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49C3" w:rsidRDefault="004049C3" w:rsidP="004049C3">
      <w:pPr>
        <w:pStyle w:val="EDBCoverLogo"/>
      </w:pPr>
      <w:bookmarkStart w:id="0" w:name="_GoBack"/>
      <w:bookmarkEnd w:id="0"/>
      <w:r>
        <w:rPr>
          <w:noProof/>
        </w:rPr>
        <w:drawing>
          <wp:inline distT="0" distB="0" distL="0" distR="0" wp14:anchorId="0D0A9B66" wp14:editId="6AF84010">
            <wp:extent cx="2432304" cy="1401323"/>
            <wp:effectExtent l="0" t="0" r="6350" b="889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san\Desktop\logo_with_white_background.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32304" cy="1401323"/>
                    </a:xfrm>
                    <a:prstGeom prst="rect">
                      <a:avLst/>
                    </a:prstGeom>
                    <a:noFill/>
                    <a:ln>
                      <a:noFill/>
                    </a:ln>
                  </pic:spPr>
                </pic:pic>
              </a:graphicData>
            </a:graphic>
          </wp:inline>
        </w:drawing>
      </w:r>
    </w:p>
    <w:p w:rsidR="009E15D3" w:rsidRPr="00FE20BC" w:rsidRDefault="009E15D3" w:rsidP="009E15D3">
      <w:pPr>
        <w:pStyle w:val="EDBTXTNormal"/>
      </w:pPr>
    </w:p>
    <w:p w:rsidR="009E15D3" w:rsidRDefault="009E15D3" w:rsidP="009E15D3">
      <w:pPr>
        <w:pStyle w:val="EDBTXTNormal"/>
      </w:pPr>
    </w:p>
    <w:p w:rsidR="009E15D3" w:rsidRDefault="009E15D3" w:rsidP="009E15D3">
      <w:pPr>
        <w:pStyle w:val="EDBTXTNormal"/>
      </w:pPr>
    </w:p>
    <w:p w:rsidR="009E15D3" w:rsidRDefault="009E15D3" w:rsidP="009E15D3">
      <w:pPr>
        <w:pStyle w:val="EDBTXTNormal"/>
      </w:pPr>
    </w:p>
    <w:p w:rsidR="009E15D3" w:rsidRDefault="009E15D3" w:rsidP="009E15D3">
      <w:pPr>
        <w:pStyle w:val="EDBTXTNormal"/>
      </w:pPr>
    </w:p>
    <w:p w:rsidR="009E15D3" w:rsidRPr="00FE20BC" w:rsidRDefault="009E15D3" w:rsidP="009E15D3">
      <w:pPr>
        <w:pStyle w:val="EDBTXTNormal"/>
      </w:pPr>
    </w:p>
    <w:p w:rsidR="009E15D3" w:rsidRDefault="009E15D3" w:rsidP="009E15D3">
      <w:pPr>
        <w:pStyle w:val="EDBTXTNormal"/>
      </w:pPr>
    </w:p>
    <w:p w:rsidR="009E15D3" w:rsidRDefault="009E15D3" w:rsidP="009E15D3">
      <w:pPr>
        <w:pStyle w:val="EDBTXTNormal"/>
      </w:pPr>
    </w:p>
    <w:p w:rsidR="009E15D3" w:rsidRDefault="009E15D3" w:rsidP="009E15D3">
      <w:pPr>
        <w:pStyle w:val="EDBTXTNormal"/>
      </w:pPr>
    </w:p>
    <w:p w:rsidR="009E15D3" w:rsidRDefault="009E15D3" w:rsidP="009E15D3">
      <w:pPr>
        <w:pStyle w:val="EDBTXTNormal"/>
      </w:pPr>
    </w:p>
    <w:p w:rsidR="009E15D3" w:rsidRDefault="009E15D3" w:rsidP="009E15D3">
      <w:pPr>
        <w:pStyle w:val="EDBTXTNormal"/>
      </w:pPr>
    </w:p>
    <w:p w:rsidR="008147EF" w:rsidRDefault="008147EF" w:rsidP="009E15D3">
      <w:pPr>
        <w:pStyle w:val="EDBTXTNormal"/>
      </w:pPr>
    </w:p>
    <w:p w:rsidR="008147EF" w:rsidRDefault="008147EF" w:rsidP="009E15D3">
      <w:pPr>
        <w:pStyle w:val="EDBTXTNormal"/>
      </w:pPr>
    </w:p>
    <w:p w:rsidR="009E15D3" w:rsidRPr="00FE20BC" w:rsidRDefault="009E15D3" w:rsidP="009E15D3">
      <w:pPr>
        <w:pStyle w:val="EDBTXTNormal"/>
      </w:pPr>
    </w:p>
    <w:p w:rsidR="004049C3" w:rsidRPr="005A286B" w:rsidRDefault="004049C3" w:rsidP="005A286B">
      <w:pPr>
        <w:pStyle w:val="EDBCoverName"/>
        <w:rPr>
          <w:rFonts w:ascii="Arial" w:hAnsi="Arial"/>
          <w:bCs w:val="0"/>
          <w:color w:val="000000"/>
          <w:sz w:val="44"/>
          <w:szCs w:val="52"/>
        </w:rPr>
      </w:pPr>
      <w:r w:rsidRPr="00012FA8">
        <w:rPr>
          <w:rStyle w:val="EDBTitle"/>
          <w:b/>
        </w:rPr>
        <w:t>EDB Postgres™</w:t>
      </w:r>
      <w:r w:rsidRPr="00EA314B">
        <w:rPr>
          <w:rStyle w:val="EDBTitle"/>
          <w:b/>
        </w:rPr>
        <w:t xml:space="preserve"> </w:t>
      </w:r>
      <w:r w:rsidR="00FA28DA">
        <w:rPr>
          <w:rStyle w:val="EDBTitle"/>
          <w:b/>
        </w:rPr>
        <w:t>Language Pack</w:t>
      </w:r>
      <w:r w:rsidRPr="00EA314B">
        <w:rPr>
          <w:rStyle w:val="EDBTitle"/>
          <w:b/>
        </w:rPr>
        <w:t xml:space="preserve"> Guide</w:t>
      </w:r>
    </w:p>
    <w:p w:rsidR="004049C3" w:rsidRDefault="004049C3" w:rsidP="004049C3">
      <w:pPr>
        <w:pStyle w:val="Default"/>
      </w:pPr>
    </w:p>
    <w:p w:rsidR="005A286B" w:rsidRDefault="005A286B" w:rsidP="004049C3">
      <w:pPr>
        <w:pStyle w:val="EDBCoverProductDate"/>
      </w:pPr>
      <w:r>
        <w:t>Version 10</w:t>
      </w:r>
    </w:p>
    <w:p w:rsidR="004049C3" w:rsidRDefault="007E7D36" w:rsidP="004049C3">
      <w:pPr>
        <w:pStyle w:val="EDBCoverProductDate"/>
      </w:pPr>
      <w:r>
        <w:t>November 1</w:t>
      </w:r>
      <w:r w:rsidR="005E413A">
        <w:t>, 2017</w:t>
      </w:r>
    </w:p>
    <w:p w:rsidR="004049C3" w:rsidRPr="007F6F23" w:rsidRDefault="004049C3" w:rsidP="004049C3">
      <w:pPr>
        <w:pStyle w:val="EDBCoverVersionCopyright"/>
        <w:rPr>
          <w:rFonts w:ascii="Arial" w:hAnsi="Arial" w:cs="Arial"/>
          <w:b w:val="0"/>
          <w:sz w:val="22"/>
          <w:szCs w:val="22"/>
        </w:rPr>
      </w:pPr>
      <w:r w:rsidRPr="00804950">
        <w:rPr>
          <w:rFonts w:ascii="Arial" w:hAnsi="Arial"/>
          <w:b w:val="0"/>
          <w:bCs w:val="0"/>
          <w:sz w:val="22"/>
        </w:rPr>
        <w:br w:type="page"/>
      </w:r>
      <w:r w:rsidR="00FA28DA">
        <w:rPr>
          <w:rFonts w:ascii="Arial" w:hAnsi="Arial" w:cs="Arial"/>
          <w:b w:val="0"/>
          <w:sz w:val="22"/>
          <w:szCs w:val="22"/>
        </w:rPr>
        <w:lastRenderedPageBreak/>
        <w:t>EDB Postgres™ Language Pack</w:t>
      </w:r>
      <w:r w:rsidRPr="007F6F23">
        <w:rPr>
          <w:rFonts w:ascii="Arial" w:hAnsi="Arial" w:cs="Arial"/>
          <w:b w:val="0"/>
          <w:sz w:val="22"/>
          <w:szCs w:val="22"/>
        </w:rPr>
        <w:t xml:space="preserve"> Guide</w:t>
      </w:r>
      <w:r w:rsidR="005A286B">
        <w:rPr>
          <w:rFonts w:ascii="Arial" w:hAnsi="Arial" w:cs="Arial"/>
          <w:b w:val="0"/>
          <w:sz w:val="22"/>
          <w:szCs w:val="22"/>
        </w:rPr>
        <w:t>, Version 10</w:t>
      </w:r>
      <w:r w:rsidRPr="007F6F23">
        <w:rPr>
          <w:rFonts w:ascii="Arial" w:hAnsi="Arial" w:cs="Arial"/>
          <w:b w:val="0"/>
          <w:sz w:val="22"/>
          <w:szCs w:val="22"/>
        </w:rPr>
        <w:br/>
        <w:t>by EnterpriseDB® Cor</w:t>
      </w:r>
      <w:r w:rsidR="00CB4277">
        <w:rPr>
          <w:rFonts w:ascii="Arial" w:hAnsi="Arial" w:cs="Arial"/>
          <w:b w:val="0"/>
          <w:sz w:val="22"/>
          <w:szCs w:val="22"/>
        </w:rPr>
        <w:t>poration</w:t>
      </w:r>
      <w:r w:rsidR="00CB4277">
        <w:rPr>
          <w:rFonts w:ascii="Arial" w:hAnsi="Arial" w:cs="Arial"/>
          <w:b w:val="0"/>
          <w:sz w:val="22"/>
          <w:szCs w:val="22"/>
        </w:rPr>
        <w:br/>
        <w:t>Copyright ©</w:t>
      </w:r>
      <w:r w:rsidR="005E413A">
        <w:rPr>
          <w:rFonts w:ascii="Arial" w:hAnsi="Arial" w:cs="Arial"/>
          <w:b w:val="0"/>
          <w:sz w:val="22"/>
          <w:szCs w:val="22"/>
        </w:rPr>
        <w:t xml:space="preserve"> 2017</w:t>
      </w:r>
      <w:r w:rsidRPr="007F6F23">
        <w:rPr>
          <w:rFonts w:ascii="Arial" w:hAnsi="Arial" w:cs="Arial"/>
          <w:b w:val="0"/>
          <w:sz w:val="22"/>
          <w:szCs w:val="22"/>
        </w:rPr>
        <w:t xml:space="preserve"> EnterpriseDB Corporation.  All rights reserved.</w:t>
      </w: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Default="004049C3" w:rsidP="00804950">
      <w:pPr>
        <w:pStyle w:val="EDBTXTNormal"/>
      </w:pPr>
    </w:p>
    <w:p w:rsidR="004049C3" w:rsidRPr="00A00703" w:rsidRDefault="004049C3" w:rsidP="004049C3">
      <w:pPr>
        <w:pStyle w:val="EDBCoverAddress"/>
      </w:pPr>
      <w:r>
        <w:t>EnterpriseDB Corporation, 34 Crosby Drive Suite 100, Bedford, MA 01730, USA</w:t>
      </w:r>
      <w:r>
        <w:br/>
      </w:r>
      <w:r>
        <w:rPr>
          <w:b/>
          <w:color w:val="FF0000"/>
        </w:rPr>
        <w:t xml:space="preserve">T  </w:t>
      </w:r>
      <w:r>
        <w:t xml:space="preserve">+1 781 357 3390   </w:t>
      </w:r>
      <w:r>
        <w:rPr>
          <w:b/>
          <w:color w:val="FF0000"/>
        </w:rPr>
        <w:t xml:space="preserve">F </w:t>
      </w:r>
      <w:r>
        <w:t xml:space="preserve"> +1 978 589 5701   </w:t>
      </w:r>
      <w:r>
        <w:rPr>
          <w:b/>
          <w:color w:val="FF0000"/>
        </w:rPr>
        <w:t>E</w:t>
      </w:r>
      <w:r>
        <w:t xml:space="preserve"> info@enterprisedb.com </w:t>
      </w:r>
      <w:r>
        <w:rPr>
          <w:b/>
          <w:color w:val="FF0000"/>
        </w:rPr>
        <w:t>www</w:t>
      </w:r>
      <w:r>
        <w:t>.enterprisedb.com</w:t>
      </w:r>
    </w:p>
    <w:p w:rsidR="004049C3" w:rsidRDefault="004049C3" w:rsidP="004049C3">
      <w:pPr>
        <w:pStyle w:val="EDBCoverAddress"/>
        <w:sectPr w:rsidR="004049C3">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2240" w:h="15840"/>
          <w:pgMar w:top="1440" w:right="1800" w:bottom="1440" w:left="1800" w:header="720" w:footer="720" w:gutter="0"/>
          <w:cols w:space="720"/>
          <w:titlePg/>
          <w:docGrid w:linePitch="360"/>
        </w:sectPr>
      </w:pPr>
    </w:p>
    <w:p w:rsidR="004049C3" w:rsidRDefault="004049C3" w:rsidP="004049C3">
      <w:pPr>
        <w:pStyle w:val="EDBCoverTOC"/>
        <w:rPr>
          <w:sz w:val="20"/>
        </w:rPr>
      </w:pPr>
      <w:r>
        <w:rPr>
          <w:rStyle w:val="EDBTitle"/>
        </w:rPr>
        <w:lastRenderedPageBreak/>
        <w:t>Table of Contents</w:t>
      </w:r>
    </w:p>
    <w:p w:rsidR="00586461" w:rsidRDefault="004049C3">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"1-9" \t "Heading 9;9;Heading 8;8;Heading 7;7;Heading 6;6;Heading 5;5;Heading 4;4;Heading 3;3;Heading 2;2;Heading 1;1;Title;1;Heading 3 Page;3" \h</w:instrText>
      </w:r>
      <w:r>
        <w:fldChar w:fldCharType="separate"/>
      </w:r>
      <w:hyperlink w:anchor="_Toc497309065" w:history="1">
        <w:r w:rsidR="00586461" w:rsidRPr="000B6CD9">
          <w:rPr>
            <w:rStyle w:val="Hyperlink"/>
            <w:noProof/>
          </w:rPr>
          <w:t>1</w:t>
        </w:r>
        <w:r w:rsidR="00586461">
          <w:rPr>
            <w:rFonts w:asciiTheme="minorHAnsi" w:eastAsiaTheme="minorEastAsia" w:hAnsiTheme="minorHAnsi" w:cstheme="minorBidi"/>
            <w:noProof/>
            <w:sz w:val="22"/>
            <w:szCs w:val="22"/>
          </w:rPr>
          <w:tab/>
        </w:r>
        <w:r w:rsidR="00586461" w:rsidRPr="000B6CD9">
          <w:rPr>
            <w:rStyle w:val="Hyperlink"/>
            <w:noProof/>
          </w:rPr>
          <w:t>Introduction</w:t>
        </w:r>
        <w:r w:rsidR="00586461">
          <w:rPr>
            <w:noProof/>
          </w:rPr>
          <w:tab/>
        </w:r>
        <w:r w:rsidR="00586461">
          <w:rPr>
            <w:noProof/>
          </w:rPr>
          <w:fldChar w:fldCharType="begin"/>
        </w:r>
        <w:r w:rsidR="00586461">
          <w:rPr>
            <w:noProof/>
          </w:rPr>
          <w:instrText xml:space="preserve"> PAGEREF _Toc497309065 \h </w:instrText>
        </w:r>
        <w:r w:rsidR="00586461">
          <w:rPr>
            <w:noProof/>
          </w:rPr>
        </w:r>
        <w:r w:rsidR="00586461">
          <w:rPr>
            <w:noProof/>
          </w:rPr>
          <w:fldChar w:fldCharType="separate"/>
        </w:r>
        <w:r w:rsidR="004D0D6D">
          <w:rPr>
            <w:noProof/>
          </w:rPr>
          <w:t>4</w:t>
        </w:r>
        <w:r w:rsidR="00586461">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66" w:history="1">
        <w:r w:rsidRPr="000B6CD9">
          <w:rPr>
            <w:rStyle w:val="Hyperlink"/>
            <w:noProof/>
          </w:rPr>
          <w:t>1.1</w:t>
        </w:r>
        <w:r>
          <w:rPr>
            <w:rFonts w:asciiTheme="minorHAnsi" w:eastAsiaTheme="minorEastAsia" w:hAnsiTheme="minorHAnsi" w:cstheme="minorBidi"/>
            <w:noProof/>
            <w:sz w:val="22"/>
            <w:szCs w:val="22"/>
          </w:rPr>
          <w:tab/>
        </w:r>
        <w:r w:rsidRPr="000B6CD9">
          <w:rPr>
            <w:rStyle w:val="Hyperlink"/>
            <w:noProof/>
          </w:rPr>
          <w:t>Supported Platforms</w:t>
        </w:r>
        <w:r>
          <w:rPr>
            <w:noProof/>
          </w:rPr>
          <w:tab/>
        </w:r>
        <w:r>
          <w:rPr>
            <w:noProof/>
          </w:rPr>
          <w:fldChar w:fldCharType="begin"/>
        </w:r>
        <w:r>
          <w:rPr>
            <w:noProof/>
          </w:rPr>
          <w:instrText xml:space="preserve"> PAGEREF _Toc497309066 \h </w:instrText>
        </w:r>
        <w:r>
          <w:rPr>
            <w:noProof/>
          </w:rPr>
        </w:r>
        <w:r>
          <w:rPr>
            <w:noProof/>
          </w:rPr>
          <w:fldChar w:fldCharType="separate"/>
        </w:r>
        <w:r w:rsidR="004D0D6D">
          <w:rPr>
            <w:noProof/>
          </w:rPr>
          <w:t>4</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67" w:history="1">
        <w:r w:rsidRPr="000B6CD9">
          <w:rPr>
            <w:rStyle w:val="Hyperlink"/>
            <w:noProof/>
          </w:rPr>
          <w:t>1.2</w:t>
        </w:r>
        <w:r>
          <w:rPr>
            <w:rFonts w:asciiTheme="minorHAnsi" w:eastAsiaTheme="minorEastAsia" w:hAnsiTheme="minorHAnsi" w:cstheme="minorBidi"/>
            <w:noProof/>
            <w:sz w:val="22"/>
            <w:szCs w:val="22"/>
          </w:rPr>
          <w:tab/>
        </w:r>
        <w:r w:rsidRPr="000B6CD9">
          <w:rPr>
            <w:rStyle w:val="Hyperlink"/>
            <w:noProof/>
          </w:rPr>
          <w:t>Typographical Conventions Used in this Guide</w:t>
        </w:r>
        <w:r>
          <w:rPr>
            <w:noProof/>
          </w:rPr>
          <w:tab/>
        </w:r>
        <w:r>
          <w:rPr>
            <w:noProof/>
          </w:rPr>
          <w:fldChar w:fldCharType="begin"/>
        </w:r>
        <w:r>
          <w:rPr>
            <w:noProof/>
          </w:rPr>
          <w:instrText xml:space="preserve"> PAGEREF _Toc497309067 \h </w:instrText>
        </w:r>
        <w:r>
          <w:rPr>
            <w:noProof/>
          </w:rPr>
        </w:r>
        <w:r>
          <w:rPr>
            <w:noProof/>
          </w:rPr>
          <w:fldChar w:fldCharType="separate"/>
        </w:r>
        <w:r w:rsidR="004D0D6D">
          <w:rPr>
            <w:noProof/>
          </w:rPr>
          <w:t>5</w:t>
        </w:r>
        <w:r>
          <w:rPr>
            <w:noProof/>
          </w:rPr>
          <w:fldChar w:fldCharType="end"/>
        </w:r>
      </w:hyperlink>
    </w:p>
    <w:p w:rsidR="00586461" w:rsidRDefault="00586461">
      <w:pPr>
        <w:pStyle w:val="TOC1"/>
        <w:tabs>
          <w:tab w:val="left" w:pos="480"/>
          <w:tab w:val="right" w:leader="dot" w:pos="8630"/>
        </w:tabs>
        <w:rPr>
          <w:rFonts w:asciiTheme="minorHAnsi" w:eastAsiaTheme="minorEastAsia" w:hAnsiTheme="minorHAnsi" w:cstheme="minorBidi"/>
          <w:noProof/>
          <w:sz w:val="22"/>
          <w:szCs w:val="22"/>
        </w:rPr>
      </w:pPr>
      <w:hyperlink w:anchor="_Toc497309068" w:history="1">
        <w:r w:rsidRPr="000B6CD9">
          <w:rPr>
            <w:rStyle w:val="Hyperlink"/>
            <w:rFonts w:eastAsia="Times New Roman"/>
            <w:noProof/>
          </w:rPr>
          <w:t>2</w:t>
        </w:r>
        <w:r>
          <w:rPr>
            <w:rFonts w:asciiTheme="minorHAnsi" w:eastAsiaTheme="minorEastAsia" w:hAnsiTheme="minorHAnsi" w:cstheme="minorBidi"/>
            <w:noProof/>
            <w:sz w:val="22"/>
            <w:szCs w:val="22"/>
          </w:rPr>
          <w:tab/>
        </w:r>
        <w:r w:rsidRPr="000B6CD9">
          <w:rPr>
            <w:rStyle w:val="Hyperlink"/>
            <w:rFonts w:eastAsia="Times New Roman"/>
            <w:noProof/>
          </w:rPr>
          <w:t>Installing Language Pack</w:t>
        </w:r>
        <w:r>
          <w:rPr>
            <w:noProof/>
          </w:rPr>
          <w:tab/>
        </w:r>
        <w:r>
          <w:rPr>
            <w:noProof/>
          </w:rPr>
          <w:fldChar w:fldCharType="begin"/>
        </w:r>
        <w:r>
          <w:rPr>
            <w:noProof/>
          </w:rPr>
          <w:instrText xml:space="preserve"> PAGEREF _Toc497309068 \h </w:instrText>
        </w:r>
        <w:r>
          <w:rPr>
            <w:noProof/>
          </w:rPr>
        </w:r>
        <w:r>
          <w:rPr>
            <w:noProof/>
          </w:rPr>
          <w:fldChar w:fldCharType="separate"/>
        </w:r>
        <w:r w:rsidR="004D0D6D">
          <w:rPr>
            <w:noProof/>
          </w:rPr>
          <w:t>6</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69" w:history="1">
        <w:r w:rsidRPr="000B6CD9">
          <w:rPr>
            <w:rStyle w:val="Hyperlink"/>
            <w:noProof/>
          </w:rPr>
          <w:t>2.1</w:t>
        </w:r>
        <w:r>
          <w:rPr>
            <w:rFonts w:asciiTheme="minorHAnsi" w:eastAsiaTheme="minorEastAsia" w:hAnsiTheme="minorHAnsi" w:cstheme="minorBidi"/>
            <w:noProof/>
            <w:sz w:val="22"/>
            <w:szCs w:val="22"/>
          </w:rPr>
          <w:tab/>
        </w:r>
        <w:r w:rsidRPr="000B6CD9">
          <w:rPr>
            <w:rStyle w:val="Hyperlink"/>
            <w:noProof/>
          </w:rPr>
          <w:t>Invoking the Graphical Installer</w:t>
        </w:r>
        <w:r>
          <w:rPr>
            <w:noProof/>
          </w:rPr>
          <w:tab/>
        </w:r>
        <w:r>
          <w:rPr>
            <w:noProof/>
          </w:rPr>
          <w:fldChar w:fldCharType="begin"/>
        </w:r>
        <w:r>
          <w:rPr>
            <w:noProof/>
          </w:rPr>
          <w:instrText xml:space="preserve"> PAGEREF _Toc497309069 \h </w:instrText>
        </w:r>
        <w:r>
          <w:rPr>
            <w:noProof/>
          </w:rPr>
        </w:r>
        <w:r>
          <w:rPr>
            <w:noProof/>
          </w:rPr>
          <w:fldChar w:fldCharType="separate"/>
        </w:r>
        <w:r w:rsidR="004D0D6D">
          <w:rPr>
            <w:noProof/>
          </w:rPr>
          <w:t>6</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70" w:history="1">
        <w:r w:rsidRPr="000B6CD9">
          <w:rPr>
            <w:rStyle w:val="Hyperlink"/>
            <w:noProof/>
          </w:rPr>
          <w:t>2.2</w:t>
        </w:r>
        <w:r>
          <w:rPr>
            <w:rFonts w:asciiTheme="minorHAnsi" w:eastAsiaTheme="minorEastAsia" w:hAnsiTheme="minorHAnsi" w:cstheme="minorBidi"/>
            <w:noProof/>
            <w:sz w:val="22"/>
            <w:szCs w:val="22"/>
          </w:rPr>
          <w:tab/>
        </w:r>
        <w:r w:rsidRPr="000B6CD9">
          <w:rPr>
            <w:rStyle w:val="Hyperlink"/>
            <w:noProof/>
          </w:rPr>
          <w:t>Installing Language Pack with StackBuilder Plus</w:t>
        </w:r>
        <w:r>
          <w:rPr>
            <w:noProof/>
          </w:rPr>
          <w:tab/>
        </w:r>
        <w:r>
          <w:rPr>
            <w:noProof/>
          </w:rPr>
          <w:fldChar w:fldCharType="begin"/>
        </w:r>
        <w:r>
          <w:rPr>
            <w:noProof/>
          </w:rPr>
          <w:instrText xml:space="preserve"> PAGEREF _Toc497309070 \h </w:instrText>
        </w:r>
        <w:r>
          <w:rPr>
            <w:noProof/>
          </w:rPr>
        </w:r>
        <w:r>
          <w:rPr>
            <w:noProof/>
          </w:rPr>
          <w:fldChar w:fldCharType="separate"/>
        </w:r>
        <w:r w:rsidR="004D0D6D">
          <w:rPr>
            <w:noProof/>
          </w:rPr>
          <w:t>10</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71" w:history="1">
        <w:r w:rsidRPr="000B6CD9">
          <w:rPr>
            <w:rStyle w:val="Hyperlink"/>
            <w:noProof/>
          </w:rPr>
          <w:t>2.3</w:t>
        </w:r>
        <w:r>
          <w:rPr>
            <w:rFonts w:asciiTheme="minorHAnsi" w:eastAsiaTheme="minorEastAsia" w:hAnsiTheme="minorHAnsi" w:cstheme="minorBidi"/>
            <w:noProof/>
            <w:sz w:val="22"/>
            <w:szCs w:val="22"/>
          </w:rPr>
          <w:tab/>
        </w:r>
        <w:r w:rsidRPr="000B6CD9">
          <w:rPr>
            <w:rStyle w:val="Hyperlink"/>
            <w:noProof/>
          </w:rPr>
          <w:t>Configuring Language Pack on an Advanced Server Host</w:t>
        </w:r>
        <w:r>
          <w:rPr>
            <w:noProof/>
          </w:rPr>
          <w:tab/>
        </w:r>
        <w:r>
          <w:rPr>
            <w:noProof/>
          </w:rPr>
          <w:fldChar w:fldCharType="begin"/>
        </w:r>
        <w:r>
          <w:rPr>
            <w:noProof/>
          </w:rPr>
          <w:instrText xml:space="preserve"> PAGEREF _Toc497309071 \h </w:instrText>
        </w:r>
        <w:r>
          <w:rPr>
            <w:noProof/>
          </w:rPr>
        </w:r>
        <w:r>
          <w:rPr>
            <w:noProof/>
          </w:rPr>
          <w:fldChar w:fldCharType="separate"/>
        </w:r>
        <w:r w:rsidR="004D0D6D">
          <w:rPr>
            <w:noProof/>
          </w:rPr>
          <w:t>11</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72" w:history="1">
        <w:r w:rsidRPr="000B6CD9">
          <w:rPr>
            <w:rStyle w:val="Hyperlink"/>
            <w:noProof/>
          </w:rPr>
          <w:t>2.4</w:t>
        </w:r>
        <w:r>
          <w:rPr>
            <w:rFonts w:asciiTheme="minorHAnsi" w:eastAsiaTheme="minorEastAsia" w:hAnsiTheme="minorHAnsi" w:cstheme="minorBidi"/>
            <w:noProof/>
            <w:sz w:val="22"/>
            <w:szCs w:val="22"/>
          </w:rPr>
          <w:tab/>
        </w:r>
        <w:r w:rsidRPr="000B6CD9">
          <w:rPr>
            <w:rStyle w:val="Hyperlink"/>
            <w:noProof/>
          </w:rPr>
          <w:t>Configuring Language Pack on a PostgreSQL Host</w:t>
        </w:r>
        <w:r>
          <w:rPr>
            <w:noProof/>
          </w:rPr>
          <w:tab/>
        </w:r>
        <w:r>
          <w:rPr>
            <w:noProof/>
          </w:rPr>
          <w:fldChar w:fldCharType="begin"/>
        </w:r>
        <w:r>
          <w:rPr>
            <w:noProof/>
          </w:rPr>
          <w:instrText xml:space="preserve"> PAGEREF _Toc497309072 \h </w:instrText>
        </w:r>
        <w:r>
          <w:rPr>
            <w:noProof/>
          </w:rPr>
        </w:r>
        <w:r>
          <w:rPr>
            <w:noProof/>
          </w:rPr>
          <w:fldChar w:fldCharType="separate"/>
        </w:r>
        <w:r w:rsidR="004D0D6D">
          <w:rPr>
            <w:noProof/>
          </w:rPr>
          <w:t>13</w:t>
        </w:r>
        <w:r>
          <w:rPr>
            <w:noProof/>
          </w:rPr>
          <w:fldChar w:fldCharType="end"/>
        </w:r>
      </w:hyperlink>
    </w:p>
    <w:p w:rsidR="00586461" w:rsidRDefault="00586461">
      <w:pPr>
        <w:pStyle w:val="TOC1"/>
        <w:tabs>
          <w:tab w:val="left" w:pos="480"/>
          <w:tab w:val="right" w:leader="dot" w:pos="8630"/>
        </w:tabs>
        <w:rPr>
          <w:rFonts w:asciiTheme="minorHAnsi" w:eastAsiaTheme="minorEastAsia" w:hAnsiTheme="minorHAnsi" w:cstheme="minorBidi"/>
          <w:noProof/>
          <w:sz w:val="22"/>
          <w:szCs w:val="22"/>
        </w:rPr>
      </w:pPr>
      <w:hyperlink w:anchor="_Toc497309073" w:history="1">
        <w:r w:rsidRPr="000B6CD9">
          <w:rPr>
            <w:rStyle w:val="Hyperlink"/>
            <w:noProof/>
          </w:rPr>
          <w:t>3</w:t>
        </w:r>
        <w:r>
          <w:rPr>
            <w:rFonts w:asciiTheme="minorHAnsi" w:eastAsiaTheme="minorEastAsia" w:hAnsiTheme="minorHAnsi" w:cstheme="minorBidi"/>
            <w:noProof/>
            <w:sz w:val="22"/>
            <w:szCs w:val="22"/>
          </w:rPr>
          <w:tab/>
        </w:r>
        <w:r w:rsidRPr="000B6CD9">
          <w:rPr>
            <w:rStyle w:val="Hyperlink"/>
            <w:noProof/>
          </w:rPr>
          <w:t>Using the Procedural Languages</w:t>
        </w:r>
        <w:r>
          <w:rPr>
            <w:noProof/>
          </w:rPr>
          <w:tab/>
        </w:r>
        <w:r>
          <w:rPr>
            <w:noProof/>
          </w:rPr>
          <w:fldChar w:fldCharType="begin"/>
        </w:r>
        <w:r>
          <w:rPr>
            <w:noProof/>
          </w:rPr>
          <w:instrText xml:space="preserve"> PAGEREF _Toc497309073 \h </w:instrText>
        </w:r>
        <w:r>
          <w:rPr>
            <w:noProof/>
          </w:rPr>
        </w:r>
        <w:r>
          <w:rPr>
            <w:noProof/>
          </w:rPr>
          <w:fldChar w:fldCharType="separate"/>
        </w:r>
        <w:r w:rsidR="004D0D6D">
          <w:rPr>
            <w:noProof/>
          </w:rPr>
          <w:t>15</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74" w:history="1">
        <w:r w:rsidRPr="000B6CD9">
          <w:rPr>
            <w:rStyle w:val="Hyperlink"/>
            <w:noProof/>
          </w:rPr>
          <w:t>3.1</w:t>
        </w:r>
        <w:r>
          <w:rPr>
            <w:rFonts w:asciiTheme="minorHAnsi" w:eastAsiaTheme="minorEastAsia" w:hAnsiTheme="minorHAnsi" w:cstheme="minorBidi"/>
            <w:noProof/>
            <w:sz w:val="22"/>
            <w:szCs w:val="22"/>
          </w:rPr>
          <w:tab/>
        </w:r>
        <w:r w:rsidRPr="000B6CD9">
          <w:rPr>
            <w:rStyle w:val="Hyperlink"/>
            <w:noProof/>
          </w:rPr>
          <w:t>PL/Perl</w:t>
        </w:r>
        <w:r>
          <w:rPr>
            <w:noProof/>
          </w:rPr>
          <w:tab/>
        </w:r>
        <w:r>
          <w:rPr>
            <w:noProof/>
          </w:rPr>
          <w:fldChar w:fldCharType="begin"/>
        </w:r>
        <w:r>
          <w:rPr>
            <w:noProof/>
          </w:rPr>
          <w:instrText xml:space="preserve"> PAGEREF _Toc497309074 \h </w:instrText>
        </w:r>
        <w:r>
          <w:rPr>
            <w:noProof/>
          </w:rPr>
        </w:r>
        <w:r>
          <w:rPr>
            <w:noProof/>
          </w:rPr>
          <w:fldChar w:fldCharType="separate"/>
        </w:r>
        <w:r w:rsidR="004D0D6D">
          <w:rPr>
            <w:noProof/>
          </w:rPr>
          <w:t>16</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75" w:history="1">
        <w:r w:rsidRPr="000B6CD9">
          <w:rPr>
            <w:rStyle w:val="Hyperlink"/>
            <w:noProof/>
          </w:rPr>
          <w:t>3.2</w:t>
        </w:r>
        <w:r>
          <w:rPr>
            <w:rFonts w:asciiTheme="minorHAnsi" w:eastAsiaTheme="minorEastAsia" w:hAnsiTheme="minorHAnsi" w:cstheme="minorBidi"/>
            <w:noProof/>
            <w:sz w:val="22"/>
            <w:szCs w:val="22"/>
          </w:rPr>
          <w:tab/>
        </w:r>
        <w:r w:rsidRPr="000B6CD9">
          <w:rPr>
            <w:rStyle w:val="Hyperlink"/>
            <w:noProof/>
          </w:rPr>
          <w:t>PL/Python</w:t>
        </w:r>
        <w:r>
          <w:rPr>
            <w:noProof/>
          </w:rPr>
          <w:tab/>
        </w:r>
        <w:r>
          <w:rPr>
            <w:noProof/>
          </w:rPr>
          <w:fldChar w:fldCharType="begin"/>
        </w:r>
        <w:r>
          <w:rPr>
            <w:noProof/>
          </w:rPr>
          <w:instrText xml:space="preserve"> PAGEREF _Toc497309075 \h </w:instrText>
        </w:r>
        <w:r>
          <w:rPr>
            <w:noProof/>
          </w:rPr>
        </w:r>
        <w:r>
          <w:rPr>
            <w:noProof/>
          </w:rPr>
          <w:fldChar w:fldCharType="separate"/>
        </w:r>
        <w:r w:rsidR="004D0D6D">
          <w:rPr>
            <w:noProof/>
          </w:rPr>
          <w:t>17</w:t>
        </w:r>
        <w:r>
          <w:rPr>
            <w:noProof/>
          </w:rPr>
          <w:fldChar w:fldCharType="end"/>
        </w:r>
      </w:hyperlink>
    </w:p>
    <w:p w:rsidR="00586461" w:rsidRDefault="00586461">
      <w:pPr>
        <w:pStyle w:val="TOC2"/>
        <w:tabs>
          <w:tab w:val="left" w:pos="720"/>
          <w:tab w:val="right" w:leader="dot" w:pos="8630"/>
        </w:tabs>
        <w:rPr>
          <w:rFonts w:asciiTheme="minorHAnsi" w:eastAsiaTheme="minorEastAsia" w:hAnsiTheme="minorHAnsi" w:cstheme="minorBidi"/>
          <w:noProof/>
          <w:sz w:val="22"/>
          <w:szCs w:val="22"/>
        </w:rPr>
      </w:pPr>
      <w:hyperlink w:anchor="_Toc497309076" w:history="1">
        <w:r w:rsidRPr="000B6CD9">
          <w:rPr>
            <w:rStyle w:val="Hyperlink"/>
            <w:noProof/>
          </w:rPr>
          <w:t>3.3</w:t>
        </w:r>
        <w:r>
          <w:rPr>
            <w:rFonts w:asciiTheme="minorHAnsi" w:eastAsiaTheme="minorEastAsia" w:hAnsiTheme="minorHAnsi" w:cstheme="minorBidi"/>
            <w:noProof/>
            <w:sz w:val="22"/>
            <w:szCs w:val="22"/>
          </w:rPr>
          <w:tab/>
        </w:r>
        <w:r w:rsidRPr="000B6CD9">
          <w:rPr>
            <w:rStyle w:val="Hyperlink"/>
            <w:noProof/>
          </w:rPr>
          <w:t>PL/Tcl</w:t>
        </w:r>
        <w:r>
          <w:rPr>
            <w:noProof/>
          </w:rPr>
          <w:tab/>
        </w:r>
        <w:r>
          <w:rPr>
            <w:noProof/>
          </w:rPr>
          <w:fldChar w:fldCharType="begin"/>
        </w:r>
        <w:r>
          <w:rPr>
            <w:noProof/>
          </w:rPr>
          <w:instrText xml:space="preserve"> PAGEREF _Toc497309076 \h </w:instrText>
        </w:r>
        <w:r>
          <w:rPr>
            <w:noProof/>
          </w:rPr>
        </w:r>
        <w:r>
          <w:rPr>
            <w:noProof/>
          </w:rPr>
          <w:fldChar w:fldCharType="separate"/>
        </w:r>
        <w:r w:rsidR="004D0D6D">
          <w:rPr>
            <w:noProof/>
          </w:rPr>
          <w:t>18</w:t>
        </w:r>
        <w:r>
          <w:rPr>
            <w:noProof/>
          </w:rPr>
          <w:fldChar w:fldCharType="end"/>
        </w:r>
      </w:hyperlink>
    </w:p>
    <w:p w:rsidR="004049C3" w:rsidRDefault="004049C3" w:rsidP="004049C3">
      <w:pPr>
        <w:pStyle w:val="Contents2"/>
        <w:tabs>
          <w:tab w:val="right" w:leader="dot" w:pos="8640"/>
        </w:tabs>
        <w:rPr>
          <w:kern w:val="1"/>
          <w:lang w:eastAsia="ar-SA"/>
        </w:rPr>
        <w:sectPr w:rsidR="004049C3">
          <w:headerReference w:type="even" r:id="rId16"/>
          <w:headerReference w:type="default" r:id="rId17"/>
          <w:headerReference w:type="first" r:id="rId18"/>
          <w:footnotePr>
            <w:pos w:val="beneathText"/>
          </w:footnotePr>
          <w:pgSz w:w="12240" w:h="15840"/>
          <w:pgMar w:top="1440" w:right="1800" w:bottom="1440" w:left="1800" w:header="720" w:footer="720" w:gutter="0"/>
          <w:cols w:space="720"/>
          <w:docGrid w:linePitch="360"/>
        </w:sectPr>
      </w:pPr>
      <w:r>
        <w:fldChar w:fldCharType="end"/>
      </w:r>
    </w:p>
    <w:p w:rsidR="004049C3" w:rsidRPr="00FE20BC" w:rsidRDefault="004049C3" w:rsidP="004049C3">
      <w:pPr>
        <w:pStyle w:val="Heading1"/>
      </w:pPr>
      <w:bookmarkStart w:id="1" w:name="_Toc430941642"/>
      <w:bookmarkStart w:id="2" w:name="_Toc497309065"/>
      <w:r w:rsidRPr="00FE20BC">
        <w:lastRenderedPageBreak/>
        <w:t>Introduction</w:t>
      </w:r>
      <w:bookmarkEnd w:id="1"/>
      <w:bookmarkEnd w:id="2"/>
      <w:r w:rsidR="00FA28DA">
        <w:t xml:space="preserve"> </w:t>
      </w:r>
    </w:p>
    <w:p w:rsidR="00DB5E44" w:rsidRPr="007C5B0F" w:rsidRDefault="00DB5E44" w:rsidP="00DB5E44">
      <w:pPr>
        <w:suppressAutoHyphens/>
        <w:spacing w:before="280" w:after="280"/>
        <w:rPr>
          <w:rFonts w:eastAsia="Times New Roman"/>
          <w:color w:val="000000"/>
          <w:sz w:val="24"/>
          <w:szCs w:val="24"/>
          <w:lang w:eastAsia="x-none"/>
        </w:rPr>
      </w:pPr>
      <w:r w:rsidRPr="007C5B0F">
        <w:rPr>
          <w:rFonts w:eastAsia="Times New Roman"/>
          <w:color w:val="000000"/>
          <w:sz w:val="24"/>
          <w:szCs w:val="24"/>
          <w:lang w:val="x-none" w:eastAsia="x-none"/>
        </w:rPr>
        <w:t xml:space="preserve">Language pack installers contain supported languages that may be used with </w:t>
      </w:r>
      <w:r>
        <w:rPr>
          <w:rFonts w:eastAsia="Times New Roman"/>
          <w:color w:val="000000"/>
          <w:sz w:val="24"/>
          <w:szCs w:val="24"/>
          <w:lang w:eastAsia="x-none"/>
        </w:rPr>
        <w:t xml:space="preserve">EDB Postgres Advanced Server and </w:t>
      </w:r>
      <w:r w:rsidRPr="007C5B0F">
        <w:rPr>
          <w:rFonts w:eastAsia="Times New Roman"/>
          <w:color w:val="000000"/>
          <w:sz w:val="24"/>
          <w:szCs w:val="24"/>
          <w:lang w:val="x-none" w:eastAsia="x-none"/>
        </w:rPr>
        <w:t xml:space="preserve">EnterpriseDB PostgreSQL database installers. </w:t>
      </w:r>
      <w:r w:rsidRPr="007C5B0F">
        <w:rPr>
          <w:rFonts w:eastAsia="Times New Roman"/>
          <w:color w:val="000000"/>
          <w:sz w:val="24"/>
          <w:szCs w:val="24"/>
          <w:lang w:eastAsia="x-none"/>
        </w:rPr>
        <w:t xml:space="preserve"> </w:t>
      </w:r>
      <w:r w:rsidRPr="007C5B0F">
        <w:rPr>
          <w:rFonts w:eastAsia="Times New Roman"/>
          <w:color w:val="000000"/>
          <w:sz w:val="24"/>
          <w:szCs w:val="24"/>
          <w:lang w:val="x-none" w:eastAsia="x-none"/>
        </w:rPr>
        <w:t>The language pack i</w:t>
      </w:r>
      <w:r w:rsidR="00180C6B">
        <w:rPr>
          <w:rFonts w:eastAsia="Times New Roman"/>
          <w:color w:val="000000"/>
          <w:sz w:val="24"/>
          <w:szCs w:val="24"/>
          <w:lang w:val="x-none" w:eastAsia="x-none"/>
        </w:rPr>
        <w:t xml:space="preserve">nstaller allows you to </w:t>
      </w:r>
      <w:r w:rsidR="00180C6B">
        <w:rPr>
          <w:rFonts w:eastAsia="Times New Roman"/>
          <w:color w:val="000000"/>
          <w:sz w:val="24"/>
          <w:szCs w:val="24"/>
          <w:lang w:eastAsia="x-none"/>
        </w:rPr>
        <w:t>install</w:t>
      </w:r>
      <w:r w:rsidRPr="007C5B0F">
        <w:rPr>
          <w:rFonts w:eastAsia="Times New Roman"/>
          <w:color w:val="000000"/>
          <w:sz w:val="24"/>
          <w:szCs w:val="24"/>
          <w:lang w:val="x-none" w:eastAsia="x-none"/>
        </w:rPr>
        <w:t xml:space="preserve"> Perl, TCL/TK, and Python without installing supporting software from third party vendors.</w:t>
      </w:r>
      <w:r w:rsidRPr="007C5B0F">
        <w:rPr>
          <w:rFonts w:eastAsia="Times New Roman"/>
          <w:color w:val="000000"/>
          <w:sz w:val="24"/>
          <w:szCs w:val="24"/>
          <w:lang w:eastAsia="x-none"/>
        </w:rPr>
        <w:t xml:space="preserve">  </w:t>
      </w:r>
      <w:r w:rsidRPr="007C5B0F">
        <w:rPr>
          <w:rFonts w:eastAsia="Times New Roman"/>
          <w:color w:val="000000"/>
          <w:sz w:val="24"/>
          <w:szCs w:val="24"/>
          <w:lang w:val="x-none" w:eastAsia="x-none"/>
        </w:rPr>
        <w:t>The Language Pack installer includes:</w:t>
      </w:r>
    </w:p>
    <w:p w:rsidR="00DB5E44" w:rsidRPr="007C5B0F" w:rsidRDefault="00DB5E44" w:rsidP="00DB5E44">
      <w:pPr>
        <w:numPr>
          <w:ilvl w:val="0"/>
          <w:numId w:val="44"/>
        </w:numPr>
        <w:suppressAutoHyphens/>
        <w:spacing w:before="280" w:after="280"/>
        <w:rPr>
          <w:rFonts w:eastAsia="Times New Roman"/>
          <w:color w:val="000000"/>
          <w:sz w:val="24"/>
          <w:szCs w:val="24"/>
          <w:lang w:val="x-none" w:eastAsia="x-none"/>
        </w:rPr>
      </w:pPr>
      <w:r w:rsidRPr="007C5B0F">
        <w:rPr>
          <w:rFonts w:eastAsia="Times New Roman"/>
          <w:color w:val="000000"/>
          <w:sz w:val="24"/>
          <w:szCs w:val="24"/>
          <w:lang w:val="x-none" w:eastAsia="x-none"/>
        </w:rPr>
        <w:t>TCL with TK</w:t>
      </w:r>
      <w:r w:rsidRPr="007C5B0F">
        <w:rPr>
          <w:rFonts w:eastAsia="Times New Roman"/>
          <w:color w:val="000000"/>
          <w:sz w:val="24"/>
          <w:szCs w:val="24"/>
          <w:lang w:eastAsia="x-none"/>
        </w:rPr>
        <w:t xml:space="preserve"> version</w:t>
      </w:r>
      <w:r w:rsidRPr="007C5B0F">
        <w:rPr>
          <w:rFonts w:eastAsia="Times New Roman"/>
          <w:color w:val="000000"/>
          <w:sz w:val="24"/>
          <w:szCs w:val="24"/>
          <w:lang w:val="x-none" w:eastAsia="x-none"/>
        </w:rPr>
        <w:t xml:space="preserve"> 8.</w:t>
      </w:r>
      <w:r w:rsidRPr="007C5B0F">
        <w:rPr>
          <w:rFonts w:eastAsia="Times New Roman"/>
          <w:color w:val="000000"/>
          <w:sz w:val="24"/>
          <w:szCs w:val="24"/>
          <w:lang w:eastAsia="x-none"/>
        </w:rPr>
        <w:t>6</w:t>
      </w:r>
    </w:p>
    <w:p w:rsidR="00DB5E44" w:rsidRPr="007C5B0F" w:rsidRDefault="00DB5E44" w:rsidP="00DB5E44">
      <w:pPr>
        <w:numPr>
          <w:ilvl w:val="0"/>
          <w:numId w:val="44"/>
        </w:numPr>
        <w:suppressAutoHyphens/>
        <w:spacing w:before="280" w:after="280"/>
        <w:rPr>
          <w:rFonts w:eastAsia="Times New Roman"/>
          <w:color w:val="000000"/>
          <w:sz w:val="24"/>
          <w:szCs w:val="24"/>
          <w:lang w:val="x-none" w:eastAsia="x-none"/>
        </w:rPr>
      </w:pPr>
      <w:r w:rsidRPr="007C5B0F">
        <w:rPr>
          <w:rFonts w:eastAsia="Times New Roman"/>
          <w:color w:val="000000"/>
          <w:sz w:val="24"/>
          <w:szCs w:val="24"/>
          <w:lang w:val="x-none" w:eastAsia="x-none"/>
        </w:rPr>
        <w:t>Perl</w:t>
      </w:r>
      <w:r w:rsidRPr="007C5B0F">
        <w:rPr>
          <w:rFonts w:eastAsia="Times New Roman"/>
          <w:color w:val="000000"/>
          <w:sz w:val="24"/>
          <w:szCs w:val="24"/>
          <w:lang w:eastAsia="x-none"/>
        </w:rPr>
        <w:t xml:space="preserve"> version</w:t>
      </w:r>
      <w:r w:rsidRPr="007C5B0F">
        <w:rPr>
          <w:rFonts w:eastAsia="Times New Roman"/>
          <w:color w:val="000000"/>
          <w:sz w:val="24"/>
          <w:szCs w:val="24"/>
          <w:lang w:val="x-none" w:eastAsia="x-none"/>
        </w:rPr>
        <w:t xml:space="preserve"> 5.2</w:t>
      </w:r>
      <w:r w:rsidRPr="007C5B0F">
        <w:rPr>
          <w:rFonts w:eastAsia="Times New Roman"/>
          <w:color w:val="000000"/>
          <w:sz w:val="24"/>
          <w:szCs w:val="24"/>
          <w:lang w:eastAsia="x-none"/>
        </w:rPr>
        <w:t>4</w:t>
      </w:r>
    </w:p>
    <w:p w:rsidR="00DB5E44" w:rsidRPr="007C5B0F" w:rsidRDefault="00DB5E44" w:rsidP="00DB5E44">
      <w:pPr>
        <w:numPr>
          <w:ilvl w:val="0"/>
          <w:numId w:val="44"/>
        </w:numPr>
        <w:suppressAutoHyphens/>
        <w:spacing w:before="280" w:after="280"/>
        <w:rPr>
          <w:rFonts w:eastAsia="Times New Roman"/>
          <w:color w:val="000000"/>
          <w:sz w:val="24"/>
          <w:szCs w:val="24"/>
          <w:lang w:val="x-none" w:eastAsia="x-none"/>
        </w:rPr>
      </w:pPr>
      <w:r w:rsidRPr="007C5B0F">
        <w:rPr>
          <w:rFonts w:eastAsia="Times New Roman"/>
          <w:color w:val="000000"/>
          <w:sz w:val="24"/>
          <w:szCs w:val="24"/>
          <w:lang w:val="x-none" w:eastAsia="x-none"/>
        </w:rPr>
        <w:t>Python</w:t>
      </w:r>
      <w:r w:rsidRPr="007C5B0F">
        <w:rPr>
          <w:rFonts w:eastAsia="Times New Roman"/>
          <w:color w:val="000000"/>
          <w:sz w:val="24"/>
          <w:szCs w:val="24"/>
          <w:lang w:eastAsia="x-none"/>
        </w:rPr>
        <w:t xml:space="preserve"> version</w:t>
      </w:r>
      <w:r w:rsidRPr="007C5B0F">
        <w:rPr>
          <w:rFonts w:eastAsia="Times New Roman"/>
          <w:color w:val="000000"/>
          <w:sz w:val="24"/>
          <w:szCs w:val="24"/>
          <w:lang w:val="x-none" w:eastAsia="x-none"/>
        </w:rPr>
        <w:t xml:space="preserve"> 3.</w:t>
      </w:r>
      <w:r w:rsidRPr="007C5B0F">
        <w:rPr>
          <w:rFonts w:eastAsia="Times New Roman"/>
          <w:color w:val="000000"/>
          <w:sz w:val="24"/>
          <w:szCs w:val="24"/>
          <w:lang w:eastAsia="x-none"/>
        </w:rPr>
        <w:t>4</w:t>
      </w:r>
    </w:p>
    <w:p w:rsidR="00DB5E44" w:rsidRPr="007C5B0F" w:rsidRDefault="00DB5E44" w:rsidP="00DB5E44">
      <w:pPr>
        <w:suppressAutoHyphens/>
        <w:spacing w:before="280" w:after="280"/>
        <w:rPr>
          <w:rFonts w:eastAsia="Times New Roman"/>
          <w:color w:val="000000"/>
          <w:sz w:val="24"/>
          <w:szCs w:val="24"/>
          <w:lang w:val="x-none" w:eastAsia="x-none"/>
        </w:rPr>
      </w:pPr>
      <w:r w:rsidRPr="007C5B0F">
        <w:rPr>
          <w:rFonts w:eastAsia="Times New Roman"/>
          <w:color w:val="000000"/>
          <w:sz w:val="24"/>
          <w:szCs w:val="24"/>
          <w:lang w:val="x-none" w:eastAsia="x-none"/>
        </w:rPr>
        <w:t xml:space="preserve">The Perl package contains the </w:t>
      </w:r>
      <w:r w:rsidRPr="007C5B0F">
        <w:rPr>
          <w:rFonts w:ascii="Courier New" w:eastAsia="Times New Roman" w:hAnsi="Courier New" w:cs="Courier New"/>
          <w:color w:val="000000"/>
          <w:sz w:val="22"/>
          <w:lang w:val="x-none" w:eastAsia="x-none"/>
        </w:rPr>
        <w:t>cpan</w:t>
      </w:r>
      <w:r w:rsidRPr="007C5B0F">
        <w:rPr>
          <w:rFonts w:eastAsia="Times New Roman"/>
          <w:color w:val="000000"/>
          <w:sz w:val="24"/>
          <w:szCs w:val="24"/>
          <w:lang w:val="x-none" w:eastAsia="x-none"/>
        </w:rPr>
        <w:t xml:space="preserve"> package manager, and Python contains </w:t>
      </w:r>
      <w:r w:rsidRPr="007C5B0F">
        <w:rPr>
          <w:rFonts w:ascii="Courier New" w:eastAsia="Times New Roman" w:hAnsi="Courier New" w:cs="Courier New"/>
          <w:color w:val="000000"/>
          <w:sz w:val="22"/>
          <w:lang w:val="x-none" w:eastAsia="x-none"/>
        </w:rPr>
        <w:t>pip</w:t>
      </w:r>
      <w:r w:rsidRPr="007C5B0F">
        <w:rPr>
          <w:rFonts w:eastAsia="Times New Roman"/>
          <w:color w:val="000000"/>
          <w:sz w:val="24"/>
          <w:szCs w:val="24"/>
          <w:lang w:val="x-none" w:eastAsia="x-none"/>
        </w:rPr>
        <w:t xml:space="preserve"> and </w:t>
      </w:r>
      <w:r w:rsidRPr="007C5B0F">
        <w:rPr>
          <w:rFonts w:ascii="Courier New" w:eastAsia="Times New Roman" w:hAnsi="Courier New" w:cs="Courier New"/>
          <w:color w:val="000000"/>
          <w:sz w:val="22"/>
          <w:lang w:val="x-none" w:eastAsia="x-none"/>
        </w:rPr>
        <w:t>easy</w:t>
      </w:r>
      <w:r w:rsidRPr="007C5B0F">
        <w:rPr>
          <w:rFonts w:eastAsia="Times New Roman"/>
          <w:color w:val="000000"/>
          <w:sz w:val="24"/>
          <w:szCs w:val="24"/>
          <w:lang w:val="x-none" w:eastAsia="x-none"/>
        </w:rPr>
        <w:t>_</w:t>
      </w:r>
      <w:r w:rsidRPr="007C5B0F">
        <w:rPr>
          <w:rFonts w:ascii="Courier New" w:eastAsia="Times New Roman" w:hAnsi="Courier New" w:cs="Courier New"/>
          <w:color w:val="000000"/>
          <w:sz w:val="22"/>
          <w:lang w:val="x-none" w:eastAsia="x-none"/>
        </w:rPr>
        <w:t>install</w:t>
      </w:r>
      <w:r w:rsidRPr="007C5B0F">
        <w:rPr>
          <w:rFonts w:eastAsia="Times New Roman"/>
          <w:color w:val="000000"/>
          <w:sz w:val="24"/>
          <w:szCs w:val="24"/>
          <w:lang w:val="x-none" w:eastAsia="x-none"/>
        </w:rPr>
        <w:t xml:space="preserve"> package managers. </w:t>
      </w:r>
      <w:r w:rsidRPr="007C5B0F">
        <w:rPr>
          <w:rFonts w:eastAsia="Times New Roman"/>
          <w:color w:val="000000"/>
          <w:sz w:val="24"/>
          <w:szCs w:val="24"/>
          <w:lang w:eastAsia="x-none"/>
        </w:rPr>
        <w:t xml:space="preserve"> </w:t>
      </w:r>
      <w:r w:rsidRPr="007C5B0F">
        <w:rPr>
          <w:rFonts w:eastAsia="Times New Roman"/>
          <w:color w:val="000000"/>
          <w:sz w:val="24"/>
          <w:szCs w:val="24"/>
          <w:lang w:val="x-none" w:eastAsia="x-none"/>
        </w:rPr>
        <w:t>There is no package manager for TCL/TK.</w:t>
      </w:r>
    </w:p>
    <w:p w:rsidR="00DB5E44" w:rsidRPr="007C5B0F" w:rsidRDefault="00DB5E44" w:rsidP="00DB5E44">
      <w:pPr>
        <w:suppressAutoHyphens/>
        <w:spacing w:before="280" w:after="280"/>
        <w:rPr>
          <w:rFonts w:eastAsia="Times New Roman"/>
          <w:color w:val="000000"/>
          <w:sz w:val="24"/>
          <w:szCs w:val="24"/>
          <w:lang w:val="x-none" w:eastAsia="x-none"/>
        </w:rPr>
      </w:pPr>
      <w:r w:rsidRPr="007C5B0F">
        <w:rPr>
          <w:rFonts w:eastAsia="Times New Roman"/>
          <w:color w:val="000000"/>
          <w:sz w:val="24"/>
          <w:szCs w:val="24"/>
          <w:lang w:val="x-none" w:eastAsia="x-none"/>
        </w:rPr>
        <w:t xml:space="preserve">In previous </w:t>
      </w:r>
      <w:r>
        <w:rPr>
          <w:rFonts w:eastAsia="Times New Roman"/>
          <w:color w:val="000000"/>
          <w:sz w:val="24"/>
          <w:szCs w:val="24"/>
          <w:lang w:eastAsia="x-none"/>
        </w:rPr>
        <w:t xml:space="preserve">Postgres </w:t>
      </w:r>
      <w:r w:rsidRPr="007C5B0F">
        <w:rPr>
          <w:rFonts w:eastAsia="Times New Roman"/>
          <w:color w:val="000000"/>
          <w:sz w:val="24"/>
          <w:szCs w:val="24"/>
          <w:lang w:val="x-none" w:eastAsia="x-none"/>
        </w:rPr>
        <w:t xml:space="preserve">releases, </w:t>
      </w:r>
      <w:r w:rsidRPr="007C5B0F">
        <w:rPr>
          <w:rFonts w:ascii="Courier New" w:eastAsia="Times New Roman" w:hAnsi="Courier New" w:cs="Courier New"/>
          <w:color w:val="000000"/>
          <w:sz w:val="22"/>
          <w:lang w:val="x-none" w:eastAsia="x-none"/>
        </w:rPr>
        <w:t>plpython</w:t>
      </w:r>
      <w:r w:rsidRPr="007C5B0F">
        <w:rPr>
          <w:rFonts w:eastAsia="Times New Roman"/>
          <w:color w:val="000000"/>
          <w:sz w:val="24"/>
          <w:szCs w:val="24"/>
          <w:lang w:val="x-none" w:eastAsia="x-none"/>
        </w:rPr>
        <w:t xml:space="preserve"> was statically linked with ActiveState's python library.</w:t>
      </w:r>
      <w:r>
        <w:rPr>
          <w:rFonts w:eastAsia="Times New Roman"/>
          <w:color w:val="000000"/>
          <w:sz w:val="24"/>
          <w:szCs w:val="24"/>
          <w:lang w:eastAsia="x-none"/>
        </w:rPr>
        <w:t xml:space="preserve"> </w:t>
      </w:r>
      <w:r w:rsidRPr="007C5B0F">
        <w:rPr>
          <w:rFonts w:eastAsia="Times New Roman"/>
          <w:color w:val="000000"/>
          <w:sz w:val="24"/>
          <w:szCs w:val="24"/>
          <w:lang w:val="x-none" w:eastAsia="x-none"/>
        </w:rPr>
        <w:t xml:space="preserve"> The Language Pack Installer dynamically links with our shared object for python. </w:t>
      </w:r>
      <w:r>
        <w:rPr>
          <w:rFonts w:eastAsia="Times New Roman"/>
          <w:color w:val="000000"/>
          <w:sz w:val="24"/>
          <w:szCs w:val="24"/>
          <w:lang w:eastAsia="x-none"/>
        </w:rPr>
        <w:t xml:space="preserve"> </w:t>
      </w:r>
      <w:r w:rsidRPr="007C5B0F">
        <w:rPr>
          <w:rFonts w:eastAsia="Times New Roman"/>
          <w:color w:val="000000"/>
          <w:sz w:val="24"/>
          <w:szCs w:val="24"/>
          <w:lang w:val="x-none" w:eastAsia="x-none"/>
        </w:rPr>
        <w:t>In ActiveState Linux</w:t>
      </w:r>
      <w:r>
        <w:rPr>
          <w:rFonts w:eastAsia="Times New Roman"/>
          <w:color w:val="000000"/>
          <w:sz w:val="24"/>
          <w:szCs w:val="24"/>
          <w:lang w:val="x-none" w:eastAsia="x-none"/>
        </w:rPr>
        <w:t xml:space="preserve"> installers for Python, there </w:t>
      </w:r>
      <w:r>
        <w:rPr>
          <w:rFonts w:eastAsia="Times New Roman"/>
          <w:color w:val="000000"/>
          <w:sz w:val="24"/>
          <w:szCs w:val="24"/>
          <w:lang w:eastAsia="x-none"/>
        </w:rPr>
        <w:t>i</w:t>
      </w:r>
      <w:r w:rsidRPr="007C5B0F">
        <w:rPr>
          <w:rFonts w:eastAsia="Times New Roman"/>
          <w:color w:val="000000"/>
          <w:sz w:val="24"/>
          <w:szCs w:val="24"/>
          <w:lang w:val="x-none" w:eastAsia="x-none"/>
        </w:rPr>
        <w:t xml:space="preserve">s no dynamic library. </w:t>
      </w:r>
      <w:r>
        <w:rPr>
          <w:rFonts w:eastAsia="Times New Roman"/>
          <w:color w:val="000000"/>
          <w:sz w:val="24"/>
          <w:szCs w:val="24"/>
          <w:lang w:eastAsia="x-none"/>
        </w:rPr>
        <w:t xml:space="preserve"> </w:t>
      </w:r>
      <w:r w:rsidRPr="007C5B0F">
        <w:rPr>
          <w:rFonts w:eastAsia="Times New Roman"/>
          <w:color w:val="000000"/>
          <w:sz w:val="24"/>
          <w:szCs w:val="24"/>
          <w:lang w:val="x-none" w:eastAsia="x-none"/>
        </w:rPr>
        <w:t xml:space="preserve">As a result of these changes, </w:t>
      </w:r>
      <w:r w:rsidRPr="007C5B0F">
        <w:rPr>
          <w:rFonts w:ascii="Courier New" w:eastAsia="Times New Roman" w:hAnsi="Courier New" w:cs="Courier New"/>
          <w:color w:val="000000"/>
          <w:sz w:val="22"/>
          <w:lang w:val="x-none" w:eastAsia="x-none"/>
        </w:rPr>
        <w:t>plpython</w:t>
      </w:r>
      <w:r w:rsidRPr="007C5B0F">
        <w:rPr>
          <w:rFonts w:eastAsia="Times New Roman"/>
          <w:color w:val="000000"/>
          <w:sz w:val="24"/>
          <w:szCs w:val="24"/>
          <w:lang w:val="x-none" w:eastAsia="x-none"/>
        </w:rPr>
        <w:t xml:space="preserve"> will no longer work with ActiveState installers.</w:t>
      </w:r>
    </w:p>
    <w:p w:rsidR="00DB5E44" w:rsidRPr="00334516" w:rsidRDefault="00DB5E44" w:rsidP="00DB5E44">
      <w:pPr>
        <w:pStyle w:val="EDBTXTNormalWebBlack"/>
        <w:rPr>
          <w:color w:val="auto"/>
        </w:rPr>
      </w:pPr>
      <w:r w:rsidRPr="00334516">
        <w:rPr>
          <w:color w:val="auto"/>
        </w:rPr>
        <w:t>This document uses</w:t>
      </w:r>
      <w:r>
        <w:rPr>
          <w:color w:val="auto"/>
        </w:rPr>
        <w:t xml:space="preserve"> the term</w:t>
      </w:r>
      <w:r w:rsidRPr="00334516">
        <w:rPr>
          <w:color w:val="auto"/>
        </w:rPr>
        <w:t xml:space="preserve"> </w:t>
      </w:r>
      <w:r w:rsidRPr="00DB5E44">
        <w:rPr>
          <w:i/>
          <w:color w:val="auto"/>
        </w:rPr>
        <w:t>Postgres</w:t>
      </w:r>
      <w:r>
        <w:rPr>
          <w:color w:val="auto"/>
        </w:rPr>
        <w:t xml:space="preserve"> to mean either EDB</w:t>
      </w:r>
      <w:r w:rsidRPr="00334516">
        <w:rPr>
          <w:color w:val="auto"/>
        </w:rPr>
        <w:t xml:space="preserve"> P</w:t>
      </w:r>
      <w:r>
        <w:rPr>
          <w:color w:val="auto"/>
        </w:rPr>
        <w:t>ostgres Advanced Server or EDB PostgreSQL</w:t>
      </w:r>
      <w:r w:rsidRPr="00334516">
        <w:rPr>
          <w:color w:val="auto"/>
        </w:rPr>
        <w:t>.  For more infor</w:t>
      </w:r>
      <w:r>
        <w:rPr>
          <w:color w:val="auto"/>
        </w:rPr>
        <w:t>mation about using EDB Postgres</w:t>
      </w:r>
      <w:r w:rsidRPr="00334516">
        <w:rPr>
          <w:color w:val="auto"/>
        </w:rPr>
        <w:t xml:space="preserve"> products, please visit the EnterpriseDB website at:</w:t>
      </w:r>
    </w:p>
    <w:p w:rsidR="00753CED" w:rsidRPr="00753CED" w:rsidRDefault="00FC6341" w:rsidP="00753CED">
      <w:pPr>
        <w:pStyle w:val="EDBTXTNormalWebBlack"/>
        <w:jc w:val="center"/>
        <w:rPr>
          <w:rStyle w:val="EDBTXTBold"/>
          <w:b w:val="0"/>
          <w:bCs w:val="0"/>
          <w:color w:val="auto"/>
          <w:lang w:eastAsia="en-US"/>
        </w:rPr>
      </w:pPr>
      <w:hyperlink r:id="rId19" w:history="1">
        <w:r w:rsidR="00DB5E44" w:rsidRPr="00334516">
          <w:rPr>
            <w:rStyle w:val="Hyperlink"/>
            <w:color w:val="auto"/>
          </w:rPr>
          <w:t>http://www.enterprisedb.com/documentation</w:t>
        </w:r>
      </w:hyperlink>
    </w:p>
    <w:p w:rsidR="00753CED" w:rsidRDefault="004F1A8A" w:rsidP="004049C3">
      <w:pPr>
        <w:pStyle w:val="EDBTXTNormal"/>
        <w:rPr>
          <w:color w:val="auto"/>
        </w:rPr>
      </w:pPr>
      <w:r>
        <w:rPr>
          <w:color w:val="auto"/>
        </w:rPr>
        <w:t xml:space="preserve">StackBuilder Plus is distributed with Advanced Server; Stack Builder (distributed with PostgreSQL) provides comparable functionality.  </w:t>
      </w:r>
      <w:r w:rsidRPr="00334516">
        <w:rPr>
          <w:color w:val="auto"/>
        </w:rPr>
        <w:t>This document uses</w:t>
      </w:r>
      <w:r>
        <w:rPr>
          <w:color w:val="auto"/>
        </w:rPr>
        <w:t xml:space="preserve"> the term</w:t>
      </w:r>
      <w:r w:rsidRPr="00334516">
        <w:rPr>
          <w:color w:val="auto"/>
        </w:rPr>
        <w:t xml:space="preserve"> </w:t>
      </w:r>
      <w:r>
        <w:rPr>
          <w:i/>
          <w:color w:val="auto"/>
        </w:rPr>
        <w:t>StackBuilder Plus</w:t>
      </w:r>
      <w:r>
        <w:rPr>
          <w:color w:val="auto"/>
        </w:rPr>
        <w:t xml:space="preserve"> to mean either StackBuilder Plus or Stack Builder</w:t>
      </w:r>
      <w:r w:rsidRPr="00334516">
        <w:rPr>
          <w:color w:val="auto"/>
        </w:rPr>
        <w:t>.</w:t>
      </w:r>
    </w:p>
    <w:p w:rsidR="00493BBF" w:rsidRPr="00E33356" w:rsidRDefault="00493BBF" w:rsidP="004049C3">
      <w:pPr>
        <w:pStyle w:val="EDBTXTNormal"/>
        <w:rPr>
          <w:color w:val="auto"/>
        </w:rPr>
      </w:pPr>
    </w:p>
    <w:p w:rsidR="00493BBF" w:rsidRPr="00FE20BC" w:rsidRDefault="00493BBF" w:rsidP="00493BBF">
      <w:pPr>
        <w:pStyle w:val="Heading2"/>
        <w:tabs>
          <w:tab w:val="clear" w:pos="1926"/>
          <w:tab w:val="num" w:pos="576"/>
        </w:tabs>
      </w:pPr>
      <w:bookmarkStart w:id="3" w:name="_Toc497309066"/>
      <w:r>
        <w:t>Supported Platforms</w:t>
      </w:r>
      <w:bookmarkEnd w:id="3"/>
    </w:p>
    <w:p w:rsidR="00753CED" w:rsidRDefault="00493BBF" w:rsidP="00493BBF">
      <w:pPr>
        <w:pStyle w:val="EDBTXTNormal"/>
      </w:pPr>
      <w:r>
        <w:t>Language Pack v10 is tested on:</w:t>
      </w:r>
    </w:p>
    <w:p w:rsidR="00493BBF" w:rsidRDefault="00493BBF" w:rsidP="00493BBF">
      <w:pPr>
        <w:pStyle w:val="EDBTXTNormal"/>
        <w:numPr>
          <w:ilvl w:val="0"/>
          <w:numId w:val="45"/>
        </w:numPr>
      </w:pPr>
      <w:r>
        <w:t>EDB Postgres Advanced Server version 10</w:t>
      </w:r>
    </w:p>
    <w:p w:rsidR="00493BBF" w:rsidRDefault="00493BBF" w:rsidP="00493BBF">
      <w:pPr>
        <w:pStyle w:val="EDBTXTNormal"/>
        <w:numPr>
          <w:ilvl w:val="0"/>
          <w:numId w:val="45"/>
        </w:numPr>
        <w:rPr>
          <w:color w:val="auto"/>
        </w:rPr>
      </w:pPr>
      <w:r>
        <w:t>PostgreSQL version 10</w:t>
      </w:r>
    </w:p>
    <w:p w:rsidR="00753CED" w:rsidRDefault="00493BBF" w:rsidP="004049C3">
      <w:pPr>
        <w:pStyle w:val="EDBTXTNormal"/>
        <w:rPr>
          <w:color w:val="auto"/>
        </w:rPr>
      </w:pPr>
      <w:r>
        <w:rPr>
          <w:color w:val="auto"/>
        </w:rPr>
        <w:t xml:space="preserve">If you are using version 9.6 or prior, you can use StackBuilder Plus to download a version-specific Language Pack </w:t>
      </w:r>
      <w:r w:rsidR="00020E32">
        <w:rPr>
          <w:color w:val="auto"/>
        </w:rPr>
        <w:t>installer</w:t>
      </w:r>
      <w:r>
        <w:rPr>
          <w:color w:val="auto"/>
        </w:rPr>
        <w:t>.</w:t>
      </w:r>
    </w:p>
    <w:p w:rsidR="004049C3" w:rsidRPr="00FE20BC" w:rsidRDefault="004049C3" w:rsidP="004049C3">
      <w:pPr>
        <w:pStyle w:val="Heading2"/>
        <w:tabs>
          <w:tab w:val="clear" w:pos="1926"/>
          <w:tab w:val="num" w:pos="576"/>
        </w:tabs>
      </w:pPr>
      <w:bookmarkStart w:id="4" w:name="_Toc430941643"/>
      <w:bookmarkStart w:id="5" w:name="_Toc497309067"/>
      <w:r w:rsidRPr="00FE20BC">
        <w:lastRenderedPageBreak/>
        <w:t>Typographical Conventions Used in this Guide</w:t>
      </w:r>
      <w:bookmarkEnd w:id="4"/>
      <w:bookmarkEnd w:id="5"/>
    </w:p>
    <w:p w:rsidR="004049C3" w:rsidRPr="00FE20BC" w:rsidRDefault="004049C3" w:rsidP="004049C3">
      <w:pPr>
        <w:pStyle w:val="EDBTXTNormal"/>
      </w:pPr>
      <w:r w:rsidRPr="00FE20BC">
        <w:t>Certain typographical conventions are used in this manual to clarify the meaning and usage of various commands, statements, programs, examples, etc. This section provides a summary of these conventions.</w:t>
      </w:r>
    </w:p>
    <w:p w:rsidR="004049C3" w:rsidRPr="0056230C" w:rsidRDefault="004049C3" w:rsidP="004049C3">
      <w:pPr>
        <w:pStyle w:val="EDBTXTNormal"/>
      </w:pPr>
      <w:r w:rsidRPr="00FE20BC">
        <w:t>In the following descriptions</w:t>
      </w:r>
      <w:r>
        <w:t>,</w:t>
      </w:r>
      <w:r w:rsidRPr="00FE20BC">
        <w:t xml:space="preserve"> a </w:t>
      </w:r>
      <w:r w:rsidRPr="0056230C">
        <w:rPr>
          <w:rStyle w:val="EDBTXTItalic"/>
        </w:rPr>
        <w:t>term</w:t>
      </w:r>
      <w:r w:rsidRPr="0056230C">
        <w:t xml:space="preserve"> refers to any word or group of words that are language keywords, user-supplied values, literals, etc. A term’s exact meaning depends upon the context in which it is used.</w:t>
      </w:r>
    </w:p>
    <w:p w:rsidR="004049C3" w:rsidRPr="00FE20BC" w:rsidRDefault="004049C3" w:rsidP="004049C3">
      <w:pPr>
        <w:pStyle w:val="EDBList-Bulleted"/>
      </w:pPr>
      <w:r w:rsidRPr="0056230C">
        <w:rPr>
          <w:rStyle w:val="EDBTXTItalic"/>
        </w:rPr>
        <w:t>Italic font</w:t>
      </w:r>
      <w:r w:rsidRPr="00FE20BC">
        <w:t xml:space="preserve"> i</w:t>
      </w:r>
      <w:r>
        <w:t>ntroduces a new term, typically</w:t>
      </w:r>
      <w:r w:rsidRPr="00FE20BC">
        <w:t xml:space="preserve"> in the sentence that defines it for the first time.</w:t>
      </w:r>
    </w:p>
    <w:p w:rsidR="004049C3" w:rsidRPr="0056230C" w:rsidRDefault="004049C3" w:rsidP="004049C3">
      <w:pPr>
        <w:pStyle w:val="EDBList-Bulleted"/>
        <w:rPr>
          <w:rStyle w:val="EDBKeyword"/>
          <w:rFonts w:eastAsiaTheme="minorHAnsi"/>
        </w:rPr>
      </w:pPr>
      <w:r w:rsidRPr="0056230C">
        <w:rPr>
          <w:rStyle w:val="EDBKeyword"/>
          <w:rFonts w:eastAsiaTheme="minorHAnsi"/>
        </w:rPr>
        <w:t>Fixed-width (mono-spaced) font</w:t>
      </w:r>
      <w:r w:rsidRPr="00FE20BC">
        <w:t xml:space="preserve"> is used for terms that must be given literally such as SQL commands, specific table and column names used in the examples, programming language keywords, etc. For example, </w:t>
      </w:r>
      <w:r w:rsidRPr="0056230C">
        <w:rPr>
          <w:rStyle w:val="EDBKeyword"/>
          <w:rFonts w:eastAsiaTheme="minorHAnsi"/>
        </w:rPr>
        <w:t>SELECT * FROM emp;</w:t>
      </w:r>
    </w:p>
    <w:p w:rsidR="004049C3" w:rsidRPr="00FE20BC" w:rsidRDefault="004049C3" w:rsidP="004049C3">
      <w:pPr>
        <w:pStyle w:val="EDBList-Bulleted"/>
      </w:pPr>
      <w:r w:rsidRPr="0056230C">
        <w:rPr>
          <w:rStyle w:val="EDBTXTVariable"/>
        </w:rPr>
        <w:t>Italic fixed-width font</w:t>
      </w:r>
      <w:r w:rsidRPr="00FE20BC">
        <w:t xml:space="preserve"> is used for terms for which the user must substitute values in actual usage. For example, </w:t>
      </w:r>
      <w:r w:rsidRPr="0056230C">
        <w:rPr>
          <w:rStyle w:val="EDBKeyword"/>
          <w:rFonts w:eastAsiaTheme="minorHAnsi"/>
        </w:rPr>
        <w:t>DELETE FROM</w:t>
      </w:r>
      <w:r w:rsidRPr="00FE20BC">
        <w:t xml:space="preserve"> </w:t>
      </w:r>
      <w:r w:rsidRPr="0056230C">
        <w:rPr>
          <w:rStyle w:val="EDBTXTVariable"/>
        </w:rPr>
        <w:t>table_name</w:t>
      </w:r>
      <w:r w:rsidRPr="00FE20BC">
        <w:t>;</w:t>
      </w:r>
    </w:p>
    <w:p w:rsidR="004049C3" w:rsidRPr="00FE20BC" w:rsidRDefault="004049C3" w:rsidP="004049C3">
      <w:pPr>
        <w:pStyle w:val="EDBList-Bulleted"/>
      </w:pPr>
      <w:r w:rsidRPr="00FE20BC">
        <w:t>A vertical pipe | denotes a choice between the terms on either side of the pipe. A vertical pipe is used to separate two or more alternative terms within square brackets (optional choices) or braces (one mandatory choice).</w:t>
      </w:r>
    </w:p>
    <w:p w:rsidR="004049C3" w:rsidRPr="00FE20BC" w:rsidRDefault="004049C3" w:rsidP="004049C3">
      <w:pPr>
        <w:pStyle w:val="EDBList-Bulleted"/>
      </w:pPr>
      <w:r w:rsidRPr="00FE20BC">
        <w:t xml:space="preserve">Square brackets [ ] denote that one or none of the enclosed terms may be substituted. For example, </w:t>
      </w:r>
      <w:proofErr w:type="gramStart"/>
      <w:r w:rsidRPr="0056230C">
        <w:rPr>
          <w:rStyle w:val="EDBKeyword"/>
          <w:rFonts w:eastAsiaTheme="minorHAnsi"/>
        </w:rPr>
        <w:t>[ a</w:t>
      </w:r>
      <w:proofErr w:type="gramEnd"/>
      <w:r w:rsidRPr="0056230C">
        <w:rPr>
          <w:rStyle w:val="EDBKeyword"/>
          <w:rFonts w:eastAsiaTheme="minorHAnsi"/>
        </w:rPr>
        <w:t xml:space="preserve"> | b ]</w:t>
      </w:r>
      <w:r w:rsidRPr="00FE20BC">
        <w:t xml:space="preserve"> means choose one of “</w:t>
      </w:r>
      <w:r w:rsidRPr="0056230C">
        <w:rPr>
          <w:rStyle w:val="EDBKeyword"/>
          <w:rFonts w:eastAsiaTheme="minorHAnsi"/>
        </w:rPr>
        <w:t>a</w:t>
      </w:r>
      <w:r w:rsidRPr="00FE20BC">
        <w:t>” or “</w:t>
      </w:r>
      <w:r w:rsidRPr="0056230C">
        <w:rPr>
          <w:rStyle w:val="EDBKeyword"/>
          <w:rFonts w:eastAsiaTheme="minorHAnsi"/>
        </w:rPr>
        <w:t>b</w:t>
      </w:r>
      <w:r w:rsidRPr="00FE20BC">
        <w:t>” or neither of the two.</w:t>
      </w:r>
    </w:p>
    <w:p w:rsidR="004049C3" w:rsidRPr="00FE20BC" w:rsidRDefault="004049C3" w:rsidP="004049C3">
      <w:pPr>
        <w:pStyle w:val="EDBList-Bulleted"/>
      </w:pPr>
      <w:r w:rsidRPr="00FE20BC">
        <w:t xml:space="preserve">Braces {} denote that exactly one of the enclosed alternatives must be specified. For example, </w:t>
      </w:r>
      <w:proofErr w:type="gramStart"/>
      <w:r w:rsidRPr="0056230C">
        <w:rPr>
          <w:rStyle w:val="EDBKeyword"/>
          <w:rFonts w:eastAsiaTheme="minorHAnsi"/>
        </w:rPr>
        <w:t>{ a</w:t>
      </w:r>
      <w:proofErr w:type="gramEnd"/>
      <w:r w:rsidRPr="0056230C">
        <w:rPr>
          <w:rStyle w:val="EDBKeyword"/>
          <w:rFonts w:eastAsiaTheme="minorHAnsi"/>
        </w:rPr>
        <w:t xml:space="preserve"> | b }</w:t>
      </w:r>
      <w:r w:rsidRPr="00FE20BC">
        <w:t xml:space="preserve"> means exactly one of “</w:t>
      </w:r>
      <w:r w:rsidRPr="0056230C">
        <w:rPr>
          <w:rStyle w:val="EDBKeyword"/>
          <w:rFonts w:eastAsiaTheme="minorHAnsi"/>
        </w:rPr>
        <w:t>a</w:t>
      </w:r>
      <w:r w:rsidRPr="00FE20BC">
        <w:t>” or “</w:t>
      </w:r>
      <w:r w:rsidRPr="0056230C">
        <w:rPr>
          <w:rStyle w:val="EDBKeyword"/>
          <w:rFonts w:eastAsiaTheme="minorHAnsi"/>
        </w:rPr>
        <w:t>b</w:t>
      </w:r>
      <w:r w:rsidRPr="00FE20BC">
        <w:t>” must be specified.</w:t>
      </w:r>
    </w:p>
    <w:p w:rsidR="004049C3" w:rsidRDefault="004049C3" w:rsidP="004049C3">
      <w:pPr>
        <w:pStyle w:val="EDBList-Bulleted"/>
      </w:pPr>
      <w:r w:rsidRPr="00FE20BC">
        <w:t xml:space="preserve">Ellipses ... denote that the preceding term may be repeated. For example, </w:t>
      </w:r>
      <w:proofErr w:type="gramStart"/>
      <w:r w:rsidRPr="0056230C">
        <w:rPr>
          <w:rStyle w:val="EDBKeyword"/>
          <w:rFonts w:eastAsiaTheme="minorHAnsi"/>
        </w:rPr>
        <w:t>[ a</w:t>
      </w:r>
      <w:proofErr w:type="gramEnd"/>
      <w:r w:rsidRPr="0056230C">
        <w:rPr>
          <w:rStyle w:val="EDBKeyword"/>
          <w:rFonts w:eastAsiaTheme="minorHAnsi"/>
        </w:rPr>
        <w:t xml:space="preserve"> | b ] ...</w:t>
      </w:r>
      <w:r w:rsidRPr="00FE20BC">
        <w:t xml:space="preserve"> means that you may have the sequence, “</w:t>
      </w:r>
      <w:r w:rsidRPr="0056230C">
        <w:rPr>
          <w:rStyle w:val="EDBKeyword"/>
          <w:rFonts w:eastAsiaTheme="minorHAnsi"/>
        </w:rPr>
        <w:t>b a a b a</w:t>
      </w:r>
      <w:r w:rsidRPr="00FE20BC">
        <w:t>”.</w:t>
      </w:r>
    </w:p>
    <w:p w:rsidR="00686BB1" w:rsidRDefault="00686BB1" w:rsidP="00686BB1">
      <w:pPr>
        <w:pStyle w:val="EDBTXTNormal"/>
      </w:pPr>
    </w:p>
    <w:p w:rsidR="00686BB1" w:rsidRDefault="00686BB1" w:rsidP="00686BB1">
      <w:pPr>
        <w:pStyle w:val="EDBTXTNormal"/>
      </w:pPr>
    </w:p>
    <w:p w:rsidR="00686BB1" w:rsidRDefault="00686BB1" w:rsidP="00686BB1">
      <w:pPr>
        <w:pStyle w:val="EDBTXTNormal"/>
      </w:pPr>
    </w:p>
    <w:p w:rsidR="00686BB1" w:rsidRDefault="00686BB1" w:rsidP="00686BB1">
      <w:pPr>
        <w:pStyle w:val="EDBTXTNormal"/>
      </w:pPr>
    </w:p>
    <w:p w:rsidR="00686BB1" w:rsidRDefault="00686BB1" w:rsidP="00686BB1">
      <w:pPr>
        <w:pStyle w:val="EDBTXTNormal"/>
      </w:pPr>
    </w:p>
    <w:p w:rsidR="00686BB1" w:rsidRDefault="00686BB1" w:rsidP="00686BB1">
      <w:pPr>
        <w:pStyle w:val="EDBTXTNormal"/>
      </w:pPr>
    </w:p>
    <w:p w:rsidR="00686BB1" w:rsidRPr="00FE20BC" w:rsidRDefault="00686BB1" w:rsidP="00686BB1">
      <w:pPr>
        <w:pStyle w:val="EDBTXTNormal"/>
      </w:pPr>
    </w:p>
    <w:p w:rsidR="00562252" w:rsidRPr="007C5B0F" w:rsidRDefault="00562252" w:rsidP="00562252">
      <w:pPr>
        <w:pStyle w:val="Heading1"/>
        <w:rPr>
          <w:rFonts w:eastAsia="Times New Roman"/>
        </w:rPr>
      </w:pPr>
      <w:bookmarkStart w:id="6" w:name="_Toc483899196"/>
      <w:bookmarkStart w:id="7" w:name="_Ref461426448"/>
      <w:bookmarkStart w:id="8" w:name="_Ref461426505"/>
      <w:bookmarkStart w:id="9" w:name="_Toc129171544"/>
      <w:bookmarkStart w:id="10" w:name="_Toc497309068"/>
      <w:r>
        <w:rPr>
          <w:rFonts w:eastAsia="Times New Roman"/>
        </w:rPr>
        <w:lastRenderedPageBreak/>
        <w:t>Installing</w:t>
      </w:r>
      <w:r w:rsidRPr="007C5B0F">
        <w:rPr>
          <w:rFonts w:eastAsia="Times New Roman"/>
        </w:rPr>
        <w:t xml:space="preserve"> Language Pack</w:t>
      </w:r>
      <w:bookmarkEnd w:id="6"/>
      <w:bookmarkEnd w:id="10"/>
    </w:p>
    <w:p w:rsidR="00072C0B" w:rsidRPr="007C5B0F" w:rsidRDefault="00072C0B" w:rsidP="00AD0126">
      <w:pPr>
        <w:pStyle w:val="EDBTXTNormalWebBlack"/>
      </w:pPr>
      <w:r>
        <w:t>The graphical installer is available fr</w:t>
      </w:r>
      <w:r w:rsidR="00F477FC">
        <w:t>om the EnterpriseDB website or via StackBuilder</w:t>
      </w:r>
      <w:r w:rsidR="004F1A8A">
        <w:t xml:space="preserve"> Plus</w:t>
      </w:r>
      <w:r w:rsidR="00F477FC">
        <w:t xml:space="preserve">.  </w:t>
      </w:r>
    </w:p>
    <w:p w:rsidR="00AD0126" w:rsidRDefault="00AD0126" w:rsidP="00AD0126">
      <w:pPr>
        <w:pStyle w:val="Heading2"/>
      </w:pPr>
      <w:bookmarkStart w:id="11" w:name="_Ref489430944"/>
      <w:bookmarkStart w:id="12" w:name="_Toc497309069"/>
      <w:r>
        <w:t>Invoking the Graphical Installer</w:t>
      </w:r>
      <w:bookmarkEnd w:id="11"/>
      <w:bookmarkEnd w:id="12"/>
    </w:p>
    <w:p w:rsidR="00562252" w:rsidRPr="007C5B0F" w:rsidRDefault="00562252" w:rsidP="00562252">
      <w:pPr>
        <w:suppressAutoHyphens/>
        <w:spacing w:before="280" w:after="280"/>
        <w:rPr>
          <w:rFonts w:eastAsia="Times New Roman"/>
          <w:color w:val="000000"/>
          <w:sz w:val="24"/>
          <w:szCs w:val="24"/>
          <w:lang w:val="x-none" w:eastAsia="x-none"/>
        </w:rPr>
      </w:pPr>
      <w:r w:rsidRPr="007C5B0F">
        <w:rPr>
          <w:rFonts w:eastAsia="Times New Roman"/>
          <w:color w:val="000000"/>
          <w:sz w:val="24"/>
          <w:szCs w:val="24"/>
          <w:lang w:eastAsia="x-none"/>
        </w:rPr>
        <w:t>On Windows,</w:t>
      </w:r>
      <w:r w:rsidR="004F1A8A">
        <w:rPr>
          <w:rFonts w:eastAsia="Times New Roman"/>
          <w:color w:val="000000"/>
          <w:sz w:val="24"/>
          <w:szCs w:val="24"/>
          <w:lang w:eastAsia="x-none"/>
        </w:rPr>
        <w:t xml:space="preserve"> assume </w:t>
      </w:r>
      <w:r w:rsidR="004F1A8A" w:rsidRPr="004F1A8A">
        <w:rPr>
          <w:rStyle w:val="EDBTXTKeywordBlack"/>
          <w:rFonts w:eastAsiaTheme="minorHAnsi"/>
        </w:rPr>
        <w:t>Administrator</w:t>
      </w:r>
      <w:r w:rsidR="004F1A8A">
        <w:rPr>
          <w:rFonts w:eastAsia="Times New Roman"/>
          <w:color w:val="000000"/>
          <w:sz w:val="24"/>
          <w:szCs w:val="24"/>
          <w:lang w:eastAsia="x-none"/>
        </w:rPr>
        <w:t xml:space="preserve"> privileges, and</w:t>
      </w:r>
      <w:r w:rsidRPr="007C5B0F">
        <w:rPr>
          <w:rFonts w:eastAsia="Times New Roman"/>
          <w:color w:val="000000"/>
          <w:sz w:val="24"/>
          <w:szCs w:val="24"/>
          <w:lang w:eastAsia="x-none"/>
        </w:rPr>
        <w:t xml:space="preserve"> </w:t>
      </w:r>
      <w:r w:rsidRPr="007C5B0F">
        <w:rPr>
          <w:rFonts w:eastAsia="Times New Roman"/>
          <w:color w:val="000000"/>
          <w:sz w:val="24"/>
          <w:szCs w:val="24"/>
          <w:lang w:val="x-none" w:eastAsia="x-none"/>
        </w:rPr>
        <w:t>double-click the install</w:t>
      </w:r>
      <w:r w:rsidR="004F1A8A">
        <w:rPr>
          <w:rFonts w:eastAsia="Times New Roman"/>
          <w:color w:val="000000"/>
          <w:sz w:val="24"/>
          <w:szCs w:val="24"/>
          <w:lang w:val="x-none" w:eastAsia="x-none"/>
        </w:rPr>
        <w:t xml:space="preserve">er icon; if prompted, provide </w:t>
      </w:r>
      <w:r w:rsidR="004F1A8A">
        <w:rPr>
          <w:rFonts w:eastAsia="Times New Roman"/>
          <w:color w:val="000000"/>
          <w:sz w:val="24"/>
          <w:szCs w:val="24"/>
          <w:lang w:eastAsia="x-none"/>
        </w:rPr>
        <w:t xml:space="preserve">the </w:t>
      </w:r>
      <w:r w:rsidRPr="007C5B0F">
        <w:rPr>
          <w:rFonts w:eastAsia="Times New Roman"/>
          <w:color w:val="000000"/>
          <w:sz w:val="24"/>
          <w:szCs w:val="24"/>
          <w:lang w:val="x-none" w:eastAsia="x-none"/>
        </w:rPr>
        <w:t>password</w:t>
      </w:r>
      <w:r w:rsidR="004F1A8A">
        <w:rPr>
          <w:rFonts w:eastAsia="Times New Roman"/>
          <w:color w:val="000000"/>
          <w:sz w:val="24"/>
          <w:szCs w:val="24"/>
          <w:lang w:eastAsia="x-none"/>
        </w:rPr>
        <w:t xml:space="preserve"> associated with the </w:t>
      </w:r>
      <w:r w:rsidR="004F1A8A" w:rsidRPr="00AD0126">
        <w:rPr>
          <w:rStyle w:val="EDBTXTKeywordBlack"/>
          <w:rFonts w:eastAsiaTheme="minorHAnsi"/>
        </w:rPr>
        <w:t>Administrator</w:t>
      </w:r>
      <w:r w:rsidR="004F1A8A">
        <w:rPr>
          <w:rFonts w:eastAsia="Times New Roman"/>
          <w:color w:val="000000"/>
          <w:sz w:val="24"/>
          <w:szCs w:val="24"/>
          <w:lang w:eastAsia="x-none"/>
        </w:rPr>
        <w:t xml:space="preserve"> account</w:t>
      </w:r>
      <w:r w:rsidRPr="007C5B0F">
        <w:rPr>
          <w:rFonts w:eastAsia="Times New Roman"/>
          <w:color w:val="000000"/>
          <w:sz w:val="24"/>
          <w:szCs w:val="24"/>
          <w:lang w:val="x-none" w:eastAsia="x-none"/>
        </w:rPr>
        <w:t xml:space="preserve">.  </w:t>
      </w:r>
    </w:p>
    <w:p w:rsidR="00562252" w:rsidRPr="007C5B0F" w:rsidRDefault="00562252" w:rsidP="00562252">
      <w:pPr>
        <w:suppressAutoHyphens/>
        <w:spacing w:before="280" w:after="280"/>
        <w:rPr>
          <w:rFonts w:eastAsia="Cambria"/>
          <w:color w:val="000000"/>
          <w:sz w:val="24"/>
          <w:szCs w:val="24"/>
          <w:lang w:eastAsia="x-none"/>
        </w:rPr>
      </w:pPr>
      <w:r w:rsidRPr="007C5B0F">
        <w:rPr>
          <w:rFonts w:eastAsia="Cambria"/>
          <w:color w:val="000000"/>
          <w:sz w:val="24"/>
          <w:szCs w:val="24"/>
          <w:lang w:eastAsia="x-none"/>
        </w:rPr>
        <w:t>On a Linux host, assume superuser privileges, disable SELinux (if applicable), navigate into the directory in which the installer resides, and invoke the installer with the command:</w:t>
      </w:r>
    </w:p>
    <w:p w:rsidR="00562252" w:rsidRPr="007C5B0F" w:rsidRDefault="00562252" w:rsidP="00562252">
      <w:pPr>
        <w:suppressAutoHyphens/>
        <w:spacing w:before="280" w:after="280"/>
        <w:ind w:left="720"/>
        <w:rPr>
          <w:rFonts w:ascii="Courier New" w:eastAsia="Cambria" w:hAnsi="Courier New" w:cs="Courier New"/>
          <w:color w:val="000000"/>
          <w:sz w:val="22"/>
          <w:lang w:val="x-none" w:eastAsia="x-none"/>
        </w:rPr>
      </w:pPr>
      <w:r w:rsidRPr="007C5B0F">
        <w:rPr>
          <w:rFonts w:ascii="Courier New" w:eastAsia="Cambria" w:hAnsi="Courier New" w:cs="Courier New"/>
          <w:color w:val="000000"/>
          <w:sz w:val="22"/>
          <w:lang w:val="x-none" w:eastAsia="x-none"/>
        </w:rPr>
        <w:t>./</w:t>
      </w:r>
      <w:r w:rsidRPr="007C5B0F">
        <w:rPr>
          <w:rFonts w:ascii="Courier New" w:eastAsia="Cambria" w:hAnsi="Courier New" w:cs="Courier New"/>
          <w:color w:val="000000"/>
          <w:sz w:val="22"/>
          <w:lang w:eastAsia="x-none"/>
        </w:rPr>
        <w:t>edb-languagepack-</w:t>
      </w:r>
      <w:r w:rsidR="00E31282">
        <w:rPr>
          <w:rFonts w:ascii="Courier New" w:eastAsia="Cambria" w:hAnsi="Courier New" w:cs="Courier New"/>
          <w:i/>
          <w:color w:val="000000"/>
          <w:sz w:val="22"/>
          <w:lang w:eastAsia="x-none"/>
        </w:rPr>
        <w:t>version</w:t>
      </w:r>
      <w:r w:rsidRPr="007C5B0F">
        <w:rPr>
          <w:rFonts w:ascii="Courier New" w:eastAsia="Cambria" w:hAnsi="Courier New" w:cs="Courier New"/>
          <w:color w:val="000000"/>
          <w:sz w:val="22"/>
          <w:lang w:val="x-none" w:eastAsia="x-none"/>
        </w:rPr>
        <w:t>.run</w:t>
      </w:r>
    </w:p>
    <w:p w:rsidR="00562252" w:rsidRPr="007C5B0F" w:rsidRDefault="00562252" w:rsidP="00E31282">
      <w:pPr>
        <w:suppressAutoHyphens/>
        <w:spacing w:before="280" w:after="280"/>
        <w:rPr>
          <w:rFonts w:eastAsia="Times New Roman"/>
          <w:color w:val="000000"/>
          <w:sz w:val="24"/>
          <w:szCs w:val="24"/>
          <w:lang w:eastAsia="x-none"/>
        </w:rPr>
      </w:pPr>
      <w:proofErr w:type="gramStart"/>
      <w:r w:rsidRPr="007C5B0F">
        <w:rPr>
          <w:rFonts w:eastAsia="Times New Roman"/>
          <w:color w:val="000000"/>
          <w:sz w:val="24"/>
          <w:szCs w:val="24"/>
          <w:lang w:eastAsia="x-none"/>
        </w:rPr>
        <w:t xml:space="preserve">Where </w:t>
      </w:r>
      <w:r w:rsidR="00E31282">
        <w:rPr>
          <w:rFonts w:ascii="Courier New" w:eastAsia="Times New Roman" w:hAnsi="Courier New" w:cs="Courier New"/>
          <w:i/>
          <w:color w:val="000000"/>
          <w:sz w:val="22"/>
          <w:lang w:eastAsia="x-none"/>
        </w:rPr>
        <w:t xml:space="preserve">version </w:t>
      </w:r>
      <w:r w:rsidRPr="007C5B0F">
        <w:rPr>
          <w:rFonts w:eastAsia="Times New Roman"/>
          <w:color w:val="000000"/>
          <w:sz w:val="24"/>
          <w:szCs w:val="24"/>
          <w:lang w:eastAsia="x-none"/>
        </w:rPr>
        <w:t xml:space="preserve">identifies </w:t>
      </w:r>
      <w:r w:rsidR="00E31282">
        <w:rPr>
          <w:rFonts w:eastAsia="Times New Roman"/>
          <w:color w:val="000000"/>
          <w:sz w:val="24"/>
          <w:szCs w:val="24"/>
          <w:lang w:eastAsia="x-none"/>
        </w:rPr>
        <w:t xml:space="preserve">version and </w:t>
      </w:r>
      <w:r w:rsidRPr="007C5B0F">
        <w:rPr>
          <w:rFonts w:eastAsia="Times New Roman"/>
          <w:color w:val="000000"/>
          <w:sz w:val="24"/>
          <w:szCs w:val="24"/>
          <w:lang w:eastAsia="x-none"/>
        </w:rPr>
        <w:t>platform-specific installer information.</w:t>
      </w:r>
      <w:proofErr w:type="gramEnd"/>
    </w:p>
    <w:p w:rsidR="00562252" w:rsidRPr="007C5B0F" w:rsidRDefault="00562252" w:rsidP="00562252">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 xml:space="preserve">The installer </w:t>
      </w:r>
      <w:r w:rsidRPr="007C5B0F">
        <w:rPr>
          <w:rFonts w:ascii="Courier New" w:eastAsia="Times New Roman" w:hAnsi="Courier New" w:cs="Courier New"/>
          <w:color w:val="000000"/>
          <w:sz w:val="22"/>
          <w:lang w:val="x-none" w:eastAsia="x-none"/>
        </w:rPr>
        <w:t>Welcome</w:t>
      </w:r>
      <w:r w:rsidR="00622E78">
        <w:rPr>
          <w:rFonts w:eastAsia="Times New Roman"/>
          <w:color w:val="000000"/>
          <w:sz w:val="24"/>
          <w:szCs w:val="24"/>
          <w:lang w:eastAsia="x-none"/>
        </w:rPr>
        <w:t xml:space="preserve"> window opens (see Figure 2</w:t>
      </w:r>
      <w:r w:rsidRPr="007C5B0F">
        <w:rPr>
          <w:rFonts w:eastAsia="Times New Roman"/>
          <w:color w:val="000000"/>
          <w:sz w:val="24"/>
          <w:szCs w:val="24"/>
          <w:lang w:eastAsia="x-none"/>
        </w:rPr>
        <w:t>.1).</w:t>
      </w:r>
    </w:p>
    <w:p w:rsidR="00562252" w:rsidRPr="007C5B0F" w:rsidRDefault="00562252" w:rsidP="00562252">
      <w:pPr>
        <w:suppressAutoHyphens/>
        <w:spacing w:before="280" w:after="280"/>
        <w:jc w:val="center"/>
        <w:rPr>
          <w:rFonts w:eastAsia="Times New Roman"/>
          <w:color w:val="000000"/>
          <w:sz w:val="24"/>
          <w:szCs w:val="24"/>
          <w:lang w:eastAsia="x-none"/>
        </w:rPr>
      </w:pPr>
      <w:r>
        <w:rPr>
          <w:rFonts w:eastAsia="Times New Roman"/>
          <w:noProof/>
          <w:color w:val="000000"/>
          <w:sz w:val="24"/>
          <w:szCs w:val="24"/>
        </w:rPr>
        <w:drawing>
          <wp:inline distT="0" distB="0" distL="0" distR="0" wp14:anchorId="6E17F658" wp14:editId="28528422">
            <wp:extent cx="4768553" cy="3657600"/>
            <wp:effectExtent l="0" t="0" r="0" b="0"/>
            <wp:docPr id="4" name="Picture 4"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8553" cy="3657600"/>
                    </a:xfrm>
                    <a:prstGeom prst="rect">
                      <a:avLst/>
                    </a:prstGeom>
                    <a:noFill/>
                    <a:ln>
                      <a:noFill/>
                    </a:ln>
                  </pic:spPr>
                </pic:pic>
              </a:graphicData>
            </a:graphic>
          </wp:inline>
        </w:drawing>
      </w:r>
    </w:p>
    <w:p w:rsidR="00050D73" w:rsidRPr="00622E78" w:rsidRDefault="00622E78" w:rsidP="00050D73">
      <w:pPr>
        <w:suppressAutoHyphens/>
        <w:spacing w:before="280" w:after="280"/>
        <w:jc w:val="center"/>
        <w:rPr>
          <w:rFonts w:eastAsia="Times New Roman"/>
          <w:i/>
          <w:sz w:val="24"/>
          <w:szCs w:val="24"/>
          <w:lang w:eastAsia="x-none"/>
        </w:rPr>
      </w:pPr>
      <w:r w:rsidRPr="00622E78">
        <w:rPr>
          <w:rFonts w:eastAsia="Times New Roman"/>
          <w:i/>
          <w:sz w:val="24"/>
          <w:szCs w:val="24"/>
          <w:lang w:eastAsia="x-none"/>
        </w:rPr>
        <w:t>Figure 2</w:t>
      </w:r>
      <w:r w:rsidR="00562252" w:rsidRPr="00622E78">
        <w:rPr>
          <w:rFonts w:eastAsia="Times New Roman"/>
          <w:i/>
          <w:sz w:val="24"/>
          <w:szCs w:val="24"/>
          <w:lang w:eastAsia="x-none"/>
        </w:rPr>
        <w:t>.1 – The Language Pack Welcome window.</w:t>
      </w:r>
      <w:r w:rsidR="00A05A59" w:rsidRPr="00622E78">
        <w:rPr>
          <w:rFonts w:eastAsia="Times New Roman"/>
          <w:i/>
          <w:sz w:val="24"/>
          <w:szCs w:val="24"/>
          <w:lang w:eastAsia="x-none"/>
        </w:rPr>
        <w:t xml:space="preserve"> </w:t>
      </w:r>
    </w:p>
    <w:p w:rsidR="00562252" w:rsidRPr="00622E78" w:rsidRDefault="00562252" w:rsidP="00562252">
      <w:pPr>
        <w:suppressAutoHyphens/>
        <w:spacing w:before="280" w:after="280"/>
        <w:rPr>
          <w:rFonts w:eastAsia="Times New Roman"/>
          <w:sz w:val="24"/>
          <w:szCs w:val="24"/>
          <w:lang w:eastAsia="x-none"/>
        </w:rPr>
      </w:pPr>
      <w:r w:rsidRPr="00622E78">
        <w:rPr>
          <w:rFonts w:eastAsia="Times New Roman"/>
          <w:sz w:val="24"/>
          <w:szCs w:val="24"/>
          <w:lang w:eastAsia="x-none"/>
        </w:rPr>
        <w:t xml:space="preserve">Click </w:t>
      </w:r>
      <w:r w:rsidRPr="00622E78">
        <w:rPr>
          <w:rFonts w:ascii="Courier New" w:eastAsia="Times New Roman" w:hAnsi="Courier New" w:cs="Courier New"/>
          <w:sz w:val="22"/>
          <w:lang w:val="x-none" w:eastAsia="x-none"/>
        </w:rPr>
        <w:t>Next</w:t>
      </w:r>
      <w:r w:rsidRPr="00622E78">
        <w:rPr>
          <w:rFonts w:eastAsia="Times New Roman"/>
          <w:sz w:val="24"/>
          <w:szCs w:val="24"/>
          <w:lang w:eastAsia="x-none"/>
        </w:rPr>
        <w:t xml:space="preserve"> to continue.</w:t>
      </w:r>
    </w:p>
    <w:p w:rsidR="00562252" w:rsidRPr="007C5B0F" w:rsidRDefault="00562252" w:rsidP="00562252">
      <w:pPr>
        <w:suppressAutoHyphens/>
        <w:spacing w:before="280" w:after="280"/>
        <w:jc w:val="center"/>
        <w:rPr>
          <w:rFonts w:eastAsia="Times New Roman"/>
          <w:color w:val="000000"/>
          <w:sz w:val="24"/>
          <w:szCs w:val="24"/>
          <w:lang w:eastAsia="x-none"/>
        </w:rPr>
      </w:pPr>
      <w:r>
        <w:rPr>
          <w:rFonts w:eastAsia="Times New Roman"/>
          <w:noProof/>
          <w:color w:val="000000"/>
          <w:sz w:val="24"/>
          <w:szCs w:val="24"/>
        </w:rPr>
        <w:lastRenderedPageBreak/>
        <w:drawing>
          <wp:inline distT="0" distB="0" distL="0" distR="0" wp14:anchorId="00A3D111" wp14:editId="27981BF2">
            <wp:extent cx="4768553" cy="3657600"/>
            <wp:effectExtent l="0" t="0" r="0" b="0"/>
            <wp:docPr id="3" name="Picture 3" desc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8553" cy="3657600"/>
                    </a:xfrm>
                    <a:prstGeom prst="rect">
                      <a:avLst/>
                    </a:prstGeom>
                    <a:noFill/>
                    <a:ln>
                      <a:noFill/>
                    </a:ln>
                  </pic:spPr>
                </pic:pic>
              </a:graphicData>
            </a:graphic>
          </wp:inline>
        </w:drawing>
      </w:r>
    </w:p>
    <w:p w:rsidR="00562252" w:rsidRPr="007C5B0F" w:rsidRDefault="00622E78" w:rsidP="00562252">
      <w:pPr>
        <w:suppressAutoHyphens/>
        <w:spacing w:before="280" w:after="280"/>
        <w:jc w:val="center"/>
        <w:rPr>
          <w:rFonts w:eastAsia="Times New Roman"/>
          <w:i/>
          <w:color w:val="000000"/>
          <w:sz w:val="24"/>
          <w:szCs w:val="24"/>
          <w:lang w:eastAsia="x-none"/>
        </w:rPr>
      </w:pPr>
      <w:r>
        <w:rPr>
          <w:rFonts w:eastAsia="Times New Roman"/>
          <w:i/>
          <w:color w:val="000000"/>
          <w:sz w:val="24"/>
          <w:szCs w:val="24"/>
          <w:lang w:eastAsia="x-none"/>
        </w:rPr>
        <w:t>Figure 2</w:t>
      </w:r>
      <w:r w:rsidR="00562252" w:rsidRPr="007C5B0F">
        <w:rPr>
          <w:rFonts w:eastAsia="Times New Roman"/>
          <w:i/>
          <w:color w:val="000000"/>
          <w:sz w:val="24"/>
          <w:szCs w:val="24"/>
          <w:lang w:eastAsia="x-none"/>
        </w:rPr>
        <w:t>.2 – The Language Pack Welcome window.</w:t>
      </w:r>
    </w:p>
    <w:p w:rsidR="00562252" w:rsidRPr="007C5B0F" w:rsidRDefault="00562252" w:rsidP="00562252">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 xml:space="preserve">The </w:t>
      </w:r>
      <w:r w:rsidRPr="007C5B0F">
        <w:rPr>
          <w:rFonts w:ascii="Courier New" w:eastAsia="Times New Roman" w:hAnsi="Courier New" w:cs="Courier New"/>
          <w:color w:val="000000"/>
          <w:sz w:val="22"/>
          <w:lang w:val="x-none" w:eastAsia="x-none"/>
        </w:rPr>
        <w:t>Ready</w:t>
      </w:r>
      <w:r w:rsidRPr="007C5B0F">
        <w:rPr>
          <w:rFonts w:eastAsia="Times New Roman"/>
          <w:color w:val="000000"/>
          <w:sz w:val="24"/>
          <w:szCs w:val="24"/>
          <w:lang w:eastAsia="x-none"/>
        </w:rPr>
        <w:t xml:space="preserve"> </w:t>
      </w:r>
      <w:r w:rsidRPr="007C5B0F">
        <w:rPr>
          <w:rFonts w:ascii="Courier New" w:eastAsia="Times New Roman" w:hAnsi="Courier New" w:cs="Courier New"/>
          <w:color w:val="000000"/>
          <w:sz w:val="22"/>
          <w:lang w:val="x-none" w:eastAsia="x-none"/>
        </w:rPr>
        <w:t>to</w:t>
      </w:r>
      <w:r w:rsidRPr="007C5B0F">
        <w:rPr>
          <w:rFonts w:eastAsia="Times New Roman"/>
          <w:color w:val="000000"/>
          <w:sz w:val="24"/>
          <w:szCs w:val="24"/>
          <w:lang w:eastAsia="x-none"/>
        </w:rPr>
        <w:t xml:space="preserve"> </w:t>
      </w:r>
      <w:r w:rsidRPr="007C5B0F">
        <w:rPr>
          <w:rFonts w:ascii="Courier New" w:eastAsia="Times New Roman" w:hAnsi="Courier New" w:cs="Courier New"/>
          <w:color w:val="000000"/>
          <w:sz w:val="22"/>
          <w:lang w:val="x-none" w:eastAsia="x-none"/>
        </w:rPr>
        <w:t>Install</w:t>
      </w:r>
      <w:r w:rsidR="00622E78">
        <w:rPr>
          <w:rFonts w:eastAsia="Times New Roman"/>
          <w:color w:val="000000"/>
          <w:sz w:val="24"/>
          <w:szCs w:val="24"/>
          <w:lang w:eastAsia="x-none"/>
        </w:rPr>
        <w:t xml:space="preserve"> window (see Figure 2</w:t>
      </w:r>
      <w:r w:rsidRPr="007C5B0F">
        <w:rPr>
          <w:rFonts w:eastAsia="Times New Roman"/>
          <w:color w:val="000000"/>
          <w:sz w:val="24"/>
          <w:szCs w:val="24"/>
          <w:lang w:eastAsia="x-none"/>
        </w:rPr>
        <w:t>.2) displays the Language Pack installation directory</w:t>
      </w:r>
      <w:r w:rsidRPr="007C5B0F">
        <w:rPr>
          <w:rFonts w:eastAsia="Times New Roman"/>
          <w:color w:val="000000"/>
          <w:sz w:val="24"/>
          <w:szCs w:val="24"/>
          <w:lang w:val="x-none" w:eastAsia="x-none"/>
        </w:rPr>
        <w:t>:</w:t>
      </w:r>
    </w:p>
    <w:p w:rsidR="00562252" w:rsidRPr="007C5B0F" w:rsidRDefault="00562252" w:rsidP="00562252">
      <w:pPr>
        <w:suppressAutoHyphens/>
        <w:spacing w:before="280" w:after="280"/>
        <w:ind w:left="720"/>
        <w:rPr>
          <w:rFonts w:eastAsia="Times New Roman"/>
          <w:color w:val="000000"/>
          <w:sz w:val="24"/>
          <w:szCs w:val="24"/>
          <w:lang w:val="x-none" w:eastAsia="x-none"/>
        </w:rPr>
      </w:pPr>
      <w:r w:rsidRPr="007C5B0F">
        <w:rPr>
          <w:rFonts w:eastAsia="Times New Roman"/>
          <w:color w:val="000000"/>
          <w:sz w:val="24"/>
          <w:szCs w:val="24"/>
          <w:lang w:eastAsia="x-none"/>
        </w:rPr>
        <w:t>On</w:t>
      </w:r>
      <w:r w:rsidRPr="007C5B0F">
        <w:rPr>
          <w:rFonts w:eastAsia="Times New Roman"/>
          <w:color w:val="000000"/>
          <w:sz w:val="24"/>
          <w:szCs w:val="24"/>
          <w:lang w:val="x-none" w:eastAsia="x-none"/>
        </w:rPr>
        <w:t xml:space="preserve"> Linux 32</w:t>
      </w:r>
      <w:r w:rsidRPr="007C5B0F">
        <w:rPr>
          <w:rFonts w:eastAsia="Times New Roman"/>
          <w:color w:val="000000"/>
          <w:sz w:val="24"/>
          <w:szCs w:val="24"/>
          <w:lang w:eastAsia="x-none"/>
        </w:rPr>
        <w:t xml:space="preserve"> or </w:t>
      </w:r>
      <w:r w:rsidRPr="007C5B0F">
        <w:rPr>
          <w:rFonts w:eastAsia="Times New Roman"/>
          <w:color w:val="000000"/>
          <w:sz w:val="24"/>
          <w:szCs w:val="24"/>
          <w:lang w:val="x-none" w:eastAsia="x-none"/>
        </w:rPr>
        <w:t xml:space="preserve">64: </w:t>
      </w:r>
      <w:r w:rsidRPr="007C5B0F">
        <w:rPr>
          <w:rFonts w:ascii="Courier New" w:eastAsia="Times New Roman" w:hAnsi="Courier New" w:cs="Courier New"/>
          <w:color w:val="000000"/>
          <w:sz w:val="22"/>
          <w:lang w:val="x-none" w:eastAsia="x-none"/>
        </w:rPr>
        <w:t>/opt/edb/languagepack-</w:t>
      </w:r>
      <w:r w:rsidRPr="007C5B0F">
        <w:rPr>
          <w:rFonts w:ascii="Courier New" w:eastAsia="Times New Roman" w:hAnsi="Courier New" w:cs="Courier New"/>
          <w:color w:val="000000"/>
          <w:sz w:val="22"/>
          <w:lang w:eastAsia="x-none"/>
        </w:rPr>
        <w:t>10</w:t>
      </w:r>
      <w:r w:rsidRPr="007C5B0F">
        <w:rPr>
          <w:rFonts w:ascii="Courier New" w:eastAsia="Times New Roman" w:hAnsi="Courier New" w:cs="Courier New"/>
          <w:color w:val="000000"/>
          <w:sz w:val="22"/>
          <w:lang w:val="x-none" w:eastAsia="x-none"/>
        </w:rPr>
        <w:t>/</w:t>
      </w:r>
    </w:p>
    <w:p w:rsidR="00562252" w:rsidRPr="007C5B0F" w:rsidRDefault="00562252" w:rsidP="00562252">
      <w:pPr>
        <w:suppressAutoHyphens/>
        <w:spacing w:before="280" w:after="280"/>
        <w:ind w:left="720"/>
        <w:rPr>
          <w:rFonts w:eastAsia="Times New Roman"/>
          <w:color w:val="000000"/>
          <w:sz w:val="24"/>
          <w:szCs w:val="24"/>
          <w:lang w:val="x-none" w:eastAsia="x-none"/>
        </w:rPr>
      </w:pPr>
      <w:r w:rsidRPr="007C5B0F">
        <w:rPr>
          <w:rFonts w:eastAsia="Times New Roman"/>
          <w:color w:val="000000"/>
          <w:sz w:val="24"/>
          <w:szCs w:val="24"/>
          <w:lang w:eastAsia="x-none"/>
        </w:rPr>
        <w:t xml:space="preserve">On </w:t>
      </w:r>
      <w:r w:rsidRPr="007C5B0F">
        <w:rPr>
          <w:rFonts w:eastAsia="Times New Roman"/>
          <w:color w:val="000000"/>
          <w:sz w:val="24"/>
          <w:szCs w:val="24"/>
          <w:lang w:val="x-none" w:eastAsia="x-none"/>
        </w:rPr>
        <w:t>Windows 32:</w:t>
      </w:r>
      <w:r w:rsidRPr="007C5B0F">
        <w:rPr>
          <w:rFonts w:eastAsia="Times New Roman"/>
          <w:color w:val="000000"/>
          <w:sz w:val="24"/>
          <w:szCs w:val="24"/>
          <w:lang w:eastAsia="x-none"/>
        </w:rPr>
        <w:t xml:space="preserve"> </w:t>
      </w:r>
      <w:r w:rsidRPr="007C5B0F">
        <w:rPr>
          <w:rFonts w:ascii="Courier New" w:eastAsia="Times New Roman" w:hAnsi="Courier New" w:cs="Courier New"/>
          <w:color w:val="000000"/>
          <w:sz w:val="22"/>
          <w:lang w:val="x-none" w:eastAsia="x-none"/>
        </w:rPr>
        <w:t>C:\edb\languagepack-</w:t>
      </w:r>
      <w:r w:rsidRPr="007C5B0F">
        <w:rPr>
          <w:rFonts w:ascii="Courier New" w:eastAsia="Times New Roman" w:hAnsi="Courier New" w:cs="Courier New"/>
          <w:color w:val="000000"/>
          <w:sz w:val="22"/>
          <w:lang w:eastAsia="x-none"/>
        </w:rPr>
        <w:t>10</w:t>
      </w:r>
      <w:r w:rsidRPr="007C5B0F">
        <w:rPr>
          <w:rFonts w:ascii="Courier New" w:eastAsia="Times New Roman" w:hAnsi="Courier New" w:cs="Courier New"/>
          <w:color w:val="000000"/>
          <w:sz w:val="22"/>
          <w:lang w:val="x-none" w:eastAsia="x-none"/>
        </w:rPr>
        <w:t>\i386</w:t>
      </w:r>
    </w:p>
    <w:p w:rsidR="00562252" w:rsidRPr="007C5B0F" w:rsidRDefault="00562252" w:rsidP="00562252">
      <w:pPr>
        <w:suppressAutoHyphens/>
        <w:spacing w:before="280" w:after="280"/>
        <w:ind w:left="720"/>
        <w:rPr>
          <w:rFonts w:eastAsia="Times New Roman"/>
          <w:color w:val="000000"/>
          <w:sz w:val="24"/>
          <w:szCs w:val="24"/>
          <w:lang w:val="x-none" w:eastAsia="x-none"/>
        </w:rPr>
      </w:pPr>
      <w:r w:rsidRPr="007C5B0F">
        <w:rPr>
          <w:rFonts w:eastAsia="Times New Roman"/>
          <w:color w:val="000000"/>
          <w:sz w:val="24"/>
          <w:szCs w:val="24"/>
          <w:lang w:eastAsia="x-none"/>
        </w:rPr>
        <w:t xml:space="preserve">On </w:t>
      </w:r>
      <w:r w:rsidRPr="007C5B0F">
        <w:rPr>
          <w:rFonts w:eastAsia="Times New Roman"/>
          <w:color w:val="000000"/>
          <w:sz w:val="24"/>
          <w:szCs w:val="24"/>
          <w:lang w:val="x-none" w:eastAsia="x-none"/>
        </w:rPr>
        <w:t>Windows 64:</w:t>
      </w:r>
      <w:r w:rsidRPr="007C5B0F">
        <w:rPr>
          <w:rFonts w:eastAsia="Times New Roman"/>
          <w:color w:val="000000"/>
          <w:sz w:val="24"/>
          <w:szCs w:val="24"/>
          <w:lang w:eastAsia="x-none"/>
        </w:rPr>
        <w:t xml:space="preserve"> </w:t>
      </w:r>
      <w:r w:rsidRPr="007C5B0F">
        <w:rPr>
          <w:rFonts w:ascii="Courier New" w:eastAsia="Times New Roman" w:hAnsi="Courier New" w:cs="Courier New"/>
          <w:color w:val="000000"/>
          <w:sz w:val="22"/>
          <w:lang w:val="x-none" w:eastAsia="x-none"/>
        </w:rPr>
        <w:t>C:\edb\languagepack-</w:t>
      </w:r>
      <w:r w:rsidRPr="007C5B0F">
        <w:rPr>
          <w:rFonts w:ascii="Courier New" w:eastAsia="Times New Roman" w:hAnsi="Courier New" w:cs="Courier New"/>
          <w:color w:val="000000"/>
          <w:sz w:val="22"/>
          <w:lang w:eastAsia="x-none"/>
        </w:rPr>
        <w:t>10</w:t>
      </w:r>
      <w:r w:rsidRPr="007C5B0F">
        <w:rPr>
          <w:rFonts w:ascii="Courier New" w:eastAsia="Times New Roman" w:hAnsi="Courier New" w:cs="Courier New"/>
          <w:color w:val="000000"/>
          <w:sz w:val="22"/>
          <w:lang w:val="x-none" w:eastAsia="x-none"/>
        </w:rPr>
        <w:t>\x64</w:t>
      </w:r>
    </w:p>
    <w:p w:rsidR="00562252" w:rsidRPr="007C5B0F" w:rsidRDefault="00562252" w:rsidP="00562252">
      <w:pPr>
        <w:suppressAutoHyphens/>
        <w:spacing w:before="280" w:after="280"/>
        <w:ind w:left="720"/>
        <w:rPr>
          <w:rFonts w:eastAsia="Times New Roman"/>
          <w:color w:val="000000"/>
          <w:sz w:val="24"/>
          <w:szCs w:val="24"/>
          <w:lang w:eastAsia="x-none"/>
        </w:rPr>
      </w:pPr>
      <w:r w:rsidRPr="007C5B0F">
        <w:rPr>
          <w:rFonts w:eastAsia="Times New Roman"/>
          <w:color w:val="000000"/>
          <w:sz w:val="24"/>
          <w:szCs w:val="24"/>
          <w:lang w:eastAsia="x-none"/>
        </w:rPr>
        <w:t xml:space="preserve">On </w:t>
      </w:r>
      <w:r w:rsidRPr="007C5B0F">
        <w:rPr>
          <w:rFonts w:eastAsia="Times New Roman"/>
          <w:color w:val="000000"/>
          <w:sz w:val="24"/>
          <w:szCs w:val="24"/>
          <w:lang w:val="x-none" w:eastAsia="x-none"/>
        </w:rPr>
        <w:t xml:space="preserve">OSX: </w:t>
      </w:r>
      <w:r w:rsidRPr="007C5B0F">
        <w:rPr>
          <w:rFonts w:ascii="Courier New" w:eastAsia="Times New Roman" w:hAnsi="Courier New" w:cs="Courier New"/>
          <w:color w:val="000000"/>
          <w:sz w:val="22"/>
          <w:lang w:val="x-none" w:eastAsia="x-none"/>
        </w:rPr>
        <w:t>/Library/edb/languagepack-</w:t>
      </w:r>
      <w:r w:rsidRPr="007C5B0F">
        <w:rPr>
          <w:rFonts w:ascii="Courier New" w:eastAsia="Times New Roman" w:hAnsi="Courier New" w:cs="Courier New"/>
          <w:color w:val="000000"/>
          <w:sz w:val="22"/>
          <w:lang w:eastAsia="x-none"/>
        </w:rPr>
        <w:t>10</w:t>
      </w:r>
    </w:p>
    <w:p w:rsidR="00562252" w:rsidRPr="007C5B0F" w:rsidRDefault="00562252" w:rsidP="00562252">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 xml:space="preserve">You cannot modify the installation directory.  Click </w:t>
      </w:r>
      <w:r w:rsidRPr="007C5B0F">
        <w:rPr>
          <w:rFonts w:ascii="Courier New" w:eastAsia="Times New Roman" w:hAnsi="Courier New" w:cs="Courier New"/>
          <w:color w:val="000000"/>
          <w:sz w:val="22"/>
          <w:lang w:val="x-none" w:eastAsia="x-none"/>
        </w:rPr>
        <w:t>Next</w:t>
      </w:r>
      <w:r w:rsidRPr="007C5B0F">
        <w:rPr>
          <w:rFonts w:eastAsia="Times New Roman"/>
          <w:color w:val="000000"/>
          <w:sz w:val="24"/>
          <w:szCs w:val="24"/>
          <w:lang w:eastAsia="x-none"/>
        </w:rPr>
        <w:t xml:space="preserve"> to continue.</w:t>
      </w:r>
    </w:p>
    <w:p w:rsidR="00562252" w:rsidRPr="007C5B0F" w:rsidRDefault="00562252" w:rsidP="00562252">
      <w:pPr>
        <w:suppressAutoHyphens/>
        <w:spacing w:before="280" w:after="280"/>
        <w:rPr>
          <w:rFonts w:eastAsia="Times New Roman"/>
          <w:color w:val="000000"/>
          <w:sz w:val="24"/>
          <w:szCs w:val="24"/>
          <w:lang w:eastAsia="x-none"/>
        </w:rPr>
      </w:pPr>
    </w:p>
    <w:p w:rsidR="00562252" w:rsidRPr="007C5B0F" w:rsidRDefault="00562252" w:rsidP="00562252">
      <w:pPr>
        <w:suppressAutoHyphens/>
        <w:spacing w:before="280" w:after="280"/>
        <w:rPr>
          <w:rFonts w:eastAsia="Times New Roman"/>
          <w:color w:val="000000"/>
          <w:sz w:val="24"/>
          <w:szCs w:val="24"/>
          <w:lang w:eastAsia="x-none"/>
        </w:rPr>
      </w:pPr>
    </w:p>
    <w:p w:rsidR="00562252" w:rsidRPr="007C5B0F" w:rsidRDefault="00562252" w:rsidP="00050D73">
      <w:pPr>
        <w:suppressAutoHyphens/>
        <w:spacing w:before="280" w:after="280"/>
        <w:jc w:val="center"/>
        <w:rPr>
          <w:rFonts w:eastAsia="Times New Roman"/>
          <w:color w:val="000000"/>
          <w:sz w:val="24"/>
          <w:szCs w:val="24"/>
          <w:lang w:eastAsia="x-none"/>
        </w:rPr>
      </w:pPr>
      <w:r>
        <w:rPr>
          <w:rFonts w:eastAsia="Times New Roman"/>
          <w:noProof/>
          <w:color w:val="000000"/>
          <w:sz w:val="24"/>
          <w:szCs w:val="24"/>
        </w:rPr>
        <w:lastRenderedPageBreak/>
        <w:drawing>
          <wp:inline distT="0" distB="0" distL="0" distR="0" wp14:anchorId="1174D12F" wp14:editId="4989B4E1">
            <wp:extent cx="4768553" cy="3657600"/>
            <wp:effectExtent l="0" t="0" r="0" b="0"/>
            <wp:docPr id="2" name="Picture 2" desc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8553" cy="3657600"/>
                    </a:xfrm>
                    <a:prstGeom prst="rect">
                      <a:avLst/>
                    </a:prstGeom>
                    <a:noFill/>
                    <a:ln>
                      <a:noFill/>
                    </a:ln>
                  </pic:spPr>
                </pic:pic>
              </a:graphicData>
            </a:graphic>
          </wp:inline>
        </w:drawing>
      </w:r>
    </w:p>
    <w:p w:rsidR="00562252" w:rsidRPr="007C5B0F" w:rsidRDefault="00622E78" w:rsidP="00562252">
      <w:pPr>
        <w:suppressAutoHyphens/>
        <w:spacing w:before="280" w:after="280"/>
        <w:jc w:val="center"/>
        <w:rPr>
          <w:rFonts w:eastAsia="Times New Roman"/>
          <w:i/>
          <w:color w:val="000000"/>
          <w:sz w:val="24"/>
          <w:szCs w:val="24"/>
          <w:lang w:eastAsia="x-none"/>
        </w:rPr>
      </w:pPr>
      <w:r>
        <w:rPr>
          <w:rFonts w:eastAsia="Times New Roman"/>
          <w:i/>
          <w:color w:val="000000"/>
          <w:sz w:val="24"/>
          <w:szCs w:val="24"/>
          <w:lang w:eastAsia="x-none"/>
        </w:rPr>
        <w:t>Figure 2</w:t>
      </w:r>
      <w:r w:rsidR="00562252" w:rsidRPr="007C5B0F">
        <w:rPr>
          <w:rFonts w:eastAsia="Times New Roman"/>
          <w:i/>
          <w:color w:val="000000"/>
          <w:sz w:val="24"/>
          <w:szCs w:val="24"/>
          <w:lang w:eastAsia="x-none"/>
        </w:rPr>
        <w:t>.3 – The Language Pack Welcome window.</w:t>
      </w:r>
    </w:p>
    <w:p w:rsidR="00562252" w:rsidRPr="007C5B0F" w:rsidRDefault="00562252" w:rsidP="00562252">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A progress bar marks ins</w:t>
      </w:r>
      <w:r w:rsidR="00622E78">
        <w:rPr>
          <w:rFonts w:eastAsia="Times New Roman"/>
          <w:color w:val="000000"/>
          <w:sz w:val="24"/>
          <w:szCs w:val="24"/>
          <w:lang w:eastAsia="x-none"/>
        </w:rPr>
        <w:t>tallation progress (see Figure 2</w:t>
      </w:r>
      <w:r w:rsidRPr="007C5B0F">
        <w:rPr>
          <w:rFonts w:eastAsia="Times New Roman"/>
          <w:color w:val="000000"/>
          <w:sz w:val="24"/>
          <w:szCs w:val="24"/>
          <w:lang w:eastAsia="x-none"/>
        </w:rPr>
        <w:t xml:space="preserve">.3); click </w:t>
      </w:r>
      <w:proofErr w:type="gramStart"/>
      <w:r w:rsidRPr="007C5B0F">
        <w:rPr>
          <w:rFonts w:ascii="Courier New" w:eastAsia="Times New Roman" w:hAnsi="Courier New" w:cs="Courier New"/>
          <w:color w:val="000000"/>
          <w:sz w:val="22"/>
          <w:lang w:val="x-none" w:eastAsia="x-none"/>
        </w:rPr>
        <w:t>Next</w:t>
      </w:r>
      <w:proofErr w:type="gramEnd"/>
      <w:r w:rsidRPr="007C5B0F">
        <w:rPr>
          <w:rFonts w:eastAsia="Times New Roman"/>
          <w:color w:val="000000"/>
          <w:sz w:val="24"/>
          <w:szCs w:val="24"/>
          <w:lang w:eastAsia="x-none"/>
        </w:rPr>
        <w:t xml:space="preserve"> to continue.</w:t>
      </w:r>
    </w:p>
    <w:p w:rsidR="00562252" w:rsidRPr="007C5B0F" w:rsidRDefault="00562252" w:rsidP="00562252">
      <w:pPr>
        <w:suppressAutoHyphens/>
        <w:spacing w:before="280" w:after="280"/>
        <w:rPr>
          <w:rFonts w:eastAsia="Times New Roman"/>
          <w:color w:val="000000"/>
          <w:sz w:val="24"/>
          <w:szCs w:val="24"/>
          <w:lang w:eastAsia="x-none"/>
        </w:rPr>
      </w:pPr>
    </w:p>
    <w:p w:rsidR="00562252" w:rsidRPr="007C5B0F" w:rsidRDefault="00562252" w:rsidP="00562252">
      <w:pPr>
        <w:suppressAutoHyphens/>
        <w:spacing w:before="280" w:after="280"/>
        <w:rPr>
          <w:rFonts w:eastAsia="Times New Roman"/>
          <w:color w:val="000000"/>
          <w:sz w:val="24"/>
          <w:szCs w:val="24"/>
          <w:lang w:eastAsia="x-none"/>
        </w:rPr>
      </w:pPr>
    </w:p>
    <w:p w:rsidR="00562252" w:rsidRPr="007C5B0F" w:rsidRDefault="00562252" w:rsidP="00050D73">
      <w:pPr>
        <w:suppressAutoHyphens/>
        <w:spacing w:before="280" w:after="280"/>
        <w:jc w:val="center"/>
        <w:rPr>
          <w:rFonts w:eastAsia="Times New Roman"/>
          <w:color w:val="000000"/>
          <w:sz w:val="24"/>
          <w:szCs w:val="24"/>
          <w:lang w:eastAsia="x-none"/>
        </w:rPr>
      </w:pPr>
      <w:r>
        <w:rPr>
          <w:rFonts w:eastAsia="Times New Roman"/>
          <w:noProof/>
          <w:color w:val="000000"/>
          <w:sz w:val="24"/>
          <w:szCs w:val="24"/>
        </w:rPr>
        <w:lastRenderedPageBreak/>
        <w:drawing>
          <wp:inline distT="0" distB="0" distL="0" distR="0" wp14:anchorId="42ECF1CB" wp14:editId="1704D702">
            <wp:extent cx="4768553" cy="3657600"/>
            <wp:effectExtent l="0" t="0" r="0" b="0"/>
            <wp:docPr id="1" name="Picture 1" descr="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u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8553" cy="3657600"/>
                    </a:xfrm>
                    <a:prstGeom prst="rect">
                      <a:avLst/>
                    </a:prstGeom>
                    <a:noFill/>
                    <a:ln>
                      <a:noFill/>
                    </a:ln>
                  </pic:spPr>
                </pic:pic>
              </a:graphicData>
            </a:graphic>
          </wp:inline>
        </w:drawing>
      </w:r>
    </w:p>
    <w:p w:rsidR="00562252" w:rsidRPr="007C5B0F" w:rsidRDefault="00622E78" w:rsidP="00562252">
      <w:pPr>
        <w:suppressAutoHyphens/>
        <w:spacing w:before="280" w:after="280"/>
        <w:jc w:val="center"/>
        <w:rPr>
          <w:rFonts w:eastAsia="Times New Roman"/>
          <w:i/>
          <w:color w:val="000000"/>
          <w:sz w:val="24"/>
          <w:szCs w:val="24"/>
          <w:lang w:eastAsia="x-none"/>
        </w:rPr>
      </w:pPr>
      <w:r>
        <w:rPr>
          <w:rFonts w:eastAsia="Times New Roman"/>
          <w:i/>
          <w:color w:val="000000"/>
          <w:sz w:val="24"/>
          <w:szCs w:val="24"/>
          <w:lang w:eastAsia="x-none"/>
        </w:rPr>
        <w:t>Figure 2</w:t>
      </w:r>
      <w:r w:rsidR="00562252" w:rsidRPr="007C5B0F">
        <w:rPr>
          <w:rFonts w:eastAsia="Times New Roman"/>
          <w:i/>
          <w:color w:val="000000"/>
          <w:sz w:val="24"/>
          <w:szCs w:val="24"/>
          <w:lang w:eastAsia="x-none"/>
        </w:rPr>
        <w:t>.4 – The Language Pack Welcome window.</w:t>
      </w:r>
    </w:p>
    <w:p w:rsidR="00562252" w:rsidRPr="007C5B0F" w:rsidRDefault="00562252" w:rsidP="00562252">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The installer will inform you that the Language Pack installa</w:t>
      </w:r>
      <w:r w:rsidR="00622E78">
        <w:rPr>
          <w:rFonts w:eastAsia="Times New Roman"/>
          <w:color w:val="000000"/>
          <w:sz w:val="24"/>
          <w:szCs w:val="24"/>
          <w:lang w:eastAsia="x-none"/>
        </w:rPr>
        <w:t>tion has completed (see Figure 2</w:t>
      </w:r>
      <w:r w:rsidRPr="007C5B0F">
        <w:rPr>
          <w:rFonts w:eastAsia="Times New Roman"/>
          <w:color w:val="000000"/>
          <w:sz w:val="24"/>
          <w:szCs w:val="24"/>
          <w:lang w:eastAsia="x-none"/>
        </w:rPr>
        <w:t xml:space="preserve">.4); click </w:t>
      </w:r>
      <w:r w:rsidRPr="007C5B0F">
        <w:rPr>
          <w:rFonts w:ascii="Courier New" w:eastAsia="Times New Roman" w:hAnsi="Courier New" w:cs="Courier New"/>
          <w:color w:val="000000"/>
          <w:sz w:val="22"/>
          <w:lang w:eastAsia="x-none"/>
        </w:rPr>
        <w:t>Finish</w:t>
      </w:r>
      <w:r w:rsidRPr="007C5B0F">
        <w:rPr>
          <w:rFonts w:eastAsia="Times New Roman"/>
          <w:color w:val="000000"/>
          <w:sz w:val="24"/>
          <w:szCs w:val="24"/>
          <w:lang w:eastAsia="x-none"/>
        </w:rPr>
        <w:t xml:space="preserve"> to exit the installer.</w:t>
      </w:r>
    </w:p>
    <w:p w:rsidR="00562252" w:rsidRPr="007C5B0F" w:rsidRDefault="00562252" w:rsidP="00562252">
      <w:pPr>
        <w:suppressAutoHyphens/>
        <w:spacing w:before="280" w:after="280"/>
        <w:rPr>
          <w:rFonts w:eastAsia="Times New Roman"/>
          <w:color w:val="000000"/>
          <w:sz w:val="24"/>
          <w:szCs w:val="24"/>
          <w:lang w:eastAsia="x-none"/>
        </w:rPr>
      </w:pPr>
    </w:p>
    <w:p w:rsidR="00562252" w:rsidRPr="007C5B0F" w:rsidRDefault="00562252" w:rsidP="00562252">
      <w:pPr>
        <w:suppressAutoHyphens/>
        <w:spacing w:before="280" w:after="280"/>
        <w:rPr>
          <w:rFonts w:eastAsia="Times New Roman"/>
          <w:color w:val="000000"/>
          <w:sz w:val="24"/>
          <w:szCs w:val="24"/>
          <w:lang w:eastAsia="x-none"/>
        </w:rPr>
      </w:pPr>
    </w:p>
    <w:p w:rsidR="00562252" w:rsidRDefault="00562252" w:rsidP="00562252">
      <w:pPr>
        <w:suppressAutoHyphens/>
        <w:spacing w:before="280" w:after="280"/>
        <w:rPr>
          <w:rFonts w:eastAsia="Times New Roman"/>
          <w:color w:val="000000"/>
          <w:sz w:val="24"/>
          <w:szCs w:val="24"/>
          <w:lang w:eastAsia="x-none"/>
        </w:rPr>
      </w:pPr>
    </w:p>
    <w:p w:rsidR="00A05A59" w:rsidRDefault="00A05A59" w:rsidP="00562252">
      <w:pPr>
        <w:suppressAutoHyphens/>
        <w:spacing w:before="280" w:after="280"/>
        <w:rPr>
          <w:rFonts w:eastAsia="Times New Roman"/>
          <w:color w:val="000000"/>
          <w:sz w:val="24"/>
          <w:szCs w:val="24"/>
          <w:lang w:eastAsia="x-none"/>
        </w:rPr>
      </w:pPr>
    </w:p>
    <w:p w:rsidR="00A05A59" w:rsidRDefault="00A05A59" w:rsidP="00562252">
      <w:pPr>
        <w:suppressAutoHyphens/>
        <w:spacing w:before="280" w:after="280"/>
        <w:rPr>
          <w:rFonts w:eastAsia="Times New Roman"/>
          <w:color w:val="000000"/>
          <w:sz w:val="24"/>
          <w:szCs w:val="24"/>
          <w:lang w:eastAsia="x-none"/>
        </w:rPr>
      </w:pPr>
    </w:p>
    <w:p w:rsidR="00A05A59" w:rsidRDefault="00A05A59" w:rsidP="00562252">
      <w:pPr>
        <w:suppressAutoHyphens/>
        <w:spacing w:before="280" w:after="280"/>
        <w:rPr>
          <w:rFonts w:eastAsia="Times New Roman"/>
          <w:color w:val="000000"/>
          <w:sz w:val="24"/>
          <w:szCs w:val="24"/>
          <w:lang w:eastAsia="x-none"/>
        </w:rPr>
      </w:pPr>
    </w:p>
    <w:p w:rsidR="00A05A59" w:rsidRDefault="00A05A59" w:rsidP="00562252">
      <w:pPr>
        <w:suppressAutoHyphens/>
        <w:spacing w:before="280" w:after="280"/>
        <w:rPr>
          <w:rFonts w:eastAsia="Times New Roman"/>
          <w:color w:val="000000"/>
          <w:sz w:val="24"/>
          <w:szCs w:val="24"/>
          <w:lang w:eastAsia="x-none"/>
        </w:rPr>
      </w:pPr>
    </w:p>
    <w:p w:rsidR="00A05A59" w:rsidRDefault="00A05A59" w:rsidP="00562252">
      <w:pPr>
        <w:suppressAutoHyphens/>
        <w:spacing w:before="280" w:after="280"/>
        <w:rPr>
          <w:rFonts w:eastAsia="Times New Roman"/>
          <w:color w:val="000000"/>
          <w:sz w:val="24"/>
          <w:szCs w:val="24"/>
          <w:lang w:eastAsia="x-none"/>
        </w:rPr>
      </w:pPr>
    </w:p>
    <w:p w:rsidR="00A05A59" w:rsidRDefault="00A05A59" w:rsidP="00562252">
      <w:pPr>
        <w:suppressAutoHyphens/>
        <w:spacing w:before="280" w:after="280"/>
        <w:rPr>
          <w:rFonts w:eastAsia="Times New Roman"/>
          <w:color w:val="000000"/>
          <w:sz w:val="24"/>
          <w:szCs w:val="24"/>
          <w:lang w:eastAsia="x-none"/>
        </w:rPr>
      </w:pPr>
    </w:p>
    <w:p w:rsidR="00373651" w:rsidRDefault="00373651" w:rsidP="00373651">
      <w:pPr>
        <w:pStyle w:val="Heading2"/>
      </w:pPr>
      <w:bookmarkStart w:id="13" w:name="_Toc497309070"/>
      <w:r>
        <w:lastRenderedPageBreak/>
        <w:t>Installing Language Pack with</w:t>
      </w:r>
      <w:r w:rsidR="004F1A8A">
        <w:t xml:space="preserve"> StackBuilder Plus</w:t>
      </w:r>
      <w:bookmarkEnd w:id="13"/>
    </w:p>
    <w:p w:rsidR="00523FD4" w:rsidRDefault="00AD0126" w:rsidP="00FC1936">
      <w:pPr>
        <w:pStyle w:val="EDBTXTNormal"/>
      </w:pPr>
      <w:r>
        <w:t>You can use StackBuilder Plus</w:t>
      </w:r>
      <w:r w:rsidR="00523FD4">
        <w:t xml:space="preserve"> to download and invoke the Language Pack graphical installer.  To </w:t>
      </w:r>
      <w:r w:rsidR="007147E0">
        <w:t>open StackBuilder</w:t>
      </w:r>
      <w:r>
        <w:t xml:space="preserve"> Plus</w:t>
      </w:r>
      <w:r w:rsidR="00523FD4">
        <w:t xml:space="preserve">, </w:t>
      </w:r>
      <w:r w:rsidR="00FC1936">
        <w:t>select</w:t>
      </w:r>
      <w:r w:rsidR="00523FD4">
        <w:t xml:space="preserve"> the </w:t>
      </w:r>
      <w:r w:rsidR="00523FD4" w:rsidRPr="00FC1936">
        <w:rPr>
          <w:rStyle w:val="EDBTXTKeywordBlack"/>
        </w:rPr>
        <w:t>StackBuilder</w:t>
      </w:r>
      <w:r w:rsidR="00523FD4">
        <w:t xml:space="preserve"> </w:t>
      </w:r>
      <w:r w:rsidR="00FC1936" w:rsidRPr="00FC1936">
        <w:rPr>
          <w:rStyle w:val="EDBTXTKeywordBlack"/>
        </w:rPr>
        <w:t>Plus</w:t>
      </w:r>
      <w:r w:rsidR="00FC1936">
        <w:t xml:space="preserve"> </w:t>
      </w:r>
      <w:r w:rsidR="00523FD4">
        <w:t>menu item</w:t>
      </w:r>
      <w:r w:rsidR="00FC1936">
        <w:t xml:space="preserve"> from the version-specific EDB Postgres sub-menu</w:t>
      </w:r>
      <w:r w:rsidR="00B128DF">
        <w:t>.</w:t>
      </w:r>
    </w:p>
    <w:p w:rsidR="00523FD4" w:rsidRDefault="007E7D36" w:rsidP="00523FD4">
      <w:pPr>
        <w:suppressAutoHyphens/>
        <w:spacing w:before="280" w:after="280"/>
        <w:jc w:val="center"/>
        <w:rPr>
          <w:rFonts w:eastAsia="Times New Roman"/>
          <w:color w:val="000000"/>
          <w:sz w:val="24"/>
          <w:szCs w:val="24"/>
          <w:lang w:eastAsia="x-none"/>
        </w:rPr>
      </w:pPr>
      <w:r>
        <w:rPr>
          <w:noProof/>
        </w:rPr>
        <w:drawing>
          <wp:inline distT="0" distB="0" distL="0" distR="0" wp14:anchorId="2FB92E89" wp14:editId="6E3B0A32">
            <wp:extent cx="5028109" cy="3657600"/>
            <wp:effectExtent l="0" t="0" r="1270" b="0"/>
            <wp:docPr id="81" name="Picture 81" descr="C:\Users\susan\AppData\Local\Temp\vmware-susan\VMwareDnD\3ae64184\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usan\AppData\Local\Temp\vmware-susan\VMwareDnD\3ae64184\o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8109" cy="3657600"/>
                    </a:xfrm>
                    <a:prstGeom prst="rect">
                      <a:avLst/>
                    </a:prstGeom>
                    <a:noFill/>
                    <a:ln>
                      <a:noFill/>
                    </a:ln>
                  </pic:spPr>
                </pic:pic>
              </a:graphicData>
            </a:graphic>
          </wp:inline>
        </w:drawing>
      </w:r>
    </w:p>
    <w:p w:rsidR="00523FD4" w:rsidRDefault="00FC1936" w:rsidP="00523FD4">
      <w:pPr>
        <w:suppressAutoHyphens/>
        <w:spacing w:before="280" w:after="280"/>
        <w:jc w:val="center"/>
        <w:rPr>
          <w:rFonts w:eastAsia="Times New Roman"/>
          <w:i/>
          <w:color w:val="000000"/>
          <w:sz w:val="24"/>
          <w:szCs w:val="24"/>
          <w:lang w:eastAsia="x-none"/>
        </w:rPr>
      </w:pPr>
      <w:r>
        <w:rPr>
          <w:rFonts w:eastAsia="Times New Roman"/>
          <w:i/>
          <w:color w:val="000000"/>
          <w:sz w:val="24"/>
          <w:szCs w:val="24"/>
          <w:lang w:eastAsia="x-none"/>
        </w:rPr>
        <w:t xml:space="preserve">Figure </w:t>
      </w:r>
      <w:r w:rsidR="00622E78">
        <w:rPr>
          <w:rFonts w:eastAsia="Times New Roman"/>
          <w:i/>
          <w:color w:val="000000"/>
          <w:sz w:val="24"/>
          <w:szCs w:val="24"/>
          <w:lang w:eastAsia="x-none"/>
        </w:rPr>
        <w:t>2.5</w:t>
      </w:r>
      <w:r>
        <w:rPr>
          <w:rFonts w:eastAsia="Times New Roman"/>
          <w:i/>
          <w:color w:val="000000"/>
          <w:sz w:val="24"/>
          <w:szCs w:val="24"/>
          <w:lang w:eastAsia="x-none"/>
        </w:rPr>
        <w:t xml:space="preserve"> </w:t>
      </w:r>
      <w:r w:rsidR="00523FD4">
        <w:rPr>
          <w:rFonts w:eastAsia="Times New Roman"/>
          <w:i/>
          <w:color w:val="000000"/>
          <w:sz w:val="24"/>
          <w:szCs w:val="24"/>
          <w:lang w:eastAsia="x-none"/>
        </w:rPr>
        <w:t xml:space="preserve">– The StackBuilder </w:t>
      </w:r>
      <w:proofErr w:type="gramStart"/>
      <w:r w:rsidR="00523FD4">
        <w:rPr>
          <w:rFonts w:eastAsia="Times New Roman"/>
          <w:i/>
          <w:color w:val="000000"/>
          <w:sz w:val="24"/>
          <w:szCs w:val="24"/>
          <w:lang w:eastAsia="x-none"/>
        </w:rPr>
        <w:t>Plus</w:t>
      </w:r>
      <w:proofErr w:type="gramEnd"/>
      <w:r w:rsidR="00523FD4" w:rsidRPr="007C5B0F">
        <w:rPr>
          <w:rFonts w:eastAsia="Times New Roman"/>
          <w:i/>
          <w:color w:val="000000"/>
          <w:sz w:val="24"/>
          <w:szCs w:val="24"/>
          <w:lang w:eastAsia="x-none"/>
        </w:rPr>
        <w:t xml:space="preserve"> Welcome window.</w:t>
      </w:r>
    </w:p>
    <w:p w:rsidR="00B128DF" w:rsidRDefault="00B128DF" w:rsidP="00B128DF">
      <w:pPr>
        <w:pStyle w:val="EDBTXTNormalWebBlack"/>
      </w:pPr>
      <w:r>
        <w:t>Select your server from the drop-down menu on the StackBuilder</w:t>
      </w:r>
      <w:r w:rsidR="00AD0126">
        <w:t xml:space="preserve"> Plus</w:t>
      </w:r>
      <w:r>
        <w:t xml:space="preserve"> </w:t>
      </w:r>
      <w:r w:rsidRPr="00FC1936">
        <w:rPr>
          <w:rStyle w:val="EDBTXTKeywordBlack"/>
          <w:rFonts w:eastAsiaTheme="minorHAnsi"/>
        </w:rPr>
        <w:t>Welcome</w:t>
      </w:r>
      <w:r>
        <w:t xml:space="preserve"> window </w:t>
      </w:r>
      <w:r w:rsidR="00570517">
        <w:t>(see Figure 2.5)</w:t>
      </w:r>
      <w:r w:rsidR="00570517">
        <w:t xml:space="preserve"> </w:t>
      </w:r>
      <w:r>
        <w:t xml:space="preserve">and click </w:t>
      </w:r>
      <w:r w:rsidRPr="00FC1936">
        <w:rPr>
          <w:rStyle w:val="EDBTXTKeywordBlack"/>
          <w:rFonts w:eastAsiaTheme="minorHAnsi"/>
        </w:rPr>
        <w:t>Next</w:t>
      </w:r>
      <w:r>
        <w:t xml:space="preserve"> to continue.</w:t>
      </w:r>
    </w:p>
    <w:p w:rsidR="00EE2C31" w:rsidRDefault="006D57E3" w:rsidP="00373651">
      <w:pPr>
        <w:suppressAutoHyphens/>
        <w:spacing w:before="280" w:after="280"/>
        <w:rPr>
          <w:rFonts w:eastAsia="Times New Roman"/>
          <w:color w:val="000000"/>
          <w:sz w:val="24"/>
          <w:szCs w:val="24"/>
          <w:lang w:eastAsia="x-none"/>
        </w:rPr>
      </w:pPr>
      <w:r>
        <w:rPr>
          <w:rFonts w:eastAsia="Times New Roman"/>
          <w:color w:val="000000"/>
          <w:sz w:val="24"/>
          <w:szCs w:val="24"/>
          <w:lang w:eastAsia="x-none"/>
        </w:rPr>
        <w:t xml:space="preserve">Expand the </w:t>
      </w:r>
      <w:r w:rsidRPr="006D57E3">
        <w:rPr>
          <w:rStyle w:val="EDBTXTKeywordBlack"/>
          <w:rFonts w:eastAsiaTheme="minorHAnsi"/>
        </w:rPr>
        <w:t>Add</w:t>
      </w:r>
      <w:r>
        <w:rPr>
          <w:rFonts w:eastAsia="Times New Roman"/>
          <w:color w:val="000000"/>
          <w:sz w:val="24"/>
          <w:szCs w:val="24"/>
          <w:lang w:eastAsia="x-none"/>
        </w:rPr>
        <w:t>-</w:t>
      </w:r>
      <w:r w:rsidRPr="006D57E3">
        <w:rPr>
          <w:rStyle w:val="EDBTXTKeywordBlack"/>
          <w:rFonts w:eastAsiaTheme="minorHAnsi"/>
        </w:rPr>
        <w:t>ons</w:t>
      </w:r>
      <w:r>
        <w:rPr>
          <w:rFonts w:eastAsia="Times New Roman"/>
          <w:color w:val="000000"/>
          <w:sz w:val="24"/>
          <w:szCs w:val="24"/>
          <w:lang w:eastAsia="x-none"/>
        </w:rPr>
        <w:t xml:space="preserve">, </w:t>
      </w:r>
      <w:r w:rsidRPr="006D57E3">
        <w:rPr>
          <w:rStyle w:val="EDBTXTKeywordBlack"/>
          <w:rFonts w:eastAsiaTheme="minorHAnsi"/>
        </w:rPr>
        <w:t>tools</w:t>
      </w:r>
      <w:r>
        <w:rPr>
          <w:rFonts w:eastAsia="Times New Roman"/>
          <w:color w:val="000000"/>
          <w:sz w:val="24"/>
          <w:szCs w:val="24"/>
          <w:lang w:eastAsia="x-none"/>
        </w:rPr>
        <w:t xml:space="preserve"> </w:t>
      </w:r>
      <w:r w:rsidRPr="006D57E3">
        <w:rPr>
          <w:rStyle w:val="EDBTXTKeywordBlack"/>
          <w:rFonts w:eastAsiaTheme="minorHAnsi"/>
        </w:rPr>
        <w:t>and</w:t>
      </w:r>
      <w:r>
        <w:rPr>
          <w:rFonts w:eastAsia="Times New Roman"/>
          <w:color w:val="000000"/>
          <w:sz w:val="24"/>
          <w:szCs w:val="24"/>
          <w:lang w:eastAsia="x-none"/>
        </w:rPr>
        <w:t xml:space="preserve"> </w:t>
      </w:r>
      <w:r w:rsidRPr="006D57E3">
        <w:rPr>
          <w:rStyle w:val="EDBTXTKeywordBlack"/>
          <w:rFonts w:eastAsiaTheme="minorHAnsi"/>
        </w:rPr>
        <w:t>utilities</w:t>
      </w:r>
      <w:r>
        <w:rPr>
          <w:rFonts w:eastAsia="Times New Roman"/>
          <w:color w:val="000000"/>
          <w:sz w:val="24"/>
          <w:szCs w:val="24"/>
          <w:lang w:eastAsia="x-none"/>
        </w:rPr>
        <w:t xml:space="preserve"> node of the </w:t>
      </w:r>
      <w:r w:rsidRPr="006D57E3">
        <w:rPr>
          <w:rStyle w:val="EDBTXTKeywordBlack"/>
          <w:rFonts w:eastAsiaTheme="minorHAnsi"/>
        </w:rPr>
        <w:t>Categories</w:t>
      </w:r>
      <w:r>
        <w:rPr>
          <w:rFonts w:eastAsia="Times New Roman"/>
          <w:color w:val="000000"/>
          <w:sz w:val="24"/>
          <w:szCs w:val="24"/>
          <w:lang w:eastAsia="x-none"/>
        </w:rPr>
        <w:t xml:space="preserve"> tree control, and check the box to the left of EDB Language Pack; click </w:t>
      </w:r>
      <w:r w:rsidRPr="00EE2C31">
        <w:rPr>
          <w:rStyle w:val="EDBTXTKeywordBlack"/>
          <w:rFonts w:eastAsiaTheme="minorHAnsi"/>
        </w:rPr>
        <w:t>Next</w:t>
      </w:r>
      <w:r w:rsidR="00EE2C31">
        <w:rPr>
          <w:rFonts w:eastAsia="Times New Roman"/>
          <w:color w:val="000000"/>
          <w:sz w:val="24"/>
          <w:szCs w:val="24"/>
          <w:lang w:eastAsia="x-none"/>
        </w:rPr>
        <w:t xml:space="preserve"> to continue</w:t>
      </w:r>
      <w:r>
        <w:rPr>
          <w:rFonts w:eastAsia="Times New Roman"/>
          <w:color w:val="000000"/>
          <w:sz w:val="24"/>
          <w:szCs w:val="24"/>
          <w:lang w:eastAsia="x-none"/>
        </w:rPr>
        <w:t>.</w:t>
      </w:r>
    </w:p>
    <w:p w:rsidR="00EE2C31" w:rsidRDefault="00072C0B" w:rsidP="00373651">
      <w:pPr>
        <w:suppressAutoHyphens/>
        <w:spacing w:before="280" w:after="280"/>
        <w:rPr>
          <w:rFonts w:eastAsia="Times New Roman"/>
          <w:color w:val="000000"/>
          <w:sz w:val="24"/>
          <w:szCs w:val="24"/>
          <w:lang w:eastAsia="x-none"/>
        </w:rPr>
      </w:pPr>
      <w:r>
        <w:rPr>
          <w:rFonts w:eastAsia="Times New Roman"/>
          <w:color w:val="000000"/>
          <w:sz w:val="24"/>
          <w:szCs w:val="24"/>
          <w:lang w:eastAsia="x-none"/>
        </w:rPr>
        <w:t xml:space="preserve">When prompted, provide your EnterpriseDB account credentials; if you have not registered for an account, use the provided link to register.  </w:t>
      </w:r>
      <w:r w:rsidR="00EE2C31">
        <w:rPr>
          <w:rFonts w:eastAsia="Times New Roman"/>
          <w:color w:val="000000"/>
          <w:sz w:val="24"/>
          <w:szCs w:val="24"/>
          <w:lang w:eastAsia="x-none"/>
        </w:rPr>
        <w:t>StackBuilder</w:t>
      </w:r>
      <w:r w:rsidR="00AD0126">
        <w:rPr>
          <w:rFonts w:eastAsia="Times New Roman"/>
          <w:color w:val="000000"/>
          <w:sz w:val="24"/>
          <w:szCs w:val="24"/>
          <w:lang w:eastAsia="x-none"/>
        </w:rPr>
        <w:t xml:space="preserve"> Plus</w:t>
      </w:r>
      <w:r w:rsidR="00EE2C31">
        <w:rPr>
          <w:rFonts w:eastAsia="Times New Roman"/>
          <w:color w:val="000000"/>
          <w:sz w:val="24"/>
          <w:szCs w:val="24"/>
          <w:lang w:eastAsia="x-none"/>
        </w:rPr>
        <w:t xml:space="preserve"> will confirm your package selection before download</w:t>
      </w:r>
      <w:r>
        <w:rPr>
          <w:rFonts w:eastAsia="Times New Roman"/>
          <w:color w:val="000000"/>
          <w:sz w:val="24"/>
          <w:szCs w:val="24"/>
          <w:lang w:eastAsia="x-none"/>
        </w:rPr>
        <w:t>ing</w:t>
      </w:r>
      <w:r w:rsidR="00EE2C31">
        <w:rPr>
          <w:rFonts w:eastAsia="Times New Roman"/>
          <w:color w:val="000000"/>
          <w:sz w:val="24"/>
          <w:szCs w:val="24"/>
          <w:lang w:eastAsia="x-none"/>
        </w:rPr>
        <w:t xml:space="preserve"> the installer.  When the download completes, </w:t>
      </w:r>
      <w:r>
        <w:rPr>
          <w:rFonts w:eastAsia="Times New Roman"/>
          <w:color w:val="000000"/>
          <w:sz w:val="24"/>
          <w:szCs w:val="24"/>
          <w:lang w:eastAsia="x-none"/>
        </w:rPr>
        <w:t>StackBuilder</w:t>
      </w:r>
      <w:r w:rsidR="00AD0126">
        <w:rPr>
          <w:rFonts w:eastAsia="Times New Roman"/>
          <w:color w:val="000000"/>
          <w:sz w:val="24"/>
          <w:szCs w:val="24"/>
          <w:lang w:eastAsia="x-none"/>
        </w:rPr>
        <w:t xml:space="preserve"> Plus</w:t>
      </w:r>
      <w:r>
        <w:rPr>
          <w:rFonts w:eastAsia="Times New Roman"/>
          <w:color w:val="000000"/>
          <w:sz w:val="24"/>
          <w:szCs w:val="24"/>
          <w:lang w:eastAsia="x-none"/>
        </w:rPr>
        <w:t xml:space="preserve"> will offer to invoke the installer for you, or to skip the installation until a more convenient time.</w:t>
      </w:r>
    </w:p>
    <w:p w:rsidR="00EE2C31" w:rsidRDefault="00072C0B" w:rsidP="00373651">
      <w:pPr>
        <w:suppressAutoHyphens/>
        <w:spacing w:before="280" w:after="280"/>
        <w:rPr>
          <w:rFonts w:eastAsia="Times New Roman"/>
          <w:color w:val="000000"/>
          <w:sz w:val="24"/>
          <w:szCs w:val="24"/>
          <w:lang w:eastAsia="x-none"/>
        </w:rPr>
      </w:pPr>
      <w:r>
        <w:rPr>
          <w:rFonts w:eastAsia="Times New Roman"/>
          <w:color w:val="000000"/>
          <w:sz w:val="24"/>
          <w:szCs w:val="24"/>
          <w:lang w:eastAsia="x-none"/>
        </w:rPr>
        <w:t>For details about using the graphical installer, see Section</w:t>
      </w:r>
      <w:r w:rsidR="00AD0126">
        <w:rPr>
          <w:rFonts w:eastAsia="Times New Roman"/>
          <w:color w:val="000000"/>
          <w:sz w:val="24"/>
          <w:szCs w:val="24"/>
          <w:lang w:eastAsia="x-none"/>
        </w:rPr>
        <w:t xml:space="preserve"> </w:t>
      </w:r>
      <w:r w:rsidR="00AD0126" w:rsidRPr="00AD0126">
        <w:rPr>
          <w:rFonts w:eastAsia="Times New Roman"/>
          <w:color w:val="000000"/>
          <w:sz w:val="24"/>
          <w:szCs w:val="24"/>
          <w:u w:val="single"/>
          <w:lang w:eastAsia="x-none"/>
        </w:rPr>
        <w:fldChar w:fldCharType="begin"/>
      </w:r>
      <w:r w:rsidR="00AD0126" w:rsidRPr="00AD0126">
        <w:rPr>
          <w:rFonts w:eastAsia="Times New Roman"/>
          <w:color w:val="000000"/>
          <w:sz w:val="24"/>
          <w:szCs w:val="24"/>
          <w:u w:val="single"/>
          <w:lang w:eastAsia="x-none"/>
        </w:rPr>
        <w:instrText xml:space="preserve"> REF _Ref489430944 \r \h </w:instrText>
      </w:r>
      <w:r w:rsidR="00AD0126" w:rsidRPr="00AD0126">
        <w:rPr>
          <w:rFonts w:eastAsia="Times New Roman"/>
          <w:color w:val="000000"/>
          <w:sz w:val="24"/>
          <w:szCs w:val="24"/>
          <w:u w:val="single"/>
          <w:lang w:eastAsia="x-none"/>
        </w:rPr>
      </w:r>
      <w:r w:rsidR="00AD0126" w:rsidRPr="00AD0126">
        <w:rPr>
          <w:rFonts w:eastAsia="Times New Roman"/>
          <w:color w:val="000000"/>
          <w:sz w:val="24"/>
          <w:szCs w:val="24"/>
          <w:u w:val="single"/>
          <w:lang w:eastAsia="x-none"/>
        </w:rPr>
        <w:fldChar w:fldCharType="separate"/>
      </w:r>
      <w:r w:rsidR="004D0D6D">
        <w:rPr>
          <w:rFonts w:eastAsia="Times New Roman"/>
          <w:color w:val="000000"/>
          <w:sz w:val="24"/>
          <w:szCs w:val="24"/>
          <w:u w:val="single"/>
          <w:lang w:eastAsia="x-none"/>
        </w:rPr>
        <w:t>2.1</w:t>
      </w:r>
      <w:r w:rsidR="00AD0126" w:rsidRPr="00AD0126">
        <w:rPr>
          <w:rFonts w:eastAsia="Times New Roman"/>
          <w:color w:val="000000"/>
          <w:sz w:val="24"/>
          <w:szCs w:val="24"/>
          <w:u w:val="single"/>
          <w:lang w:eastAsia="x-none"/>
        </w:rPr>
        <w:fldChar w:fldCharType="end"/>
      </w:r>
      <w:r w:rsidR="00AD0126">
        <w:rPr>
          <w:rFonts w:eastAsia="Times New Roman"/>
          <w:color w:val="000000"/>
          <w:sz w:val="24"/>
          <w:szCs w:val="24"/>
          <w:lang w:eastAsia="x-none"/>
        </w:rPr>
        <w:t>.</w:t>
      </w:r>
    </w:p>
    <w:p w:rsidR="00373651" w:rsidRDefault="00373651" w:rsidP="00373651">
      <w:pPr>
        <w:suppressAutoHyphens/>
        <w:spacing w:before="280" w:after="280"/>
        <w:rPr>
          <w:rFonts w:eastAsia="Times New Roman"/>
          <w:color w:val="000000"/>
          <w:sz w:val="24"/>
          <w:szCs w:val="24"/>
          <w:lang w:eastAsia="x-none"/>
        </w:rPr>
      </w:pPr>
    </w:p>
    <w:p w:rsidR="00537610" w:rsidRPr="00A05A59" w:rsidRDefault="00537610" w:rsidP="00537610">
      <w:pPr>
        <w:pStyle w:val="Heading2"/>
        <w:rPr>
          <w:rStyle w:val="EDBTXTBold"/>
          <w:b/>
          <w:bCs/>
          <w:lang w:eastAsia="en-US"/>
        </w:rPr>
      </w:pPr>
      <w:bookmarkStart w:id="14" w:name="_Toc483899197"/>
      <w:bookmarkStart w:id="15" w:name="_Toc497309071"/>
      <w:bookmarkEnd w:id="7"/>
      <w:bookmarkEnd w:id="8"/>
      <w:r w:rsidRPr="00A05A59">
        <w:rPr>
          <w:rStyle w:val="EDBTXTBold"/>
          <w:b/>
          <w:bCs/>
          <w:lang w:eastAsia="en-US"/>
        </w:rPr>
        <w:lastRenderedPageBreak/>
        <w:t xml:space="preserve">Configuring Language Pack on </w:t>
      </w:r>
      <w:r w:rsidR="003A2CF0">
        <w:rPr>
          <w:rStyle w:val="EDBTXTBold"/>
          <w:b/>
          <w:bCs/>
          <w:lang w:eastAsia="en-US"/>
        </w:rPr>
        <w:t>an Advanced Server Host</w:t>
      </w:r>
      <w:bookmarkEnd w:id="15"/>
    </w:p>
    <w:p w:rsidR="00A34520" w:rsidRPr="00A34520" w:rsidRDefault="00A34520" w:rsidP="00A34520">
      <w:pPr>
        <w:pStyle w:val="EDBTXTNormalWebBlack"/>
        <w:rPr>
          <w:b/>
          <w:i/>
        </w:rPr>
      </w:pPr>
      <w:r w:rsidRPr="00A34520">
        <w:rPr>
          <w:b/>
          <w:i/>
        </w:rPr>
        <w:t>Configuring Language Pack on Linux</w:t>
      </w:r>
    </w:p>
    <w:p w:rsidR="00A34520" w:rsidRDefault="00A34520" w:rsidP="00A34520">
      <w:pPr>
        <w:pStyle w:val="EDBTXTNormalWebBlack"/>
      </w:pPr>
      <w:r>
        <w:t>On Linux, the installer places the languages in:</w:t>
      </w:r>
    </w:p>
    <w:p w:rsidR="00A34520" w:rsidRPr="00A34520" w:rsidRDefault="00AD0126" w:rsidP="0027629F">
      <w:pPr>
        <w:pStyle w:val="EDBTXTNormalWebBlack"/>
        <w:ind w:left="720"/>
        <w:rPr>
          <w:rStyle w:val="EDBTXTKeywordBlack"/>
          <w:rFonts w:eastAsiaTheme="minorHAnsi"/>
        </w:rPr>
      </w:pPr>
      <w:r>
        <w:rPr>
          <w:rStyle w:val="EDBTXTKeywordBlack"/>
          <w:rFonts w:eastAsiaTheme="minorHAnsi"/>
        </w:rPr>
        <w:t>/opt/edb/languagepack-10</w:t>
      </w:r>
      <w:r w:rsidR="00A34520" w:rsidRPr="00A34520">
        <w:rPr>
          <w:rStyle w:val="EDBTXTKeywordBlack"/>
          <w:rFonts w:eastAsiaTheme="minorHAnsi"/>
        </w:rPr>
        <w:t>/</w:t>
      </w:r>
    </w:p>
    <w:p w:rsidR="00A34520" w:rsidRPr="00A34520" w:rsidRDefault="00A34520" w:rsidP="00A34520">
      <w:pPr>
        <w:pStyle w:val="EDBTXTNormalWebBlack"/>
      </w:pPr>
      <w:r w:rsidRPr="00A34520">
        <w:t xml:space="preserve">If you install Language Pack before Advanced Server, the Advanced Server installer will detect the Language Pack installation, and set the paths in the </w:t>
      </w:r>
      <w:r w:rsidRPr="00A34520">
        <w:rPr>
          <w:rStyle w:val="EDBTXTKeywordBlack"/>
          <w:rFonts w:eastAsiaTheme="minorHAnsi"/>
        </w:rPr>
        <w:t>plLanguages</w:t>
      </w:r>
      <w:r w:rsidRPr="00A34520">
        <w:t>.</w:t>
      </w:r>
      <w:r w:rsidRPr="00A34520">
        <w:rPr>
          <w:rStyle w:val="EDBTXTKeywordBlack"/>
          <w:rFonts w:eastAsiaTheme="minorHAnsi"/>
        </w:rPr>
        <w:t>config</w:t>
      </w:r>
      <w:r w:rsidRPr="00A34520">
        <w:t xml:space="preserve"> file for you.</w:t>
      </w:r>
    </w:p>
    <w:p w:rsidR="00A34520" w:rsidRPr="00A34520" w:rsidRDefault="00A34520" w:rsidP="00A34520">
      <w:pPr>
        <w:pStyle w:val="EDBTXTNormalWebBlack"/>
      </w:pPr>
      <w:r w:rsidRPr="00A34520">
        <w:t>If you are invoking the Advanced Server installer using the --</w:t>
      </w:r>
      <w:r w:rsidRPr="00A34520">
        <w:rPr>
          <w:rStyle w:val="EDBTXTKeywordBlack"/>
          <w:rFonts w:eastAsiaTheme="minorHAnsi"/>
        </w:rPr>
        <w:t>extract</w:t>
      </w:r>
      <w:r w:rsidRPr="00A34520">
        <w:t>-</w:t>
      </w:r>
      <w:r w:rsidRPr="00A34520">
        <w:rPr>
          <w:rStyle w:val="EDBTXTKeywordBlack"/>
          <w:rFonts w:eastAsiaTheme="minorHAnsi"/>
        </w:rPr>
        <w:t>only</w:t>
      </w:r>
      <w:r w:rsidRPr="00A34520">
        <w:t xml:space="preserve"> option, or if you install Language Pack after installing Advanced Server, you must manually configure the installation. The Language Pack configuration file is named:</w:t>
      </w:r>
    </w:p>
    <w:p w:rsidR="00A34520" w:rsidRPr="00A34520" w:rsidRDefault="00A34520" w:rsidP="0027629F">
      <w:pPr>
        <w:pStyle w:val="EDBTXTNormalWebBlack"/>
        <w:ind w:left="720"/>
        <w:rPr>
          <w:rStyle w:val="EDBTXTKeywordBlack"/>
          <w:rFonts w:eastAsiaTheme="minorHAnsi"/>
        </w:rPr>
      </w:pPr>
      <w:r w:rsidRPr="00A34520">
        <w:rPr>
          <w:rStyle w:val="EDBTXTKeywordBlack"/>
          <w:rFonts w:eastAsiaTheme="minorHAnsi"/>
        </w:rPr>
        <w:t>/opt/edb/as</w:t>
      </w:r>
      <w:r w:rsidR="00AD0126">
        <w:rPr>
          <w:rStyle w:val="EDBTXTKeywordBlack"/>
          <w:rFonts w:eastAsiaTheme="minorHAnsi"/>
        </w:rPr>
        <w:t>10</w:t>
      </w:r>
      <w:r w:rsidRPr="00A34520">
        <w:rPr>
          <w:rStyle w:val="EDBTXTKeywordBlack"/>
          <w:rFonts w:eastAsiaTheme="minorHAnsi"/>
        </w:rPr>
        <w:t>/etc/sysconfig/plLanguages.config</w:t>
      </w:r>
    </w:p>
    <w:p w:rsidR="00A34520" w:rsidRPr="00A34520" w:rsidRDefault="00A34520" w:rsidP="00A34520">
      <w:pPr>
        <w:pStyle w:val="EDBTXTNormalWebBlack"/>
      </w:pPr>
      <w:r w:rsidRPr="00A34520">
        <w:t xml:space="preserve">If you are installing Language Pack on a system that already hosts an Advanced Server installation, use your editor of choice to modify the </w:t>
      </w:r>
      <w:r w:rsidRPr="00A34520">
        <w:rPr>
          <w:rStyle w:val="EDBTXTKeywordBlack"/>
          <w:rFonts w:eastAsiaTheme="minorHAnsi"/>
        </w:rPr>
        <w:t>plLanguages</w:t>
      </w:r>
      <w:r w:rsidRPr="00A34520">
        <w:t>.</w:t>
      </w:r>
      <w:r w:rsidRPr="00A34520">
        <w:rPr>
          <w:rStyle w:val="EDBTXTKeywordBlack"/>
          <w:rFonts w:eastAsiaTheme="minorHAnsi"/>
        </w:rPr>
        <w:t>config</w:t>
      </w:r>
      <w:r>
        <w:rPr>
          <w:rStyle w:val="EDBTXTKeywordBlack"/>
          <w:rFonts w:eastAsiaTheme="minorHAnsi"/>
        </w:rPr>
        <w:t xml:space="preserve">, </w:t>
      </w:r>
      <w:r>
        <w:t>changing</w:t>
      </w:r>
      <w:r w:rsidRPr="00A34520">
        <w:t xml:space="preserve"> the entries to include the locations of each language:</w:t>
      </w:r>
    </w:p>
    <w:p w:rsidR="00A34520" w:rsidRPr="00A34520" w:rsidRDefault="00C56C7C" w:rsidP="0027629F">
      <w:pPr>
        <w:pStyle w:val="EDBTXTNormalWebBlack"/>
        <w:ind w:left="720"/>
        <w:rPr>
          <w:rStyle w:val="EDBTXTKeywordBlack"/>
          <w:rFonts w:eastAsiaTheme="minorHAnsi"/>
        </w:rPr>
      </w:pPr>
      <w:r>
        <w:rPr>
          <w:rStyle w:val="EDBTXTKeywordBlack"/>
          <w:rFonts w:eastAsiaTheme="minorHAnsi"/>
        </w:rPr>
        <w:t>EDB_PERL_VERSION=5.24</w:t>
      </w:r>
      <w:r>
        <w:rPr>
          <w:rStyle w:val="EDBTXTKeywordBlack"/>
          <w:rFonts w:eastAsiaTheme="minorHAnsi"/>
        </w:rPr>
        <w:br/>
        <w:t>EDB_PYTHON_VERSION=3.4</w:t>
      </w:r>
      <w:r>
        <w:rPr>
          <w:rStyle w:val="EDBTXTKeywordBlack"/>
          <w:rFonts w:eastAsiaTheme="minorHAnsi"/>
        </w:rPr>
        <w:br/>
        <w:t>EDB_TCL_VERSION=8.6</w:t>
      </w:r>
    </w:p>
    <w:p w:rsidR="00A34520" w:rsidRPr="00A34520" w:rsidRDefault="00A34520" w:rsidP="0027629F">
      <w:pPr>
        <w:pStyle w:val="EDBTXTNormalWebBlack"/>
        <w:ind w:left="720"/>
        <w:rPr>
          <w:rStyle w:val="EDBTXTKeywordBlack"/>
          <w:rFonts w:eastAsiaTheme="minorHAnsi"/>
        </w:rPr>
      </w:pPr>
      <w:r w:rsidRPr="00A34520">
        <w:rPr>
          <w:rStyle w:val="EDBTXTKeywordBlack"/>
          <w:rFonts w:eastAsiaTheme="minorHAnsi"/>
        </w:rPr>
        <w:t>EDB_PER</w:t>
      </w:r>
      <w:r w:rsidR="00AD0126">
        <w:rPr>
          <w:rStyle w:val="EDBTXTKeywordBlack"/>
          <w:rFonts w:eastAsiaTheme="minorHAnsi"/>
        </w:rPr>
        <w:t>L_PATH=/opt/edb/languagepack-10</w:t>
      </w:r>
      <w:r w:rsidR="00C56C7C">
        <w:rPr>
          <w:rStyle w:val="EDBTXTKeywordBlack"/>
          <w:rFonts w:eastAsiaTheme="minorHAnsi"/>
        </w:rPr>
        <w:t>/Perl-5.24</w:t>
      </w:r>
      <w:r w:rsidRPr="00A34520">
        <w:rPr>
          <w:rStyle w:val="EDBTXTKeywordBlack"/>
          <w:rFonts w:eastAsiaTheme="minorHAnsi"/>
        </w:rPr>
        <w:t xml:space="preserve"> EDB_PYTHON_PATH=/opt/edb/languagepack-</w:t>
      </w:r>
      <w:r w:rsidR="00AD0126">
        <w:rPr>
          <w:rStyle w:val="EDBTXTKeywordBlack"/>
          <w:rFonts w:eastAsiaTheme="minorHAnsi"/>
        </w:rPr>
        <w:t>10</w:t>
      </w:r>
      <w:r w:rsidR="00C56C7C">
        <w:rPr>
          <w:rStyle w:val="EDBTXTKeywordBlack"/>
          <w:rFonts w:eastAsiaTheme="minorHAnsi"/>
        </w:rPr>
        <w:t>/Python-3.4</w:t>
      </w:r>
      <w:r w:rsidRPr="00A34520">
        <w:rPr>
          <w:rStyle w:val="EDBTXTKeywordBlack"/>
          <w:rFonts w:eastAsiaTheme="minorHAnsi"/>
        </w:rPr>
        <w:t xml:space="preserve"> EDB_TCL_PATH=/opt/edb/languagepack-</w:t>
      </w:r>
      <w:r w:rsidR="00AD0126">
        <w:rPr>
          <w:rStyle w:val="EDBTXTKeywordBlack"/>
          <w:rFonts w:eastAsiaTheme="minorHAnsi"/>
        </w:rPr>
        <w:t>10</w:t>
      </w:r>
      <w:r w:rsidR="00C56C7C">
        <w:rPr>
          <w:rStyle w:val="EDBTXTKeywordBlack"/>
          <w:rFonts w:eastAsiaTheme="minorHAnsi"/>
        </w:rPr>
        <w:t>/Tcl-8.6</w:t>
      </w:r>
    </w:p>
    <w:p w:rsidR="00A34520" w:rsidRDefault="00A34520" w:rsidP="00A34520">
      <w:pPr>
        <w:pStyle w:val="EDBTXTNormalWebBlack"/>
      </w:pPr>
      <w:r>
        <w:t xml:space="preserve">After modifying the </w:t>
      </w:r>
      <w:r w:rsidRPr="00A34520">
        <w:rPr>
          <w:rStyle w:val="EDBTXTKeywordBlack"/>
          <w:rFonts w:eastAsiaTheme="minorHAnsi"/>
        </w:rPr>
        <w:t>plLanguages</w:t>
      </w:r>
      <w:r>
        <w:t>.</w:t>
      </w:r>
      <w:r w:rsidRPr="00A34520">
        <w:rPr>
          <w:rStyle w:val="EDBTXTKeywordBlack"/>
          <w:rFonts w:eastAsiaTheme="minorHAnsi"/>
        </w:rPr>
        <w:t>config</w:t>
      </w:r>
      <w:r>
        <w:t xml:space="preserve"> file, restart the server for the changes to take effect.</w:t>
      </w:r>
    </w:p>
    <w:p w:rsidR="00A34520" w:rsidRDefault="00A34520" w:rsidP="00A34520">
      <w:pPr>
        <w:pStyle w:val="EDBTXTNormalWebBlack"/>
      </w:pPr>
    </w:p>
    <w:p w:rsidR="00A34520" w:rsidRPr="00A34520" w:rsidRDefault="00A34520" w:rsidP="00A34520">
      <w:pPr>
        <w:pStyle w:val="EDBTXTNormalWebBlack"/>
        <w:rPr>
          <w:b/>
          <w:i/>
        </w:rPr>
      </w:pPr>
      <w:r w:rsidRPr="00A34520">
        <w:rPr>
          <w:b/>
          <w:i/>
        </w:rPr>
        <w:t>Configuring Language Pack on Windows</w:t>
      </w:r>
    </w:p>
    <w:p w:rsidR="00A34520" w:rsidRDefault="00A34520" w:rsidP="00A34520">
      <w:pPr>
        <w:pStyle w:val="EDBTXTNormalWebBlack"/>
      </w:pPr>
      <w:r>
        <w:t>On Windows, the Language Pack installer places the languages in:</w:t>
      </w:r>
    </w:p>
    <w:p w:rsidR="00A34520" w:rsidRPr="00A34520" w:rsidRDefault="00A34520" w:rsidP="0027629F">
      <w:pPr>
        <w:pStyle w:val="EDBTXTNormalWebBlack"/>
        <w:ind w:left="720"/>
        <w:rPr>
          <w:rStyle w:val="EDBTXTKeywordBlack"/>
          <w:rFonts w:eastAsiaTheme="minorHAnsi"/>
        </w:rPr>
      </w:pPr>
      <w:r w:rsidRPr="00A34520">
        <w:rPr>
          <w:rStyle w:val="EDBTXTKeywordBlack"/>
          <w:rFonts w:eastAsiaTheme="minorHAnsi"/>
        </w:rPr>
        <w:t>C:\edb\languagepack-</w:t>
      </w:r>
      <w:r w:rsidR="00AD0126">
        <w:rPr>
          <w:rStyle w:val="EDBTXTKeywordBlack"/>
          <w:rFonts w:eastAsiaTheme="minorHAnsi"/>
        </w:rPr>
        <w:t>10</w:t>
      </w:r>
      <w:r w:rsidRPr="00A34520">
        <w:rPr>
          <w:rStyle w:val="EDBTXTKeywordBlack"/>
          <w:rFonts w:eastAsiaTheme="minorHAnsi"/>
        </w:rPr>
        <w:t>\x64</w:t>
      </w:r>
    </w:p>
    <w:p w:rsidR="00A34520" w:rsidRDefault="00A34520" w:rsidP="00A34520">
      <w:pPr>
        <w:pStyle w:val="EDBTXTNormalWebBlack"/>
      </w:pPr>
      <w:r>
        <w:t>After installing Language Pack, you must set the following variables:</w:t>
      </w:r>
    </w:p>
    <w:p w:rsidR="00A34520" w:rsidRPr="00A34520" w:rsidRDefault="00A34520" w:rsidP="0027629F">
      <w:pPr>
        <w:pStyle w:val="EDBTXTNormalWebBlack"/>
        <w:ind w:left="720"/>
        <w:rPr>
          <w:rStyle w:val="EDBTXTKeywordBlack"/>
          <w:rFonts w:eastAsiaTheme="minorHAnsi"/>
        </w:rPr>
      </w:pPr>
      <w:proofErr w:type="gramStart"/>
      <w:r w:rsidRPr="00A34520">
        <w:rPr>
          <w:rStyle w:val="EDBTXTKeywordBlack"/>
          <w:rFonts w:eastAsiaTheme="minorHAnsi"/>
        </w:rPr>
        <w:t>set</w:t>
      </w:r>
      <w:proofErr w:type="gramEnd"/>
      <w:r w:rsidRPr="00A34520">
        <w:rPr>
          <w:rStyle w:val="EDBTXTKeywordBlack"/>
          <w:rFonts w:eastAsiaTheme="minorHAnsi"/>
        </w:rPr>
        <w:t xml:space="preserve"> PYTHONHOME=C:\edb\languagepack-</w:t>
      </w:r>
      <w:r w:rsidR="00AD0126">
        <w:rPr>
          <w:rStyle w:val="EDBTXTKeywordBlack"/>
          <w:rFonts w:eastAsiaTheme="minorHAnsi"/>
        </w:rPr>
        <w:t>10</w:t>
      </w:r>
      <w:r w:rsidR="00C56C7C">
        <w:rPr>
          <w:rStyle w:val="EDBTXTKeywordBlack"/>
          <w:rFonts w:eastAsiaTheme="minorHAnsi"/>
        </w:rPr>
        <w:t>\x64\Python-3.4</w:t>
      </w:r>
    </w:p>
    <w:p w:rsidR="00A34520" w:rsidRDefault="00A34520" w:rsidP="00A34520">
      <w:pPr>
        <w:pStyle w:val="EDBTXTNormalWebBlack"/>
      </w:pPr>
      <w:r>
        <w:t>Use the following commands to add Python, Perl and Tcl to your search path:</w:t>
      </w:r>
    </w:p>
    <w:p w:rsidR="00A34520" w:rsidRPr="00A34520" w:rsidRDefault="00A34520" w:rsidP="0027629F">
      <w:pPr>
        <w:pStyle w:val="EDBTXTNormalWebBlack"/>
        <w:ind w:left="720"/>
        <w:rPr>
          <w:rStyle w:val="EDBTXTKeywordBlack"/>
          <w:rFonts w:eastAsiaTheme="minorHAnsi"/>
        </w:rPr>
      </w:pPr>
      <w:proofErr w:type="gramStart"/>
      <w:r w:rsidRPr="00A34520">
        <w:rPr>
          <w:rStyle w:val="EDBTXTKeywordBlack"/>
          <w:rFonts w:eastAsiaTheme="minorHAnsi"/>
        </w:rPr>
        <w:lastRenderedPageBreak/>
        <w:t>set</w:t>
      </w:r>
      <w:proofErr w:type="gramEnd"/>
      <w:r w:rsidRPr="00A34520">
        <w:rPr>
          <w:rStyle w:val="EDBTXTKeywordBlack"/>
          <w:rFonts w:eastAsiaTheme="minorHAnsi"/>
        </w:rPr>
        <w:t xml:space="preserve"> PATH= C:\edb\LanguagePack-</w:t>
      </w:r>
      <w:r w:rsidR="00AD0126">
        <w:rPr>
          <w:rStyle w:val="EDBTXTKeywordBlack"/>
          <w:rFonts w:eastAsiaTheme="minorHAnsi"/>
        </w:rPr>
        <w:t>10</w:t>
      </w:r>
      <w:r w:rsidR="00C56C7C">
        <w:rPr>
          <w:rStyle w:val="EDBTXTKeywordBlack"/>
          <w:rFonts w:eastAsiaTheme="minorHAnsi"/>
        </w:rPr>
        <w:t>\x64\Python-3.4</w:t>
      </w:r>
      <w:r w:rsidR="0027629F">
        <w:rPr>
          <w:rStyle w:val="EDBTXTKeywordBlack"/>
          <w:rFonts w:eastAsiaTheme="minorHAnsi"/>
        </w:rPr>
        <w:t>\bin:</w:t>
      </w:r>
      <w:r w:rsidR="0027629F">
        <w:rPr>
          <w:rStyle w:val="EDBTXTKeywordBlack"/>
          <w:rFonts w:eastAsiaTheme="minorHAnsi"/>
        </w:rPr>
        <w:br/>
      </w:r>
      <w:r w:rsidRPr="00A34520">
        <w:rPr>
          <w:rStyle w:val="EDBTXTKeywordBlack"/>
          <w:rFonts w:eastAsiaTheme="minorHAnsi"/>
        </w:rPr>
        <w:t>C:\edb\LanguagePack-</w:t>
      </w:r>
      <w:r w:rsidR="00AD0126">
        <w:rPr>
          <w:rStyle w:val="EDBTXTKeywordBlack"/>
          <w:rFonts w:eastAsiaTheme="minorHAnsi"/>
        </w:rPr>
        <w:t>10</w:t>
      </w:r>
      <w:r w:rsidR="00C56C7C">
        <w:rPr>
          <w:rStyle w:val="EDBTXTKeywordBlack"/>
          <w:rFonts w:eastAsiaTheme="minorHAnsi"/>
        </w:rPr>
        <w:t>\x64\Perl-5.24</w:t>
      </w:r>
      <w:r w:rsidR="0027629F">
        <w:rPr>
          <w:rStyle w:val="EDBTXTKeywordBlack"/>
          <w:rFonts w:eastAsiaTheme="minorHAnsi"/>
        </w:rPr>
        <w:t>\bin:</w:t>
      </w:r>
      <w:r w:rsidR="0027629F">
        <w:rPr>
          <w:rStyle w:val="EDBTXTKeywordBlack"/>
          <w:rFonts w:eastAsiaTheme="minorHAnsi"/>
        </w:rPr>
        <w:br/>
      </w:r>
      <w:r w:rsidRPr="00A34520">
        <w:rPr>
          <w:rStyle w:val="EDBTXTKeywordBlack"/>
          <w:rFonts w:eastAsiaTheme="minorHAnsi"/>
        </w:rPr>
        <w:t>C:\edb\LanguagePack-</w:t>
      </w:r>
      <w:r w:rsidR="00AD0126">
        <w:rPr>
          <w:rStyle w:val="EDBTXTKeywordBlack"/>
          <w:rFonts w:eastAsiaTheme="minorHAnsi"/>
        </w:rPr>
        <w:t>10</w:t>
      </w:r>
      <w:r w:rsidR="00C56C7C">
        <w:rPr>
          <w:rStyle w:val="EDBTXTKeywordBlack"/>
          <w:rFonts w:eastAsiaTheme="minorHAnsi"/>
        </w:rPr>
        <w:t>\x64\Tcl-8.6</w:t>
      </w:r>
      <w:r w:rsidRPr="00A34520">
        <w:rPr>
          <w:rStyle w:val="EDBTXTKeywordBlack"/>
          <w:rFonts w:eastAsiaTheme="minorHAnsi"/>
        </w:rPr>
        <w:t>\bin:%PATH%</w:t>
      </w:r>
    </w:p>
    <w:p w:rsidR="00A34520" w:rsidRDefault="00A34520" w:rsidP="00A34520">
      <w:pPr>
        <w:pStyle w:val="EDBTXTNormalWebBlack"/>
      </w:pPr>
      <w:r>
        <w:t xml:space="preserve">After setting the system-specific steps required </w:t>
      </w:r>
      <w:proofErr w:type="gramStart"/>
      <w:r>
        <w:t>to configure</w:t>
      </w:r>
      <w:proofErr w:type="gramEnd"/>
      <w:r>
        <w:t xml:space="preserve"> Language Pack on Windows, restart the Advanced Server database server.</w:t>
      </w: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9B1242" w:rsidRDefault="009B1242" w:rsidP="00A34520">
      <w:pPr>
        <w:pStyle w:val="EDBTXTNormalWebBlack"/>
      </w:pPr>
    </w:p>
    <w:p w:rsidR="009B1242" w:rsidRDefault="009B1242" w:rsidP="00A34520">
      <w:pPr>
        <w:pStyle w:val="EDBTXTNormalWebBlack"/>
      </w:pPr>
    </w:p>
    <w:p w:rsidR="009B1242" w:rsidRDefault="009B1242" w:rsidP="00A34520">
      <w:pPr>
        <w:pStyle w:val="EDBTXTNormalWebBlack"/>
      </w:pPr>
    </w:p>
    <w:p w:rsidR="009B1242" w:rsidRDefault="009B1242" w:rsidP="00A34520">
      <w:pPr>
        <w:pStyle w:val="EDBTXTNormalWebBlack"/>
      </w:pPr>
    </w:p>
    <w:p w:rsidR="009B1242" w:rsidRDefault="009B1242" w:rsidP="00A34520">
      <w:pPr>
        <w:pStyle w:val="EDBTXTNormalWebBlack"/>
      </w:pPr>
    </w:p>
    <w:p w:rsidR="009B1242" w:rsidRDefault="009B1242"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A34520" w:rsidRDefault="00A34520" w:rsidP="00A34520">
      <w:pPr>
        <w:pStyle w:val="EDBTXTNormalWebBlack"/>
      </w:pPr>
    </w:p>
    <w:p w:rsidR="00537610" w:rsidRDefault="00537610" w:rsidP="00537610">
      <w:pPr>
        <w:pStyle w:val="EDBTXTNormal"/>
      </w:pPr>
    </w:p>
    <w:p w:rsidR="003A2CF0" w:rsidRPr="00A05A59" w:rsidRDefault="003A2CF0" w:rsidP="003A2CF0">
      <w:pPr>
        <w:pStyle w:val="Heading2"/>
        <w:rPr>
          <w:rStyle w:val="EDBTXTBold"/>
          <w:b/>
          <w:bCs/>
          <w:lang w:eastAsia="en-US"/>
        </w:rPr>
      </w:pPr>
      <w:bookmarkStart w:id="16" w:name="_Toc497309072"/>
      <w:r w:rsidRPr="00A05A59">
        <w:rPr>
          <w:rStyle w:val="EDBTXTBold"/>
          <w:b/>
          <w:bCs/>
          <w:lang w:eastAsia="en-US"/>
        </w:rPr>
        <w:lastRenderedPageBreak/>
        <w:t xml:space="preserve">Configuring Language Pack on </w:t>
      </w:r>
      <w:r>
        <w:rPr>
          <w:rStyle w:val="EDBTXTBold"/>
          <w:b/>
          <w:bCs/>
          <w:lang w:eastAsia="en-US"/>
        </w:rPr>
        <w:t>a PostgreSQL Host</w:t>
      </w:r>
      <w:bookmarkEnd w:id="16"/>
    </w:p>
    <w:p w:rsidR="003A2CF0" w:rsidRDefault="003A2CF0" w:rsidP="00537610">
      <w:pPr>
        <w:pStyle w:val="EDBTXTNormal"/>
      </w:pPr>
      <w:r>
        <w:t xml:space="preserve">After installing Language Pack on a PostgreSQL host, you must </w:t>
      </w:r>
    </w:p>
    <w:p w:rsidR="003A2CF0" w:rsidRPr="00CF51BD" w:rsidRDefault="00CF51BD" w:rsidP="00537610">
      <w:pPr>
        <w:pStyle w:val="EDBTXTNormal"/>
        <w:rPr>
          <w:b/>
        </w:rPr>
      </w:pPr>
      <w:r>
        <w:rPr>
          <w:b/>
        </w:rPr>
        <w:t>Configuring Language Pack o</w:t>
      </w:r>
      <w:r w:rsidR="003A2CF0" w:rsidRPr="00CF51BD">
        <w:rPr>
          <w:b/>
        </w:rPr>
        <w:t>n Linux:</w:t>
      </w:r>
    </w:p>
    <w:p w:rsidR="00623703" w:rsidRDefault="00623703" w:rsidP="00623703">
      <w:pPr>
        <w:pStyle w:val="EDBTXTNormalWebBlack"/>
      </w:pPr>
      <w:r>
        <w:t xml:space="preserve">To simplify setting the </w:t>
      </w:r>
      <w:r w:rsidR="00B71AD7">
        <w:t xml:space="preserve">value of </w:t>
      </w:r>
      <w:r w:rsidR="00B71AD7" w:rsidRPr="00B71AD7">
        <w:rPr>
          <w:rStyle w:val="EDBTXTKeywordBlack"/>
          <w:rFonts w:eastAsiaTheme="minorHAnsi"/>
        </w:rPr>
        <w:t>PATH</w:t>
      </w:r>
      <w:r w:rsidR="00B71AD7">
        <w:t xml:space="preserve"> or </w:t>
      </w:r>
      <w:r w:rsidR="00B71AD7" w:rsidRPr="00B71AD7">
        <w:rPr>
          <w:rStyle w:val="EDBTXTKeywordBlack"/>
          <w:rFonts w:eastAsiaTheme="minorHAnsi"/>
        </w:rPr>
        <w:t>LD</w:t>
      </w:r>
      <w:r w:rsidR="00B71AD7">
        <w:t>_</w:t>
      </w:r>
      <w:r w:rsidR="00B71AD7" w:rsidRPr="00B71AD7">
        <w:rPr>
          <w:rStyle w:val="EDBTXTKeywordBlack"/>
          <w:rFonts w:eastAsiaTheme="minorHAnsi"/>
        </w:rPr>
        <w:t>LIBRARY</w:t>
      </w:r>
      <w:r w:rsidR="00B71AD7">
        <w:t>_</w:t>
      </w:r>
      <w:r w:rsidR="00B71AD7" w:rsidRPr="00B71AD7">
        <w:rPr>
          <w:rStyle w:val="EDBTXTKeywordBlack"/>
          <w:rFonts w:eastAsiaTheme="minorHAnsi"/>
        </w:rPr>
        <w:t>PATH</w:t>
      </w:r>
      <w:r>
        <w:t>, you can create environment variables that identify the installation location:</w:t>
      </w:r>
    </w:p>
    <w:p w:rsidR="003A2CF0" w:rsidRPr="007C5B0F" w:rsidRDefault="003A2CF0" w:rsidP="0027629F">
      <w:pPr>
        <w:suppressAutoHyphens/>
        <w:spacing w:before="280" w:after="280"/>
        <w:ind w:left="720"/>
        <w:rPr>
          <w:rFonts w:ascii="Courier New" w:eastAsia="Times New Roman" w:hAnsi="Courier New" w:cs="Courier New"/>
          <w:color w:val="000000"/>
          <w:sz w:val="22"/>
          <w:lang w:eastAsia="x-none"/>
        </w:rPr>
      </w:pPr>
      <w:r w:rsidRPr="007C5B0F">
        <w:rPr>
          <w:rFonts w:ascii="Courier New" w:eastAsia="Times New Roman" w:hAnsi="Courier New" w:cs="Courier New"/>
          <w:color w:val="000000"/>
          <w:sz w:val="22"/>
          <w:lang w:val="x-none" w:eastAsia="x-none"/>
        </w:rPr>
        <w:t>PERLHOME=/opt/edb/languagepack-</w:t>
      </w:r>
      <w:r w:rsidRPr="007C5B0F">
        <w:rPr>
          <w:rFonts w:ascii="Courier New" w:eastAsia="Times New Roman" w:hAnsi="Courier New" w:cs="Courier New"/>
          <w:color w:val="000000"/>
          <w:sz w:val="22"/>
          <w:lang w:eastAsia="x-none"/>
        </w:rPr>
        <w:t>10</w:t>
      </w:r>
      <w:r w:rsidRPr="007C5B0F">
        <w:rPr>
          <w:rFonts w:ascii="Courier New" w:eastAsia="Times New Roman" w:hAnsi="Courier New" w:cs="Courier New"/>
          <w:color w:val="000000"/>
          <w:sz w:val="22"/>
          <w:lang w:val="x-none" w:eastAsia="x-none"/>
        </w:rPr>
        <w:t>/Perl-5.2</w:t>
      </w:r>
      <w:r w:rsidRPr="007C5B0F">
        <w:rPr>
          <w:rFonts w:ascii="Courier New" w:eastAsia="Times New Roman" w:hAnsi="Courier New" w:cs="Courier New"/>
          <w:color w:val="000000"/>
          <w:sz w:val="22"/>
          <w:lang w:eastAsia="x-none"/>
        </w:rPr>
        <w:t>4</w:t>
      </w:r>
      <w:r w:rsidRPr="007C5B0F">
        <w:rPr>
          <w:rFonts w:ascii="Courier New" w:eastAsia="Times New Roman" w:hAnsi="Courier New" w:cs="Courier New"/>
          <w:color w:val="000000"/>
          <w:sz w:val="22"/>
          <w:lang w:eastAsia="x-none"/>
        </w:rPr>
        <w:br/>
      </w:r>
      <w:r w:rsidRPr="007C5B0F">
        <w:rPr>
          <w:rFonts w:ascii="Courier New" w:eastAsia="Times New Roman" w:hAnsi="Courier New" w:cs="Courier New"/>
          <w:color w:val="000000"/>
          <w:sz w:val="22"/>
          <w:lang w:val="x-none" w:eastAsia="x-none"/>
        </w:rPr>
        <w:t>PYTHONHOME=/opt/edb/languagepack-</w:t>
      </w:r>
      <w:r w:rsidRPr="007C5B0F">
        <w:rPr>
          <w:rFonts w:ascii="Courier New" w:eastAsia="Times New Roman" w:hAnsi="Courier New" w:cs="Courier New"/>
          <w:color w:val="000000"/>
          <w:sz w:val="22"/>
          <w:lang w:eastAsia="x-none"/>
        </w:rPr>
        <w:t>10</w:t>
      </w:r>
      <w:r w:rsidRPr="007C5B0F">
        <w:rPr>
          <w:rFonts w:ascii="Courier New" w:eastAsia="Times New Roman" w:hAnsi="Courier New" w:cs="Courier New"/>
          <w:color w:val="000000"/>
          <w:sz w:val="22"/>
          <w:lang w:val="x-none" w:eastAsia="x-none"/>
        </w:rPr>
        <w:t>/Python-3.</w:t>
      </w:r>
      <w:r w:rsidRPr="007C5B0F">
        <w:rPr>
          <w:rFonts w:ascii="Courier New" w:eastAsia="Times New Roman" w:hAnsi="Courier New" w:cs="Courier New"/>
          <w:color w:val="000000"/>
          <w:sz w:val="22"/>
          <w:lang w:eastAsia="x-none"/>
        </w:rPr>
        <w:t>4</w:t>
      </w:r>
      <w:r w:rsidRPr="007C5B0F">
        <w:rPr>
          <w:rFonts w:ascii="Courier New" w:eastAsia="Times New Roman" w:hAnsi="Courier New" w:cs="Courier New"/>
          <w:color w:val="000000"/>
          <w:sz w:val="22"/>
          <w:lang w:eastAsia="x-none"/>
        </w:rPr>
        <w:br/>
      </w:r>
      <w:r w:rsidRPr="007C5B0F">
        <w:rPr>
          <w:rFonts w:ascii="Courier New" w:eastAsia="Times New Roman" w:hAnsi="Courier New" w:cs="Courier New"/>
          <w:color w:val="000000"/>
          <w:sz w:val="22"/>
          <w:lang w:val="x-none" w:eastAsia="x-none"/>
        </w:rPr>
        <w:t>TCLHOME=/opt/edb/languagepack-</w:t>
      </w:r>
      <w:r w:rsidRPr="007C5B0F">
        <w:rPr>
          <w:rFonts w:ascii="Courier New" w:eastAsia="Times New Roman" w:hAnsi="Courier New" w:cs="Courier New"/>
          <w:color w:val="000000"/>
          <w:sz w:val="22"/>
          <w:lang w:eastAsia="x-none"/>
        </w:rPr>
        <w:t>10</w:t>
      </w:r>
      <w:r w:rsidRPr="007C5B0F">
        <w:rPr>
          <w:rFonts w:ascii="Courier New" w:eastAsia="Times New Roman" w:hAnsi="Courier New" w:cs="Courier New"/>
          <w:color w:val="000000"/>
          <w:sz w:val="22"/>
          <w:lang w:val="x-none" w:eastAsia="x-none"/>
        </w:rPr>
        <w:t>/Tcl-8.</w:t>
      </w:r>
      <w:r w:rsidRPr="007C5B0F">
        <w:rPr>
          <w:rFonts w:ascii="Courier New" w:eastAsia="Times New Roman" w:hAnsi="Courier New" w:cs="Courier New"/>
          <w:color w:val="000000"/>
          <w:sz w:val="22"/>
          <w:lang w:eastAsia="x-none"/>
        </w:rPr>
        <w:t>6</w:t>
      </w:r>
    </w:p>
    <w:p w:rsidR="003A2CF0" w:rsidRPr="007C5B0F" w:rsidRDefault="003A2CF0" w:rsidP="003A2CF0">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Then, instruct the Python interpreter where to find Python:</w:t>
      </w:r>
    </w:p>
    <w:p w:rsidR="003A2CF0" w:rsidRPr="007C5B0F" w:rsidRDefault="003A2CF0" w:rsidP="0027629F">
      <w:pPr>
        <w:suppressAutoHyphens/>
        <w:spacing w:before="280" w:after="280"/>
        <w:ind w:left="720"/>
        <w:rPr>
          <w:rFonts w:ascii="Courier New" w:eastAsia="Times New Roman" w:hAnsi="Courier New" w:cs="Courier New"/>
          <w:color w:val="000000"/>
          <w:sz w:val="22"/>
          <w:lang w:val="x-none" w:eastAsia="x-none"/>
        </w:rPr>
      </w:pPr>
      <w:r w:rsidRPr="007C5B0F">
        <w:rPr>
          <w:rFonts w:ascii="Courier New" w:eastAsia="Times New Roman" w:hAnsi="Courier New" w:cs="Courier New"/>
          <w:color w:val="000000"/>
          <w:sz w:val="22"/>
          <w:lang w:val="x-none" w:eastAsia="x-none"/>
        </w:rPr>
        <w:t>export PYTHONHOME</w:t>
      </w:r>
    </w:p>
    <w:p w:rsidR="003A2CF0" w:rsidRPr="007C5B0F" w:rsidRDefault="0098486B" w:rsidP="003A2CF0">
      <w:pPr>
        <w:suppressAutoHyphens/>
        <w:spacing w:before="280" w:after="280"/>
        <w:rPr>
          <w:rFonts w:eastAsia="Times New Roman"/>
          <w:color w:val="000000"/>
          <w:sz w:val="24"/>
          <w:szCs w:val="24"/>
          <w:lang w:eastAsia="x-none"/>
        </w:rPr>
      </w:pPr>
      <w:r>
        <w:rPr>
          <w:rFonts w:eastAsia="Times New Roman"/>
          <w:color w:val="000000"/>
          <w:sz w:val="24"/>
          <w:szCs w:val="24"/>
          <w:lang w:eastAsia="x-none"/>
        </w:rPr>
        <w:t>You can</w:t>
      </w:r>
      <w:r w:rsidR="002958B4">
        <w:rPr>
          <w:rFonts w:eastAsia="Times New Roman"/>
          <w:color w:val="000000"/>
          <w:sz w:val="24"/>
          <w:szCs w:val="24"/>
          <w:lang w:eastAsia="x-none"/>
        </w:rPr>
        <w:t xml:space="preserve"> </w:t>
      </w:r>
      <w:r>
        <w:rPr>
          <w:rFonts w:eastAsia="Times New Roman"/>
          <w:color w:val="000000"/>
          <w:sz w:val="24"/>
          <w:szCs w:val="24"/>
          <w:lang w:eastAsia="x-none"/>
        </w:rPr>
        <w:t>u</w:t>
      </w:r>
      <w:r w:rsidR="003A2CF0" w:rsidRPr="007C5B0F">
        <w:rPr>
          <w:rFonts w:eastAsia="Times New Roman"/>
          <w:color w:val="000000"/>
          <w:sz w:val="24"/>
          <w:szCs w:val="24"/>
          <w:lang w:eastAsia="x-none"/>
        </w:rPr>
        <w:t>se the</w:t>
      </w:r>
      <w:r w:rsidR="002958B4">
        <w:rPr>
          <w:rFonts w:eastAsia="Times New Roman"/>
          <w:color w:val="000000"/>
          <w:sz w:val="24"/>
          <w:szCs w:val="24"/>
          <w:lang w:eastAsia="x-none"/>
        </w:rPr>
        <w:t xml:space="preserve"> same</w:t>
      </w:r>
      <w:r w:rsidR="003A2CF0" w:rsidRPr="007C5B0F">
        <w:rPr>
          <w:rFonts w:eastAsia="Times New Roman"/>
          <w:color w:val="000000"/>
          <w:sz w:val="24"/>
          <w:szCs w:val="24"/>
          <w:lang w:eastAsia="x-none"/>
        </w:rPr>
        <w:t xml:space="preserve"> environment variables when setting the </w:t>
      </w:r>
      <w:r>
        <w:rPr>
          <w:rFonts w:eastAsia="Times New Roman"/>
          <w:color w:val="000000"/>
          <w:sz w:val="24"/>
          <w:szCs w:val="24"/>
          <w:lang w:eastAsia="x-none"/>
        </w:rPr>
        <w:t xml:space="preserve">value of </w:t>
      </w:r>
      <w:r w:rsidRPr="0098486B">
        <w:rPr>
          <w:rStyle w:val="EDBTXTKeywordBlack"/>
          <w:rFonts w:eastAsiaTheme="minorHAnsi"/>
        </w:rPr>
        <w:t>PATH</w:t>
      </w:r>
      <w:r w:rsidR="003A2CF0" w:rsidRPr="007C5B0F">
        <w:rPr>
          <w:rFonts w:eastAsia="Times New Roman"/>
          <w:color w:val="000000"/>
          <w:sz w:val="24"/>
          <w:szCs w:val="24"/>
          <w:lang w:eastAsia="x-none"/>
        </w:rPr>
        <w:t>:</w:t>
      </w:r>
    </w:p>
    <w:p w:rsidR="003A2CF0" w:rsidRPr="007C5B0F" w:rsidRDefault="003A2CF0" w:rsidP="003A2CF0">
      <w:pPr>
        <w:suppressAutoHyphens/>
        <w:spacing w:before="280" w:after="280"/>
        <w:rPr>
          <w:rFonts w:ascii="Courier New" w:eastAsia="Times New Roman" w:hAnsi="Courier New" w:cs="Courier New"/>
          <w:color w:val="000000"/>
          <w:sz w:val="22"/>
          <w:lang w:val="x-none" w:eastAsia="x-none"/>
        </w:rPr>
      </w:pPr>
      <w:r w:rsidRPr="007C5B0F">
        <w:rPr>
          <w:rFonts w:ascii="Courier New" w:eastAsia="Times New Roman" w:hAnsi="Courier New" w:cs="Courier New"/>
          <w:color w:val="000000"/>
          <w:sz w:val="22"/>
          <w:lang w:val="x-none" w:eastAsia="x-none"/>
        </w:rPr>
        <w:t>export PATH=$PYTHONHOME/bin:$PERLHOME/bin:$TCLHOME/bin:$PATH</w:t>
      </w:r>
      <w:r w:rsidRPr="007C5B0F">
        <w:rPr>
          <w:rFonts w:ascii="Courier New" w:eastAsia="Times New Roman" w:hAnsi="Courier New" w:cs="Courier New"/>
          <w:color w:val="000000"/>
          <w:sz w:val="22"/>
          <w:lang w:eastAsia="x-none"/>
        </w:rPr>
        <w:br/>
      </w:r>
      <w:r w:rsidRPr="007C5B0F">
        <w:rPr>
          <w:rFonts w:ascii="Courier New" w:eastAsia="Times New Roman" w:hAnsi="Courier New" w:cs="Courier New"/>
          <w:color w:val="000000"/>
          <w:sz w:val="22"/>
          <w:lang w:val="x-none" w:eastAsia="x-none"/>
        </w:rPr>
        <w:t>export PATH=/opt/edb/languagepack-10/Python-3.</w:t>
      </w:r>
      <w:r w:rsidRPr="007C5B0F">
        <w:rPr>
          <w:rFonts w:ascii="Courier New" w:eastAsia="Times New Roman" w:hAnsi="Courier New" w:cs="Courier New"/>
          <w:color w:val="000000"/>
          <w:sz w:val="22"/>
          <w:lang w:eastAsia="x-none"/>
        </w:rPr>
        <w:t>4</w:t>
      </w:r>
      <w:r w:rsidRPr="007C5B0F">
        <w:rPr>
          <w:rFonts w:ascii="Courier New" w:eastAsia="Times New Roman" w:hAnsi="Courier New" w:cs="Courier New"/>
          <w:color w:val="000000"/>
          <w:sz w:val="22"/>
          <w:lang w:val="x-none" w:eastAsia="x-none"/>
        </w:rPr>
        <w:t>/bin:</w:t>
      </w:r>
    </w:p>
    <w:p w:rsidR="003A2CF0" w:rsidRPr="007C5B0F" w:rsidRDefault="0098486B" w:rsidP="003A2CF0">
      <w:pPr>
        <w:suppressAutoHyphens/>
        <w:spacing w:before="280" w:after="280"/>
        <w:rPr>
          <w:rFonts w:eastAsia="Times New Roman"/>
          <w:color w:val="000000"/>
          <w:sz w:val="24"/>
          <w:szCs w:val="24"/>
          <w:lang w:eastAsia="x-none"/>
        </w:rPr>
      </w:pPr>
      <w:r>
        <w:rPr>
          <w:rFonts w:eastAsia="Times New Roman"/>
          <w:color w:val="000000"/>
          <w:sz w:val="24"/>
          <w:szCs w:val="24"/>
          <w:lang w:eastAsia="x-none"/>
        </w:rPr>
        <w:t>Lastly, use the variables to</w:t>
      </w:r>
      <w:r w:rsidR="003A2CF0" w:rsidRPr="007C5B0F">
        <w:rPr>
          <w:rFonts w:eastAsia="Times New Roman"/>
          <w:color w:val="000000"/>
          <w:sz w:val="24"/>
          <w:szCs w:val="24"/>
          <w:lang w:eastAsia="x-none"/>
        </w:rPr>
        <w:t xml:space="preserve"> tell Linux where to find the shared libraries:</w:t>
      </w:r>
    </w:p>
    <w:p w:rsidR="003A2CF0" w:rsidRPr="00CF51BD" w:rsidRDefault="003A2CF0" w:rsidP="0027629F">
      <w:pPr>
        <w:suppressAutoHyphens/>
        <w:spacing w:before="280" w:after="280"/>
        <w:ind w:left="720"/>
        <w:rPr>
          <w:rFonts w:ascii="Courier New" w:eastAsia="Times New Roman" w:hAnsi="Courier New" w:cs="Courier New"/>
          <w:color w:val="000000"/>
          <w:sz w:val="22"/>
          <w:lang w:eastAsia="x-none"/>
        </w:rPr>
      </w:pPr>
      <w:r w:rsidRPr="007C5B0F">
        <w:rPr>
          <w:rFonts w:ascii="Courier New" w:eastAsia="Times New Roman" w:hAnsi="Courier New" w:cs="Courier New"/>
          <w:color w:val="000000"/>
          <w:sz w:val="22"/>
          <w:lang w:val="x-none" w:eastAsia="x-none"/>
        </w:rPr>
        <w:t>export LD_LIBRARY_PATH=</w:t>
      </w:r>
      <w:r w:rsidR="00F64449">
        <w:rPr>
          <w:rFonts w:ascii="Courier New" w:eastAsia="Times New Roman" w:hAnsi="Courier New" w:cs="Courier New"/>
          <w:color w:val="000000"/>
          <w:sz w:val="22"/>
          <w:lang w:eastAsia="x-none"/>
        </w:rPr>
        <w:br/>
      </w:r>
      <w:r w:rsidR="0027629F">
        <w:rPr>
          <w:rFonts w:ascii="Courier New" w:eastAsia="Times New Roman" w:hAnsi="Courier New" w:cs="Courier New"/>
          <w:color w:val="000000"/>
          <w:sz w:val="22"/>
          <w:lang w:val="x-none" w:eastAsia="x-none"/>
        </w:rPr>
        <w:t>$PYTHONHOME/lib</w:t>
      </w:r>
      <w:r w:rsidR="0027629F">
        <w:rPr>
          <w:rFonts w:ascii="Courier New" w:eastAsia="Times New Roman" w:hAnsi="Courier New" w:cs="Courier New"/>
          <w:color w:val="000000"/>
          <w:sz w:val="22"/>
          <w:lang w:eastAsia="x-none"/>
        </w:rPr>
        <w:t>:</w:t>
      </w:r>
      <w:r w:rsidR="0027629F">
        <w:rPr>
          <w:rFonts w:ascii="Courier New" w:eastAsia="Times New Roman" w:hAnsi="Courier New" w:cs="Courier New"/>
          <w:color w:val="000000"/>
          <w:sz w:val="22"/>
          <w:lang w:eastAsia="x-none"/>
        </w:rPr>
        <w:br/>
      </w:r>
      <w:r w:rsidRPr="007C5B0F">
        <w:rPr>
          <w:rFonts w:ascii="Courier New" w:eastAsia="Times New Roman" w:hAnsi="Courier New" w:cs="Courier New"/>
          <w:color w:val="000000"/>
          <w:sz w:val="22"/>
          <w:lang w:val="x-none" w:eastAsia="x-none"/>
        </w:rPr>
        <w:t>$PERLHOME/lib/CORE:</w:t>
      </w:r>
      <w:r w:rsidR="0027629F">
        <w:rPr>
          <w:rFonts w:ascii="Courier New" w:eastAsia="Times New Roman" w:hAnsi="Courier New" w:cs="Courier New"/>
          <w:color w:val="000000"/>
          <w:sz w:val="22"/>
          <w:lang w:eastAsia="x-none"/>
        </w:rPr>
        <w:br/>
      </w:r>
      <w:r w:rsidRPr="007C5B0F">
        <w:rPr>
          <w:rFonts w:ascii="Courier New" w:eastAsia="Times New Roman" w:hAnsi="Courier New" w:cs="Courier New"/>
          <w:color w:val="000000"/>
          <w:sz w:val="22"/>
          <w:lang w:val="x-none" w:eastAsia="x-none"/>
        </w:rPr>
        <w:t>$TCLHOME/lib:</w:t>
      </w:r>
      <w:r w:rsidR="0027629F">
        <w:rPr>
          <w:rFonts w:ascii="Courier New" w:eastAsia="Times New Roman" w:hAnsi="Courier New" w:cs="Courier New"/>
          <w:color w:val="000000"/>
          <w:sz w:val="22"/>
          <w:lang w:eastAsia="x-none"/>
        </w:rPr>
        <w:br/>
      </w:r>
      <w:r w:rsidRPr="007C5B0F">
        <w:rPr>
          <w:rFonts w:ascii="Courier New" w:eastAsia="Times New Roman" w:hAnsi="Courier New" w:cs="Courier New"/>
          <w:color w:val="000000"/>
          <w:sz w:val="22"/>
          <w:lang w:val="x-none" w:eastAsia="x-none"/>
        </w:rPr>
        <w:t>$LD_LIBRARY_PATH</w:t>
      </w:r>
    </w:p>
    <w:p w:rsidR="00CF51BD" w:rsidRPr="008E7550" w:rsidRDefault="00CF51BD" w:rsidP="003A2CF0">
      <w:pPr>
        <w:pStyle w:val="EDBTXTNormal"/>
      </w:pPr>
    </w:p>
    <w:p w:rsidR="003A2CF0" w:rsidRPr="008E7550" w:rsidRDefault="003A2CF0" w:rsidP="003A2CF0">
      <w:pPr>
        <w:pStyle w:val="EDBTXTNormal"/>
        <w:rPr>
          <w:rStyle w:val="EDBTXTBold"/>
        </w:rPr>
      </w:pPr>
      <w:r w:rsidRPr="008E7550">
        <w:rPr>
          <w:rStyle w:val="EDBTXTBold"/>
        </w:rPr>
        <w:t>Configuring Language Pack on Windows</w:t>
      </w:r>
    </w:p>
    <w:p w:rsidR="00CF51BD" w:rsidRPr="00CF51BD" w:rsidRDefault="00CF51BD" w:rsidP="00CF51BD">
      <w:pPr>
        <w:pStyle w:val="EDBTXTNormal"/>
        <w:rPr>
          <w:b/>
          <w:i/>
        </w:rPr>
      </w:pPr>
      <w:r w:rsidRPr="00CF51BD">
        <w:rPr>
          <w:b/>
          <w:i/>
        </w:rPr>
        <w:t>On 32-bit Windows:</w:t>
      </w:r>
    </w:p>
    <w:p w:rsidR="00CF51BD" w:rsidRDefault="00CF51BD" w:rsidP="00CF51BD">
      <w:pPr>
        <w:pStyle w:val="EDBTXTNormal"/>
      </w:pPr>
      <w:r>
        <w:t>If you are using 32-bit Windows, you must tell the Python interpreter where to find Python:</w:t>
      </w:r>
    </w:p>
    <w:p w:rsidR="00CF51BD" w:rsidRPr="00CF51BD" w:rsidRDefault="00CF51BD" w:rsidP="0027629F">
      <w:pPr>
        <w:pStyle w:val="EDBTXTNormal"/>
        <w:ind w:left="720"/>
        <w:rPr>
          <w:rStyle w:val="EDBTXTKeywordBlack"/>
        </w:rPr>
      </w:pPr>
      <w:proofErr w:type="gramStart"/>
      <w:r w:rsidRPr="00CF51BD">
        <w:rPr>
          <w:rStyle w:val="EDBTXTKeywordBlack"/>
        </w:rPr>
        <w:t>set</w:t>
      </w:r>
      <w:proofErr w:type="gramEnd"/>
      <w:r w:rsidRPr="00CF51BD">
        <w:rPr>
          <w:rStyle w:val="EDBTXTKeywordBlack"/>
        </w:rPr>
        <w:t xml:space="preserve"> PYTHONHOME=C:\edb\languagepack-10\i386\Python-3.4</w:t>
      </w:r>
    </w:p>
    <w:p w:rsidR="00CF51BD" w:rsidRDefault="00CF51BD" w:rsidP="00CF51BD">
      <w:pPr>
        <w:pStyle w:val="EDBTXTNormal"/>
      </w:pPr>
      <w:r>
        <w:t>Then, set the path to the Language Pack installation:</w:t>
      </w:r>
    </w:p>
    <w:p w:rsidR="00CF51BD" w:rsidRPr="00CF51BD" w:rsidRDefault="00CF51BD" w:rsidP="0027629F">
      <w:pPr>
        <w:pStyle w:val="EDBTXTNormal"/>
        <w:ind w:left="720"/>
        <w:rPr>
          <w:rStyle w:val="EDBTXTKeywordBlack"/>
        </w:rPr>
      </w:pPr>
      <w:r w:rsidRPr="00CF51BD">
        <w:rPr>
          <w:rStyle w:val="EDBTXTKeywordBlack"/>
        </w:rPr>
        <w:t>SET PATH=C:\e</w:t>
      </w:r>
      <w:r w:rsidR="00C83C3B">
        <w:rPr>
          <w:rStyle w:val="EDBTXTKeywordBlack"/>
        </w:rPr>
        <w:t>db\languagepack-10\i386\Python-</w:t>
      </w:r>
      <w:r w:rsidRPr="00CF51BD">
        <w:rPr>
          <w:rStyle w:val="EDBTXTKeywordBlack"/>
        </w:rPr>
        <w:t>3.4</w:t>
      </w:r>
      <w:proofErr w:type="gramStart"/>
      <w:r w:rsidRPr="00CF51BD">
        <w:rPr>
          <w:rStyle w:val="EDBTXTKeywordBlack"/>
        </w:rPr>
        <w:t>;</w:t>
      </w:r>
      <w:proofErr w:type="gramEnd"/>
      <w:r w:rsidR="0027629F">
        <w:rPr>
          <w:rStyle w:val="EDBTXTKeywordBlack"/>
        </w:rPr>
        <w:br/>
      </w:r>
      <w:r w:rsidRPr="00CF51BD">
        <w:rPr>
          <w:rStyle w:val="EDBTXTKeywordBlack"/>
        </w:rPr>
        <w:t>C:\edb\langua</w:t>
      </w:r>
      <w:r w:rsidR="00C83C3B">
        <w:rPr>
          <w:rStyle w:val="EDBTXTKeywordBlack"/>
        </w:rPr>
        <w:t>gepack-10\i386\Perl-</w:t>
      </w:r>
      <w:r w:rsidRPr="00CF51BD">
        <w:rPr>
          <w:rStyle w:val="EDBTXTKeywordBlack"/>
        </w:rPr>
        <w:t>5.24\bin;</w:t>
      </w:r>
      <w:r w:rsidR="0027629F">
        <w:rPr>
          <w:rStyle w:val="EDBTXTKeywordBlack"/>
        </w:rPr>
        <w:br/>
      </w:r>
      <w:r w:rsidRPr="00CF51BD">
        <w:rPr>
          <w:rStyle w:val="EDBTXTKeywordBlack"/>
        </w:rPr>
        <w:t>C:\edb\languagepack-10\i386\Tcl-8.6\bin;%PATH%</w:t>
      </w:r>
    </w:p>
    <w:p w:rsidR="00CF51BD" w:rsidRPr="00CF51BD" w:rsidRDefault="00CF51BD" w:rsidP="003A2CF0">
      <w:pPr>
        <w:pStyle w:val="EDBTXTNormal"/>
        <w:rPr>
          <w:b/>
          <w:i/>
        </w:rPr>
      </w:pPr>
      <w:r>
        <w:rPr>
          <w:b/>
          <w:i/>
        </w:rPr>
        <w:lastRenderedPageBreak/>
        <w:t>On 64</w:t>
      </w:r>
      <w:r w:rsidRPr="00CF51BD">
        <w:rPr>
          <w:b/>
          <w:i/>
        </w:rPr>
        <w:t>-bit Windows:</w:t>
      </w:r>
    </w:p>
    <w:p w:rsidR="003A2CF0" w:rsidRPr="008E7550" w:rsidRDefault="003A2CF0" w:rsidP="003A2CF0">
      <w:pPr>
        <w:pStyle w:val="EDBTXTNormal"/>
      </w:pPr>
      <w:r w:rsidRPr="008E7550">
        <w:t xml:space="preserve">After installing Language Pack, you </w:t>
      </w:r>
      <w:r w:rsidR="00623703">
        <w:t>must tell the Python interpreter where to find Python</w:t>
      </w:r>
      <w:r w:rsidRPr="008E7550">
        <w:t>:</w:t>
      </w:r>
    </w:p>
    <w:p w:rsidR="003A2CF0" w:rsidRPr="008E7550" w:rsidRDefault="003A2CF0" w:rsidP="003A2CF0">
      <w:pPr>
        <w:pStyle w:val="EDBKeyword-Indented"/>
      </w:pPr>
      <w:proofErr w:type="gramStart"/>
      <w:r w:rsidRPr="008E7550">
        <w:t>set</w:t>
      </w:r>
      <w:proofErr w:type="gramEnd"/>
      <w:r w:rsidRPr="008E7550">
        <w:t xml:space="preserve"> PYTHONHOME=C:\edb\languagepack-</w:t>
      </w:r>
      <w:r w:rsidR="00AD0126">
        <w:t>10</w:t>
      </w:r>
      <w:r w:rsidRPr="008E7550">
        <w:t>\x64\Python-3.3</w:t>
      </w:r>
    </w:p>
    <w:p w:rsidR="003A2CF0" w:rsidRPr="008E7550" w:rsidRDefault="0075244E" w:rsidP="003A2CF0">
      <w:pPr>
        <w:pStyle w:val="EDBTXTNormal"/>
      </w:pPr>
      <w:r>
        <w:t>Then, u</w:t>
      </w:r>
      <w:r w:rsidR="003A2CF0" w:rsidRPr="008E7550">
        <w:t xml:space="preserve">se the following commands to add </w:t>
      </w:r>
      <w:r>
        <w:t>Language Pack</w:t>
      </w:r>
      <w:r w:rsidR="003A2CF0" w:rsidRPr="008E7550">
        <w:t xml:space="preserve"> to your search path:</w:t>
      </w:r>
    </w:p>
    <w:p w:rsidR="003A2CF0" w:rsidRPr="008E7550" w:rsidRDefault="003A2CF0" w:rsidP="003A2CF0">
      <w:pPr>
        <w:pStyle w:val="EDBKeyword-Indented"/>
      </w:pPr>
      <w:proofErr w:type="gramStart"/>
      <w:r w:rsidRPr="008E7550">
        <w:t>set</w:t>
      </w:r>
      <w:proofErr w:type="gramEnd"/>
      <w:r w:rsidRPr="008E7550">
        <w:t xml:space="preserve"> PATH= C:\edb\LanguagePack-</w:t>
      </w:r>
      <w:r w:rsidR="00AD0126">
        <w:t>10</w:t>
      </w:r>
      <w:r w:rsidRPr="008E7550">
        <w:t>\x64\Python-3.3\bin: C:\edb\LanguagePack-</w:t>
      </w:r>
      <w:r w:rsidR="00AD0126">
        <w:t>10</w:t>
      </w:r>
      <w:r w:rsidRPr="008E7550">
        <w:t>\x64\Perl-5.20\bin: C:\edb\LanguagePack-</w:t>
      </w:r>
      <w:r w:rsidR="00AD0126">
        <w:t>10</w:t>
      </w:r>
      <w:r w:rsidRPr="008E7550">
        <w:t>\x64\Tcl-8.5\bin:%PATH%</w:t>
      </w:r>
    </w:p>
    <w:p w:rsidR="003A2CF0" w:rsidRPr="008E7550" w:rsidRDefault="003A2CF0" w:rsidP="003A2CF0">
      <w:pPr>
        <w:pStyle w:val="EDBTXTNormal"/>
      </w:pPr>
      <w:r w:rsidRPr="008E7550">
        <w:t>After setting the system-specific steps required to configure Language Pack on Wind</w:t>
      </w:r>
      <w:r w:rsidR="0075244E">
        <w:t>ows, restart the</w:t>
      </w:r>
      <w:r w:rsidRPr="008E7550">
        <w:t xml:space="preserve"> database server.</w:t>
      </w:r>
    </w:p>
    <w:p w:rsidR="00CF51BD" w:rsidRDefault="00CF51BD" w:rsidP="003A2CF0">
      <w:pPr>
        <w:pStyle w:val="EDBTXTNormal"/>
        <w:rPr>
          <w:rStyle w:val="EDBTXTBold"/>
        </w:rPr>
      </w:pPr>
    </w:p>
    <w:p w:rsidR="003A2CF0" w:rsidRPr="008E7550" w:rsidRDefault="003A2CF0" w:rsidP="003A2CF0">
      <w:pPr>
        <w:pStyle w:val="EDBTXTNormal"/>
        <w:rPr>
          <w:rStyle w:val="EDBTXTBold"/>
        </w:rPr>
      </w:pPr>
      <w:r w:rsidRPr="008E7550">
        <w:rPr>
          <w:rStyle w:val="EDBTXTBold"/>
        </w:rPr>
        <w:t>Configuring Language Pack on OSX</w:t>
      </w:r>
    </w:p>
    <w:p w:rsidR="00F64449" w:rsidRDefault="00F64449" w:rsidP="00F64449">
      <w:pPr>
        <w:pStyle w:val="EDBTXTNormalWebBlack"/>
      </w:pPr>
      <w:r>
        <w:t xml:space="preserve">To simplify setting the value of </w:t>
      </w:r>
      <w:r w:rsidRPr="00B71AD7">
        <w:rPr>
          <w:rStyle w:val="EDBTXTKeywordBlack"/>
          <w:rFonts w:eastAsiaTheme="minorHAnsi"/>
        </w:rPr>
        <w:t>PATH</w:t>
      </w:r>
      <w:r>
        <w:t xml:space="preserve"> or </w:t>
      </w:r>
      <w:r w:rsidRPr="00B71AD7">
        <w:rPr>
          <w:rStyle w:val="EDBTXTKeywordBlack"/>
          <w:rFonts w:eastAsiaTheme="minorHAnsi"/>
        </w:rPr>
        <w:t>LD</w:t>
      </w:r>
      <w:r>
        <w:t>_</w:t>
      </w:r>
      <w:r w:rsidRPr="00B71AD7">
        <w:rPr>
          <w:rStyle w:val="EDBTXTKeywordBlack"/>
          <w:rFonts w:eastAsiaTheme="minorHAnsi"/>
        </w:rPr>
        <w:t>LIBRARY</w:t>
      </w:r>
      <w:r>
        <w:t>_</w:t>
      </w:r>
      <w:r w:rsidRPr="00B71AD7">
        <w:rPr>
          <w:rStyle w:val="EDBTXTKeywordBlack"/>
          <w:rFonts w:eastAsiaTheme="minorHAnsi"/>
        </w:rPr>
        <w:t>PATH</w:t>
      </w:r>
      <w:r>
        <w:t>, you can create environment variables that identify the installation location:</w:t>
      </w:r>
    </w:p>
    <w:p w:rsidR="00623703" w:rsidRPr="00623703" w:rsidRDefault="00623703" w:rsidP="0027629F">
      <w:pPr>
        <w:pStyle w:val="EDBTXTNormal"/>
        <w:ind w:left="720"/>
        <w:rPr>
          <w:rStyle w:val="EDBTXTKeywordBlack"/>
        </w:rPr>
      </w:pPr>
      <w:r w:rsidRPr="00623703">
        <w:rPr>
          <w:rStyle w:val="EDBTXTKeywordBlack"/>
        </w:rPr>
        <w:t>PERLHOME=/Library/edb/languagepack-10/Perl-5.24 PYTHONHOME=/Library/edb/languagepack-10/Python-3.4 TCLHOME=/Library/edb/languagepack-10/Tcl-8.6</w:t>
      </w:r>
    </w:p>
    <w:p w:rsidR="00F64449" w:rsidRPr="007C5B0F" w:rsidRDefault="00F64449" w:rsidP="00F64449">
      <w:pPr>
        <w:suppressAutoHyphens/>
        <w:spacing w:before="280" w:after="280"/>
        <w:rPr>
          <w:rFonts w:eastAsia="Times New Roman"/>
          <w:color w:val="000000"/>
          <w:sz w:val="24"/>
          <w:szCs w:val="24"/>
          <w:lang w:eastAsia="x-none"/>
        </w:rPr>
      </w:pPr>
      <w:r w:rsidRPr="007C5B0F">
        <w:rPr>
          <w:rFonts w:eastAsia="Times New Roman"/>
          <w:color w:val="000000"/>
          <w:sz w:val="24"/>
          <w:szCs w:val="24"/>
          <w:lang w:eastAsia="x-none"/>
        </w:rPr>
        <w:t>Then, instruct the Python interpreter where to find Python:</w:t>
      </w:r>
    </w:p>
    <w:p w:rsidR="00623703" w:rsidRPr="00623703" w:rsidRDefault="00623703" w:rsidP="0027629F">
      <w:pPr>
        <w:pStyle w:val="EDBTXTNormal"/>
        <w:ind w:left="720"/>
        <w:rPr>
          <w:rStyle w:val="EDBTXTKeywordBlack"/>
        </w:rPr>
      </w:pPr>
      <w:proofErr w:type="gramStart"/>
      <w:r w:rsidRPr="00623703">
        <w:rPr>
          <w:rStyle w:val="EDBTXTKeywordBlack"/>
        </w:rPr>
        <w:t>export</w:t>
      </w:r>
      <w:proofErr w:type="gramEnd"/>
      <w:r w:rsidRPr="00623703">
        <w:rPr>
          <w:rStyle w:val="EDBTXTKeywordBlack"/>
        </w:rPr>
        <w:t xml:space="preserve"> PYTHONHOME</w:t>
      </w:r>
    </w:p>
    <w:p w:rsidR="00F64449" w:rsidRPr="007C5B0F" w:rsidRDefault="00F64449" w:rsidP="00F64449">
      <w:pPr>
        <w:suppressAutoHyphens/>
        <w:spacing w:before="280" w:after="280"/>
        <w:rPr>
          <w:rFonts w:eastAsia="Times New Roman"/>
          <w:color w:val="000000"/>
          <w:sz w:val="24"/>
          <w:szCs w:val="24"/>
          <w:lang w:eastAsia="x-none"/>
        </w:rPr>
      </w:pPr>
      <w:r>
        <w:rPr>
          <w:rFonts w:eastAsia="Times New Roman"/>
          <w:color w:val="000000"/>
          <w:sz w:val="24"/>
          <w:szCs w:val="24"/>
          <w:lang w:eastAsia="x-none"/>
        </w:rPr>
        <w:t>You can u</w:t>
      </w:r>
      <w:r w:rsidRPr="007C5B0F">
        <w:rPr>
          <w:rFonts w:eastAsia="Times New Roman"/>
          <w:color w:val="000000"/>
          <w:sz w:val="24"/>
          <w:szCs w:val="24"/>
          <w:lang w:eastAsia="x-none"/>
        </w:rPr>
        <w:t>se the</w:t>
      </w:r>
      <w:r>
        <w:rPr>
          <w:rFonts w:eastAsia="Times New Roman"/>
          <w:color w:val="000000"/>
          <w:sz w:val="24"/>
          <w:szCs w:val="24"/>
          <w:lang w:eastAsia="x-none"/>
        </w:rPr>
        <w:t xml:space="preserve"> same</w:t>
      </w:r>
      <w:r w:rsidRPr="007C5B0F">
        <w:rPr>
          <w:rFonts w:eastAsia="Times New Roman"/>
          <w:color w:val="000000"/>
          <w:sz w:val="24"/>
          <w:szCs w:val="24"/>
          <w:lang w:eastAsia="x-none"/>
        </w:rPr>
        <w:t xml:space="preserve"> environment variables when setting the </w:t>
      </w:r>
      <w:r>
        <w:rPr>
          <w:rFonts w:eastAsia="Times New Roman"/>
          <w:color w:val="000000"/>
          <w:sz w:val="24"/>
          <w:szCs w:val="24"/>
          <w:lang w:eastAsia="x-none"/>
        </w:rPr>
        <w:t xml:space="preserve">value of </w:t>
      </w:r>
      <w:r w:rsidRPr="0098486B">
        <w:rPr>
          <w:rStyle w:val="EDBTXTKeywordBlack"/>
          <w:rFonts w:eastAsiaTheme="minorHAnsi"/>
        </w:rPr>
        <w:t>PATH</w:t>
      </w:r>
      <w:r w:rsidRPr="007C5B0F">
        <w:rPr>
          <w:rFonts w:eastAsia="Times New Roman"/>
          <w:color w:val="000000"/>
          <w:sz w:val="24"/>
          <w:szCs w:val="24"/>
          <w:lang w:eastAsia="x-none"/>
        </w:rPr>
        <w:t>:</w:t>
      </w:r>
    </w:p>
    <w:p w:rsidR="00623703" w:rsidRPr="00623703" w:rsidRDefault="00623703" w:rsidP="0027629F">
      <w:pPr>
        <w:pStyle w:val="EDBTXTNormal"/>
        <w:ind w:left="720"/>
        <w:rPr>
          <w:rStyle w:val="EDBTXTKeywordBlack"/>
        </w:rPr>
      </w:pPr>
      <w:proofErr w:type="gramStart"/>
      <w:r w:rsidRPr="00623703">
        <w:rPr>
          <w:rStyle w:val="EDBTXTKeywordBlack"/>
        </w:rPr>
        <w:t>export</w:t>
      </w:r>
      <w:proofErr w:type="gramEnd"/>
      <w:r w:rsidRPr="00623703">
        <w:rPr>
          <w:rStyle w:val="EDBTXTKeywordBlack"/>
        </w:rPr>
        <w:t xml:space="preserve"> PATH=$PYTHONHOME/bin:</w:t>
      </w:r>
      <w:r w:rsidR="0027629F">
        <w:rPr>
          <w:rStyle w:val="EDBTXTKeywordBlack"/>
        </w:rPr>
        <w:br/>
      </w:r>
      <w:r w:rsidRPr="00623703">
        <w:rPr>
          <w:rStyle w:val="EDBTXTKeywordBlack"/>
        </w:rPr>
        <w:t>$PERLHOME/bin:</w:t>
      </w:r>
      <w:r w:rsidR="0027629F">
        <w:rPr>
          <w:rStyle w:val="EDBTXTKeywordBlack"/>
        </w:rPr>
        <w:br/>
      </w:r>
      <w:r w:rsidRPr="00623703">
        <w:rPr>
          <w:rStyle w:val="EDBTXTKeywordBlack"/>
        </w:rPr>
        <w:t>$TCLHOME/bin:$PATH</w:t>
      </w:r>
    </w:p>
    <w:p w:rsidR="00F64449" w:rsidRPr="007C5B0F" w:rsidRDefault="00F64449" w:rsidP="00F64449">
      <w:pPr>
        <w:suppressAutoHyphens/>
        <w:spacing w:before="280" w:after="280"/>
        <w:rPr>
          <w:rFonts w:eastAsia="Times New Roman"/>
          <w:color w:val="000000"/>
          <w:sz w:val="24"/>
          <w:szCs w:val="24"/>
          <w:lang w:eastAsia="x-none"/>
        </w:rPr>
      </w:pPr>
      <w:r>
        <w:rPr>
          <w:rFonts w:eastAsia="Times New Roman"/>
          <w:color w:val="000000"/>
          <w:sz w:val="24"/>
          <w:szCs w:val="24"/>
          <w:lang w:eastAsia="x-none"/>
        </w:rPr>
        <w:t>Lastly, use the variables to</w:t>
      </w:r>
      <w:r w:rsidRPr="007C5B0F">
        <w:rPr>
          <w:rFonts w:eastAsia="Times New Roman"/>
          <w:color w:val="000000"/>
          <w:sz w:val="24"/>
          <w:szCs w:val="24"/>
          <w:lang w:eastAsia="x-none"/>
        </w:rPr>
        <w:t xml:space="preserve"> tell Linux where to find the shared libraries:</w:t>
      </w:r>
    </w:p>
    <w:p w:rsidR="00537610" w:rsidRPr="00623703" w:rsidRDefault="00623703" w:rsidP="0027629F">
      <w:pPr>
        <w:pStyle w:val="EDBTXTNormal"/>
        <w:ind w:left="720"/>
        <w:rPr>
          <w:rStyle w:val="EDBTXTKeywordBlack"/>
        </w:rPr>
      </w:pPr>
      <w:proofErr w:type="gramStart"/>
      <w:r w:rsidRPr="00623703">
        <w:rPr>
          <w:rStyle w:val="EDBTXTKeywordBlack"/>
        </w:rPr>
        <w:t>export</w:t>
      </w:r>
      <w:proofErr w:type="gramEnd"/>
      <w:r w:rsidRPr="00623703">
        <w:rPr>
          <w:rStyle w:val="EDBTXTKeywordBlack"/>
        </w:rPr>
        <w:t xml:space="preserve"> DYLD_LIBRARY_PATH=$PYTHONHOME/lib:</w:t>
      </w:r>
      <w:r w:rsidR="0027629F">
        <w:rPr>
          <w:rStyle w:val="EDBTXTKeywordBlack"/>
        </w:rPr>
        <w:br/>
        <w:t>$PERLHOME/lib/CORE:$TCLHOME/lib</w:t>
      </w:r>
      <w:r w:rsidRPr="00623703">
        <w:rPr>
          <w:rStyle w:val="EDBTXTKeywordBlack"/>
        </w:rPr>
        <w:t>:</w:t>
      </w:r>
      <w:r w:rsidR="0027629F">
        <w:rPr>
          <w:rStyle w:val="EDBTXTKeywordBlack"/>
        </w:rPr>
        <w:br/>
      </w:r>
      <w:r w:rsidRPr="00623703">
        <w:rPr>
          <w:rStyle w:val="EDBTXTKeywordBlack"/>
        </w:rPr>
        <w:t>$DYLD_LIBRARY_PATH</w:t>
      </w:r>
    </w:p>
    <w:p w:rsidR="00537610" w:rsidRPr="008E7550" w:rsidRDefault="00537610" w:rsidP="00537610">
      <w:pPr>
        <w:pStyle w:val="EDBTXTNormal"/>
      </w:pPr>
    </w:p>
    <w:p w:rsidR="00537610" w:rsidRDefault="00537610" w:rsidP="00537610">
      <w:pPr>
        <w:pStyle w:val="EDBTXTNormal"/>
      </w:pPr>
    </w:p>
    <w:p w:rsidR="00A05A59" w:rsidRPr="00532563" w:rsidRDefault="00A05A59" w:rsidP="00532563">
      <w:pPr>
        <w:pStyle w:val="Heading1"/>
      </w:pPr>
      <w:bookmarkStart w:id="17" w:name="_Toc497309073"/>
      <w:r w:rsidRPr="00532563">
        <w:lastRenderedPageBreak/>
        <w:t>Using</w:t>
      </w:r>
      <w:bookmarkEnd w:id="14"/>
      <w:r w:rsidR="00373651">
        <w:t xml:space="preserve"> the Procedural Languages</w:t>
      </w:r>
      <w:bookmarkEnd w:id="17"/>
    </w:p>
    <w:p w:rsidR="001121D7" w:rsidRDefault="00ED4A10" w:rsidP="00A05A59">
      <w:pPr>
        <w:suppressAutoHyphens/>
        <w:spacing w:before="280" w:after="280"/>
        <w:rPr>
          <w:rFonts w:eastAsia="Times New Roman"/>
          <w:color w:val="000000"/>
          <w:sz w:val="24"/>
          <w:szCs w:val="24"/>
          <w:lang w:eastAsia="x-none"/>
        </w:rPr>
      </w:pPr>
      <w:r>
        <w:rPr>
          <w:rFonts w:eastAsia="Times New Roman"/>
          <w:color w:val="000000"/>
          <w:sz w:val="24"/>
          <w:szCs w:val="24"/>
          <w:lang w:eastAsia="x-none"/>
        </w:rPr>
        <w:t xml:space="preserve">The Postgres procedural languages (PL/Perl, PL/Python, and PL/Java) are installed with by the Language Pack installer.  You can also use an RPM package to add procedural language functionality to your Advanced Server installation.  For more information about using an RPM </w:t>
      </w:r>
      <w:r w:rsidR="00082710">
        <w:rPr>
          <w:rFonts w:eastAsia="Times New Roman"/>
          <w:color w:val="000000"/>
          <w:sz w:val="24"/>
          <w:szCs w:val="24"/>
          <w:lang w:eastAsia="x-none"/>
        </w:rPr>
        <w:t>package, please see the EDB Advanced Server Installation Guide, available at:</w:t>
      </w:r>
    </w:p>
    <w:p w:rsidR="00082710" w:rsidRDefault="00FC6341" w:rsidP="00082710">
      <w:pPr>
        <w:suppressAutoHyphens/>
        <w:spacing w:before="280" w:after="280"/>
        <w:jc w:val="center"/>
        <w:rPr>
          <w:rFonts w:eastAsia="Times New Roman"/>
          <w:color w:val="000000"/>
          <w:sz w:val="24"/>
          <w:szCs w:val="24"/>
          <w:lang w:eastAsia="x-none"/>
        </w:rPr>
      </w:pPr>
      <w:hyperlink r:id="rId25" w:history="1">
        <w:r w:rsidR="00082710" w:rsidRPr="00082710">
          <w:rPr>
            <w:rStyle w:val="Hyperlink"/>
            <w:rFonts w:eastAsia="Times New Roman"/>
            <w:sz w:val="24"/>
            <w:szCs w:val="24"/>
            <w:lang w:eastAsia="x-none"/>
          </w:rPr>
          <w:t>https://www.enterprisedb.com/resources/product-documentation</w:t>
        </w:r>
      </w:hyperlink>
    </w:p>
    <w:p w:rsidR="00082710" w:rsidRDefault="00082710"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8237BE" w:rsidRDefault="008237BE" w:rsidP="00A05A59">
      <w:pPr>
        <w:suppressAutoHyphens/>
        <w:spacing w:before="280" w:after="280"/>
        <w:rPr>
          <w:rFonts w:eastAsia="Times New Roman"/>
          <w:color w:val="000000"/>
          <w:sz w:val="24"/>
          <w:szCs w:val="24"/>
          <w:lang w:eastAsia="x-none"/>
        </w:rPr>
      </w:pPr>
    </w:p>
    <w:p w:rsidR="004049C3" w:rsidRDefault="004049C3" w:rsidP="005456CD">
      <w:pPr>
        <w:pStyle w:val="Heading2"/>
      </w:pPr>
      <w:bookmarkStart w:id="18" w:name="_Toc497309074"/>
      <w:r>
        <w:lastRenderedPageBreak/>
        <w:t>PL/Perl</w:t>
      </w:r>
      <w:bookmarkEnd w:id="18"/>
    </w:p>
    <w:p w:rsidR="004049C3" w:rsidRDefault="004049C3" w:rsidP="005456CD">
      <w:pPr>
        <w:pStyle w:val="EDBTXTNormal"/>
      </w:pPr>
      <w:r>
        <w:t xml:space="preserve">The PL/Perl procedural language allows </w:t>
      </w:r>
      <w:r w:rsidR="00082710">
        <w:t>you</w:t>
      </w:r>
      <w:r>
        <w:t xml:space="preserve"> to use P</w:t>
      </w:r>
      <w:r w:rsidR="00082710">
        <w:t>erl functions in Postgres</w:t>
      </w:r>
      <w:r w:rsidR="008237BE">
        <w:t xml:space="preserve"> applications</w:t>
      </w:r>
      <w:r>
        <w:t>.</w:t>
      </w:r>
    </w:p>
    <w:p w:rsidR="009510AA" w:rsidRDefault="004049C3" w:rsidP="005456CD">
      <w:pPr>
        <w:pStyle w:val="EDBTXTNormal"/>
      </w:pPr>
      <w:r>
        <w:t xml:space="preserve">You must install PL/Perl in each database (or in a template database) before creating a PL/Perl function.  Use the </w:t>
      </w:r>
      <w:r w:rsidRPr="000F197A">
        <w:rPr>
          <w:rStyle w:val="EDBTXTKeywordBlack"/>
          <w:rFonts w:eastAsiaTheme="minorHAnsi"/>
        </w:rPr>
        <w:t>CREATE LANGUAGE</w:t>
      </w:r>
      <w:r>
        <w:t xml:space="preserve"> command at the EDB-PSQL command line to install PL/Perl.  Open the EDB-PSQL client, establish a connection to the database in which you wish to install PL/Perl, and enter the command:</w:t>
      </w:r>
    </w:p>
    <w:p w:rsidR="009510AA" w:rsidRPr="004031F4" w:rsidRDefault="009510AA" w:rsidP="004031F4">
      <w:pPr>
        <w:pStyle w:val="EDBTXTIndented"/>
        <w:rPr>
          <w:rStyle w:val="EDBKeyword"/>
        </w:rPr>
      </w:pPr>
      <w:r w:rsidRPr="004031F4">
        <w:rPr>
          <w:rStyle w:val="EDBKeyword"/>
        </w:rPr>
        <w:t>CREATE LANGUAGE plperl;</w:t>
      </w:r>
    </w:p>
    <w:p w:rsidR="008F3FF0" w:rsidRDefault="00082710" w:rsidP="005456CD">
      <w:pPr>
        <w:pStyle w:val="EDBTXTNormal"/>
      </w:pPr>
      <w:r>
        <w:t>The server</w:t>
      </w:r>
      <w:r w:rsidR="004049C3">
        <w:t xml:space="preserve"> confirms that the language is loaded with the response:</w:t>
      </w:r>
    </w:p>
    <w:p w:rsidR="008F3FF0" w:rsidRPr="004031F4" w:rsidRDefault="008F3FF0" w:rsidP="004031F4">
      <w:pPr>
        <w:pStyle w:val="EDBTXTIndented"/>
        <w:rPr>
          <w:rStyle w:val="EDBKeyword"/>
        </w:rPr>
      </w:pPr>
      <w:r w:rsidRPr="004031F4">
        <w:rPr>
          <w:rStyle w:val="EDBKeyword"/>
        </w:rPr>
        <w:t>CREATE LANGUAGE;</w:t>
      </w:r>
    </w:p>
    <w:p w:rsidR="004049C3" w:rsidRPr="0097675B" w:rsidRDefault="004049C3" w:rsidP="005456CD">
      <w:pPr>
        <w:pStyle w:val="EDBTXTNormal"/>
      </w:pPr>
      <w:r w:rsidRPr="0097675B">
        <w:t xml:space="preserve">You can now use </w:t>
      </w:r>
      <w:r w:rsidR="00082710">
        <w:t xml:space="preserve">a Postgres client application to access </w:t>
      </w:r>
      <w:r w:rsidRPr="0097675B">
        <w:t>the features of the PL/Perl lang</w:t>
      </w:r>
      <w:r w:rsidR="00082710">
        <w:t>uage</w:t>
      </w:r>
      <w:r w:rsidRPr="0097675B">
        <w:t xml:space="preserve">.  The following PL/Perl example creates a function named </w:t>
      </w:r>
      <w:r w:rsidRPr="0097675B">
        <w:rPr>
          <w:rStyle w:val="EDBTXTKeywordBlack"/>
          <w:rFonts w:eastAsiaTheme="minorHAnsi"/>
        </w:rPr>
        <w:t>perl_max</w:t>
      </w:r>
      <w:r w:rsidRPr="0097675B">
        <w:t xml:space="preserve"> that returns the larger of two integer values:</w:t>
      </w:r>
    </w:p>
    <w:p w:rsidR="004049C3" w:rsidRPr="005456CD" w:rsidRDefault="004049C3" w:rsidP="005456CD">
      <w:pPr>
        <w:pStyle w:val="EDBCodeSample"/>
      </w:pPr>
      <w:r w:rsidRPr="005456CD">
        <w:t>CREATE OR REPLACE FUNCTION perl_max (integer, i</w:t>
      </w:r>
      <w:r w:rsidR="005456CD">
        <w:t xml:space="preserve">nteger) RETURNS integer AS </w:t>
      </w:r>
      <w:r w:rsidR="005456CD">
        <w:br/>
        <w:t>$$</w:t>
      </w:r>
      <w:r w:rsidR="005456CD">
        <w:br/>
        <w:t xml:space="preserve">    if ($</w:t>
      </w:r>
      <w:proofErr w:type="gramStart"/>
      <w:r w:rsidR="005456CD">
        <w:t>_[</w:t>
      </w:r>
      <w:proofErr w:type="gramEnd"/>
      <w:r w:rsidR="005456CD">
        <w:t xml:space="preserve">0] &gt; $_[1]) </w:t>
      </w:r>
      <w:r w:rsidR="005456CD">
        <w:br/>
        <w:t xml:space="preserve">      { return $_[0]; }</w:t>
      </w:r>
      <w:r w:rsidR="005456CD">
        <w:br/>
        <w:t xml:space="preserve">    return $_[1];</w:t>
      </w:r>
      <w:r w:rsidR="005456CD">
        <w:br/>
      </w:r>
      <w:r w:rsidRPr="005456CD">
        <w:t>$$ LANGUAGE plperl;</w:t>
      </w:r>
    </w:p>
    <w:p w:rsidR="004049C3" w:rsidRPr="0097675B" w:rsidRDefault="004049C3" w:rsidP="005456CD">
      <w:pPr>
        <w:pStyle w:val="EDBTXTNormal"/>
      </w:pPr>
      <w:r w:rsidRPr="0097675B">
        <w:t>Pass two values when calling the function:</w:t>
      </w:r>
    </w:p>
    <w:p w:rsidR="004049C3" w:rsidRPr="0097675B" w:rsidRDefault="004049C3" w:rsidP="005456CD">
      <w:pPr>
        <w:pStyle w:val="EDBCodeSample"/>
        <w:rPr>
          <w:rStyle w:val="EDBTXTKeywordBlack"/>
          <w:rFonts w:eastAsiaTheme="minorHAnsi"/>
        </w:rPr>
      </w:pPr>
      <w:r w:rsidRPr="0097675B">
        <w:rPr>
          <w:rStyle w:val="EDBTXTKeywordBlack"/>
          <w:rFonts w:eastAsiaTheme="minorHAnsi" w:cs="Times New Roman"/>
          <w:color w:val="2E3192"/>
          <w:sz w:val="18"/>
        </w:rPr>
        <w:t>SELECT perl_</w:t>
      </w:r>
      <w:proofErr w:type="gramStart"/>
      <w:r w:rsidRPr="0097675B">
        <w:rPr>
          <w:rStyle w:val="EDBTXTKeywordBlack"/>
          <w:rFonts w:eastAsiaTheme="minorHAnsi" w:cs="Times New Roman"/>
          <w:color w:val="2E3192"/>
          <w:sz w:val="18"/>
        </w:rPr>
        <w:t>max(</w:t>
      </w:r>
      <w:proofErr w:type="gramEnd"/>
      <w:r w:rsidRPr="0097675B">
        <w:rPr>
          <w:rStyle w:val="EDBTXTKeywordBlack"/>
          <w:rFonts w:eastAsiaTheme="minorHAnsi" w:cs="Times New Roman"/>
          <w:color w:val="2E3192"/>
          <w:sz w:val="18"/>
        </w:rPr>
        <w:t>1, 2);</w:t>
      </w:r>
    </w:p>
    <w:p w:rsidR="004049C3" w:rsidRPr="0097675B" w:rsidRDefault="00082710" w:rsidP="005456CD">
      <w:pPr>
        <w:pStyle w:val="EDBTXTNormal"/>
      </w:pPr>
      <w:r>
        <w:t>The s</w:t>
      </w:r>
      <w:r w:rsidR="004049C3" w:rsidRPr="0097675B">
        <w:t>erver returns:</w:t>
      </w:r>
    </w:p>
    <w:p w:rsidR="004049C3" w:rsidRPr="0097675B" w:rsidRDefault="004049C3" w:rsidP="004049C3">
      <w:pPr>
        <w:pStyle w:val="EDBEXCourierNew9ptCustomColorRGB4649146Left01"/>
        <w:rPr>
          <w:rStyle w:val="EDBTXTKeywordBlack"/>
          <w:rFonts w:eastAsiaTheme="minorHAnsi"/>
        </w:rPr>
      </w:pPr>
      <w:r w:rsidRPr="0097675B">
        <w:rPr>
          <w:rStyle w:val="EDBTXTKeywordBlack"/>
          <w:rFonts w:eastAsiaTheme="minorHAnsi" w:cs="Times New Roman"/>
          <w:color w:val="2E3192"/>
          <w:sz w:val="18"/>
        </w:rPr>
        <w:t>perl_max</w:t>
      </w:r>
      <w:r w:rsidRPr="0097675B">
        <w:rPr>
          <w:rStyle w:val="EDBTXTKeywordBlack"/>
          <w:rFonts w:eastAsiaTheme="minorHAnsi" w:cs="Times New Roman"/>
          <w:color w:val="2E3192"/>
          <w:sz w:val="18"/>
        </w:rPr>
        <w:br/>
        <w:t>---------</w:t>
      </w:r>
      <w:r w:rsidRPr="0097675B">
        <w:rPr>
          <w:rStyle w:val="EDBTXTKeywordBlack"/>
          <w:rFonts w:eastAsiaTheme="minorHAnsi" w:cs="Times New Roman"/>
          <w:color w:val="2E3192"/>
          <w:sz w:val="18"/>
        </w:rPr>
        <w:br/>
        <w:t xml:space="preserve">       2</w:t>
      </w:r>
      <w:r w:rsidRPr="0097675B">
        <w:rPr>
          <w:rStyle w:val="EDBTXTKeywordBlack"/>
          <w:rFonts w:eastAsiaTheme="minorHAnsi" w:cs="Times New Roman"/>
          <w:color w:val="2E3192"/>
          <w:sz w:val="18"/>
        </w:rPr>
        <w:br/>
        <w:t>(1 row)</w:t>
      </w:r>
    </w:p>
    <w:p w:rsidR="004049C3" w:rsidRDefault="004049C3" w:rsidP="005456CD">
      <w:pPr>
        <w:pStyle w:val="EDBTXTNormal"/>
      </w:pPr>
      <w:r w:rsidRPr="0097675B">
        <w:t>For more information about using the Perl procedural language, consult the official Postgres documentation available at:</w:t>
      </w:r>
    </w:p>
    <w:p w:rsidR="004049C3" w:rsidRDefault="00FC6341" w:rsidP="004049C3">
      <w:pPr>
        <w:pStyle w:val="EDBHyperlink"/>
        <w:rPr>
          <w:rStyle w:val="Hyperlink"/>
        </w:rPr>
      </w:pPr>
      <w:hyperlink r:id="rId26" w:history="1">
        <w:r w:rsidR="004049C3" w:rsidRPr="00B028C5">
          <w:rPr>
            <w:rStyle w:val="Hyperlink"/>
          </w:rPr>
          <w:t>https://www.postgresql.org/docs/</w:t>
        </w:r>
        <w:r w:rsidR="00AD0126">
          <w:rPr>
            <w:rStyle w:val="Hyperlink"/>
          </w:rPr>
          <w:t>10</w:t>
        </w:r>
        <w:r w:rsidR="004049C3" w:rsidRPr="00B028C5">
          <w:rPr>
            <w:rStyle w:val="Hyperlink"/>
          </w:rPr>
          <w:t>/static/plperl.html</w:t>
        </w:r>
      </w:hyperlink>
    </w:p>
    <w:p w:rsidR="00082710" w:rsidRDefault="00082710" w:rsidP="00082710">
      <w:pPr>
        <w:pStyle w:val="EDBHyperlink"/>
        <w:jc w:val="left"/>
        <w:rPr>
          <w:rStyle w:val="Hyperlink"/>
          <w:color w:val="auto"/>
        </w:rPr>
      </w:pPr>
    </w:p>
    <w:p w:rsidR="008237BE" w:rsidRPr="00082710" w:rsidRDefault="008237BE" w:rsidP="00082710">
      <w:pPr>
        <w:pStyle w:val="EDBHyperlink"/>
        <w:jc w:val="left"/>
        <w:rPr>
          <w:rStyle w:val="Hyperlink"/>
          <w:color w:val="auto"/>
        </w:rPr>
      </w:pPr>
    </w:p>
    <w:p w:rsidR="004049C3" w:rsidRDefault="004049C3" w:rsidP="005456CD">
      <w:pPr>
        <w:pStyle w:val="Heading2"/>
      </w:pPr>
      <w:bookmarkStart w:id="19" w:name="_Toc497309075"/>
      <w:r>
        <w:lastRenderedPageBreak/>
        <w:t>PL/Python</w:t>
      </w:r>
      <w:bookmarkEnd w:id="19"/>
    </w:p>
    <w:p w:rsidR="004049C3" w:rsidRDefault="004049C3" w:rsidP="004031F4">
      <w:pPr>
        <w:pStyle w:val="EDBTXTNormal"/>
        <w:rPr>
          <w:color w:val="auto"/>
        </w:rPr>
      </w:pPr>
      <w:r>
        <w:t>The PL/Python procedural langu</w:t>
      </w:r>
      <w:r w:rsidR="00082710">
        <w:t>age allows you to create and execute</w:t>
      </w:r>
      <w:r>
        <w:t xml:space="preserve"> functions written </w:t>
      </w:r>
      <w:r w:rsidR="00082710">
        <w:t>in Python within Postgres</w:t>
      </w:r>
      <w:r>
        <w:t xml:space="preserve"> applications.  The version of PL/Python used by Advanced Server </w:t>
      </w:r>
      <w:r w:rsidR="00082710">
        <w:t xml:space="preserve">and PostgreSQL </w:t>
      </w:r>
      <w:r>
        <w:t xml:space="preserve">is </w:t>
      </w:r>
      <w:r>
        <w:rPr>
          <w:color w:val="auto"/>
        </w:rPr>
        <w:t>un</w:t>
      </w:r>
      <w:r w:rsidRPr="00C577DA">
        <w:rPr>
          <w:color w:val="auto"/>
        </w:rPr>
        <w:t xml:space="preserve">trusted </w:t>
      </w:r>
      <w:r>
        <w:t>(</w:t>
      </w:r>
      <w:r w:rsidRPr="000D0D9B">
        <w:rPr>
          <w:rStyle w:val="EDBTXTKeywordBlack"/>
          <w:rFonts w:eastAsiaTheme="minorHAnsi"/>
        </w:rPr>
        <w:t>plpython3u</w:t>
      </w:r>
      <w:r>
        <w:t xml:space="preserve">); it offers no </w:t>
      </w:r>
      <w:r w:rsidRPr="00CB1ABD">
        <w:rPr>
          <w:color w:val="auto"/>
        </w:rPr>
        <w:t>restrictions on users to prevent potential security risks.</w:t>
      </w:r>
    </w:p>
    <w:p w:rsidR="00C22E24" w:rsidRDefault="004049C3" w:rsidP="00C22E24">
      <w:pPr>
        <w:pStyle w:val="EDBTXTNormal"/>
      </w:pPr>
      <w:r>
        <w:t xml:space="preserve">Install PL/Python in each database (or in a template database) before creating a PL/Python function.  You can use the </w:t>
      </w:r>
      <w:r w:rsidRPr="00A26026">
        <w:rPr>
          <w:rStyle w:val="EDBTXTKeywordBlack"/>
          <w:rFonts w:eastAsiaTheme="minorHAnsi"/>
        </w:rPr>
        <w:t>CREATE</w:t>
      </w:r>
      <w:r>
        <w:t xml:space="preserve"> </w:t>
      </w:r>
      <w:r w:rsidRPr="00A26026">
        <w:rPr>
          <w:rStyle w:val="EDBTXTKeywordBlack"/>
          <w:rFonts w:eastAsiaTheme="minorHAnsi"/>
        </w:rPr>
        <w:t>LANGUAGE</w:t>
      </w:r>
      <w:r>
        <w:t xml:space="preserve"> command at the EDB-PSQL command line to install PL/Python.  Use EDB-PSQL to connect to the database in which you wish to install PL/Python, and enter the command:</w:t>
      </w:r>
    </w:p>
    <w:p w:rsidR="00C22E24" w:rsidRPr="004031F4" w:rsidRDefault="00C22E24" w:rsidP="00C22E24">
      <w:pPr>
        <w:pStyle w:val="EDBTXTIndented"/>
        <w:rPr>
          <w:rStyle w:val="EDBKeyword"/>
        </w:rPr>
      </w:pPr>
      <w:r w:rsidRPr="004031F4">
        <w:rPr>
          <w:rStyle w:val="EDBKeyword"/>
        </w:rPr>
        <w:t>CREATE LANGUAGE plpython3u;</w:t>
      </w:r>
    </w:p>
    <w:p w:rsidR="00C22E24" w:rsidRDefault="00082710" w:rsidP="004031F4">
      <w:pPr>
        <w:pStyle w:val="EDBTXTNormal"/>
      </w:pPr>
      <w:r>
        <w:t>The server</w:t>
      </w:r>
      <w:r w:rsidR="004049C3">
        <w:t xml:space="preserve"> confirms that the language is loaded with the response:</w:t>
      </w:r>
    </w:p>
    <w:p w:rsidR="00C22E24" w:rsidRPr="004031F4" w:rsidRDefault="00C22E24" w:rsidP="004031F4">
      <w:pPr>
        <w:pStyle w:val="EDBTXTIndented"/>
        <w:rPr>
          <w:rStyle w:val="EDBKeyword"/>
        </w:rPr>
      </w:pPr>
      <w:r w:rsidRPr="004031F4">
        <w:rPr>
          <w:rStyle w:val="EDBKeyword"/>
          <w:rFonts w:eastAsiaTheme="minorHAnsi"/>
        </w:rPr>
        <w:t>CREATE LANGUAGE</w:t>
      </w:r>
    </w:p>
    <w:p w:rsidR="004049C3" w:rsidRDefault="004049C3" w:rsidP="004031F4">
      <w:pPr>
        <w:pStyle w:val="EDBTXTNormal"/>
      </w:pPr>
      <w:r>
        <w:t>After installing PL/Python in your database, you can use the features of the PL/Python lang</w:t>
      </w:r>
      <w:r w:rsidR="00082710">
        <w:t>uage</w:t>
      </w:r>
      <w:r>
        <w:t>.</w:t>
      </w:r>
    </w:p>
    <w:p w:rsidR="004049C3" w:rsidRPr="0097675B" w:rsidRDefault="004049C3" w:rsidP="004031F4">
      <w:pPr>
        <w:pStyle w:val="EDBTXTNormal"/>
      </w:pPr>
      <w:r w:rsidRPr="0097675B">
        <w:t xml:space="preserve">Please note: The indentation shown in the following example must be included as you enter the sample function in EDB-PSQL.  The following PL/Python example creates a function named </w:t>
      </w:r>
      <w:r w:rsidRPr="0097675B">
        <w:rPr>
          <w:rStyle w:val="EDBTXTKeywordBlack"/>
          <w:rFonts w:eastAsiaTheme="minorHAnsi"/>
        </w:rPr>
        <w:t>pymax</w:t>
      </w:r>
      <w:r w:rsidRPr="0097675B">
        <w:t xml:space="preserve"> that returns the larger of two integer values:</w:t>
      </w:r>
    </w:p>
    <w:p w:rsidR="004049C3" w:rsidRPr="0097675B" w:rsidRDefault="004049C3" w:rsidP="004049C3">
      <w:pPr>
        <w:pStyle w:val="EDBEXCourierNew9ptCustomColorRGB4649146Left01"/>
      </w:pPr>
      <w:r w:rsidRPr="0097675B">
        <w:t xml:space="preserve">    CREATE OR REPLACE FUNCTION pymax (a integer, b integer) RETURNS integer AS </w:t>
      </w:r>
      <w:r w:rsidRPr="0097675B">
        <w:br/>
        <w:t xml:space="preserve">    $$</w:t>
      </w:r>
      <w:r w:rsidRPr="0097675B">
        <w:br/>
        <w:t xml:space="preserve">        if a &gt; b:</w:t>
      </w:r>
      <w:r w:rsidRPr="0097675B">
        <w:br/>
        <w:t xml:space="preserve">          return a</w:t>
      </w:r>
      <w:r w:rsidRPr="0097675B">
        <w:br/>
        <w:t xml:space="preserve">        return b</w:t>
      </w:r>
      <w:r w:rsidRPr="0097675B">
        <w:br/>
        <w:t xml:space="preserve">    $$ LANGUAGE plpython3u;</w:t>
      </w:r>
    </w:p>
    <w:p w:rsidR="004049C3" w:rsidRPr="0097675B" w:rsidRDefault="004049C3" w:rsidP="004031F4">
      <w:pPr>
        <w:pStyle w:val="EDBTXTNormal"/>
      </w:pPr>
      <w:r w:rsidRPr="0097675B">
        <w:t xml:space="preserve">When calling the </w:t>
      </w:r>
      <w:r w:rsidRPr="0097675B">
        <w:rPr>
          <w:rStyle w:val="EDBTXTKeywordBlack"/>
          <w:rFonts w:eastAsiaTheme="minorHAnsi"/>
        </w:rPr>
        <w:t>pymax</w:t>
      </w:r>
      <w:r w:rsidRPr="0097675B">
        <w:t xml:space="preserve"> function, pass two values as shown below:</w:t>
      </w:r>
    </w:p>
    <w:p w:rsidR="004049C3" w:rsidRPr="0097675B" w:rsidRDefault="004049C3" w:rsidP="004049C3">
      <w:pPr>
        <w:pStyle w:val="EDBEXCourierNew9ptCustomColorRGB4649146Left01"/>
        <w:rPr>
          <w:rStyle w:val="EDBTXTKeywordBlack"/>
          <w:rFonts w:eastAsiaTheme="minorHAnsi"/>
        </w:rPr>
      </w:pPr>
      <w:r w:rsidRPr="0097675B">
        <w:rPr>
          <w:rStyle w:val="EDBTXTKeywordBlack"/>
          <w:rFonts w:eastAsiaTheme="minorHAnsi" w:cs="Times New Roman"/>
          <w:color w:val="2E3192"/>
          <w:sz w:val="18"/>
        </w:rPr>
        <w:t xml:space="preserve">SELECT </w:t>
      </w:r>
      <w:proofErr w:type="gramStart"/>
      <w:r w:rsidRPr="0097675B">
        <w:rPr>
          <w:rStyle w:val="EDBTXTKeywordBlack"/>
          <w:rFonts w:eastAsiaTheme="minorHAnsi" w:cs="Times New Roman"/>
          <w:color w:val="2E3192"/>
          <w:sz w:val="18"/>
        </w:rPr>
        <w:t>pymax(</w:t>
      </w:r>
      <w:proofErr w:type="gramEnd"/>
      <w:r w:rsidRPr="0097675B">
        <w:rPr>
          <w:rStyle w:val="EDBTXTKeywordBlack"/>
          <w:rFonts w:eastAsiaTheme="minorHAnsi" w:cs="Times New Roman"/>
          <w:color w:val="2E3192"/>
          <w:sz w:val="18"/>
        </w:rPr>
        <w:t>12, 3);</w:t>
      </w:r>
    </w:p>
    <w:p w:rsidR="004049C3" w:rsidRPr="0097675B" w:rsidRDefault="00082710" w:rsidP="004031F4">
      <w:pPr>
        <w:pStyle w:val="EDBTXTNormal"/>
      </w:pPr>
      <w:r>
        <w:t>The server</w:t>
      </w:r>
      <w:r w:rsidR="004049C3" w:rsidRPr="0097675B">
        <w:t xml:space="preserve"> returns:</w:t>
      </w:r>
    </w:p>
    <w:p w:rsidR="004049C3" w:rsidRPr="0097675B" w:rsidRDefault="004049C3" w:rsidP="004049C3">
      <w:pPr>
        <w:pStyle w:val="EDBEXCourierNew9ptCustomColorRGB4649146Left01"/>
      </w:pPr>
      <w:r w:rsidRPr="0097675B">
        <w:t xml:space="preserve">   </w:t>
      </w:r>
      <w:proofErr w:type="gramStart"/>
      <w:r w:rsidRPr="0097675B">
        <w:t>pymax</w:t>
      </w:r>
      <w:proofErr w:type="gramEnd"/>
      <w:r w:rsidRPr="0097675B">
        <w:br/>
        <w:t xml:space="preserve">  -------</w:t>
      </w:r>
      <w:r w:rsidRPr="0097675B">
        <w:br/>
        <w:t xml:space="preserve">      12</w:t>
      </w:r>
      <w:r w:rsidRPr="0097675B">
        <w:br/>
        <w:t xml:space="preserve">  (1 row)</w:t>
      </w:r>
    </w:p>
    <w:p w:rsidR="004049C3" w:rsidRDefault="004049C3" w:rsidP="004031F4">
      <w:pPr>
        <w:pStyle w:val="EDBTXTNormal"/>
      </w:pPr>
      <w:r w:rsidRPr="0097675B">
        <w:t>For more information about using the Python procedur</w:t>
      </w:r>
      <w:r w:rsidR="00082710">
        <w:t>al language</w:t>
      </w:r>
      <w:r w:rsidRPr="0097675B">
        <w:t>, consult the official Postgre</w:t>
      </w:r>
      <w:r w:rsidR="00082710">
        <w:t xml:space="preserve">SQL documentation available </w:t>
      </w:r>
      <w:r w:rsidRPr="0097675B">
        <w:t>at:</w:t>
      </w:r>
    </w:p>
    <w:p w:rsidR="004049C3" w:rsidRPr="00C577DA" w:rsidRDefault="00FC6341" w:rsidP="004049C3">
      <w:pPr>
        <w:pStyle w:val="EDBHyperlink"/>
      </w:pPr>
      <w:hyperlink r:id="rId27" w:history="1">
        <w:r w:rsidR="004049C3" w:rsidRPr="00C577DA">
          <w:rPr>
            <w:rStyle w:val="Hyperlink"/>
          </w:rPr>
          <w:t>https://www.postgresql.org/docs/</w:t>
        </w:r>
        <w:r w:rsidR="00AD0126">
          <w:rPr>
            <w:rStyle w:val="Hyperlink"/>
          </w:rPr>
          <w:t>10</w:t>
        </w:r>
        <w:r w:rsidR="004049C3" w:rsidRPr="00C577DA">
          <w:rPr>
            <w:rStyle w:val="Hyperlink"/>
          </w:rPr>
          <w:t>/static/plpython.html</w:t>
        </w:r>
      </w:hyperlink>
    </w:p>
    <w:p w:rsidR="004049C3" w:rsidRDefault="004049C3" w:rsidP="00A95752">
      <w:pPr>
        <w:pStyle w:val="Heading2"/>
      </w:pPr>
      <w:bookmarkStart w:id="20" w:name="_Toc497309076"/>
      <w:r>
        <w:lastRenderedPageBreak/>
        <w:t>PL/Tcl</w:t>
      </w:r>
      <w:bookmarkEnd w:id="20"/>
    </w:p>
    <w:p w:rsidR="00476381" w:rsidRDefault="004049C3" w:rsidP="005456CD">
      <w:pPr>
        <w:pStyle w:val="EDBTXTNormal"/>
      </w:pPr>
      <w:r>
        <w:t xml:space="preserve">The PL/Tcl procedural language allows </w:t>
      </w:r>
      <w:r w:rsidR="00A3608B">
        <w:t>you</w:t>
      </w:r>
      <w:r>
        <w:t xml:space="preserve"> to use Tcl/</w:t>
      </w:r>
      <w:r w:rsidR="00A3608B">
        <w:t xml:space="preserve">Tk functions in </w:t>
      </w:r>
      <w:r>
        <w:t xml:space="preserve">applications.  </w:t>
      </w:r>
    </w:p>
    <w:p w:rsidR="00B84ED2" w:rsidRDefault="004049C3" w:rsidP="005456CD">
      <w:pPr>
        <w:pStyle w:val="EDBTXTNormal"/>
      </w:pPr>
      <w:r>
        <w:t xml:space="preserve">You must install PL/Tcl in each database (or in a template database) before creating a PL/Tcl function.  Use the </w:t>
      </w:r>
      <w:r w:rsidRPr="00014E38">
        <w:rPr>
          <w:rStyle w:val="EDBTXTKeywordBlack"/>
          <w:rFonts w:eastAsiaTheme="minorHAnsi"/>
        </w:rPr>
        <w:t>CREATE</w:t>
      </w:r>
      <w:r>
        <w:t xml:space="preserve"> </w:t>
      </w:r>
      <w:r w:rsidRPr="00014E38">
        <w:rPr>
          <w:rStyle w:val="EDBTXTKeywordBlack"/>
          <w:rFonts w:eastAsiaTheme="minorHAnsi"/>
        </w:rPr>
        <w:t>LANGUAGE</w:t>
      </w:r>
      <w:r>
        <w:t xml:space="preserve"> command at the EDB-PSQL command line to install PL/Tcl.  Use the psql client to connect to the database in which you wish to install PL/Tcl, and enter the command:</w:t>
      </w:r>
    </w:p>
    <w:p w:rsidR="00B84ED2" w:rsidRPr="004031F4" w:rsidRDefault="00B84ED2" w:rsidP="004031F4">
      <w:pPr>
        <w:pStyle w:val="EDBTXTIndented"/>
        <w:rPr>
          <w:rStyle w:val="EDBKeyword"/>
        </w:rPr>
      </w:pPr>
      <w:r w:rsidRPr="004031F4">
        <w:rPr>
          <w:rStyle w:val="EDBKeyword"/>
        </w:rPr>
        <w:t>CREATE LANGUAGE pltcl;</w:t>
      </w:r>
    </w:p>
    <w:p w:rsidR="00A3608B" w:rsidRDefault="004049C3" w:rsidP="005456CD">
      <w:pPr>
        <w:pStyle w:val="EDBTXTNormal"/>
      </w:pPr>
      <w:r w:rsidRPr="0097675B">
        <w:t xml:space="preserve">After creating the </w:t>
      </w:r>
      <w:r w:rsidRPr="0097675B">
        <w:rPr>
          <w:rStyle w:val="EDBTXTKeywordBlack"/>
          <w:rFonts w:eastAsiaTheme="minorHAnsi"/>
        </w:rPr>
        <w:t>pltcl</w:t>
      </w:r>
      <w:r w:rsidRPr="0097675B">
        <w:t xml:space="preserve"> language, you can use the features of the PL/Tcl</w:t>
      </w:r>
      <w:r w:rsidR="008237BE">
        <w:t xml:space="preserve"> language from within your Postgres s</w:t>
      </w:r>
      <w:r w:rsidRPr="0097675B">
        <w:t xml:space="preserve">erver.  </w:t>
      </w:r>
    </w:p>
    <w:p w:rsidR="004049C3" w:rsidRPr="0097675B" w:rsidRDefault="004049C3" w:rsidP="005456CD">
      <w:pPr>
        <w:pStyle w:val="EDBTXTNormal"/>
      </w:pPr>
      <w:r w:rsidRPr="0097675B">
        <w:t xml:space="preserve">The following PL/Tcl example creates a function named </w:t>
      </w:r>
      <w:r w:rsidRPr="0097675B">
        <w:rPr>
          <w:rStyle w:val="EDBTXTKeywordBlack"/>
          <w:rFonts w:eastAsiaTheme="minorHAnsi"/>
        </w:rPr>
        <w:t>tcl_max</w:t>
      </w:r>
      <w:r w:rsidRPr="0097675B">
        <w:t xml:space="preserve"> that returns the larger of two integer values:</w:t>
      </w:r>
    </w:p>
    <w:p w:rsidR="004049C3" w:rsidRPr="005456CD" w:rsidRDefault="004049C3" w:rsidP="005456CD">
      <w:pPr>
        <w:pStyle w:val="EDBCodeSample"/>
      </w:pPr>
      <w:r w:rsidRPr="005456CD">
        <w:t xml:space="preserve">    CREATE OR REPLACE FUNCTION tcl_</w:t>
      </w:r>
      <w:proofErr w:type="gramStart"/>
      <w:r w:rsidRPr="005456CD">
        <w:t>max(</w:t>
      </w:r>
      <w:proofErr w:type="gramEnd"/>
      <w:r w:rsidRPr="005456CD">
        <w:t>integer, integer) RETURNS integer AS $$</w:t>
      </w:r>
      <w:r w:rsidRPr="005456CD">
        <w:br/>
        <w:t xml:space="preserve">        if {[argisnull 1]} {</w:t>
      </w:r>
      <w:r w:rsidRPr="005456CD">
        <w:br/>
        <w:t xml:space="preserve">            if {[argisnull 2]} { return_null }</w:t>
      </w:r>
      <w:r w:rsidRPr="005456CD">
        <w:br/>
        <w:t xml:space="preserve">                return $2</w:t>
      </w:r>
      <w:r w:rsidRPr="005456CD">
        <w:br/>
        <w:t xml:space="preserve">        }</w:t>
      </w:r>
      <w:r w:rsidRPr="005456CD">
        <w:br/>
        <w:t xml:space="preserve">        if {[argisnull 2]} { return $1 }</w:t>
      </w:r>
      <w:r w:rsidRPr="005456CD">
        <w:br/>
        <w:t xml:space="preserve">            if {$1 &gt; $2} {return $1}</w:t>
      </w:r>
      <w:r w:rsidRPr="005456CD">
        <w:br/>
        <w:t xml:space="preserve">            return $2</w:t>
      </w:r>
      <w:r w:rsidRPr="005456CD">
        <w:br/>
        <w:t xml:space="preserve">    $$ LANGUAGE pltcl;</w:t>
      </w:r>
    </w:p>
    <w:p w:rsidR="004049C3" w:rsidRPr="0097675B" w:rsidRDefault="004049C3" w:rsidP="005456CD">
      <w:pPr>
        <w:pStyle w:val="EDBTXTNormal"/>
      </w:pPr>
      <w:r w:rsidRPr="0097675B">
        <w:t>Pass two values when calling the function:</w:t>
      </w:r>
    </w:p>
    <w:p w:rsidR="004049C3" w:rsidRPr="005456CD" w:rsidRDefault="004049C3" w:rsidP="005456CD">
      <w:pPr>
        <w:pStyle w:val="EDBCodeSample"/>
        <w:rPr>
          <w:rStyle w:val="EDBTXTKeywordBlack"/>
          <w:rFonts w:eastAsiaTheme="minorHAnsi" w:cs="Times New Roman"/>
          <w:color w:val="2E3192"/>
          <w:sz w:val="18"/>
        </w:rPr>
      </w:pPr>
      <w:r w:rsidRPr="005456CD">
        <w:rPr>
          <w:rStyle w:val="EDBTXTKeywordBlack"/>
          <w:rFonts w:eastAsiaTheme="minorHAnsi" w:cs="Times New Roman"/>
          <w:color w:val="2E3192"/>
          <w:sz w:val="18"/>
        </w:rPr>
        <w:t>SELECT tcl_</w:t>
      </w:r>
      <w:proofErr w:type="gramStart"/>
      <w:r w:rsidRPr="005456CD">
        <w:rPr>
          <w:rStyle w:val="EDBTXTKeywordBlack"/>
          <w:rFonts w:eastAsiaTheme="minorHAnsi" w:cs="Times New Roman"/>
          <w:color w:val="2E3192"/>
          <w:sz w:val="18"/>
        </w:rPr>
        <w:t>max(</w:t>
      </w:r>
      <w:proofErr w:type="gramEnd"/>
      <w:r w:rsidRPr="005456CD">
        <w:rPr>
          <w:rStyle w:val="EDBTXTKeywordBlack"/>
          <w:rFonts w:eastAsiaTheme="minorHAnsi" w:cs="Times New Roman"/>
          <w:color w:val="2E3192"/>
          <w:sz w:val="18"/>
        </w:rPr>
        <w:t>1, 2);</w:t>
      </w:r>
    </w:p>
    <w:p w:rsidR="004049C3" w:rsidRPr="0097675B" w:rsidRDefault="00E8142F" w:rsidP="005456CD">
      <w:pPr>
        <w:pStyle w:val="EDBTXTNormal"/>
      </w:pPr>
      <w:r>
        <w:t>The server</w:t>
      </w:r>
      <w:r w:rsidR="004049C3" w:rsidRPr="0097675B">
        <w:t xml:space="preserve"> returns:</w:t>
      </w:r>
    </w:p>
    <w:p w:rsidR="004049C3" w:rsidRPr="005456CD" w:rsidRDefault="004049C3" w:rsidP="005456CD">
      <w:pPr>
        <w:pStyle w:val="EDBCodeSample"/>
        <w:rPr>
          <w:rStyle w:val="EDBTXTKeywordBlack"/>
          <w:rFonts w:eastAsiaTheme="minorHAnsi" w:cs="Times New Roman"/>
          <w:color w:val="2E3192"/>
          <w:sz w:val="18"/>
        </w:rPr>
      </w:pPr>
      <w:r w:rsidRPr="005456CD">
        <w:rPr>
          <w:rStyle w:val="EDBTXTKeywordBlack"/>
          <w:rFonts w:eastAsiaTheme="minorHAnsi" w:cs="Times New Roman"/>
          <w:color w:val="2E3192"/>
          <w:sz w:val="18"/>
        </w:rPr>
        <w:t>tcl_max</w:t>
      </w:r>
      <w:r w:rsidRPr="005456CD">
        <w:rPr>
          <w:rStyle w:val="EDBTXTKeywordBlack"/>
          <w:rFonts w:eastAsiaTheme="minorHAnsi" w:cs="Times New Roman"/>
          <w:color w:val="2E3192"/>
          <w:sz w:val="18"/>
        </w:rPr>
        <w:br/>
        <w:t>--------</w:t>
      </w:r>
      <w:r w:rsidRPr="005456CD">
        <w:rPr>
          <w:rStyle w:val="EDBTXTKeywordBlack"/>
          <w:rFonts w:eastAsiaTheme="minorHAnsi" w:cs="Times New Roman"/>
          <w:color w:val="2E3192"/>
          <w:sz w:val="18"/>
        </w:rPr>
        <w:br/>
        <w:t xml:space="preserve">      2</w:t>
      </w:r>
      <w:r w:rsidRPr="005456CD">
        <w:rPr>
          <w:rStyle w:val="EDBTXTKeywordBlack"/>
          <w:rFonts w:eastAsiaTheme="minorHAnsi" w:cs="Times New Roman"/>
          <w:color w:val="2E3192"/>
          <w:sz w:val="18"/>
        </w:rPr>
        <w:br/>
        <w:t>(1 row)</w:t>
      </w:r>
    </w:p>
    <w:p w:rsidR="004049C3" w:rsidRDefault="004049C3" w:rsidP="005456CD">
      <w:pPr>
        <w:pStyle w:val="EDBTXTNormal"/>
      </w:pPr>
      <w:r w:rsidRPr="0097675B">
        <w:t>For more information about using the Tcl procedural language, consult the official Postgres documentation available at:</w:t>
      </w:r>
    </w:p>
    <w:p w:rsidR="00373651" w:rsidRDefault="00FC6341" w:rsidP="00373651">
      <w:pPr>
        <w:pStyle w:val="EDBHyperlink"/>
        <w:rPr>
          <w:rStyle w:val="Hyperlink"/>
        </w:rPr>
      </w:pPr>
      <w:hyperlink r:id="rId28" w:history="1">
        <w:r w:rsidR="004049C3" w:rsidRPr="00C577DA">
          <w:rPr>
            <w:rStyle w:val="Hyperlink"/>
          </w:rPr>
          <w:t>https://www.postgresql.org/docs/</w:t>
        </w:r>
        <w:r w:rsidR="00AD0126">
          <w:rPr>
            <w:rStyle w:val="Hyperlink"/>
          </w:rPr>
          <w:t>10</w:t>
        </w:r>
        <w:r w:rsidR="004049C3" w:rsidRPr="00C577DA">
          <w:rPr>
            <w:rStyle w:val="Hyperlink"/>
          </w:rPr>
          <w:t>/static/pltcl.html</w:t>
        </w:r>
      </w:hyperlink>
      <w:bookmarkEnd w:id="9"/>
    </w:p>
    <w:p w:rsidR="00373651" w:rsidRPr="008F7E29" w:rsidRDefault="00373651" w:rsidP="00373651">
      <w:pPr>
        <w:suppressAutoHyphens/>
        <w:spacing w:before="280" w:after="280"/>
        <w:rPr>
          <w:rFonts w:eastAsia="Times New Roman"/>
          <w:color w:val="000000"/>
          <w:sz w:val="24"/>
          <w:szCs w:val="24"/>
          <w:lang w:eastAsia="x-none"/>
        </w:rPr>
      </w:pPr>
    </w:p>
    <w:sectPr w:rsidR="00373651" w:rsidRPr="008F7E29" w:rsidSect="00F90899">
      <w:headerReference w:type="even" r:id="rId29"/>
      <w:headerReference w:type="default" r:id="rId30"/>
      <w:headerReference w:type="first" r:id="rId31"/>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341" w:rsidRDefault="00FC6341">
      <w:r>
        <w:separator/>
      </w:r>
    </w:p>
  </w:endnote>
  <w:endnote w:type="continuationSeparator" w:id="0">
    <w:p w:rsidR="00FC6341" w:rsidRDefault="00FC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6688" w:rsidRDefault="007C66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0D6D">
      <w:rPr>
        <w:rStyle w:val="PageNumber"/>
        <w:noProof/>
      </w:rPr>
      <w:t>3</w:t>
    </w:r>
    <w:r>
      <w:rPr>
        <w:rStyle w:val="PageNumber"/>
      </w:rPr>
      <w:fldChar w:fldCharType="end"/>
    </w:r>
  </w:p>
  <w:p w:rsidR="007C6688" w:rsidRDefault="007C6688" w:rsidP="00F90899">
    <w:pPr>
      <w:pStyle w:val="Footer"/>
      <w:ind w:right="360"/>
      <w:rPr>
        <w:rFonts w:ascii="Arial" w:hAnsi="Arial"/>
        <w:sz w:val="18"/>
      </w:rPr>
    </w:pPr>
    <w:r>
      <w:rPr>
        <w:rFonts w:ascii="Arial" w:hAnsi="Arial"/>
        <w:sz w:val="18"/>
        <w:lang w:eastAsia="ar-SA"/>
      </w:rPr>
      <w:t>Copyright © 2009 - 2017</w:t>
    </w:r>
    <w:r w:rsidRPr="0064308B">
      <w:rPr>
        <w:rFonts w:ascii="Arial" w:hAnsi="Arial"/>
        <w:sz w:val="18"/>
        <w:lang w:eastAsia="ar-SA"/>
      </w:rPr>
      <w:t xml:space="preserve"> EnterpriseDB Corporation.  All rights reserved.</w:t>
    </w:r>
  </w:p>
  <w:p w:rsidR="007C6688" w:rsidRDefault="007C6688">
    <w:pPr>
      <w:pStyle w:val="Footer"/>
      <w:ind w:right="360"/>
      <w:rPr>
        <w:rFonts w:ascii="Arial" w:hAnsi="Arial"/>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E78" w:rsidRDefault="00622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341" w:rsidRDefault="00FC6341">
      <w:r>
        <w:separator/>
      </w:r>
    </w:p>
  </w:footnote>
  <w:footnote w:type="continuationSeparator" w:id="0">
    <w:p w:rsidR="00FC6341" w:rsidRDefault="00FC6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E78" w:rsidRDefault="00622E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Pr="00073564" w:rsidRDefault="007C6688" w:rsidP="00F90899">
    <w:pPr>
      <w:pStyle w:val="Header"/>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Header"/>
      <w:jc w:val="right"/>
      <w:rPr>
        <w:rFonts w:ascii="Arial" w:hAnsi="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rsidP="00F90899">
    <w:pPr>
      <w:pStyle w:val="Header"/>
      <w:jc w:val="right"/>
      <w:rPr>
        <w:rFonts w:ascii="Arial" w:hAnsi="Arial"/>
        <w:sz w:val="22"/>
      </w:rPr>
    </w:pPr>
    <w:r w:rsidRPr="004F0FD9">
      <w:rPr>
        <w:rFonts w:ascii="Arial" w:hAnsi="Arial"/>
        <w:sz w:val="22"/>
      </w:rPr>
      <w:t xml:space="preserve">EDB Postgres </w:t>
    </w:r>
    <w:r w:rsidR="00FA28DA">
      <w:rPr>
        <w:rFonts w:ascii="Arial" w:hAnsi="Arial"/>
        <w:sz w:val="22"/>
      </w:rPr>
      <w:t xml:space="preserve">Language Pack </w:t>
    </w:r>
    <w:r w:rsidRPr="000B47A4">
      <w:rPr>
        <w:rFonts w:ascii="Arial" w:hAnsi="Arial"/>
        <w:sz w:val="22"/>
      </w:rPr>
      <w:t>Guide</w:t>
    </w:r>
  </w:p>
  <w:p w:rsidR="007C6688" w:rsidRPr="00073564" w:rsidRDefault="007C6688" w:rsidP="00F90899">
    <w:pPr>
      <w:pStyle w:val="Header"/>
      <w:jc w:val="right"/>
      <w:rPr>
        <w:rFonts w:ascii="Arial" w:hAnsi="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Header"/>
      <w:jc w:val="right"/>
      <w:rPr>
        <w:rFonts w:ascii="Arial" w:hAnsi="Arial"/>
        <w:sz w:val="22"/>
      </w:rPr>
    </w:pPr>
    <w:r w:rsidRPr="00FA335A">
      <w:rPr>
        <w:rFonts w:ascii="Arial" w:hAnsi="Arial"/>
        <w:sz w:val="22"/>
      </w:rPr>
      <w:t xml:space="preserve">EDB Postgres </w:t>
    </w:r>
    <w:r w:rsidR="00FA28DA">
      <w:rPr>
        <w:rFonts w:ascii="Arial" w:hAnsi="Arial"/>
        <w:sz w:val="22"/>
      </w:rPr>
      <w:t>Language Pack</w:t>
    </w:r>
    <w:r w:rsidRPr="00073564">
      <w:rPr>
        <w:rFonts w:ascii="Arial" w:hAnsi="Arial"/>
        <w:sz w:val="22"/>
      </w:rPr>
      <w:t xml:space="preserve"> Guide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688" w:rsidRDefault="007C6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8.25pt;height:8.25pt" o:bullet="t">
        <v:imagedata r:id="rId1" o:title="bullet"/>
      </v:shape>
    </w:pict>
  </w:numPicBullet>
  <w:numPicBullet w:numPicBulletId="1">
    <w:pict>
      <v:shape id="_x0000_i1185" type="#_x0000_t75" style="width:3in;height:3in" o:bullet="t"/>
    </w:pict>
  </w:numPicBullet>
  <w:numPicBullet w:numPicBulletId="2">
    <w:pict>
      <v:shape id="_x0000_i1186" type="#_x0000_t75" style="width:3in;height:3in" o:bullet="t"/>
    </w:pict>
  </w:numPicBullet>
  <w:numPicBullet w:numPicBulletId="3">
    <w:pict>
      <v:shape id="_x0000_i1187" type="#_x0000_t75" style="width:3in;height:3in" o:bullet="t"/>
    </w:pict>
  </w:numPicBullet>
  <w:numPicBullet w:numPicBulletId="4">
    <w:pict>
      <v:shape id="_x0000_i1188" type="#_x0000_t75" style="width:3in;height:3in" o:bullet="t"/>
    </w:pict>
  </w:numPicBullet>
  <w:abstractNum w:abstractNumId="0">
    <w:nsid w:val="00000001"/>
    <w:multiLevelType w:val="multilevel"/>
    <w:tmpl w:val="64B6375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926"/>
        </w:tabs>
        <w:ind w:left="19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PMingLiU"/>
        <w:sz w:val="18"/>
        <w:szCs w:val="18"/>
      </w:rPr>
    </w:lvl>
    <w:lvl w:ilvl="1">
      <w:start w:val="1"/>
      <w:numFmt w:val="bullet"/>
      <w:lvlText w:val=""/>
      <w:lvlJc w:val="left"/>
      <w:pPr>
        <w:tabs>
          <w:tab w:val="num" w:pos="1080"/>
        </w:tabs>
        <w:ind w:left="1080" w:hanging="360"/>
      </w:pPr>
      <w:rPr>
        <w:rFonts w:ascii="Wingdings 2" w:hAnsi="Wingdings 2" w:cs="PMingLiU"/>
        <w:sz w:val="18"/>
        <w:szCs w:val="18"/>
      </w:rPr>
    </w:lvl>
    <w:lvl w:ilvl="2">
      <w:start w:val="1"/>
      <w:numFmt w:val="bullet"/>
      <w:lvlText w:val="■"/>
      <w:lvlJc w:val="left"/>
      <w:pPr>
        <w:tabs>
          <w:tab w:val="num" w:pos="1440"/>
        </w:tabs>
        <w:ind w:left="1440" w:hanging="360"/>
      </w:pPr>
      <w:rPr>
        <w:rFonts w:ascii="StarSymbol" w:hAnsi="StarSymbol" w:cs="PMingLiU"/>
        <w:sz w:val="18"/>
        <w:szCs w:val="18"/>
      </w:rPr>
    </w:lvl>
    <w:lvl w:ilvl="3">
      <w:start w:val="1"/>
      <w:numFmt w:val="bullet"/>
      <w:lvlText w:val=""/>
      <w:lvlJc w:val="left"/>
      <w:pPr>
        <w:tabs>
          <w:tab w:val="num" w:pos="1800"/>
        </w:tabs>
        <w:ind w:left="1800" w:hanging="360"/>
      </w:pPr>
      <w:rPr>
        <w:rFonts w:ascii="Wingdings" w:hAnsi="Wingdings" w:cs="PMingLiU"/>
        <w:sz w:val="18"/>
        <w:szCs w:val="18"/>
      </w:rPr>
    </w:lvl>
    <w:lvl w:ilvl="4">
      <w:start w:val="1"/>
      <w:numFmt w:val="bullet"/>
      <w:lvlText w:val=""/>
      <w:lvlJc w:val="left"/>
      <w:pPr>
        <w:tabs>
          <w:tab w:val="num" w:pos="2160"/>
        </w:tabs>
        <w:ind w:left="2160" w:hanging="360"/>
      </w:pPr>
      <w:rPr>
        <w:rFonts w:ascii="Wingdings 2" w:hAnsi="Wingdings 2" w:cs="PMingLiU"/>
        <w:sz w:val="18"/>
        <w:szCs w:val="18"/>
      </w:rPr>
    </w:lvl>
    <w:lvl w:ilvl="5">
      <w:start w:val="1"/>
      <w:numFmt w:val="bullet"/>
      <w:lvlText w:val="■"/>
      <w:lvlJc w:val="left"/>
      <w:pPr>
        <w:tabs>
          <w:tab w:val="num" w:pos="2520"/>
        </w:tabs>
        <w:ind w:left="2520" w:hanging="360"/>
      </w:pPr>
      <w:rPr>
        <w:rFonts w:ascii="StarSymbol" w:hAnsi="StarSymbol" w:cs="PMingLiU"/>
        <w:sz w:val="18"/>
        <w:szCs w:val="18"/>
      </w:rPr>
    </w:lvl>
    <w:lvl w:ilvl="6">
      <w:start w:val="1"/>
      <w:numFmt w:val="bullet"/>
      <w:lvlText w:val=""/>
      <w:lvlJc w:val="left"/>
      <w:pPr>
        <w:tabs>
          <w:tab w:val="num" w:pos="2880"/>
        </w:tabs>
        <w:ind w:left="2880" w:hanging="360"/>
      </w:pPr>
      <w:rPr>
        <w:rFonts w:ascii="Wingdings" w:hAnsi="Wingdings" w:cs="PMingLiU"/>
        <w:sz w:val="18"/>
        <w:szCs w:val="18"/>
      </w:rPr>
    </w:lvl>
    <w:lvl w:ilvl="7">
      <w:start w:val="1"/>
      <w:numFmt w:val="bullet"/>
      <w:lvlText w:val=""/>
      <w:lvlJc w:val="left"/>
      <w:pPr>
        <w:tabs>
          <w:tab w:val="num" w:pos="3240"/>
        </w:tabs>
        <w:ind w:left="3240" w:hanging="360"/>
      </w:pPr>
      <w:rPr>
        <w:rFonts w:ascii="Wingdings 2" w:hAnsi="Wingdings 2" w:cs="PMingLiU"/>
        <w:sz w:val="18"/>
        <w:szCs w:val="18"/>
      </w:rPr>
    </w:lvl>
    <w:lvl w:ilvl="8">
      <w:start w:val="1"/>
      <w:numFmt w:val="bullet"/>
      <w:lvlText w:val="■"/>
      <w:lvlJc w:val="left"/>
      <w:pPr>
        <w:tabs>
          <w:tab w:val="num" w:pos="3600"/>
        </w:tabs>
        <w:ind w:left="3600" w:hanging="360"/>
      </w:pPr>
      <w:rPr>
        <w:rFonts w:ascii="StarSymbol" w:hAnsi="StarSymbol" w:cs="PMingLiU"/>
        <w:sz w:val="18"/>
        <w:szCs w:val="18"/>
      </w:rPr>
    </w:lvl>
  </w:abstractNum>
  <w:abstractNum w:abstractNumId="3">
    <w:nsid w:val="00000004"/>
    <w:multiLevelType w:val="singleLevel"/>
    <w:tmpl w:val="00000004"/>
    <w:name w:val="WW8Num14"/>
    <w:lvl w:ilvl="0">
      <w:start w:val="1"/>
      <w:numFmt w:val="bullet"/>
      <w:lvlText w:val=""/>
      <w:lvlJc w:val="left"/>
      <w:pPr>
        <w:tabs>
          <w:tab w:val="num" w:pos="720"/>
        </w:tabs>
        <w:ind w:left="720" w:hanging="360"/>
      </w:pPr>
      <w:rPr>
        <w:rFonts w:ascii="Symbol" w:hAnsi="Symbol"/>
        <w:color w:val="000000"/>
      </w:rPr>
    </w:lvl>
  </w:abstractNum>
  <w:abstractNum w:abstractNumId="4">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5">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6">
    <w:nsid w:val="00000007"/>
    <w:multiLevelType w:val="singleLevel"/>
    <w:tmpl w:val="00000007"/>
    <w:name w:val="WW8Num1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8">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9">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10">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1">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2">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3">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4">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5">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6">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7">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8">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9">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20">
    <w:nsid w:val="00000015"/>
    <w:multiLevelType w:val="singleLevel"/>
    <w:tmpl w:val="00000015"/>
    <w:name w:val="WW8Num46"/>
    <w:lvl w:ilvl="0">
      <w:start w:val="1"/>
      <w:numFmt w:val="bullet"/>
      <w:lvlText w:val=""/>
      <w:lvlJc w:val="left"/>
      <w:pPr>
        <w:tabs>
          <w:tab w:val="num" w:pos="720"/>
        </w:tabs>
        <w:ind w:left="720" w:hanging="360"/>
      </w:pPr>
      <w:rPr>
        <w:rFonts w:ascii="Symbol" w:hAnsi="Symbol"/>
        <w:color w:val="000000"/>
      </w:rPr>
    </w:lvl>
  </w:abstractNum>
  <w:abstractNum w:abstractNumId="21">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2">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3">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4">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5">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6">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7">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8">
    <w:nsid w:val="0000001E"/>
    <w:multiLevelType w:val="singleLevel"/>
    <w:tmpl w:val="0000001E"/>
    <w:name w:val="WW8Num61"/>
    <w:lvl w:ilvl="0">
      <w:start w:val="1"/>
      <w:numFmt w:val="bullet"/>
      <w:lvlText w:val=""/>
      <w:lvlJc w:val="left"/>
      <w:pPr>
        <w:tabs>
          <w:tab w:val="num" w:pos="720"/>
        </w:tabs>
        <w:ind w:left="720" w:hanging="360"/>
      </w:pPr>
      <w:rPr>
        <w:rFonts w:ascii="Symbol" w:hAnsi="Symbol"/>
        <w:color w:val="000000"/>
      </w:rPr>
    </w:lvl>
  </w:abstractNum>
  <w:abstractNum w:abstractNumId="29">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1">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2">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3">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4">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5">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6">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7">
    <w:nsid w:val="00000027"/>
    <w:multiLevelType w:val="singleLevel"/>
    <w:tmpl w:val="00000027"/>
    <w:name w:val="WW8Num91"/>
    <w:lvl w:ilvl="0">
      <w:start w:val="1"/>
      <w:numFmt w:val="bullet"/>
      <w:lvlText w:val=""/>
      <w:lvlJc w:val="left"/>
      <w:pPr>
        <w:tabs>
          <w:tab w:val="num" w:pos="720"/>
        </w:tabs>
        <w:ind w:left="720" w:hanging="360"/>
      </w:pPr>
      <w:rPr>
        <w:rFonts w:ascii="Symbol" w:hAnsi="Symbol"/>
        <w:color w:val="000000"/>
      </w:rPr>
    </w:lvl>
  </w:abstractNum>
  <w:abstractNum w:abstractNumId="38">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9">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40">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41">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2">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3">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4">
    <w:nsid w:val="02E36F94"/>
    <w:multiLevelType w:val="hybridMultilevel"/>
    <w:tmpl w:val="9EA22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9BC2FCA"/>
    <w:multiLevelType w:val="hybridMultilevel"/>
    <w:tmpl w:val="538C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BBF5161"/>
    <w:multiLevelType w:val="hybridMultilevel"/>
    <w:tmpl w:val="280CCE72"/>
    <w:lvl w:ilvl="0" w:tplc="BE22C266">
      <w:start w:val="1"/>
      <w:numFmt w:val="bullet"/>
      <w:pStyle w:val="EDB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D911A4F"/>
    <w:multiLevelType w:val="hybridMultilevel"/>
    <w:tmpl w:val="E924C8B8"/>
    <w:lvl w:ilvl="0" w:tplc="85BE563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7029EC"/>
    <w:multiLevelType w:val="multilevel"/>
    <w:tmpl w:val="148C91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nsid w:val="17D62896"/>
    <w:multiLevelType w:val="hybridMultilevel"/>
    <w:tmpl w:val="708048D0"/>
    <w:lvl w:ilvl="0" w:tplc="85BE563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92E3CD0"/>
    <w:multiLevelType w:val="hybridMultilevel"/>
    <w:tmpl w:val="824AC19E"/>
    <w:lvl w:ilvl="0" w:tplc="85BE563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B0849AB"/>
    <w:multiLevelType w:val="hybridMultilevel"/>
    <w:tmpl w:val="F14C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A25A00"/>
    <w:multiLevelType w:val="hybridMultilevel"/>
    <w:tmpl w:val="98E4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F855843"/>
    <w:multiLevelType w:val="multilevel"/>
    <w:tmpl w:val="DCDEB142"/>
    <w:styleLink w:val="EDBBulleted"/>
    <w:lvl w:ilvl="0">
      <w:start w:val="1"/>
      <w:numFmt w:val="bullet"/>
      <w:lvlText w:val=""/>
      <w:lvlJc w:val="left"/>
      <w:pPr>
        <w:tabs>
          <w:tab w:val="num" w:pos="720"/>
        </w:tabs>
        <w:ind w:left="720" w:hanging="360"/>
      </w:pPr>
      <w:rPr>
        <w:rFonts w:ascii="Symbol" w:hAnsi="Symbol"/>
        <w:color w:val="00000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231772CE"/>
    <w:multiLevelType w:val="hybridMultilevel"/>
    <w:tmpl w:val="47FE3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856084"/>
    <w:multiLevelType w:val="hybridMultilevel"/>
    <w:tmpl w:val="9ED6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D43DA3"/>
    <w:multiLevelType w:val="hybridMultilevel"/>
    <w:tmpl w:val="C538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33B907D7"/>
    <w:multiLevelType w:val="hybridMultilevel"/>
    <w:tmpl w:val="00DC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4D503F5"/>
    <w:multiLevelType w:val="hybridMultilevel"/>
    <w:tmpl w:val="4EB8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5181E11"/>
    <w:multiLevelType w:val="hybridMultilevel"/>
    <w:tmpl w:val="357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61D3081"/>
    <w:multiLevelType w:val="hybridMultilevel"/>
    <w:tmpl w:val="F23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420C97"/>
    <w:multiLevelType w:val="hybridMultilevel"/>
    <w:tmpl w:val="0472E10A"/>
    <w:lvl w:ilvl="0" w:tplc="4726F202">
      <w:start w:val="1"/>
      <w:numFmt w:val="decimal"/>
      <w:pStyle w:val="EDB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FBD749C"/>
    <w:multiLevelType w:val="hybridMultilevel"/>
    <w:tmpl w:val="5F18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1B684F"/>
    <w:multiLevelType w:val="hybridMultilevel"/>
    <w:tmpl w:val="BD0C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3E4C77"/>
    <w:multiLevelType w:val="hybridMultilevel"/>
    <w:tmpl w:val="54A23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517A0D00"/>
    <w:multiLevelType w:val="hybridMultilevel"/>
    <w:tmpl w:val="4EB8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0A5623"/>
    <w:multiLevelType w:val="hybridMultilevel"/>
    <w:tmpl w:val="8F48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6A11536"/>
    <w:multiLevelType w:val="hybridMultilevel"/>
    <w:tmpl w:val="F020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58FB4E71"/>
    <w:multiLevelType w:val="hybridMultilevel"/>
    <w:tmpl w:val="2086FD16"/>
    <w:lvl w:ilvl="0" w:tplc="85BE563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9420E00"/>
    <w:multiLevelType w:val="hybridMultilevel"/>
    <w:tmpl w:val="7EE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651501"/>
    <w:multiLevelType w:val="hybridMultilevel"/>
    <w:tmpl w:val="0E58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C3931AC"/>
    <w:multiLevelType w:val="hybridMultilevel"/>
    <w:tmpl w:val="D79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62B457A3"/>
    <w:multiLevelType w:val="hybridMultilevel"/>
    <w:tmpl w:val="B0FA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7C5424D"/>
    <w:multiLevelType w:val="hybridMultilevel"/>
    <w:tmpl w:val="69DCB646"/>
    <w:lvl w:ilvl="0" w:tplc="85BE563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B3D4797"/>
    <w:multiLevelType w:val="hybridMultilevel"/>
    <w:tmpl w:val="93AE2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2B96E18"/>
    <w:multiLevelType w:val="hybridMultilevel"/>
    <w:tmpl w:val="ACB4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E1D72F9"/>
    <w:multiLevelType w:val="hybridMultilevel"/>
    <w:tmpl w:val="23FC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3"/>
  </w:num>
  <w:num w:numId="2">
    <w:abstractNumId w:val="57"/>
  </w:num>
  <w:num w:numId="3">
    <w:abstractNumId w:val="45"/>
  </w:num>
  <w:num w:numId="4">
    <w:abstractNumId w:val="72"/>
  </w:num>
  <w:num w:numId="5">
    <w:abstractNumId w:val="0"/>
  </w:num>
  <w:num w:numId="6">
    <w:abstractNumId w:val="46"/>
  </w:num>
  <w:num w:numId="7">
    <w:abstractNumId w:val="62"/>
  </w:num>
  <w:num w:numId="8">
    <w:abstractNumId w:val="52"/>
  </w:num>
  <w:num w:numId="9">
    <w:abstractNumId w:val="59"/>
  </w:num>
  <w:num w:numId="10">
    <w:abstractNumId w:val="69"/>
  </w:num>
  <w:num w:numId="11">
    <w:abstractNumId w:val="62"/>
    <w:lvlOverride w:ilvl="0">
      <w:startOverride w:val="1"/>
    </w:lvlOverride>
  </w:num>
  <w:num w:numId="12">
    <w:abstractNumId w:val="62"/>
    <w:lvlOverride w:ilvl="0">
      <w:startOverride w:val="1"/>
    </w:lvlOverride>
  </w:num>
  <w:num w:numId="13">
    <w:abstractNumId w:val="62"/>
    <w:lvlOverride w:ilvl="0">
      <w:startOverride w:val="1"/>
    </w:lvlOverride>
  </w:num>
  <w:num w:numId="14">
    <w:abstractNumId w:val="62"/>
    <w:lvlOverride w:ilvl="0">
      <w:startOverride w:val="1"/>
    </w:lvlOverride>
  </w:num>
  <w:num w:numId="15">
    <w:abstractNumId w:val="62"/>
    <w:lvlOverride w:ilvl="0">
      <w:startOverride w:val="1"/>
    </w:lvlOverride>
  </w:num>
  <w:num w:numId="16">
    <w:abstractNumId w:val="62"/>
    <w:lvlOverride w:ilvl="0">
      <w:startOverride w:val="1"/>
    </w:lvlOverride>
  </w:num>
  <w:num w:numId="17">
    <w:abstractNumId w:val="62"/>
    <w:lvlOverride w:ilvl="0">
      <w:startOverride w:val="1"/>
    </w:lvlOverride>
  </w:num>
  <w:num w:numId="18">
    <w:abstractNumId w:val="62"/>
    <w:lvlOverride w:ilvl="0">
      <w:startOverride w:val="1"/>
    </w:lvlOverride>
  </w:num>
  <w:num w:numId="19">
    <w:abstractNumId w:val="62"/>
    <w:lvlOverride w:ilvl="0">
      <w:startOverride w:val="1"/>
    </w:lvlOverride>
  </w:num>
  <w:num w:numId="20">
    <w:abstractNumId w:val="50"/>
  </w:num>
  <w:num w:numId="21">
    <w:abstractNumId w:val="47"/>
  </w:num>
  <w:num w:numId="22">
    <w:abstractNumId w:val="75"/>
  </w:num>
  <w:num w:numId="23">
    <w:abstractNumId w:val="49"/>
  </w:num>
  <w:num w:numId="24">
    <w:abstractNumId w:val="53"/>
  </w:num>
  <w:num w:numId="25">
    <w:abstractNumId w:val="65"/>
  </w:num>
  <w:num w:numId="26">
    <w:abstractNumId w:val="44"/>
  </w:num>
  <w:num w:numId="27">
    <w:abstractNumId w:val="55"/>
  </w:num>
  <w:num w:numId="28">
    <w:abstractNumId w:val="64"/>
  </w:num>
  <w:num w:numId="29">
    <w:abstractNumId w:val="56"/>
  </w:num>
  <w:num w:numId="30">
    <w:abstractNumId w:val="66"/>
  </w:num>
  <w:num w:numId="31">
    <w:abstractNumId w:val="51"/>
  </w:num>
  <w:num w:numId="32">
    <w:abstractNumId w:val="63"/>
  </w:num>
  <w:num w:numId="33">
    <w:abstractNumId w:val="77"/>
  </w:num>
  <w:num w:numId="34">
    <w:abstractNumId w:val="67"/>
  </w:num>
  <w:num w:numId="35">
    <w:abstractNumId w:val="78"/>
  </w:num>
  <w:num w:numId="36">
    <w:abstractNumId w:val="61"/>
  </w:num>
  <w:num w:numId="37">
    <w:abstractNumId w:val="70"/>
  </w:num>
  <w:num w:numId="38">
    <w:abstractNumId w:val="68"/>
  </w:num>
  <w:num w:numId="39">
    <w:abstractNumId w:val="76"/>
  </w:num>
  <w:num w:numId="40">
    <w:abstractNumId w:val="48"/>
  </w:num>
  <w:num w:numId="41">
    <w:abstractNumId w:val="58"/>
  </w:num>
  <w:num w:numId="42">
    <w:abstractNumId w:val="54"/>
  </w:num>
  <w:num w:numId="43">
    <w:abstractNumId w:val="71"/>
  </w:num>
  <w:num w:numId="44">
    <w:abstractNumId w:val="74"/>
  </w:num>
  <w:num w:numId="45">
    <w:abstractNumId w:val="6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activeWritingStyle w:appName="MSWord" w:lang="en-US" w:vendorID="64" w:dllVersion="131078" w:nlCheck="1" w:checkStyle="1"/>
  <w:proofState w:grammar="clean"/>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stylePaneSortMethod w:val="0002"/>
  <w:defaultTabStop w:val="720"/>
  <w:clickAndTypeStyle w:val="EDBTXTNormalWebBlack"/>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E3"/>
    <w:rsid w:val="0000019D"/>
    <w:rsid w:val="0000338B"/>
    <w:rsid w:val="000042F4"/>
    <w:rsid w:val="00005757"/>
    <w:rsid w:val="00011075"/>
    <w:rsid w:val="000118FA"/>
    <w:rsid w:val="000124C5"/>
    <w:rsid w:val="00012FA8"/>
    <w:rsid w:val="000133D6"/>
    <w:rsid w:val="00013F68"/>
    <w:rsid w:val="00015154"/>
    <w:rsid w:val="00015E42"/>
    <w:rsid w:val="000165D4"/>
    <w:rsid w:val="00020E32"/>
    <w:rsid w:val="00024A98"/>
    <w:rsid w:val="00027D04"/>
    <w:rsid w:val="0003222E"/>
    <w:rsid w:val="000322BE"/>
    <w:rsid w:val="00032C66"/>
    <w:rsid w:val="00035205"/>
    <w:rsid w:val="00037B05"/>
    <w:rsid w:val="00043C10"/>
    <w:rsid w:val="00046607"/>
    <w:rsid w:val="00050D73"/>
    <w:rsid w:val="00052684"/>
    <w:rsid w:val="00052E97"/>
    <w:rsid w:val="00052FC7"/>
    <w:rsid w:val="00053936"/>
    <w:rsid w:val="00054AE6"/>
    <w:rsid w:val="00054D59"/>
    <w:rsid w:val="00055D49"/>
    <w:rsid w:val="00057EAB"/>
    <w:rsid w:val="00063895"/>
    <w:rsid w:val="00065910"/>
    <w:rsid w:val="00066362"/>
    <w:rsid w:val="00067AFD"/>
    <w:rsid w:val="00067EA9"/>
    <w:rsid w:val="0007160B"/>
    <w:rsid w:val="000718A2"/>
    <w:rsid w:val="00072217"/>
    <w:rsid w:val="00072C0B"/>
    <w:rsid w:val="00072CA2"/>
    <w:rsid w:val="0007522E"/>
    <w:rsid w:val="0007627C"/>
    <w:rsid w:val="000812EC"/>
    <w:rsid w:val="00082710"/>
    <w:rsid w:val="00083204"/>
    <w:rsid w:val="0008374B"/>
    <w:rsid w:val="00085895"/>
    <w:rsid w:val="00087CD0"/>
    <w:rsid w:val="000908F4"/>
    <w:rsid w:val="00091EAA"/>
    <w:rsid w:val="000952AA"/>
    <w:rsid w:val="000A0196"/>
    <w:rsid w:val="000A4A68"/>
    <w:rsid w:val="000A4CEC"/>
    <w:rsid w:val="000A5116"/>
    <w:rsid w:val="000A6A00"/>
    <w:rsid w:val="000A6CA6"/>
    <w:rsid w:val="000A7E22"/>
    <w:rsid w:val="000B3716"/>
    <w:rsid w:val="000B4105"/>
    <w:rsid w:val="000B496C"/>
    <w:rsid w:val="000B4C18"/>
    <w:rsid w:val="000B7E4C"/>
    <w:rsid w:val="000C0154"/>
    <w:rsid w:val="000C0616"/>
    <w:rsid w:val="000C0B2F"/>
    <w:rsid w:val="000C242E"/>
    <w:rsid w:val="000C2E47"/>
    <w:rsid w:val="000C399C"/>
    <w:rsid w:val="000C4293"/>
    <w:rsid w:val="000C744E"/>
    <w:rsid w:val="000D0E40"/>
    <w:rsid w:val="000D1173"/>
    <w:rsid w:val="000D26DC"/>
    <w:rsid w:val="000D3FC2"/>
    <w:rsid w:val="000D66A3"/>
    <w:rsid w:val="000E0396"/>
    <w:rsid w:val="000E1461"/>
    <w:rsid w:val="000E150F"/>
    <w:rsid w:val="000F0635"/>
    <w:rsid w:val="000F10B8"/>
    <w:rsid w:val="000F2078"/>
    <w:rsid w:val="000F2406"/>
    <w:rsid w:val="000F2F09"/>
    <w:rsid w:val="000F3D63"/>
    <w:rsid w:val="000F7800"/>
    <w:rsid w:val="000F7CBC"/>
    <w:rsid w:val="000F7FB1"/>
    <w:rsid w:val="0010022F"/>
    <w:rsid w:val="00100607"/>
    <w:rsid w:val="00100630"/>
    <w:rsid w:val="0010135E"/>
    <w:rsid w:val="00102B24"/>
    <w:rsid w:val="00104286"/>
    <w:rsid w:val="001045E5"/>
    <w:rsid w:val="001068F8"/>
    <w:rsid w:val="001071CF"/>
    <w:rsid w:val="00107842"/>
    <w:rsid w:val="001121D7"/>
    <w:rsid w:val="00113751"/>
    <w:rsid w:val="0011404C"/>
    <w:rsid w:val="001145EB"/>
    <w:rsid w:val="00117D45"/>
    <w:rsid w:val="0012416B"/>
    <w:rsid w:val="001263D7"/>
    <w:rsid w:val="00127074"/>
    <w:rsid w:val="001279D6"/>
    <w:rsid w:val="00127CBE"/>
    <w:rsid w:val="001314FE"/>
    <w:rsid w:val="00134591"/>
    <w:rsid w:val="001364B4"/>
    <w:rsid w:val="0013703F"/>
    <w:rsid w:val="001402BD"/>
    <w:rsid w:val="00142086"/>
    <w:rsid w:val="001441C3"/>
    <w:rsid w:val="0014455C"/>
    <w:rsid w:val="00144DD9"/>
    <w:rsid w:val="00144EE0"/>
    <w:rsid w:val="00145E60"/>
    <w:rsid w:val="0014602F"/>
    <w:rsid w:val="00152EC1"/>
    <w:rsid w:val="00153D69"/>
    <w:rsid w:val="00153E43"/>
    <w:rsid w:val="0015405D"/>
    <w:rsid w:val="00154967"/>
    <w:rsid w:val="001553E1"/>
    <w:rsid w:val="001554B8"/>
    <w:rsid w:val="00156CA9"/>
    <w:rsid w:val="00161DC6"/>
    <w:rsid w:val="001641E6"/>
    <w:rsid w:val="00166C72"/>
    <w:rsid w:val="00167192"/>
    <w:rsid w:val="00167F40"/>
    <w:rsid w:val="00171DF1"/>
    <w:rsid w:val="0017331B"/>
    <w:rsid w:val="00173971"/>
    <w:rsid w:val="00174AC9"/>
    <w:rsid w:val="00175027"/>
    <w:rsid w:val="00176FB2"/>
    <w:rsid w:val="00177465"/>
    <w:rsid w:val="00180042"/>
    <w:rsid w:val="001803C2"/>
    <w:rsid w:val="00180C6B"/>
    <w:rsid w:val="0018215E"/>
    <w:rsid w:val="001841A0"/>
    <w:rsid w:val="00185929"/>
    <w:rsid w:val="00185E65"/>
    <w:rsid w:val="00187925"/>
    <w:rsid w:val="00190571"/>
    <w:rsid w:val="0019174C"/>
    <w:rsid w:val="00193981"/>
    <w:rsid w:val="00197510"/>
    <w:rsid w:val="00197BC6"/>
    <w:rsid w:val="001A06EE"/>
    <w:rsid w:val="001A29D2"/>
    <w:rsid w:val="001A5C0F"/>
    <w:rsid w:val="001A62F8"/>
    <w:rsid w:val="001B0BDD"/>
    <w:rsid w:val="001B1295"/>
    <w:rsid w:val="001B1CCD"/>
    <w:rsid w:val="001B3A40"/>
    <w:rsid w:val="001B3AB7"/>
    <w:rsid w:val="001B5619"/>
    <w:rsid w:val="001B5921"/>
    <w:rsid w:val="001C095A"/>
    <w:rsid w:val="001C13C2"/>
    <w:rsid w:val="001C553D"/>
    <w:rsid w:val="001D500E"/>
    <w:rsid w:val="001E142C"/>
    <w:rsid w:val="001E31A3"/>
    <w:rsid w:val="001E3C57"/>
    <w:rsid w:val="001E7236"/>
    <w:rsid w:val="001E742F"/>
    <w:rsid w:val="001F0674"/>
    <w:rsid w:val="001F0DB6"/>
    <w:rsid w:val="001F0E1C"/>
    <w:rsid w:val="001F1E7C"/>
    <w:rsid w:val="001F5F30"/>
    <w:rsid w:val="00202E61"/>
    <w:rsid w:val="00203E77"/>
    <w:rsid w:val="002047C8"/>
    <w:rsid w:val="0020790D"/>
    <w:rsid w:val="002103F4"/>
    <w:rsid w:val="00210594"/>
    <w:rsid w:val="00212012"/>
    <w:rsid w:val="002120E5"/>
    <w:rsid w:val="002122DE"/>
    <w:rsid w:val="00214101"/>
    <w:rsid w:val="00216090"/>
    <w:rsid w:val="00220292"/>
    <w:rsid w:val="0022299E"/>
    <w:rsid w:val="002238D8"/>
    <w:rsid w:val="00223A4A"/>
    <w:rsid w:val="00224739"/>
    <w:rsid w:val="00225319"/>
    <w:rsid w:val="00230245"/>
    <w:rsid w:val="00231E7D"/>
    <w:rsid w:val="0023335C"/>
    <w:rsid w:val="0023550C"/>
    <w:rsid w:val="00236ADF"/>
    <w:rsid w:val="00236B80"/>
    <w:rsid w:val="00240172"/>
    <w:rsid w:val="00241CCF"/>
    <w:rsid w:val="0024276C"/>
    <w:rsid w:val="00243CDA"/>
    <w:rsid w:val="00243F19"/>
    <w:rsid w:val="00245F52"/>
    <w:rsid w:val="00246FF1"/>
    <w:rsid w:val="00247194"/>
    <w:rsid w:val="00247515"/>
    <w:rsid w:val="002475E5"/>
    <w:rsid w:val="00247677"/>
    <w:rsid w:val="002514C8"/>
    <w:rsid w:val="002527B5"/>
    <w:rsid w:val="00252F19"/>
    <w:rsid w:val="002536BE"/>
    <w:rsid w:val="002551DA"/>
    <w:rsid w:val="00256377"/>
    <w:rsid w:val="0026005D"/>
    <w:rsid w:val="00266010"/>
    <w:rsid w:val="00266AE4"/>
    <w:rsid w:val="00272DE9"/>
    <w:rsid w:val="00272EAE"/>
    <w:rsid w:val="00274A25"/>
    <w:rsid w:val="0027629F"/>
    <w:rsid w:val="00277A56"/>
    <w:rsid w:val="00277B99"/>
    <w:rsid w:val="00277F5D"/>
    <w:rsid w:val="002815D3"/>
    <w:rsid w:val="00282652"/>
    <w:rsid w:val="00282F1C"/>
    <w:rsid w:val="00283801"/>
    <w:rsid w:val="00292A95"/>
    <w:rsid w:val="0029389B"/>
    <w:rsid w:val="0029457B"/>
    <w:rsid w:val="002958B4"/>
    <w:rsid w:val="002A0E08"/>
    <w:rsid w:val="002A474A"/>
    <w:rsid w:val="002A5AB5"/>
    <w:rsid w:val="002B21D7"/>
    <w:rsid w:val="002B5813"/>
    <w:rsid w:val="002C11F7"/>
    <w:rsid w:val="002C192C"/>
    <w:rsid w:val="002C36EE"/>
    <w:rsid w:val="002C38B6"/>
    <w:rsid w:val="002C3C2A"/>
    <w:rsid w:val="002C3E29"/>
    <w:rsid w:val="002C4976"/>
    <w:rsid w:val="002D0A41"/>
    <w:rsid w:val="002D11DE"/>
    <w:rsid w:val="002D12F8"/>
    <w:rsid w:val="002D1B1E"/>
    <w:rsid w:val="002D2BC3"/>
    <w:rsid w:val="002D465B"/>
    <w:rsid w:val="002D50FD"/>
    <w:rsid w:val="002D5C7E"/>
    <w:rsid w:val="002D6234"/>
    <w:rsid w:val="002E4C7C"/>
    <w:rsid w:val="002E505A"/>
    <w:rsid w:val="002E7944"/>
    <w:rsid w:val="002F30C7"/>
    <w:rsid w:val="002F379F"/>
    <w:rsid w:val="002F4301"/>
    <w:rsid w:val="002F49F9"/>
    <w:rsid w:val="002F58C9"/>
    <w:rsid w:val="002F7973"/>
    <w:rsid w:val="00300BB4"/>
    <w:rsid w:val="00301610"/>
    <w:rsid w:val="00301FD0"/>
    <w:rsid w:val="00303CB1"/>
    <w:rsid w:val="003062DC"/>
    <w:rsid w:val="00306CD7"/>
    <w:rsid w:val="00307127"/>
    <w:rsid w:val="00310BDE"/>
    <w:rsid w:val="00312AA2"/>
    <w:rsid w:val="0031505C"/>
    <w:rsid w:val="0031640B"/>
    <w:rsid w:val="00322793"/>
    <w:rsid w:val="003247A7"/>
    <w:rsid w:val="00325C19"/>
    <w:rsid w:val="00326696"/>
    <w:rsid w:val="0033238D"/>
    <w:rsid w:val="0033359C"/>
    <w:rsid w:val="00336C58"/>
    <w:rsid w:val="0033745F"/>
    <w:rsid w:val="0034011C"/>
    <w:rsid w:val="00340A47"/>
    <w:rsid w:val="00341045"/>
    <w:rsid w:val="00350B51"/>
    <w:rsid w:val="00353A95"/>
    <w:rsid w:val="00365053"/>
    <w:rsid w:val="003667F6"/>
    <w:rsid w:val="003672A6"/>
    <w:rsid w:val="0037018F"/>
    <w:rsid w:val="00370AD1"/>
    <w:rsid w:val="00372036"/>
    <w:rsid w:val="003720F4"/>
    <w:rsid w:val="003721B2"/>
    <w:rsid w:val="00373651"/>
    <w:rsid w:val="003743E2"/>
    <w:rsid w:val="003745D1"/>
    <w:rsid w:val="0038091C"/>
    <w:rsid w:val="003814F1"/>
    <w:rsid w:val="00383209"/>
    <w:rsid w:val="003836AC"/>
    <w:rsid w:val="00383781"/>
    <w:rsid w:val="00383D49"/>
    <w:rsid w:val="003840F5"/>
    <w:rsid w:val="00385012"/>
    <w:rsid w:val="00386D4F"/>
    <w:rsid w:val="00393DEE"/>
    <w:rsid w:val="003954EF"/>
    <w:rsid w:val="003A219B"/>
    <w:rsid w:val="003A2CF0"/>
    <w:rsid w:val="003B3C2B"/>
    <w:rsid w:val="003B7C35"/>
    <w:rsid w:val="003C010A"/>
    <w:rsid w:val="003C2D0F"/>
    <w:rsid w:val="003C3D8B"/>
    <w:rsid w:val="003D17E3"/>
    <w:rsid w:val="003D2B84"/>
    <w:rsid w:val="003D4698"/>
    <w:rsid w:val="003D4E8E"/>
    <w:rsid w:val="003E1B1B"/>
    <w:rsid w:val="003E2987"/>
    <w:rsid w:val="003E2B52"/>
    <w:rsid w:val="003E31E8"/>
    <w:rsid w:val="003E42CC"/>
    <w:rsid w:val="003E44D6"/>
    <w:rsid w:val="003E4520"/>
    <w:rsid w:val="003E6733"/>
    <w:rsid w:val="003E6873"/>
    <w:rsid w:val="003E73E2"/>
    <w:rsid w:val="003F0835"/>
    <w:rsid w:val="003F2F7D"/>
    <w:rsid w:val="003F4A29"/>
    <w:rsid w:val="003F520A"/>
    <w:rsid w:val="003F5552"/>
    <w:rsid w:val="003F79F1"/>
    <w:rsid w:val="0040014E"/>
    <w:rsid w:val="00400358"/>
    <w:rsid w:val="004011CF"/>
    <w:rsid w:val="00402289"/>
    <w:rsid w:val="00402A78"/>
    <w:rsid w:val="004031F4"/>
    <w:rsid w:val="00403929"/>
    <w:rsid w:val="00403EA3"/>
    <w:rsid w:val="00403EB4"/>
    <w:rsid w:val="0040494C"/>
    <w:rsid w:val="004049C3"/>
    <w:rsid w:val="00407EB0"/>
    <w:rsid w:val="00411791"/>
    <w:rsid w:val="00425D7E"/>
    <w:rsid w:val="004267D1"/>
    <w:rsid w:val="004269E8"/>
    <w:rsid w:val="00431350"/>
    <w:rsid w:val="0043647E"/>
    <w:rsid w:val="00442234"/>
    <w:rsid w:val="0044390E"/>
    <w:rsid w:val="00445528"/>
    <w:rsid w:val="0044580B"/>
    <w:rsid w:val="00447F7A"/>
    <w:rsid w:val="00452889"/>
    <w:rsid w:val="00460941"/>
    <w:rsid w:val="00470067"/>
    <w:rsid w:val="004705DD"/>
    <w:rsid w:val="00470AD3"/>
    <w:rsid w:val="00470E1C"/>
    <w:rsid w:val="004735B1"/>
    <w:rsid w:val="00473EFD"/>
    <w:rsid w:val="00475767"/>
    <w:rsid w:val="00476345"/>
    <w:rsid w:val="00476381"/>
    <w:rsid w:val="00476E97"/>
    <w:rsid w:val="00480852"/>
    <w:rsid w:val="00480DD3"/>
    <w:rsid w:val="00481364"/>
    <w:rsid w:val="00481796"/>
    <w:rsid w:val="004826BE"/>
    <w:rsid w:val="0048328B"/>
    <w:rsid w:val="00484DEA"/>
    <w:rsid w:val="00486D88"/>
    <w:rsid w:val="004911F3"/>
    <w:rsid w:val="004919F3"/>
    <w:rsid w:val="004932E7"/>
    <w:rsid w:val="004933A8"/>
    <w:rsid w:val="00493BBF"/>
    <w:rsid w:val="00494295"/>
    <w:rsid w:val="00494DC0"/>
    <w:rsid w:val="00497211"/>
    <w:rsid w:val="0049793C"/>
    <w:rsid w:val="004A1DBC"/>
    <w:rsid w:val="004A3F60"/>
    <w:rsid w:val="004A72DD"/>
    <w:rsid w:val="004B1B56"/>
    <w:rsid w:val="004B225F"/>
    <w:rsid w:val="004B61FE"/>
    <w:rsid w:val="004B70A3"/>
    <w:rsid w:val="004B7667"/>
    <w:rsid w:val="004C103B"/>
    <w:rsid w:val="004C2758"/>
    <w:rsid w:val="004C3D9A"/>
    <w:rsid w:val="004C7A18"/>
    <w:rsid w:val="004D0072"/>
    <w:rsid w:val="004D0D6D"/>
    <w:rsid w:val="004D1018"/>
    <w:rsid w:val="004D4DC0"/>
    <w:rsid w:val="004D6DD8"/>
    <w:rsid w:val="004E318F"/>
    <w:rsid w:val="004F02A0"/>
    <w:rsid w:val="004F0E7E"/>
    <w:rsid w:val="004F0FD9"/>
    <w:rsid w:val="004F1A8A"/>
    <w:rsid w:val="004F4B88"/>
    <w:rsid w:val="004F4B8A"/>
    <w:rsid w:val="004F4CF8"/>
    <w:rsid w:val="004F5B2B"/>
    <w:rsid w:val="004F6404"/>
    <w:rsid w:val="004F682B"/>
    <w:rsid w:val="00502DE9"/>
    <w:rsid w:val="00503010"/>
    <w:rsid w:val="0051028F"/>
    <w:rsid w:val="00511FD5"/>
    <w:rsid w:val="0051244B"/>
    <w:rsid w:val="005237E1"/>
    <w:rsid w:val="00523FD4"/>
    <w:rsid w:val="00524BAC"/>
    <w:rsid w:val="00531628"/>
    <w:rsid w:val="00532563"/>
    <w:rsid w:val="00534844"/>
    <w:rsid w:val="005348A6"/>
    <w:rsid w:val="00534D40"/>
    <w:rsid w:val="00536194"/>
    <w:rsid w:val="00537610"/>
    <w:rsid w:val="00537C5B"/>
    <w:rsid w:val="005456CD"/>
    <w:rsid w:val="005539D6"/>
    <w:rsid w:val="0055681C"/>
    <w:rsid w:val="00562252"/>
    <w:rsid w:val="0056380B"/>
    <w:rsid w:val="0056534C"/>
    <w:rsid w:val="00570517"/>
    <w:rsid w:val="00573281"/>
    <w:rsid w:val="00574E5B"/>
    <w:rsid w:val="00577749"/>
    <w:rsid w:val="005827BD"/>
    <w:rsid w:val="00583B87"/>
    <w:rsid w:val="00584886"/>
    <w:rsid w:val="005858C8"/>
    <w:rsid w:val="00585C11"/>
    <w:rsid w:val="0058603E"/>
    <w:rsid w:val="00586461"/>
    <w:rsid w:val="00587614"/>
    <w:rsid w:val="0059246D"/>
    <w:rsid w:val="005A16F3"/>
    <w:rsid w:val="005A1F10"/>
    <w:rsid w:val="005A286B"/>
    <w:rsid w:val="005A3E79"/>
    <w:rsid w:val="005A4C19"/>
    <w:rsid w:val="005A6A55"/>
    <w:rsid w:val="005A78BE"/>
    <w:rsid w:val="005B214D"/>
    <w:rsid w:val="005B3BE6"/>
    <w:rsid w:val="005B5F69"/>
    <w:rsid w:val="005B643F"/>
    <w:rsid w:val="005C1581"/>
    <w:rsid w:val="005C1E8D"/>
    <w:rsid w:val="005C2360"/>
    <w:rsid w:val="005C6528"/>
    <w:rsid w:val="005C6540"/>
    <w:rsid w:val="005D38AD"/>
    <w:rsid w:val="005D5136"/>
    <w:rsid w:val="005D5699"/>
    <w:rsid w:val="005E1C1E"/>
    <w:rsid w:val="005E3996"/>
    <w:rsid w:val="005E413A"/>
    <w:rsid w:val="005E4207"/>
    <w:rsid w:val="005E5D03"/>
    <w:rsid w:val="005E69E7"/>
    <w:rsid w:val="005F1035"/>
    <w:rsid w:val="005F3BEF"/>
    <w:rsid w:val="005F4E41"/>
    <w:rsid w:val="00600C94"/>
    <w:rsid w:val="0060415A"/>
    <w:rsid w:val="006073A3"/>
    <w:rsid w:val="006125FB"/>
    <w:rsid w:val="00612D27"/>
    <w:rsid w:val="0061627B"/>
    <w:rsid w:val="00616B38"/>
    <w:rsid w:val="00617765"/>
    <w:rsid w:val="00622E78"/>
    <w:rsid w:val="00623703"/>
    <w:rsid w:val="006256E7"/>
    <w:rsid w:val="006265FA"/>
    <w:rsid w:val="006300E9"/>
    <w:rsid w:val="00633503"/>
    <w:rsid w:val="006336C6"/>
    <w:rsid w:val="006342C4"/>
    <w:rsid w:val="00634569"/>
    <w:rsid w:val="00634CB5"/>
    <w:rsid w:val="00642640"/>
    <w:rsid w:val="0064280D"/>
    <w:rsid w:val="00643232"/>
    <w:rsid w:val="00643A59"/>
    <w:rsid w:val="0064435A"/>
    <w:rsid w:val="006459EB"/>
    <w:rsid w:val="006469D5"/>
    <w:rsid w:val="006529CA"/>
    <w:rsid w:val="00654714"/>
    <w:rsid w:val="00654C14"/>
    <w:rsid w:val="00654E2D"/>
    <w:rsid w:val="00655238"/>
    <w:rsid w:val="0065537F"/>
    <w:rsid w:val="00661002"/>
    <w:rsid w:val="00661195"/>
    <w:rsid w:val="00661BF2"/>
    <w:rsid w:val="006620C8"/>
    <w:rsid w:val="0066517A"/>
    <w:rsid w:val="00665D57"/>
    <w:rsid w:val="00666216"/>
    <w:rsid w:val="00672C90"/>
    <w:rsid w:val="006732F4"/>
    <w:rsid w:val="00674D34"/>
    <w:rsid w:val="00680D7C"/>
    <w:rsid w:val="00682F45"/>
    <w:rsid w:val="00684D98"/>
    <w:rsid w:val="00685C74"/>
    <w:rsid w:val="00686BB1"/>
    <w:rsid w:val="00687C18"/>
    <w:rsid w:val="00690830"/>
    <w:rsid w:val="0069205D"/>
    <w:rsid w:val="00696E1B"/>
    <w:rsid w:val="006A16C8"/>
    <w:rsid w:val="006A1F73"/>
    <w:rsid w:val="006A347B"/>
    <w:rsid w:val="006A41F7"/>
    <w:rsid w:val="006A4708"/>
    <w:rsid w:val="006A5E00"/>
    <w:rsid w:val="006A7ADD"/>
    <w:rsid w:val="006B1E4F"/>
    <w:rsid w:val="006B72C2"/>
    <w:rsid w:val="006C1BB7"/>
    <w:rsid w:val="006C3816"/>
    <w:rsid w:val="006C3E0F"/>
    <w:rsid w:val="006C4CD4"/>
    <w:rsid w:val="006C6C89"/>
    <w:rsid w:val="006C75DE"/>
    <w:rsid w:val="006D0368"/>
    <w:rsid w:val="006D2A06"/>
    <w:rsid w:val="006D2FBB"/>
    <w:rsid w:val="006D57E3"/>
    <w:rsid w:val="006D6977"/>
    <w:rsid w:val="006E496B"/>
    <w:rsid w:val="006E500B"/>
    <w:rsid w:val="006E6915"/>
    <w:rsid w:val="006F1612"/>
    <w:rsid w:val="006F34AF"/>
    <w:rsid w:val="006F3BE6"/>
    <w:rsid w:val="006F4927"/>
    <w:rsid w:val="006F68A8"/>
    <w:rsid w:val="006F7CEB"/>
    <w:rsid w:val="00700667"/>
    <w:rsid w:val="007006C7"/>
    <w:rsid w:val="007008DC"/>
    <w:rsid w:val="00704217"/>
    <w:rsid w:val="00705E41"/>
    <w:rsid w:val="00707373"/>
    <w:rsid w:val="00711C2C"/>
    <w:rsid w:val="00713C58"/>
    <w:rsid w:val="007147E0"/>
    <w:rsid w:val="0071586F"/>
    <w:rsid w:val="007202C9"/>
    <w:rsid w:val="00721F6B"/>
    <w:rsid w:val="00722699"/>
    <w:rsid w:val="00723748"/>
    <w:rsid w:val="0072458F"/>
    <w:rsid w:val="007247C7"/>
    <w:rsid w:val="00732744"/>
    <w:rsid w:val="00732F7F"/>
    <w:rsid w:val="00746D46"/>
    <w:rsid w:val="0075244E"/>
    <w:rsid w:val="00753CED"/>
    <w:rsid w:val="00754007"/>
    <w:rsid w:val="007559B7"/>
    <w:rsid w:val="00755CF7"/>
    <w:rsid w:val="0076045F"/>
    <w:rsid w:val="0076071E"/>
    <w:rsid w:val="00760B72"/>
    <w:rsid w:val="0076105E"/>
    <w:rsid w:val="007612DD"/>
    <w:rsid w:val="00761CC0"/>
    <w:rsid w:val="007644C0"/>
    <w:rsid w:val="0077019B"/>
    <w:rsid w:val="0077187E"/>
    <w:rsid w:val="007765A5"/>
    <w:rsid w:val="0078267D"/>
    <w:rsid w:val="00785271"/>
    <w:rsid w:val="00785931"/>
    <w:rsid w:val="007866E8"/>
    <w:rsid w:val="00787232"/>
    <w:rsid w:val="00787573"/>
    <w:rsid w:val="007919D6"/>
    <w:rsid w:val="007939AA"/>
    <w:rsid w:val="00793FCC"/>
    <w:rsid w:val="0079468F"/>
    <w:rsid w:val="0079691B"/>
    <w:rsid w:val="00796A47"/>
    <w:rsid w:val="00797C8F"/>
    <w:rsid w:val="007A0FC4"/>
    <w:rsid w:val="007A2404"/>
    <w:rsid w:val="007A6252"/>
    <w:rsid w:val="007A70D6"/>
    <w:rsid w:val="007B1FFE"/>
    <w:rsid w:val="007B2773"/>
    <w:rsid w:val="007B27DA"/>
    <w:rsid w:val="007B2A40"/>
    <w:rsid w:val="007B3A5A"/>
    <w:rsid w:val="007B5A01"/>
    <w:rsid w:val="007B5EE2"/>
    <w:rsid w:val="007B603C"/>
    <w:rsid w:val="007B7675"/>
    <w:rsid w:val="007B7947"/>
    <w:rsid w:val="007C12C5"/>
    <w:rsid w:val="007C1AD5"/>
    <w:rsid w:val="007C581C"/>
    <w:rsid w:val="007C5B0F"/>
    <w:rsid w:val="007C5DCF"/>
    <w:rsid w:val="007C6688"/>
    <w:rsid w:val="007D1134"/>
    <w:rsid w:val="007D2E83"/>
    <w:rsid w:val="007D31DF"/>
    <w:rsid w:val="007E41F5"/>
    <w:rsid w:val="007E4C9E"/>
    <w:rsid w:val="007E5578"/>
    <w:rsid w:val="007E7D36"/>
    <w:rsid w:val="007F10BA"/>
    <w:rsid w:val="007F300F"/>
    <w:rsid w:val="007F3826"/>
    <w:rsid w:val="007F40E1"/>
    <w:rsid w:val="007F7160"/>
    <w:rsid w:val="007F74D6"/>
    <w:rsid w:val="007F7858"/>
    <w:rsid w:val="00802AA3"/>
    <w:rsid w:val="00804950"/>
    <w:rsid w:val="00806010"/>
    <w:rsid w:val="00807059"/>
    <w:rsid w:val="008147EF"/>
    <w:rsid w:val="00815043"/>
    <w:rsid w:val="008155C1"/>
    <w:rsid w:val="008165AD"/>
    <w:rsid w:val="00821DF2"/>
    <w:rsid w:val="008237BE"/>
    <w:rsid w:val="00823873"/>
    <w:rsid w:val="008238C8"/>
    <w:rsid w:val="00827568"/>
    <w:rsid w:val="00830453"/>
    <w:rsid w:val="00830A98"/>
    <w:rsid w:val="00830E71"/>
    <w:rsid w:val="0083101F"/>
    <w:rsid w:val="00831D67"/>
    <w:rsid w:val="00831E20"/>
    <w:rsid w:val="00832EF4"/>
    <w:rsid w:val="008337AF"/>
    <w:rsid w:val="008374F6"/>
    <w:rsid w:val="00837B1E"/>
    <w:rsid w:val="00840F16"/>
    <w:rsid w:val="00843463"/>
    <w:rsid w:val="00844E2D"/>
    <w:rsid w:val="008526A4"/>
    <w:rsid w:val="00855623"/>
    <w:rsid w:val="00856023"/>
    <w:rsid w:val="00856EDE"/>
    <w:rsid w:val="008571A8"/>
    <w:rsid w:val="00860FAC"/>
    <w:rsid w:val="008656A2"/>
    <w:rsid w:val="00865CCB"/>
    <w:rsid w:val="0086786D"/>
    <w:rsid w:val="00870035"/>
    <w:rsid w:val="00870E13"/>
    <w:rsid w:val="00873057"/>
    <w:rsid w:val="008740C4"/>
    <w:rsid w:val="0087456E"/>
    <w:rsid w:val="00875AB2"/>
    <w:rsid w:val="008772E4"/>
    <w:rsid w:val="00880747"/>
    <w:rsid w:val="00882500"/>
    <w:rsid w:val="008839D1"/>
    <w:rsid w:val="008871E7"/>
    <w:rsid w:val="0089163E"/>
    <w:rsid w:val="00892866"/>
    <w:rsid w:val="00894CE0"/>
    <w:rsid w:val="008963F0"/>
    <w:rsid w:val="00896D07"/>
    <w:rsid w:val="00896DE7"/>
    <w:rsid w:val="00897C75"/>
    <w:rsid w:val="00897DCE"/>
    <w:rsid w:val="008A1E75"/>
    <w:rsid w:val="008A33AF"/>
    <w:rsid w:val="008A45EA"/>
    <w:rsid w:val="008A6B3D"/>
    <w:rsid w:val="008A6D27"/>
    <w:rsid w:val="008B687C"/>
    <w:rsid w:val="008C4E8F"/>
    <w:rsid w:val="008C5D9A"/>
    <w:rsid w:val="008C6A2A"/>
    <w:rsid w:val="008D17C3"/>
    <w:rsid w:val="008D423D"/>
    <w:rsid w:val="008D52EA"/>
    <w:rsid w:val="008D5D92"/>
    <w:rsid w:val="008D6E39"/>
    <w:rsid w:val="008E04BE"/>
    <w:rsid w:val="008E2A74"/>
    <w:rsid w:val="008E6249"/>
    <w:rsid w:val="008F079A"/>
    <w:rsid w:val="008F08B4"/>
    <w:rsid w:val="008F1739"/>
    <w:rsid w:val="008F3FF0"/>
    <w:rsid w:val="008F6843"/>
    <w:rsid w:val="008F6E5B"/>
    <w:rsid w:val="008F7DAA"/>
    <w:rsid w:val="008F7E29"/>
    <w:rsid w:val="00901813"/>
    <w:rsid w:val="009018F1"/>
    <w:rsid w:val="009027D2"/>
    <w:rsid w:val="00903DC2"/>
    <w:rsid w:val="009043B7"/>
    <w:rsid w:val="009050A1"/>
    <w:rsid w:val="00905627"/>
    <w:rsid w:val="00907E51"/>
    <w:rsid w:val="0091215C"/>
    <w:rsid w:val="0091364B"/>
    <w:rsid w:val="0091379D"/>
    <w:rsid w:val="00913897"/>
    <w:rsid w:val="00921702"/>
    <w:rsid w:val="00922BC6"/>
    <w:rsid w:val="00924E8E"/>
    <w:rsid w:val="00925292"/>
    <w:rsid w:val="00925B1D"/>
    <w:rsid w:val="0093233D"/>
    <w:rsid w:val="009346E9"/>
    <w:rsid w:val="009357BD"/>
    <w:rsid w:val="009372EC"/>
    <w:rsid w:val="009375F4"/>
    <w:rsid w:val="009405C8"/>
    <w:rsid w:val="00943322"/>
    <w:rsid w:val="009510AA"/>
    <w:rsid w:val="0095117B"/>
    <w:rsid w:val="00951D72"/>
    <w:rsid w:val="00952081"/>
    <w:rsid w:val="00953296"/>
    <w:rsid w:val="0095453F"/>
    <w:rsid w:val="009545C1"/>
    <w:rsid w:val="00955189"/>
    <w:rsid w:val="00956F75"/>
    <w:rsid w:val="00956FC7"/>
    <w:rsid w:val="0096266A"/>
    <w:rsid w:val="00962881"/>
    <w:rsid w:val="00962E7A"/>
    <w:rsid w:val="009631C1"/>
    <w:rsid w:val="0096588C"/>
    <w:rsid w:val="009667E7"/>
    <w:rsid w:val="009672C0"/>
    <w:rsid w:val="00967306"/>
    <w:rsid w:val="00971440"/>
    <w:rsid w:val="00975202"/>
    <w:rsid w:val="009757EE"/>
    <w:rsid w:val="0097751F"/>
    <w:rsid w:val="009777E9"/>
    <w:rsid w:val="00977C43"/>
    <w:rsid w:val="009814F2"/>
    <w:rsid w:val="00984810"/>
    <w:rsid w:val="0098486B"/>
    <w:rsid w:val="00984C1F"/>
    <w:rsid w:val="00986B37"/>
    <w:rsid w:val="0098713A"/>
    <w:rsid w:val="00987735"/>
    <w:rsid w:val="00992C7A"/>
    <w:rsid w:val="00994F70"/>
    <w:rsid w:val="00997643"/>
    <w:rsid w:val="00997BB3"/>
    <w:rsid w:val="009A16B7"/>
    <w:rsid w:val="009A3390"/>
    <w:rsid w:val="009A34BD"/>
    <w:rsid w:val="009A408D"/>
    <w:rsid w:val="009A6F45"/>
    <w:rsid w:val="009B04DC"/>
    <w:rsid w:val="009B1242"/>
    <w:rsid w:val="009B1D2E"/>
    <w:rsid w:val="009B2F4A"/>
    <w:rsid w:val="009C0733"/>
    <w:rsid w:val="009C2348"/>
    <w:rsid w:val="009C5356"/>
    <w:rsid w:val="009D5C7F"/>
    <w:rsid w:val="009E15D3"/>
    <w:rsid w:val="009E4C99"/>
    <w:rsid w:val="009E4E94"/>
    <w:rsid w:val="009E54E5"/>
    <w:rsid w:val="009E573E"/>
    <w:rsid w:val="009F22E0"/>
    <w:rsid w:val="009F308E"/>
    <w:rsid w:val="009F4FE9"/>
    <w:rsid w:val="009F763D"/>
    <w:rsid w:val="00A000EE"/>
    <w:rsid w:val="00A005DB"/>
    <w:rsid w:val="00A0181F"/>
    <w:rsid w:val="00A0322F"/>
    <w:rsid w:val="00A0327E"/>
    <w:rsid w:val="00A04814"/>
    <w:rsid w:val="00A04FF3"/>
    <w:rsid w:val="00A053CF"/>
    <w:rsid w:val="00A05610"/>
    <w:rsid w:val="00A05A59"/>
    <w:rsid w:val="00A05DCF"/>
    <w:rsid w:val="00A05F39"/>
    <w:rsid w:val="00A11CDD"/>
    <w:rsid w:val="00A12F36"/>
    <w:rsid w:val="00A21D93"/>
    <w:rsid w:val="00A225AD"/>
    <w:rsid w:val="00A303E9"/>
    <w:rsid w:val="00A31CB0"/>
    <w:rsid w:val="00A3248A"/>
    <w:rsid w:val="00A32A7F"/>
    <w:rsid w:val="00A34520"/>
    <w:rsid w:val="00A3608B"/>
    <w:rsid w:val="00A378A1"/>
    <w:rsid w:val="00A41B3E"/>
    <w:rsid w:val="00A41B9E"/>
    <w:rsid w:val="00A43084"/>
    <w:rsid w:val="00A440CF"/>
    <w:rsid w:val="00A523FA"/>
    <w:rsid w:val="00A54028"/>
    <w:rsid w:val="00A5615C"/>
    <w:rsid w:val="00A56CAC"/>
    <w:rsid w:val="00A614A4"/>
    <w:rsid w:val="00A62ED3"/>
    <w:rsid w:val="00A6386C"/>
    <w:rsid w:val="00A63F95"/>
    <w:rsid w:val="00A65B84"/>
    <w:rsid w:val="00A7265F"/>
    <w:rsid w:val="00A72B5E"/>
    <w:rsid w:val="00A73E65"/>
    <w:rsid w:val="00A7483B"/>
    <w:rsid w:val="00A74E09"/>
    <w:rsid w:val="00A76F94"/>
    <w:rsid w:val="00A77A4A"/>
    <w:rsid w:val="00A818DD"/>
    <w:rsid w:val="00A848A1"/>
    <w:rsid w:val="00A84B59"/>
    <w:rsid w:val="00A8541F"/>
    <w:rsid w:val="00A87922"/>
    <w:rsid w:val="00A9090C"/>
    <w:rsid w:val="00A92137"/>
    <w:rsid w:val="00A93EF8"/>
    <w:rsid w:val="00A9502F"/>
    <w:rsid w:val="00A95752"/>
    <w:rsid w:val="00A9588B"/>
    <w:rsid w:val="00A979CD"/>
    <w:rsid w:val="00AA1AF4"/>
    <w:rsid w:val="00AA48AE"/>
    <w:rsid w:val="00AB20B3"/>
    <w:rsid w:val="00AB518B"/>
    <w:rsid w:val="00AB5A98"/>
    <w:rsid w:val="00AB5F54"/>
    <w:rsid w:val="00AB6F2C"/>
    <w:rsid w:val="00AB741E"/>
    <w:rsid w:val="00AB7951"/>
    <w:rsid w:val="00AC002B"/>
    <w:rsid w:val="00AC1067"/>
    <w:rsid w:val="00AC40BF"/>
    <w:rsid w:val="00AC581F"/>
    <w:rsid w:val="00AD0126"/>
    <w:rsid w:val="00AD0C52"/>
    <w:rsid w:val="00AD155D"/>
    <w:rsid w:val="00AD2227"/>
    <w:rsid w:val="00AD238F"/>
    <w:rsid w:val="00AD45B1"/>
    <w:rsid w:val="00AD4D56"/>
    <w:rsid w:val="00AD79FB"/>
    <w:rsid w:val="00AE2EBB"/>
    <w:rsid w:val="00AE3ED6"/>
    <w:rsid w:val="00AE4CF1"/>
    <w:rsid w:val="00AE66AF"/>
    <w:rsid w:val="00AE6A4B"/>
    <w:rsid w:val="00AF151D"/>
    <w:rsid w:val="00AF2617"/>
    <w:rsid w:val="00AF37D2"/>
    <w:rsid w:val="00AF7323"/>
    <w:rsid w:val="00AF7A27"/>
    <w:rsid w:val="00AF7B6E"/>
    <w:rsid w:val="00B06562"/>
    <w:rsid w:val="00B07C6A"/>
    <w:rsid w:val="00B10E90"/>
    <w:rsid w:val="00B11313"/>
    <w:rsid w:val="00B128DF"/>
    <w:rsid w:val="00B24654"/>
    <w:rsid w:val="00B248C5"/>
    <w:rsid w:val="00B253F2"/>
    <w:rsid w:val="00B2757C"/>
    <w:rsid w:val="00B27924"/>
    <w:rsid w:val="00B27CEE"/>
    <w:rsid w:val="00B31317"/>
    <w:rsid w:val="00B34D02"/>
    <w:rsid w:val="00B3629A"/>
    <w:rsid w:val="00B371CE"/>
    <w:rsid w:val="00B41F56"/>
    <w:rsid w:val="00B42963"/>
    <w:rsid w:val="00B44837"/>
    <w:rsid w:val="00B4619F"/>
    <w:rsid w:val="00B51F4F"/>
    <w:rsid w:val="00B521F6"/>
    <w:rsid w:val="00B537F4"/>
    <w:rsid w:val="00B540BE"/>
    <w:rsid w:val="00B54E48"/>
    <w:rsid w:val="00B63367"/>
    <w:rsid w:val="00B637E5"/>
    <w:rsid w:val="00B6609E"/>
    <w:rsid w:val="00B66D85"/>
    <w:rsid w:val="00B67035"/>
    <w:rsid w:val="00B7020F"/>
    <w:rsid w:val="00B70C10"/>
    <w:rsid w:val="00B71AD7"/>
    <w:rsid w:val="00B72658"/>
    <w:rsid w:val="00B75E50"/>
    <w:rsid w:val="00B810AB"/>
    <w:rsid w:val="00B8364E"/>
    <w:rsid w:val="00B84ED2"/>
    <w:rsid w:val="00B85252"/>
    <w:rsid w:val="00B85F3B"/>
    <w:rsid w:val="00B9028F"/>
    <w:rsid w:val="00B91DC2"/>
    <w:rsid w:val="00B93CD2"/>
    <w:rsid w:val="00B94332"/>
    <w:rsid w:val="00B95126"/>
    <w:rsid w:val="00BA0805"/>
    <w:rsid w:val="00BA5279"/>
    <w:rsid w:val="00BA68DD"/>
    <w:rsid w:val="00BA68F3"/>
    <w:rsid w:val="00BB0477"/>
    <w:rsid w:val="00BB138E"/>
    <w:rsid w:val="00BB179A"/>
    <w:rsid w:val="00BB50A4"/>
    <w:rsid w:val="00BB5783"/>
    <w:rsid w:val="00BB58D3"/>
    <w:rsid w:val="00BB5AAF"/>
    <w:rsid w:val="00BB7991"/>
    <w:rsid w:val="00BC2960"/>
    <w:rsid w:val="00BC2BD0"/>
    <w:rsid w:val="00BC3871"/>
    <w:rsid w:val="00BC79D9"/>
    <w:rsid w:val="00BD0694"/>
    <w:rsid w:val="00BD1E00"/>
    <w:rsid w:val="00BD30DB"/>
    <w:rsid w:val="00BD54A4"/>
    <w:rsid w:val="00BD5FF7"/>
    <w:rsid w:val="00BD64CF"/>
    <w:rsid w:val="00BD6A36"/>
    <w:rsid w:val="00BE23DA"/>
    <w:rsid w:val="00BE25DD"/>
    <w:rsid w:val="00BE5A7A"/>
    <w:rsid w:val="00BE66CB"/>
    <w:rsid w:val="00BE68AF"/>
    <w:rsid w:val="00BF1AC0"/>
    <w:rsid w:val="00BF265B"/>
    <w:rsid w:val="00BF4E86"/>
    <w:rsid w:val="00BF7BF3"/>
    <w:rsid w:val="00C003DD"/>
    <w:rsid w:val="00C01868"/>
    <w:rsid w:val="00C01D35"/>
    <w:rsid w:val="00C028FE"/>
    <w:rsid w:val="00C03EB6"/>
    <w:rsid w:val="00C05046"/>
    <w:rsid w:val="00C068F9"/>
    <w:rsid w:val="00C07652"/>
    <w:rsid w:val="00C11049"/>
    <w:rsid w:val="00C117FB"/>
    <w:rsid w:val="00C11804"/>
    <w:rsid w:val="00C15401"/>
    <w:rsid w:val="00C15C35"/>
    <w:rsid w:val="00C165F7"/>
    <w:rsid w:val="00C166B4"/>
    <w:rsid w:val="00C16982"/>
    <w:rsid w:val="00C21ED5"/>
    <w:rsid w:val="00C22E24"/>
    <w:rsid w:val="00C235ED"/>
    <w:rsid w:val="00C23A64"/>
    <w:rsid w:val="00C2737C"/>
    <w:rsid w:val="00C30B37"/>
    <w:rsid w:val="00C316AE"/>
    <w:rsid w:val="00C32282"/>
    <w:rsid w:val="00C3483D"/>
    <w:rsid w:val="00C3704D"/>
    <w:rsid w:val="00C37A48"/>
    <w:rsid w:val="00C409C6"/>
    <w:rsid w:val="00C4147E"/>
    <w:rsid w:val="00C41B9D"/>
    <w:rsid w:val="00C43127"/>
    <w:rsid w:val="00C434A6"/>
    <w:rsid w:val="00C47676"/>
    <w:rsid w:val="00C521C2"/>
    <w:rsid w:val="00C52233"/>
    <w:rsid w:val="00C53C1B"/>
    <w:rsid w:val="00C55054"/>
    <w:rsid w:val="00C5549F"/>
    <w:rsid w:val="00C56C7C"/>
    <w:rsid w:val="00C56E4E"/>
    <w:rsid w:val="00C57A6E"/>
    <w:rsid w:val="00C60382"/>
    <w:rsid w:val="00C6237F"/>
    <w:rsid w:val="00C636F0"/>
    <w:rsid w:val="00C637C1"/>
    <w:rsid w:val="00C6474B"/>
    <w:rsid w:val="00C64974"/>
    <w:rsid w:val="00C65BC2"/>
    <w:rsid w:val="00C670F5"/>
    <w:rsid w:val="00C71F05"/>
    <w:rsid w:val="00C735E8"/>
    <w:rsid w:val="00C74473"/>
    <w:rsid w:val="00C74E1F"/>
    <w:rsid w:val="00C75917"/>
    <w:rsid w:val="00C7773B"/>
    <w:rsid w:val="00C77F35"/>
    <w:rsid w:val="00C80501"/>
    <w:rsid w:val="00C8359A"/>
    <w:rsid w:val="00C83C3B"/>
    <w:rsid w:val="00C87395"/>
    <w:rsid w:val="00C90BD3"/>
    <w:rsid w:val="00C90F5D"/>
    <w:rsid w:val="00C92B09"/>
    <w:rsid w:val="00C955E3"/>
    <w:rsid w:val="00C9728B"/>
    <w:rsid w:val="00CA23B0"/>
    <w:rsid w:val="00CA2541"/>
    <w:rsid w:val="00CA5783"/>
    <w:rsid w:val="00CA60CE"/>
    <w:rsid w:val="00CA7BC3"/>
    <w:rsid w:val="00CB0D67"/>
    <w:rsid w:val="00CB2470"/>
    <w:rsid w:val="00CB33D5"/>
    <w:rsid w:val="00CB4277"/>
    <w:rsid w:val="00CB558E"/>
    <w:rsid w:val="00CB67C5"/>
    <w:rsid w:val="00CC240E"/>
    <w:rsid w:val="00CC2D41"/>
    <w:rsid w:val="00CC49FD"/>
    <w:rsid w:val="00CC4F72"/>
    <w:rsid w:val="00CD1C15"/>
    <w:rsid w:val="00CD24C0"/>
    <w:rsid w:val="00CD2684"/>
    <w:rsid w:val="00CE1E88"/>
    <w:rsid w:val="00CE24BF"/>
    <w:rsid w:val="00CE331A"/>
    <w:rsid w:val="00CE3B7B"/>
    <w:rsid w:val="00CE46BE"/>
    <w:rsid w:val="00CE6874"/>
    <w:rsid w:val="00CF464A"/>
    <w:rsid w:val="00CF51BD"/>
    <w:rsid w:val="00CF5CD7"/>
    <w:rsid w:val="00CF660D"/>
    <w:rsid w:val="00D00593"/>
    <w:rsid w:val="00D079C9"/>
    <w:rsid w:val="00D10862"/>
    <w:rsid w:val="00D10C23"/>
    <w:rsid w:val="00D123A1"/>
    <w:rsid w:val="00D13FDE"/>
    <w:rsid w:val="00D14A53"/>
    <w:rsid w:val="00D15A08"/>
    <w:rsid w:val="00D16566"/>
    <w:rsid w:val="00D20B38"/>
    <w:rsid w:val="00D24275"/>
    <w:rsid w:val="00D2686A"/>
    <w:rsid w:val="00D3246D"/>
    <w:rsid w:val="00D34765"/>
    <w:rsid w:val="00D34EC3"/>
    <w:rsid w:val="00D357EF"/>
    <w:rsid w:val="00D3646F"/>
    <w:rsid w:val="00D50BF2"/>
    <w:rsid w:val="00D543C8"/>
    <w:rsid w:val="00D5594E"/>
    <w:rsid w:val="00D56E45"/>
    <w:rsid w:val="00D572E9"/>
    <w:rsid w:val="00D60352"/>
    <w:rsid w:val="00D61EF0"/>
    <w:rsid w:val="00D61FCB"/>
    <w:rsid w:val="00D63970"/>
    <w:rsid w:val="00D65F5D"/>
    <w:rsid w:val="00D7227E"/>
    <w:rsid w:val="00D73A85"/>
    <w:rsid w:val="00D74A29"/>
    <w:rsid w:val="00D76694"/>
    <w:rsid w:val="00D81421"/>
    <w:rsid w:val="00D83BEE"/>
    <w:rsid w:val="00D847C9"/>
    <w:rsid w:val="00D859CD"/>
    <w:rsid w:val="00D8685E"/>
    <w:rsid w:val="00D86CB1"/>
    <w:rsid w:val="00D91DE7"/>
    <w:rsid w:val="00D938DD"/>
    <w:rsid w:val="00DA0A3F"/>
    <w:rsid w:val="00DA20E4"/>
    <w:rsid w:val="00DA2834"/>
    <w:rsid w:val="00DA2E38"/>
    <w:rsid w:val="00DA4543"/>
    <w:rsid w:val="00DA4FA3"/>
    <w:rsid w:val="00DA5CF6"/>
    <w:rsid w:val="00DA7051"/>
    <w:rsid w:val="00DA751D"/>
    <w:rsid w:val="00DB0807"/>
    <w:rsid w:val="00DB3ACC"/>
    <w:rsid w:val="00DB5E44"/>
    <w:rsid w:val="00DB5FF8"/>
    <w:rsid w:val="00DC0745"/>
    <w:rsid w:val="00DC1014"/>
    <w:rsid w:val="00DC18BA"/>
    <w:rsid w:val="00DC3201"/>
    <w:rsid w:val="00DC4BEF"/>
    <w:rsid w:val="00DC6751"/>
    <w:rsid w:val="00DD0413"/>
    <w:rsid w:val="00DD0F07"/>
    <w:rsid w:val="00DD351A"/>
    <w:rsid w:val="00DD495C"/>
    <w:rsid w:val="00DD68BF"/>
    <w:rsid w:val="00DD7AAA"/>
    <w:rsid w:val="00DE051A"/>
    <w:rsid w:val="00DE089A"/>
    <w:rsid w:val="00DE55E8"/>
    <w:rsid w:val="00DE64DE"/>
    <w:rsid w:val="00DE6AE9"/>
    <w:rsid w:val="00DE75E2"/>
    <w:rsid w:val="00DF1524"/>
    <w:rsid w:val="00DF1DEA"/>
    <w:rsid w:val="00DF78E2"/>
    <w:rsid w:val="00E00A06"/>
    <w:rsid w:val="00E04722"/>
    <w:rsid w:val="00E04908"/>
    <w:rsid w:val="00E05536"/>
    <w:rsid w:val="00E0584F"/>
    <w:rsid w:val="00E1378E"/>
    <w:rsid w:val="00E1503E"/>
    <w:rsid w:val="00E17222"/>
    <w:rsid w:val="00E20CA7"/>
    <w:rsid w:val="00E27280"/>
    <w:rsid w:val="00E30D4B"/>
    <w:rsid w:val="00E31282"/>
    <w:rsid w:val="00E31830"/>
    <w:rsid w:val="00E32433"/>
    <w:rsid w:val="00E332BB"/>
    <w:rsid w:val="00E33356"/>
    <w:rsid w:val="00E3535B"/>
    <w:rsid w:val="00E35CEA"/>
    <w:rsid w:val="00E36BDE"/>
    <w:rsid w:val="00E417DB"/>
    <w:rsid w:val="00E429C2"/>
    <w:rsid w:val="00E43BD4"/>
    <w:rsid w:val="00E4438B"/>
    <w:rsid w:val="00E4482E"/>
    <w:rsid w:val="00E4613D"/>
    <w:rsid w:val="00E46AF4"/>
    <w:rsid w:val="00E5004D"/>
    <w:rsid w:val="00E50F3B"/>
    <w:rsid w:val="00E523AD"/>
    <w:rsid w:val="00E53684"/>
    <w:rsid w:val="00E54617"/>
    <w:rsid w:val="00E551F8"/>
    <w:rsid w:val="00E60259"/>
    <w:rsid w:val="00E606ED"/>
    <w:rsid w:val="00E61626"/>
    <w:rsid w:val="00E62FF3"/>
    <w:rsid w:val="00E70AA2"/>
    <w:rsid w:val="00E71693"/>
    <w:rsid w:val="00E737B9"/>
    <w:rsid w:val="00E74440"/>
    <w:rsid w:val="00E75F0D"/>
    <w:rsid w:val="00E76D15"/>
    <w:rsid w:val="00E77DCA"/>
    <w:rsid w:val="00E8142F"/>
    <w:rsid w:val="00E82094"/>
    <w:rsid w:val="00E822A5"/>
    <w:rsid w:val="00E82D52"/>
    <w:rsid w:val="00E87B49"/>
    <w:rsid w:val="00E92EBA"/>
    <w:rsid w:val="00E961CC"/>
    <w:rsid w:val="00E9769E"/>
    <w:rsid w:val="00E97757"/>
    <w:rsid w:val="00E97B53"/>
    <w:rsid w:val="00EA1618"/>
    <w:rsid w:val="00EA314B"/>
    <w:rsid w:val="00EA3260"/>
    <w:rsid w:val="00EA35E3"/>
    <w:rsid w:val="00EA37C2"/>
    <w:rsid w:val="00EA5263"/>
    <w:rsid w:val="00EA55D7"/>
    <w:rsid w:val="00EB14BC"/>
    <w:rsid w:val="00EB440D"/>
    <w:rsid w:val="00EB4EDD"/>
    <w:rsid w:val="00EC0F34"/>
    <w:rsid w:val="00EC1A40"/>
    <w:rsid w:val="00EC2805"/>
    <w:rsid w:val="00EC557B"/>
    <w:rsid w:val="00EC7D13"/>
    <w:rsid w:val="00ED05FE"/>
    <w:rsid w:val="00ED47C1"/>
    <w:rsid w:val="00ED4A10"/>
    <w:rsid w:val="00ED6BAF"/>
    <w:rsid w:val="00EE2317"/>
    <w:rsid w:val="00EE2709"/>
    <w:rsid w:val="00EE2C31"/>
    <w:rsid w:val="00EE2F05"/>
    <w:rsid w:val="00EE3BD4"/>
    <w:rsid w:val="00EF004C"/>
    <w:rsid w:val="00EF0BC4"/>
    <w:rsid w:val="00EF6290"/>
    <w:rsid w:val="00F00998"/>
    <w:rsid w:val="00F04159"/>
    <w:rsid w:val="00F07AA5"/>
    <w:rsid w:val="00F117F1"/>
    <w:rsid w:val="00F119D6"/>
    <w:rsid w:val="00F14690"/>
    <w:rsid w:val="00F14B12"/>
    <w:rsid w:val="00F2385E"/>
    <w:rsid w:val="00F23D00"/>
    <w:rsid w:val="00F278DF"/>
    <w:rsid w:val="00F30959"/>
    <w:rsid w:val="00F344F1"/>
    <w:rsid w:val="00F34D66"/>
    <w:rsid w:val="00F36EBC"/>
    <w:rsid w:val="00F37203"/>
    <w:rsid w:val="00F40FEC"/>
    <w:rsid w:val="00F4343F"/>
    <w:rsid w:val="00F477FC"/>
    <w:rsid w:val="00F51C15"/>
    <w:rsid w:val="00F53FED"/>
    <w:rsid w:val="00F5479C"/>
    <w:rsid w:val="00F549AB"/>
    <w:rsid w:val="00F5684B"/>
    <w:rsid w:val="00F5781C"/>
    <w:rsid w:val="00F6342C"/>
    <w:rsid w:val="00F63456"/>
    <w:rsid w:val="00F637B7"/>
    <w:rsid w:val="00F64449"/>
    <w:rsid w:val="00F64AEF"/>
    <w:rsid w:val="00F67177"/>
    <w:rsid w:val="00F67EF6"/>
    <w:rsid w:val="00F70805"/>
    <w:rsid w:val="00F73995"/>
    <w:rsid w:val="00F746D9"/>
    <w:rsid w:val="00F75CC6"/>
    <w:rsid w:val="00F76478"/>
    <w:rsid w:val="00F8174F"/>
    <w:rsid w:val="00F85CD4"/>
    <w:rsid w:val="00F87818"/>
    <w:rsid w:val="00F87FC5"/>
    <w:rsid w:val="00F90899"/>
    <w:rsid w:val="00F9367B"/>
    <w:rsid w:val="00F9389C"/>
    <w:rsid w:val="00F942BE"/>
    <w:rsid w:val="00F946C0"/>
    <w:rsid w:val="00F94A52"/>
    <w:rsid w:val="00F95993"/>
    <w:rsid w:val="00FA28DA"/>
    <w:rsid w:val="00FA335A"/>
    <w:rsid w:val="00FA3B52"/>
    <w:rsid w:val="00FA48BB"/>
    <w:rsid w:val="00FA4C30"/>
    <w:rsid w:val="00FA57F0"/>
    <w:rsid w:val="00FA684C"/>
    <w:rsid w:val="00FA6A44"/>
    <w:rsid w:val="00FB30D0"/>
    <w:rsid w:val="00FB3148"/>
    <w:rsid w:val="00FB346A"/>
    <w:rsid w:val="00FB4A8D"/>
    <w:rsid w:val="00FB50CE"/>
    <w:rsid w:val="00FB5872"/>
    <w:rsid w:val="00FB6BE8"/>
    <w:rsid w:val="00FC1936"/>
    <w:rsid w:val="00FC1D01"/>
    <w:rsid w:val="00FC39AD"/>
    <w:rsid w:val="00FC6341"/>
    <w:rsid w:val="00FD1D52"/>
    <w:rsid w:val="00FD52C8"/>
    <w:rsid w:val="00FE0CC8"/>
    <w:rsid w:val="00FE12F6"/>
    <w:rsid w:val="00FE1A35"/>
    <w:rsid w:val="00FE22C8"/>
    <w:rsid w:val="00FE34D7"/>
    <w:rsid w:val="00FE423B"/>
    <w:rsid w:val="00FE6842"/>
    <w:rsid w:val="00FE7511"/>
    <w:rsid w:val="00FF3511"/>
    <w:rsid w:val="00FF6D15"/>
    <w:rsid w:val="00FF6E7A"/>
    <w:rsid w:val="00FF79F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Hyperlink" w:uiPriority="99"/>
    <w:lsdException w:name="Document Map" w:uiPriority="99"/>
    <w:lsdException w:name="HTML Acronym" w:uiPriority="99"/>
    <w:lsdException w:name="HTML Preformatted" w:uiPriority="99"/>
    <w:lsdException w:name="No List" w:uiPriority="99"/>
    <w:lsdException w:name="TOC Heading" w:semiHidden="1" w:uiPriority="39" w:unhideWhenUsed="1" w:qFormat="1"/>
  </w:latentStyles>
  <w:style w:type="paragraph" w:default="1" w:styleId="Normal">
    <w:name w:val="Normal"/>
    <w:rsid w:val="0076105E"/>
  </w:style>
  <w:style w:type="paragraph" w:styleId="Heading1">
    <w:name w:val="heading 1"/>
    <w:basedOn w:val="Default"/>
    <w:next w:val="Textbody"/>
    <w:link w:val="Heading1Char"/>
    <w:qFormat/>
    <w:rsid w:val="0049793C"/>
    <w:pPr>
      <w:pageBreakBefore/>
      <w:numPr>
        <w:numId w:val="5"/>
      </w:numPr>
      <w:spacing w:before="280" w:after="280"/>
      <w:outlineLvl w:val="0"/>
    </w:pPr>
    <w:rPr>
      <w:rFonts w:ascii="Arial" w:eastAsiaTheme="majorEastAsia" w:hAnsi="Arial" w:cs="Arial"/>
      <w:b/>
      <w:bCs/>
      <w:kern w:val="1"/>
      <w:sz w:val="48"/>
      <w:szCs w:val="48"/>
      <w:lang w:eastAsia="ar-SA"/>
    </w:rPr>
  </w:style>
  <w:style w:type="paragraph" w:styleId="Heading2">
    <w:name w:val="heading 2"/>
    <w:basedOn w:val="Default"/>
    <w:next w:val="Default"/>
    <w:link w:val="Heading2Char"/>
    <w:qFormat/>
    <w:rsid w:val="00687C18"/>
    <w:pPr>
      <w:keepNext/>
      <w:numPr>
        <w:ilvl w:val="1"/>
        <w:numId w:val="5"/>
      </w:numPr>
      <w:spacing w:before="240" w:after="60"/>
      <w:ind w:left="576"/>
      <w:outlineLvl w:val="1"/>
    </w:pPr>
    <w:rPr>
      <w:rFonts w:ascii="Arial" w:hAnsi="Arial" w:cs="Arial"/>
      <w:b/>
      <w:bCs/>
      <w:i/>
      <w:iCs/>
      <w:sz w:val="28"/>
      <w:szCs w:val="28"/>
    </w:rPr>
  </w:style>
  <w:style w:type="paragraph" w:styleId="Heading3">
    <w:name w:val="heading 3"/>
    <w:basedOn w:val="Default"/>
    <w:next w:val="Default"/>
    <w:link w:val="Heading3Char"/>
    <w:qFormat/>
    <w:rsid w:val="0049793C"/>
    <w:pPr>
      <w:keepNext/>
      <w:numPr>
        <w:ilvl w:val="2"/>
        <w:numId w:val="5"/>
      </w:numPr>
      <w:spacing w:before="240" w:after="60"/>
      <w:outlineLvl w:val="2"/>
    </w:pPr>
    <w:rPr>
      <w:rFonts w:ascii="Arial" w:eastAsiaTheme="majorEastAsia" w:hAnsi="Arial" w:cs="Arial"/>
      <w:b/>
      <w:bCs/>
      <w:sz w:val="26"/>
      <w:szCs w:val="26"/>
    </w:rPr>
  </w:style>
  <w:style w:type="paragraph" w:styleId="Heading4">
    <w:name w:val="heading 4"/>
    <w:basedOn w:val="Default"/>
    <w:next w:val="Default"/>
    <w:link w:val="Heading4Char"/>
    <w:rsid w:val="0049793C"/>
    <w:pPr>
      <w:keepNext/>
      <w:numPr>
        <w:ilvl w:val="3"/>
        <w:numId w:val="5"/>
      </w:numPr>
      <w:spacing w:before="240" w:after="60"/>
      <w:outlineLvl w:val="3"/>
    </w:pPr>
    <w:rPr>
      <w:b/>
      <w:bCs/>
      <w:sz w:val="28"/>
      <w:szCs w:val="28"/>
    </w:rPr>
  </w:style>
  <w:style w:type="paragraph" w:styleId="Heading5">
    <w:name w:val="heading 5"/>
    <w:basedOn w:val="Default"/>
    <w:next w:val="Default"/>
    <w:link w:val="Heading5Char"/>
    <w:rsid w:val="0049793C"/>
    <w:pPr>
      <w:numPr>
        <w:ilvl w:val="4"/>
        <w:numId w:val="5"/>
      </w:numPr>
      <w:spacing w:before="240" w:after="60"/>
      <w:outlineLvl w:val="4"/>
    </w:pPr>
    <w:rPr>
      <w:b/>
      <w:bCs/>
      <w:i/>
      <w:iCs/>
      <w:sz w:val="26"/>
      <w:szCs w:val="26"/>
    </w:rPr>
  </w:style>
  <w:style w:type="paragraph" w:styleId="Heading6">
    <w:name w:val="heading 6"/>
    <w:basedOn w:val="Default"/>
    <w:next w:val="Default"/>
    <w:link w:val="Heading6Char"/>
    <w:rsid w:val="0049793C"/>
    <w:pPr>
      <w:numPr>
        <w:ilvl w:val="5"/>
        <w:numId w:val="5"/>
      </w:numPr>
      <w:spacing w:before="240" w:after="60"/>
      <w:outlineLvl w:val="5"/>
    </w:pPr>
    <w:rPr>
      <w:b/>
      <w:bCs/>
      <w:sz w:val="22"/>
      <w:szCs w:val="22"/>
    </w:rPr>
  </w:style>
  <w:style w:type="paragraph" w:styleId="Heading7">
    <w:name w:val="heading 7"/>
    <w:basedOn w:val="Default"/>
    <w:next w:val="Default"/>
    <w:link w:val="Heading7Char"/>
    <w:rsid w:val="0049793C"/>
    <w:pPr>
      <w:numPr>
        <w:ilvl w:val="6"/>
        <w:numId w:val="5"/>
      </w:numPr>
      <w:spacing w:before="240" w:after="60"/>
      <w:outlineLvl w:val="6"/>
    </w:pPr>
  </w:style>
  <w:style w:type="paragraph" w:styleId="Heading8">
    <w:name w:val="heading 8"/>
    <w:basedOn w:val="Default"/>
    <w:next w:val="Default"/>
    <w:link w:val="Heading8Char"/>
    <w:rsid w:val="0049793C"/>
    <w:pPr>
      <w:numPr>
        <w:ilvl w:val="7"/>
        <w:numId w:val="5"/>
      </w:numPr>
      <w:spacing w:before="240" w:after="60"/>
      <w:outlineLvl w:val="7"/>
    </w:pPr>
    <w:rPr>
      <w:i/>
      <w:iCs/>
    </w:rPr>
  </w:style>
  <w:style w:type="paragraph" w:styleId="Heading9">
    <w:name w:val="heading 9"/>
    <w:basedOn w:val="Default"/>
    <w:next w:val="Default"/>
    <w:link w:val="Heading9Char"/>
    <w:rsid w:val="0049793C"/>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9793C"/>
    <w:pPr>
      <w:suppressAutoHyphens/>
    </w:pPr>
    <w:rPr>
      <w:sz w:val="24"/>
      <w:szCs w:val="24"/>
    </w:rPr>
  </w:style>
  <w:style w:type="character" w:customStyle="1" w:styleId="Absatz-Standardschriftart">
    <w:name w:val="Absatz-Standardschriftart"/>
    <w:rsid w:val="00ED528E"/>
  </w:style>
  <w:style w:type="character" w:customStyle="1" w:styleId="WW8Num5z0">
    <w:name w:val="WW8Num5z0"/>
    <w:uiPriority w:val="6"/>
    <w:rsid w:val="00ED528E"/>
    <w:rPr>
      <w:rFonts w:ascii="Symbol" w:hAnsi="Symbol"/>
    </w:rPr>
  </w:style>
  <w:style w:type="character" w:customStyle="1" w:styleId="WW8Num6z0">
    <w:name w:val="WW8Num6z0"/>
    <w:uiPriority w:val="6"/>
    <w:rsid w:val="00ED528E"/>
    <w:rPr>
      <w:rFonts w:ascii="Symbol" w:hAnsi="Symbol"/>
    </w:rPr>
  </w:style>
  <w:style w:type="character" w:customStyle="1" w:styleId="WW8Num7z0">
    <w:name w:val="WW8Num7z0"/>
    <w:uiPriority w:val="6"/>
    <w:rsid w:val="00ED528E"/>
    <w:rPr>
      <w:rFonts w:ascii="Symbol" w:hAnsi="Symbol"/>
    </w:rPr>
  </w:style>
  <w:style w:type="character" w:customStyle="1" w:styleId="WW8Num8z0">
    <w:name w:val="WW8Num8z0"/>
    <w:uiPriority w:val="6"/>
    <w:rsid w:val="00ED528E"/>
    <w:rPr>
      <w:rFonts w:ascii="Symbol" w:hAnsi="Symbol"/>
    </w:rPr>
  </w:style>
  <w:style w:type="character" w:customStyle="1" w:styleId="WW8Num10z0">
    <w:name w:val="WW8Num10z0"/>
    <w:uiPriority w:val="6"/>
    <w:rsid w:val="00ED528E"/>
    <w:rPr>
      <w:rFonts w:ascii="Symbol" w:hAnsi="Symbol"/>
    </w:rPr>
  </w:style>
  <w:style w:type="character" w:customStyle="1" w:styleId="WW8Num12z0">
    <w:name w:val="WW8Num12z0"/>
    <w:uiPriority w:val="6"/>
    <w:rsid w:val="00ED528E"/>
    <w:rPr>
      <w:rFonts w:ascii="Wingdings" w:hAnsi="Wingdings" w:cs="StarSymbol"/>
      <w:sz w:val="18"/>
      <w:szCs w:val="18"/>
    </w:rPr>
  </w:style>
  <w:style w:type="character" w:customStyle="1" w:styleId="WW8Num12z1">
    <w:name w:val="WW8Num12z1"/>
    <w:uiPriority w:val="6"/>
    <w:rsid w:val="00ED528E"/>
    <w:rPr>
      <w:rFonts w:ascii="Wingdings 2" w:hAnsi="Wingdings 2" w:cs="StarSymbol"/>
      <w:sz w:val="18"/>
      <w:szCs w:val="18"/>
    </w:rPr>
  </w:style>
  <w:style w:type="character" w:customStyle="1" w:styleId="WW8Num12z2">
    <w:name w:val="WW8Num12z2"/>
    <w:uiPriority w:val="6"/>
    <w:rsid w:val="00ED528E"/>
    <w:rPr>
      <w:rFonts w:ascii="StarSymbol" w:hAnsi="StarSymbol" w:cs="StarSymbol"/>
      <w:sz w:val="18"/>
      <w:szCs w:val="18"/>
    </w:rPr>
  </w:style>
  <w:style w:type="character" w:customStyle="1" w:styleId="WW8Num14z0">
    <w:name w:val="WW8Num14z0"/>
    <w:uiPriority w:val="6"/>
    <w:rsid w:val="00ED528E"/>
    <w:rPr>
      <w:rFonts w:ascii="Symbol" w:hAnsi="Symbol"/>
      <w:color w:val="000000"/>
    </w:rPr>
  </w:style>
  <w:style w:type="character" w:customStyle="1" w:styleId="WW8Num15z0">
    <w:name w:val="WW8Num15z0"/>
    <w:uiPriority w:val="6"/>
    <w:rsid w:val="00ED528E"/>
    <w:rPr>
      <w:rFonts w:ascii="Symbol" w:hAnsi="Symbol"/>
      <w:color w:val="000000"/>
    </w:rPr>
  </w:style>
  <w:style w:type="character" w:customStyle="1" w:styleId="WW8Num16z0">
    <w:name w:val="WW8Num16z0"/>
    <w:uiPriority w:val="6"/>
    <w:rsid w:val="00ED528E"/>
    <w:rPr>
      <w:rFonts w:ascii="Symbol" w:hAnsi="Symbol"/>
      <w:color w:val="000000"/>
    </w:rPr>
  </w:style>
  <w:style w:type="character" w:customStyle="1" w:styleId="WW8Num17z0">
    <w:name w:val="WW8Num17z0"/>
    <w:uiPriority w:val="6"/>
    <w:rsid w:val="00ED528E"/>
    <w:rPr>
      <w:rFonts w:ascii="Symbol" w:hAnsi="Symbol"/>
    </w:rPr>
  </w:style>
  <w:style w:type="character" w:customStyle="1" w:styleId="WW8Num17z1">
    <w:name w:val="WW8Num17z1"/>
    <w:uiPriority w:val="6"/>
    <w:rsid w:val="00ED528E"/>
    <w:rPr>
      <w:rFonts w:ascii="Courier New" w:hAnsi="Courier New" w:cs="Courier New"/>
    </w:rPr>
  </w:style>
  <w:style w:type="character" w:customStyle="1" w:styleId="WW8Num17z2">
    <w:name w:val="WW8Num17z2"/>
    <w:uiPriority w:val="6"/>
    <w:rsid w:val="00ED528E"/>
    <w:rPr>
      <w:rFonts w:ascii="Wingdings" w:hAnsi="Wingdings"/>
    </w:rPr>
  </w:style>
  <w:style w:type="character" w:customStyle="1" w:styleId="WW8Num18z0">
    <w:name w:val="WW8Num18z0"/>
    <w:uiPriority w:val="6"/>
    <w:rsid w:val="00ED528E"/>
    <w:rPr>
      <w:rFonts w:ascii="Wingdings" w:hAnsi="Wingdings"/>
      <w:sz w:val="20"/>
    </w:rPr>
  </w:style>
  <w:style w:type="character" w:customStyle="1" w:styleId="WW8Num19z0">
    <w:name w:val="WW8Num19z0"/>
    <w:uiPriority w:val="6"/>
    <w:rsid w:val="00ED528E"/>
    <w:rPr>
      <w:rFonts w:ascii="Wingdings" w:hAnsi="Wingdings"/>
      <w:color w:val="000000"/>
    </w:rPr>
  </w:style>
  <w:style w:type="character" w:customStyle="1" w:styleId="WW8Num19z1">
    <w:name w:val="WW8Num19z1"/>
    <w:uiPriority w:val="6"/>
    <w:rsid w:val="00ED528E"/>
    <w:rPr>
      <w:rFonts w:ascii="Wingdings" w:hAnsi="Wingdings"/>
      <w:sz w:val="20"/>
    </w:rPr>
  </w:style>
  <w:style w:type="character" w:customStyle="1" w:styleId="WW8Num20z0">
    <w:name w:val="WW8Num20z0"/>
    <w:uiPriority w:val="6"/>
    <w:rsid w:val="00ED528E"/>
    <w:rPr>
      <w:rFonts w:ascii="Symbol" w:hAnsi="Symbol"/>
      <w:color w:val="000000"/>
    </w:rPr>
  </w:style>
  <w:style w:type="character" w:customStyle="1" w:styleId="WW8Num21z0">
    <w:name w:val="WW8Num21z0"/>
    <w:uiPriority w:val="6"/>
    <w:rsid w:val="00ED528E"/>
    <w:rPr>
      <w:rFonts w:ascii="Symbol" w:hAnsi="Symbol"/>
      <w:color w:val="000000"/>
    </w:rPr>
  </w:style>
  <w:style w:type="character" w:customStyle="1" w:styleId="WW8Num23z0">
    <w:name w:val="WW8Num23z0"/>
    <w:uiPriority w:val="6"/>
    <w:rsid w:val="00ED528E"/>
    <w:rPr>
      <w:rFonts w:ascii="Wingdings" w:hAnsi="Wingdings"/>
      <w:sz w:val="20"/>
    </w:rPr>
  </w:style>
  <w:style w:type="character" w:customStyle="1" w:styleId="WW8Num24z0">
    <w:name w:val="WW8Num24z0"/>
    <w:uiPriority w:val="6"/>
    <w:rsid w:val="00ED528E"/>
    <w:rPr>
      <w:rFonts w:ascii="Symbol" w:hAnsi="Symbol"/>
      <w:color w:val="000000"/>
    </w:rPr>
  </w:style>
  <w:style w:type="character" w:customStyle="1" w:styleId="WW8Num25z0">
    <w:name w:val="WW8Num25z0"/>
    <w:uiPriority w:val="6"/>
    <w:rsid w:val="00ED528E"/>
    <w:rPr>
      <w:rFonts w:ascii="Symbol" w:hAnsi="Symbol"/>
      <w:color w:val="000000"/>
    </w:rPr>
  </w:style>
  <w:style w:type="character" w:customStyle="1" w:styleId="WW8Num26z0">
    <w:name w:val="WW8Num26z0"/>
    <w:uiPriority w:val="6"/>
    <w:rsid w:val="00ED528E"/>
    <w:rPr>
      <w:rFonts w:ascii="Wingdings" w:hAnsi="Wingdings"/>
      <w:sz w:val="20"/>
    </w:rPr>
  </w:style>
  <w:style w:type="character" w:customStyle="1" w:styleId="WW8Num27z0">
    <w:name w:val="WW8Num27z0"/>
    <w:uiPriority w:val="6"/>
    <w:rsid w:val="00ED528E"/>
    <w:rPr>
      <w:rFonts w:ascii="Wingdings" w:hAnsi="Wingdings"/>
      <w:color w:val="000000"/>
    </w:rPr>
  </w:style>
  <w:style w:type="character" w:customStyle="1" w:styleId="WW8Num27z1">
    <w:name w:val="WW8Num27z1"/>
    <w:uiPriority w:val="6"/>
    <w:rsid w:val="00ED528E"/>
    <w:rPr>
      <w:rFonts w:ascii="Wingdings" w:hAnsi="Wingdings"/>
      <w:sz w:val="20"/>
    </w:rPr>
  </w:style>
  <w:style w:type="character" w:customStyle="1" w:styleId="WW8Num29z0">
    <w:name w:val="WW8Num29z0"/>
    <w:uiPriority w:val="6"/>
    <w:rsid w:val="00ED528E"/>
    <w:rPr>
      <w:rFonts w:ascii="Symbol" w:hAnsi="Symbol"/>
      <w:color w:val="000000"/>
    </w:rPr>
  </w:style>
  <w:style w:type="character" w:customStyle="1" w:styleId="WW8Num30z0">
    <w:name w:val="WW8Num30z0"/>
    <w:uiPriority w:val="6"/>
    <w:rsid w:val="00ED528E"/>
    <w:rPr>
      <w:rFonts w:ascii="Wingdings" w:hAnsi="Wingdings"/>
      <w:color w:val="000000"/>
    </w:rPr>
  </w:style>
  <w:style w:type="character" w:customStyle="1" w:styleId="WW8Num30z1">
    <w:name w:val="WW8Num30z1"/>
    <w:uiPriority w:val="6"/>
    <w:rsid w:val="00ED528E"/>
    <w:rPr>
      <w:rFonts w:ascii="Wingdings" w:hAnsi="Wingdings"/>
      <w:sz w:val="20"/>
    </w:rPr>
  </w:style>
  <w:style w:type="character" w:customStyle="1" w:styleId="WW8Num31z0">
    <w:name w:val="WW8Num31z0"/>
    <w:uiPriority w:val="6"/>
    <w:rsid w:val="00ED528E"/>
    <w:rPr>
      <w:rFonts w:ascii="Symbol" w:hAnsi="Symbol"/>
      <w:color w:val="000000"/>
    </w:rPr>
  </w:style>
  <w:style w:type="character" w:customStyle="1" w:styleId="WW8Num33z0">
    <w:name w:val="WW8Num33z0"/>
    <w:uiPriority w:val="6"/>
    <w:rsid w:val="00ED528E"/>
    <w:rPr>
      <w:rFonts w:ascii="Wingdings" w:hAnsi="Wingdings"/>
      <w:color w:val="000000"/>
    </w:rPr>
  </w:style>
  <w:style w:type="character" w:customStyle="1" w:styleId="WW8Num33z1">
    <w:name w:val="WW8Num33z1"/>
    <w:uiPriority w:val="6"/>
    <w:rsid w:val="00ED528E"/>
    <w:rPr>
      <w:rFonts w:ascii="Wingdings" w:hAnsi="Wingdings"/>
      <w:sz w:val="20"/>
    </w:rPr>
  </w:style>
  <w:style w:type="character" w:customStyle="1" w:styleId="WW8Num36z0">
    <w:name w:val="WW8Num36z0"/>
    <w:uiPriority w:val="6"/>
    <w:rsid w:val="00ED528E"/>
    <w:rPr>
      <w:rFonts w:ascii="Symbol" w:hAnsi="Symbol"/>
      <w:color w:val="000000"/>
    </w:rPr>
  </w:style>
  <w:style w:type="character" w:customStyle="1" w:styleId="WW8Num37z0">
    <w:name w:val="WW8Num37z0"/>
    <w:uiPriority w:val="6"/>
    <w:rsid w:val="00ED528E"/>
    <w:rPr>
      <w:rFonts w:ascii="Symbol" w:hAnsi="Symbol"/>
      <w:color w:val="000000"/>
    </w:rPr>
  </w:style>
  <w:style w:type="character" w:customStyle="1" w:styleId="WW8Num38z0">
    <w:name w:val="WW8Num38z0"/>
    <w:uiPriority w:val="6"/>
    <w:rsid w:val="00ED528E"/>
    <w:rPr>
      <w:rFonts w:ascii="Wingdings" w:hAnsi="Wingdings"/>
      <w:color w:val="000000"/>
    </w:rPr>
  </w:style>
  <w:style w:type="character" w:customStyle="1" w:styleId="WW8Num38z1">
    <w:name w:val="WW8Num38z1"/>
    <w:uiPriority w:val="6"/>
    <w:rsid w:val="00ED528E"/>
    <w:rPr>
      <w:rFonts w:ascii="Wingdings" w:hAnsi="Wingdings"/>
      <w:sz w:val="20"/>
    </w:rPr>
  </w:style>
  <w:style w:type="character" w:customStyle="1" w:styleId="WW8Num39z0">
    <w:name w:val="WW8Num39z0"/>
    <w:uiPriority w:val="6"/>
    <w:rsid w:val="00ED528E"/>
    <w:rPr>
      <w:rFonts w:ascii="Symbol" w:hAnsi="Symbol"/>
      <w:color w:val="000000"/>
    </w:rPr>
  </w:style>
  <w:style w:type="character" w:customStyle="1" w:styleId="WW8Num40z0">
    <w:name w:val="WW8Num40z0"/>
    <w:uiPriority w:val="6"/>
    <w:rsid w:val="00ED528E"/>
    <w:rPr>
      <w:rFonts w:ascii="Wingdings" w:hAnsi="Wingdings"/>
      <w:color w:val="000000"/>
      <w:sz w:val="22"/>
    </w:rPr>
  </w:style>
  <w:style w:type="character" w:customStyle="1" w:styleId="WW8Num40z1">
    <w:name w:val="WW8Num40z1"/>
    <w:uiPriority w:val="6"/>
    <w:rsid w:val="00ED528E"/>
    <w:rPr>
      <w:rFonts w:ascii="Wingdings" w:hAnsi="Wingdings"/>
      <w:sz w:val="20"/>
    </w:rPr>
  </w:style>
  <w:style w:type="character" w:customStyle="1" w:styleId="WW8Num41z0">
    <w:name w:val="WW8Num41z0"/>
    <w:uiPriority w:val="6"/>
    <w:rsid w:val="00ED528E"/>
    <w:rPr>
      <w:rFonts w:ascii="Symbol" w:hAnsi="Symbol"/>
      <w:color w:val="000000"/>
    </w:rPr>
  </w:style>
  <w:style w:type="character" w:customStyle="1" w:styleId="WW8Num42z0">
    <w:name w:val="WW8Num42z0"/>
    <w:uiPriority w:val="6"/>
    <w:rsid w:val="00ED528E"/>
    <w:rPr>
      <w:rFonts w:ascii="Symbol" w:hAnsi="Symbol"/>
    </w:rPr>
  </w:style>
  <w:style w:type="character" w:customStyle="1" w:styleId="WW8Num42z1">
    <w:name w:val="WW8Num42z1"/>
    <w:uiPriority w:val="6"/>
    <w:rsid w:val="00ED528E"/>
    <w:rPr>
      <w:rFonts w:ascii="Courier New" w:hAnsi="Courier New" w:cs="Courier New"/>
    </w:rPr>
  </w:style>
  <w:style w:type="character" w:customStyle="1" w:styleId="WW8Num42z2">
    <w:name w:val="WW8Num42z2"/>
    <w:uiPriority w:val="6"/>
    <w:rsid w:val="00ED528E"/>
    <w:rPr>
      <w:rFonts w:ascii="Wingdings" w:hAnsi="Wingdings"/>
    </w:rPr>
  </w:style>
  <w:style w:type="character" w:customStyle="1" w:styleId="WW8Num43z0">
    <w:name w:val="WW8Num43z0"/>
    <w:uiPriority w:val="6"/>
    <w:rsid w:val="00ED528E"/>
    <w:rPr>
      <w:rFonts w:ascii="Wingdings" w:hAnsi="Wingdings"/>
      <w:sz w:val="20"/>
    </w:rPr>
  </w:style>
  <w:style w:type="character" w:customStyle="1" w:styleId="WW8Num44z0">
    <w:name w:val="WW8Num44z0"/>
    <w:uiPriority w:val="6"/>
    <w:rsid w:val="00ED528E"/>
    <w:rPr>
      <w:rFonts w:ascii="Wingdings" w:hAnsi="Wingdings"/>
      <w:color w:val="000000"/>
      <w:sz w:val="22"/>
    </w:rPr>
  </w:style>
  <w:style w:type="character" w:customStyle="1" w:styleId="WW8Num44z1">
    <w:name w:val="WW8Num44z1"/>
    <w:uiPriority w:val="6"/>
    <w:rsid w:val="00ED528E"/>
    <w:rPr>
      <w:rFonts w:ascii="Wingdings" w:hAnsi="Wingdings"/>
      <w:sz w:val="20"/>
    </w:rPr>
  </w:style>
  <w:style w:type="character" w:customStyle="1" w:styleId="WW8Num45z0">
    <w:name w:val="WW8Num45z0"/>
    <w:uiPriority w:val="6"/>
    <w:rsid w:val="00ED528E"/>
    <w:rPr>
      <w:rFonts w:ascii="Symbol" w:hAnsi="Symbol"/>
      <w:color w:val="000000"/>
    </w:rPr>
  </w:style>
  <w:style w:type="character" w:customStyle="1" w:styleId="WW8Num46z0">
    <w:name w:val="WW8Num46z0"/>
    <w:uiPriority w:val="6"/>
    <w:rsid w:val="00ED528E"/>
    <w:rPr>
      <w:rFonts w:ascii="Symbol" w:hAnsi="Symbol"/>
      <w:color w:val="000000"/>
    </w:rPr>
  </w:style>
  <w:style w:type="character" w:customStyle="1" w:styleId="WW8Num47z0">
    <w:name w:val="WW8Num47z0"/>
    <w:uiPriority w:val="6"/>
    <w:rsid w:val="00ED528E"/>
    <w:rPr>
      <w:rFonts w:ascii="Symbol" w:hAnsi="Symbol"/>
      <w:color w:val="000000"/>
    </w:rPr>
  </w:style>
  <w:style w:type="character" w:customStyle="1" w:styleId="WW8Num48z0">
    <w:name w:val="WW8Num48z0"/>
    <w:uiPriority w:val="6"/>
    <w:rsid w:val="00ED528E"/>
    <w:rPr>
      <w:rFonts w:ascii="Wingdings" w:hAnsi="Wingdings"/>
      <w:sz w:val="20"/>
    </w:rPr>
  </w:style>
  <w:style w:type="character" w:customStyle="1" w:styleId="WW8Num49z0">
    <w:name w:val="WW8Num49z0"/>
    <w:uiPriority w:val="6"/>
    <w:rsid w:val="00ED528E"/>
    <w:rPr>
      <w:rFonts w:ascii="Symbol" w:hAnsi="Symbol"/>
      <w:color w:val="000000"/>
    </w:rPr>
  </w:style>
  <w:style w:type="character" w:customStyle="1" w:styleId="WW8Num50z0">
    <w:name w:val="WW8Num50z0"/>
    <w:uiPriority w:val="6"/>
    <w:rsid w:val="00ED528E"/>
    <w:rPr>
      <w:rFonts w:ascii="Symbol" w:hAnsi="Symbol"/>
    </w:rPr>
  </w:style>
  <w:style w:type="character" w:customStyle="1" w:styleId="WW8Num50z1">
    <w:name w:val="WW8Num50z1"/>
    <w:uiPriority w:val="6"/>
    <w:rsid w:val="00ED528E"/>
    <w:rPr>
      <w:rFonts w:ascii="Courier New" w:hAnsi="Courier New" w:cs="Courier New"/>
    </w:rPr>
  </w:style>
  <w:style w:type="character" w:customStyle="1" w:styleId="WW8Num50z2">
    <w:name w:val="WW8Num50z2"/>
    <w:uiPriority w:val="6"/>
    <w:rsid w:val="00ED528E"/>
    <w:rPr>
      <w:rFonts w:ascii="Wingdings" w:hAnsi="Wingdings"/>
    </w:rPr>
  </w:style>
  <w:style w:type="character" w:customStyle="1" w:styleId="WW8Num51z0">
    <w:name w:val="WW8Num51z0"/>
    <w:uiPriority w:val="6"/>
    <w:rsid w:val="00ED528E"/>
    <w:rPr>
      <w:rFonts w:ascii="Symbol" w:hAnsi="Symbol"/>
      <w:color w:val="000000"/>
    </w:rPr>
  </w:style>
  <w:style w:type="character" w:customStyle="1" w:styleId="WW8Num52z0">
    <w:name w:val="WW8Num52z0"/>
    <w:uiPriority w:val="6"/>
    <w:rsid w:val="00ED528E"/>
    <w:rPr>
      <w:rFonts w:ascii="Wingdings" w:hAnsi="Wingdings"/>
      <w:sz w:val="20"/>
    </w:rPr>
  </w:style>
  <w:style w:type="character" w:customStyle="1" w:styleId="WW8Num53z0">
    <w:name w:val="WW8Num53z0"/>
    <w:uiPriority w:val="6"/>
    <w:rsid w:val="00ED528E"/>
    <w:rPr>
      <w:rFonts w:ascii="Wingdings" w:hAnsi="Wingdings"/>
      <w:color w:val="000000"/>
    </w:rPr>
  </w:style>
  <w:style w:type="character" w:customStyle="1" w:styleId="WW8Num53z1">
    <w:name w:val="WW8Num53z1"/>
    <w:uiPriority w:val="6"/>
    <w:rsid w:val="00ED528E"/>
    <w:rPr>
      <w:rFonts w:ascii="Wingdings" w:hAnsi="Wingdings"/>
      <w:sz w:val="20"/>
    </w:rPr>
  </w:style>
  <w:style w:type="character" w:customStyle="1" w:styleId="WW8Num54z0">
    <w:name w:val="WW8Num54z0"/>
    <w:uiPriority w:val="6"/>
    <w:rsid w:val="00ED528E"/>
    <w:rPr>
      <w:rFonts w:ascii="Symbol" w:hAnsi="Symbol"/>
      <w:color w:val="000000"/>
    </w:rPr>
  </w:style>
  <w:style w:type="character" w:customStyle="1" w:styleId="WW8Num55z1">
    <w:name w:val="WW8Num55z1"/>
    <w:uiPriority w:val="6"/>
    <w:rsid w:val="00ED528E"/>
    <w:rPr>
      <w:rFonts w:ascii="Courier New" w:hAnsi="Courier New" w:cs="Courier New"/>
    </w:rPr>
  </w:style>
  <w:style w:type="character" w:customStyle="1" w:styleId="WW8Num55z2">
    <w:name w:val="WW8Num55z2"/>
    <w:uiPriority w:val="6"/>
    <w:rsid w:val="00ED528E"/>
    <w:rPr>
      <w:rFonts w:ascii="Wingdings" w:hAnsi="Wingdings"/>
    </w:rPr>
  </w:style>
  <w:style w:type="character" w:customStyle="1" w:styleId="WW8Num55z3">
    <w:name w:val="WW8Num55z3"/>
    <w:uiPriority w:val="6"/>
    <w:rsid w:val="00ED528E"/>
    <w:rPr>
      <w:rFonts w:ascii="Symbol" w:hAnsi="Symbol"/>
    </w:rPr>
  </w:style>
  <w:style w:type="character" w:customStyle="1" w:styleId="WW8Num56z0">
    <w:name w:val="WW8Num56z0"/>
    <w:uiPriority w:val="6"/>
    <w:rsid w:val="00ED528E"/>
    <w:rPr>
      <w:rFonts w:ascii="Symbol" w:hAnsi="Symbol"/>
      <w:color w:val="000000"/>
    </w:rPr>
  </w:style>
  <w:style w:type="character" w:customStyle="1" w:styleId="WW8Num57z0">
    <w:name w:val="WW8Num57z0"/>
    <w:uiPriority w:val="6"/>
    <w:rsid w:val="00ED528E"/>
    <w:rPr>
      <w:rFonts w:ascii="Symbol" w:hAnsi="Symbol"/>
      <w:color w:val="000000"/>
    </w:rPr>
  </w:style>
  <w:style w:type="character" w:customStyle="1" w:styleId="WW8Num58z0">
    <w:name w:val="WW8Num58z0"/>
    <w:uiPriority w:val="6"/>
    <w:rsid w:val="00ED528E"/>
    <w:rPr>
      <w:rFonts w:ascii="Symbol" w:hAnsi="Symbol"/>
      <w:color w:val="000000"/>
    </w:rPr>
  </w:style>
  <w:style w:type="character" w:customStyle="1" w:styleId="WW8Num59z0">
    <w:name w:val="WW8Num59z0"/>
    <w:uiPriority w:val="6"/>
    <w:rsid w:val="00ED528E"/>
    <w:rPr>
      <w:rFonts w:ascii="Wingdings" w:hAnsi="Wingdings"/>
      <w:sz w:val="20"/>
    </w:rPr>
  </w:style>
  <w:style w:type="character" w:customStyle="1" w:styleId="WW8Num60z0">
    <w:name w:val="WW8Num60z0"/>
    <w:uiPriority w:val="6"/>
    <w:rsid w:val="00ED528E"/>
    <w:rPr>
      <w:rFonts w:ascii="Wingdings" w:hAnsi="Wingdings"/>
      <w:sz w:val="20"/>
    </w:rPr>
  </w:style>
  <w:style w:type="character" w:customStyle="1" w:styleId="WW8Num61z0">
    <w:name w:val="WW8Num61z0"/>
    <w:uiPriority w:val="6"/>
    <w:rsid w:val="00ED528E"/>
    <w:rPr>
      <w:rFonts w:ascii="Symbol" w:hAnsi="Symbol"/>
      <w:color w:val="000000"/>
    </w:rPr>
  </w:style>
  <w:style w:type="character" w:customStyle="1" w:styleId="WW8Num62z0">
    <w:name w:val="WW8Num62z0"/>
    <w:uiPriority w:val="6"/>
    <w:rsid w:val="00ED528E"/>
    <w:rPr>
      <w:rFonts w:ascii="Symbol" w:hAnsi="Symbol"/>
    </w:rPr>
  </w:style>
  <w:style w:type="character" w:customStyle="1" w:styleId="WW8Num62z1">
    <w:name w:val="WW8Num62z1"/>
    <w:uiPriority w:val="6"/>
    <w:rsid w:val="00ED528E"/>
    <w:rPr>
      <w:rFonts w:ascii="Courier New" w:hAnsi="Courier New" w:cs="Courier New"/>
    </w:rPr>
  </w:style>
  <w:style w:type="character" w:customStyle="1" w:styleId="WW8Num62z2">
    <w:name w:val="WW8Num62z2"/>
    <w:uiPriority w:val="6"/>
    <w:rsid w:val="00ED528E"/>
    <w:rPr>
      <w:rFonts w:ascii="Wingdings" w:hAnsi="Wingdings"/>
    </w:rPr>
  </w:style>
  <w:style w:type="character" w:customStyle="1" w:styleId="WW8Num63z0">
    <w:name w:val="WW8Num63z0"/>
    <w:uiPriority w:val="6"/>
    <w:rsid w:val="00ED528E"/>
    <w:rPr>
      <w:rFonts w:ascii="Wingdings" w:hAnsi="Wingdings"/>
      <w:color w:val="000000"/>
    </w:rPr>
  </w:style>
  <w:style w:type="character" w:customStyle="1" w:styleId="WW8Num63z1">
    <w:name w:val="WW8Num63z1"/>
    <w:uiPriority w:val="6"/>
    <w:rsid w:val="00ED528E"/>
    <w:rPr>
      <w:rFonts w:ascii="Wingdings" w:hAnsi="Wingdings"/>
      <w:sz w:val="20"/>
    </w:rPr>
  </w:style>
  <w:style w:type="character" w:customStyle="1" w:styleId="WW8Num64z0">
    <w:name w:val="WW8Num64z0"/>
    <w:uiPriority w:val="6"/>
    <w:rsid w:val="00ED528E"/>
    <w:rPr>
      <w:rFonts w:ascii="Symbol" w:hAnsi="Symbol"/>
    </w:rPr>
  </w:style>
  <w:style w:type="character" w:customStyle="1" w:styleId="WW8Num64z1">
    <w:name w:val="WW8Num64z1"/>
    <w:uiPriority w:val="6"/>
    <w:rsid w:val="00ED528E"/>
    <w:rPr>
      <w:rFonts w:ascii="Courier New" w:hAnsi="Courier New" w:cs="Courier New"/>
    </w:rPr>
  </w:style>
  <w:style w:type="character" w:customStyle="1" w:styleId="WW8Num64z2">
    <w:name w:val="WW8Num64z2"/>
    <w:uiPriority w:val="6"/>
    <w:rsid w:val="00ED528E"/>
    <w:rPr>
      <w:rFonts w:ascii="Wingdings" w:hAnsi="Wingdings"/>
    </w:rPr>
  </w:style>
  <w:style w:type="character" w:customStyle="1" w:styleId="WW8Num65z0">
    <w:name w:val="WW8Num65z0"/>
    <w:uiPriority w:val="6"/>
    <w:rsid w:val="00ED528E"/>
    <w:rPr>
      <w:rFonts w:ascii="Wingdings" w:hAnsi="Wingdings"/>
      <w:sz w:val="20"/>
    </w:rPr>
  </w:style>
  <w:style w:type="character" w:customStyle="1" w:styleId="WW8Num66z0">
    <w:name w:val="WW8Num66z0"/>
    <w:uiPriority w:val="6"/>
    <w:rsid w:val="00ED528E"/>
    <w:rPr>
      <w:rFonts w:ascii="Wingdings" w:hAnsi="Wingdings"/>
      <w:sz w:val="20"/>
    </w:rPr>
  </w:style>
  <w:style w:type="character" w:customStyle="1" w:styleId="WW8Num67z0">
    <w:name w:val="WW8Num67z0"/>
    <w:uiPriority w:val="6"/>
    <w:rsid w:val="00ED528E"/>
    <w:rPr>
      <w:rFonts w:ascii="Symbol" w:hAnsi="Symbol"/>
    </w:rPr>
  </w:style>
  <w:style w:type="character" w:customStyle="1" w:styleId="WW8Num67z1">
    <w:name w:val="WW8Num67z1"/>
    <w:uiPriority w:val="6"/>
    <w:rsid w:val="00ED528E"/>
    <w:rPr>
      <w:rFonts w:ascii="Courier New" w:hAnsi="Courier New" w:cs="Courier New"/>
    </w:rPr>
  </w:style>
  <w:style w:type="character" w:customStyle="1" w:styleId="WW8Num67z2">
    <w:name w:val="WW8Num67z2"/>
    <w:uiPriority w:val="6"/>
    <w:rsid w:val="00ED528E"/>
    <w:rPr>
      <w:rFonts w:ascii="Wingdings" w:hAnsi="Wingdings"/>
    </w:rPr>
  </w:style>
  <w:style w:type="character" w:customStyle="1" w:styleId="WW8Num68z0">
    <w:name w:val="WW8Num68z0"/>
    <w:uiPriority w:val="6"/>
    <w:rsid w:val="00ED528E"/>
    <w:rPr>
      <w:rFonts w:ascii="Wingdings" w:hAnsi="Wingdings"/>
      <w:color w:val="000000"/>
      <w:sz w:val="22"/>
    </w:rPr>
  </w:style>
  <w:style w:type="character" w:customStyle="1" w:styleId="WW8Num68z1">
    <w:name w:val="WW8Num68z1"/>
    <w:uiPriority w:val="6"/>
    <w:rsid w:val="00ED528E"/>
    <w:rPr>
      <w:rFonts w:ascii="Wingdings" w:hAnsi="Wingdings"/>
      <w:sz w:val="20"/>
    </w:rPr>
  </w:style>
  <w:style w:type="character" w:customStyle="1" w:styleId="WW8Num69z0">
    <w:name w:val="WW8Num69z0"/>
    <w:uiPriority w:val="6"/>
    <w:rsid w:val="00ED528E"/>
    <w:rPr>
      <w:rFonts w:ascii="Symbol" w:hAnsi="Symbol"/>
    </w:rPr>
  </w:style>
  <w:style w:type="character" w:customStyle="1" w:styleId="WW8Num69z1">
    <w:name w:val="WW8Num69z1"/>
    <w:uiPriority w:val="6"/>
    <w:rsid w:val="00ED528E"/>
    <w:rPr>
      <w:rFonts w:ascii="Courier New" w:hAnsi="Courier New" w:cs="Courier New"/>
    </w:rPr>
  </w:style>
  <w:style w:type="character" w:customStyle="1" w:styleId="WW8Num69z2">
    <w:name w:val="WW8Num69z2"/>
    <w:uiPriority w:val="6"/>
    <w:rsid w:val="00ED528E"/>
    <w:rPr>
      <w:rFonts w:ascii="Wingdings" w:hAnsi="Wingdings"/>
    </w:rPr>
  </w:style>
  <w:style w:type="character" w:customStyle="1" w:styleId="WW8Num70z0">
    <w:name w:val="WW8Num70z0"/>
    <w:uiPriority w:val="6"/>
    <w:rsid w:val="00ED528E"/>
    <w:rPr>
      <w:rFonts w:ascii="Wingdings" w:hAnsi="Wingdings"/>
      <w:sz w:val="20"/>
    </w:rPr>
  </w:style>
  <w:style w:type="character" w:customStyle="1" w:styleId="WW8Num71z0">
    <w:name w:val="WW8Num71z0"/>
    <w:uiPriority w:val="6"/>
    <w:rsid w:val="00ED528E"/>
    <w:rPr>
      <w:rFonts w:ascii="Symbol" w:hAnsi="Symbol"/>
      <w:color w:val="000000"/>
    </w:rPr>
  </w:style>
  <w:style w:type="character" w:customStyle="1" w:styleId="WW8Num72z0">
    <w:name w:val="WW8Num72z0"/>
    <w:uiPriority w:val="6"/>
    <w:rsid w:val="00ED528E"/>
    <w:rPr>
      <w:rFonts w:ascii="Wingdings" w:hAnsi="Wingdings"/>
      <w:sz w:val="20"/>
    </w:rPr>
  </w:style>
  <w:style w:type="character" w:customStyle="1" w:styleId="WW8Num73z0">
    <w:name w:val="WW8Num73z0"/>
    <w:uiPriority w:val="6"/>
    <w:rsid w:val="00ED528E"/>
    <w:rPr>
      <w:rFonts w:ascii="Wingdings" w:hAnsi="Wingdings"/>
      <w:sz w:val="20"/>
    </w:rPr>
  </w:style>
  <w:style w:type="character" w:customStyle="1" w:styleId="WW8Num74z0">
    <w:name w:val="WW8Num74z0"/>
    <w:uiPriority w:val="6"/>
    <w:rsid w:val="00ED528E"/>
    <w:rPr>
      <w:rFonts w:ascii="Wingdings" w:hAnsi="Wingdings"/>
      <w:color w:val="000000"/>
      <w:sz w:val="20"/>
    </w:rPr>
  </w:style>
  <w:style w:type="character" w:customStyle="1" w:styleId="WW8Num74z1">
    <w:name w:val="WW8Num74z1"/>
    <w:uiPriority w:val="6"/>
    <w:rsid w:val="00ED528E"/>
    <w:rPr>
      <w:rFonts w:ascii="Wingdings" w:hAnsi="Wingdings"/>
      <w:sz w:val="20"/>
    </w:rPr>
  </w:style>
  <w:style w:type="character" w:customStyle="1" w:styleId="WW8Num76z0">
    <w:name w:val="WW8Num76z0"/>
    <w:uiPriority w:val="6"/>
    <w:rsid w:val="00ED528E"/>
    <w:rPr>
      <w:rFonts w:ascii="Symbol" w:hAnsi="Symbol"/>
      <w:color w:val="000000"/>
    </w:rPr>
  </w:style>
  <w:style w:type="character" w:customStyle="1" w:styleId="WW8Num77z0">
    <w:name w:val="WW8Num77z0"/>
    <w:uiPriority w:val="6"/>
    <w:rsid w:val="00ED528E"/>
    <w:rPr>
      <w:rFonts w:ascii="Wingdings" w:hAnsi="Wingdings"/>
      <w:sz w:val="20"/>
    </w:rPr>
  </w:style>
  <w:style w:type="character" w:customStyle="1" w:styleId="WW8Num78z0">
    <w:name w:val="WW8Num78z0"/>
    <w:uiPriority w:val="6"/>
    <w:rsid w:val="00ED528E"/>
    <w:rPr>
      <w:rFonts w:ascii="Wingdings" w:hAnsi="Wingdings"/>
      <w:sz w:val="20"/>
    </w:rPr>
  </w:style>
  <w:style w:type="character" w:customStyle="1" w:styleId="WW8Num79z0">
    <w:name w:val="WW8Num79z0"/>
    <w:uiPriority w:val="6"/>
    <w:rsid w:val="00ED528E"/>
    <w:rPr>
      <w:rFonts w:ascii="Wingdings" w:hAnsi="Wingdings"/>
      <w:color w:val="000000"/>
    </w:rPr>
  </w:style>
  <w:style w:type="character" w:customStyle="1" w:styleId="WW8Num79z1">
    <w:name w:val="WW8Num79z1"/>
    <w:uiPriority w:val="6"/>
    <w:rsid w:val="00ED528E"/>
    <w:rPr>
      <w:rFonts w:ascii="Wingdings" w:hAnsi="Wingdings"/>
      <w:sz w:val="20"/>
    </w:rPr>
  </w:style>
  <w:style w:type="character" w:customStyle="1" w:styleId="WW8Num80z0">
    <w:name w:val="WW8Num80z0"/>
    <w:uiPriority w:val="6"/>
    <w:rsid w:val="00ED528E"/>
    <w:rPr>
      <w:rFonts w:ascii="Wingdings" w:hAnsi="Wingdings"/>
      <w:sz w:val="20"/>
    </w:rPr>
  </w:style>
  <w:style w:type="character" w:customStyle="1" w:styleId="WW8Num81z0">
    <w:name w:val="WW8Num81z0"/>
    <w:uiPriority w:val="6"/>
    <w:rsid w:val="00ED528E"/>
    <w:rPr>
      <w:rFonts w:ascii="Wingdings" w:hAnsi="Wingdings"/>
      <w:sz w:val="20"/>
    </w:rPr>
  </w:style>
  <w:style w:type="character" w:customStyle="1" w:styleId="WW8Num82z0">
    <w:name w:val="WW8Num82z0"/>
    <w:uiPriority w:val="6"/>
    <w:rsid w:val="00ED528E"/>
    <w:rPr>
      <w:rFonts w:ascii="Wingdings" w:hAnsi="Wingdings"/>
      <w:sz w:val="20"/>
    </w:rPr>
  </w:style>
  <w:style w:type="character" w:customStyle="1" w:styleId="WW8Num83z0">
    <w:name w:val="WW8Num83z0"/>
    <w:uiPriority w:val="6"/>
    <w:rsid w:val="00ED528E"/>
    <w:rPr>
      <w:rFonts w:ascii="Symbol" w:eastAsia="Times New Roman" w:hAnsi="Symbol" w:cs="Times New Roman"/>
    </w:rPr>
  </w:style>
  <w:style w:type="character" w:customStyle="1" w:styleId="WW8Num83z1">
    <w:name w:val="WW8Num83z1"/>
    <w:uiPriority w:val="6"/>
    <w:rsid w:val="00ED528E"/>
    <w:rPr>
      <w:rFonts w:ascii="Courier New" w:hAnsi="Courier New" w:cs="Courier New"/>
    </w:rPr>
  </w:style>
  <w:style w:type="character" w:customStyle="1" w:styleId="WW8Num83z2">
    <w:name w:val="WW8Num83z2"/>
    <w:uiPriority w:val="6"/>
    <w:rsid w:val="00ED528E"/>
    <w:rPr>
      <w:rFonts w:ascii="Wingdings" w:hAnsi="Wingdings"/>
    </w:rPr>
  </w:style>
  <w:style w:type="character" w:customStyle="1" w:styleId="WW8Num83z3">
    <w:name w:val="WW8Num83z3"/>
    <w:uiPriority w:val="6"/>
    <w:rsid w:val="00ED528E"/>
    <w:rPr>
      <w:rFonts w:ascii="Symbol" w:hAnsi="Symbol"/>
    </w:rPr>
  </w:style>
  <w:style w:type="character" w:customStyle="1" w:styleId="WW8Num84z0">
    <w:name w:val="WW8Num84z0"/>
    <w:uiPriority w:val="6"/>
    <w:rsid w:val="00ED528E"/>
    <w:rPr>
      <w:rFonts w:ascii="Wingdings" w:hAnsi="Wingdings"/>
      <w:color w:val="000000"/>
    </w:rPr>
  </w:style>
  <w:style w:type="character" w:customStyle="1" w:styleId="WW8Num84z1">
    <w:name w:val="WW8Num84z1"/>
    <w:uiPriority w:val="6"/>
    <w:rsid w:val="00ED528E"/>
    <w:rPr>
      <w:rFonts w:ascii="Wingdings" w:hAnsi="Wingdings"/>
      <w:sz w:val="20"/>
    </w:rPr>
  </w:style>
  <w:style w:type="character" w:customStyle="1" w:styleId="WW8Num85z0">
    <w:name w:val="WW8Num85z0"/>
    <w:uiPriority w:val="6"/>
    <w:rsid w:val="00ED528E"/>
    <w:rPr>
      <w:rFonts w:ascii="Wingdings" w:hAnsi="Wingdings"/>
      <w:color w:val="000000"/>
    </w:rPr>
  </w:style>
  <w:style w:type="character" w:customStyle="1" w:styleId="WW8Num85z1">
    <w:name w:val="WW8Num85z1"/>
    <w:uiPriority w:val="6"/>
    <w:rsid w:val="00ED528E"/>
    <w:rPr>
      <w:rFonts w:ascii="Wingdings" w:hAnsi="Wingdings"/>
      <w:sz w:val="20"/>
    </w:rPr>
  </w:style>
  <w:style w:type="character" w:customStyle="1" w:styleId="WW8Num86z0">
    <w:name w:val="WW8Num86z0"/>
    <w:uiPriority w:val="6"/>
    <w:rsid w:val="00ED528E"/>
    <w:rPr>
      <w:rFonts w:ascii="Symbol" w:hAnsi="Symbol"/>
    </w:rPr>
  </w:style>
  <w:style w:type="character" w:customStyle="1" w:styleId="WW8Num86z1">
    <w:name w:val="WW8Num86z1"/>
    <w:uiPriority w:val="6"/>
    <w:rsid w:val="00ED528E"/>
    <w:rPr>
      <w:rFonts w:ascii="Courier New" w:hAnsi="Courier New" w:cs="Courier New"/>
    </w:rPr>
  </w:style>
  <w:style w:type="character" w:customStyle="1" w:styleId="WW8Num86z2">
    <w:name w:val="WW8Num86z2"/>
    <w:uiPriority w:val="6"/>
    <w:rsid w:val="00ED528E"/>
    <w:rPr>
      <w:rFonts w:ascii="Wingdings" w:hAnsi="Wingdings"/>
    </w:rPr>
  </w:style>
  <w:style w:type="character" w:customStyle="1" w:styleId="WW8Num87z0">
    <w:name w:val="WW8Num87z0"/>
    <w:uiPriority w:val="6"/>
    <w:rsid w:val="00ED528E"/>
    <w:rPr>
      <w:rFonts w:ascii="Symbol" w:hAnsi="Symbol"/>
      <w:color w:val="000000"/>
    </w:rPr>
  </w:style>
  <w:style w:type="character" w:customStyle="1" w:styleId="WW8Num88z0">
    <w:name w:val="WW8Num88z0"/>
    <w:uiPriority w:val="6"/>
    <w:rsid w:val="00ED528E"/>
    <w:rPr>
      <w:rFonts w:ascii="Wingdings" w:hAnsi="Wingdings"/>
      <w:sz w:val="20"/>
    </w:rPr>
  </w:style>
  <w:style w:type="character" w:customStyle="1" w:styleId="WW8Num89z0">
    <w:name w:val="WW8Num89z0"/>
    <w:uiPriority w:val="6"/>
    <w:rsid w:val="00ED528E"/>
    <w:rPr>
      <w:rFonts w:ascii="Symbol" w:hAnsi="Symbol"/>
      <w:color w:val="000000"/>
    </w:rPr>
  </w:style>
  <w:style w:type="character" w:customStyle="1" w:styleId="WW8Num91z0">
    <w:name w:val="WW8Num91z0"/>
    <w:uiPriority w:val="6"/>
    <w:rsid w:val="00ED528E"/>
    <w:rPr>
      <w:rFonts w:ascii="Symbol" w:hAnsi="Symbol"/>
      <w:color w:val="000000"/>
    </w:rPr>
  </w:style>
  <w:style w:type="character" w:customStyle="1" w:styleId="WW8Num92z0">
    <w:name w:val="WW8Num92z0"/>
    <w:uiPriority w:val="6"/>
    <w:rsid w:val="00ED528E"/>
    <w:rPr>
      <w:rFonts w:ascii="Wingdings" w:hAnsi="Wingdings"/>
      <w:color w:val="000000"/>
    </w:rPr>
  </w:style>
  <w:style w:type="character" w:customStyle="1" w:styleId="WW8Num92z1">
    <w:name w:val="WW8Num92z1"/>
    <w:uiPriority w:val="6"/>
    <w:rsid w:val="00ED528E"/>
    <w:rPr>
      <w:rFonts w:ascii="Wingdings" w:hAnsi="Wingdings"/>
      <w:sz w:val="20"/>
    </w:rPr>
  </w:style>
  <w:style w:type="character" w:customStyle="1" w:styleId="WW8Num93z0">
    <w:name w:val="WW8Num93z0"/>
    <w:uiPriority w:val="6"/>
    <w:rsid w:val="00ED528E"/>
    <w:rPr>
      <w:rFonts w:ascii="Wingdings" w:hAnsi="Wingdings"/>
      <w:color w:val="000000"/>
      <w:sz w:val="22"/>
    </w:rPr>
  </w:style>
  <w:style w:type="character" w:customStyle="1" w:styleId="WW8Num93z1">
    <w:name w:val="WW8Num93z1"/>
    <w:uiPriority w:val="6"/>
    <w:rsid w:val="00ED528E"/>
    <w:rPr>
      <w:rFonts w:ascii="Wingdings" w:hAnsi="Wingdings"/>
      <w:sz w:val="20"/>
    </w:rPr>
  </w:style>
  <w:style w:type="character" w:customStyle="1" w:styleId="WW8Num94z0">
    <w:name w:val="WW8Num94z0"/>
    <w:uiPriority w:val="6"/>
    <w:rsid w:val="00ED528E"/>
    <w:rPr>
      <w:rFonts w:ascii="Wingdings" w:hAnsi="Wingdings"/>
      <w:color w:val="000000"/>
    </w:rPr>
  </w:style>
  <w:style w:type="character" w:customStyle="1" w:styleId="WW8Num94z1">
    <w:name w:val="WW8Num94z1"/>
    <w:uiPriority w:val="6"/>
    <w:rsid w:val="00ED528E"/>
    <w:rPr>
      <w:rFonts w:ascii="Wingdings" w:hAnsi="Wingdings"/>
      <w:sz w:val="20"/>
    </w:rPr>
  </w:style>
  <w:style w:type="character" w:customStyle="1" w:styleId="WW8Num95z0">
    <w:name w:val="WW8Num95z0"/>
    <w:uiPriority w:val="6"/>
    <w:rsid w:val="00ED528E"/>
    <w:rPr>
      <w:rFonts w:ascii="Symbol" w:hAnsi="Symbol"/>
      <w:color w:val="000000"/>
    </w:rPr>
  </w:style>
  <w:style w:type="character" w:customStyle="1" w:styleId="WW8Num96z0">
    <w:name w:val="WW8Num96z0"/>
    <w:uiPriority w:val="6"/>
    <w:rsid w:val="00ED528E"/>
    <w:rPr>
      <w:rFonts w:ascii="Wingdings" w:hAnsi="Wingdings"/>
      <w:sz w:val="20"/>
    </w:rPr>
  </w:style>
  <w:style w:type="character" w:customStyle="1" w:styleId="WW8Num98z0">
    <w:name w:val="WW8Num98z0"/>
    <w:uiPriority w:val="6"/>
    <w:rsid w:val="00ED528E"/>
    <w:rPr>
      <w:rFonts w:ascii="Symbol" w:hAnsi="Symbol"/>
      <w:color w:val="000000"/>
    </w:rPr>
  </w:style>
  <w:style w:type="character" w:customStyle="1" w:styleId="WW8Num99z0">
    <w:name w:val="WW8Num99z0"/>
    <w:uiPriority w:val="6"/>
    <w:rsid w:val="00ED528E"/>
    <w:rPr>
      <w:rFonts w:ascii="Symbol" w:hAnsi="Symbol"/>
      <w:color w:val="000000"/>
    </w:rPr>
  </w:style>
  <w:style w:type="character" w:customStyle="1" w:styleId="WW8Num100z0">
    <w:name w:val="WW8Num100z0"/>
    <w:uiPriority w:val="6"/>
    <w:rsid w:val="00ED528E"/>
    <w:rPr>
      <w:rFonts w:ascii="Symbol" w:hAnsi="Symbol"/>
      <w:color w:val="000000"/>
    </w:rPr>
  </w:style>
  <w:style w:type="character" w:customStyle="1" w:styleId="WW8Num101z0">
    <w:name w:val="WW8Num101z0"/>
    <w:uiPriority w:val="6"/>
    <w:rsid w:val="00ED528E"/>
    <w:rPr>
      <w:rFonts w:ascii="Symbol" w:hAnsi="Symbol"/>
      <w:color w:val="000000"/>
    </w:rPr>
  </w:style>
  <w:style w:type="character" w:customStyle="1" w:styleId="WW8Num102z0">
    <w:name w:val="WW8Num102z0"/>
    <w:uiPriority w:val="6"/>
    <w:rsid w:val="00ED528E"/>
    <w:rPr>
      <w:rFonts w:ascii="Wingdings" w:hAnsi="Wingdings"/>
      <w:sz w:val="20"/>
    </w:rPr>
  </w:style>
  <w:style w:type="character" w:customStyle="1" w:styleId="WW8Num103z0">
    <w:name w:val="WW8Num103z0"/>
    <w:uiPriority w:val="6"/>
    <w:rsid w:val="00ED528E"/>
    <w:rPr>
      <w:rFonts w:ascii="Symbol" w:hAnsi="Symbol"/>
      <w:color w:val="000000"/>
    </w:rPr>
  </w:style>
  <w:style w:type="character" w:customStyle="1" w:styleId="InternetLink">
    <w:name w:val="Internet Link"/>
    <w:rsid w:val="00ED528E"/>
    <w:rPr>
      <w:color w:val="000066"/>
      <w:u w:val="single"/>
    </w:rPr>
  </w:style>
  <w:style w:type="character" w:customStyle="1" w:styleId="productname">
    <w:name w:val="productname"/>
    <w:basedOn w:val="DefaultParagraphFont"/>
    <w:rsid w:val="00ED528E"/>
  </w:style>
  <w:style w:type="character" w:customStyle="1" w:styleId="EDBapplication">
    <w:name w:val="EDB application"/>
    <w:basedOn w:val="DefaultParagraphFont"/>
    <w:rsid w:val="00ED528E"/>
  </w:style>
  <w:style w:type="character" w:customStyle="1" w:styleId="EDBproductnameBlack">
    <w:name w:val="EDB productname + Black"/>
    <w:rsid w:val="00ED528E"/>
    <w:rPr>
      <w:color w:val="000000"/>
    </w:rPr>
  </w:style>
  <w:style w:type="character" w:customStyle="1" w:styleId="ORAproductname">
    <w:name w:val="ORA productname"/>
    <w:rsid w:val="00ED528E"/>
    <w:rPr>
      <w:color w:val="000000"/>
    </w:rPr>
  </w:style>
  <w:style w:type="character" w:styleId="HTMLTypewriter">
    <w:name w:val="HTML Typewriter"/>
    <w:rsid w:val="00ED528E"/>
    <w:rPr>
      <w:rFonts w:ascii="Courier New" w:eastAsia="Times New Roman" w:hAnsi="Courier New" w:cs="Courier New"/>
      <w:sz w:val="22"/>
      <w:szCs w:val="20"/>
    </w:rPr>
  </w:style>
  <w:style w:type="character" w:styleId="HTMLVariable">
    <w:name w:val="HTML Variable"/>
    <w:rsid w:val="00ED528E"/>
    <w:rPr>
      <w:rFonts w:ascii="Courier New" w:hAnsi="Courier New" w:cs="Courier New"/>
      <w:i/>
      <w:iCs/>
      <w:sz w:val="22"/>
    </w:rPr>
  </w:style>
  <w:style w:type="character" w:customStyle="1" w:styleId="optional">
    <w:name w:val="optional"/>
    <w:basedOn w:val="DefaultParagraphFont"/>
    <w:rsid w:val="00ED528E"/>
  </w:style>
  <w:style w:type="character" w:customStyle="1" w:styleId="Quote1">
    <w:name w:val="Quote1"/>
    <w:basedOn w:val="DefaultParagraphFont"/>
    <w:rsid w:val="00ED528E"/>
  </w:style>
  <w:style w:type="character" w:customStyle="1" w:styleId="bold">
    <w:name w:val="bold"/>
    <w:basedOn w:val="DefaultParagraphFont"/>
    <w:rsid w:val="00ED528E"/>
  </w:style>
  <w:style w:type="character" w:customStyle="1" w:styleId="HTMLPreformattedChar">
    <w:name w:val="HTML Preformatted Char"/>
    <w:uiPriority w:val="99"/>
    <w:rsid w:val="00ED528E"/>
    <w:rPr>
      <w:rFonts w:ascii="Courier New" w:hAnsi="Courier New" w:cs="Courier New"/>
      <w:noProof w:val="0"/>
      <w:lang w:val="en-US" w:eastAsia="ar-SA" w:bidi="ar-SA"/>
    </w:rPr>
  </w:style>
  <w:style w:type="character" w:customStyle="1" w:styleId="Emphasis1">
    <w:name w:val="Emphasis1"/>
    <w:rsid w:val="00ED528E"/>
    <w:rPr>
      <w:sz w:val="18"/>
      <w:szCs w:val="18"/>
    </w:rPr>
  </w:style>
  <w:style w:type="character" w:styleId="HTMLCode">
    <w:name w:val="HTML Code"/>
    <w:rsid w:val="00ED528E"/>
    <w:rPr>
      <w:rFonts w:ascii="Courier New" w:eastAsia="Times New Roman" w:hAnsi="Courier New" w:cs="Courier New"/>
      <w:sz w:val="20"/>
      <w:szCs w:val="20"/>
    </w:rPr>
  </w:style>
  <w:style w:type="character" w:customStyle="1" w:styleId="NormalWebChar">
    <w:name w:val="Normal (Web) Char"/>
    <w:rsid w:val="00ED528E"/>
    <w:rPr>
      <w:noProof w:val="0"/>
      <w:sz w:val="24"/>
      <w:szCs w:val="24"/>
      <w:lang w:val="en-US" w:eastAsia="ar-SA" w:bidi="ar-SA"/>
    </w:rPr>
  </w:style>
  <w:style w:type="character" w:customStyle="1" w:styleId="VisitedInternetLink">
    <w:name w:val="Visited Internet Link"/>
    <w:uiPriority w:val="6"/>
    <w:rsid w:val="00ED528E"/>
    <w:rPr>
      <w:color w:val="800080"/>
      <w:u w:val="single"/>
    </w:rPr>
  </w:style>
  <w:style w:type="character" w:customStyle="1" w:styleId="footnote">
    <w:name w:val="footnote"/>
    <w:basedOn w:val="DefaultParagraphFont"/>
    <w:rsid w:val="00ED528E"/>
  </w:style>
  <w:style w:type="character" w:customStyle="1" w:styleId="EDBTXTKeywordBlack">
    <w:name w:val="EDB TXT Keyword + Black"/>
    <w:qFormat/>
    <w:rsid w:val="0049793C"/>
    <w:rPr>
      <w:rFonts w:ascii="Courier New" w:eastAsia="Times New Roman" w:hAnsi="Courier New" w:cs="Courier New"/>
      <w:color w:val="000000"/>
      <w:sz w:val="22"/>
      <w:szCs w:val="20"/>
    </w:rPr>
  </w:style>
  <w:style w:type="character" w:customStyle="1" w:styleId="EDBSYNTXPreformattedBlackCharCharChar">
    <w:name w:val="EDB SYNTX Preformatted + Black Char Char Char"/>
    <w:rsid w:val="00ED528E"/>
    <w:rPr>
      <w:rFonts w:ascii="Courier New" w:hAnsi="Courier New" w:cs="Courier New"/>
      <w:noProof w:val="0"/>
      <w:color w:val="000000"/>
      <w:sz w:val="22"/>
      <w:lang w:val="en-US" w:eastAsia="ar-SA" w:bidi="ar-SA"/>
    </w:rPr>
  </w:style>
  <w:style w:type="character" w:customStyle="1" w:styleId="EDBTXTVariable11ptBlack">
    <w:name w:val="EDB TXT Variable + 11 pt Black"/>
    <w:rsid w:val="00ED528E"/>
    <w:rPr>
      <w:rFonts w:ascii="Courier New" w:hAnsi="Courier New" w:cs="Courier New"/>
      <w:i/>
      <w:iCs/>
      <w:color w:val="000000"/>
      <w:sz w:val="22"/>
      <w:szCs w:val="22"/>
    </w:rPr>
  </w:style>
  <w:style w:type="character" w:customStyle="1" w:styleId="EDBTBLVariable9ptBlack">
    <w:name w:val="EDB TBL Variable + 9 pt Black"/>
    <w:rsid w:val="00ED528E"/>
    <w:rPr>
      <w:rFonts w:ascii="Courier New" w:hAnsi="Courier New" w:cs="Courier New"/>
      <w:i/>
      <w:iCs/>
      <w:color w:val="000000"/>
      <w:sz w:val="18"/>
      <w:szCs w:val="18"/>
    </w:rPr>
  </w:style>
  <w:style w:type="character" w:customStyle="1" w:styleId="EDBTBLKeyword9ptBlack">
    <w:name w:val="EDB TBL Keyword + 9 pt Black"/>
    <w:qFormat/>
    <w:rsid w:val="00A225AD"/>
    <w:rPr>
      <w:rFonts w:ascii="Courier New" w:eastAsia="Times New Roman" w:hAnsi="Courier New" w:cs="Courier New"/>
      <w:color w:val="000000"/>
      <w:sz w:val="18"/>
      <w:szCs w:val="18"/>
    </w:rPr>
  </w:style>
  <w:style w:type="character" w:customStyle="1" w:styleId="EDBTXTNormalWebBlackCharCharChar">
    <w:name w:val="EDB TXT Normal (Web) + Black Char Char Char"/>
    <w:rsid w:val="00ED528E"/>
    <w:rPr>
      <w:noProof w:val="0"/>
      <w:color w:val="000000"/>
      <w:sz w:val="24"/>
      <w:szCs w:val="24"/>
      <w:lang w:val="en-US" w:eastAsia="ar-SA" w:bidi="ar-SA"/>
    </w:rPr>
  </w:style>
  <w:style w:type="character" w:customStyle="1" w:styleId="EDBapplicationBlack">
    <w:name w:val="EDB application + Black"/>
    <w:rsid w:val="00ED528E"/>
    <w:rPr>
      <w:color w:val="000000"/>
    </w:rPr>
  </w:style>
  <w:style w:type="character" w:customStyle="1" w:styleId="EDBTERMNormalWebItalicBlackChar">
    <w:name w:val="EDB TERM Normal (Web) + Italic Black Char"/>
    <w:rsid w:val="00ED528E"/>
    <w:rPr>
      <w:i/>
      <w:iCs/>
      <w:noProof w:val="0"/>
      <w:color w:val="000000"/>
      <w:sz w:val="24"/>
      <w:szCs w:val="24"/>
      <w:lang w:val="en-US" w:eastAsia="ar-SA" w:bidi="ar-SA"/>
    </w:rPr>
  </w:style>
  <w:style w:type="character" w:customStyle="1" w:styleId="EDBTBLTXT10ptBlack">
    <w:name w:val="EDB TBL TXT 10 pt Black"/>
    <w:qFormat/>
    <w:rsid w:val="00A225AD"/>
    <w:rPr>
      <w:color w:val="000000"/>
      <w:sz w:val="20"/>
    </w:rPr>
  </w:style>
  <w:style w:type="character" w:customStyle="1" w:styleId="EDBTXTEmphasisNormalWebBoldBlackCharChar">
    <w:name w:val="EDB TXT Emphasis Normal (Web) + Bold Black Char Char"/>
    <w:rsid w:val="00ED528E"/>
    <w:rPr>
      <w:b/>
      <w:bCs/>
      <w:noProof w:val="0"/>
      <w:color w:val="000000"/>
      <w:sz w:val="24"/>
      <w:szCs w:val="24"/>
      <w:lang w:val="en-US" w:eastAsia="ar-SA" w:bidi="ar-SA"/>
    </w:rPr>
  </w:style>
  <w:style w:type="character" w:customStyle="1" w:styleId="EDBTXTTermNormalWebBlackItalicCharCharChar">
    <w:name w:val="EDB TXT Term Normal (Web) + Black + Italic Char Char Char"/>
    <w:rsid w:val="00ED528E"/>
    <w:rPr>
      <w:i/>
      <w:iCs/>
      <w:noProof w:val="0"/>
      <w:color w:val="000000"/>
      <w:sz w:val="24"/>
      <w:szCs w:val="24"/>
      <w:lang w:val="en-US" w:eastAsia="ar-SA" w:bidi="ar-SA"/>
    </w:rPr>
  </w:style>
  <w:style w:type="character" w:customStyle="1" w:styleId="application">
    <w:name w:val="application"/>
    <w:rsid w:val="00ED528E"/>
    <w:rPr>
      <w:sz w:val="18"/>
      <w:szCs w:val="18"/>
    </w:rPr>
  </w:style>
  <w:style w:type="character" w:customStyle="1" w:styleId="EDBAcronym">
    <w:name w:val="EDB Acronym"/>
    <w:basedOn w:val="DefaultParagraphFont"/>
    <w:rsid w:val="00ED528E"/>
  </w:style>
  <w:style w:type="character" w:styleId="HTMLAcronym">
    <w:name w:val="HTML Acronym"/>
    <w:basedOn w:val="DefaultParagraphFont"/>
    <w:uiPriority w:val="99"/>
    <w:rsid w:val="00ED528E"/>
  </w:style>
  <w:style w:type="character" w:customStyle="1" w:styleId="StrongEmphasis">
    <w:name w:val="Strong Emphasis"/>
    <w:rsid w:val="00ED528E"/>
    <w:rPr>
      <w:b/>
      <w:bCs/>
    </w:rPr>
  </w:style>
  <w:style w:type="character" w:styleId="PageNumber">
    <w:name w:val="page number"/>
    <w:rsid w:val="00686787"/>
    <w:rPr>
      <w:sz w:val="18"/>
    </w:rPr>
  </w:style>
  <w:style w:type="character" w:customStyle="1" w:styleId="EDBTitle">
    <w:name w:val="EDB Title"/>
    <w:rsid w:val="00ED528E"/>
    <w:rPr>
      <w:rFonts w:ascii="Arial" w:hAnsi="Arial"/>
      <w:b/>
      <w:bCs/>
      <w:color w:val="000000"/>
      <w:sz w:val="44"/>
      <w:szCs w:val="52"/>
    </w:rPr>
  </w:style>
  <w:style w:type="character" w:customStyle="1" w:styleId="WW-EDBTXTNormalWebBlackCharCharChar">
    <w:name w:val="WW-EDB TXT Normal (Web) + Black Char Char Char"/>
    <w:rsid w:val="00ED528E"/>
    <w:rPr>
      <w:noProof w:val="0"/>
      <w:color w:val="000000"/>
      <w:sz w:val="24"/>
      <w:szCs w:val="24"/>
      <w:lang w:val="en-US" w:eastAsia="ar-SA" w:bidi="ar-SA"/>
    </w:rPr>
  </w:style>
  <w:style w:type="character" w:customStyle="1" w:styleId="WW-EDBTXTEmphasisNormalWebBoldBlackCharChar">
    <w:name w:val="WW-EDB TXT Emphasis Normal (Web) + Bold Black Char Char"/>
    <w:rsid w:val="00ED528E"/>
    <w:rPr>
      <w:b/>
      <w:bCs/>
      <w:noProof w:val="0"/>
      <w:color w:val="000000"/>
      <w:sz w:val="24"/>
      <w:szCs w:val="24"/>
      <w:lang w:val="en-US" w:eastAsia="ar-SA" w:bidi="ar-SA"/>
    </w:rPr>
  </w:style>
  <w:style w:type="character" w:customStyle="1" w:styleId="EDBTXTNormalWebBlackChar1">
    <w:name w:val="EDB TXT Normal (Web) + Black Char1"/>
    <w:rsid w:val="00ED528E"/>
    <w:rPr>
      <w:noProof w:val="0"/>
      <w:color w:val="000000"/>
      <w:sz w:val="24"/>
      <w:szCs w:val="24"/>
      <w:lang w:val="en-US" w:eastAsia="ar-SA" w:bidi="ar-SA"/>
    </w:rPr>
  </w:style>
  <w:style w:type="character" w:customStyle="1" w:styleId="EDBTXTNormalWebBlackCharChar">
    <w:name w:val="EDB TXT Normal (Web) + Black Char Char"/>
    <w:rsid w:val="00ED528E"/>
    <w:rPr>
      <w:noProof w:val="0"/>
      <w:color w:val="000000"/>
      <w:sz w:val="24"/>
      <w:szCs w:val="24"/>
      <w:lang w:val="en-US" w:eastAsia="ar-SA" w:bidi="ar-SA"/>
    </w:rPr>
  </w:style>
  <w:style w:type="character" w:customStyle="1" w:styleId="WW-EDBSYNTXPreformattedBlackCharCharChar">
    <w:name w:val="WW-EDB SYNTX Preformatted + Black Char Char Char"/>
    <w:rsid w:val="00ED528E"/>
    <w:rPr>
      <w:rFonts w:ascii="Courier New" w:hAnsi="Courier New" w:cs="Courier New"/>
      <w:noProof w:val="0"/>
      <w:color w:val="000000"/>
      <w:sz w:val="22"/>
      <w:lang w:val="en-US" w:eastAsia="ar-SA" w:bidi="ar-SA"/>
    </w:rPr>
  </w:style>
  <w:style w:type="character" w:styleId="Emphasis">
    <w:name w:val="Emphasis"/>
    <w:rsid w:val="00ED528E"/>
    <w:rPr>
      <w:i/>
      <w:iCs/>
    </w:rPr>
  </w:style>
  <w:style w:type="character" w:customStyle="1" w:styleId="TitleChar">
    <w:name w:val="Title Char"/>
    <w:rsid w:val="00ED528E"/>
    <w:rPr>
      <w:rFonts w:ascii="Cambria" w:eastAsia="Times New Roman" w:hAnsi="Cambria" w:cs="Times New Roman"/>
      <w:b/>
      <w:bCs/>
      <w:kern w:val="1"/>
      <w:sz w:val="32"/>
      <w:szCs w:val="32"/>
    </w:rPr>
  </w:style>
  <w:style w:type="character" w:customStyle="1" w:styleId="TABLEOFCONTENTSHEADERChar">
    <w:name w:val="TABLEOFCONTENTSHEADER Char"/>
    <w:rsid w:val="00ED528E"/>
    <w:rPr>
      <w:noProof w:val="0"/>
      <w:sz w:val="24"/>
      <w:szCs w:val="24"/>
      <w:lang w:val="en-US" w:eastAsia="ar-SA" w:bidi="ar-SA"/>
    </w:rPr>
  </w:style>
  <w:style w:type="paragraph" w:customStyle="1" w:styleId="Heading">
    <w:name w:val="Heading"/>
    <w:basedOn w:val="Default"/>
    <w:next w:val="Textbody"/>
    <w:rsid w:val="00ED528E"/>
    <w:pPr>
      <w:keepNext/>
      <w:spacing w:before="240" w:after="120"/>
    </w:pPr>
    <w:rPr>
      <w:rFonts w:ascii="Arial" w:eastAsia="Arial" w:hAnsi="Arial" w:cs="Tahoma"/>
      <w:sz w:val="28"/>
      <w:szCs w:val="28"/>
    </w:rPr>
  </w:style>
  <w:style w:type="paragraph" w:customStyle="1" w:styleId="Textbody">
    <w:name w:val="Text body"/>
    <w:basedOn w:val="Default"/>
    <w:link w:val="TextbodyChar"/>
    <w:rsid w:val="00ED528E"/>
    <w:pPr>
      <w:spacing w:after="120"/>
    </w:pPr>
  </w:style>
  <w:style w:type="paragraph" w:styleId="List">
    <w:name w:val="List"/>
    <w:basedOn w:val="Textbody"/>
    <w:rsid w:val="00ED528E"/>
    <w:rPr>
      <w:rFonts w:cs="Tahoma"/>
    </w:rPr>
  </w:style>
  <w:style w:type="paragraph" w:styleId="Caption">
    <w:name w:val="caption"/>
    <w:aliases w:val="EDB Table Heading,EDB Table Caption"/>
    <w:basedOn w:val="Default"/>
    <w:next w:val="Default"/>
    <w:rsid w:val="00A225AD"/>
    <w:pPr>
      <w:spacing w:before="120" w:after="120"/>
    </w:pPr>
    <w:rPr>
      <w:b/>
      <w:bCs/>
      <w:sz w:val="20"/>
      <w:szCs w:val="20"/>
    </w:rPr>
  </w:style>
  <w:style w:type="paragraph" w:customStyle="1" w:styleId="Index">
    <w:name w:val="Index"/>
    <w:basedOn w:val="Default"/>
    <w:rsid w:val="00ED528E"/>
    <w:pPr>
      <w:suppressLineNumbers/>
    </w:pPr>
    <w:rPr>
      <w:rFonts w:cs="Tahoma"/>
    </w:rPr>
  </w:style>
  <w:style w:type="paragraph" w:styleId="NormalWeb">
    <w:name w:val="Normal (Web)"/>
    <w:basedOn w:val="Default"/>
    <w:link w:val="NormalWebChar1"/>
    <w:rsid w:val="00ED528E"/>
    <w:pPr>
      <w:spacing w:before="280" w:after="280"/>
    </w:pPr>
  </w:style>
  <w:style w:type="paragraph" w:styleId="HTMLPreformatted">
    <w:name w:val="HTML Preformatted"/>
    <w:basedOn w:val="Default"/>
    <w:link w:val="HTMLPreformattedChar1"/>
    <w:uiPriority w:val="99"/>
    <w:rsid w:val="00ED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alloonText">
    <w:name w:val="Balloon Text"/>
    <w:basedOn w:val="Default"/>
    <w:link w:val="BalloonTextChar"/>
    <w:rsid w:val="00ED528E"/>
    <w:rPr>
      <w:rFonts w:ascii="Tahoma" w:hAnsi="Tahoma"/>
      <w:sz w:val="16"/>
      <w:szCs w:val="16"/>
    </w:rPr>
  </w:style>
  <w:style w:type="paragraph" w:customStyle="1" w:styleId="Contents1">
    <w:name w:val="Contents 1"/>
    <w:basedOn w:val="Default"/>
    <w:next w:val="Default"/>
    <w:uiPriority w:val="39"/>
    <w:rsid w:val="00ED528E"/>
  </w:style>
  <w:style w:type="paragraph" w:customStyle="1" w:styleId="Contents2">
    <w:name w:val="Contents 2"/>
    <w:basedOn w:val="Default"/>
    <w:next w:val="Default"/>
    <w:uiPriority w:val="39"/>
    <w:rsid w:val="00ED528E"/>
    <w:pPr>
      <w:ind w:left="240"/>
    </w:pPr>
  </w:style>
  <w:style w:type="paragraph" w:customStyle="1" w:styleId="Contents3">
    <w:name w:val="Contents 3"/>
    <w:basedOn w:val="Default"/>
    <w:next w:val="Default"/>
    <w:uiPriority w:val="39"/>
    <w:rsid w:val="00ED528E"/>
    <w:pPr>
      <w:ind w:left="480"/>
    </w:pPr>
  </w:style>
  <w:style w:type="paragraph" w:customStyle="1" w:styleId="Contents4">
    <w:name w:val="Contents 4"/>
    <w:basedOn w:val="Default"/>
    <w:next w:val="Default"/>
    <w:uiPriority w:val="39"/>
    <w:rsid w:val="00ED528E"/>
    <w:pPr>
      <w:ind w:left="720"/>
    </w:pPr>
  </w:style>
  <w:style w:type="paragraph" w:customStyle="1" w:styleId="Contents5">
    <w:name w:val="Contents 5"/>
    <w:basedOn w:val="Default"/>
    <w:next w:val="Default"/>
    <w:uiPriority w:val="39"/>
    <w:rsid w:val="00ED528E"/>
    <w:pPr>
      <w:ind w:left="960"/>
    </w:pPr>
  </w:style>
  <w:style w:type="paragraph" w:customStyle="1" w:styleId="Contents6">
    <w:name w:val="Contents 6"/>
    <w:basedOn w:val="Default"/>
    <w:next w:val="Default"/>
    <w:uiPriority w:val="39"/>
    <w:rsid w:val="00ED528E"/>
    <w:pPr>
      <w:ind w:left="1200"/>
    </w:pPr>
  </w:style>
  <w:style w:type="paragraph" w:customStyle="1" w:styleId="Contents7">
    <w:name w:val="Contents 7"/>
    <w:basedOn w:val="Default"/>
    <w:next w:val="Default"/>
    <w:uiPriority w:val="39"/>
    <w:rsid w:val="00ED528E"/>
    <w:pPr>
      <w:ind w:left="1440"/>
    </w:pPr>
  </w:style>
  <w:style w:type="paragraph" w:customStyle="1" w:styleId="Contents8">
    <w:name w:val="Contents 8"/>
    <w:basedOn w:val="Default"/>
    <w:next w:val="Default"/>
    <w:uiPriority w:val="39"/>
    <w:rsid w:val="00ED528E"/>
    <w:pPr>
      <w:ind w:left="1680"/>
    </w:pPr>
  </w:style>
  <w:style w:type="paragraph" w:customStyle="1" w:styleId="Contents9">
    <w:name w:val="Contents 9"/>
    <w:basedOn w:val="Default"/>
    <w:next w:val="Default"/>
    <w:uiPriority w:val="39"/>
    <w:rsid w:val="00ED528E"/>
    <w:pPr>
      <w:ind w:left="1920"/>
    </w:pPr>
  </w:style>
  <w:style w:type="paragraph" w:customStyle="1" w:styleId="EDBEXCourierNew9ptCustomColorRGB4649146Left01">
    <w:name w:val="EDB EX Courier New 9 pt Custom Color(RGB(4649146)) Left:  0.1..."/>
    <w:basedOn w:val="Default"/>
    <w:rsid w:val="00ED528E"/>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sid w:val="00ED528E"/>
    <w:rPr>
      <w:color w:val="000000"/>
      <w:sz w:val="22"/>
    </w:rPr>
  </w:style>
  <w:style w:type="paragraph" w:customStyle="1" w:styleId="EDBSYNTXPreformattedBlackLeft033">
    <w:name w:val="EDB SYNTX Preformatted + Black Left:  0.33&quot;"/>
    <w:basedOn w:val="HTMLPreformatted"/>
    <w:rsid w:val="00ED528E"/>
    <w:pPr>
      <w:ind w:left="480"/>
    </w:pPr>
    <w:rPr>
      <w:color w:val="000000"/>
      <w:sz w:val="22"/>
    </w:rPr>
  </w:style>
  <w:style w:type="paragraph" w:customStyle="1" w:styleId="EDBSYNTXPreformattedLeft033">
    <w:name w:val="EDB SYNTX Preformatted + Left:  0.33&quot;"/>
    <w:basedOn w:val="HTMLPreformatted"/>
    <w:rsid w:val="00ED528E"/>
    <w:pPr>
      <w:ind w:left="480"/>
    </w:pPr>
    <w:rPr>
      <w:sz w:val="22"/>
    </w:rPr>
  </w:style>
  <w:style w:type="paragraph" w:customStyle="1" w:styleId="EDBTXTNormalWebBlackCharChar0">
    <w:name w:val="EDB TXT Normal (Web) + Black Char Char"/>
    <w:basedOn w:val="NormalWeb"/>
    <w:link w:val="EDBTXTNormalWebBlackCharCharChar1"/>
    <w:rsid w:val="00ED528E"/>
    <w:rPr>
      <w:color w:val="000000"/>
    </w:rPr>
  </w:style>
  <w:style w:type="paragraph" w:customStyle="1" w:styleId="EDBTERMNormalWebItalicBlack">
    <w:name w:val="EDB TERM Normal (Web) + Italic Black"/>
    <w:basedOn w:val="NormalWeb"/>
    <w:rsid w:val="00ED528E"/>
    <w:rPr>
      <w:i/>
      <w:iCs/>
      <w:color w:val="000000"/>
    </w:rPr>
  </w:style>
  <w:style w:type="paragraph" w:customStyle="1" w:styleId="EDBTBLHDR10ptBoldBlackCentered">
    <w:name w:val="EDB TBL HDR 10 pt Bold Black Centered"/>
    <w:basedOn w:val="Default"/>
    <w:rsid w:val="00A225AD"/>
    <w:pPr>
      <w:jc w:val="center"/>
    </w:pPr>
    <w:rPr>
      <w:b/>
      <w:bCs/>
      <w:color w:val="000000"/>
      <w:sz w:val="20"/>
      <w:szCs w:val="20"/>
    </w:rPr>
  </w:style>
  <w:style w:type="paragraph" w:customStyle="1" w:styleId="EDBTXTIndentNormalWebLeft05">
    <w:name w:val="EDB TXT Indent Normal (Web) + Left:  0.5&quot;"/>
    <w:basedOn w:val="NormalWeb"/>
    <w:rsid w:val="00ED528E"/>
    <w:pPr>
      <w:ind w:left="720"/>
    </w:pPr>
    <w:rPr>
      <w:szCs w:val="20"/>
    </w:rPr>
  </w:style>
  <w:style w:type="paragraph" w:customStyle="1" w:styleId="EDBTXTEmphasisNormalWebBoldBlackChar">
    <w:name w:val="EDB TXT Emphasis Normal (Web) + Bold Black Char"/>
    <w:basedOn w:val="NormalWeb"/>
    <w:link w:val="EDBTXTEmphasisNormalWebBoldBlackCharChar1"/>
    <w:rsid w:val="00ED528E"/>
    <w:rPr>
      <w:b/>
      <w:bCs/>
      <w:color w:val="000000"/>
    </w:rPr>
  </w:style>
  <w:style w:type="paragraph" w:customStyle="1" w:styleId="EDBTXTTermNormalWebBlackItalicCharChar">
    <w:name w:val="EDB TXT Term Normal (Web) + Black + Italic Char Char"/>
    <w:basedOn w:val="EDBTXTNormalWebBlackCharChar0"/>
    <w:rsid w:val="00ED528E"/>
    <w:rPr>
      <w:i/>
      <w:iCs/>
    </w:rPr>
  </w:style>
  <w:style w:type="paragraph" w:styleId="Header">
    <w:name w:val="header"/>
    <w:basedOn w:val="Default"/>
    <w:link w:val="HeaderChar"/>
    <w:uiPriority w:val="99"/>
    <w:rsid w:val="00ED528E"/>
    <w:pPr>
      <w:tabs>
        <w:tab w:val="center" w:pos="4320"/>
        <w:tab w:val="right" w:pos="8640"/>
      </w:tabs>
    </w:pPr>
  </w:style>
  <w:style w:type="paragraph" w:styleId="Footer">
    <w:name w:val="footer"/>
    <w:basedOn w:val="Default"/>
    <w:link w:val="FooterChar"/>
    <w:rsid w:val="00157592"/>
    <w:pPr>
      <w:tabs>
        <w:tab w:val="center" w:pos="4320"/>
        <w:tab w:val="right" w:pos="8640"/>
      </w:tabs>
    </w:pPr>
    <w:rPr>
      <w:sz w:val="22"/>
    </w:rPr>
  </w:style>
  <w:style w:type="paragraph" w:customStyle="1" w:styleId="literallayout">
    <w:name w:val="literallayout"/>
    <w:basedOn w:val="Default"/>
    <w:rsid w:val="00ED528E"/>
    <w:pPr>
      <w:spacing w:before="280" w:after="280"/>
    </w:pPr>
    <w:rPr>
      <w:sz w:val="18"/>
      <w:szCs w:val="18"/>
    </w:rPr>
  </w:style>
  <w:style w:type="paragraph" w:customStyle="1" w:styleId="Heading3Page">
    <w:name w:val="Heading 3 Page"/>
    <w:basedOn w:val="Heading3"/>
    <w:rsid w:val="00ED528E"/>
    <w:pPr>
      <w:pageBreakBefore/>
      <w:numPr>
        <w:numId w:val="0"/>
      </w:numPr>
      <w:outlineLvl w:val="9"/>
    </w:pPr>
  </w:style>
  <w:style w:type="paragraph" w:customStyle="1" w:styleId="style1">
    <w:name w:val="style1"/>
    <w:basedOn w:val="Default"/>
    <w:rsid w:val="00ED528E"/>
    <w:pPr>
      <w:spacing w:before="280" w:after="280"/>
    </w:pPr>
  </w:style>
  <w:style w:type="paragraph" w:customStyle="1" w:styleId="style3">
    <w:name w:val="style3"/>
    <w:basedOn w:val="Default"/>
    <w:rsid w:val="00ED528E"/>
    <w:pPr>
      <w:spacing w:before="280" w:after="280"/>
    </w:pPr>
  </w:style>
  <w:style w:type="paragraph" w:customStyle="1" w:styleId="EDBTXTNormalWebBlack">
    <w:name w:val="EDB TXT Normal (Web) + Black"/>
    <w:basedOn w:val="NormalWeb"/>
    <w:qFormat/>
    <w:rsid w:val="00A225AD"/>
    <w:rPr>
      <w:color w:val="000000"/>
    </w:rPr>
  </w:style>
  <w:style w:type="paragraph" w:customStyle="1" w:styleId="EDBTXTNormalWebBlackChar">
    <w:name w:val="EDB TXT Normal (Web) + Black Char"/>
    <w:basedOn w:val="NormalWeb"/>
    <w:link w:val="EDBTXTNormalWebBlackCharChar2"/>
    <w:rsid w:val="00ED528E"/>
    <w:rPr>
      <w:color w:val="000000"/>
    </w:rPr>
  </w:style>
  <w:style w:type="paragraph" w:customStyle="1" w:styleId="SubtleEmphasis1">
    <w:name w:val="Subtle Emphasis1"/>
    <w:basedOn w:val="Default"/>
    <w:uiPriority w:val="34"/>
    <w:rsid w:val="00ED528E"/>
    <w:pPr>
      <w:spacing w:after="200" w:line="276" w:lineRule="auto"/>
      <w:ind w:left="720"/>
    </w:pPr>
    <w:rPr>
      <w:rFonts w:ascii="Calibri" w:eastAsia="Calibri" w:hAnsi="Calibri"/>
      <w:sz w:val="22"/>
      <w:szCs w:val="22"/>
    </w:rPr>
  </w:style>
  <w:style w:type="paragraph" w:styleId="Title">
    <w:name w:val="Title"/>
    <w:basedOn w:val="Default"/>
    <w:next w:val="Default"/>
    <w:link w:val="TitleChar1"/>
    <w:rsid w:val="00ED528E"/>
    <w:pPr>
      <w:spacing w:before="240" w:after="60"/>
      <w:jc w:val="center"/>
    </w:pPr>
    <w:rPr>
      <w:rFonts w:ascii="Cambria" w:hAnsi="Cambria"/>
      <w:b/>
      <w:bCs/>
      <w:kern w:val="1"/>
      <w:sz w:val="32"/>
      <w:szCs w:val="32"/>
    </w:rPr>
  </w:style>
  <w:style w:type="paragraph" w:styleId="Subtitle">
    <w:name w:val="Subtitle"/>
    <w:basedOn w:val="Heading"/>
    <w:next w:val="Textbody"/>
    <w:link w:val="SubtitleChar"/>
    <w:rsid w:val="00ED528E"/>
    <w:pPr>
      <w:jc w:val="center"/>
    </w:pPr>
    <w:rPr>
      <w:rFonts w:cs="Times New Roman"/>
      <w:i/>
      <w:iCs/>
    </w:rPr>
  </w:style>
  <w:style w:type="paragraph" w:customStyle="1" w:styleId="TABLEOFCONTENTSHEADER">
    <w:name w:val="TABLEOFCONTENTSHEADER"/>
    <w:basedOn w:val="NormalWeb"/>
    <w:rsid w:val="00ED528E"/>
    <w:pPr>
      <w:jc w:val="center"/>
    </w:pPr>
  </w:style>
  <w:style w:type="paragraph" w:customStyle="1" w:styleId="Contents10">
    <w:name w:val="Contents 10"/>
    <w:basedOn w:val="Index"/>
    <w:rsid w:val="00ED528E"/>
    <w:pPr>
      <w:tabs>
        <w:tab w:val="right" w:leader="dot" w:pos="9972"/>
      </w:tabs>
      <w:ind w:left="2547"/>
    </w:pPr>
  </w:style>
  <w:style w:type="paragraph" w:customStyle="1" w:styleId="Framecontents">
    <w:name w:val="Frame contents"/>
    <w:basedOn w:val="Textbody"/>
    <w:rsid w:val="00ED528E"/>
  </w:style>
  <w:style w:type="paragraph" w:customStyle="1" w:styleId="TableContents">
    <w:name w:val="Table Contents"/>
    <w:basedOn w:val="Default"/>
    <w:rsid w:val="00ED528E"/>
    <w:pPr>
      <w:suppressLineNumbers/>
    </w:pPr>
  </w:style>
  <w:style w:type="paragraph" w:customStyle="1" w:styleId="TableHeading">
    <w:name w:val="Table Heading"/>
    <w:basedOn w:val="TableContents"/>
    <w:rsid w:val="00ED528E"/>
    <w:pPr>
      <w:jc w:val="center"/>
    </w:pPr>
    <w:rPr>
      <w:b/>
      <w:bCs/>
    </w:rPr>
  </w:style>
  <w:style w:type="paragraph" w:styleId="DocumentMap">
    <w:name w:val="Document Map"/>
    <w:basedOn w:val="Default"/>
    <w:link w:val="DocumentMapChar"/>
    <w:uiPriority w:val="99"/>
    <w:rsid w:val="00972BE7"/>
    <w:rPr>
      <w:rFonts w:ascii="Lucida Grande" w:hAnsi="Lucida Grande"/>
    </w:rPr>
  </w:style>
  <w:style w:type="character" w:customStyle="1" w:styleId="DocumentMapChar">
    <w:name w:val="Document Map Char"/>
    <w:link w:val="DocumentMap"/>
    <w:uiPriority w:val="99"/>
    <w:rsid w:val="00972BE7"/>
    <w:rPr>
      <w:rFonts w:ascii="Lucida Grande" w:hAnsi="Lucida Grande"/>
      <w:sz w:val="24"/>
      <w:szCs w:val="24"/>
    </w:rPr>
  </w:style>
  <w:style w:type="paragraph" w:styleId="MacroText">
    <w:name w:val="macro"/>
    <w:link w:val="MacroTextChar"/>
    <w:rsid w:val="00871497"/>
    <w:pPr>
      <w:tabs>
        <w:tab w:val="left" w:pos="576"/>
        <w:tab w:val="left" w:pos="1152"/>
        <w:tab w:val="left" w:pos="1728"/>
        <w:tab w:val="left" w:pos="2304"/>
        <w:tab w:val="left" w:pos="2880"/>
        <w:tab w:val="left" w:pos="3456"/>
        <w:tab w:val="left" w:pos="4032"/>
      </w:tabs>
    </w:pPr>
    <w:rPr>
      <w:rFonts w:ascii="Courier" w:eastAsia="Times" w:hAnsi="Courier"/>
    </w:rPr>
  </w:style>
  <w:style w:type="character" w:customStyle="1" w:styleId="MacroTextChar">
    <w:name w:val="Macro Text Char"/>
    <w:link w:val="MacroText"/>
    <w:rsid w:val="00871497"/>
    <w:rPr>
      <w:rFonts w:ascii="Courier" w:eastAsia="Times" w:hAnsi="Courier"/>
      <w:sz w:val="24"/>
      <w:szCs w:val="24"/>
      <w:lang w:val="en-US" w:eastAsia="en-US" w:bidi="ar-SA"/>
    </w:rPr>
  </w:style>
  <w:style w:type="character" w:customStyle="1" w:styleId="BodyTextChar">
    <w:name w:val="Body Text Char"/>
    <w:rsid w:val="00871497"/>
    <w:rPr>
      <w:rFonts w:ascii="Times" w:eastAsia="Times" w:hAnsi="Times" w:cs="Times New Roman"/>
      <w:sz w:val="24"/>
    </w:rPr>
  </w:style>
  <w:style w:type="paragraph" w:styleId="BodyTextFirstIndent">
    <w:name w:val="Body Text First Indent"/>
    <w:basedOn w:val="Textbody"/>
    <w:link w:val="BodyTextFirstIndentChar"/>
    <w:rsid w:val="00871497"/>
    <w:pPr>
      <w:suppressAutoHyphens w:val="0"/>
      <w:ind w:firstLine="210"/>
    </w:pPr>
  </w:style>
  <w:style w:type="character" w:customStyle="1" w:styleId="TextbodyChar">
    <w:name w:val="Text body Char"/>
    <w:link w:val="Textbody"/>
    <w:rsid w:val="00871497"/>
    <w:rPr>
      <w:sz w:val="24"/>
      <w:szCs w:val="24"/>
    </w:rPr>
  </w:style>
  <w:style w:type="character" w:customStyle="1" w:styleId="BodyTextFirstIndentChar">
    <w:name w:val="Body Text First Indent Char"/>
    <w:link w:val="BodyTextFirstIndent"/>
    <w:rsid w:val="00871497"/>
    <w:rPr>
      <w:sz w:val="24"/>
      <w:szCs w:val="24"/>
    </w:rPr>
  </w:style>
  <w:style w:type="character" w:customStyle="1" w:styleId="Code">
    <w:name w:val="Code"/>
    <w:rsid w:val="00871497"/>
    <w:rPr>
      <w:rFonts w:ascii="Courier" w:hAnsi="Courier"/>
    </w:rPr>
  </w:style>
  <w:style w:type="character" w:customStyle="1" w:styleId="FooterChar">
    <w:name w:val="Footer Char"/>
    <w:link w:val="Footer"/>
    <w:rsid w:val="00157592"/>
    <w:rPr>
      <w:sz w:val="22"/>
      <w:szCs w:val="24"/>
    </w:rPr>
  </w:style>
  <w:style w:type="character" w:customStyle="1" w:styleId="HeaderChar">
    <w:name w:val="Header Char"/>
    <w:link w:val="Header"/>
    <w:uiPriority w:val="99"/>
    <w:rsid w:val="00871497"/>
    <w:rPr>
      <w:sz w:val="24"/>
      <w:szCs w:val="24"/>
    </w:rPr>
  </w:style>
  <w:style w:type="character" w:customStyle="1" w:styleId="Heading1Char">
    <w:name w:val="Heading 1 Char"/>
    <w:link w:val="Heading1"/>
    <w:rsid w:val="0049793C"/>
    <w:rPr>
      <w:rFonts w:ascii="Arial" w:eastAsiaTheme="majorEastAsia" w:hAnsi="Arial" w:cs="Arial"/>
      <w:b/>
      <w:bCs/>
      <w:kern w:val="1"/>
      <w:sz w:val="48"/>
      <w:szCs w:val="48"/>
      <w:lang w:eastAsia="ar-SA"/>
    </w:rPr>
  </w:style>
  <w:style w:type="character" w:customStyle="1" w:styleId="Heading2Char">
    <w:name w:val="Heading 2 Char"/>
    <w:link w:val="Heading2"/>
    <w:rsid w:val="00687C18"/>
    <w:rPr>
      <w:rFonts w:ascii="Arial" w:hAnsi="Arial" w:cs="Arial"/>
      <w:b/>
      <w:bCs/>
      <w:i/>
      <w:iCs/>
      <w:sz w:val="28"/>
      <w:szCs w:val="28"/>
    </w:rPr>
  </w:style>
  <w:style w:type="character" w:customStyle="1" w:styleId="Heading3Char">
    <w:name w:val="Heading 3 Char"/>
    <w:link w:val="Heading3"/>
    <w:rsid w:val="0049793C"/>
    <w:rPr>
      <w:rFonts w:ascii="Arial" w:eastAsiaTheme="majorEastAsia" w:hAnsi="Arial" w:cs="Arial"/>
      <w:b/>
      <w:bCs/>
      <w:sz w:val="26"/>
      <w:szCs w:val="26"/>
    </w:rPr>
  </w:style>
  <w:style w:type="character" w:customStyle="1" w:styleId="Heading4Char">
    <w:name w:val="Heading 4 Char"/>
    <w:link w:val="Heading4"/>
    <w:rsid w:val="0049793C"/>
    <w:rPr>
      <w:b/>
      <w:bCs/>
      <w:sz w:val="28"/>
      <w:szCs w:val="28"/>
    </w:rPr>
  </w:style>
  <w:style w:type="character" w:customStyle="1" w:styleId="Heading5Char">
    <w:name w:val="Heading 5 Char"/>
    <w:link w:val="Heading5"/>
    <w:rsid w:val="0049793C"/>
    <w:rPr>
      <w:b/>
      <w:bCs/>
      <w:i/>
      <w:iCs/>
      <w:sz w:val="26"/>
      <w:szCs w:val="26"/>
    </w:rPr>
  </w:style>
  <w:style w:type="character" w:customStyle="1" w:styleId="Heading6Char">
    <w:name w:val="Heading 6 Char"/>
    <w:link w:val="Heading6"/>
    <w:rsid w:val="0049793C"/>
    <w:rPr>
      <w:b/>
      <w:bCs/>
      <w:sz w:val="22"/>
      <w:szCs w:val="22"/>
    </w:rPr>
  </w:style>
  <w:style w:type="character" w:customStyle="1" w:styleId="Heading7Char">
    <w:name w:val="Heading 7 Char"/>
    <w:basedOn w:val="Absatz-Standardschriftart"/>
    <w:link w:val="Heading7"/>
    <w:rsid w:val="0049793C"/>
    <w:rPr>
      <w:sz w:val="24"/>
      <w:szCs w:val="24"/>
    </w:rPr>
  </w:style>
  <w:style w:type="table" w:styleId="TableGrid">
    <w:name w:val="Table Grid"/>
    <w:basedOn w:val="TableNormal"/>
    <w:rsid w:val="00871497"/>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Default"/>
    <w:link w:val="BodyTextIndentChar"/>
    <w:rsid w:val="00871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link w:val="BodyTextIndent"/>
    <w:rsid w:val="00871497"/>
    <w:rPr>
      <w:rFonts w:ascii="TimesNewRomanPSMT" w:hAnsi="TimesNewRomanPSMT"/>
      <w:sz w:val="24"/>
      <w:szCs w:val="24"/>
    </w:rPr>
  </w:style>
  <w:style w:type="character" w:customStyle="1" w:styleId="Heading8Char">
    <w:name w:val="Heading 8 Char"/>
    <w:link w:val="Heading8"/>
    <w:rsid w:val="0049793C"/>
    <w:rPr>
      <w:i/>
      <w:iCs/>
      <w:sz w:val="24"/>
      <w:szCs w:val="24"/>
    </w:rPr>
  </w:style>
  <w:style w:type="character" w:customStyle="1" w:styleId="Heading9Char">
    <w:name w:val="Heading 9 Char"/>
    <w:link w:val="Heading9"/>
    <w:rsid w:val="0049793C"/>
    <w:rPr>
      <w:rFonts w:ascii="Arial" w:hAnsi="Arial" w:cs="Arial"/>
      <w:sz w:val="22"/>
      <w:szCs w:val="22"/>
    </w:rPr>
  </w:style>
  <w:style w:type="character" w:customStyle="1" w:styleId="BalloonTextChar">
    <w:name w:val="Balloon Text Char"/>
    <w:link w:val="BalloonText"/>
    <w:rsid w:val="00871497"/>
    <w:rPr>
      <w:rFonts w:ascii="Tahoma" w:hAnsi="Tahoma" w:cs="Tahoma"/>
      <w:sz w:val="16"/>
      <w:szCs w:val="16"/>
    </w:rPr>
  </w:style>
  <w:style w:type="character" w:customStyle="1" w:styleId="HTMLPreformattedChar1">
    <w:name w:val="HTML Preformatted Char1"/>
    <w:link w:val="HTMLPreformatted"/>
    <w:uiPriority w:val="99"/>
    <w:rsid w:val="00871497"/>
    <w:rPr>
      <w:rFonts w:ascii="Courier New" w:hAnsi="Courier New" w:cs="Courier New"/>
    </w:rPr>
  </w:style>
  <w:style w:type="character" w:customStyle="1" w:styleId="NormalWebChar1">
    <w:name w:val="Normal (Web) Char1"/>
    <w:link w:val="NormalWeb"/>
    <w:rsid w:val="00871497"/>
    <w:rPr>
      <w:sz w:val="24"/>
      <w:szCs w:val="24"/>
    </w:rPr>
  </w:style>
  <w:style w:type="numbering" w:customStyle="1" w:styleId="EDBOutlinenumbered10ptBlack">
    <w:name w:val="EDB Outline numbered 10 pt Black"/>
    <w:basedOn w:val="NoList"/>
    <w:rsid w:val="00871497"/>
    <w:pPr>
      <w:numPr>
        <w:numId w:val="1"/>
      </w:numPr>
    </w:pPr>
  </w:style>
  <w:style w:type="character" w:customStyle="1" w:styleId="EDBTERMNormalWebItalicBlackCharChar">
    <w:name w:val="EDB TERM Normal (Web) + Italic Black Char Char"/>
    <w:rsid w:val="00871497"/>
    <w:rPr>
      <w:sz w:val="24"/>
      <w:szCs w:val="24"/>
    </w:rPr>
  </w:style>
  <w:style w:type="paragraph" w:customStyle="1" w:styleId="EDBTXTTermNormalWebBlackItalicChar">
    <w:name w:val="EDB TXT Term Normal (Web) + Black + Italic Char"/>
    <w:basedOn w:val="EDBTXTNormalWebBlackCharChar0"/>
    <w:rsid w:val="00871497"/>
    <w:pPr>
      <w:suppressAutoHyphens w:val="0"/>
      <w:spacing w:before="100" w:beforeAutospacing="1" w:after="100" w:afterAutospacing="1"/>
    </w:pPr>
    <w:rPr>
      <w:i/>
      <w:iCs/>
    </w:rPr>
  </w:style>
  <w:style w:type="numbering" w:customStyle="1" w:styleId="StyleEDBOutlinenumbered10ptBlackOutlinenumbered">
    <w:name w:val="Style EDB Outline numbered 10 pt Black + Outline numbered ..."/>
    <w:basedOn w:val="NoList"/>
    <w:rsid w:val="00871497"/>
    <w:pPr>
      <w:numPr>
        <w:numId w:val="2"/>
      </w:numPr>
    </w:pPr>
  </w:style>
  <w:style w:type="paragraph" w:customStyle="1" w:styleId="EDBSYNTXPreformattedBlack">
    <w:name w:val="EDB SYNTX Preformatted + Black"/>
    <w:basedOn w:val="HTMLPreformatted"/>
    <w:link w:val="EDBSYNTXPreformattedBlackChar"/>
    <w:rsid w:val="00871497"/>
    <w:pPr>
      <w:suppressAutoHyphens w:val="0"/>
    </w:pPr>
  </w:style>
  <w:style w:type="paragraph" w:customStyle="1" w:styleId="EDBTXTEmphasisNormalWebBoldBlack">
    <w:name w:val="EDB TXT Emphasis Normal (Web) + Bold Black"/>
    <w:basedOn w:val="NormalWeb"/>
    <w:rsid w:val="00871497"/>
    <w:pPr>
      <w:suppressAutoHyphens w:val="0"/>
      <w:spacing w:before="100" w:beforeAutospacing="1" w:after="100" w:afterAutospacing="1"/>
    </w:pPr>
  </w:style>
  <w:style w:type="paragraph" w:customStyle="1" w:styleId="EDBTXTTermNormalWebBlackItalic">
    <w:name w:val="EDB TXT Term Normal (Web) + Black + Italic"/>
    <w:basedOn w:val="EDBTXTNormalWebBlack"/>
    <w:rsid w:val="00871497"/>
    <w:pPr>
      <w:suppressAutoHyphens w:val="0"/>
      <w:spacing w:before="100" w:beforeAutospacing="1" w:after="100" w:afterAutospacing="1"/>
    </w:pPr>
    <w:rPr>
      <w:i/>
      <w:iCs/>
    </w:rPr>
  </w:style>
  <w:style w:type="character" w:customStyle="1" w:styleId="EDBSYNTXPreformattedBlackChar">
    <w:name w:val="EDB SYNTX Preformatted + Black Char"/>
    <w:link w:val="EDBSYNTXPreformattedBlack"/>
    <w:rsid w:val="00871497"/>
    <w:rPr>
      <w:rFonts w:ascii="Courier New" w:hAnsi="Courier New" w:cs="Courier New"/>
    </w:rPr>
  </w:style>
  <w:style w:type="paragraph" w:styleId="FootnoteText">
    <w:name w:val="footnote text"/>
    <w:basedOn w:val="Default"/>
    <w:link w:val="FootnoteTextChar"/>
    <w:rsid w:val="00871497"/>
    <w:pPr>
      <w:suppressAutoHyphens w:val="0"/>
    </w:pPr>
    <w:rPr>
      <w:sz w:val="20"/>
      <w:szCs w:val="20"/>
    </w:rPr>
  </w:style>
  <w:style w:type="character" w:customStyle="1" w:styleId="FootnoteTextChar">
    <w:name w:val="Footnote Text Char"/>
    <w:basedOn w:val="Absatz-Standardschriftart"/>
    <w:link w:val="FootnoteText"/>
    <w:rsid w:val="00871497"/>
  </w:style>
  <w:style w:type="character" w:styleId="FootnoteReference">
    <w:name w:val="footnote reference"/>
    <w:rsid w:val="00871497"/>
    <w:rPr>
      <w:vertAlign w:val="superscript"/>
    </w:rPr>
  </w:style>
  <w:style w:type="paragraph" w:styleId="TOC2">
    <w:name w:val="toc 2"/>
    <w:basedOn w:val="Normal"/>
    <w:next w:val="Normal"/>
    <w:autoRedefine/>
    <w:uiPriority w:val="39"/>
    <w:rsid w:val="00285518"/>
    <w:pPr>
      <w:spacing w:after="100"/>
      <w:ind w:left="240"/>
    </w:pPr>
  </w:style>
  <w:style w:type="paragraph" w:styleId="TOC1">
    <w:name w:val="toc 1"/>
    <w:basedOn w:val="Normal"/>
    <w:next w:val="Normal"/>
    <w:autoRedefine/>
    <w:uiPriority w:val="39"/>
    <w:rsid w:val="00285518"/>
    <w:pPr>
      <w:spacing w:after="100"/>
    </w:pPr>
  </w:style>
  <w:style w:type="paragraph" w:styleId="TOC3">
    <w:name w:val="toc 3"/>
    <w:basedOn w:val="Normal"/>
    <w:next w:val="Normal"/>
    <w:autoRedefine/>
    <w:uiPriority w:val="39"/>
    <w:rsid w:val="00A725E7"/>
    <w:pPr>
      <w:tabs>
        <w:tab w:val="left" w:pos="1200"/>
        <w:tab w:val="right" w:leader="dot" w:pos="8630"/>
      </w:tabs>
      <w:spacing w:after="100"/>
      <w:ind w:left="480"/>
    </w:pPr>
    <w:rPr>
      <w:noProof/>
    </w:rPr>
  </w:style>
  <w:style w:type="paragraph" w:styleId="TOC4">
    <w:name w:val="toc 4"/>
    <w:basedOn w:val="Normal"/>
    <w:next w:val="Normal"/>
    <w:autoRedefine/>
    <w:uiPriority w:val="39"/>
    <w:rsid w:val="005D1550"/>
    <w:pPr>
      <w:spacing w:after="100"/>
      <w:ind w:left="720"/>
    </w:pPr>
  </w:style>
  <w:style w:type="paragraph" w:styleId="TOC5">
    <w:name w:val="toc 5"/>
    <w:basedOn w:val="Normal"/>
    <w:next w:val="Normal"/>
    <w:autoRedefine/>
    <w:uiPriority w:val="39"/>
    <w:unhideWhenUsed/>
    <w:rsid w:val="00B20E9E"/>
    <w:pPr>
      <w:spacing w:after="100"/>
      <w:ind w:left="960"/>
    </w:pPr>
    <w:rPr>
      <w:rFonts w:ascii="Cambria" w:hAnsi="Cambria"/>
    </w:rPr>
  </w:style>
  <w:style w:type="paragraph" w:styleId="TOC6">
    <w:name w:val="toc 6"/>
    <w:basedOn w:val="Normal"/>
    <w:next w:val="Normal"/>
    <w:autoRedefine/>
    <w:uiPriority w:val="39"/>
    <w:unhideWhenUsed/>
    <w:rsid w:val="00B20E9E"/>
    <w:pPr>
      <w:spacing w:after="100"/>
      <w:ind w:left="1200"/>
    </w:pPr>
    <w:rPr>
      <w:rFonts w:ascii="Cambria" w:hAnsi="Cambria"/>
    </w:rPr>
  </w:style>
  <w:style w:type="paragraph" w:styleId="TOC7">
    <w:name w:val="toc 7"/>
    <w:basedOn w:val="Normal"/>
    <w:next w:val="Normal"/>
    <w:autoRedefine/>
    <w:uiPriority w:val="39"/>
    <w:unhideWhenUsed/>
    <w:rsid w:val="00B20E9E"/>
    <w:pPr>
      <w:spacing w:after="100"/>
      <w:ind w:left="1440"/>
    </w:pPr>
    <w:rPr>
      <w:rFonts w:ascii="Cambria" w:hAnsi="Cambria"/>
    </w:rPr>
  </w:style>
  <w:style w:type="paragraph" w:styleId="TOC8">
    <w:name w:val="toc 8"/>
    <w:basedOn w:val="Normal"/>
    <w:next w:val="Normal"/>
    <w:autoRedefine/>
    <w:uiPriority w:val="39"/>
    <w:unhideWhenUsed/>
    <w:rsid w:val="00B20E9E"/>
    <w:pPr>
      <w:spacing w:after="100"/>
      <w:ind w:left="1680"/>
    </w:pPr>
    <w:rPr>
      <w:rFonts w:ascii="Cambria" w:hAnsi="Cambria"/>
    </w:rPr>
  </w:style>
  <w:style w:type="paragraph" w:styleId="TOC9">
    <w:name w:val="toc 9"/>
    <w:basedOn w:val="Normal"/>
    <w:next w:val="Normal"/>
    <w:autoRedefine/>
    <w:uiPriority w:val="39"/>
    <w:unhideWhenUsed/>
    <w:rsid w:val="00B20E9E"/>
    <w:pPr>
      <w:spacing w:after="100"/>
      <w:ind w:left="1920"/>
    </w:pPr>
    <w:rPr>
      <w:rFonts w:ascii="Cambria" w:hAnsi="Cambria"/>
    </w:rPr>
  </w:style>
  <w:style w:type="paragraph" w:customStyle="1" w:styleId="Bibliography1">
    <w:name w:val="Bibliography1"/>
    <w:link w:val="BibliographyChar"/>
    <w:rsid w:val="00457070"/>
    <w:rPr>
      <w:rFonts w:ascii="PMingLiU" w:hAnsi="PMingLiU"/>
      <w:sz w:val="22"/>
      <w:szCs w:val="22"/>
    </w:rPr>
  </w:style>
  <w:style w:type="character" w:customStyle="1" w:styleId="BibliographyChar">
    <w:name w:val="Bibliography Char"/>
    <w:link w:val="Bibliography1"/>
    <w:rsid w:val="00457070"/>
    <w:rPr>
      <w:rFonts w:ascii="PMingLiU" w:hAnsi="PMingLiU"/>
      <w:sz w:val="22"/>
      <w:szCs w:val="22"/>
      <w:lang w:val="en-US" w:eastAsia="en-US" w:bidi="ar-SA"/>
    </w:rPr>
  </w:style>
  <w:style w:type="character" w:styleId="Hyperlink">
    <w:name w:val="Hyperlink"/>
    <w:uiPriority w:val="99"/>
    <w:rsid w:val="00D8038A"/>
    <w:rPr>
      <w:color w:val="0000FF"/>
      <w:u w:val="single"/>
    </w:rPr>
  </w:style>
  <w:style w:type="paragraph" w:customStyle="1" w:styleId="SubtleEmphasis2">
    <w:name w:val="Subtle Emphasis2"/>
    <w:basedOn w:val="Default"/>
    <w:uiPriority w:val="34"/>
    <w:rsid w:val="00E0063C"/>
    <w:pPr>
      <w:spacing w:after="200" w:line="276" w:lineRule="auto"/>
      <w:ind w:left="720"/>
    </w:pPr>
    <w:rPr>
      <w:rFonts w:ascii="Calibri" w:eastAsia="Calibri" w:hAnsi="Calibri"/>
      <w:sz w:val="22"/>
      <w:szCs w:val="22"/>
    </w:rPr>
  </w:style>
  <w:style w:type="character" w:customStyle="1" w:styleId="TitleChar1">
    <w:name w:val="Title Char1"/>
    <w:link w:val="Title"/>
    <w:rsid w:val="00E0063C"/>
    <w:rPr>
      <w:rFonts w:ascii="Cambria" w:hAnsi="Cambria"/>
      <w:b/>
      <w:bCs/>
      <w:kern w:val="1"/>
      <w:sz w:val="32"/>
      <w:szCs w:val="32"/>
    </w:rPr>
  </w:style>
  <w:style w:type="character" w:customStyle="1" w:styleId="SubtitleChar">
    <w:name w:val="Subtitle Char"/>
    <w:link w:val="Subtitle"/>
    <w:rsid w:val="00E0063C"/>
    <w:rPr>
      <w:rFonts w:ascii="Arial" w:eastAsia="Arial" w:hAnsi="Arial" w:cs="Tahoma"/>
      <w:i/>
      <w:iCs/>
      <w:sz w:val="28"/>
      <w:szCs w:val="28"/>
    </w:rPr>
  </w:style>
  <w:style w:type="paragraph" w:styleId="BodyText">
    <w:name w:val="Body Text"/>
    <w:basedOn w:val="Normal"/>
    <w:link w:val="BodyTextChar1"/>
    <w:unhideWhenUsed/>
    <w:rsid w:val="00E0063C"/>
    <w:pPr>
      <w:spacing w:after="120"/>
    </w:pPr>
  </w:style>
  <w:style w:type="character" w:customStyle="1" w:styleId="BodyTextChar1">
    <w:name w:val="Body Text Char1"/>
    <w:link w:val="BodyText"/>
    <w:rsid w:val="00E0063C"/>
    <w:rPr>
      <w:sz w:val="24"/>
      <w:szCs w:val="24"/>
    </w:rPr>
  </w:style>
  <w:style w:type="paragraph" w:customStyle="1" w:styleId="Bibliography2">
    <w:name w:val="Bibliography2"/>
    <w:link w:val="BibliographyChar1"/>
    <w:rsid w:val="00E0063C"/>
    <w:rPr>
      <w:rFonts w:ascii="PMingLiU" w:hAnsi="PMingLiU"/>
      <w:sz w:val="22"/>
      <w:szCs w:val="22"/>
    </w:rPr>
  </w:style>
  <w:style w:type="character" w:customStyle="1" w:styleId="BibliographyChar1">
    <w:name w:val="Bibliography Char1"/>
    <w:link w:val="Bibliography2"/>
    <w:rsid w:val="00E0063C"/>
    <w:rPr>
      <w:rFonts w:ascii="PMingLiU" w:hAnsi="PMingLiU"/>
      <w:sz w:val="22"/>
      <w:szCs w:val="22"/>
      <w:lang w:val="en-US" w:eastAsia="en-US" w:bidi="ar-SA"/>
    </w:rPr>
  </w:style>
  <w:style w:type="character" w:styleId="FollowedHyperlink">
    <w:name w:val="FollowedHyperlink"/>
    <w:rsid w:val="00E0063C"/>
    <w:rPr>
      <w:color w:val="800080"/>
      <w:u w:val="single"/>
    </w:rPr>
  </w:style>
  <w:style w:type="paragraph" w:customStyle="1" w:styleId="EDBFigureTitle">
    <w:name w:val="EDB Figure Title"/>
    <w:basedOn w:val="EDBTERMNormalWebItalicBlack"/>
    <w:rsid w:val="00A225AD"/>
    <w:pPr>
      <w:spacing w:before="120" w:after="240"/>
      <w:jc w:val="center"/>
    </w:pPr>
  </w:style>
  <w:style w:type="paragraph" w:customStyle="1" w:styleId="EDBFalseHeading3">
    <w:name w:val="EDBFalseHeading3"/>
    <w:basedOn w:val="Normal"/>
    <w:rsid w:val="00E0063C"/>
    <w:rPr>
      <w:rFonts w:ascii="Arial" w:hAnsi="Arial"/>
      <w:b/>
      <w:sz w:val="26"/>
    </w:rPr>
  </w:style>
  <w:style w:type="character" w:styleId="Strong">
    <w:name w:val="Strong"/>
    <w:rsid w:val="00E0063C"/>
    <w:rPr>
      <w:b/>
      <w:bCs/>
    </w:rPr>
  </w:style>
  <w:style w:type="paragraph" w:styleId="CommentText">
    <w:name w:val="annotation text"/>
    <w:basedOn w:val="Normal"/>
    <w:link w:val="CommentTextChar"/>
    <w:rsid w:val="006A0C4D"/>
  </w:style>
  <w:style w:type="character" w:customStyle="1" w:styleId="CommentTextChar">
    <w:name w:val="Comment Text Char"/>
    <w:link w:val="CommentText"/>
    <w:rsid w:val="006A0C4D"/>
    <w:rPr>
      <w:sz w:val="24"/>
      <w:szCs w:val="24"/>
    </w:rPr>
  </w:style>
  <w:style w:type="character" w:customStyle="1" w:styleId="DarkList-Accent6Char">
    <w:name w:val="Dark List - Accent 6 Char"/>
    <w:link w:val="Bibliography10"/>
    <w:rsid w:val="006A0C4D"/>
    <w:rPr>
      <w:rFonts w:ascii="PMingLiU" w:hAnsi="PMingLiU"/>
      <w:sz w:val="22"/>
      <w:szCs w:val="22"/>
      <w:lang w:val="en-US" w:eastAsia="en-US" w:bidi="ar-SA"/>
    </w:rPr>
  </w:style>
  <w:style w:type="character" w:customStyle="1" w:styleId="MediumList2-Accent5Char">
    <w:name w:val="Medium List 2 - Accent 5 Char"/>
    <w:link w:val="Bibliography3"/>
    <w:rsid w:val="006A0C4D"/>
    <w:rPr>
      <w:rFonts w:ascii="PMingLiU" w:hAnsi="PMingLiU"/>
      <w:sz w:val="22"/>
      <w:szCs w:val="22"/>
      <w:lang w:val="en-US" w:eastAsia="en-US" w:bidi="ar-SA"/>
    </w:rPr>
  </w:style>
  <w:style w:type="table" w:customStyle="1" w:styleId="Bibliography10">
    <w:name w:val="Bibliography1"/>
    <w:basedOn w:val="TableNormal"/>
    <w:link w:val="DarkList-Accent6Char"/>
    <w:rsid w:val="006A0C4D"/>
    <w:rPr>
      <w:rFonts w:ascii="PMingLiU"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Bibliography3">
    <w:name w:val="Bibliography3"/>
    <w:basedOn w:val="TableNormal"/>
    <w:link w:val="MediumList2-Accent5Char"/>
    <w:rsid w:val="006A0C4D"/>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EDBCoverLogo">
    <w:name w:val="EDB Cover Logo"/>
    <w:basedOn w:val="EDBTXTNormalWebBlackCharChar0"/>
    <w:link w:val="EDBCoverLogoChar"/>
    <w:rsid w:val="00C47676"/>
    <w:pPr>
      <w:spacing w:before="0"/>
      <w:jc w:val="right"/>
    </w:pPr>
  </w:style>
  <w:style w:type="paragraph" w:customStyle="1" w:styleId="EDBCoverName">
    <w:name w:val="EDB Cover Name"/>
    <w:basedOn w:val="Title"/>
    <w:link w:val="EDBCoverNameChar"/>
    <w:rsid w:val="00C47676"/>
    <w:pPr>
      <w:jc w:val="right"/>
    </w:pPr>
  </w:style>
  <w:style w:type="character" w:customStyle="1" w:styleId="EDBTXTNormalWebBlackCharCharChar1">
    <w:name w:val="EDB TXT Normal (Web) + Black Char Char Char1"/>
    <w:link w:val="EDBTXTNormalWebBlackCharChar0"/>
    <w:rsid w:val="00C47676"/>
    <w:rPr>
      <w:color w:val="000000"/>
      <w:sz w:val="24"/>
      <w:szCs w:val="24"/>
    </w:rPr>
  </w:style>
  <w:style w:type="character" w:customStyle="1" w:styleId="EDBCoverLogoChar">
    <w:name w:val="EDB Cover Logo Char"/>
    <w:basedOn w:val="EDBTXTNormalWebBlackCharCharChar1"/>
    <w:link w:val="EDBCoverLogo"/>
    <w:rsid w:val="00C47676"/>
    <w:rPr>
      <w:color w:val="000000"/>
      <w:sz w:val="24"/>
      <w:szCs w:val="24"/>
    </w:rPr>
  </w:style>
  <w:style w:type="paragraph" w:customStyle="1" w:styleId="EDBCoverProductDate">
    <w:name w:val="EDB Cover Product + Date"/>
    <w:basedOn w:val="EDBTXTEmphasisNormalWebBoldBlackChar"/>
    <w:link w:val="EDBCoverProductDateChar"/>
    <w:rsid w:val="00C47676"/>
    <w:pPr>
      <w:jc w:val="right"/>
    </w:pPr>
    <w:rPr>
      <w:rFonts w:ascii="Arial" w:hAnsi="Arial" w:cs="Arial"/>
      <w:sz w:val="32"/>
      <w:szCs w:val="32"/>
      <w:lang w:eastAsia="ar-SA"/>
    </w:rPr>
  </w:style>
  <w:style w:type="character" w:customStyle="1" w:styleId="EDBCoverNameChar">
    <w:name w:val="EDB Cover Name Char"/>
    <w:link w:val="EDBCoverName"/>
    <w:rsid w:val="00C47676"/>
    <w:rPr>
      <w:rFonts w:ascii="Cambria" w:hAnsi="Cambria"/>
      <w:b/>
      <w:bCs/>
      <w:kern w:val="1"/>
      <w:sz w:val="32"/>
      <w:szCs w:val="32"/>
    </w:rPr>
  </w:style>
  <w:style w:type="paragraph" w:customStyle="1" w:styleId="EDBCoverVersionCopyright">
    <w:name w:val="EDB Cover Version + Copyright"/>
    <w:basedOn w:val="EDBTXTEmphasisNormalWebBoldBlackChar"/>
    <w:link w:val="EDBCoverVersionCopyrightChar"/>
    <w:rsid w:val="00C47676"/>
    <w:pPr>
      <w:jc w:val="right"/>
    </w:pPr>
    <w:rPr>
      <w:lang w:eastAsia="ar-SA"/>
    </w:rPr>
  </w:style>
  <w:style w:type="character" w:customStyle="1" w:styleId="EDBTXTEmphasisNormalWebBoldBlackCharChar1">
    <w:name w:val="EDB TXT Emphasis Normal (Web) + Bold Black Char Char1"/>
    <w:link w:val="EDBTXTEmphasisNormalWebBoldBlackChar"/>
    <w:rsid w:val="00C47676"/>
    <w:rPr>
      <w:b/>
      <w:bCs/>
      <w:color w:val="000000"/>
      <w:sz w:val="24"/>
      <w:szCs w:val="24"/>
    </w:rPr>
  </w:style>
  <w:style w:type="character" w:customStyle="1" w:styleId="EDBCoverProductDateChar">
    <w:name w:val="EDB Cover Product + Date Char"/>
    <w:link w:val="EDBCoverProductDate"/>
    <w:rsid w:val="00C47676"/>
    <w:rPr>
      <w:rFonts w:ascii="Arial" w:hAnsi="Arial" w:cs="Arial"/>
      <w:b/>
      <w:bCs/>
      <w:color w:val="000000"/>
      <w:sz w:val="32"/>
      <w:szCs w:val="32"/>
      <w:lang w:eastAsia="ar-SA"/>
    </w:rPr>
  </w:style>
  <w:style w:type="paragraph" w:customStyle="1" w:styleId="EDBCoverAddress">
    <w:name w:val="EDB Cover Address"/>
    <w:basedOn w:val="EDBTXTNormalWebBlackCharChar0"/>
    <w:link w:val="EDBCoverAddressChar"/>
    <w:rsid w:val="00C47676"/>
    <w:rPr>
      <w:sz w:val="20"/>
    </w:rPr>
  </w:style>
  <w:style w:type="character" w:customStyle="1" w:styleId="EDBCoverVersionCopyrightChar">
    <w:name w:val="EDB Cover Version + Copyright Char"/>
    <w:link w:val="EDBCoverVersionCopyright"/>
    <w:rsid w:val="00C47676"/>
    <w:rPr>
      <w:b/>
      <w:bCs/>
      <w:color w:val="000000"/>
      <w:sz w:val="24"/>
      <w:szCs w:val="24"/>
      <w:lang w:eastAsia="ar-SA"/>
    </w:rPr>
  </w:style>
  <w:style w:type="paragraph" w:customStyle="1" w:styleId="EDBCoverTOC">
    <w:name w:val="EDB Cover TOC"/>
    <w:basedOn w:val="EDBTXTNormalWebBlackCharChar0"/>
    <w:link w:val="EDBCoverTOCChar"/>
    <w:rsid w:val="00C47676"/>
    <w:rPr>
      <w:lang w:eastAsia="ar-SA"/>
    </w:rPr>
  </w:style>
  <w:style w:type="character" w:customStyle="1" w:styleId="EDBCoverAddressChar">
    <w:name w:val="EDB Cover Address Char"/>
    <w:basedOn w:val="EDBTXTNormalWebBlackCharCharChar1"/>
    <w:link w:val="EDBCoverAddress"/>
    <w:rsid w:val="00C47676"/>
    <w:rPr>
      <w:color w:val="000000"/>
      <w:sz w:val="24"/>
      <w:szCs w:val="24"/>
    </w:rPr>
  </w:style>
  <w:style w:type="character" w:customStyle="1" w:styleId="EDBCoverTOCChar">
    <w:name w:val="EDB Cover TOC Char"/>
    <w:link w:val="EDBCoverTOC"/>
    <w:rsid w:val="00C47676"/>
    <w:rPr>
      <w:color w:val="000000"/>
      <w:sz w:val="24"/>
      <w:szCs w:val="24"/>
      <w:lang w:eastAsia="ar-SA"/>
    </w:rPr>
  </w:style>
  <w:style w:type="paragraph" w:customStyle="1" w:styleId="EDBHTMLPageBreak">
    <w:name w:val="EDB HTML Page Break"/>
    <w:basedOn w:val="EDBTXTNormal"/>
    <w:next w:val="Normal"/>
    <w:rsid w:val="0049793C"/>
    <w:pPr>
      <w:pageBreakBefore/>
      <w:spacing w:before="120" w:after="120"/>
    </w:pPr>
    <w:rPr>
      <w:rFonts w:eastAsiaTheme="minorHAnsi"/>
    </w:rPr>
  </w:style>
  <w:style w:type="paragraph" w:customStyle="1" w:styleId="StyleEDBTXTNormalWebBlackAuto">
    <w:name w:val="Style EDB TXT Normal (Web) + Black + Auto"/>
    <w:basedOn w:val="EDBTXTNormalWebBlack"/>
    <w:rsid w:val="00052E97"/>
    <w:rPr>
      <w:color w:val="auto"/>
    </w:rPr>
  </w:style>
  <w:style w:type="character" w:customStyle="1" w:styleId="StyleEDBTBLTXT10ptBlackCambria">
    <w:name w:val="Style EDB TBL TXT 10 pt Black + Cambria"/>
    <w:basedOn w:val="EDBTBLTXT10ptBlack"/>
    <w:rsid w:val="00D079C9"/>
    <w:rPr>
      <w:rFonts w:ascii="Cambria" w:hAnsi="Cambria"/>
      <w:color w:val="000000"/>
      <w:sz w:val="20"/>
    </w:rPr>
  </w:style>
  <w:style w:type="character" w:customStyle="1" w:styleId="EDBTXTNormalWebBlackCharChar2">
    <w:name w:val="EDB TXT Normal (Web) + Black Char Char2"/>
    <w:link w:val="EDBTXTNormalWebBlackChar"/>
    <w:rsid w:val="008D5D92"/>
    <w:rPr>
      <w:color w:val="000000"/>
    </w:rPr>
  </w:style>
  <w:style w:type="paragraph" w:styleId="ListParagraph">
    <w:name w:val="List Paragraph"/>
    <w:basedOn w:val="Normal"/>
    <w:rsid w:val="00B67035"/>
    <w:pPr>
      <w:ind w:left="720"/>
      <w:contextualSpacing/>
    </w:pPr>
  </w:style>
  <w:style w:type="paragraph" w:customStyle="1" w:styleId="EDBList-Bulleted">
    <w:name w:val="EDB List - Bulleted"/>
    <w:basedOn w:val="EDBTXTNormal"/>
    <w:rsid w:val="0049793C"/>
    <w:pPr>
      <w:numPr>
        <w:numId w:val="6"/>
      </w:numPr>
      <w:spacing w:before="120" w:after="120"/>
    </w:pPr>
    <w:rPr>
      <w:rFonts w:eastAsiaTheme="minorHAnsi"/>
      <w:lang w:eastAsia="ar-SA"/>
    </w:rPr>
  </w:style>
  <w:style w:type="character" w:customStyle="1" w:styleId="EDBKeyword">
    <w:name w:val="EDB Keyword"/>
    <w:uiPriority w:val="99"/>
    <w:rsid w:val="0049793C"/>
    <w:rPr>
      <w:rFonts w:ascii="Courier New" w:eastAsia="Times New Roman" w:hAnsi="Courier New" w:cs="Courier New"/>
      <w:color w:val="000000"/>
      <w:sz w:val="22"/>
      <w:szCs w:val="20"/>
    </w:rPr>
  </w:style>
  <w:style w:type="character" w:customStyle="1" w:styleId="EDBTXTVariable">
    <w:name w:val="EDB TXT Variable"/>
    <w:qFormat/>
    <w:rsid w:val="0049793C"/>
    <w:rPr>
      <w:rFonts w:ascii="Courier New" w:hAnsi="Courier New" w:cs="Courier New"/>
      <w:i/>
      <w:iCs/>
      <w:color w:val="000000"/>
      <w:sz w:val="22"/>
      <w:szCs w:val="22"/>
    </w:rPr>
  </w:style>
  <w:style w:type="character" w:customStyle="1" w:styleId="EDBTBLVariable">
    <w:name w:val="EDB TBL Variable"/>
    <w:rsid w:val="0049793C"/>
    <w:rPr>
      <w:rFonts w:ascii="Courier New" w:hAnsi="Courier New" w:cs="Courier New"/>
      <w:i/>
      <w:iCs/>
      <w:color w:val="000000"/>
      <w:sz w:val="18"/>
      <w:szCs w:val="18"/>
    </w:rPr>
  </w:style>
  <w:style w:type="character" w:customStyle="1" w:styleId="EDBTBLKeyword">
    <w:name w:val="EDB TBL Keyword"/>
    <w:qFormat/>
    <w:rsid w:val="0049793C"/>
    <w:rPr>
      <w:rFonts w:ascii="Courier New" w:eastAsia="Times New Roman" w:hAnsi="Courier New" w:cs="Courier New"/>
      <w:color w:val="000000"/>
      <w:sz w:val="18"/>
      <w:szCs w:val="18"/>
    </w:rPr>
  </w:style>
  <w:style w:type="character" w:customStyle="1" w:styleId="EDBTBLText">
    <w:name w:val="EDB TBL Text"/>
    <w:rsid w:val="0049793C"/>
    <w:rPr>
      <w:color w:val="000000"/>
      <w:sz w:val="20"/>
    </w:rPr>
  </w:style>
  <w:style w:type="character" w:customStyle="1" w:styleId="EDBTXTBold">
    <w:name w:val="EDB TXT Bold"/>
    <w:rsid w:val="0049793C"/>
    <w:rPr>
      <w:b/>
      <w:bCs/>
      <w:lang w:eastAsia="ar-SA"/>
    </w:rPr>
  </w:style>
  <w:style w:type="character" w:customStyle="1" w:styleId="EDBTXTItalic">
    <w:name w:val="EDB TXT Italic"/>
    <w:rsid w:val="0049793C"/>
    <w:rPr>
      <w:i/>
      <w:iCs/>
      <w:noProof w:val="0"/>
      <w:color w:val="000000"/>
      <w:sz w:val="24"/>
      <w:szCs w:val="24"/>
      <w:lang w:val="en-US" w:eastAsia="ar-SA" w:bidi="ar-SA"/>
    </w:rPr>
  </w:style>
  <w:style w:type="paragraph" w:customStyle="1" w:styleId="EDBCodeSample">
    <w:name w:val="EDB Code Sample"/>
    <w:basedOn w:val="Default"/>
    <w:qFormat/>
    <w:rsid w:val="0049793C"/>
    <w:pPr>
      <w:shd w:val="clear" w:color="auto" w:fill="F0F0F0"/>
      <w:ind w:left="240"/>
    </w:pPr>
    <w:rPr>
      <w:rFonts w:ascii="Courier New" w:eastAsia="Times New Roman" w:hAnsi="Courier New"/>
      <w:color w:val="2E3192"/>
      <w:sz w:val="18"/>
      <w:szCs w:val="20"/>
    </w:rPr>
  </w:style>
  <w:style w:type="paragraph" w:customStyle="1" w:styleId="EDBSyntax">
    <w:name w:val="EDB Syntax"/>
    <w:basedOn w:val="HTMLPreformatted"/>
    <w:qFormat/>
    <w:rsid w:val="0049793C"/>
    <w:pPr>
      <w:ind w:left="480"/>
    </w:pPr>
    <w:rPr>
      <w:rFonts w:eastAsia="Times New Roman"/>
      <w:color w:val="000000"/>
      <w:sz w:val="22"/>
    </w:rPr>
  </w:style>
  <w:style w:type="paragraph" w:customStyle="1" w:styleId="EDBTBLHeader">
    <w:name w:val="EDB TBL Header"/>
    <w:basedOn w:val="Default"/>
    <w:rsid w:val="0049793C"/>
    <w:pPr>
      <w:jc w:val="center"/>
    </w:pPr>
    <w:rPr>
      <w:rFonts w:eastAsia="Times New Roman"/>
      <w:b/>
      <w:bCs/>
      <w:color w:val="000000"/>
      <w:sz w:val="20"/>
      <w:szCs w:val="20"/>
    </w:rPr>
  </w:style>
  <w:style w:type="paragraph" w:customStyle="1" w:styleId="EDBTXTIndented">
    <w:name w:val="EDB TXT Indented"/>
    <w:basedOn w:val="NormalWeb"/>
    <w:qFormat/>
    <w:rsid w:val="0049793C"/>
    <w:pPr>
      <w:ind w:left="720"/>
    </w:pPr>
    <w:rPr>
      <w:rFonts w:eastAsia="Times New Roman"/>
      <w:szCs w:val="20"/>
    </w:rPr>
  </w:style>
  <w:style w:type="paragraph" w:customStyle="1" w:styleId="EDBTXTNormal">
    <w:name w:val="EDB TXT Normal"/>
    <w:basedOn w:val="NormalWeb"/>
    <w:uiPriority w:val="99"/>
    <w:qFormat/>
    <w:rsid w:val="0049793C"/>
    <w:rPr>
      <w:rFonts w:eastAsia="Times New Roman"/>
      <w:color w:val="000000"/>
    </w:rPr>
  </w:style>
  <w:style w:type="paragraph" w:customStyle="1" w:styleId="TOCHeading1">
    <w:name w:val="TOC Heading1"/>
    <w:basedOn w:val="Heading1"/>
    <w:next w:val="Normal"/>
    <w:uiPriority w:val="39"/>
    <w:semiHidden/>
    <w:unhideWhenUsed/>
    <w:qFormat/>
    <w:rsid w:val="0049793C"/>
    <w:pPr>
      <w:keepNext/>
      <w:keepLines/>
      <w:pageBreakBefore w:val="0"/>
      <w:numPr>
        <w:numId w:val="0"/>
      </w:numPr>
      <w:suppressAutoHyphens w:val="0"/>
      <w:spacing w:before="480" w:after="0" w:line="276" w:lineRule="auto"/>
      <w:outlineLvl w:val="9"/>
    </w:pPr>
    <w:rPr>
      <w:rFonts w:ascii="Cambria" w:eastAsia="Times New Roman" w:hAnsi="Cambria"/>
      <w:color w:val="365F91"/>
      <w:kern w:val="0"/>
      <w:sz w:val="28"/>
      <w:szCs w:val="28"/>
      <w:lang w:eastAsia="en-US"/>
    </w:rPr>
  </w:style>
  <w:style w:type="paragraph" w:customStyle="1" w:styleId="Figure">
    <w:name w:val="Figure"/>
    <w:basedOn w:val="EDBTXTNormal"/>
    <w:qFormat/>
    <w:rsid w:val="0049793C"/>
    <w:pPr>
      <w:jc w:val="center"/>
    </w:pPr>
    <w:rPr>
      <w:i/>
      <w:iCs/>
      <w:szCs w:val="20"/>
    </w:rPr>
  </w:style>
  <w:style w:type="paragraph" w:customStyle="1" w:styleId="EDBList-Numbered">
    <w:name w:val="EDB List - Numbered"/>
    <w:basedOn w:val="EDBTXTNormal"/>
    <w:rsid w:val="0049793C"/>
    <w:pPr>
      <w:numPr>
        <w:numId w:val="7"/>
      </w:numPr>
    </w:pPr>
    <w:rPr>
      <w:lang w:eastAsia="ar-SA"/>
    </w:rPr>
  </w:style>
  <w:style w:type="paragraph" w:customStyle="1" w:styleId="EDBTXTCentered">
    <w:name w:val="EDB TXT Centered"/>
    <w:basedOn w:val="EDBTXTNormal"/>
    <w:rsid w:val="0049793C"/>
    <w:pPr>
      <w:jc w:val="center"/>
    </w:pPr>
    <w:rPr>
      <w:szCs w:val="20"/>
    </w:rPr>
  </w:style>
  <w:style w:type="paragraph" w:customStyle="1" w:styleId="EDBHyperlink">
    <w:name w:val="EDB Hyperlink"/>
    <w:basedOn w:val="EDBTXTNormal"/>
    <w:qFormat/>
    <w:rsid w:val="0049793C"/>
    <w:pPr>
      <w:jc w:val="center"/>
    </w:pPr>
    <w:rPr>
      <w:color w:val="0000FF"/>
      <w:szCs w:val="20"/>
      <w:u w:val="single"/>
    </w:rPr>
  </w:style>
  <w:style w:type="paragraph" w:customStyle="1" w:styleId="EDBTBLBulletedList">
    <w:name w:val="EDB TBL Bulleted List"/>
    <w:basedOn w:val="EDBList-Bulleted"/>
    <w:rsid w:val="0049793C"/>
    <w:pPr>
      <w:numPr>
        <w:numId w:val="0"/>
      </w:numPr>
      <w:spacing w:before="0" w:after="0"/>
    </w:pPr>
    <w:rPr>
      <w:rFonts w:eastAsia="Times New Roman"/>
    </w:rPr>
  </w:style>
  <w:style w:type="paragraph" w:customStyle="1" w:styleId="EDBKeyword-Indented">
    <w:name w:val="EDB Keyword - Indented"/>
    <w:basedOn w:val="Default"/>
    <w:rsid w:val="0049793C"/>
    <w:pPr>
      <w:ind w:left="720"/>
    </w:pPr>
    <w:rPr>
      <w:rFonts w:ascii="Courier New" w:eastAsia="Times New Roman" w:hAnsi="Courier New"/>
      <w:color w:val="000000"/>
      <w:sz w:val="22"/>
      <w:szCs w:val="20"/>
    </w:rPr>
  </w:style>
  <w:style w:type="paragraph" w:customStyle="1" w:styleId="EDBTBLCaption">
    <w:name w:val="EDB TBL Caption"/>
    <w:basedOn w:val="Default"/>
    <w:rsid w:val="0049793C"/>
    <w:pPr>
      <w:spacing w:before="120" w:after="120"/>
    </w:pPr>
    <w:rPr>
      <w:rFonts w:eastAsia="Times New Roman"/>
      <w:b/>
    </w:rPr>
  </w:style>
  <w:style w:type="paragraph" w:customStyle="1" w:styleId="EDBSyntax-Variable">
    <w:name w:val="EDB Syntax - Variable"/>
    <w:basedOn w:val="EDBSyntax"/>
    <w:rsid w:val="0049793C"/>
    <w:rPr>
      <w:i/>
    </w:rPr>
  </w:style>
  <w:style w:type="paragraph" w:customStyle="1" w:styleId="EDBEditorNote">
    <w:name w:val="EDB Editor Note"/>
    <w:basedOn w:val="EDBTXTNormal"/>
    <w:rsid w:val="0049793C"/>
    <w:rPr>
      <w:color w:val="FF0000"/>
    </w:rPr>
  </w:style>
  <w:style w:type="character" w:customStyle="1" w:styleId="EDBTXTUnderlined">
    <w:name w:val="EDB TXT Underlined"/>
    <w:basedOn w:val="EDBTXTBold"/>
    <w:rsid w:val="0049793C"/>
    <w:rPr>
      <w:b w:val="0"/>
      <w:bCs w:val="0"/>
      <w:color w:val="000000"/>
      <w:u w:val="single"/>
      <w:lang w:eastAsia="ar-SA"/>
    </w:rPr>
  </w:style>
  <w:style w:type="paragraph" w:customStyle="1" w:styleId="EDBTXTNormalWebBlackCharChar3">
    <w:name w:val="EDB TXT Normal (Web) + Black Char Char3"/>
    <w:basedOn w:val="NormalWeb"/>
    <w:rsid w:val="004049C3"/>
    <w:rPr>
      <w:color w:val="000000"/>
    </w:rPr>
  </w:style>
  <w:style w:type="table" w:customStyle="1" w:styleId="Bibliography11">
    <w:name w:val="Bibliography11"/>
    <w:basedOn w:val="TableNormal"/>
    <w:rsid w:val="004049C3"/>
    <w:rPr>
      <w:rFonts w:ascii="PMingLiU" w:eastAsia="Times New Roman"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customStyle="1" w:styleId="EDBTOCContent">
    <w:name w:val="EDB TOC Content"/>
    <w:basedOn w:val="Default"/>
    <w:next w:val="Default"/>
    <w:uiPriority w:val="39"/>
    <w:rsid w:val="004049C3"/>
    <w:pPr>
      <w:ind w:left="240"/>
    </w:pPr>
    <w:rPr>
      <w:rFonts w:eastAsia="Times New Roman"/>
    </w:rPr>
  </w:style>
  <w:style w:type="paragraph" w:customStyle="1" w:styleId="EDBTXTNormalWebBlackCharChar1">
    <w:name w:val="EDB TXT Normal (Web) + Black Char Char1"/>
    <w:basedOn w:val="NormalWeb"/>
    <w:rsid w:val="004049C3"/>
    <w:rPr>
      <w:rFonts w:eastAsia="Times New Roman"/>
      <w:color w:val="000000"/>
    </w:rPr>
  </w:style>
  <w:style w:type="paragraph" w:customStyle="1" w:styleId="LightGrid-Accent31">
    <w:name w:val="Light Grid - Accent 31"/>
    <w:basedOn w:val="Default"/>
    <w:uiPriority w:val="34"/>
    <w:rsid w:val="004049C3"/>
    <w:pPr>
      <w:spacing w:after="200" w:line="276" w:lineRule="auto"/>
      <w:ind w:left="720"/>
    </w:pPr>
    <w:rPr>
      <w:rFonts w:ascii="Calibri" w:eastAsia="Calibri" w:hAnsi="Calibri"/>
      <w:sz w:val="22"/>
      <w:szCs w:val="22"/>
    </w:rPr>
  </w:style>
  <w:style w:type="paragraph" w:customStyle="1" w:styleId="NoSpacing1">
    <w:name w:val="No Spacing1"/>
    <w:link w:val="NoSpacingChar"/>
    <w:rsid w:val="004049C3"/>
    <w:rPr>
      <w:rFonts w:ascii="PMingLiU" w:eastAsia="Times New Roman" w:hAnsi="PMingLiU"/>
      <w:sz w:val="22"/>
      <w:szCs w:val="22"/>
    </w:rPr>
  </w:style>
  <w:style w:type="character" w:customStyle="1" w:styleId="NoSpacingChar">
    <w:name w:val="No Spacing Char"/>
    <w:link w:val="NoSpacing1"/>
    <w:rsid w:val="004049C3"/>
    <w:rPr>
      <w:rFonts w:ascii="PMingLiU" w:eastAsia="Times New Roman" w:hAnsi="PMingLiU"/>
      <w:sz w:val="22"/>
      <w:szCs w:val="22"/>
    </w:rPr>
  </w:style>
  <w:style w:type="paragraph" w:customStyle="1" w:styleId="MediumGrid1-Accent21">
    <w:name w:val="Medium Grid 1 - Accent 21"/>
    <w:basedOn w:val="Normal"/>
    <w:rsid w:val="004049C3"/>
    <w:pPr>
      <w:spacing w:after="200" w:line="276" w:lineRule="auto"/>
      <w:ind w:left="720"/>
    </w:pPr>
    <w:rPr>
      <w:rFonts w:asciiTheme="minorHAnsi" w:eastAsia="Times New Roman" w:hAnsiTheme="minorHAnsi" w:cstheme="minorBidi"/>
      <w:sz w:val="22"/>
      <w:szCs w:val="22"/>
    </w:rPr>
  </w:style>
  <w:style w:type="paragraph" w:styleId="Revision">
    <w:name w:val="Revision"/>
    <w:hidden/>
    <w:rsid w:val="004049C3"/>
    <w:rPr>
      <w:rFonts w:eastAsia="Times New Roman"/>
      <w:sz w:val="24"/>
      <w:szCs w:val="24"/>
    </w:rPr>
  </w:style>
  <w:style w:type="paragraph" w:customStyle="1" w:styleId="EDBTBLList">
    <w:name w:val="EDB TBL List"/>
    <w:basedOn w:val="EDBList-Bulleted"/>
    <w:rsid w:val="004049C3"/>
    <w:pPr>
      <w:numPr>
        <w:numId w:val="0"/>
      </w:numPr>
      <w:spacing w:before="0" w:after="0"/>
    </w:pPr>
    <w:rPr>
      <w:rFonts w:eastAsia="Times New Roman"/>
    </w:rPr>
  </w:style>
  <w:style w:type="character" w:customStyle="1" w:styleId="apple-style-span">
    <w:name w:val="apple-style-span"/>
    <w:basedOn w:val="DefaultParagraphFont"/>
    <w:rsid w:val="004049C3"/>
  </w:style>
  <w:style w:type="character" w:customStyle="1" w:styleId="apple-converted-space">
    <w:name w:val="apple-converted-space"/>
    <w:basedOn w:val="DefaultParagraphFont"/>
    <w:rsid w:val="004049C3"/>
  </w:style>
  <w:style w:type="table" w:customStyle="1" w:styleId="TableGrid1">
    <w:name w:val="Table Grid1"/>
    <w:basedOn w:val="TableNormal"/>
    <w:next w:val="TableGrid"/>
    <w:rsid w:val="004049C3"/>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EDBBulleted">
    <w:name w:val="EDB Bulleted"/>
    <w:basedOn w:val="NoList"/>
    <w:rsid w:val="004049C3"/>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Hyperlink" w:uiPriority="99"/>
    <w:lsdException w:name="Document Map" w:uiPriority="99"/>
    <w:lsdException w:name="HTML Acronym" w:uiPriority="99"/>
    <w:lsdException w:name="HTML Preformatted" w:uiPriority="99"/>
    <w:lsdException w:name="No List" w:uiPriority="99"/>
    <w:lsdException w:name="TOC Heading" w:semiHidden="1" w:uiPriority="39" w:unhideWhenUsed="1" w:qFormat="1"/>
  </w:latentStyles>
  <w:style w:type="paragraph" w:default="1" w:styleId="Normal">
    <w:name w:val="Normal"/>
    <w:rsid w:val="0076105E"/>
  </w:style>
  <w:style w:type="paragraph" w:styleId="Heading1">
    <w:name w:val="heading 1"/>
    <w:basedOn w:val="Default"/>
    <w:next w:val="Textbody"/>
    <w:link w:val="Heading1Char"/>
    <w:qFormat/>
    <w:rsid w:val="0049793C"/>
    <w:pPr>
      <w:pageBreakBefore/>
      <w:numPr>
        <w:numId w:val="5"/>
      </w:numPr>
      <w:spacing w:before="280" w:after="280"/>
      <w:outlineLvl w:val="0"/>
    </w:pPr>
    <w:rPr>
      <w:rFonts w:ascii="Arial" w:eastAsiaTheme="majorEastAsia" w:hAnsi="Arial" w:cs="Arial"/>
      <w:b/>
      <w:bCs/>
      <w:kern w:val="1"/>
      <w:sz w:val="48"/>
      <w:szCs w:val="48"/>
      <w:lang w:eastAsia="ar-SA"/>
    </w:rPr>
  </w:style>
  <w:style w:type="paragraph" w:styleId="Heading2">
    <w:name w:val="heading 2"/>
    <w:basedOn w:val="Default"/>
    <w:next w:val="Default"/>
    <w:link w:val="Heading2Char"/>
    <w:qFormat/>
    <w:rsid w:val="00687C18"/>
    <w:pPr>
      <w:keepNext/>
      <w:numPr>
        <w:ilvl w:val="1"/>
        <w:numId w:val="5"/>
      </w:numPr>
      <w:spacing w:before="240" w:after="60"/>
      <w:ind w:left="576"/>
      <w:outlineLvl w:val="1"/>
    </w:pPr>
    <w:rPr>
      <w:rFonts w:ascii="Arial" w:hAnsi="Arial" w:cs="Arial"/>
      <w:b/>
      <w:bCs/>
      <w:i/>
      <w:iCs/>
      <w:sz w:val="28"/>
      <w:szCs w:val="28"/>
    </w:rPr>
  </w:style>
  <w:style w:type="paragraph" w:styleId="Heading3">
    <w:name w:val="heading 3"/>
    <w:basedOn w:val="Default"/>
    <w:next w:val="Default"/>
    <w:link w:val="Heading3Char"/>
    <w:qFormat/>
    <w:rsid w:val="0049793C"/>
    <w:pPr>
      <w:keepNext/>
      <w:numPr>
        <w:ilvl w:val="2"/>
        <w:numId w:val="5"/>
      </w:numPr>
      <w:spacing w:before="240" w:after="60"/>
      <w:outlineLvl w:val="2"/>
    </w:pPr>
    <w:rPr>
      <w:rFonts w:ascii="Arial" w:eastAsiaTheme="majorEastAsia" w:hAnsi="Arial" w:cs="Arial"/>
      <w:b/>
      <w:bCs/>
      <w:sz w:val="26"/>
      <w:szCs w:val="26"/>
    </w:rPr>
  </w:style>
  <w:style w:type="paragraph" w:styleId="Heading4">
    <w:name w:val="heading 4"/>
    <w:basedOn w:val="Default"/>
    <w:next w:val="Default"/>
    <w:link w:val="Heading4Char"/>
    <w:rsid w:val="0049793C"/>
    <w:pPr>
      <w:keepNext/>
      <w:numPr>
        <w:ilvl w:val="3"/>
        <w:numId w:val="5"/>
      </w:numPr>
      <w:spacing w:before="240" w:after="60"/>
      <w:outlineLvl w:val="3"/>
    </w:pPr>
    <w:rPr>
      <w:b/>
      <w:bCs/>
      <w:sz w:val="28"/>
      <w:szCs w:val="28"/>
    </w:rPr>
  </w:style>
  <w:style w:type="paragraph" w:styleId="Heading5">
    <w:name w:val="heading 5"/>
    <w:basedOn w:val="Default"/>
    <w:next w:val="Default"/>
    <w:link w:val="Heading5Char"/>
    <w:rsid w:val="0049793C"/>
    <w:pPr>
      <w:numPr>
        <w:ilvl w:val="4"/>
        <w:numId w:val="5"/>
      </w:numPr>
      <w:spacing w:before="240" w:after="60"/>
      <w:outlineLvl w:val="4"/>
    </w:pPr>
    <w:rPr>
      <w:b/>
      <w:bCs/>
      <w:i/>
      <w:iCs/>
      <w:sz w:val="26"/>
      <w:szCs w:val="26"/>
    </w:rPr>
  </w:style>
  <w:style w:type="paragraph" w:styleId="Heading6">
    <w:name w:val="heading 6"/>
    <w:basedOn w:val="Default"/>
    <w:next w:val="Default"/>
    <w:link w:val="Heading6Char"/>
    <w:rsid w:val="0049793C"/>
    <w:pPr>
      <w:numPr>
        <w:ilvl w:val="5"/>
        <w:numId w:val="5"/>
      </w:numPr>
      <w:spacing w:before="240" w:after="60"/>
      <w:outlineLvl w:val="5"/>
    </w:pPr>
    <w:rPr>
      <w:b/>
      <w:bCs/>
      <w:sz w:val="22"/>
      <w:szCs w:val="22"/>
    </w:rPr>
  </w:style>
  <w:style w:type="paragraph" w:styleId="Heading7">
    <w:name w:val="heading 7"/>
    <w:basedOn w:val="Default"/>
    <w:next w:val="Default"/>
    <w:link w:val="Heading7Char"/>
    <w:rsid w:val="0049793C"/>
    <w:pPr>
      <w:numPr>
        <w:ilvl w:val="6"/>
        <w:numId w:val="5"/>
      </w:numPr>
      <w:spacing w:before="240" w:after="60"/>
      <w:outlineLvl w:val="6"/>
    </w:pPr>
  </w:style>
  <w:style w:type="paragraph" w:styleId="Heading8">
    <w:name w:val="heading 8"/>
    <w:basedOn w:val="Default"/>
    <w:next w:val="Default"/>
    <w:link w:val="Heading8Char"/>
    <w:rsid w:val="0049793C"/>
    <w:pPr>
      <w:numPr>
        <w:ilvl w:val="7"/>
        <w:numId w:val="5"/>
      </w:numPr>
      <w:spacing w:before="240" w:after="60"/>
      <w:outlineLvl w:val="7"/>
    </w:pPr>
    <w:rPr>
      <w:i/>
      <w:iCs/>
    </w:rPr>
  </w:style>
  <w:style w:type="paragraph" w:styleId="Heading9">
    <w:name w:val="heading 9"/>
    <w:basedOn w:val="Default"/>
    <w:next w:val="Default"/>
    <w:link w:val="Heading9Char"/>
    <w:rsid w:val="0049793C"/>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9793C"/>
    <w:pPr>
      <w:suppressAutoHyphens/>
    </w:pPr>
    <w:rPr>
      <w:sz w:val="24"/>
      <w:szCs w:val="24"/>
    </w:rPr>
  </w:style>
  <w:style w:type="character" w:customStyle="1" w:styleId="Absatz-Standardschriftart">
    <w:name w:val="Absatz-Standardschriftart"/>
    <w:rsid w:val="00ED528E"/>
  </w:style>
  <w:style w:type="character" w:customStyle="1" w:styleId="WW8Num5z0">
    <w:name w:val="WW8Num5z0"/>
    <w:uiPriority w:val="6"/>
    <w:rsid w:val="00ED528E"/>
    <w:rPr>
      <w:rFonts w:ascii="Symbol" w:hAnsi="Symbol"/>
    </w:rPr>
  </w:style>
  <w:style w:type="character" w:customStyle="1" w:styleId="WW8Num6z0">
    <w:name w:val="WW8Num6z0"/>
    <w:uiPriority w:val="6"/>
    <w:rsid w:val="00ED528E"/>
    <w:rPr>
      <w:rFonts w:ascii="Symbol" w:hAnsi="Symbol"/>
    </w:rPr>
  </w:style>
  <w:style w:type="character" w:customStyle="1" w:styleId="WW8Num7z0">
    <w:name w:val="WW8Num7z0"/>
    <w:uiPriority w:val="6"/>
    <w:rsid w:val="00ED528E"/>
    <w:rPr>
      <w:rFonts w:ascii="Symbol" w:hAnsi="Symbol"/>
    </w:rPr>
  </w:style>
  <w:style w:type="character" w:customStyle="1" w:styleId="WW8Num8z0">
    <w:name w:val="WW8Num8z0"/>
    <w:uiPriority w:val="6"/>
    <w:rsid w:val="00ED528E"/>
    <w:rPr>
      <w:rFonts w:ascii="Symbol" w:hAnsi="Symbol"/>
    </w:rPr>
  </w:style>
  <w:style w:type="character" w:customStyle="1" w:styleId="WW8Num10z0">
    <w:name w:val="WW8Num10z0"/>
    <w:uiPriority w:val="6"/>
    <w:rsid w:val="00ED528E"/>
    <w:rPr>
      <w:rFonts w:ascii="Symbol" w:hAnsi="Symbol"/>
    </w:rPr>
  </w:style>
  <w:style w:type="character" w:customStyle="1" w:styleId="WW8Num12z0">
    <w:name w:val="WW8Num12z0"/>
    <w:uiPriority w:val="6"/>
    <w:rsid w:val="00ED528E"/>
    <w:rPr>
      <w:rFonts w:ascii="Wingdings" w:hAnsi="Wingdings" w:cs="StarSymbol"/>
      <w:sz w:val="18"/>
      <w:szCs w:val="18"/>
    </w:rPr>
  </w:style>
  <w:style w:type="character" w:customStyle="1" w:styleId="WW8Num12z1">
    <w:name w:val="WW8Num12z1"/>
    <w:uiPriority w:val="6"/>
    <w:rsid w:val="00ED528E"/>
    <w:rPr>
      <w:rFonts w:ascii="Wingdings 2" w:hAnsi="Wingdings 2" w:cs="StarSymbol"/>
      <w:sz w:val="18"/>
      <w:szCs w:val="18"/>
    </w:rPr>
  </w:style>
  <w:style w:type="character" w:customStyle="1" w:styleId="WW8Num12z2">
    <w:name w:val="WW8Num12z2"/>
    <w:uiPriority w:val="6"/>
    <w:rsid w:val="00ED528E"/>
    <w:rPr>
      <w:rFonts w:ascii="StarSymbol" w:hAnsi="StarSymbol" w:cs="StarSymbol"/>
      <w:sz w:val="18"/>
      <w:szCs w:val="18"/>
    </w:rPr>
  </w:style>
  <w:style w:type="character" w:customStyle="1" w:styleId="WW8Num14z0">
    <w:name w:val="WW8Num14z0"/>
    <w:uiPriority w:val="6"/>
    <w:rsid w:val="00ED528E"/>
    <w:rPr>
      <w:rFonts w:ascii="Symbol" w:hAnsi="Symbol"/>
      <w:color w:val="000000"/>
    </w:rPr>
  </w:style>
  <w:style w:type="character" w:customStyle="1" w:styleId="WW8Num15z0">
    <w:name w:val="WW8Num15z0"/>
    <w:uiPriority w:val="6"/>
    <w:rsid w:val="00ED528E"/>
    <w:rPr>
      <w:rFonts w:ascii="Symbol" w:hAnsi="Symbol"/>
      <w:color w:val="000000"/>
    </w:rPr>
  </w:style>
  <w:style w:type="character" w:customStyle="1" w:styleId="WW8Num16z0">
    <w:name w:val="WW8Num16z0"/>
    <w:uiPriority w:val="6"/>
    <w:rsid w:val="00ED528E"/>
    <w:rPr>
      <w:rFonts w:ascii="Symbol" w:hAnsi="Symbol"/>
      <w:color w:val="000000"/>
    </w:rPr>
  </w:style>
  <w:style w:type="character" w:customStyle="1" w:styleId="WW8Num17z0">
    <w:name w:val="WW8Num17z0"/>
    <w:uiPriority w:val="6"/>
    <w:rsid w:val="00ED528E"/>
    <w:rPr>
      <w:rFonts w:ascii="Symbol" w:hAnsi="Symbol"/>
    </w:rPr>
  </w:style>
  <w:style w:type="character" w:customStyle="1" w:styleId="WW8Num17z1">
    <w:name w:val="WW8Num17z1"/>
    <w:uiPriority w:val="6"/>
    <w:rsid w:val="00ED528E"/>
    <w:rPr>
      <w:rFonts w:ascii="Courier New" w:hAnsi="Courier New" w:cs="Courier New"/>
    </w:rPr>
  </w:style>
  <w:style w:type="character" w:customStyle="1" w:styleId="WW8Num17z2">
    <w:name w:val="WW8Num17z2"/>
    <w:uiPriority w:val="6"/>
    <w:rsid w:val="00ED528E"/>
    <w:rPr>
      <w:rFonts w:ascii="Wingdings" w:hAnsi="Wingdings"/>
    </w:rPr>
  </w:style>
  <w:style w:type="character" w:customStyle="1" w:styleId="WW8Num18z0">
    <w:name w:val="WW8Num18z0"/>
    <w:uiPriority w:val="6"/>
    <w:rsid w:val="00ED528E"/>
    <w:rPr>
      <w:rFonts w:ascii="Wingdings" w:hAnsi="Wingdings"/>
      <w:sz w:val="20"/>
    </w:rPr>
  </w:style>
  <w:style w:type="character" w:customStyle="1" w:styleId="WW8Num19z0">
    <w:name w:val="WW8Num19z0"/>
    <w:uiPriority w:val="6"/>
    <w:rsid w:val="00ED528E"/>
    <w:rPr>
      <w:rFonts w:ascii="Wingdings" w:hAnsi="Wingdings"/>
      <w:color w:val="000000"/>
    </w:rPr>
  </w:style>
  <w:style w:type="character" w:customStyle="1" w:styleId="WW8Num19z1">
    <w:name w:val="WW8Num19z1"/>
    <w:uiPriority w:val="6"/>
    <w:rsid w:val="00ED528E"/>
    <w:rPr>
      <w:rFonts w:ascii="Wingdings" w:hAnsi="Wingdings"/>
      <w:sz w:val="20"/>
    </w:rPr>
  </w:style>
  <w:style w:type="character" w:customStyle="1" w:styleId="WW8Num20z0">
    <w:name w:val="WW8Num20z0"/>
    <w:uiPriority w:val="6"/>
    <w:rsid w:val="00ED528E"/>
    <w:rPr>
      <w:rFonts w:ascii="Symbol" w:hAnsi="Symbol"/>
      <w:color w:val="000000"/>
    </w:rPr>
  </w:style>
  <w:style w:type="character" w:customStyle="1" w:styleId="WW8Num21z0">
    <w:name w:val="WW8Num21z0"/>
    <w:uiPriority w:val="6"/>
    <w:rsid w:val="00ED528E"/>
    <w:rPr>
      <w:rFonts w:ascii="Symbol" w:hAnsi="Symbol"/>
      <w:color w:val="000000"/>
    </w:rPr>
  </w:style>
  <w:style w:type="character" w:customStyle="1" w:styleId="WW8Num23z0">
    <w:name w:val="WW8Num23z0"/>
    <w:uiPriority w:val="6"/>
    <w:rsid w:val="00ED528E"/>
    <w:rPr>
      <w:rFonts w:ascii="Wingdings" w:hAnsi="Wingdings"/>
      <w:sz w:val="20"/>
    </w:rPr>
  </w:style>
  <w:style w:type="character" w:customStyle="1" w:styleId="WW8Num24z0">
    <w:name w:val="WW8Num24z0"/>
    <w:uiPriority w:val="6"/>
    <w:rsid w:val="00ED528E"/>
    <w:rPr>
      <w:rFonts w:ascii="Symbol" w:hAnsi="Symbol"/>
      <w:color w:val="000000"/>
    </w:rPr>
  </w:style>
  <w:style w:type="character" w:customStyle="1" w:styleId="WW8Num25z0">
    <w:name w:val="WW8Num25z0"/>
    <w:uiPriority w:val="6"/>
    <w:rsid w:val="00ED528E"/>
    <w:rPr>
      <w:rFonts w:ascii="Symbol" w:hAnsi="Symbol"/>
      <w:color w:val="000000"/>
    </w:rPr>
  </w:style>
  <w:style w:type="character" w:customStyle="1" w:styleId="WW8Num26z0">
    <w:name w:val="WW8Num26z0"/>
    <w:uiPriority w:val="6"/>
    <w:rsid w:val="00ED528E"/>
    <w:rPr>
      <w:rFonts w:ascii="Wingdings" w:hAnsi="Wingdings"/>
      <w:sz w:val="20"/>
    </w:rPr>
  </w:style>
  <w:style w:type="character" w:customStyle="1" w:styleId="WW8Num27z0">
    <w:name w:val="WW8Num27z0"/>
    <w:uiPriority w:val="6"/>
    <w:rsid w:val="00ED528E"/>
    <w:rPr>
      <w:rFonts w:ascii="Wingdings" w:hAnsi="Wingdings"/>
      <w:color w:val="000000"/>
    </w:rPr>
  </w:style>
  <w:style w:type="character" w:customStyle="1" w:styleId="WW8Num27z1">
    <w:name w:val="WW8Num27z1"/>
    <w:uiPriority w:val="6"/>
    <w:rsid w:val="00ED528E"/>
    <w:rPr>
      <w:rFonts w:ascii="Wingdings" w:hAnsi="Wingdings"/>
      <w:sz w:val="20"/>
    </w:rPr>
  </w:style>
  <w:style w:type="character" w:customStyle="1" w:styleId="WW8Num29z0">
    <w:name w:val="WW8Num29z0"/>
    <w:uiPriority w:val="6"/>
    <w:rsid w:val="00ED528E"/>
    <w:rPr>
      <w:rFonts w:ascii="Symbol" w:hAnsi="Symbol"/>
      <w:color w:val="000000"/>
    </w:rPr>
  </w:style>
  <w:style w:type="character" w:customStyle="1" w:styleId="WW8Num30z0">
    <w:name w:val="WW8Num30z0"/>
    <w:uiPriority w:val="6"/>
    <w:rsid w:val="00ED528E"/>
    <w:rPr>
      <w:rFonts w:ascii="Wingdings" w:hAnsi="Wingdings"/>
      <w:color w:val="000000"/>
    </w:rPr>
  </w:style>
  <w:style w:type="character" w:customStyle="1" w:styleId="WW8Num30z1">
    <w:name w:val="WW8Num30z1"/>
    <w:uiPriority w:val="6"/>
    <w:rsid w:val="00ED528E"/>
    <w:rPr>
      <w:rFonts w:ascii="Wingdings" w:hAnsi="Wingdings"/>
      <w:sz w:val="20"/>
    </w:rPr>
  </w:style>
  <w:style w:type="character" w:customStyle="1" w:styleId="WW8Num31z0">
    <w:name w:val="WW8Num31z0"/>
    <w:uiPriority w:val="6"/>
    <w:rsid w:val="00ED528E"/>
    <w:rPr>
      <w:rFonts w:ascii="Symbol" w:hAnsi="Symbol"/>
      <w:color w:val="000000"/>
    </w:rPr>
  </w:style>
  <w:style w:type="character" w:customStyle="1" w:styleId="WW8Num33z0">
    <w:name w:val="WW8Num33z0"/>
    <w:uiPriority w:val="6"/>
    <w:rsid w:val="00ED528E"/>
    <w:rPr>
      <w:rFonts w:ascii="Wingdings" w:hAnsi="Wingdings"/>
      <w:color w:val="000000"/>
    </w:rPr>
  </w:style>
  <w:style w:type="character" w:customStyle="1" w:styleId="WW8Num33z1">
    <w:name w:val="WW8Num33z1"/>
    <w:uiPriority w:val="6"/>
    <w:rsid w:val="00ED528E"/>
    <w:rPr>
      <w:rFonts w:ascii="Wingdings" w:hAnsi="Wingdings"/>
      <w:sz w:val="20"/>
    </w:rPr>
  </w:style>
  <w:style w:type="character" w:customStyle="1" w:styleId="WW8Num36z0">
    <w:name w:val="WW8Num36z0"/>
    <w:uiPriority w:val="6"/>
    <w:rsid w:val="00ED528E"/>
    <w:rPr>
      <w:rFonts w:ascii="Symbol" w:hAnsi="Symbol"/>
      <w:color w:val="000000"/>
    </w:rPr>
  </w:style>
  <w:style w:type="character" w:customStyle="1" w:styleId="WW8Num37z0">
    <w:name w:val="WW8Num37z0"/>
    <w:uiPriority w:val="6"/>
    <w:rsid w:val="00ED528E"/>
    <w:rPr>
      <w:rFonts w:ascii="Symbol" w:hAnsi="Symbol"/>
      <w:color w:val="000000"/>
    </w:rPr>
  </w:style>
  <w:style w:type="character" w:customStyle="1" w:styleId="WW8Num38z0">
    <w:name w:val="WW8Num38z0"/>
    <w:uiPriority w:val="6"/>
    <w:rsid w:val="00ED528E"/>
    <w:rPr>
      <w:rFonts w:ascii="Wingdings" w:hAnsi="Wingdings"/>
      <w:color w:val="000000"/>
    </w:rPr>
  </w:style>
  <w:style w:type="character" w:customStyle="1" w:styleId="WW8Num38z1">
    <w:name w:val="WW8Num38z1"/>
    <w:uiPriority w:val="6"/>
    <w:rsid w:val="00ED528E"/>
    <w:rPr>
      <w:rFonts w:ascii="Wingdings" w:hAnsi="Wingdings"/>
      <w:sz w:val="20"/>
    </w:rPr>
  </w:style>
  <w:style w:type="character" w:customStyle="1" w:styleId="WW8Num39z0">
    <w:name w:val="WW8Num39z0"/>
    <w:uiPriority w:val="6"/>
    <w:rsid w:val="00ED528E"/>
    <w:rPr>
      <w:rFonts w:ascii="Symbol" w:hAnsi="Symbol"/>
      <w:color w:val="000000"/>
    </w:rPr>
  </w:style>
  <w:style w:type="character" w:customStyle="1" w:styleId="WW8Num40z0">
    <w:name w:val="WW8Num40z0"/>
    <w:uiPriority w:val="6"/>
    <w:rsid w:val="00ED528E"/>
    <w:rPr>
      <w:rFonts w:ascii="Wingdings" w:hAnsi="Wingdings"/>
      <w:color w:val="000000"/>
      <w:sz w:val="22"/>
    </w:rPr>
  </w:style>
  <w:style w:type="character" w:customStyle="1" w:styleId="WW8Num40z1">
    <w:name w:val="WW8Num40z1"/>
    <w:uiPriority w:val="6"/>
    <w:rsid w:val="00ED528E"/>
    <w:rPr>
      <w:rFonts w:ascii="Wingdings" w:hAnsi="Wingdings"/>
      <w:sz w:val="20"/>
    </w:rPr>
  </w:style>
  <w:style w:type="character" w:customStyle="1" w:styleId="WW8Num41z0">
    <w:name w:val="WW8Num41z0"/>
    <w:uiPriority w:val="6"/>
    <w:rsid w:val="00ED528E"/>
    <w:rPr>
      <w:rFonts w:ascii="Symbol" w:hAnsi="Symbol"/>
      <w:color w:val="000000"/>
    </w:rPr>
  </w:style>
  <w:style w:type="character" w:customStyle="1" w:styleId="WW8Num42z0">
    <w:name w:val="WW8Num42z0"/>
    <w:uiPriority w:val="6"/>
    <w:rsid w:val="00ED528E"/>
    <w:rPr>
      <w:rFonts w:ascii="Symbol" w:hAnsi="Symbol"/>
    </w:rPr>
  </w:style>
  <w:style w:type="character" w:customStyle="1" w:styleId="WW8Num42z1">
    <w:name w:val="WW8Num42z1"/>
    <w:uiPriority w:val="6"/>
    <w:rsid w:val="00ED528E"/>
    <w:rPr>
      <w:rFonts w:ascii="Courier New" w:hAnsi="Courier New" w:cs="Courier New"/>
    </w:rPr>
  </w:style>
  <w:style w:type="character" w:customStyle="1" w:styleId="WW8Num42z2">
    <w:name w:val="WW8Num42z2"/>
    <w:uiPriority w:val="6"/>
    <w:rsid w:val="00ED528E"/>
    <w:rPr>
      <w:rFonts w:ascii="Wingdings" w:hAnsi="Wingdings"/>
    </w:rPr>
  </w:style>
  <w:style w:type="character" w:customStyle="1" w:styleId="WW8Num43z0">
    <w:name w:val="WW8Num43z0"/>
    <w:uiPriority w:val="6"/>
    <w:rsid w:val="00ED528E"/>
    <w:rPr>
      <w:rFonts w:ascii="Wingdings" w:hAnsi="Wingdings"/>
      <w:sz w:val="20"/>
    </w:rPr>
  </w:style>
  <w:style w:type="character" w:customStyle="1" w:styleId="WW8Num44z0">
    <w:name w:val="WW8Num44z0"/>
    <w:uiPriority w:val="6"/>
    <w:rsid w:val="00ED528E"/>
    <w:rPr>
      <w:rFonts w:ascii="Wingdings" w:hAnsi="Wingdings"/>
      <w:color w:val="000000"/>
      <w:sz w:val="22"/>
    </w:rPr>
  </w:style>
  <w:style w:type="character" w:customStyle="1" w:styleId="WW8Num44z1">
    <w:name w:val="WW8Num44z1"/>
    <w:uiPriority w:val="6"/>
    <w:rsid w:val="00ED528E"/>
    <w:rPr>
      <w:rFonts w:ascii="Wingdings" w:hAnsi="Wingdings"/>
      <w:sz w:val="20"/>
    </w:rPr>
  </w:style>
  <w:style w:type="character" w:customStyle="1" w:styleId="WW8Num45z0">
    <w:name w:val="WW8Num45z0"/>
    <w:uiPriority w:val="6"/>
    <w:rsid w:val="00ED528E"/>
    <w:rPr>
      <w:rFonts w:ascii="Symbol" w:hAnsi="Symbol"/>
      <w:color w:val="000000"/>
    </w:rPr>
  </w:style>
  <w:style w:type="character" w:customStyle="1" w:styleId="WW8Num46z0">
    <w:name w:val="WW8Num46z0"/>
    <w:uiPriority w:val="6"/>
    <w:rsid w:val="00ED528E"/>
    <w:rPr>
      <w:rFonts w:ascii="Symbol" w:hAnsi="Symbol"/>
      <w:color w:val="000000"/>
    </w:rPr>
  </w:style>
  <w:style w:type="character" w:customStyle="1" w:styleId="WW8Num47z0">
    <w:name w:val="WW8Num47z0"/>
    <w:uiPriority w:val="6"/>
    <w:rsid w:val="00ED528E"/>
    <w:rPr>
      <w:rFonts w:ascii="Symbol" w:hAnsi="Symbol"/>
      <w:color w:val="000000"/>
    </w:rPr>
  </w:style>
  <w:style w:type="character" w:customStyle="1" w:styleId="WW8Num48z0">
    <w:name w:val="WW8Num48z0"/>
    <w:uiPriority w:val="6"/>
    <w:rsid w:val="00ED528E"/>
    <w:rPr>
      <w:rFonts w:ascii="Wingdings" w:hAnsi="Wingdings"/>
      <w:sz w:val="20"/>
    </w:rPr>
  </w:style>
  <w:style w:type="character" w:customStyle="1" w:styleId="WW8Num49z0">
    <w:name w:val="WW8Num49z0"/>
    <w:uiPriority w:val="6"/>
    <w:rsid w:val="00ED528E"/>
    <w:rPr>
      <w:rFonts w:ascii="Symbol" w:hAnsi="Symbol"/>
      <w:color w:val="000000"/>
    </w:rPr>
  </w:style>
  <w:style w:type="character" w:customStyle="1" w:styleId="WW8Num50z0">
    <w:name w:val="WW8Num50z0"/>
    <w:uiPriority w:val="6"/>
    <w:rsid w:val="00ED528E"/>
    <w:rPr>
      <w:rFonts w:ascii="Symbol" w:hAnsi="Symbol"/>
    </w:rPr>
  </w:style>
  <w:style w:type="character" w:customStyle="1" w:styleId="WW8Num50z1">
    <w:name w:val="WW8Num50z1"/>
    <w:uiPriority w:val="6"/>
    <w:rsid w:val="00ED528E"/>
    <w:rPr>
      <w:rFonts w:ascii="Courier New" w:hAnsi="Courier New" w:cs="Courier New"/>
    </w:rPr>
  </w:style>
  <w:style w:type="character" w:customStyle="1" w:styleId="WW8Num50z2">
    <w:name w:val="WW8Num50z2"/>
    <w:uiPriority w:val="6"/>
    <w:rsid w:val="00ED528E"/>
    <w:rPr>
      <w:rFonts w:ascii="Wingdings" w:hAnsi="Wingdings"/>
    </w:rPr>
  </w:style>
  <w:style w:type="character" w:customStyle="1" w:styleId="WW8Num51z0">
    <w:name w:val="WW8Num51z0"/>
    <w:uiPriority w:val="6"/>
    <w:rsid w:val="00ED528E"/>
    <w:rPr>
      <w:rFonts w:ascii="Symbol" w:hAnsi="Symbol"/>
      <w:color w:val="000000"/>
    </w:rPr>
  </w:style>
  <w:style w:type="character" w:customStyle="1" w:styleId="WW8Num52z0">
    <w:name w:val="WW8Num52z0"/>
    <w:uiPriority w:val="6"/>
    <w:rsid w:val="00ED528E"/>
    <w:rPr>
      <w:rFonts w:ascii="Wingdings" w:hAnsi="Wingdings"/>
      <w:sz w:val="20"/>
    </w:rPr>
  </w:style>
  <w:style w:type="character" w:customStyle="1" w:styleId="WW8Num53z0">
    <w:name w:val="WW8Num53z0"/>
    <w:uiPriority w:val="6"/>
    <w:rsid w:val="00ED528E"/>
    <w:rPr>
      <w:rFonts w:ascii="Wingdings" w:hAnsi="Wingdings"/>
      <w:color w:val="000000"/>
    </w:rPr>
  </w:style>
  <w:style w:type="character" w:customStyle="1" w:styleId="WW8Num53z1">
    <w:name w:val="WW8Num53z1"/>
    <w:uiPriority w:val="6"/>
    <w:rsid w:val="00ED528E"/>
    <w:rPr>
      <w:rFonts w:ascii="Wingdings" w:hAnsi="Wingdings"/>
      <w:sz w:val="20"/>
    </w:rPr>
  </w:style>
  <w:style w:type="character" w:customStyle="1" w:styleId="WW8Num54z0">
    <w:name w:val="WW8Num54z0"/>
    <w:uiPriority w:val="6"/>
    <w:rsid w:val="00ED528E"/>
    <w:rPr>
      <w:rFonts w:ascii="Symbol" w:hAnsi="Symbol"/>
      <w:color w:val="000000"/>
    </w:rPr>
  </w:style>
  <w:style w:type="character" w:customStyle="1" w:styleId="WW8Num55z1">
    <w:name w:val="WW8Num55z1"/>
    <w:uiPriority w:val="6"/>
    <w:rsid w:val="00ED528E"/>
    <w:rPr>
      <w:rFonts w:ascii="Courier New" w:hAnsi="Courier New" w:cs="Courier New"/>
    </w:rPr>
  </w:style>
  <w:style w:type="character" w:customStyle="1" w:styleId="WW8Num55z2">
    <w:name w:val="WW8Num55z2"/>
    <w:uiPriority w:val="6"/>
    <w:rsid w:val="00ED528E"/>
    <w:rPr>
      <w:rFonts w:ascii="Wingdings" w:hAnsi="Wingdings"/>
    </w:rPr>
  </w:style>
  <w:style w:type="character" w:customStyle="1" w:styleId="WW8Num55z3">
    <w:name w:val="WW8Num55z3"/>
    <w:uiPriority w:val="6"/>
    <w:rsid w:val="00ED528E"/>
    <w:rPr>
      <w:rFonts w:ascii="Symbol" w:hAnsi="Symbol"/>
    </w:rPr>
  </w:style>
  <w:style w:type="character" w:customStyle="1" w:styleId="WW8Num56z0">
    <w:name w:val="WW8Num56z0"/>
    <w:uiPriority w:val="6"/>
    <w:rsid w:val="00ED528E"/>
    <w:rPr>
      <w:rFonts w:ascii="Symbol" w:hAnsi="Symbol"/>
      <w:color w:val="000000"/>
    </w:rPr>
  </w:style>
  <w:style w:type="character" w:customStyle="1" w:styleId="WW8Num57z0">
    <w:name w:val="WW8Num57z0"/>
    <w:uiPriority w:val="6"/>
    <w:rsid w:val="00ED528E"/>
    <w:rPr>
      <w:rFonts w:ascii="Symbol" w:hAnsi="Symbol"/>
      <w:color w:val="000000"/>
    </w:rPr>
  </w:style>
  <w:style w:type="character" w:customStyle="1" w:styleId="WW8Num58z0">
    <w:name w:val="WW8Num58z0"/>
    <w:uiPriority w:val="6"/>
    <w:rsid w:val="00ED528E"/>
    <w:rPr>
      <w:rFonts w:ascii="Symbol" w:hAnsi="Symbol"/>
      <w:color w:val="000000"/>
    </w:rPr>
  </w:style>
  <w:style w:type="character" w:customStyle="1" w:styleId="WW8Num59z0">
    <w:name w:val="WW8Num59z0"/>
    <w:uiPriority w:val="6"/>
    <w:rsid w:val="00ED528E"/>
    <w:rPr>
      <w:rFonts w:ascii="Wingdings" w:hAnsi="Wingdings"/>
      <w:sz w:val="20"/>
    </w:rPr>
  </w:style>
  <w:style w:type="character" w:customStyle="1" w:styleId="WW8Num60z0">
    <w:name w:val="WW8Num60z0"/>
    <w:uiPriority w:val="6"/>
    <w:rsid w:val="00ED528E"/>
    <w:rPr>
      <w:rFonts w:ascii="Wingdings" w:hAnsi="Wingdings"/>
      <w:sz w:val="20"/>
    </w:rPr>
  </w:style>
  <w:style w:type="character" w:customStyle="1" w:styleId="WW8Num61z0">
    <w:name w:val="WW8Num61z0"/>
    <w:uiPriority w:val="6"/>
    <w:rsid w:val="00ED528E"/>
    <w:rPr>
      <w:rFonts w:ascii="Symbol" w:hAnsi="Symbol"/>
      <w:color w:val="000000"/>
    </w:rPr>
  </w:style>
  <w:style w:type="character" w:customStyle="1" w:styleId="WW8Num62z0">
    <w:name w:val="WW8Num62z0"/>
    <w:uiPriority w:val="6"/>
    <w:rsid w:val="00ED528E"/>
    <w:rPr>
      <w:rFonts w:ascii="Symbol" w:hAnsi="Symbol"/>
    </w:rPr>
  </w:style>
  <w:style w:type="character" w:customStyle="1" w:styleId="WW8Num62z1">
    <w:name w:val="WW8Num62z1"/>
    <w:uiPriority w:val="6"/>
    <w:rsid w:val="00ED528E"/>
    <w:rPr>
      <w:rFonts w:ascii="Courier New" w:hAnsi="Courier New" w:cs="Courier New"/>
    </w:rPr>
  </w:style>
  <w:style w:type="character" w:customStyle="1" w:styleId="WW8Num62z2">
    <w:name w:val="WW8Num62z2"/>
    <w:uiPriority w:val="6"/>
    <w:rsid w:val="00ED528E"/>
    <w:rPr>
      <w:rFonts w:ascii="Wingdings" w:hAnsi="Wingdings"/>
    </w:rPr>
  </w:style>
  <w:style w:type="character" w:customStyle="1" w:styleId="WW8Num63z0">
    <w:name w:val="WW8Num63z0"/>
    <w:uiPriority w:val="6"/>
    <w:rsid w:val="00ED528E"/>
    <w:rPr>
      <w:rFonts w:ascii="Wingdings" w:hAnsi="Wingdings"/>
      <w:color w:val="000000"/>
    </w:rPr>
  </w:style>
  <w:style w:type="character" w:customStyle="1" w:styleId="WW8Num63z1">
    <w:name w:val="WW8Num63z1"/>
    <w:uiPriority w:val="6"/>
    <w:rsid w:val="00ED528E"/>
    <w:rPr>
      <w:rFonts w:ascii="Wingdings" w:hAnsi="Wingdings"/>
      <w:sz w:val="20"/>
    </w:rPr>
  </w:style>
  <w:style w:type="character" w:customStyle="1" w:styleId="WW8Num64z0">
    <w:name w:val="WW8Num64z0"/>
    <w:uiPriority w:val="6"/>
    <w:rsid w:val="00ED528E"/>
    <w:rPr>
      <w:rFonts w:ascii="Symbol" w:hAnsi="Symbol"/>
    </w:rPr>
  </w:style>
  <w:style w:type="character" w:customStyle="1" w:styleId="WW8Num64z1">
    <w:name w:val="WW8Num64z1"/>
    <w:uiPriority w:val="6"/>
    <w:rsid w:val="00ED528E"/>
    <w:rPr>
      <w:rFonts w:ascii="Courier New" w:hAnsi="Courier New" w:cs="Courier New"/>
    </w:rPr>
  </w:style>
  <w:style w:type="character" w:customStyle="1" w:styleId="WW8Num64z2">
    <w:name w:val="WW8Num64z2"/>
    <w:uiPriority w:val="6"/>
    <w:rsid w:val="00ED528E"/>
    <w:rPr>
      <w:rFonts w:ascii="Wingdings" w:hAnsi="Wingdings"/>
    </w:rPr>
  </w:style>
  <w:style w:type="character" w:customStyle="1" w:styleId="WW8Num65z0">
    <w:name w:val="WW8Num65z0"/>
    <w:uiPriority w:val="6"/>
    <w:rsid w:val="00ED528E"/>
    <w:rPr>
      <w:rFonts w:ascii="Wingdings" w:hAnsi="Wingdings"/>
      <w:sz w:val="20"/>
    </w:rPr>
  </w:style>
  <w:style w:type="character" w:customStyle="1" w:styleId="WW8Num66z0">
    <w:name w:val="WW8Num66z0"/>
    <w:uiPriority w:val="6"/>
    <w:rsid w:val="00ED528E"/>
    <w:rPr>
      <w:rFonts w:ascii="Wingdings" w:hAnsi="Wingdings"/>
      <w:sz w:val="20"/>
    </w:rPr>
  </w:style>
  <w:style w:type="character" w:customStyle="1" w:styleId="WW8Num67z0">
    <w:name w:val="WW8Num67z0"/>
    <w:uiPriority w:val="6"/>
    <w:rsid w:val="00ED528E"/>
    <w:rPr>
      <w:rFonts w:ascii="Symbol" w:hAnsi="Symbol"/>
    </w:rPr>
  </w:style>
  <w:style w:type="character" w:customStyle="1" w:styleId="WW8Num67z1">
    <w:name w:val="WW8Num67z1"/>
    <w:uiPriority w:val="6"/>
    <w:rsid w:val="00ED528E"/>
    <w:rPr>
      <w:rFonts w:ascii="Courier New" w:hAnsi="Courier New" w:cs="Courier New"/>
    </w:rPr>
  </w:style>
  <w:style w:type="character" w:customStyle="1" w:styleId="WW8Num67z2">
    <w:name w:val="WW8Num67z2"/>
    <w:uiPriority w:val="6"/>
    <w:rsid w:val="00ED528E"/>
    <w:rPr>
      <w:rFonts w:ascii="Wingdings" w:hAnsi="Wingdings"/>
    </w:rPr>
  </w:style>
  <w:style w:type="character" w:customStyle="1" w:styleId="WW8Num68z0">
    <w:name w:val="WW8Num68z0"/>
    <w:uiPriority w:val="6"/>
    <w:rsid w:val="00ED528E"/>
    <w:rPr>
      <w:rFonts w:ascii="Wingdings" w:hAnsi="Wingdings"/>
      <w:color w:val="000000"/>
      <w:sz w:val="22"/>
    </w:rPr>
  </w:style>
  <w:style w:type="character" w:customStyle="1" w:styleId="WW8Num68z1">
    <w:name w:val="WW8Num68z1"/>
    <w:uiPriority w:val="6"/>
    <w:rsid w:val="00ED528E"/>
    <w:rPr>
      <w:rFonts w:ascii="Wingdings" w:hAnsi="Wingdings"/>
      <w:sz w:val="20"/>
    </w:rPr>
  </w:style>
  <w:style w:type="character" w:customStyle="1" w:styleId="WW8Num69z0">
    <w:name w:val="WW8Num69z0"/>
    <w:uiPriority w:val="6"/>
    <w:rsid w:val="00ED528E"/>
    <w:rPr>
      <w:rFonts w:ascii="Symbol" w:hAnsi="Symbol"/>
    </w:rPr>
  </w:style>
  <w:style w:type="character" w:customStyle="1" w:styleId="WW8Num69z1">
    <w:name w:val="WW8Num69z1"/>
    <w:uiPriority w:val="6"/>
    <w:rsid w:val="00ED528E"/>
    <w:rPr>
      <w:rFonts w:ascii="Courier New" w:hAnsi="Courier New" w:cs="Courier New"/>
    </w:rPr>
  </w:style>
  <w:style w:type="character" w:customStyle="1" w:styleId="WW8Num69z2">
    <w:name w:val="WW8Num69z2"/>
    <w:uiPriority w:val="6"/>
    <w:rsid w:val="00ED528E"/>
    <w:rPr>
      <w:rFonts w:ascii="Wingdings" w:hAnsi="Wingdings"/>
    </w:rPr>
  </w:style>
  <w:style w:type="character" w:customStyle="1" w:styleId="WW8Num70z0">
    <w:name w:val="WW8Num70z0"/>
    <w:uiPriority w:val="6"/>
    <w:rsid w:val="00ED528E"/>
    <w:rPr>
      <w:rFonts w:ascii="Wingdings" w:hAnsi="Wingdings"/>
      <w:sz w:val="20"/>
    </w:rPr>
  </w:style>
  <w:style w:type="character" w:customStyle="1" w:styleId="WW8Num71z0">
    <w:name w:val="WW8Num71z0"/>
    <w:uiPriority w:val="6"/>
    <w:rsid w:val="00ED528E"/>
    <w:rPr>
      <w:rFonts w:ascii="Symbol" w:hAnsi="Symbol"/>
      <w:color w:val="000000"/>
    </w:rPr>
  </w:style>
  <w:style w:type="character" w:customStyle="1" w:styleId="WW8Num72z0">
    <w:name w:val="WW8Num72z0"/>
    <w:uiPriority w:val="6"/>
    <w:rsid w:val="00ED528E"/>
    <w:rPr>
      <w:rFonts w:ascii="Wingdings" w:hAnsi="Wingdings"/>
      <w:sz w:val="20"/>
    </w:rPr>
  </w:style>
  <w:style w:type="character" w:customStyle="1" w:styleId="WW8Num73z0">
    <w:name w:val="WW8Num73z0"/>
    <w:uiPriority w:val="6"/>
    <w:rsid w:val="00ED528E"/>
    <w:rPr>
      <w:rFonts w:ascii="Wingdings" w:hAnsi="Wingdings"/>
      <w:sz w:val="20"/>
    </w:rPr>
  </w:style>
  <w:style w:type="character" w:customStyle="1" w:styleId="WW8Num74z0">
    <w:name w:val="WW8Num74z0"/>
    <w:uiPriority w:val="6"/>
    <w:rsid w:val="00ED528E"/>
    <w:rPr>
      <w:rFonts w:ascii="Wingdings" w:hAnsi="Wingdings"/>
      <w:color w:val="000000"/>
      <w:sz w:val="20"/>
    </w:rPr>
  </w:style>
  <w:style w:type="character" w:customStyle="1" w:styleId="WW8Num74z1">
    <w:name w:val="WW8Num74z1"/>
    <w:uiPriority w:val="6"/>
    <w:rsid w:val="00ED528E"/>
    <w:rPr>
      <w:rFonts w:ascii="Wingdings" w:hAnsi="Wingdings"/>
      <w:sz w:val="20"/>
    </w:rPr>
  </w:style>
  <w:style w:type="character" w:customStyle="1" w:styleId="WW8Num76z0">
    <w:name w:val="WW8Num76z0"/>
    <w:uiPriority w:val="6"/>
    <w:rsid w:val="00ED528E"/>
    <w:rPr>
      <w:rFonts w:ascii="Symbol" w:hAnsi="Symbol"/>
      <w:color w:val="000000"/>
    </w:rPr>
  </w:style>
  <w:style w:type="character" w:customStyle="1" w:styleId="WW8Num77z0">
    <w:name w:val="WW8Num77z0"/>
    <w:uiPriority w:val="6"/>
    <w:rsid w:val="00ED528E"/>
    <w:rPr>
      <w:rFonts w:ascii="Wingdings" w:hAnsi="Wingdings"/>
      <w:sz w:val="20"/>
    </w:rPr>
  </w:style>
  <w:style w:type="character" w:customStyle="1" w:styleId="WW8Num78z0">
    <w:name w:val="WW8Num78z0"/>
    <w:uiPriority w:val="6"/>
    <w:rsid w:val="00ED528E"/>
    <w:rPr>
      <w:rFonts w:ascii="Wingdings" w:hAnsi="Wingdings"/>
      <w:sz w:val="20"/>
    </w:rPr>
  </w:style>
  <w:style w:type="character" w:customStyle="1" w:styleId="WW8Num79z0">
    <w:name w:val="WW8Num79z0"/>
    <w:uiPriority w:val="6"/>
    <w:rsid w:val="00ED528E"/>
    <w:rPr>
      <w:rFonts w:ascii="Wingdings" w:hAnsi="Wingdings"/>
      <w:color w:val="000000"/>
    </w:rPr>
  </w:style>
  <w:style w:type="character" w:customStyle="1" w:styleId="WW8Num79z1">
    <w:name w:val="WW8Num79z1"/>
    <w:uiPriority w:val="6"/>
    <w:rsid w:val="00ED528E"/>
    <w:rPr>
      <w:rFonts w:ascii="Wingdings" w:hAnsi="Wingdings"/>
      <w:sz w:val="20"/>
    </w:rPr>
  </w:style>
  <w:style w:type="character" w:customStyle="1" w:styleId="WW8Num80z0">
    <w:name w:val="WW8Num80z0"/>
    <w:uiPriority w:val="6"/>
    <w:rsid w:val="00ED528E"/>
    <w:rPr>
      <w:rFonts w:ascii="Wingdings" w:hAnsi="Wingdings"/>
      <w:sz w:val="20"/>
    </w:rPr>
  </w:style>
  <w:style w:type="character" w:customStyle="1" w:styleId="WW8Num81z0">
    <w:name w:val="WW8Num81z0"/>
    <w:uiPriority w:val="6"/>
    <w:rsid w:val="00ED528E"/>
    <w:rPr>
      <w:rFonts w:ascii="Wingdings" w:hAnsi="Wingdings"/>
      <w:sz w:val="20"/>
    </w:rPr>
  </w:style>
  <w:style w:type="character" w:customStyle="1" w:styleId="WW8Num82z0">
    <w:name w:val="WW8Num82z0"/>
    <w:uiPriority w:val="6"/>
    <w:rsid w:val="00ED528E"/>
    <w:rPr>
      <w:rFonts w:ascii="Wingdings" w:hAnsi="Wingdings"/>
      <w:sz w:val="20"/>
    </w:rPr>
  </w:style>
  <w:style w:type="character" w:customStyle="1" w:styleId="WW8Num83z0">
    <w:name w:val="WW8Num83z0"/>
    <w:uiPriority w:val="6"/>
    <w:rsid w:val="00ED528E"/>
    <w:rPr>
      <w:rFonts w:ascii="Symbol" w:eastAsia="Times New Roman" w:hAnsi="Symbol" w:cs="Times New Roman"/>
    </w:rPr>
  </w:style>
  <w:style w:type="character" w:customStyle="1" w:styleId="WW8Num83z1">
    <w:name w:val="WW8Num83z1"/>
    <w:uiPriority w:val="6"/>
    <w:rsid w:val="00ED528E"/>
    <w:rPr>
      <w:rFonts w:ascii="Courier New" w:hAnsi="Courier New" w:cs="Courier New"/>
    </w:rPr>
  </w:style>
  <w:style w:type="character" w:customStyle="1" w:styleId="WW8Num83z2">
    <w:name w:val="WW8Num83z2"/>
    <w:uiPriority w:val="6"/>
    <w:rsid w:val="00ED528E"/>
    <w:rPr>
      <w:rFonts w:ascii="Wingdings" w:hAnsi="Wingdings"/>
    </w:rPr>
  </w:style>
  <w:style w:type="character" w:customStyle="1" w:styleId="WW8Num83z3">
    <w:name w:val="WW8Num83z3"/>
    <w:uiPriority w:val="6"/>
    <w:rsid w:val="00ED528E"/>
    <w:rPr>
      <w:rFonts w:ascii="Symbol" w:hAnsi="Symbol"/>
    </w:rPr>
  </w:style>
  <w:style w:type="character" w:customStyle="1" w:styleId="WW8Num84z0">
    <w:name w:val="WW8Num84z0"/>
    <w:uiPriority w:val="6"/>
    <w:rsid w:val="00ED528E"/>
    <w:rPr>
      <w:rFonts w:ascii="Wingdings" w:hAnsi="Wingdings"/>
      <w:color w:val="000000"/>
    </w:rPr>
  </w:style>
  <w:style w:type="character" w:customStyle="1" w:styleId="WW8Num84z1">
    <w:name w:val="WW8Num84z1"/>
    <w:uiPriority w:val="6"/>
    <w:rsid w:val="00ED528E"/>
    <w:rPr>
      <w:rFonts w:ascii="Wingdings" w:hAnsi="Wingdings"/>
      <w:sz w:val="20"/>
    </w:rPr>
  </w:style>
  <w:style w:type="character" w:customStyle="1" w:styleId="WW8Num85z0">
    <w:name w:val="WW8Num85z0"/>
    <w:uiPriority w:val="6"/>
    <w:rsid w:val="00ED528E"/>
    <w:rPr>
      <w:rFonts w:ascii="Wingdings" w:hAnsi="Wingdings"/>
      <w:color w:val="000000"/>
    </w:rPr>
  </w:style>
  <w:style w:type="character" w:customStyle="1" w:styleId="WW8Num85z1">
    <w:name w:val="WW8Num85z1"/>
    <w:uiPriority w:val="6"/>
    <w:rsid w:val="00ED528E"/>
    <w:rPr>
      <w:rFonts w:ascii="Wingdings" w:hAnsi="Wingdings"/>
      <w:sz w:val="20"/>
    </w:rPr>
  </w:style>
  <w:style w:type="character" w:customStyle="1" w:styleId="WW8Num86z0">
    <w:name w:val="WW8Num86z0"/>
    <w:uiPriority w:val="6"/>
    <w:rsid w:val="00ED528E"/>
    <w:rPr>
      <w:rFonts w:ascii="Symbol" w:hAnsi="Symbol"/>
    </w:rPr>
  </w:style>
  <w:style w:type="character" w:customStyle="1" w:styleId="WW8Num86z1">
    <w:name w:val="WW8Num86z1"/>
    <w:uiPriority w:val="6"/>
    <w:rsid w:val="00ED528E"/>
    <w:rPr>
      <w:rFonts w:ascii="Courier New" w:hAnsi="Courier New" w:cs="Courier New"/>
    </w:rPr>
  </w:style>
  <w:style w:type="character" w:customStyle="1" w:styleId="WW8Num86z2">
    <w:name w:val="WW8Num86z2"/>
    <w:uiPriority w:val="6"/>
    <w:rsid w:val="00ED528E"/>
    <w:rPr>
      <w:rFonts w:ascii="Wingdings" w:hAnsi="Wingdings"/>
    </w:rPr>
  </w:style>
  <w:style w:type="character" w:customStyle="1" w:styleId="WW8Num87z0">
    <w:name w:val="WW8Num87z0"/>
    <w:uiPriority w:val="6"/>
    <w:rsid w:val="00ED528E"/>
    <w:rPr>
      <w:rFonts w:ascii="Symbol" w:hAnsi="Symbol"/>
      <w:color w:val="000000"/>
    </w:rPr>
  </w:style>
  <w:style w:type="character" w:customStyle="1" w:styleId="WW8Num88z0">
    <w:name w:val="WW8Num88z0"/>
    <w:uiPriority w:val="6"/>
    <w:rsid w:val="00ED528E"/>
    <w:rPr>
      <w:rFonts w:ascii="Wingdings" w:hAnsi="Wingdings"/>
      <w:sz w:val="20"/>
    </w:rPr>
  </w:style>
  <w:style w:type="character" w:customStyle="1" w:styleId="WW8Num89z0">
    <w:name w:val="WW8Num89z0"/>
    <w:uiPriority w:val="6"/>
    <w:rsid w:val="00ED528E"/>
    <w:rPr>
      <w:rFonts w:ascii="Symbol" w:hAnsi="Symbol"/>
      <w:color w:val="000000"/>
    </w:rPr>
  </w:style>
  <w:style w:type="character" w:customStyle="1" w:styleId="WW8Num91z0">
    <w:name w:val="WW8Num91z0"/>
    <w:uiPriority w:val="6"/>
    <w:rsid w:val="00ED528E"/>
    <w:rPr>
      <w:rFonts w:ascii="Symbol" w:hAnsi="Symbol"/>
      <w:color w:val="000000"/>
    </w:rPr>
  </w:style>
  <w:style w:type="character" w:customStyle="1" w:styleId="WW8Num92z0">
    <w:name w:val="WW8Num92z0"/>
    <w:uiPriority w:val="6"/>
    <w:rsid w:val="00ED528E"/>
    <w:rPr>
      <w:rFonts w:ascii="Wingdings" w:hAnsi="Wingdings"/>
      <w:color w:val="000000"/>
    </w:rPr>
  </w:style>
  <w:style w:type="character" w:customStyle="1" w:styleId="WW8Num92z1">
    <w:name w:val="WW8Num92z1"/>
    <w:uiPriority w:val="6"/>
    <w:rsid w:val="00ED528E"/>
    <w:rPr>
      <w:rFonts w:ascii="Wingdings" w:hAnsi="Wingdings"/>
      <w:sz w:val="20"/>
    </w:rPr>
  </w:style>
  <w:style w:type="character" w:customStyle="1" w:styleId="WW8Num93z0">
    <w:name w:val="WW8Num93z0"/>
    <w:uiPriority w:val="6"/>
    <w:rsid w:val="00ED528E"/>
    <w:rPr>
      <w:rFonts w:ascii="Wingdings" w:hAnsi="Wingdings"/>
      <w:color w:val="000000"/>
      <w:sz w:val="22"/>
    </w:rPr>
  </w:style>
  <w:style w:type="character" w:customStyle="1" w:styleId="WW8Num93z1">
    <w:name w:val="WW8Num93z1"/>
    <w:uiPriority w:val="6"/>
    <w:rsid w:val="00ED528E"/>
    <w:rPr>
      <w:rFonts w:ascii="Wingdings" w:hAnsi="Wingdings"/>
      <w:sz w:val="20"/>
    </w:rPr>
  </w:style>
  <w:style w:type="character" w:customStyle="1" w:styleId="WW8Num94z0">
    <w:name w:val="WW8Num94z0"/>
    <w:uiPriority w:val="6"/>
    <w:rsid w:val="00ED528E"/>
    <w:rPr>
      <w:rFonts w:ascii="Wingdings" w:hAnsi="Wingdings"/>
      <w:color w:val="000000"/>
    </w:rPr>
  </w:style>
  <w:style w:type="character" w:customStyle="1" w:styleId="WW8Num94z1">
    <w:name w:val="WW8Num94z1"/>
    <w:uiPriority w:val="6"/>
    <w:rsid w:val="00ED528E"/>
    <w:rPr>
      <w:rFonts w:ascii="Wingdings" w:hAnsi="Wingdings"/>
      <w:sz w:val="20"/>
    </w:rPr>
  </w:style>
  <w:style w:type="character" w:customStyle="1" w:styleId="WW8Num95z0">
    <w:name w:val="WW8Num95z0"/>
    <w:uiPriority w:val="6"/>
    <w:rsid w:val="00ED528E"/>
    <w:rPr>
      <w:rFonts w:ascii="Symbol" w:hAnsi="Symbol"/>
      <w:color w:val="000000"/>
    </w:rPr>
  </w:style>
  <w:style w:type="character" w:customStyle="1" w:styleId="WW8Num96z0">
    <w:name w:val="WW8Num96z0"/>
    <w:uiPriority w:val="6"/>
    <w:rsid w:val="00ED528E"/>
    <w:rPr>
      <w:rFonts w:ascii="Wingdings" w:hAnsi="Wingdings"/>
      <w:sz w:val="20"/>
    </w:rPr>
  </w:style>
  <w:style w:type="character" w:customStyle="1" w:styleId="WW8Num98z0">
    <w:name w:val="WW8Num98z0"/>
    <w:uiPriority w:val="6"/>
    <w:rsid w:val="00ED528E"/>
    <w:rPr>
      <w:rFonts w:ascii="Symbol" w:hAnsi="Symbol"/>
      <w:color w:val="000000"/>
    </w:rPr>
  </w:style>
  <w:style w:type="character" w:customStyle="1" w:styleId="WW8Num99z0">
    <w:name w:val="WW8Num99z0"/>
    <w:uiPriority w:val="6"/>
    <w:rsid w:val="00ED528E"/>
    <w:rPr>
      <w:rFonts w:ascii="Symbol" w:hAnsi="Symbol"/>
      <w:color w:val="000000"/>
    </w:rPr>
  </w:style>
  <w:style w:type="character" w:customStyle="1" w:styleId="WW8Num100z0">
    <w:name w:val="WW8Num100z0"/>
    <w:uiPriority w:val="6"/>
    <w:rsid w:val="00ED528E"/>
    <w:rPr>
      <w:rFonts w:ascii="Symbol" w:hAnsi="Symbol"/>
      <w:color w:val="000000"/>
    </w:rPr>
  </w:style>
  <w:style w:type="character" w:customStyle="1" w:styleId="WW8Num101z0">
    <w:name w:val="WW8Num101z0"/>
    <w:uiPriority w:val="6"/>
    <w:rsid w:val="00ED528E"/>
    <w:rPr>
      <w:rFonts w:ascii="Symbol" w:hAnsi="Symbol"/>
      <w:color w:val="000000"/>
    </w:rPr>
  </w:style>
  <w:style w:type="character" w:customStyle="1" w:styleId="WW8Num102z0">
    <w:name w:val="WW8Num102z0"/>
    <w:uiPriority w:val="6"/>
    <w:rsid w:val="00ED528E"/>
    <w:rPr>
      <w:rFonts w:ascii="Wingdings" w:hAnsi="Wingdings"/>
      <w:sz w:val="20"/>
    </w:rPr>
  </w:style>
  <w:style w:type="character" w:customStyle="1" w:styleId="WW8Num103z0">
    <w:name w:val="WW8Num103z0"/>
    <w:uiPriority w:val="6"/>
    <w:rsid w:val="00ED528E"/>
    <w:rPr>
      <w:rFonts w:ascii="Symbol" w:hAnsi="Symbol"/>
      <w:color w:val="000000"/>
    </w:rPr>
  </w:style>
  <w:style w:type="character" w:customStyle="1" w:styleId="InternetLink">
    <w:name w:val="Internet Link"/>
    <w:rsid w:val="00ED528E"/>
    <w:rPr>
      <w:color w:val="000066"/>
      <w:u w:val="single"/>
    </w:rPr>
  </w:style>
  <w:style w:type="character" w:customStyle="1" w:styleId="productname">
    <w:name w:val="productname"/>
    <w:basedOn w:val="DefaultParagraphFont"/>
    <w:rsid w:val="00ED528E"/>
  </w:style>
  <w:style w:type="character" w:customStyle="1" w:styleId="EDBapplication">
    <w:name w:val="EDB application"/>
    <w:basedOn w:val="DefaultParagraphFont"/>
    <w:rsid w:val="00ED528E"/>
  </w:style>
  <w:style w:type="character" w:customStyle="1" w:styleId="EDBproductnameBlack">
    <w:name w:val="EDB productname + Black"/>
    <w:rsid w:val="00ED528E"/>
    <w:rPr>
      <w:color w:val="000000"/>
    </w:rPr>
  </w:style>
  <w:style w:type="character" w:customStyle="1" w:styleId="ORAproductname">
    <w:name w:val="ORA productname"/>
    <w:rsid w:val="00ED528E"/>
    <w:rPr>
      <w:color w:val="000000"/>
    </w:rPr>
  </w:style>
  <w:style w:type="character" w:styleId="HTMLTypewriter">
    <w:name w:val="HTML Typewriter"/>
    <w:rsid w:val="00ED528E"/>
    <w:rPr>
      <w:rFonts w:ascii="Courier New" w:eastAsia="Times New Roman" w:hAnsi="Courier New" w:cs="Courier New"/>
      <w:sz w:val="22"/>
      <w:szCs w:val="20"/>
    </w:rPr>
  </w:style>
  <w:style w:type="character" w:styleId="HTMLVariable">
    <w:name w:val="HTML Variable"/>
    <w:rsid w:val="00ED528E"/>
    <w:rPr>
      <w:rFonts w:ascii="Courier New" w:hAnsi="Courier New" w:cs="Courier New"/>
      <w:i/>
      <w:iCs/>
      <w:sz w:val="22"/>
    </w:rPr>
  </w:style>
  <w:style w:type="character" w:customStyle="1" w:styleId="optional">
    <w:name w:val="optional"/>
    <w:basedOn w:val="DefaultParagraphFont"/>
    <w:rsid w:val="00ED528E"/>
  </w:style>
  <w:style w:type="character" w:customStyle="1" w:styleId="Quote1">
    <w:name w:val="Quote1"/>
    <w:basedOn w:val="DefaultParagraphFont"/>
    <w:rsid w:val="00ED528E"/>
  </w:style>
  <w:style w:type="character" w:customStyle="1" w:styleId="bold">
    <w:name w:val="bold"/>
    <w:basedOn w:val="DefaultParagraphFont"/>
    <w:rsid w:val="00ED528E"/>
  </w:style>
  <w:style w:type="character" w:customStyle="1" w:styleId="HTMLPreformattedChar">
    <w:name w:val="HTML Preformatted Char"/>
    <w:uiPriority w:val="99"/>
    <w:rsid w:val="00ED528E"/>
    <w:rPr>
      <w:rFonts w:ascii="Courier New" w:hAnsi="Courier New" w:cs="Courier New"/>
      <w:noProof w:val="0"/>
      <w:lang w:val="en-US" w:eastAsia="ar-SA" w:bidi="ar-SA"/>
    </w:rPr>
  </w:style>
  <w:style w:type="character" w:customStyle="1" w:styleId="Emphasis1">
    <w:name w:val="Emphasis1"/>
    <w:rsid w:val="00ED528E"/>
    <w:rPr>
      <w:sz w:val="18"/>
      <w:szCs w:val="18"/>
    </w:rPr>
  </w:style>
  <w:style w:type="character" w:styleId="HTMLCode">
    <w:name w:val="HTML Code"/>
    <w:rsid w:val="00ED528E"/>
    <w:rPr>
      <w:rFonts w:ascii="Courier New" w:eastAsia="Times New Roman" w:hAnsi="Courier New" w:cs="Courier New"/>
      <w:sz w:val="20"/>
      <w:szCs w:val="20"/>
    </w:rPr>
  </w:style>
  <w:style w:type="character" w:customStyle="1" w:styleId="NormalWebChar">
    <w:name w:val="Normal (Web) Char"/>
    <w:rsid w:val="00ED528E"/>
    <w:rPr>
      <w:noProof w:val="0"/>
      <w:sz w:val="24"/>
      <w:szCs w:val="24"/>
      <w:lang w:val="en-US" w:eastAsia="ar-SA" w:bidi="ar-SA"/>
    </w:rPr>
  </w:style>
  <w:style w:type="character" w:customStyle="1" w:styleId="VisitedInternetLink">
    <w:name w:val="Visited Internet Link"/>
    <w:uiPriority w:val="6"/>
    <w:rsid w:val="00ED528E"/>
    <w:rPr>
      <w:color w:val="800080"/>
      <w:u w:val="single"/>
    </w:rPr>
  </w:style>
  <w:style w:type="character" w:customStyle="1" w:styleId="footnote">
    <w:name w:val="footnote"/>
    <w:basedOn w:val="DefaultParagraphFont"/>
    <w:rsid w:val="00ED528E"/>
  </w:style>
  <w:style w:type="character" w:customStyle="1" w:styleId="EDBTXTKeywordBlack">
    <w:name w:val="EDB TXT Keyword + Black"/>
    <w:qFormat/>
    <w:rsid w:val="0049793C"/>
    <w:rPr>
      <w:rFonts w:ascii="Courier New" w:eastAsia="Times New Roman" w:hAnsi="Courier New" w:cs="Courier New"/>
      <w:color w:val="000000"/>
      <w:sz w:val="22"/>
      <w:szCs w:val="20"/>
    </w:rPr>
  </w:style>
  <w:style w:type="character" w:customStyle="1" w:styleId="EDBSYNTXPreformattedBlackCharCharChar">
    <w:name w:val="EDB SYNTX Preformatted + Black Char Char Char"/>
    <w:rsid w:val="00ED528E"/>
    <w:rPr>
      <w:rFonts w:ascii="Courier New" w:hAnsi="Courier New" w:cs="Courier New"/>
      <w:noProof w:val="0"/>
      <w:color w:val="000000"/>
      <w:sz w:val="22"/>
      <w:lang w:val="en-US" w:eastAsia="ar-SA" w:bidi="ar-SA"/>
    </w:rPr>
  </w:style>
  <w:style w:type="character" w:customStyle="1" w:styleId="EDBTXTVariable11ptBlack">
    <w:name w:val="EDB TXT Variable + 11 pt Black"/>
    <w:rsid w:val="00ED528E"/>
    <w:rPr>
      <w:rFonts w:ascii="Courier New" w:hAnsi="Courier New" w:cs="Courier New"/>
      <w:i/>
      <w:iCs/>
      <w:color w:val="000000"/>
      <w:sz w:val="22"/>
      <w:szCs w:val="22"/>
    </w:rPr>
  </w:style>
  <w:style w:type="character" w:customStyle="1" w:styleId="EDBTBLVariable9ptBlack">
    <w:name w:val="EDB TBL Variable + 9 pt Black"/>
    <w:rsid w:val="00ED528E"/>
    <w:rPr>
      <w:rFonts w:ascii="Courier New" w:hAnsi="Courier New" w:cs="Courier New"/>
      <w:i/>
      <w:iCs/>
      <w:color w:val="000000"/>
      <w:sz w:val="18"/>
      <w:szCs w:val="18"/>
    </w:rPr>
  </w:style>
  <w:style w:type="character" w:customStyle="1" w:styleId="EDBTBLKeyword9ptBlack">
    <w:name w:val="EDB TBL Keyword + 9 pt Black"/>
    <w:qFormat/>
    <w:rsid w:val="00A225AD"/>
    <w:rPr>
      <w:rFonts w:ascii="Courier New" w:eastAsia="Times New Roman" w:hAnsi="Courier New" w:cs="Courier New"/>
      <w:color w:val="000000"/>
      <w:sz w:val="18"/>
      <w:szCs w:val="18"/>
    </w:rPr>
  </w:style>
  <w:style w:type="character" w:customStyle="1" w:styleId="EDBTXTNormalWebBlackCharCharChar">
    <w:name w:val="EDB TXT Normal (Web) + Black Char Char Char"/>
    <w:rsid w:val="00ED528E"/>
    <w:rPr>
      <w:noProof w:val="0"/>
      <w:color w:val="000000"/>
      <w:sz w:val="24"/>
      <w:szCs w:val="24"/>
      <w:lang w:val="en-US" w:eastAsia="ar-SA" w:bidi="ar-SA"/>
    </w:rPr>
  </w:style>
  <w:style w:type="character" w:customStyle="1" w:styleId="EDBapplicationBlack">
    <w:name w:val="EDB application + Black"/>
    <w:rsid w:val="00ED528E"/>
    <w:rPr>
      <w:color w:val="000000"/>
    </w:rPr>
  </w:style>
  <w:style w:type="character" w:customStyle="1" w:styleId="EDBTERMNormalWebItalicBlackChar">
    <w:name w:val="EDB TERM Normal (Web) + Italic Black Char"/>
    <w:rsid w:val="00ED528E"/>
    <w:rPr>
      <w:i/>
      <w:iCs/>
      <w:noProof w:val="0"/>
      <w:color w:val="000000"/>
      <w:sz w:val="24"/>
      <w:szCs w:val="24"/>
      <w:lang w:val="en-US" w:eastAsia="ar-SA" w:bidi="ar-SA"/>
    </w:rPr>
  </w:style>
  <w:style w:type="character" w:customStyle="1" w:styleId="EDBTBLTXT10ptBlack">
    <w:name w:val="EDB TBL TXT 10 pt Black"/>
    <w:qFormat/>
    <w:rsid w:val="00A225AD"/>
    <w:rPr>
      <w:color w:val="000000"/>
      <w:sz w:val="20"/>
    </w:rPr>
  </w:style>
  <w:style w:type="character" w:customStyle="1" w:styleId="EDBTXTEmphasisNormalWebBoldBlackCharChar">
    <w:name w:val="EDB TXT Emphasis Normal (Web) + Bold Black Char Char"/>
    <w:rsid w:val="00ED528E"/>
    <w:rPr>
      <w:b/>
      <w:bCs/>
      <w:noProof w:val="0"/>
      <w:color w:val="000000"/>
      <w:sz w:val="24"/>
      <w:szCs w:val="24"/>
      <w:lang w:val="en-US" w:eastAsia="ar-SA" w:bidi="ar-SA"/>
    </w:rPr>
  </w:style>
  <w:style w:type="character" w:customStyle="1" w:styleId="EDBTXTTermNormalWebBlackItalicCharCharChar">
    <w:name w:val="EDB TXT Term Normal (Web) + Black + Italic Char Char Char"/>
    <w:rsid w:val="00ED528E"/>
    <w:rPr>
      <w:i/>
      <w:iCs/>
      <w:noProof w:val="0"/>
      <w:color w:val="000000"/>
      <w:sz w:val="24"/>
      <w:szCs w:val="24"/>
      <w:lang w:val="en-US" w:eastAsia="ar-SA" w:bidi="ar-SA"/>
    </w:rPr>
  </w:style>
  <w:style w:type="character" w:customStyle="1" w:styleId="application">
    <w:name w:val="application"/>
    <w:rsid w:val="00ED528E"/>
    <w:rPr>
      <w:sz w:val="18"/>
      <w:szCs w:val="18"/>
    </w:rPr>
  </w:style>
  <w:style w:type="character" w:customStyle="1" w:styleId="EDBAcronym">
    <w:name w:val="EDB Acronym"/>
    <w:basedOn w:val="DefaultParagraphFont"/>
    <w:rsid w:val="00ED528E"/>
  </w:style>
  <w:style w:type="character" w:styleId="HTMLAcronym">
    <w:name w:val="HTML Acronym"/>
    <w:basedOn w:val="DefaultParagraphFont"/>
    <w:uiPriority w:val="99"/>
    <w:rsid w:val="00ED528E"/>
  </w:style>
  <w:style w:type="character" w:customStyle="1" w:styleId="StrongEmphasis">
    <w:name w:val="Strong Emphasis"/>
    <w:rsid w:val="00ED528E"/>
    <w:rPr>
      <w:b/>
      <w:bCs/>
    </w:rPr>
  </w:style>
  <w:style w:type="character" w:styleId="PageNumber">
    <w:name w:val="page number"/>
    <w:rsid w:val="00686787"/>
    <w:rPr>
      <w:sz w:val="18"/>
    </w:rPr>
  </w:style>
  <w:style w:type="character" w:customStyle="1" w:styleId="EDBTitle">
    <w:name w:val="EDB Title"/>
    <w:rsid w:val="00ED528E"/>
    <w:rPr>
      <w:rFonts w:ascii="Arial" w:hAnsi="Arial"/>
      <w:b/>
      <w:bCs/>
      <w:color w:val="000000"/>
      <w:sz w:val="44"/>
      <w:szCs w:val="52"/>
    </w:rPr>
  </w:style>
  <w:style w:type="character" w:customStyle="1" w:styleId="WW-EDBTXTNormalWebBlackCharCharChar">
    <w:name w:val="WW-EDB TXT Normal (Web) + Black Char Char Char"/>
    <w:rsid w:val="00ED528E"/>
    <w:rPr>
      <w:noProof w:val="0"/>
      <w:color w:val="000000"/>
      <w:sz w:val="24"/>
      <w:szCs w:val="24"/>
      <w:lang w:val="en-US" w:eastAsia="ar-SA" w:bidi="ar-SA"/>
    </w:rPr>
  </w:style>
  <w:style w:type="character" w:customStyle="1" w:styleId="WW-EDBTXTEmphasisNormalWebBoldBlackCharChar">
    <w:name w:val="WW-EDB TXT Emphasis Normal (Web) + Bold Black Char Char"/>
    <w:rsid w:val="00ED528E"/>
    <w:rPr>
      <w:b/>
      <w:bCs/>
      <w:noProof w:val="0"/>
      <w:color w:val="000000"/>
      <w:sz w:val="24"/>
      <w:szCs w:val="24"/>
      <w:lang w:val="en-US" w:eastAsia="ar-SA" w:bidi="ar-SA"/>
    </w:rPr>
  </w:style>
  <w:style w:type="character" w:customStyle="1" w:styleId="EDBTXTNormalWebBlackChar1">
    <w:name w:val="EDB TXT Normal (Web) + Black Char1"/>
    <w:rsid w:val="00ED528E"/>
    <w:rPr>
      <w:noProof w:val="0"/>
      <w:color w:val="000000"/>
      <w:sz w:val="24"/>
      <w:szCs w:val="24"/>
      <w:lang w:val="en-US" w:eastAsia="ar-SA" w:bidi="ar-SA"/>
    </w:rPr>
  </w:style>
  <w:style w:type="character" w:customStyle="1" w:styleId="EDBTXTNormalWebBlackCharChar">
    <w:name w:val="EDB TXT Normal (Web) + Black Char Char"/>
    <w:rsid w:val="00ED528E"/>
    <w:rPr>
      <w:noProof w:val="0"/>
      <w:color w:val="000000"/>
      <w:sz w:val="24"/>
      <w:szCs w:val="24"/>
      <w:lang w:val="en-US" w:eastAsia="ar-SA" w:bidi="ar-SA"/>
    </w:rPr>
  </w:style>
  <w:style w:type="character" w:customStyle="1" w:styleId="WW-EDBSYNTXPreformattedBlackCharCharChar">
    <w:name w:val="WW-EDB SYNTX Preformatted + Black Char Char Char"/>
    <w:rsid w:val="00ED528E"/>
    <w:rPr>
      <w:rFonts w:ascii="Courier New" w:hAnsi="Courier New" w:cs="Courier New"/>
      <w:noProof w:val="0"/>
      <w:color w:val="000000"/>
      <w:sz w:val="22"/>
      <w:lang w:val="en-US" w:eastAsia="ar-SA" w:bidi="ar-SA"/>
    </w:rPr>
  </w:style>
  <w:style w:type="character" w:styleId="Emphasis">
    <w:name w:val="Emphasis"/>
    <w:rsid w:val="00ED528E"/>
    <w:rPr>
      <w:i/>
      <w:iCs/>
    </w:rPr>
  </w:style>
  <w:style w:type="character" w:customStyle="1" w:styleId="TitleChar">
    <w:name w:val="Title Char"/>
    <w:rsid w:val="00ED528E"/>
    <w:rPr>
      <w:rFonts w:ascii="Cambria" w:eastAsia="Times New Roman" w:hAnsi="Cambria" w:cs="Times New Roman"/>
      <w:b/>
      <w:bCs/>
      <w:kern w:val="1"/>
      <w:sz w:val="32"/>
      <w:szCs w:val="32"/>
    </w:rPr>
  </w:style>
  <w:style w:type="character" w:customStyle="1" w:styleId="TABLEOFCONTENTSHEADERChar">
    <w:name w:val="TABLEOFCONTENTSHEADER Char"/>
    <w:rsid w:val="00ED528E"/>
    <w:rPr>
      <w:noProof w:val="0"/>
      <w:sz w:val="24"/>
      <w:szCs w:val="24"/>
      <w:lang w:val="en-US" w:eastAsia="ar-SA" w:bidi="ar-SA"/>
    </w:rPr>
  </w:style>
  <w:style w:type="paragraph" w:customStyle="1" w:styleId="Heading">
    <w:name w:val="Heading"/>
    <w:basedOn w:val="Default"/>
    <w:next w:val="Textbody"/>
    <w:rsid w:val="00ED528E"/>
    <w:pPr>
      <w:keepNext/>
      <w:spacing w:before="240" w:after="120"/>
    </w:pPr>
    <w:rPr>
      <w:rFonts w:ascii="Arial" w:eastAsia="Arial" w:hAnsi="Arial" w:cs="Tahoma"/>
      <w:sz w:val="28"/>
      <w:szCs w:val="28"/>
    </w:rPr>
  </w:style>
  <w:style w:type="paragraph" w:customStyle="1" w:styleId="Textbody">
    <w:name w:val="Text body"/>
    <w:basedOn w:val="Default"/>
    <w:link w:val="TextbodyChar"/>
    <w:rsid w:val="00ED528E"/>
    <w:pPr>
      <w:spacing w:after="120"/>
    </w:pPr>
  </w:style>
  <w:style w:type="paragraph" w:styleId="List">
    <w:name w:val="List"/>
    <w:basedOn w:val="Textbody"/>
    <w:rsid w:val="00ED528E"/>
    <w:rPr>
      <w:rFonts w:cs="Tahoma"/>
    </w:rPr>
  </w:style>
  <w:style w:type="paragraph" w:styleId="Caption">
    <w:name w:val="caption"/>
    <w:aliases w:val="EDB Table Heading,EDB Table Caption"/>
    <w:basedOn w:val="Default"/>
    <w:next w:val="Default"/>
    <w:rsid w:val="00A225AD"/>
    <w:pPr>
      <w:spacing w:before="120" w:after="120"/>
    </w:pPr>
    <w:rPr>
      <w:b/>
      <w:bCs/>
      <w:sz w:val="20"/>
      <w:szCs w:val="20"/>
    </w:rPr>
  </w:style>
  <w:style w:type="paragraph" w:customStyle="1" w:styleId="Index">
    <w:name w:val="Index"/>
    <w:basedOn w:val="Default"/>
    <w:rsid w:val="00ED528E"/>
    <w:pPr>
      <w:suppressLineNumbers/>
    </w:pPr>
    <w:rPr>
      <w:rFonts w:cs="Tahoma"/>
    </w:rPr>
  </w:style>
  <w:style w:type="paragraph" w:styleId="NormalWeb">
    <w:name w:val="Normal (Web)"/>
    <w:basedOn w:val="Default"/>
    <w:link w:val="NormalWebChar1"/>
    <w:rsid w:val="00ED528E"/>
    <w:pPr>
      <w:spacing w:before="280" w:after="280"/>
    </w:pPr>
  </w:style>
  <w:style w:type="paragraph" w:styleId="HTMLPreformatted">
    <w:name w:val="HTML Preformatted"/>
    <w:basedOn w:val="Default"/>
    <w:link w:val="HTMLPreformattedChar1"/>
    <w:uiPriority w:val="99"/>
    <w:rsid w:val="00ED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alloonText">
    <w:name w:val="Balloon Text"/>
    <w:basedOn w:val="Default"/>
    <w:link w:val="BalloonTextChar"/>
    <w:rsid w:val="00ED528E"/>
    <w:rPr>
      <w:rFonts w:ascii="Tahoma" w:hAnsi="Tahoma"/>
      <w:sz w:val="16"/>
      <w:szCs w:val="16"/>
    </w:rPr>
  </w:style>
  <w:style w:type="paragraph" w:customStyle="1" w:styleId="Contents1">
    <w:name w:val="Contents 1"/>
    <w:basedOn w:val="Default"/>
    <w:next w:val="Default"/>
    <w:uiPriority w:val="39"/>
    <w:rsid w:val="00ED528E"/>
  </w:style>
  <w:style w:type="paragraph" w:customStyle="1" w:styleId="Contents2">
    <w:name w:val="Contents 2"/>
    <w:basedOn w:val="Default"/>
    <w:next w:val="Default"/>
    <w:uiPriority w:val="39"/>
    <w:rsid w:val="00ED528E"/>
    <w:pPr>
      <w:ind w:left="240"/>
    </w:pPr>
  </w:style>
  <w:style w:type="paragraph" w:customStyle="1" w:styleId="Contents3">
    <w:name w:val="Contents 3"/>
    <w:basedOn w:val="Default"/>
    <w:next w:val="Default"/>
    <w:uiPriority w:val="39"/>
    <w:rsid w:val="00ED528E"/>
    <w:pPr>
      <w:ind w:left="480"/>
    </w:pPr>
  </w:style>
  <w:style w:type="paragraph" w:customStyle="1" w:styleId="Contents4">
    <w:name w:val="Contents 4"/>
    <w:basedOn w:val="Default"/>
    <w:next w:val="Default"/>
    <w:uiPriority w:val="39"/>
    <w:rsid w:val="00ED528E"/>
    <w:pPr>
      <w:ind w:left="720"/>
    </w:pPr>
  </w:style>
  <w:style w:type="paragraph" w:customStyle="1" w:styleId="Contents5">
    <w:name w:val="Contents 5"/>
    <w:basedOn w:val="Default"/>
    <w:next w:val="Default"/>
    <w:uiPriority w:val="39"/>
    <w:rsid w:val="00ED528E"/>
    <w:pPr>
      <w:ind w:left="960"/>
    </w:pPr>
  </w:style>
  <w:style w:type="paragraph" w:customStyle="1" w:styleId="Contents6">
    <w:name w:val="Contents 6"/>
    <w:basedOn w:val="Default"/>
    <w:next w:val="Default"/>
    <w:uiPriority w:val="39"/>
    <w:rsid w:val="00ED528E"/>
    <w:pPr>
      <w:ind w:left="1200"/>
    </w:pPr>
  </w:style>
  <w:style w:type="paragraph" w:customStyle="1" w:styleId="Contents7">
    <w:name w:val="Contents 7"/>
    <w:basedOn w:val="Default"/>
    <w:next w:val="Default"/>
    <w:uiPriority w:val="39"/>
    <w:rsid w:val="00ED528E"/>
    <w:pPr>
      <w:ind w:left="1440"/>
    </w:pPr>
  </w:style>
  <w:style w:type="paragraph" w:customStyle="1" w:styleId="Contents8">
    <w:name w:val="Contents 8"/>
    <w:basedOn w:val="Default"/>
    <w:next w:val="Default"/>
    <w:uiPriority w:val="39"/>
    <w:rsid w:val="00ED528E"/>
    <w:pPr>
      <w:ind w:left="1680"/>
    </w:pPr>
  </w:style>
  <w:style w:type="paragraph" w:customStyle="1" w:styleId="Contents9">
    <w:name w:val="Contents 9"/>
    <w:basedOn w:val="Default"/>
    <w:next w:val="Default"/>
    <w:uiPriority w:val="39"/>
    <w:rsid w:val="00ED528E"/>
    <w:pPr>
      <w:ind w:left="1920"/>
    </w:pPr>
  </w:style>
  <w:style w:type="paragraph" w:customStyle="1" w:styleId="EDBEXCourierNew9ptCustomColorRGB4649146Left01">
    <w:name w:val="EDB EX Courier New 9 pt Custom Color(RGB(4649146)) Left:  0.1..."/>
    <w:basedOn w:val="Default"/>
    <w:rsid w:val="00ED528E"/>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sid w:val="00ED528E"/>
    <w:rPr>
      <w:color w:val="000000"/>
      <w:sz w:val="22"/>
    </w:rPr>
  </w:style>
  <w:style w:type="paragraph" w:customStyle="1" w:styleId="EDBSYNTXPreformattedBlackLeft033">
    <w:name w:val="EDB SYNTX Preformatted + Black Left:  0.33&quot;"/>
    <w:basedOn w:val="HTMLPreformatted"/>
    <w:rsid w:val="00ED528E"/>
    <w:pPr>
      <w:ind w:left="480"/>
    </w:pPr>
    <w:rPr>
      <w:color w:val="000000"/>
      <w:sz w:val="22"/>
    </w:rPr>
  </w:style>
  <w:style w:type="paragraph" w:customStyle="1" w:styleId="EDBSYNTXPreformattedLeft033">
    <w:name w:val="EDB SYNTX Preformatted + Left:  0.33&quot;"/>
    <w:basedOn w:val="HTMLPreformatted"/>
    <w:rsid w:val="00ED528E"/>
    <w:pPr>
      <w:ind w:left="480"/>
    </w:pPr>
    <w:rPr>
      <w:sz w:val="22"/>
    </w:rPr>
  </w:style>
  <w:style w:type="paragraph" w:customStyle="1" w:styleId="EDBTXTNormalWebBlackCharChar0">
    <w:name w:val="EDB TXT Normal (Web) + Black Char Char"/>
    <w:basedOn w:val="NormalWeb"/>
    <w:link w:val="EDBTXTNormalWebBlackCharCharChar1"/>
    <w:rsid w:val="00ED528E"/>
    <w:rPr>
      <w:color w:val="000000"/>
    </w:rPr>
  </w:style>
  <w:style w:type="paragraph" w:customStyle="1" w:styleId="EDBTERMNormalWebItalicBlack">
    <w:name w:val="EDB TERM Normal (Web) + Italic Black"/>
    <w:basedOn w:val="NormalWeb"/>
    <w:rsid w:val="00ED528E"/>
    <w:rPr>
      <w:i/>
      <w:iCs/>
      <w:color w:val="000000"/>
    </w:rPr>
  </w:style>
  <w:style w:type="paragraph" w:customStyle="1" w:styleId="EDBTBLHDR10ptBoldBlackCentered">
    <w:name w:val="EDB TBL HDR 10 pt Bold Black Centered"/>
    <w:basedOn w:val="Default"/>
    <w:rsid w:val="00A225AD"/>
    <w:pPr>
      <w:jc w:val="center"/>
    </w:pPr>
    <w:rPr>
      <w:b/>
      <w:bCs/>
      <w:color w:val="000000"/>
      <w:sz w:val="20"/>
      <w:szCs w:val="20"/>
    </w:rPr>
  </w:style>
  <w:style w:type="paragraph" w:customStyle="1" w:styleId="EDBTXTIndentNormalWebLeft05">
    <w:name w:val="EDB TXT Indent Normal (Web) + Left:  0.5&quot;"/>
    <w:basedOn w:val="NormalWeb"/>
    <w:rsid w:val="00ED528E"/>
    <w:pPr>
      <w:ind w:left="720"/>
    </w:pPr>
    <w:rPr>
      <w:szCs w:val="20"/>
    </w:rPr>
  </w:style>
  <w:style w:type="paragraph" w:customStyle="1" w:styleId="EDBTXTEmphasisNormalWebBoldBlackChar">
    <w:name w:val="EDB TXT Emphasis Normal (Web) + Bold Black Char"/>
    <w:basedOn w:val="NormalWeb"/>
    <w:link w:val="EDBTXTEmphasisNormalWebBoldBlackCharChar1"/>
    <w:rsid w:val="00ED528E"/>
    <w:rPr>
      <w:b/>
      <w:bCs/>
      <w:color w:val="000000"/>
    </w:rPr>
  </w:style>
  <w:style w:type="paragraph" w:customStyle="1" w:styleId="EDBTXTTermNormalWebBlackItalicCharChar">
    <w:name w:val="EDB TXT Term Normal (Web) + Black + Italic Char Char"/>
    <w:basedOn w:val="EDBTXTNormalWebBlackCharChar0"/>
    <w:rsid w:val="00ED528E"/>
    <w:rPr>
      <w:i/>
      <w:iCs/>
    </w:rPr>
  </w:style>
  <w:style w:type="paragraph" w:styleId="Header">
    <w:name w:val="header"/>
    <w:basedOn w:val="Default"/>
    <w:link w:val="HeaderChar"/>
    <w:uiPriority w:val="99"/>
    <w:rsid w:val="00ED528E"/>
    <w:pPr>
      <w:tabs>
        <w:tab w:val="center" w:pos="4320"/>
        <w:tab w:val="right" w:pos="8640"/>
      </w:tabs>
    </w:pPr>
  </w:style>
  <w:style w:type="paragraph" w:styleId="Footer">
    <w:name w:val="footer"/>
    <w:basedOn w:val="Default"/>
    <w:link w:val="FooterChar"/>
    <w:rsid w:val="00157592"/>
    <w:pPr>
      <w:tabs>
        <w:tab w:val="center" w:pos="4320"/>
        <w:tab w:val="right" w:pos="8640"/>
      </w:tabs>
    </w:pPr>
    <w:rPr>
      <w:sz w:val="22"/>
    </w:rPr>
  </w:style>
  <w:style w:type="paragraph" w:customStyle="1" w:styleId="literallayout">
    <w:name w:val="literallayout"/>
    <w:basedOn w:val="Default"/>
    <w:rsid w:val="00ED528E"/>
    <w:pPr>
      <w:spacing w:before="280" w:after="280"/>
    </w:pPr>
    <w:rPr>
      <w:sz w:val="18"/>
      <w:szCs w:val="18"/>
    </w:rPr>
  </w:style>
  <w:style w:type="paragraph" w:customStyle="1" w:styleId="Heading3Page">
    <w:name w:val="Heading 3 Page"/>
    <w:basedOn w:val="Heading3"/>
    <w:rsid w:val="00ED528E"/>
    <w:pPr>
      <w:pageBreakBefore/>
      <w:numPr>
        <w:numId w:val="0"/>
      </w:numPr>
      <w:outlineLvl w:val="9"/>
    </w:pPr>
  </w:style>
  <w:style w:type="paragraph" w:customStyle="1" w:styleId="style1">
    <w:name w:val="style1"/>
    <w:basedOn w:val="Default"/>
    <w:rsid w:val="00ED528E"/>
    <w:pPr>
      <w:spacing w:before="280" w:after="280"/>
    </w:pPr>
  </w:style>
  <w:style w:type="paragraph" w:customStyle="1" w:styleId="style3">
    <w:name w:val="style3"/>
    <w:basedOn w:val="Default"/>
    <w:rsid w:val="00ED528E"/>
    <w:pPr>
      <w:spacing w:before="280" w:after="280"/>
    </w:pPr>
  </w:style>
  <w:style w:type="paragraph" w:customStyle="1" w:styleId="EDBTXTNormalWebBlack">
    <w:name w:val="EDB TXT Normal (Web) + Black"/>
    <w:basedOn w:val="NormalWeb"/>
    <w:qFormat/>
    <w:rsid w:val="00A225AD"/>
    <w:rPr>
      <w:color w:val="000000"/>
    </w:rPr>
  </w:style>
  <w:style w:type="paragraph" w:customStyle="1" w:styleId="EDBTXTNormalWebBlackChar">
    <w:name w:val="EDB TXT Normal (Web) + Black Char"/>
    <w:basedOn w:val="NormalWeb"/>
    <w:link w:val="EDBTXTNormalWebBlackCharChar2"/>
    <w:rsid w:val="00ED528E"/>
    <w:rPr>
      <w:color w:val="000000"/>
    </w:rPr>
  </w:style>
  <w:style w:type="paragraph" w:customStyle="1" w:styleId="SubtleEmphasis1">
    <w:name w:val="Subtle Emphasis1"/>
    <w:basedOn w:val="Default"/>
    <w:uiPriority w:val="34"/>
    <w:rsid w:val="00ED528E"/>
    <w:pPr>
      <w:spacing w:after="200" w:line="276" w:lineRule="auto"/>
      <w:ind w:left="720"/>
    </w:pPr>
    <w:rPr>
      <w:rFonts w:ascii="Calibri" w:eastAsia="Calibri" w:hAnsi="Calibri"/>
      <w:sz w:val="22"/>
      <w:szCs w:val="22"/>
    </w:rPr>
  </w:style>
  <w:style w:type="paragraph" w:styleId="Title">
    <w:name w:val="Title"/>
    <w:basedOn w:val="Default"/>
    <w:next w:val="Default"/>
    <w:link w:val="TitleChar1"/>
    <w:rsid w:val="00ED528E"/>
    <w:pPr>
      <w:spacing w:before="240" w:after="60"/>
      <w:jc w:val="center"/>
    </w:pPr>
    <w:rPr>
      <w:rFonts w:ascii="Cambria" w:hAnsi="Cambria"/>
      <w:b/>
      <w:bCs/>
      <w:kern w:val="1"/>
      <w:sz w:val="32"/>
      <w:szCs w:val="32"/>
    </w:rPr>
  </w:style>
  <w:style w:type="paragraph" w:styleId="Subtitle">
    <w:name w:val="Subtitle"/>
    <w:basedOn w:val="Heading"/>
    <w:next w:val="Textbody"/>
    <w:link w:val="SubtitleChar"/>
    <w:rsid w:val="00ED528E"/>
    <w:pPr>
      <w:jc w:val="center"/>
    </w:pPr>
    <w:rPr>
      <w:rFonts w:cs="Times New Roman"/>
      <w:i/>
      <w:iCs/>
    </w:rPr>
  </w:style>
  <w:style w:type="paragraph" w:customStyle="1" w:styleId="TABLEOFCONTENTSHEADER">
    <w:name w:val="TABLEOFCONTENTSHEADER"/>
    <w:basedOn w:val="NormalWeb"/>
    <w:rsid w:val="00ED528E"/>
    <w:pPr>
      <w:jc w:val="center"/>
    </w:pPr>
  </w:style>
  <w:style w:type="paragraph" w:customStyle="1" w:styleId="Contents10">
    <w:name w:val="Contents 10"/>
    <w:basedOn w:val="Index"/>
    <w:rsid w:val="00ED528E"/>
    <w:pPr>
      <w:tabs>
        <w:tab w:val="right" w:leader="dot" w:pos="9972"/>
      </w:tabs>
      <w:ind w:left="2547"/>
    </w:pPr>
  </w:style>
  <w:style w:type="paragraph" w:customStyle="1" w:styleId="Framecontents">
    <w:name w:val="Frame contents"/>
    <w:basedOn w:val="Textbody"/>
    <w:rsid w:val="00ED528E"/>
  </w:style>
  <w:style w:type="paragraph" w:customStyle="1" w:styleId="TableContents">
    <w:name w:val="Table Contents"/>
    <w:basedOn w:val="Default"/>
    <w:rsid w:val="00ED528E"/>
    <w:pPr>
      <w:suppressLineNumbers/>
    </w:pPr>
  </w:style>
  <w:style w:type="paragraph" w:customStyle="1" w:styleId="TableHeading">
    <w:name w:val="Table Heading"/>
    <w:basedOn w:val="TableContents"/>
    <w:rsid w:val="00ED528E"/>
    <w:pPr>
      <w:jc w:val="center"/>
    </w:pPr>
    <w:rPr>
      <w:b/>
      <w:bCs/>
    </w:rPr>
  </w:style>
  <w:style w:type="paragraph" w:styleId="DocumentMap">
    <w:name w:val="Document Map"/>
    <w:basedOn w:val="Default"/>
    <w:link w:val="DocumentMapChar"/>
    <w:uiPriority w:val="99"/>
    <w:rsid w:val="00972BE7"/>
    <w:rPr>
      <w:rFonts w:ascii="Lucida Grande" w:hAnsi="Lucida Grande"/>
    </w:rPr>
  </w:style>
  <w:style w:type="character" w:customStyle="1" w:styleId="DocumentMapChar">
    <w:name w:val="Document Map Char"/>
    <w:link w:val="DocumentMap"/>
    <w:uiPriority w:val="99"/>
    <w:rsid w:val="00972BE7"/>
    <w:rPr>
      <w:rFonts w:ascii="Lucida Grande" w:hAnsi="Lucida Grande"/>
      <w:sz w:val="24"/>
      <w:szCs w:val="24"/>
    </w:rPr>
  </w:style>
  <w:style w:type="paragraph" w:styleId="MacroText">
    <w:name w:val="macro"/>
    <w:link w:val="MacroTextChar"/>
    <w:rsid w:val="00871497"/>
    <w:pPr>
      <w:tabs>
        <w:tab w:val="left" w:pos="576"/>
        <w:tab w:val="left" w:pos="1152"/>
        <w:tab w:val="left" w:pos="1728"/>
        <w:tab w:val="left" w:pos="2304"/>
        <w:tab w:val="left" w:pos="2880"/>
        <w:tab w:val="left" w:pos="3456"/>
        <w:tab w:val="left" w:pos="4032"/>
      </w:tabs>
    </w:pPr>
    <w:rPr>
      <w:rFonts w:ascii="Courier" w:eastAsia="Times" w:hAnsi="Courier"/>
    </w:rPr>
  </w:style>
  <w:style w:type="character" w:customStyle="1" w:styleId="MacroTextChar">
    <w:name w:val="Macro Text Char"/>
    <w:link w:val="MacroText"/>
    <w:rsid w:val="00871497"/>
    <w:rPr>
      <w:rFonts w:ascii="Courier" w:eastAsia="Times" w:hAnsi="Courier"/>
      <w:sz w:val="24"/>
      <w:szCs w:val="24"/>
      <w:lang w:val="en-US" w:eastAsia="en-US" w:bidi="ar-SA"/>
    </w:rPr>
  </w:style>
  <w:style w:type="character" w:customStyle="1" w:styleId="BodyTextChar">
    <w:name w:val="Body Text Char"/>
    <w:rsid w:val="00871497"/>
    <w:rPr>
      <w:rFonts w:ascii="Times" w:eastAsia="Times" w:hAnsi="Times" w:cs="Times New Roman"/>
      <w:sz w:val="24"/>
    </w:rPr>
  </w:style>
  <w:style w:type="paragraph" w:styleId="BodyTextFirstIndent">
    <w:name w:val="Body Text First Indent"/>
    <w:basedOn w:val="Textbody"/>
    <w:link w:val="BodyTextFirstIndentChar"/>
    <w:rsid w:val="00871497"/>
    <w:pPr>
      <w:suppressAutoHyphens w:val="0"/>
      <w:ind w:firstLine="210"/>
    </w:pPr>
  </w:style>
  <w:style w:type="character" w:customStyle="1" w:styleId="TextbodyChar">
    <w:name w:val="Text body Char"/>
    <w:link w:val="Textbody"/>
    <w:rsid w:val="00871497"/>
    <w:rPr>
      <w:sz w:val="24"/>
      <w:szCs w:val="24"/>
    </w:rPr>
  </w:style>
  <w:style w:type="character" w:customStyle="1" w:styleId="BodyTextFirstIndentChar">
    <w:name w:val="Body Text First Indent Char"/>
    <w:link w:val="BodyTextFirstIndent"/>
    <w:rsid w:val="00871497"/>
    <w:rPr>
      <w:sz w:val="24"/>
      <w:szCs w:val="24"/>
    </w:rPr>
  </w:style>
  <w:style w:type="character" w:customStyle="1" w:styleId="Code">
    <w:name w:val="Code"/>
    <w:rsid w:val="00871497"/>
    <w:rPr>
      <w:rFonts w:ascii="Courier" w:hAnsi="Courier"/>
    </w:rPr>
  </w:style>
  <w:style w:type="character" w:customStyle="1" w:styleId="FooterChar">
    <w:name w:val="Footer Char"/>
    <w:link w:val="Footer"/>
    <w:rsid w:val="00157592"/>
    <w:rPr>
      <w:sz w:val="22"/>
      <w:szCs w:val="24"/>
    </w:rPr>
  </w:style>
  <w:style w:type="character" w:customStyle="1" w:styleId="HeaderChar">
    <w:name w:val="Header Char"/>
    <w:link w:val="Header"/>
    <w:uiPriority w:val="99"/>
    <w:rsid w:val="00871497"/>
    <w:rPr>
      <w:sz w:val="24"/>
      <w:szCs w:val="24"/>
    </w:rPr>
  </w:style>
  <w:style w:type="character" w:customStyle="1" w:styleId="Heading1Char">
    <w:name w:val="Heading 1 Char"/>
    <w:link w:val="Heading1"/>
    <w:rsid w:val="0049793C"/>
    <w:rPr>
      <w:rFonts w:ascii="Arial" w:eastAsiaTheme="majorEastAsia" w:hAnsi="Arial" w:cs="Arial"/>
      <w:b/>
      <w:bCs/>
      <w:kern w:val="1"/>
      <w:sz w:val="48"/>
      <w:szCs w:val="48"/>
      <w:lang w:eastAsia="ar-SA"/>
    </w:rPr>
  </w:style>
  <w:style w:type="character" w:customStyle="1" w:styleId="Heading2Char">
    <w:name w:val="Heading 2 Char"/>
    <w:link w:val="Heading2"/>
    <w:rsid w:val="00687C18"/>
    <w:rPr>
      <w:rFonts w:ascii="Arial" w:hAnsi="Arial" w:cs="Arial"/>
      <w:b/>
      <w:bCs/>
      <w:i/>
      <w:iCs/>
      <w:sz w:val="28"/>
      <w:szCs w:val="28"/>
    </w:rPr>
  </w:style>
  <w:style w:type="character" w:customStyle="1" w:styleId="Heading3Char">
    <w:name w:val="Heading 3 Char"/>
    <w:link w:val="Heading3"/>
    <w:rsid w:val="0049793C"/>
    <w:rPr>
      <w:rFonts w:ascii="Arial" w:eastAsiaTheme="majorEastAsia" w:hAnsi="Arial" w:cs="Arial"/>
      <w:b/>
      <w:bCs/>
      <w:sz w:val="26"/>
      <w:szCs w:val="26"/>
    </w:rPr>
  </w:style>
  <w:style w:type="character" w:customStyle="1" w:styleId="Heading4Char">
    <w:name w:val="Heading 4 Char"/>
    <w:link w:val="Heading4"/>
    <w:rsid w:val="0049793C"/>
    <w:rPr>
      <w:b/>
      <w:bCs/>
      <w:sz w:val="28"/>
      <w:szCs w:val="28"/>
    </w:rPr>
  </w:style>
  <w:style w:type="character" w:customStyle="1" w:styleId="Heading5Char">
    <w:name w:val="Heading 5 Char"/>
    <w:link w:val="Heading5"/>
    <w:rsid w:val="0049793C"/>
    <w:rPr>
      <w:b/>
      <w:bCs/>
      <w:i/>
      <w:iCs/>
      <w:sz w:val="26"/>
      <w:szCs w:val="26"/>
    </w:rPr>
  </w:style>
  <w:style w:type="character" w:customStyle="1" w:styleId="Heading6Char">
    <w:name w:val="Heading 6 Char"/>
    <w:link w:val="Heading6"/>
    <w:rsid w:val="0049793C"/>
    <w:rPr>
      <w:b/>
      <w:bCs/>
      <w:sz w:val="22"/>
      <w:szCs w:val="22"/>
    </w:rPr>
  </w:style>
  <w:style w:type="character" w:customStyle="1" w:styleId="Heading7Char">
    <w:name w:val="Heading 7 Char"/>
    <w:basedOn w:val="Absatz-Standardschriftart"/>
    <w:link w:val="Heading7"/>
    <w:rsid w:val="0049793C"/>
    <w:rPr>
      <w:sz w:val="24"/>
      <w:szCs w:val="24"/>
    </w:rPr>
  </w:style>
  <w:style w:type="table" w:styleId="TableGrid">
    <w:name w:val="Table Grid"/>
    <w:basedOn w:val="TableNormal"/>
    <w:rsid w:val="00871497"/>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Default"/>
    <w:link w:val="BodyTextIndentChar"/>
    <w:rsid w:val="00871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link w:val="BodyTextIndent"/>
    <w:rsid w:val="00871497"/>
    <w:rPr>
      <w:rFonts w:ascii="TimesNewRomanPSMT" w:hAnsi="TimesNewRomanPSMT"/>
      <w:sz w:val="24"/>
      <w:szCs w:val="24"/>
    </w:rPr>
  </w:style>
  <w:style w:type="character" w:customStyle="1" w:styleId="Heading8Char">
    <w:name w:val="Heading 8 Char"/>
    <w:link w:val="Heading8"/>
    <w:rsid w:val="0049793C"/>
    <w:rPr>
      <w:i/>
      <w:iCs/>
      <w:sz w:val="24"/>
      <w:szCs w:val="24"/>
    </w:rPr>
  </w:style>
  <w:style w:type="character" w:customStyle="1" w:styleId="Heading9Char">
    <w:name w:val="Heading 9 Char"/>
    <w:link w:val="Heading9"/>
    <w:rsid w:val="0049793C"/>
    <w:rPr>
      <w:rFonts w:ascii="Arial" w:hAnsi="Arial" w:cs="Arial"/>
      <w:sz w:val="22"/>
      <w:szCs w:val="22"/>
    </w:rPr>
  </w:style>
  <w:style w:type="character" w:customStyle="1" w:styleId="BalloonTextChar">
    <w:name w:val="Balloon Text Char"/>
    <w:link w:val="BalloonText"/>
    <w:rsid w:val="00871497"/>
    <w:rPr>
      <w:rFonts w:ascii="Tahoma" w:hAnsi="Tahoma" w:cs="Tahoma"/>
      <w:sz w:val="16"/>
      <w:szCs w:val="16"/>
    </w:rPr>
  </w:style>
  <w:style w:type="character" w:customStyle="1" w:styleId="HTMLPreformattedChar1">
    <w:name w:val="HTML Preformatted Char1"/>
    <w:link w:val="HTMLPreformatted"/>
    <w:uiPriority w:val="99"/>
    <w:rsid w:val="00871497"/>
    <w:rPr>
      <w:rFonts w:ascii="Courier New" w:hAnsi="Courier New" w:cs="Courier New"/>
    </w:rPr>
  </w:style>
  <w:style w:type="character" w:customStyle="1" w:styleId="NormalWebChar1">
    <w:name w:val="Normal (Web) Char1"/>
    <w:link w:val="NormalWeb"/>
    <w:rsid w:val="00871497"/>
    <w:rPr>
      <w:sz w:val="24"/>
      <w:szCs w:val="24"/>
    </w:rPr>
  </w:style>
  <w:style w:type="numbering" w:customStyle="1" w:styleId="EDBOutlinenumbered10ptBlack">
    <w:name w:val="EDB Outline numbered 10 pt Black"/>
    <w:basedOn w:val="NoList"/>
    <w:rsid w:val="00871497"/>
    <w:pPr>
      <w:numPr>
        <w:numId w:val="1"/>
      </w:numPr>
    </w:pPr>
  </w:style>
  <w:style w:type="character" w:customStyle="1" w:styleId="EDBTERMNormalWebItalicBlackCharChar">
    <w:name w:val="EDB TERM Normal (Web) + Italic Black Char Char"/>
    <w:rsid w:val="00871497"/>
    <w:rPr>
      <w:sz w:val="24"/>
      <w:szCs w:val="24"/>
    </w:rPr>
  </w:style>
  <w:style w:type="paragraph" w:customStyle="1" w:styleId="EDBTXTTermNormalWebBlackItalicChar">
    <w:name w:val="EDB TXT Term Normal (Web) + Black + Italic Char"/>
    <w:basedOn w:val="EDBTXTNormalWebBlackCharChar0"/>
    <w:rsid w:val="00871497"/>
    <w:pPr>
      <w:suppressAutoHyphens w:val="0"/>
      <w:spacing w:before="100" w:beforeAutospacing="1" w:after="100" w:afterAutospacing="1"/>
    </w:pPr>
    <w:rPr>
      <w:i/>
      <w:iCs/>
    </w:rPr>
  </w:style>
  <w:style w:type="numbering" w:customStyle="1" w:styleId="StyleEDBOutlinenumbered10ptBlackOutlinenumbered">
    <w:name w:val="Style EDB Outline numbered 10 pt Black + Outline numbered ..."/>
    <w:basedOn w:val="NoList"/>
    <w:rsid w:val="00871497"/>
    <w:pPr>
      <w:numPr>
        <w:numId w:val="2"/>
      </w:numPr>
    </w:pPr>
  </w:style>
  <w:style w:type="paragraph" w:customStyle="1" w:styleId="EDBSYNTXPreformattedBlack">
    <w:name w:val="EDB SYNTX Preformatted + Black"/>
    <w:basedOn w:val="HTMLPreformatted"/>
    <w:link w:val="EDBSYNTXPreformattedBlackChar"/>
    <w:rsid w:val="00871497"/>
    <w:pPr>
      <w:suppressAutoHyphens w:val="0"/>
    </w:pPr>
  </w:style>
  <w:style w:type="paragraph" w:customStyle="1" w:styleId="EDBTXTEmphasisNormalWebBoldBlack">
    <w:name w:val="EDB TXT Emphasis Normal (Web) + Bold Black"/>
    <w:basedOn w:val="NormalWeb"/>
    <w:rsid w:val="00871497"/>
    <w:pPr>
      <w:suppressAutoHyphens w:val="0"/>
      <w:spacing w:before="100" w:beforeAutospacing="1" w:after="100" w:afterAutospacing="1"/>
    </w:pPr>
  </w:style>
  <w:style w:type="paragraph" w:customStyle="1" w:styleId="EDBTXTTermNormalWebBlackItalic">
    <w:name w:val="EDB TXT Term Normal (Web) + Black + Italic"/>
    <w:basedOn w:val="EDBTXTNormalWebBlack"/>
    <w:rsid w:val="00871497"/>
    <w:pPr>
      <w:suppressAutoHyphens w:val="0"/>
      <w:spacing w:before="100" w:beforeAutospacing="1" w:after="100" w:afterAutospacing="1"/>
    </w:pPr>
    <w:rPr>
      <w:i/>
      <w:iCs/>
    </w:rPr>
  </w:style>
  <w:style w:type="character" w:customStyle="1" w:styleId="EDBSYNTXPreformattedBlackChar">
    <w:name w:val="EDB SYNTX Preformatted + Black Char"/>
    <w:link w:val="EDBSYNTXPreformattedBlack"/>
    <w:rsid w:val="00871497"/>
    <w:rPr>
      <w:rFonts w:ascii="Courier New" w:hAnsi="Courier New" w:cs="Courier New"/>
    </w:rPr>
  </w:style>
  <w:style w:type="paragraph" w:styleId="FootnoteText">
    <w:name w:val="footnote text"/>
    <w:basedOn w:val="Default"/>
    <w:link w:val="FootnoteTextChar"/>
    <w:rsid w:val="00871497"/>
    <w:pPr>
      <w:suppressAutoHyphens w:val="0"/>
    </w:pPr>
    <w:rPr>
      <w:sz w:val="20"/>
      <w:szCs w:val="20"/>
    </w:rPr>
  </w:style>
  <w:style w:type="character" w:customStyle="1" w:styleId="FootnoteTextChar">
    <w:name w:val="Footnote Text Char"/>
    <w:basedOn w:val="Absatz-Standardschriftart"/>
    <w:link w:val="FootnoteText"/>
    <w:rsid w:val="00871497"/>
  </w:style>
  <w:style w:type="character" w:styleId="FootnoteReference">
    <w:name w:val="footnote reference"/>
    <w:rsid w:val="00871497"/>
    <w:rPr>
      <w:vertAlign w:val="superscript"/>
    </w:rPr>
  </w:style>
  <w:style w:type="paragraph" w:styleId="TOC2">
    <w:name w:val="toc 2"/>
    <w:basedOn w:val="Normal"/>
    <w:next w:val="Normal"/>
    <w:autoRedefine/>
    <w:uiPriority w:val="39"/>
    <w:rsid w:val="00285518"/>
    <w:pPr>
      <w:spacing w:after="100"/>
      <w:ind w:left="240"/>
    </w:pPr>
  </w:style>
  <w:style w:type="paragraph" w:styleId="TOC1">
    <w:name w:val="toc 1"/>
    <w:basedOn w:val="Normal"/>
    <w:next w:val="Normal"/>
    <w:autoRedefine/>
    <w:uiPriority w:val="39"/>
    <w:rsid w:val="00285518"/>
    <w:pPr>
      <w:spacing w:after="100"/>
    </w:pPr>
  </w:style>
  <w:style w:type="paragraph" w:styleId="TOC3">
    <w:name w:val="toc 3"/>
    <w:basedOn w:val="Normal"/>
    <w:next w:val="Normal"/>
    <w:autoRedefine/>
    <w:uiPriority w:val="39"/>
    <w:rsid w:val="00A725E7"/>
    <w:pPr>
      <w:tabs>
        <w:tab w:val="left" w:pos="1200"/>
        <w:tab w:val="right" w:leader="dot" w:pos="8630"/>
      </w:tabs>
      <w:spacing w:after="100"/>
      <w:ind w:left="480"/>
    </w:pPr>
    <w:rPr>
      <w:noProof/>
    </w:rPr>
  </w:style>
  <w:style w:type="paragraph" w:styleId="TOC4">
    <w:name w:val="toc 4"/>
    <w:basedOn w:val="Normal"/>
    <w:next w:val="Normal"/>
    <w:autoRedefine/>
    <w:uiPriority w:val="39"/>
    <w:rsid w:val="005D1550"/>
    <w:pPr>
      <w:spacing w:after="100"/>
      <w:ind w:left="720"/>
    </w:pPr>
  </w:style>
  <w:style w:type="paragraph" w:styleId="TOC5">
    <w:name w:val="toc 5"/>
    <w:basedOn w:val="Normal"/>
    <w:next w:val="Normal"/>
    <w:autoRedefine/>
    <w:uiPriority w:val="39"/>
    <w:unhideWhenUsed/>
    <w:rsid w:val="00B20E9E"/>
    <w:pPr>
      <w:spacing w:after="100"/>
      <w:ind w:left="960"/>
    </w:pPr>
    <w:rPr>
      <w:rFonts w:ascii="Cambria" w:hAnsi="Cambria"/>
    </w:rPr>
  </w:style>
  <w:style w:type="paragraph" w:styleId="TOC6">
    <w:name w:val="toc 6"/>
    <w:basedOn w:val="Normal"/>
    <w:next w:val="Normal"/>
    <w:autoRedefine/>
    <w:uiPriority w:val="39"/>
    <w:unhideWhenUsed/>
    <w:rsid w:val="00B20E9E"/>
    <w:pPr>
      <w:spacing w:after="100"/>
      <w:ind w:left="1200"/>
    </w:pPr>
    <w:rPr>
      <w:rFonts w:ascii="Cambria" w:hAnsi="Cambria"/>
    </w:rPr>
  </w:style>
  <w:style w:type="paragraph" w:styleId="TOC7">
    <w:name w:val="toc 7"/>
    <w:basedOn w:val="Normal"/>
    <w:next w:val="Normal"/>
    <w:autoRedefine/>
    <w:uiPriority w:val="39"/>
    <w:unhideWhenUsed/>
    <w:rsid w:val="00B20E9E"/>
    <w:pPr>
      <w:spacing w:after="100"/>
      <w:ind w:left="1440"/>
    </w:pPr>
    <w:rPr>
      <w:rFonts w:ascii="Cambria" w:hAnsi="Cambria"/>
    </w:rPr>
  </w:style>
  <w:style w:type="paragraph" w:styleId="TOC8">
    <w:name w:val="toc 8"/>
    <w:basedOn w:val="Normal"/>
    <w:next w:val="Normal"/>
    <w:autoRedefine/>
    <w:uiPriority w:val="39"/>
    <w:unhideWhenUsed/>
    <w:rsid w:val="00B20E9E"/>
    <w:pPr>
      <w:spacing w:after="100"/>
      <w:ind w:left="1680"/>
    </w:pPr>
    <w:rPr>
      <w:rFonts w:ascii="Cambria" w:hAnsi="Cambria"/>
    </w:rPr>
  </w:style>
  <w:style w:type="paragraph" w:styleId="TOC9">
    <w:name w:val="toc 9"/>
    <w:basedOn w:val="Normal"/>
    <w:next w:val="Normal"/>
    <w:autoRedefine/>
    <w:uiPriority w:val="39"/>
    <w:unhideWhenUsed/>
    <w:rsid w:val="00B20E9E"/>
    <w:pPr>
      <w:spacing w:after="100"/>
      <w:ind w:left="1920"/>
    </w:pPr>
    <w:rPr>
      <w:rFonts w:ascii="Cambria" w:hAnsi="Cambria"/>
    </w:rPr>
  </w:style>
  <w:style w:type="paragraph" w:customStyle="1" w:styleId="Bibliography1">
    <w:name w:val="Bibliography1"/>
    <w:link w:val="BibliographyChar"/>
    <w:rsid w:val="00457070"/>
    <w:rPr>
      <w:rFonts w:ascii="PMingLiU" w:hAnsi="PMingLiU"/>
      <w:sz w:val="22"/>
      <w:szCs w:val="22"/>
    </w:rPr>
  </w:style>
  <w:style w:type="character" w:customStyle="1" w:styleId="BibliographyChar">
    <w:name w:val="Bibliography Char"/>
    <w:link w:val="Bibliography1"/>
    <w:rsid w:val="00457070"/>
    <w:rPr>
      <w:rFonts w:ascii="PMingLiU" w:hAnsi="PMingLiU"/>
      <w:sz w:val="22"/>
      <w:szCs w:val="22"/>
      <w:lang w:val="en-US" w:eastAsia="en-US" w:bidi="ar-SA"/>
    </w:rPr>
  </w:style>
  <w:style w:type="character" w:styleId="Hyperlink">
    <w:name w:val="Hyperlink"/>
    <w:uiPriority w:val="99"/>
    <w:rsid w:val="00D8038A"/>
    <w:rPr>
      <w:color w:val="0000FF"/>
      <w:u w:val="single"/>
    </w:rPr>
  </w:style>
  <w:style w:type="paragraph" w:customStyle="1" w:styleId="SubtleEmphasis2">
    <w:name w:val="Subtle Emphasis2"/>
    <w:basedOn w:val="Default"/>
    <w:uiPriority w:val="34"/>
    <w:rsid w:val="00E0063C"/>
    <w:pPr>
      <w:spacing w:after="200" w:line="276" w:lineRule="auto"/>
      <w:ind w:left="720"/>
    </w:pPr>
    <w:rPr>
      <w:rFonts w:ascii="Calibri" w:eastAsia="Calibri" w:hAnsi="Calibri"/>
      <w:sz w:val="22"/>
      <w:szCs w:val="22"/>
    </w:rPr>
  </w:style>
  <w:style w:type="character" w:customStyle="1" w:styleId="TitleChar1">
    <w:name w:val="Title Char1"/>
    <w:link w:val="Title"/>
    <w:rsid w:val="00E0063C"/>
    <w:rPr>
      <w:rFonts w:ascii="Cambria" w:hAnsi="Cambria"/>
      <w:b/>
      <w:bCs/>
      <w:kern w:val="1"/>
      <w:sz w:val="32"/>
      <w:szCs w:val="32"/>
    </w:rPr>
  </w:style>
  <w:style w:type="character" w:customStyle="1" w:styleId="SubtitleChar">
    <w:name w:val="Subtitle Char"/>
    <w:link w:val="Subtitle"/>
    <w:rsid w:val="00E0063C"/>
    <w:rPr>
      <w:rFonts w:ascii="Arial" w:eastAsia="Arial" w:hAnsi="Arial" w:cs="Tahoma"/>
      <w:i/>
      <w:iCs/>
      <w:sz w:val="28"/>
      <w:szCs w:val="28"/>
    </w:rPr>
  </w:style>
  <w:style w:type="paragraph" w:styleId="BodyText">
    <w:name w:val="Body Text"/>
    <w:basedOn w:val="Normal"/>
    <w:link w:val="BodyTextChar1"/>
    <w:unhideWhenUsed/>
    <w:rsid w:val="00E0063C"/>
    <w:pPr>
      <w:spacing w:after="120"/>
    </w:pPr>
  </w:style>
  <w:style w:type="character" w:customStyle="1" w:styleId="BodyTextChar1">
    <w:name w:val="Body Text Char1"/>
    <w:link w:val="BodyText"/>
    <w:rsid w:val="00E0063C"/>
    <w:rPr>
      <w:sz w:val="24"/>
      <w:szCs w:val="24"/>
    </w:rPr>
  </w:style>
  <w:style w:type="paragraph" w:customStyle="1" w:styleId="Bibliography2">
    <w:name w:val="Bibliography2"/>
    <w:link w:val="BibliographyChar1"/>
    <w:rsid w:val="00E0063C"/>
    <w:rPr>
      <w:rFonts w:ascii="PMingLiU" w:hAnsi="PMingLiU"/>
      <w:sz w:val="22"/>
      <w:szCs w:val="22"/>
    </w:rPr>
  </w:style>
  <w:style w:type="character" w:customStyle="1" w:styleId="BibliographyChar1">
    <w:name w:val="Bibliography Char1"/>
    <w:link w:val="Bibliography2"/>
    <w:rsid w:val="00E0063C"/>
    <w:rPr>
      <w:rFonts w:ascii="PMingLiU" w:hAnsi="PMingLiU"/>
      <w:sz w:val="22"/>
      <w:szCs w:val="22"/>
      <w:lang w:val="en-US" w:eastAsia="en-US" w:bidi="ar-SA"/>
    </w:rPr>
  </w:style>
  <w:style w:type="character" w:styleId="FollowedHyperlink">
    <w:name w:val="FollowedHyperlink"/>
    <w:rsid w:val="00E0063C"/>
    <w:rPr>
      <w:color w:val="800080"/>
      <w:u w:val="single"/>
    </w:rPr>
  </w:style>
  <w:style w:type="paragraph" w:customStyle="1" w:styleId="EDBFigureTitle">
    <w:name w:val="EDB Figure Title"/>
    <w:basedOn w:val="EDBTERMNormalWebItalicBlack"/>
    <w:rsid w:val="00A225AD"/>
    <w:pPr>
      <w:spacing w:before="120" w:after="240"/>
      <w:jc w:val="center"/>
    </w:pPr>
  </w:style>
  <w:style w:type="paragraph" w:customStyle="1" w:styleId="EDBFalseHeading3">
    <w:name w:val="EDBFalseHeading3"/>
    <w:basedOn w:val="Normal"/>
    <w:rsid w:val="00E0063C"/>
    <w:rPr>
      <w:rFonts w:ascii="Arial" w:hAnsi="Arial"/>
      <w:b/>
      <w:sz w:val="26"/>
    </w:rPr>
  </w:style>
  <w:style w:type="character" w:styleId="Strong">
    <w:name w:val="Strong"/>
    <w:rsid w:val="00E0063C"/>
    <w:rPr>
      <w:b/>
      <w:bCs/>
    </w:rPr>
  </w:style>
  <w:style w:type="paragraph" w:styleId="CommentText">
    <w:name w:val="annotation text"/>
    <w:basedOn w:val="Normal"/>
    <w:link w:val="CommentTextChar"/>
    <w:rsid w:val="006A0C4D"/>
  </w:style>
  <w:style w:type="character" w:customStyle="1" w:styleId="CommentTextChar">
    <w:name w:val="Comment Text Char"/>
    <w:link w:val="CommentText"/>
    <w:rsid w:val="006A0C4D"/>
    <w:rPr>
      <w:sz w:val="24"/>
      <w:szCs w:val="24"/>
    </w:rPr>
  </w:style>
  <w:style w:type="character" w:customStyle="1" w:styleId="DarkList-Accent6Char">
    <w:name w:val="Dark List - Accent 6 Char"/>
    <w:link w:val="Bibliography10"/>
    <w:rsid w:val="006A0C4D"/>
    <w:rPr>
      <w:rFonts w:ascii="PMingLiU" w:hAnsi="PMingLiU"/>
      <w:sz w:val="22"/>
      <w:szCs w:val="22"/>
      <w:lang w:val="en-US" w:eastAsia="en-US" w:bidi="ar-SA"/>
    </w:rPr>
  </w:style>
  <w:style w:type="character" w:customStyle="1" w:styleId="MediumList2-Accent5Char">
    <w:name w:val="Medium List 2 - Accent 5 Char"/>
    <w:link w:val="Bibliography3"/>
    <w:rsid w:val="006A0C4D"/>
    <w:rPr>
      <w:rFonts w:ascii="PMingLiU" w:hAnsi="PMingLiU"/>
      <w:sz w:val="22"/>
      <w:szCs w:val="22"/>
      <w:lang w:val="en-US" w:eastAsia="en-US" w:bidi="ar-SA"/>
    </w:rPr>
  </w:style>
  <w:style w:type="table" w:customStyle="1" w:styleId="Bibliography10">
    <w:name w:val="Bibliography1"/>
    <w:basedOn w:val="TableNormal"/>
    <w:link w:val="DarkList-Accent6Char"/>
    <w:rsid w:val="006A0C4D"/>
    <w:rPr>
      <w:rFonts w:ascii="PMingLiU"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Bibliography3">
    <w:name w:val="Bibliography3"/>
    <w:basedOn w:val="TableNormal"/>
    <w:link w:val="MediumList2-Accent5Char"/>
    <w:rsid w:val="006A0C4D"/>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EDBCoverLogo">
    <w:name w:val="EDB Cover Logo"/>
    <w:basedOn w:val="EDBTXTNormalWebBlackCharChar0"/>
    <w:link w:val="EDBCoverLogoChar"/>
    <w:rsid w:val="00C47676"/>
    <w:pPr>
      <w:spacing w:before="0"/>
      <w:jc w:val="right"/>
    </w:pPr>
  </w:style>
  <w:style w:type="paragraph" w:customStyle="1" w:styleId="EDBCoverName">
    <w:name w:val="EDB Cover Name"/>
    <w:basedOn w:val="Title"/>
    <w:link w:val="EDBCoverNameChar"/>
    <w:rsid w:val="00C47676"/>
    <w:pPr>
      <w:jc w:val="right"/>
    </w:pPr>
  </w:style>
  <w:style w:type="character" w:customStyle="1" w:styleId="EDBTXTNormalWebBlackCharCharChar1">
    <w:name w:val="EDB TXT Normal (Web) + Black Char Char Char1"/>
    <w:link w:val="EDBTXTNormalWebBlackCharChar0"/>
    <w:rsid w:val="00C47676"/>
    <w:rPr>
      <w:color w:val="000000"/>
      <w:sz w:val="24"/>
      <w:szCs w:val="24"/>
    </w:rPr>
  </w:style>
  <w:style w:type="character" w:customStyle="1" w:styleId="EDBCoverLogoChar">
    <w:name w:val="EDB Cover Logo Char"/>
    <w:basedOn w:val="EDBTXTNormalWebBlackCharCharChar1"/>
    <w:link w:val="EDBCoverLogo"/>
    <w:rsid w:val="00C47676"/>
    <w:rPr>
      <w:color w:val="000000"/>
      <w:sz w:val="24"/>
      <w:szCs w:val="24"/>
    </w:rPr>
  </w:style>
  <w:style w:type="paragraph" w:customStyle="1" w:styleId="EDBCoverProductDate">
    <w:name w:val="EDB Cover Product + Date"/>
    <w:basedOn w:val="EDBTXTEmphasisNormalWebBoldBlackChar"/>
    <w:link w:val="EDBCoverProductDateChar"/>
    <w:rsid w:val="00C47676"/>
    <w:pPr>
      <w:jc w:val="right"/>
    </w:pPr>
    <w:rPr>
      <w:rFonts w:ascii="Arial" w:hAnsi="Arial" w:cs="Arial"/>
      <w:sz w:val="32"/>
      <w:szCs w:val="32"/>
      <w:lang w:eastAsia="ar-SA"/>
    </w:rPr>
  </w:style>
  <w:style w:type="character" w:customStyle="1" w:styleId="EDBCoverNameChar">
    <w:name w:val="EDB Cover Name Char"/>
    <w:link w:val="EDBCoverName"/>
    <w:rsid w:val="00C47676"/>
    <w:rPr>
      <w:rFonts w:ascii="Cambria" w:hAnsi="Cambria"/>
      <w:b/>
      <w:bCs/>
      <w:kern w:val="1"/>
      <w:sz w:val="32"/>
      <w:szCs w:val="32"/>
    </w:rPr>
  </w:style>
  <w:style w:type="paragraph" w:customStyle="1" w:styleId="EDBCoverVersionCopyright">
    <w:name w:val="EDB Cover Version + Copyright"/>
    <w:basedOn w:val="EDBTXTEmphasisNormalWebBoldBlackChar"/>
    <w:link w:val="EDBCoverVersionCopyrightChar"/>
    <w:rsid w:val="00C47676"/>
    <w:pPr>
      <w:jc w:val="right"/>
    </w:pPr>
    <w:rPr>
      <w:lang w:eastAsia="ar-SA"/>
    </w:rPr>
  </w:style>
  <w:style w:type="character" w:customStyle="1" w:styleId="EDBTXTEmphasisNormalWebBoldBlackCharChar1">
    <w:name w:val="EDB TXT Emphasis Normal (Web) + Bold Black Char Char1"/>
    <w:link w:val="EDBTXTEmphasisNormalWebBoldBlackChar"/>
    <w:rsid w:val="00C47676"/>
    <w:rPr>
      <w:b/>
      <w:bCs/>
      <w:color w:val="000000"/>
      <w:sz w:val="24"/>
      <w:szCs w:val="24"/>
    </w:rPr>
  </w:style>
  <w:style w:type="character" w:customStyle="1" w:styleId="EDBCoverProductDateChar">
    <w:name w:val="EDB Cover Product + Date Char"/>
    <w:link w:val="EDBCoverProductDate"/>
    <w:rsid w:val="00C47676"/>
    <w:rPr>
      <w:rFonts w:ascii="Arial" w:hAnsi="Arial" w:cs="Arial"/>
      <w:b/>
      <w:bCs/>
      <w:color w:val="000000"/>
      <w:sz w:val="32"/>
      <w:szCs w:val="32"/>
      <w:lang w:eastAsia="ar-SA"/>
    </w:rPr>
  </w:style>
  <w:style w:type="paragraph" w:customStyle="1" w:styleId="EDBCoverAddress">
    <w:name w:val="EDB Cover Address"/>
    <w:basedOn w:val="EDBTXTNormalWebBlackCharChar0"/>
    <w:link w:val="EDBCoverAddressChar"/>
    <w:rsid w:val="00C47676"/>
    <w:rPr>
      <w:sz w:val="20"/>
    </w:rPr>
  </w:style>
  <w:style w:type="character" w:customStyle="1" w:styleId="EDBCoverVersionCopyrightChar">
    <w:name w:val="EDB Cover Version + Copyright Char"/>
    <w:link w:val="EDBCoverVersionCopyright"/>
    <w:rsid w:val="00C47676"/>
    <w:rPr>
      <w:b/>
      <w:bCs/>
      <w:color w:val="000000"/>
      <w:sz w:val="24"/>
      <w:szCs w:val="24"/>
      <w:lang w:eastAsia="ar-SA"/>
    </w:rPr>
  </w:style>
  <w:style w:type="paragraph" w:customStyle="1" w:styleId="EDBCoverTOC">
    <w:name w:val="EDB Cover TOC"/>
    <w:basedOn w:val="EDBTXTNormalWebBlackCharChar0"/>
    <w:link w:val="EDBCoverTOCChar"/>
    <w:rsid w:val="00C47676"/>
    <w:rPr>
      <w:lang w:eastAsia="ar-SA"/>
    </w:rPr>
  </w:style>
  <w:style w:type="character" w:customStyle="1" w:styleId="EDBCoverAddressChar">
    <w:name w:val="EDB Cover Address Char"/>
    <w:basedOn w:val="EDBTXTNormalWebBlackCharCharChar1"/>
    <w:link w:val="EDBCoverAddress"/>
    <w:rsid w:val="00C47676"/>
    <w:rPr>
      <w:color w:val="000000"/>
      <w:sz w:val="24"/>
      <w:szCs w:val="24"/>
    </w:rPr>
  </w:style>
  <w:style w:type="character" w:customStyle="1" w:styleId="EDBCoverTOCChar">
    <w:name w:val="EDB Cover TOC Char"/>
    <w:link w:val="EDBCoverTOC"/>
    <w:rsid w:val="00C47676"/>
    <w:rPr>
      <w:color w:val="000000"/>
      <w:sz w:val="24"/>
      <w:szCs w:val="24"/>
      <w:lang w:eastAsia="ar-SA"/>
    </w:rPr>
  </w:style>
  <w:style w:type="paragraph" w:customStyle="1" w:styleId="EDBHTMLPageBreak">
    <w:name w:val="EDB HTML Page Break"/>
    <w:basedOn w:val="EDBTXTNormal"/>
    <w:next w:val="Normal"/>
    <w:rsid w:val="0049793C"/>
    <w:pPr>
      <w:pageBreakBefore/>
      <w:spacing w:before="120" w:after="120"/>
    </w:pPr>
    <w:rPr>
      <w:rFonts w:eastAsiaTheme="minorHAnsi"/>
    </w:rPr>
  </w:style>
  <w:style w:type="paragraph" w:customStyle="1" w:styleId="StyleEDBTXTNormalWebBlackAuto">
    <w:name w:val="Style EDB TXT Normal (Web) + Black + Auto"/>
    <w:basedOn w:val="EDBTXTNormalWebBlack"/>
    <w:rsid w:val="00052E97"/>
    <w:rPr>
      <w:color w:val="auto"/>
    </w:rPr>
  </w:style>
  <w:style w:type="character" w:customStyle="1" w:styleId="StyleEDBTBLTXT10ptBlackCambria">
    <w:name w:val="Style EDB TBL TXT 10 pt Black + Cambria"/>
    <w:basedOn w:val="EDBTBLTXT10ptBlack"/>
    <w:rsid w:val="00D079C9"/>
    <w:rPr>
      <w:rFonts w:ascii="Cambria" w:hAnsi="Cambria"/>
      <w:color w:val="000000"/>
      <w:sz w:val="20"/>
    </w:rPr>
  </w:style>
  <w:style w:type="character" w:customStyle="1" w:styleId="EDBTXTNormalWebBlackCharChar2">
    <w:name w:val="EDB TXT Normal (Web) + Black Char Char2"/>
    <w:link w:val="EDBTXTNormalWebBlackChar"/>
    <w:rsid w:val="008D5D92"/>
    <w:rPr>
      <w:color w:val="000000"/>
    </w:rPr>
  </w:style>
  <w:style w:type="paragraph" w:styleId="ListParagraph">
    <w:name w:val="List Paragraph"/>
    <w:basedOn w:val="Normal"/>
    <w:rsid w:val="00B67035"/>
    <w:pPr>
      <w:ind w:left="720"/>
      <w:contextualSpacing/>
    </w:pPr>
  </w:style>
  <w:style w:type="paragraph" w:customStyle="1" w:styleId="EDBList-Bulleted">
    <w:name w:val="EDB List - Bulleted"/>
    <w:basedOn w:val="EDBTXTNormal"/>
    <w:rsid w:val="0049793C"/>
    <w:pPr>
      <w:numPr>
        <w:numId w:val="6"/>
      </w:numPr>
      <w:spacing w:before="120" w:after="120"/>
    </w:pPr>
    <w:rPr>
      <w:rFonts w:eastAsiaTheme="minorHAnsi"/>
      <w:lang w:eastAsia="ar-SA"/>
    </w:rPr>
  </w:style>
  <w:style w:type="character" w:customStyle="1" w:styleId="EDBKeyword">
    <w:name w:val="EDB Keyword"/>
    <w:uiPriority w:val="99"/>
    <w:rsid w:val="0049793C"/>
    <w:rPr>
      <w:rFonts w:ascii="Courier New" w:eastAsia="Times New Roman" w:hAnsi="Courier New" w:cs="Courier New"/>
      <w:color w:val="000000"/>
      <w:sz w:val="22"/>
      <w:szCs w:val="20"/>
    </w:rPr>
  </w:style>
  <w:style w:type="character" w:customStyle="1" w:styleId="EDBTXTVariable">
    <w:name w:val="EDB TXT Variable"/>
    <w:qFormat/>
    <w:rsid w:val="0049793C"/>
    <w:rPr>
      <w:rFonts w:ascii="Courier New" w:hAnsi="Courier New" w:cs="Courier New"/>
      <w:i/>
      <w:iCs/>
      <w:color w:val="000000"/>
      <w:sz w:val="22"/>
      <w:szCs w:val="22"/>
    </w:rPr>
  </w:style>
  <w:style w:type="character" w:customStyle="1" w:styleId="EDBTBLVariable">
    <w:name w:val="EDB TBL Variable"/>
    <w:rsid w:val="0049793C"/>
    <w:rPr>
      <w:rFonts w:ascii="Courier New" w:hAnsi="Courier New" w:cs="Courier New"/>
      <w:i/>
      <w:iCs/>
      <w:color w:val="000000"/>
      <w:sz w:val="18"/>
      <w:szCs w:val="18"/>
    </w:rPr>
  </w:style>
  <w:style w:type="character" w:customStyle="1" w:styleId="EDBTBLKeyword">
    <w:name w:val="EDB TBL Keyword"/>
    <w:qFormat/>
    <w:rsid w:val="0049793C"/>
    <w:rPr>
      <w:rFonts w:ascii="Courier New" w:eastAsia="Times New Roman" w:hAnsi="Courier New" w:cs="Courier New"/>
      <w:color w:val="000000"/>
      <w:sz w:val="18"/>
      <w:szCs w:val="18"/>
    </w:rPr>
  </w:style>
  <w:style w:type="character" w:customStyle="1" w:styleId="EDBTBLText">
    <w:name w:val="EDB TBL Text"/>
    <w:rsid w:val="0049793C"/>
    <w:rPr>
      <w:color w:val="000000"/>
      <w:sz w:val="20"/>
    </w:rPr>
  </w:style>
  <w:style w:type="character" w:customStyle="1" w:styleId="EDBTXTBold">
    <w:name w:val="EDB TXT Bold"/>
    <w:rsid w:val="0049793C"/>
    <w:rPr>
      <w:b/>
      <w:bCs/>
      <w:lang w:eastAsia="ar-SA"/>
    </w:rPr>
  </w:style>
  <w:style w:type="character" w:customStyle="1" w:styleId="EDBTXTItalic">
    <w:name w:val="EDB TXT Italic"/>
    <w:rsid w:val="0049793C"/>
    <w:rPr>
      <w:i/>
      <w:iCs/>
      <w:noProof w:val="0"/>
      <w:color w:val="000000"/>
      <w:sz w:val="24"/>
      <w:szCs w:val="24"/>
      <w:lang w:val="en-US" w:eastAsia="ar-SA" w:bidi="ar-SA"/>
    </w:rPr>
  </w:style>
  <w:style w:type="paragraph" w:customStyle="1" w:styleId="EDBCodeSample">
    <w:name w:val="EDB Code Sample"/>
    <w:basedOn w:val="Default"/>
    <w:qFormat/>
    <w:rsid w:val="0049793C"/>
    <w:pPr>
      <w:shd w:val="clear" w:color="auto" w:fill="F0F0F0"/>
      <w:ind w:left="240"/>
    </w:pPr>
    <w:rPr>
      <w:rFonts w:ascii="Courier New" w:eastAsia="Times New Roman" w:hAnsi="Courier New"/>
      <w:color w:val="2E3192"/>
      <w:sz w:val="18"/>
      <w:szCs w:val="20"/>
    </w:rPr>
  </w:style>
  <w:style w:type="paragraph" w:customStyle="1" w:styleId="EDBSyntax">
    <w:name w:val="EDB Syntax"/>
    <w:basedOn w:val="HTMLPreformatted"/>
    <w:qFormat/>
    <w:rsid w:val="0049793C"/>
    <w:pPr>
      <w:ind w:left="480"/>
    </w:pPr>
    <w:rPr>
      <w:rFonts w:eastAsia="Times New Roman"/>
      <w:color w:val="000000"/>
      <w:sz w:val="22"/>
    </w:rPr>
  </w:style>
  <w:style w:type="paragraph" w:customStyle="1" w:styleId="EDBTBLHeader">
    <w:name w:val="EDB TBL Header"/>
    <w:basedOn w:val="Default"/>
    <w:rsid w:val="0049793C"/>
    <w:pPr>
      <w:jc w:val="center"/>
    </w:pPr>
    <w:rPr>
      <w:rFonts w:eastAsia="Times New Roman"/>
      <w:b/>
      <w:bCs/>
      <w:color w:val="000000"/>
      <w:sz w:val="20"/>
      <w:szCs w:val="20"/>
    </w:rPr>
  </w:style>
  <w:style w:type="paragraph" w:customStyle="1" w:styleId="EDBTXTIndented">
    <w:name w:val="EDB TXT Indented"/>
    <w:basedOn w:val="NormalWeb"/>
    <w:qFormat/>
    <w:rsid w:val="0049793C"/>
    <w:pPr>
      <w:ind w:left="720"/>
    </w:pPr>
    <w:rPr>
      <w:rFonts w:eastAsia="Times New Roman"/>
      <w:szCs w:val="20"/>
    </w:rPr>
  </w:style>
  <w:style w:type="paragraph" w:customStyle="1" w:styleId="EDBTXTNormal">
    <w:name w:val="EDB TXT Normal"/>
    <w:basedOn w:val="NormalWeb"/>
    <w:uiPriority w:val="99"/>
    <w:qFormat/>
    <w:rsid w:val="0049793C"/>
    <w:rPr>
      <w:rFonts w:eastAsia="Times New Roman"/>
      <w:color w:val="000000"/>
    </w:rPr>
  </w:style>
  <w:style w:type="paragraph" w:customStyle="1" w:styleId="TOCHeading1">
    <w:name w:val="TOC Heading1"/>
    <w:basedOn w:val="Heading1"/>
    <w:next w:val="Normal"/>
    <w:uiPriority w:val="39"/>
    <w:semiHidden/>
    <w:unhideWhenUsed/>
    <w:qFormat/>
    <w:rsid w:val="0049793C"/>
    <w:pPr>
      <w:keepNext/>
      <w:keepLines/>
      <w:pageBreakBefore w:val="0"/>
      <w:numPr>
        <w:numId w:val="0"/>
      </w:numPr>
      <w:suppressAutoHyphens w:val="0"/>
      <w:spacing w:before="480" w:after="0" w:line="276" w:lineRule="auto"/>
      <w:outlineLvl w:val="9"/>
    </w:pPr>
    <w:rPr>
      <w:rFonts w:ascii="Cambria" w:eastAsia="Times New Roman" w:hAnsi="Cambria"/>
      <w:color w:val="365F91"/>
      <w:kern w:val="0"/>
      <w:sz w:val="28"/>
      <w:szCs w:val="28"/>
      <w:lang w:eastAsia="en-US"/>
    </w:rPr>
  </w:style>
  <w:style w:type="paragraph" w:customStyle="1" w:styleId="Figure">
    <w:name w:val="Figure"/>
    <w:basedOn w:val="EDBTXTNormal"/>
    <w:qFormat/>
    <w:rsid w:val="0049793C"/>
    <w:pPr>
      <w:jc w:val="center"/>
    </w:pPr>
    <w:rPr>
      <w:i/>
      <w:iCs/>
      <w:szCs w:val="20"/>
    </w:rPr>
  </w:style>
  <w:style w:type="paragraph" w:customStyle="1" w:styleId="EDBList-Numbered">
    <w:name w:val="EDB List - Numbered"/>
    <w:basedOn w:val="EDBTXTNormal"/>
    <w:rsid w:val="0049793C"/>
    <w:pPr>
      <w:numPr>
        <w:numId w:val="7"/>
      </w:numPr>
    </w:pPr>
    <w:rPr>
      <w:lang w:eastAsia="ar-SA"/>
    </w:rPr>
  </w:style>
  <w:style w:type="paragraph" w:customStyle="1" w:styleId="EDBTXTCentered">
    <w:name w:val="EDB TXT Centered"/>
    <w:basedOn w:val="EDBTXTNormal"/>
    <w:rsid w:val="0049793C"/>
    <w:pPr>
      <w:jc w:val="center"/>
    </w:pPr>
    <w:rPr>
      <w:szCs w:val="20"/>
    </w:rPr>
  </w:style>
  <w:style w:type="paragraph" w:customStyle="1" w:styleId="EDBHyperlink">
    <w:name w:val="EDB Hyperlink"/>
    <w:basedOn w:val="EDBTXTNormal"/>
    <w:qFormat/>
    <w:rsid w:val="0049793C"/>
    <w:pPr>
      <w:jc w:val="center"/>
    </w:pPr>
    <w:rPr>
      <w:color w:val="0000FF"/>
      <w:szCs w:val="20"/>
      <w:u w:val="single"/>
    </w:rPr>
  </w:style>
  <w:style w:type="paragraph" w:customStyle="1" w:styleId="EDBTBLBulletedList">
    <w:name w:val="EDB TBL Bulleted List"/>
    <w:basedOn w:val="EDBList-Bulleted"/>
    <w:rsid w:val="0049793C"/>
    <w:pPr>
      <w:numPr>
        <w:numId w:val="0"/>
      </w:numPr>
      <w:spacing w:before="0" w:after="0"/>
    </w:pPr>
    <w:rPr>
      <w:rFonts w:eastAsia="Times New Roman"/>
    </w:rPr>
  </w:style>
  <w:style w:type="paragraph" w:customStyle="1" w:styleId="EDBKeyword-Indented">
    <w:name w:val="EDB Keyword - Indented"/>
    <w:basedOn w:val="Default"/>
    <w:rsid w:val="0049793C"/>
    <w:pPr>
      <w:ind w:left="720"/>
    </w:pPr>
    <w:rPr>
      <w:rFonts w:ascii="Courier New" w:eastAsia="Times New Roman" w:hAnsi="Courier New"/>
      <w:color w:val="000000"/>
      <w:sz w:val="22"/>
      <w:szCs w:val="20"/>
    </w:rPr>
  </w:style>
  <w:style w:type="paragraph" w:customStyle="1" w:styleId="EDBTBLCaption">
    <w:name w:val="EDB TBL Caption"/>
    <w:basedOn w:val="Default"/>
    <w:rsid w:val="0049793C"/>
    <w:pPr>
      <w:spacing w:before="120" w:after="120"/>
    </w:pPr>
    <w:rPr>
      <w:rFonts w:eastAsia="Times New Roman"/>
      <w:b/>
    </w:rPr>
  </w:style>
  <w:style w:type="paragraph" w:customStyle="1" w:styleId="EDBSyntax-Variable">
    <w:name w:val="EDB Syntax - Variable"/>
    <w:basedOn w:val="EDBSyntax"/>
    <w:rsid w:val="0049793C"/>
    <w:rPr>
      <w:i/>
    </w:rPr>
  </w:style>
  <w:style w:type="paragraph" w:customStyle="1" w:styleId="EDBEditorNote">
    <w:name w:val="EDB Editor Note"/>
    <w:basedOn w:val="EDBTXTNormal"/>
    <w:rsid w:val="0049793C"/>
    <w:rPr>
      <w:color w:val="FF0000"/>
    </w:rPr>
  </w:style>
  <w:style w:type="character" w:customStyle="1" w:styleId="EDBTXTUnderlined">
    <w:name w:val="EDB TXT Underlined"/>
    <w:basedOn w:val="EDBTXTBold"/>
    <w:rsid w:val="0049793C"/>
    <w:rPr>
      <w:b w:val="0"/>
      <w:bCs w:val="0"/>
      <w:color w:val="000000"/>
      <w:u w:val="single"/>
      <w:lang w:eastAsia="ar-SA"/>
    </w:rPr>
  </w:style>
  <w:style w:type="paragraph" w:customStyle="1" w:styleId="EDBTXTNormalWebBlackCharChar3">
    <w:name w:val="EDB TXT Normal (Web) + Black Char Char3"/>
    <w:basedOn w:val="NormalWeb"/>
    <w:rsid w:val="004049C3"/>
    <w:rPr>
      <w:color w:val="000000"/>
    </w:rPr>
  </w:style>
  <w:style w:type="table" w:customStyle="1" w:styleId="Bibliography11">
    <w:name w:val="Bibliography11"/>
    <w:basedOn w:val="TableNormal"/>
    <w:rsid w:val="004049C3"/>
    <w:rPr>
      <w:rFonts w:ascii="PMingLiU" w:eastAsia="Times New Roman"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customStyle="1" w:styleId="EDBTOCContent">
    <w:name w:val="EDB TOC Content"/>
    <w:basedOn w:val="Default"/>
    <w:next w:val="Default"/>
    <w:uiPriority w:val="39"/>
    <w:rsid w:val="004049C3"/>
    <w:pPr>
      <w:ind w:left="240"/>
    </w:pPr>
    <w:rPr>
      <w:rFonts w:eastAsia="Times New Roman"/>
    </w:rPr>
  </w:style>
  <w:style w:type="paragraph" w:customStyle="1" w:styleId="EDBTXTNormalWebBlackCharChar1">
    <w:name w:val="EDB TXT Normal (Web) + Black Char Char1"/>
    <w:basedOn w:val="NormalWeb"/>
    <w:rsid w:val="004049C3"/>
    <w:rPr>
      <w:rFonts w:eastAsia="Times New Roman"/>
      <w:color w:val="000000"/>
    </w:rPr>
  </w:style>
  <w:style w:type="paragraph" w:customStyle="1" w:styleId="LightGrid-Accent31">
    <w:name w:val="Light Grid - Accent 31"/>
    <w:basedOn w:val="Default"/>
    <w:uiPriority w:val="34"/>
    <w:rsid w:val="004049C3"/>
    <w:pPr>
      <w:spacing w:after="200" w:line="276" w:lineRule="auto"/>
      <w:ind w:left="720"/>
    </w:pPr>
    <w:rPr>
      <w:rFonts w:ascii="Calibri" w:eastAsia="Calibri" w:hAnsi="Calibri"/>
      <w:sz w:val="22"/>
      <w:szCs w:val="22"/>
    </w:rPr>
  </w:style>
  <w:style w:type="paragraph" w:customStyle="1" w:styleId="NoSpacing1">
    <w:name w:val="No Spacing1"/>
    <w:link w:val="NoSpacingChar"/>
    <w:rsid w:val="004049C3"/>
    <w:rPr>
      <w:rFonts w:ascii="PMingLiU" w:eastAsia="Times New Roman" w:hAnsi="PMingLiU"/>
      <w:sz w:val="22"/>
      <w:szCs w:val="22"/>
    </w:rPr>
  </w:style>
  <w:style w:type="character" w:customStyle="1" w:styleId="NoSpacingChar">
    <w:name w:val="No Spacing Char"/>
    <w:link w:val="NoSpacing1"/>
    <w:rsid w:val="004049C3"/>
    <w:rPr>
      <w:rFonts w:ascii="PMingLiU" w:eastAsia="Times New Roman" w:hAnsi="PMingLiU"/>
      <w:sz w:val="22"/>
      <w:szCs w:val="22"/>
    </w:rPr>
  </w:style>
  <w:style w:type="paragraph" w:customStyle="1" w:styleId="MediumGrid1-Accent21">
    <w:name w:val="Medium Grid 1 - Accent 21"/>
    <w:basedOn w:val="Normal"/>
    <w:rsid w:val="004049C3"/>
    <w:pPr>
      <w:spacing w:after="200" w:line="276" w:lineRule="auto"/>
      <w:ind w:left="720"/>
    </w:pPr>
    <w:rPr>
      <w:rFonts w:asciiTheme="minorHAnsi" w:eastAsia="Times New Roman" w:hAnsiTheme="minorHAnsi" w:cstheme="minorBidi"/>
      <w:sz w:val="22"/>
      <w:szCs w:val="22"/>
    </w:rPr>
  </w:style>
  <w:style w:type="paragraph" w:styleId="Revision">
    <w:name w:val="Revision"/>
    <w:hidden/>
    <w:rsid w:val="004049C3"/>
    <w:rPr>
      <w:rFonts w:eastAsia="Times New Roman"/>
      <w:sz w:val="24"/>
      <w:szCs w:val="24"/>
    </w:rPr>
  </w:style>
  <w:style w:type="paragraph" w:customStyle="1" w:styleId="EDBTBLList">
    <w:name w:val="EDB TBL List"/>
    <w:basedOn w:val="EDBList-Bulleted"/>
    <w:rsid w:val="004049C3"/>
    <w:pPr>
      <w:numPr>
        <w:numId w:val="0"/>
      </w:numPr>
      <w:spacing w:before="0" w:after="0"/>
    </w:pPr>
    <w:rPr>
      <w:rFonts w:eastAsia="Times New Roman"/>
    </w:rPr>
  </w:style>
  <w:style w:type="character" w:customStyle="1" w:styleId="apple-style-span">
    <w:name w:val="apple-style-span"/>
    <w:basedOn w:val="DefaultParagraphFont"/>
    <w:rsid w:val="004049C3"/>
  </w:style>
  <w:style w:type="character" w:customStyle="1" w:styleId="apple-converted-space">
    <w:name w:val="apple-converted-space"/>
    <w:basedOn w:val="DefaultParagraphFont"/>
    <w:rsid w:val="004049C3"/>
  </w:style>
  <w:style w:type="table" w:customStyle="1" w:styleId="TableGrid1">
    <w:name w:val="Table Grid1"/>
    <w:basedOn w:val="TableNormal"/>
    <w:next w:val="TableGrid"/>
    <w:rsid w:val="004049C3"/>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EDBBulleted">
    <w:name w:val="EDB Bulleted"/>
    <w:basedOn w:val="NoList"/>
    <w:rsid w:val="004049C3"/>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s://www.postgresql.org/docs/9.6/static/plperl.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www.enterprisedb.com/resources/product-document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yperlink" Target="https://www.postgresql.org/docs/9.6/static/pltcl.html" TargetMode="External"/><Relationship Id="rId10" Type="http://schemas.openxmlformats.org/officeDocument/2006/relationships/header" Target="header1.xml"/><Relationship Id="rId19" Type="http://schemas.openxmlformats.org/officeDocument/2006/relationships/hyperlink" Target="http://www.enterprisedb.com/documentation" TargetMode="Externa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yperlink" Target="https://www.postgresql.org/docs/9.6/static/plpython.html" TargetMode="External"/><Relationship Id="rId30" Type="http://schemas.openxmlformats.org/officeDocument/2006/relationships/header" Target="head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7885F-6819-4D16-87DE-ED30AA97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9417</TotalTime>
  <Pages>1</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EDB Postgres Advanced Server Installation Guide</vt:lpstr>
    </vt:vector>
  </TitlesOfParts>
  <Company/>
  <LinksUpToDate>false</LinksUpToDate>
  <CharactersWithSpaces>16462</CharactersWithSpaces>
  <SharedDoc>false</SharedDoc>
  <HLinks>
    <vt:vector size="1104" baseType="variant">
      <vt:variant>
        <vt:i4>8060993</vt:i4>
      </vt:variant>
      <vt:variant>
        <vt:i4>492</vt:i4>
      </vt:variant>
      <vt:variant>
        <vt:i4>0</vt:i4>
      </vt:variant>
      <vt:variant>
        <vt:i4>5</vt:i4>
      </vt:variant>
      <vt:variant>
        <vt:lpwstr/>
      </vt:variant>
      <vt:variant>
        <vt:lpwstr>_Upgrading_to_PostGIS_1</vt:lpwstr>
      </vt:variant>
      <vt:variant>
        <vt:i4>6619172</vt:i4>
      </vt:variant>
      <vt:variant>
        <vt:i4>489</vt:i4>
      </vt:variant>
      <vt:variant>
        <vt:i4>0</vt:i4>
      </vt:variant>
      <vt:variant>
        <vt:i4>5</vt:i4>
      </vt:variant>
      <vt:variant>
        <vt:lpwstr/>
      </vt:variant>
      <vt:variant>
        <vt:lpwstr>_Upgrading_to_Advanced_1</vt:lpwstr>
      </vt:variant>
      <vt:variant>
        <vt:i4>6619172</vt:i4>
      </vt:variant>
      <vt:variant>
        <vt:i4>486</vt:i4>
      </vt:variant>
      <vt:variant>
        <vt:i4>0</vt:i4>
      </vt:variant>
      <vt:variant>
        <vt:i4>5</vt:i4>
      </vt:variant>
      <vt:variant>
        <vt:lpwstr/>
      </vt:variant>
      <vt:variant>
        <vt:lpwstr>_Upgrading_to_Advanced_1</vt:lpwstr>
      </vt:variant>
      <vt:variant>
        <vt:i4>5505147</vt:i4>
      </vt:variant>
      <vt:variant>
        <vt:i4>483</vt:i4>
      </vt:variant>
      <vt:variant>
        <vt:i4>0</vt:i4>
      </vt:variant>
      <vt:variant>
        <vt:i4>5</vt:i4>
      </vt:variant>
      <vt:variant>
        <vt:lpwstr/>
      </vt:variant>
      <vt:variant>
        <vt:lpwstr>_Upgrading_to_Advanced</vt:lpwstr>
      </vt:variant>
      <vt:variant>
        <vt:i4>983166</vt:i4>
      </vt:variant>
      <vt:variant>
        <vt:i4>480</vt:i4>
      </vt:variant>
      <vt:variant>
        <vt:i4>0</vt:i4>
      </vt:variant>
      <vt:variant>
        <vt:i4>5</vt:i4>
      </vt:variant>
      <vt:variant>
        <vt:lpwstr/>
      </vt:variant>
      <vt:variant>
        <vt:lpwstr>_Using_StackBuilder_Plus_13</vt:lpwstr>
      </vt:variant>
      <vt:variant>
        <vt:i4>0</vt:i4>
      </vt:variant>
      <vt:variant>
        <vt:i4>477</vt:i4>
      </vt:variant>
      <vt:variant>
        <vt:i4>0</vt:i4>
      </vt:variant>
      <vt:variant>
        <vt:i4>5</vt:i4>
      </vt:variant>
      <vt:variant>
        <vt:lpwstr>http://www.enterprisedb.com/products-services-training/products/documentation</vt:lpwstr>
      </vt:variant>
      <vt:variant>
        <vt:lpwstr>http://www.enterprisedb.com/products-services-training/products/documentation</vt:lpwstr>
      </vt:variant>
      <vt:variant>
        <vt:i4>6553685</vt:i4>
      </vt:variant>
      <vt:variant>
        <vt:i4>474</vt:i4>
      </vt:variant>
      <vt:variant>
        <vt:i4>0</vt:i4>
      </vt:variant>
      <vt:variant>
        <vt:i4>5</vt:i4>
      </vt:variant>
      <vt:variant>
        <vt:lpwstr/>
      </vt:variant>
      <vt:variant>
        <vt:lpwstr>_Reverting_to_the_1</vt:lpwstr>
      </vt:variant>
      <vt:variant>
        <vt:i4>327717</vt:i4>
      </vt:variant>
      <vt:variant>
        <vt:i4>471</vt:i4>
      </vt:variant>
      <vt:variant>
        <vt:i4>0</vt:i4>
      </vt:variant>
      <vt:variant>
        <vt:i4>5</vt:i4>
      </vt:variant>
      <vt:variant>
        <vt:lpwstr/>
      </vt:variant>
      <vt:variant>
        <vt:lpwstr>_Linking_versus_Copying_1</vt:lpwstr>
      </vt:variant>
      <vt:variant>
        <vt:i4>5308486</vt:i4>
      </vt:variant>
      <vt:variant>
        <vt:i4>468</vt:i4>
      </vt:variant>
      <vt:variant>
        <vt:i4>0</vt:i4>
      </vt:variant>
      <vt:variant>
        <vt:i4>5</vt:i4>
      </vt:variant>
      <vt:variant>
        <vt:lpwstr>http://slony.info/documentation/</vt:lpwstr>
      </vt:variant>
      <vt:variant>
        <vt:lpwstr/>
      </vt:variant>
      <vt:variant>
        <vt:i4>7208996</vt:i4>
      </vt:variant>
      <vt:variant>
        <vt:i4>465</vt:i4>
      </vt:variant>
      <vt:variant>
        <vt:i4>0</vt:i4>
      </vt:variant>
      <vt:variant>
        <vt:i4>5</vt:i4>
      </vt:variant>
      <vt:variant>
        <vt:lpwstr>http://slony.info/</vt:lpwstr>
      </vt:variant>
      <vt:variant>
        <vt:lpwstr/>
      </vt:variant>
      <vt:variant>
        <vt:i4>983161</vt:i4>
      </vt:variant>
      <vt:variant>
        <vt:i4>462</vt:i4>
      </vt:variant>
      <vt:variant>
        <vt:i4>0</vt:i4>
      </vt:variant>
      <vt:variant>
        <vt:i4>5</vt:i4>
      </vt:variant>
      <vt:variant>
        <vt:lpwstr/>
      </vt:variant>
      <vt:variant>
        <vt:lpwstr>_Using_StackBuilder_Plus_14</vt:lpwstr>
      </vt:variant>
      <vt:variant>
        <vt:i4>7405607</vt:i4>
      </vt:variant>
      <vt:variant>
        <vt:i4>459</vt:i4>
      </vt:variant>
      <vt:variant>
        <vt:i4>0</vt:i4>
      </vt:variant>
      <vt:variant>
        <vt:i4>5</vt:i4>
      </vt:variant>
      <vt:variant>
        <vt:lpwstr/>
      </vt:variant>
      <vt:variant>
        <vt:lpwstr>_Performing_an_Upgrade_8</vt:lpwstr>
      </vt:variant>
      <vt:variant>
        <vt:i4>6684708</vt:i4>
      </vt:variant>
      <vt:variant>
        <vt:i4>456</vt:i4>
      </vt:variant>
      <vt:variant>
        <vt:i4>0</vt:i4>
      </vt:variant>
      <vt:variant>
        <vt:i4>5</vt:i4>
      </vt:variant>
      <vt:variant>
        <vt:lpwstr/>
      </vt:variant>
      <vt:variant>
        <vt:lpwstr>_Upgrading_to_Advanced_2</vt:lpwstr>
      </vt:variant>
      <vt:variant>
        <vt:i4>6619172</vt:i4>
      </vt:variant>
      <vt:variant>
        <vt:i4>453</vt:i4>
      </vt:variant>
      <vt:variant>
        <vt:i4>0</vt:i4>
      </vt:variant>
      <vt:variant>
        <vt:i4>5</vt:i4>
      </vt:variant>
      <vt:variant>
        <vt:lpwstr/>
      </vt:variant>
      <vt:variant>
        <vt:lpwstr>_Upgrading_to_Advanced_1</vt:lpwstr>
      </vt:variant>
      <vt:variant>
        <vt:i4>3670023</vt:i4>
      </vt:variant>
      <vt:variant>
        <vt:i4>450</vt:i4>
      </vt:variant>
      <vt:variant>
        <vt:i4>0</vt:i4>
      </vt:variant>
      <vt:variant>
        <vt:i4>5</vt:i4>
      </vt:variant>
      <vt:variant>
        <vt:lpwstr>http://postgis.refractions.net/documentation/manual-2.0</vt:lpwstr>
      </vt:variant>
      <vt:variant>
        <vt:lpwstr/>
      </vt:variant>
      <vt:variant>
        <vt:i4>4456480</vt:i4>
      </vt:variant>
      <vt:variant>
        <vt:i4>447</vt:i4>
      </vt:variant>
      <vt:variant>
        <vt:i4>0</vt:i4>
      </vt:variant>
      <vt:variant>
        <vt:i4>5</vt:i4>
      </vt:variant>
      <vt:variant>
        <vt:lpwstr>http://postgis.net/documentation/</vt:lpwstr>
      </vt:variant>
      <vt:variant>
        <vt:lpwstr/>
      </vt:variant>
      <vt:variant>
        <vt:i4>5308453</vt:i4>
      </vt:variant>
      <vt:variant>
        <vt:i4>444</vt:i4>
      </vt:variant>
      <vt:variant>
        <vt:i4>0</vt:i4>
      </vt:variant>
      <vt:variant>
        <vt:i4>5</vt:i4>
      </vt:variant>
      <vt:variant>
        <vt:lpwstr>http://www.enterprisedb.com/products-services-training/products/documentation</vt:lpwstr>
      </vt:variant>
      <vt:variant>
        <vt:lpwstr/>
      </vt:variant>
      <vt:variant>
        <vt:i4>4522062</vt:i4>
      </vt:variant>
      <vt:variant>
        <vt:i4>441</vt:i4>
      </vt:variant>
      <vt:variant>
        <vt:i4>0</vt:i4>
      </vt:variant>
      <vt:variant>
        <vt:i4>5</vt:i4>
      </vt:variant>
      <vt:variant>
        <vt:lpwstr/>
      </vt:variant>
      <vt:variant>
        <vt:lpwstr>_Language_Pack</vt:lpwstr>
      </vt:variant>
      <vt:variant>
        <vt:i4>983160</vt:i4>
      </vt:variant>
      <vt:variant>
        <vt:i4>438</vt:i4>
      </vt:variant>
      <vt:variant>
        <vt:i4>0</vt:i4>
      </vt:variant>
      <vt:variant>
        <vt:i4>5</vt:i4>
      </vt:variant>
      <vt:variant>
        <vt:lpwstr/>
      </vt:variant>
      <vt:variant>
        <vt:lpwstr>_Using_StackBuilder_Plus_15</vt:lpwstr>
      </vt:variant>
      <vt:variant>
        <vt:i4>5308453</vt:i4>
      </vt:variant>
      <vt:variant>
        <vt:i4>435</vt:i4>
      </vt:variant>
      <vt:variant>
        <vt:i4>0</vt:i4>
      </vt:variant>
      <vt:variant>
        <vt:i4>5</vt:i4>
      </vt:variant>
      <vt:variant>
        <vt:lpwstr>http://www.enterprisedb.com/products-services-training/products/documentation</vt:lpwstr>
      </vt:variant>
      <vt:variant>
        <vt:lpwstr/>
      </vt:variant>
      <vt:variant>
        <vt:i4>4522062</vt:i4>
      </vt:variant>
      <vt:variant>
        <vt:i4>432</vt:i4>
      </vt:variant>
      <vt:variant>
        <vt:i4>0</vt:i4>
      </vt:variant>
      <vt:variant>
        <vt:i4>5</vt:i4>
      </vt:variant>
      <vt:variant>
        <vt:lpwstr/>
      </vt:variant>
      <vt:variant>
        <vt:lpwstr>_Language_Pack</vt:lpwstr>
      </vt:variant>
      <vt:variant>
        <vt:i4>983160</vt:i4>
      </vt:variant>
      <vt:variant>
        <vt:i4>429</vt:i4>
      </vt:variant>
      <vt:variant>
        <vt:i4>0</vt:i4>
      </vt:variant>
      <vt:variant>
        <vt:i4>5</vt:i4>
      </vt:variant>
      <vt:variant>
        <vt:lpwstr/>
      </vt:variant>
      <vt:variant>
        <vt:lpwstr>_Using_StackBuilder_Plus_15</vt:lpwstr>
      </vt:variant>
      <vt:variant>
        <vt:i4>5308453</vt:i4>
      </vt:variant>
      <vt:variant>
        <vt:i4>426</vt:i4>
      </vt:variant>
      <vt:variant>
        <vt:i4>0</vt:i4>
      </vt:variant>
      <vt:variant>
        <vt:i4>5</vt:i4>
      </vt:variant>
      <vt:variant>
        <vt:lpwstr>http://www.enterprisedb.com/products-services-training/products/documentation</vt:lpwstr>
      </vt:variant>
      <vt:variant>
        <vt:lpwstr/>
      </vt:variant>
      <vt:variant>
        <vt:i4>4522062</vt:i4>
      </vt:variant>
      <vt:variant>
        <vt:i4>423</vt:i4>
      </vt:variant>
      <vt:variant>
        <vt:i4>0</vt:i4>
      </vt:variant>
      <vt:variant>
        <vt:i4>5</vt:i4>
      </vt:variant>
      <vt:variant>
        <vt:lpwstr/>
      </vt:variant>
      <vt:variant>
        <vt:lpwstr>_Language_Pack</vt:lpwstr>
      </vt:variant>
      <vt:variant>
        <vt:i4>983160</vt:i4>
      </vt:variant>
      <vt:variant>
        <vt:i4>420</vt:i4>
      </vt:variant>
      <vt:variant>
        <vt:i4>0</vt:i4>
      </vt:variant>
      <vt:variant>
        <vt:i4>5</vt:i4>
      </vt:variant>
      <vt:variant>
        <vt:lpwstr/>
      </vt:variant>
      <vt:variant>
        <vt:lpwstr>_Using_StackBuilder_Plus_15</vt:lpwstr>
      </vt:variant>
      <vt:variant>
        <vt:i4>3342347</vt:i4>
      </vt:variant>
      <vt:variant>
        <vt:i4>417</vt:i4>
      </vt:variant>
      <vt:variant>
        <vt:i4>0</vt:i4>
      </vt:variant>
      <vt:variant>
        <vt:i4>5</vt:i4>
      </vt:variant>
      <vt:variant>
        <vt:lpwstr>https://github.com/tada/pljava/wiki</vt:lpwstr>
      </vt:variant>
      <vt:variant>
        <vt:lpwstr/>
      </vt:variant>
      <vt:variant>
        <vt:i4>6029326</vt:i4>
      </vt:variant>
      <vt:variant>
        <vt:i4>414</vt:i4>
      </vt:variant>
      <vt:variant>
        <vt:i4>0</vt:i4>
      </vt:variant>
      <vt:variant>
        <vt:i4>5</vt:i4>
      </vt:variant>
      <vt:variant>
        <vt:lpwstr>http://www.net-snmp.org/</vt:lpwstr>
      </vt:variant>
      <vt:variant>
        <vt:lpwstr/>
      </vt:variant>
      <vt:variant>
        <vt:i4>1376337</vt:i4>
      </vt:variant>
      <vt:variant>
        <vt:i4>411</vt:i4>
      </vt:variant>
      <vt:variant>
        <vt:i4>0</vt:i4>
      </vt:variant>
      <vt:variant>
        <vt:i4>5</vt:i4>
      </vt:variant>
      <vt:variant>
        <vt:lpwstr>http://net-snmp.sourceforge.net/</vt:lpwstr>
      </vt:variant>
      <vt:variant>
        <vt:lpwstr/>
      </vt:variant>
      <vt:variant>
        <vt:i4>6619244</vt:i4>
      </vt:variant>
      <vt:variant>
        <vt:i4>408</vt:i4>
      </vt:variant>
      <vt:variant>
        <vt:i4>0</vt:i4>
      </vt:variant>
      <vt:variant>
        <vt:i4>5</vt:i4>
      </vt:variant>
      <vt:variant>
        <vt:lpwstr>http://www.pgpool.net/mediawiki/index.php/Main_Page</vt:lpwstr>
      </vt:variant>
      <vt:variant>
        <vt:lpwstr/>
      </vt:variant>
      <vt:variant>
        <vt:i4>6619244</vt:i4>
      </vt:variant>
      <vt:variant>
        <vt:i4>405</vt:i4>
      </vt:variant>
      <vt:variant>
        <vt:i4>0</vt:i4>
      </vt:variant>
      <vt:variant>
        <vt:i4>5</vt:i4>
      </vt:variant>
      <vt:variant>
        <vt:lpwstr>http://www.pgpool.net/mediawiki/index.php/Main_Page</vt:lpwstr>
      </vt:variant>
      <vt:variant>
        <vt:lpwstr/>
      </vt:variant>
      <vt:variant>
        <vt:i4>7864361</vt:i4>
      </vt:variant>
      <vt:variant>
        <vt:i4>402</vt:i4>
      </vt:variant>
      <vt:variant>
        <vt:i4>0</vt:i4>
      </vt:variant>
      <vt:variant>
        <vt:i4>5</vt:i4>
      </vt:variant>
      <vt:variant>
        <vt:lpwstr>http://pgbouncer.projects.pgfoundry.org/doc/usage.html</vt:lpwstr>
      </vt:variant>
      <vt:variant>
        <vt:lpwstr/>
      </vt:variant>
      <vt:variant>
        <vt:i4>5308453</vt:i4>
      </vt:variant>
      <vt:variant>
        <vt:i4>399</vt:i4>
      </vt:variant>
      <vt:variant>
        <vt:i4>0</vt:i4>
      </vt:variant>
      <vt:variant>
        <vt:i4>5</vt:i4>
      </vt:variant>
      <vt:variant>
        <vt:lpwstr>http://www.enterprisedb.com/products-services-training/products/documentation</vt:lpwstr>
      </vt:variant>
      <vt:variant>
        <vt:lpwstr/>
      </vt:variant>
      <vt:variant>
        <vt:i4>5308453</vt:i4>
      </vt:variant>
      <vt:variant>
        <vt:i4>396</vt:i4>
      </vt:variant>
      <vt:variant>
        <vt:i4>0</vt:i4>
      </vt:variant>
      <vt:variant>
        <vt:i4>5</vt:i4>
      </vt:variant>
      <vt:variant>
        <vt:lpwstr>http://www.enterprisedb.com/products-services-training/products/documentation</vt:lpwstr>
      </vt:variant>
      <vt:variant>
        <vt:lpwstr/>
      </vt:variant>
      <vt:variant>
        <vt:i4>7864412</vt:i4>
      </vt:variant>
      <vt:variant>
        <vt:i4>393</vt:i4>
      </vt:variant>
      <vt:variant>
        <vt:i4>0</vt:i4>
      </vt:variant>
      <vt:variant>
        <vt:i4>5</vt:i4>
      </vt:variant>
      <vt:variant>
        <vt:lpwstr/>
      </vt:variant>
      <vt:variant>
        <vt:lpwstr>_Managing_an_Advanced_1</vt:lpwstr>
      </vt:variant>
      <vt:variant>
        <vt:i4>7864412</vt:i4>
      </vt:variant>
      <vt:variant>
        <vt:i4>390</vt:i4>
      </vt:variant>
      <vt:variant>
        <vt:i4>0</vt:i4>
      </vt:variant>
      <vt:variant>
        <vt:i4>5</vt:i4>
      </vt:variant>
      <vt:variant>
        <vt:lpwstr/>
      </vt:variant>
      <vt:variant>
        <vt:lpwstr>_Managing_an_Advanced_1</vt:lpwstr>
      </vt:variant>
      <vt:variant>
        <vt:i4>7864412</vt:i4>
      </vt:variant>
      <vt:variant>
        <vt:i4>387</vt:i4>
      </vt:variant>
      <vt:variant>
        <vt:i4>0</vt:i4>
      </vt:variant>
      <vt:variant>
        <vt:i4>5</vt:i4>
      </vt:variant>
      <vt:variant>
        <vt:lpwstr/>
      </vt:variant>
      <vt:variant>
        <vt:lpwstr>_Managing_an_Advanced_1</vt:lpwstr>
      </vt:variant>
      <vt:variant>
        <vt:i4>983160</vt:i4>
      </vt:variant>
      <vt:variant>
        <vt:i4>384</vt:i4>
      </vt:variant>
      <vt:variant>
        <vt:i4>0</vt:i4>
      </vt:variant>
      <vt:variant>
        <vt:i4>5</vt:i4>
      </vt:variant>
      <vt:variant>
        <vt:lpwstr/>
      </vt:variant>
      <vt:variant>
        <vt:lpwstr>_Using_StackBuilder_Plus_15</vt:lpwstr>
      </vt:variant>
      <vt:variant>
        <vt:i4>5308453</vt:i4>
      </vt:variant>
      <vt:variant>
        <vt:i4>381</vt:i4>
      </vt:variant>
      <vt:variant>
        <vt:i4>0</vt:i4>
      </vt:variant>
      <vt:variant>
        <vt:i4>5</vt:i4>
      </vt:variant>
      <vt:variant>
        <vt:lpwstr>http://www.enterprisedb.com/products-services-training/products/documentation</vt:lpwstr>
      </vt:variant>
      <vt:variant>
        <vt:lpwstr/>
      </vt:variant>
      <vt:variant>
        <vt:i4>4784149</vt:i4>
      </vt:variant>
      <vt:variant>
        <vt:i4>378</vt:i4>
      </vt:variant>
      <vt:variant>
        <vt:i4>0</vt:i4>
      </vt:variant>
      <vt:variant>
        <vt:i4>5</vt:i4>
      </vt:variant>
      <vt:variant>
        <vt:lpwstr>mailto:sales@enterprisedb.com</vt:lpwstr>
      </vt:variant>
      <vt:variant>
        <vt:lpwstr/>
      </vt:variant>
      <vt:variant>
        <vt:i4>7667831</vt:i4>
      </vt:variant>
      <vt:variant>
        <vt:i4>375</vt:i4>
      </vt:variant>
      <vt:variant>
        <vt:i4>0</vt:i4>
      </vt:variant>
      <vt:variant>
        <vt:i4>5</vt:i4>
      </vt:variant>
      <vt:variant>
        <vt:lpwstr>http://www.enterprisedb.com/downloads/third-party-jdbc-drivers</vt:lpwstr>
      </vt:variant>
      <vt:variant>
        <vt:lpwstr/>
      </vt:variant>
      <vt:variant>
        <vt:i4>7667831</vt:i4>
      </vt:variant>
      <vt:variant>
        <vt:i4>372</vt:i4>
      </vt:variant>
      <vt:variant>
        <vt:i4>0</vt:i4>
      </vt:variant>
      <vt:variant>
        <vt:i4>5</vt:i4>
      </vt:variant>
      <vt:variant>
        <vt:lpwstr>http://www.enterprisedb.com/downloads/third-party-jdbc-drivers</vt:lpwstr>
      </vt:variant>
      <vt:variant>
        <vt:lpwstr/>
      </vt:variant>
      <vt:variant>
        <vt:i4>5570591</vt:i4>
      </vt:variant>
      <vt:variant>
        <vt:i4>369</vt:i4>
      </vt:variant>
      <vt:variant>
        <vt:i4>0</vt:i4>
      </vt:variant>
      <vt:variant>
        <vt:i4>5</vt:i4>
      </vt:variant>
      <vt:variant>
        <vt:lpwstr>http://www.enterprisedb.com/docs/en/9.3/pg/app-psql.html</vt:lpwstr>
      </vt:variant>
      <vt:variant>
        <vt:lpwstr/>
      </vt:variant>
      <vt:variant>
        <vt:i4>1966170</vt:i4>
      </vt:variant>
      <vt:variant>
        <vt:i4>366</vt:i4>
      </vt:variant>
      <vt:variant>
        <vt:i4>0</vt:i4>
      </vt:variant>
      <vt:variant>
        <vt:i4>5</vt:i4>
      </vt:variant>
      <vt:variant>
        <vt:lpwstr>http://www.enterprisedb.com/docs/en/9.2/pg/auth-pg-hba-conf.html</vt:lpwstr>
      </vt:variant>
      <vt:variant>
        <vt:lpwstr/>
      </vt:variant>
      <vt:variant>
        <vt:i4>6160399</vt:i4>
      </vt:variant>
      <vt:variant>
        <vt:i4>363</vt:i4>
      </vt:variant>
      <vt:variant>
        <vt:i4>0</vt:i4>
      </vt:variant>
      <vt:variant>
        <vt:i4>5</vt:i4>
      </vt:variant>
      <vt:variant>
        <vt:lpwstr/>
      </vt:variant>
      <vt:variant>
        <vt:lpwstr>_Starting_and_Stopping_2</vt:lpwstr>
      </vt:variant>
      <vt:variant>
        <vt:i4>983115</vt:i4>
      </vt:variant>
      <vt:variant>
        <vt:i4>360</vt:i4>
      </vt:variant>
      <vt:variant>
        <vt:i4>0</vt:i4>
      </vt:variant>
      <vt:variant>
        <vt:i4>5</vt:i4>
      </vt:variant>
      <vt:variant>
        <vt:lpwstr/>
      </vt:variant>
      <vt:variant>
        <vt:lpwstr>_Configuring_Advanced_Server_2</vt:lpwstr>
      </vt:variant>
      <vt:variant>
        <vt:i4>7405657</vt:i4>
      </vt:variant>
      <vt:variant>
        <vt:i4>357</vt:i4>
      </vt:variant>
      <vt:variant>
        <vt:i4>0</vt:i4>
      </vt:variant>
      <vt:variant>
        <vt:i4>5</vt:i4>
      </vt:variant>
      <vt:variant>
        <vt:lpwstr/>
      </vt:variant>
      <vt:variant>
        <vt:lpwstr>_Controlling_a_Service</vt:lpwstr>
      </vt:variant>
      <vt:variant>
        <vt:i4>8192105</vt:i4>
      </vt:variant>
      <vt:variant>
        <vt:i4>354</vt:i4>
      </vt:variant>
      <vt:variant>
        <vt:i4>0</vt:i4>
      </vt:variant>
      <vt:variant>
        <vt:i4>5</vt:i4>
      </vt:variant>
      <vt:variant>
        <vt:lpwstr>http://www.enterprisedb.com/docs/en/9.2/pg/app-pg-ctl.html</vt:lpwstr>
      </vt:variant>
      <vt:variant>
        <vt:lpwstr/>
      </vt:variant>
      <vt:variant>
        <vt:i4>983165</vt:i4>
      </vt:variant>
      <vt:variant>
        <vt:i4>351</vt:i4>
      </vt:variant>
      <vt:variant>
        <vt:i4>0</vt:i4>
      </vt:variant>
      <vt:variant>
        <vt:i4>5</vt:i4>
      </vt:variant>
      <vt:variant>
        <vt:lpwstr/>
      </vt:variant>
      <vt:variant>
        <vt:lpwstr>_Using_StackBuilder_Plus_10</vt:lpwstr>
      </vt:variant>
      <vt:variant>
        <vt:i4>2621507</vt:i4>
      </vt:variant>
      <vt:variant>
        <vt:i4>348</vt:i4>
      </vt:variant>
      <vt:variant>
        <vt:i4>0</vt:i4>
      </vt:variant>
      <vt:variant>
        <vt:i4>5</vt:i4>
      </vt:variant>
      <vt:variant>
        <vt:lpwstr>http://www.enterprisedb.com/user-login-registration</vt:lpwstr>
      </vt:variant>
      <vt:variant>
        <vt:lpwstr/>
      </vt:variant>
      <vt:variant>
        <vt:i4>6029368</vt:i4>
      </vt:variant>
      <vt:variant>
        <vt:i4>345</vt:i4>
      </vt:variant>
      <vt:variant>
        <vt:i4>0</vt:i4>
      </vt:variant>
      <vt:variant>
        <vt:i4>5</vt:i4>
      </vt:variant>
      <vt:variant>
        <vt:lpwstr>http://www.enterprisedb.com/learning/documentation.do</vt:lpwstr>
      </vt:variant>
      <vt:variant>
        <vt:lpwstr/>
      </vt:variant>
      <vt:variant>
        <vt:i4>852010</vt:i4>
      </vt:variant>
      <vt:variant>
        <vt:i4>342</vt:i4>
      </vt:variant>
      <vt:variant>
        <vt:i4>0</vt:i4>
      </vt:variant>
      <vt:variant>
        <vt:i4>5</vt:i4>
      </vt:variant>
      <vt:variant>
        <vt:lpwstr>http://www.enterprisedb.com/documentation/english</vt:lpwstr>
      </vt:variant>
      <vt:variant>
        <vt:lpwstr/>
      </vt:variant>
      <vt:variant>
        <vt:i4>852010</vt:i4>
      </vt:variant>
      <vt:variant>
        <vt:i4>339</vt:i4>
      </vt:variant>
      <vt:variant>
        <vt:i4>0</vt:i4>
      </vt:variant>
      <vt:variant>
        <vt:i4>5</vt:i4>
      </vt:variant>
      <vt:variant>
        <vt:lpwstr>http://www.enterprisedb.com/documentation/english</vt:lpwstr>
      </vt:variant>
      <vt:variant>
        <vt:lpwstr/>
      </vt:variant>
      <vt:variant>
        <vt:i4>2228318</vt:i4>
      </vt:variant>
      <vt:variant>
        <vt:i4>336</vt:i4>
      </vt:variant>
      <vt:variant>
        <vt:i4>0</vt:i4>
      </vt:variant>
      <vt:variant>
        <vt:i4>5</vt:i4>
      </vt:variant>
      <vt:variant>
        <vt:lpwstr/>
      </vt:variant>
      <vt:variant>
        <vt:lpwstr>_Using_pg_ctl_to_2</vt:lpwstr>
      </vt:variant>
      <vt:variant>
        <vt:i4>2621507</vt:i4>
      </vt:variant>
      <vt:variant>
        <vt:i4>333</vt:i4>
      </vt:variant>
      <vt:variant>
        <vt:i4>0</vt:i4>
      </vt:variant>
      <vt:variant>
        <vt:i4>5</vt:i4>
      </vt:variant>
      <vt:variant>
        <vt:lpwstr>http://www.enterprisedb.com/user-login-registration</vt:lpwstr>
      </vt:variant>
      <vt:variant>
        <vt:lpwstr/>
      </vt:variant>
      <vt:variant>
        <vt:i4>7012387</vt:i4>
      </vt:variant>
      <vt:variant>
        <vt:i4>330</vt:i4>
      </vt:variant>
      <vt:variant>
        <vt:i4>0</vt:i4>
      </vt:variant>
      <vt:variant>
        <vt:i4>5</vt:i4>
      </vt:variant>
      <vt:variant>
        <vt:lpwstr/>
      </vt:variant>
      <vt:variant>
        <vt:lpwstr>_Reference_%E2%80%93_Command_4</vt:lpwstr>
      </vt:variant>
      <vt:variant>
        <vt:i4>2621507</vt:i4>
      </vt:variant>
      <vt:variant>
        <vt:i4>327</vt:i4>
      </vt:variant>
      <vt:variant>
        <vt:i4>0</vt:i4>
      </vt:variant>
      <vt:variant>
        <vt:i4>5</vt:i4>
      </vt:variant>
      <vt:variant>
        <vt:lpwstr>http://www.enterprisedb.com/user-login-registration</vt:lpwstr>
      </vt:variant>
      <vt:variant>
        <vt:lpwstr/>
      </vt:variant>
      <vt:variant>
        <vt:i4>7340109</vt:i4>
      </vt:variant>
      <vt:variant>
        <vt:i4>324</vt:i4>
      </vt:variant>
      <vt:variant>
        <vt:i4>0</vt:i4>
      </vt:variant>
      <vt:variant>
        <vt:i4>5</vt:i4>
      </vt:variant>
      <vt:variant>
        <vt:lpwstr>http://pgbouncer.projects.postgresql.org/doc/usage.html</vt:lpwstr>
      </vt:variant>
      <vt:variant>
        <vt:lpwstr/>
      </vt:variant>
      <vt:variant>
        <vt:i4>196709</vt:i4>
      </vt:variant>
      <vt:variant>
        <vt:i4>321</vt:i4>
      </vt:variant>
      <vt:variant>
        <vt:i4>0</vt:i4>
      </vt:variant>
      <vt:variant>
        <vt:i4>5</vt:i4>
      </vt:variant>
      <vt:variant>
        <vt:lpwstr>http://www.enterprisedb.com/docs/en/9.3/pg/index.html</vt:lpwstr>
      </vt:variant>
      <vt:variant>
        <vt:lpwstr/>
      </vt:variant>
      <vt:variant>
        <vt:i4>852010</vt:i4>
      </vt:variant>
      <vt:variant>
        <vt:i4>318</vt:i4>
      </vt:variant>
      <vt:variant>
        <vt:i4>0</vt:i4>
      </vt:variant>
      <vt:variant>
        <vt:i4>5</vt:i4>
      </vt:variant>
      <vt:variant>
        <vt:lpwstr>http://www.enterprisedb.com/documentation/english</vt:lpwstr>
      </vt:variant>
      <vt:variant>
        <vt:lpwstr/>
      </vt:variant>
      <vt:variant>
        <vt:i4>6029368</vt:i4>
      </vt:variant>
      <vt:variant>
        <vt:i4>315</vt:i4>
      </vt:variant>
      <vt:variant>
        <vt:i4>0</vt:i4>
      </vt:variant>
      <vt:variant>
        <vt:i4>5</vt:i4>
      </vt:variant>
      <vt:variant>
        <vt:lpwstr>http://www.enterprisedb.com/learning/documentation.do</vt:lpwstr>
      </vt:variant>
      <vt:variant>
        <vt:lpwstr/>
      </vt:variant>
      <vt:variant>
        <vt:i4>2621507</vt:i4>
      </vt:variant>
      <vt:variant>
        <vt:i4>312</vt:i4>
      </vt:variant>
      <vt:variant>
        <vt:i4>0</vt:i4>
      </vt:variant>
      <vt:variant>
        <vt:i4>5</vt:i4>
      </vt:variant>
      <vt:variant>
        <vt:lpwstr>http://www.enterprisedb.com/user-login-registration</vt:lpwstr>
      </vt:variant>
      <vt:variant>
        <vt:lpwstr/>
      </vt:variant>
      <vt:variant>
        <vt:i4>7077923</vt:i4>
      </vt:variant>
      <vt:variant>
        <vt:i4>309</vt:i4>
      </vt:variant>
      <vt:variant>
        <vt:i4>0</vt:i4>
      </vt:variant>
      <vt:variant>
        <vt:i4>5</vt:i4>
      </vt:variant>
      <vt:variant>
        <vt:lpwstr/>
      </vt:variant>
      <vt:variant>
        <vt:lpwstr>_Reference_%E2%80%93_Command_3</vt:lpwstr>
      </vt:variant>
      <vt:variant>
        <vt:i4>458829</vt:i4>
      </vt:variant>
      <vt:variant>
        <vt:i4>306</vt:i4>
      </vt:variant>
      <vt:variant>
        <vt:i4>0</vt:i4>
      </vt:variant>
      <vt:variant>
        <vt:i4>5</vt:i4>
      </vt:variant>
      <vt:variant>
        <vt:lpwstr/>
      </vt:variant>
      <vt:variant>
        <vt:lpwstr>_Using_StackBuilder_Plus_9</vt:lpwstr>
      </vt:variant>
      <vt:variant>
        <vt:i4>5701756</vt:i4>
      </vt:variant>
      <vt:variant>
        <vt:i4>303</vt:i4>
      </vt:variant>
      <vt:variant>
        <vt:i4>0</vt:i4>
      </vt:variant>
      <vt:variant>
        <vt:i4>5</vt:i4>
      </vt:variant>
      <vt:variant>
        <vt:lpwstr>http://wiki.postgresql.org/wiki/PgBouncer</vt:lpwstr>
      </vt:variant>
      <vt:variant>
        <vt:lpwstr/>
      </vt:variant>
      <vt:variant>
        <vt:i4>196709</vt:i4>
      </vt:variant>
      <vt:variant>
        <vt:i4>300</vt:i4>
      </vt:variant>
      <vt:variant>
        <vt:i4>0</vt:i4>
      </vt:variant>
      <vt:variant>
        <vt:i4>5</vt:i4>
      </vt:variant>
      <vt:variant>
        <vt:lpwstr>http://www.enterprisedb.com/docs/en/9.3/pg/index.html</vt:lpwstr>
      </vt:variant>
      <vt:variant>
        <vt:lpwstr/>
      </vt:variant>
      <vt:variant>
        <vt:i4>2818140</vt:i4>
      </vt:variant>
      <vt:variant>
        <vt:i4>297</vt:i4>
      </vt:variant>
      <vt:variant>
        <vt:i4>0</vt:i4>
      </vt:variant>
      <vt:variant>
        <vt:i4>5</vt:i4>
      </vt:variant>
      <vt:variant>
        <vt:lpwstr>http://www.enterprisedb.com/docs/en/9.2/oracompat/Table of Contents.htm</vt:lpwstr>
      </vt:variant>
      <vt:variant>
        <vt:lpwstr/>
      </vt:variant>
      <vt:variant>
        <vt:i4>393293</vt:i4>
      </vt:variant>
      <vt:variant>
        <vt:i4>294</vt:i4>
      </vt:variant>
      <vt:variant>
        <vt:i4>0</vt:i4>
      </vt:variant>
      <vt:variant>
        <vt:i4>5</vt:i4>
      </vt:variant>
      <vt:variant>
        <vt:lpwstr/>
      </vt:variant>
      <vt:variant>
        <vt:lpwstr>_Using_StackBuilder_Plus_8</vt:lpwstr>
      </vt:variant>
      <vt:variant>
        <vt:i4>6029368</vt:i4>
      </vt:variant>
      <vt:variant>
        <vt:i4>291</vt:i4>
      </vt:variant>
      <vt:variant>
        <vt:i4>0</vt:i4>
      </vt:variant>
      <vt:variant>
        <vt:i4>5</vt:i4>
      </vt:variant>
      <vt:variant>
        <vt:lpwstr>http://www.enterprisedb.com/learning/documentation.do</vt:lpwstr>
      </vt:variant>
      <vt:variant>
        <vt:lpwstr/>
      </vt:variant>
      <vt:variant>
        <vt:i4>589901</vt:i4>
      </vt:variant>
      <vt:variant>
        <vt:i4>288</vt:i4>
      </vt:variant>
      <vt:variant>
        <vt:i4>0</vt:i4>
      </vt:variant>
      <vt:variant>
        <vt:i4>5</vt:i4>
      </vt:variant>
      <vt:variant>
        <vt:lpwstr/>
      </vt:variant>
      <vt:variant>
        <vt:lpwstr>_Using_StackBuilder_Plus_7</vt:lpwstr>
      </vt:variant>
      <vt:variant>
        <vt:i4>2621486</vt:i4>
      </vt:variant>
      <vt:variant>
        <vt:i4>285</vt:i4>
      </vt:variant>
      <vt:variant>
        <vt:i4>0</vt:i4>
      </vt:variant>
      <vt:variant>
        <vt:i4>5</vt:i4>
      </vt:variant>
      <vt:variant>
        <vt:lpwstr>http://www.postgresql.org/</vt:lpwstr>
      </vt:variant>
      <vt:variant>
        <vt:lpwstr/>
      </vt:variant>
      <vt:variant>
        <vt:i4>983167</vt:i4>
      </vt:variant>
      <vt:variant>
        <vt:i4>282</vt:i4>
      </vt:variant>
      <vt:variant>
        <vt:i4>0</vt:i4>
      </vt:variant>
      <vt:variant>
        <vt:i4>5</vt:i4>
      </vt:variant>
      <vt:variant>
        <vt:lpwstr/>
      </vt:variant>
      <vt:variant>
        <vt:lpwstr>_Using_StackBuilder_Plus_12</vt:lpwstr>
      </vt:variant>
      <vt:variant>
        <vt:i4>983164</vt:i4>
      </vt:variant>
      <vt:variant>
        <vt:i4>279</vt:i4>
      </vt:variant>
      <vt:variant>
        <vt:i4>0</vt:i4>
      </vt:variant>
      <vt:variant>
        <vt:i4>5</vt:i4>
      </vt:variant>
      <vt:variant>
        <vt:lpwstr/>
      </vt:variant>
      <vt:variant>
        <vt:lpwstr>_Using_StackBuilder_Plus_11</vt:lpwstr>
      </vt:variant>
      <vt:variant>
        <vt:i4>6553633</vt:i4>
      </vt:variant>
      <vt:variant>
        <vt:i4>276</vt:i4>
      </vt:variant>
      <vt:variant>
        <vt:i4>0</vt:i4>
      </vt:variant>
      <vt:variant>
        <vt:i4>5</vt:i4>
      </vt:variant>
      <vt:variant>
        <vt:lpwstr>http://www.java.com/en/download/manual.jsp</vt:lpwstr>
      </vt:variant>
      <vt:variant>
        <vt:lpwstr/>
      </vt:variant>
      <vt:variant>
        <vt:i4>7143459</vt:i4>
      </vt:variant>
      <vt:variant>
        <vt:i4>273</vt:i4>
      </vt:variant>
      <vt:variant>
        <vt:i4>0</vt:i4>
      </vt:variant>
      <vt:variant>
        <vt:i4>5</vt:i4>
      </vt:variant>
      <vt:variant>
        <vt:lpwstr/>
      </vt:variant>
      <vt:variant>
        <vt:lpwstr>_Reference_%E2%80%93_Command_2</vt:lpwstr>
      </vt:variant>
      <vt:variant>
        <vt:i4>5439502</vt:i4>
      </vt:variant>
      <vt:variant>
        <vt:i4>270</vt:i4>
      </vt:variant>
      <vt:variant>
        <vt:i4>0</vt:i4>
      </vt:variant>
      <vt:variant>
        <vt:i4>5</vt:i4>
      </vt:variant>
      <vt:variant>
        <vt:lpwstr/>
      </vt:variant>
      <vt:variant>
        <vt:lpwstr>_Performing_an_Installation</vt:lpwstr>
      </vt:variant>
      <vt:variant>
        <vt:i4>3407969</vt:i4>
      </vt:variant>
      <vt:variant>
        <vt:i4>267</vt:i4>
      </vt:variant>
      <vt:variant>
        <vt:i4>0</vt:i4>
      </vt:variant>
      <vt:variant>
        <vt:i4>5</vt:i4>
      </vt:variant>
      <vt:variant>
        <vt:lpwstr/>
      </vt:variant>
      <vt:variant>
        <vt:lpwstr>_Performing_an_Unattended</vt:lpwstr>
      </vt:variant>
      <vt:variant>
        <vt:i4>5111826</vt:i4>
      </vt:variant>
      <vt:variant>
        <vt:i4>264</vt:i4>
      </vt:variant>
      <vt:variant>
        <vt:i4>0</vt:i4>
      </vt:variant>
      <vt:variant>
        <vt:i4>5</vt:i4>
      </vt:variant>
      <vt:variant>
        <vt:lpwstr/>
      </vt:variant>
      <vt:variant>
        <vt:lpwstr>_Performing_a_Text_1</vt:lpwstr>
      </vt:variant>
      <vt:variant>
        <vt:i4>3801215</vt:i4>
      </vt:variant>
      <vt:variant>
        <vt:i4>261</vt:i4>
      </vt:variant>
      <vt:variant>
        <vt:i4>0</vt:i4>
      </vt:variant>
      <vt:variant>
        <vt:i4>5</vt:i4>
      </vt:variant>
      <vt:variant>
        <vt:lpwstr/>
      </vt:variant>
      <vt:variant>
        <vt:lpwstr>_Using_the_Graphical_1</vt:lpwstr>
      </vt:variant>
      <vt:variant>
        <vt:i4>3735679</vt:i4>
      </vt:variant>
      <vt:variant>
        <vt:i4>258</vt:i4>
      </vt:variant>
      <vt:variant>
        <vt:i4>0</vt:i4>
      </vt:variant>
      <vt:variant>
        <vt:i4>5</vt:i4>
      </vt:variant>
      <vt:variant>
        <vt:lpwstr/>
      </vt:variant>
      <vt:variant>
        <vt:lpwstr>_Using_the_Graphical_2</vt:lpwstr>
      </vt:variant>
      <vt:variant>
        <vt:i4>2818065</vt:i4>
      </vt:variant>
      <vt:variant>
        <vt:i4>255</vt:i4>
      </vt:variant>
      <vt:variant>
        <vt:i4>0</vt:i4>
      </vt:variant>
      <vt:variant>
        <vt:i4>5</vt:i4>
      </vt:variant>
      <vt:variant>
        <vt:lpwstr>http://www.enterprisedb.com/downloads/postgres-postgresql-downloads</vt:lpwstr>
      </vt:variant>
      <vt:variant>
        <vt:lpwstr/>
      </vt:variant>
      <vt:variant>
        <vt:i4>3145848</vt:i4>
      </vt:variant>
      <vt:variant>
        <vt:i4>252</vt:i4>
      </vt:variant>
      <vt:variant>
        <vt:i4>0</vt:i4>
      </vt:variant>
      <vt:variant>
        <vt:i4>5</vt:i4>
      </vt:variant>
      <vt:variant>
        <vt:lpwstr>http://www.enterprisedb.com/docs/en/9.3/pg/app-initdb.html</vt:lpwstr>
      </vt:variant>
      <vt:variant>
        <vt:lpwstr/>
      </vt:variant>
      <vt:variant>
        <vt:i4>4128855</vt:i4>
      </vt:variant>
      <vt:variant>
        <vt:i4>249</vt:i4>
      </vt:variant>
      <vt:variant>
        <vt:i4>0</vt:i4>
      </vt:variant>
      <vt:variant>
        <vt:i4>5</vt:i4>
      </vt:variant>
      <vt:variant>
        <vt:lpwstr>http://yum.baseurl.org/</vt:lpwstr>
      </vt:variant>
      <vt:variant>
        <vt:lpwstr/>
      </vt:variant>
      <vt:variant>
        <vt:i4>4980803</vt:i4>
      </vt:variant>
      <vt:variant>
        <vt:i4>246</vt:i4>
      </vt:variant>
      <vt:variant>
        <vt:i4>0</vt:i4>
      </vt:variant>
      <vt:variant>
        <vt:i4>5</vt:i4>
      </vt:variant>
      <vt:variant>
        <vt:lpwstr>http://redmine.lighttpd.net/projects/1/wiki/Docs</vt:lpwstr>
      </vt:variant>
      <vt:variant>
        <vt:lpwstr/>
      </vt:variant>
      <vt:variant>
        <vt:i4>5767199</vt:i4>
      </vt:variant>
      <vt:variant>
        <vt:i4>243</vt:i4>
      </vt:variant>
      <vt:variant>
        <vt:i4>0</vt:i4>
      </vt:variant>
      <vt:variant>
        <vt:i4>5</vt:i4>
      </vt:variant>
      <vt:variant>
        <vt:lpwstr/>
      </vt:variant>
      <vt:variant>
        <vt:lpwstr>_Configuring_a_Package_1</vt:lpwstr>
      </vt:variant>
      <vt:variant>
        <vt:i4>786505</vt:i4>
      </vt:variant>
      <vt:variant>
        <vt:i4>240</vt:i4>
      </vt:variant>
      <vt:variant>
        <vt:i4>0</vt:i4>
      </vt:variant>
      <vt:variant>
        <vt:i4>5</vt:i4>
      </vt:variant>
      <vt:variant>
        <vt:lpwstr/>
      </vt:variant>
      <vt:variant>
        <vt:lpwstr>_Advanced_Server_RPM_1</vt:lpwstr>
      </vt:variant>
      <vt:variant>
        <vt:i4>3997718</vt:i4>
      </vt:variant>
      <vt:variant>
        <vt:i4>237</vt:i4>
      </vt:variant>
      <vt:variant>
        <vt:i4>0</vt:i4>
      </vt:variant>
      <vt:variant>
        <vt:i4>5</vt:i4>
      </vt:variant>
      <vt:variant>
        <vt:lpwstr/>
      </vt:variant>
      <vt:variant>
        <vt:lpwstr>_Advanced_Server_RPM</vt:lpwstr>
      </vt:variant>
      <vt:variant>
        <vt:i4>4653147</vt:i4>
      </vt:variant>
      <vt:variant>
        <vt:i4>2048</vt:i4>
      </vt:variant>
      <vt:variant>
        <vt:i4>1025</vt:i4>
      </vt:variant>
      <vt:variant>
        <vt:i4>1</vt:i4>
      </vt:variant>
      <vt:variant>
        <vt:lpwstr>new_EDB-logo-4c</vt:lpwstr>
      </vt:variant>
      <vt:variant>
        <vt:lpwstr/>
      </vt:variant>
      <vt:variant>
        <vt:i4>4456479</vt:i4>
      </vt:variant>
      <vt:variant>
        <vt:i4>21546</vt:i4>
      </vt:variant>
      <vt:variant>
        <vt:i4>1026</vt:i4>
      </vt:variant>
      <vt:variant>
        <vt:i4>1</vt:i4>
      </vt:variant>
      <vt:variant>
        <vt:lpwstr>rpm4</vt:lpwstr>
      </vt:variant>
      <vt:variant>
        <vt:lpwstr/>
      </vt:variant>
      <vt:variant>
        <vt:i4>5177356</vt:i4>
      </vt:variant>
      <vt:variant>
        <vt:i4>37637</vt:i4>
      </vt:variant>
      <vt:variant>
        <vt:i4>1028</vt:i4>
      </vt:variant>
      <vt:variant>
        <vt:i4>1</vt:i4>
      </vt:variant>
      <vt:variant>
        <vt:lpwstr>Product_key</vt:lpwstr>
      </vt:variant>
      <vt:variant>
        <vt:lpwstr/>
      </vt:variant>
      <vt:variant>
        <vt:i4>52</vt:i4>
      </vt:variant>
      <vt:variant>
        <vt:i4>39493</vt:i4>
      </vt:variant>
      <vt:variant>
        <vt:i4>1029</vt:i4>
      </vt:variant>
      <vt:variant>
        <vt:i4>1</vt:i4>
      </vt:variant>
      <vt:variant>
        <vt:lpwstr>4</vt:lpwstr>
      </vt:variant>
      <vt:variant>
        <vt:lpwstr/>
      </vt:variant>
      <vt:variant>
        <vt:i4>52</vt:i4>
      </vt:variant>
      <vt:variant>
        <vt:i4>39651</vt:i4>
      </vt:variant>
      <vt:variant>
        <vt:i4>1030</vt:i4>
      </vt:variant>
      <vt:variant>
        <vt:i4>1</vt:i4>
      </vt:variant>
      <vt:variant>
        <vt:lpwstr>4</vt:lpwstr>
      </vt:variant>
      <vt:variant>
        <vt:lpwstr/>
      </vt:variant>
      <vt:variant>
        <vt:i4>52</vt:i4>
      </vt:variant>
      <vt:variant>
        <vt:i4>39885</vt:i4>
      </vt:variant>
      <vt:variant>
        <vt:i4>1031</vt:i4>
      </vt:variant>
      <vt:variant>
        <vt:i4>1</vt:i4>
      </vt:variant>
      <vt:variant>
        <vt:lpwstr>4</vt:lpwstr>
      </vt:variant>
      <vt:variant>
        <vt:lpwstr/>
      </vt:variant>
      <vt:variant>
        <vt:i4>52</vt:i4>
      </vt:variant>
      <vt:variant>
        <vt:i4>40422</vt:i4>
      </vt:variant>
      <vt:variant>
        <vt:i4>1032</vt:i4>
      </vt:variant>
      <vt:variant>
        <vt:i4>1</vt:i4>
      </vt:variant>
      <vt:variant>
        <vt:lpwstr>4</vt:lpwstr>
      </vt:variant>
      <vt:variant>
        <vt:lpwstr/>
      </vt:variant>
      <vt:variant>
        <vt:i4>3670047</vt:i4>
      </vt:variant>
      <vt:variant>
        <vt:i4>40799</vt:i4>
      </vt:variant>
      <vt:variant>
        <vt:i4>1033</vt:i4>
      </vt:variant>
      <vt:variant>
        <vt:i4>1</vt:i4>
      </vt:variant>
      <vt:variant>
        <vt:lpwstr>Screen shot 2013-07-23 at 8</vt:lpwstr>
      </vt:variant>
      <vt:variant>
        <vt:lpwstr/>
      </vt:variant>
      <vt:variant>
        <vt:i4>52</vt:i4>
      </vt:variant>
      <vt:variant>
        <vt:i4>41268</vt:i4>
      </vt:variant>
      <vt:variant>
        <vt:i4>1034</vt:i4>
      </vt:variant>
      <vt:variant>
        <vt:i4>1</vt:i4>
      </vt:variant>
      <vt:variant>
        <vt:lpwstr>4</vt:lpwstr>
      </vt:variant>
      <vt:variant>
        <vt:lpwstr/>
      </vt:variant>
      <vt:variant>
        <vt:i4>52</vt:i4>
      </vt:variant>
      <vt:variant>
        <vt:i4>43893</vt:i4>
      </vt:variant>
      <vt:variant>
        <vt:i4>1035</vt:i4>
      </vt:variant>
      <vt:variant>
        <vt:i4>1</vt:i4>
      </vt:variant>
      <vt:variant>
        <vt:lpwstr>4</vt:lpwstr>
      </vt:variant>
      <vt:variant>
        <vt:lpwstr/>
      </vt:variant>
      <vt:variant>
        <vt:i4>52</vt:i4>
      </vt:variant>
      <vt:variant>
        <vt:i4>44789</vt:i4>
      </vt:variant>
      <vt:variant>
        <vt:i4>1036</vt:i4>
      </vt:variant>
      <vt:variant>
        <vt:i4>1</vt:i4>
      </vt:variant>
      <vt:variant>
        <vt:lpwstr>4</vt:lpwstr>
      </vt:variant>
      <vt:variant>
        <vt:lpwstr/>
      </vt:variant>
      <vt:variant>
        <vt:i4>52</vt:i4>
      </vt:variant>
      <vt:variant>
        <vt:i4>48022</vt:i4>
      </vt:variant>
      <vt:variant>
        <vt:i4>1037</vt:i4>
      </vt:variant>
      <vt:variant>
        <vt:i4>1</vt:i4>
      </vt:variant>
      <vt:variant>
        <vt:lpwstr>4</vt:lpwstr>
      </vt:variant>
      <vt:variant>
        <vt:lpwstr/>
      </vt:variant>
      <vt:variant>
        <vt:i4>52</vt:i4>
      </vt:variant>
      <vt:variant>
        <vt:i4>48474</vt:i4>
      </vt:variant>
      <vt:variant>
        <vt:i4>1038</vt:i4>
      </vt:variant>
      <vt:variant>
        <vt:i4>1</vt:i4>
      </vt:variant>
      <vt:variant>
        <vt:lpwstr>4</vt:lpwstr>
      </vt:variant>
      <vt:variant>
        <vt:lpwstr/>
      </vt:variant>
      <vt:variant>
        <vt:i4>52</vt:i4>
      </vt:variant>
      <vt:variant>
        <vt:i4>49579</vt:i4>
      </vt:variant>
      <vt:variant>
        <vt:i4>1039</vt:i4>
      </vt:variant>
      <vt:variant>
        <vt:i4>1</vt:i4>
      </vt:variant>
      <vt:variant>
        <vt:lpwstr>4</vt:lpwstr>
      </vt:variant>
      <vt:variant>
        <vt:lpwstr/>
      </vt:variant>
      <vt:variant>
        <vt:i4>52</vt:i4>
      </vt:variant>
      <vt:variant>
        <vt:i4>50963</vt:i4>
      </vt:variant>
      <vt:variant>
        <vt:i4>1040</vt:i4>
      </vt:variant>
      <vt:variant>
        <vt:i4>1</vt:i4>
      </vt:variant>
      <vt:variant>
        <vt:lpwstr>4</vt:lpwstr>
      </vt:variant>
      <vt:variant>
        <vt:lpwstr/>
      </vt:variant>
      <vt:variant>
        <vt:i4>52</vt:i4>
      </vt:variant>
      <vt:variant>
        <vt:i4>52299</vt:i4>
      </vt:variant>
      <vt:variant>
        <vt:i4>1041</vt:i4>
      </vt:variant>
      <vt:variant>
        <vt:i4>1</vt:i4>
      </vt:variant>
      <vt:variant>
        <vt:lpwstr>4</vt:lpwstr>
      </vt:variant>
      <vt:variant>
        <vt:lpwstr/>
      </vt:variant>
      <vt:variant>
        <vt:i4>52</vt:i4>
      </vt:variant>
      <vt:variant>
        <vt:i4>53943</vt:i4>
      </vt:variant>
      <vt:variant>
        <vt:i4>1042</vt:i4>
      </vt:variant>
      <vt:variant>
        <vt:i4>1</vt:i4>
      </vt:variant>
      <vt:variant>
        <vt:lpwstr>4</vt:lpwstr>
      </vt:variant>
      <vt:variant>
        <vt:lpwstr/>
      </vt:variant>
      <vt:variant>
        <vt:i4>52</vt:i4>
      </vt:variant>
      <vt:variant>
        <vt:i4>54532</vt:i4>
      </vt:variant>
      <vt:variant>
        <vt:i4>1043</vt:i4>
      </vt:variant>
      <vt:variant>
        <vt:i4>1</vt:i4>
      </vt:variant>
      <vt:variant>
        <vt:lpwstr>4</vt:lpwstr>
      </vt:variant>
      <vt:variant>
        <vt:lpwstr/>
      </vt:variant>
      <vt:variant>
        <vt:i4>52</vt:i4>
      </vt:variant>
      <vt:variant>
        <vt:i4>54726</vt:i4>
      </vt:variant>
      <vt:variant>
        <vt:i4>1044</vt:i4>
      </vt:variant>
      <vt:variant>
        <vt:i4>1</vt:i4>
      </vt:variant>
      <vt:variant>
        <vt:lpwstr>4</vt:lpwstr>
      </vt:variant>
      <vt:variant>
        <vt:lpwstr/>
      </vt:variant>
      <vt:variant>
        <vt:i4>52</vt:i4>
      </vt:variant>
      <vt:variant>
        <vt:i4>54950</vt:i4>
      </vt:variant>
      <vt:variant>
        <vt:i4>1045</vt:i4>
      </vt:variant>
      <vt:variant>
        <vt:i4>1</vt:i4>
      </vt:variant>
      <vt:variant>
        <vt:lpwstr>4</vt:lpwstr>
      </vt:variant>
      <vt:variant>
        <vt:lpwstr/>
      </vt:variant>
      <vt:variant>
        <vt:i4>52</vt:i4>
      </vt:variant>
      <vt:variant>
        <vt:i4>56345</vt:i4>
      </vt:variant>
      <vt:variant>
        <vt:i4>1046</vt:i4>
      </vt:variant>
      <vt:variant>
        <vt:i4>1</vt:i4>
      </vt:variant>
      <vt:variant>
        <vt:lpwstr>4</vt:lpwstr>
      </vt:variant>
      <vt:variant>
        <vt:lpwstr/>
      </vt:variant>
      <vt:variant>
        <vt:i4>52</vt:i4>
      </vt:variant>
      <vt:variant>
        <vt:i4>56510</vt:i4>
      </vt:variant>
      <vt:variant>
        <vt:i4>1047</vt:i4>
      </vt:variant>
      <vt:variant>
        <vt:i4>1</vt:i4>
      </vt:variant>
      <vt:variant>
        <vt:lpwstr>4</vt:lpwstr>
      </vt:variant>
      <vt:variant>
        <vt:lpwstr/>
      </vt:variant>
      <vt:variant>
        <vt:i4>52</vt:i4>
      </vt:variant>
      <vt:variant>
        <vt:i4>56810</vt:i4>
      </vt:variant>
      <vt:variant>
        <vt:i4>1048</vt:i4>
      </vt:variant>
      <vt:variant>
        <vt:i4>1</vt:i4>
      </vt:variant>
      <vt:variant>
        <vt:lpwstr>4</vt:lpwstr>
      </vt:variant>
      <vt:variant>
        <vt:lpwstr/>
      </vt:variant>
      <vt:variant>
        <vt:i4>52</vt:i4>
      </vt:variant>
      <vt:variant>
        <vt:i4>57337</vt:i4>
      </vt:variant>
      <vt:variant>
        <vt:i4>1049</vt:i4>
      </vt:variant>
      <vt:variant>
        <vt:i4>1</vt:i4>
      </vt:variant>
      <vt:variant>
        <vt:lpwstr>4</vt:lpwstr>
      </vt:variant>
      <vt:variant>
        <vt:lpwstr/>
      </vt:variant>
      <vt:variant>
        <vt:i4>786448</vt:i4>
      </vt:variant>
      <vt:variant>
        <vt:i4>57705</vt:i4>
      </vt:variant>
      <vt:variant>
        <vt:i4>1050</vt:i4>
      </vt:variant>
      <vt:variant>
        <vt:i4>1</vt:i4>
      </vt:variant>
      <vt:variant>
        <vt:lpwstr>five</vt:lpwstr>
      </vt:variant>
      <vt:variant>
        <vt:lpwstr/>
      </vt:variant>
      <vt:variant>
        <vt:i4>52</vt:i4>
      </vt:variant>
      <vt:variant>
        <vt:i4>58133</vt:i4>
      </vt:variant>
      <vt:variant>
        <vt:i4>1051</vt:i4>
      </vt:variant>
      <vt:variant>
        <vt:i4>1</vt:i4>
      </vt:variant>
      <vt:variant>
        <vt:lpwstr>4</vt:lpwstr>
      </vt:variant>
      <vt:variant>
        <vt:lpwstr/>
      </vt:variant>
      <vt:variant>
        <vt:i4>52</vt:i4>
      </vt:variant>
      <vt:variant>
        <vt:i4>62017</vt:i4>
      </vt:variant>
      <vt:variant>
        <vt:i4>1052</vt:i4>
      </vt:variant>
      <vt:variant>
        <vt:i4>1</vt:i4>
      </vt:variant>
      <vt:variant>
        <vt:lpwstr>4</vt:lpwstr>
      </vt:variant>
      <vt:variant>
        <vt:lpwstr/>
      </vt:variant>
      <vt:variant>
        <vt:i4>52</vt:i4>
      </vt:variant>
      <vt:variant>
        <vt:i4>62979</vt:i4>
      </vt:variant>
      <vt:variant>
        <vt:i4>1053</vt:i4>
      </vt:variant>
      <vt:variant>
        <vt:i4>1</vt:i4>
      </vt:variant>
      <vt:variant>
        <vt:lpwstr>4</vt:lpwstr>
      </vt:variant>
      <vt:variant>
        <vt:lpwstr/>
      </vt:variant>
      <vt:variant>
        <vt:i4>52</vt:i4>
      </vt:variant>
      <vt:variant>
        <vt:i4>66355</vt:i4>
      </vt:variant>
      <vt:variant>
        <vt:i4>1054</vt:i4>
      </vt:variant>
      <vt:variant>
        <vt:i4>1</vt:i4>
      </vt:variant>
      <vt:variant>
        <vt:lpwstr>4</vt:lpwstr>
      </vt:variant>
      <vt:variant>
        <vt:lpwstr/>
      </vt:variant>
      <vt:variant>
        <vt:i4>52</vt:i4>
      </vt:variant>
      <vt:variant>
        <vt:i4>66745</vt:i4>
      </vt:variant>
      <vt:variant>
        <vt:i4>1055</vt:i4>
      </vt:variant>
      <vt:variant>
        <vt:i4>1</vt:i4>
      </vt:variant>
      <vt:variant>
        <vt:lpwstr>4</vt:lpwstr>
      </vt:variant>
      <vt:variant>
        <vt:lpwstr/>
      </vt:variant>
      <vt:variant>
        <vt:i4>52</vt:i4>
      </vt:variant>
      <vt:variant>
        <vt:i4>67838</vt:i4>
      </vt:variant>
      <vt:variant>
        <vt:i4>1056</vt:i4>
      </vt:variant>
      <vt:variant>
        <vt:i4>1</vt:i4>
      </vt:variant>
      <vt:variant>
        <vt:lpwstr>4</vt:lpwstr>
      </vt:variant>
      <vt:variant>
        <vt:lpwstr/>
      </vt:variant>
      <vt:variant>
        <vt:i4>52</vt:i4>
      </vt:variant>
      <vt:variant>
        <vt:i4>69190</vt:i4>
      </vt:variant>
      <vt:variant>
        <vt:i4>1057</vt:i4>
      </vt:variant>
      <vt:variant>
        <vt:i4>1</vt:i4>
      </vt:variant>
      <vt:variant>
        <vt:lpwstr>4</vt:lpwstr>
      </vt:variant>
      <vt:variant>
        <vt:lpwstr/>
      </vt:variant>
      <vt:variant>
        <vt:i4>52</vt:i4>
      </vt:variant>
      <vt:variant>
        <vt:i4>70599</vt:i4>
      </vt:variant>
      <vt:variant>
        <vt:i4>1058</vt:i4>
      </vt:variant>
      <vt:variant>
        <vt:i4>1</vt:i4>
      </vt:variant>
      <vt:variant>
        <vt:lpwstr>4</vt:lpwstr>
      </vt:variant>
      <vt:variant>
        <vt:lpwstr/>
      </vt:variant>
      <vt:variant>
        <vt:i4>52</vt:i4>
      </vt:variant>
      <vt:variant>
        <vt:i4>72257</vt:i4>
      </vt:variant>
      <vt:variant>
        <vt:i4>1059</vt:i4>
      </vt:variant>
      <vt:variant>
        <vt:i4>1</vt:i4>
      </vt:variant>
      <vt:variant>
        <vt:lpwstr>4</vt:lpwstr>
      </vt:variant>
      <vt:variant>
        <vt:lpwstr/>
      </vt:variant>
      <vt:variant>
        <vt:i4>52</vt:i4>
      </vt:variant>
      <vt:variant>
        <vt:i4>72719</vt:i4>
      </vt:variant>
      <vt:variant>
        <vt:i4>1060</vt:i4>
      </vt:variant>
      <vt:variant>
        <vt:i4>1</vt:i4>
      </vt:variant>
      <vt:variant>
        <vt:lpwstr>4</vt:lpwstr>
      </vt:variant>
      <vt:variant>
        <vt:lpwstr/>
      </vt:variant>
      <vt:variant>
        <vt:i4>52</vt:i4>
      </vt:variant>
      <vt:variant>
        <vt:i4>72931</vt:i4>
      </vt:variant>
      <vt:variant>
        <vt:i4>1061</vt:i4>
      </vt:variant>
      <vt:variant>
        <vt:i4>1</vt:i4>
      </vt:variant>
      <vt:variant>
        <vt:lpwstr>4</vt:lpwstr>
      </vt:variant>
      <vt:variant>
        <vt:lpwstr/>
      </vt:variant>
      <vt:variant>
        <vt:i4>52</vt:i4>
      </vt:variant>
      <vt:variant>
        <vt:i4>73098</vt:i4>
      </vt:variant>
      <vt:variant>
        <vt:i4>1062</vt:i4>
      </vt:variant>
      <vt:variant>
        <vt:i4>1</vt:i4>
      </vt:variant>
      <vt:variant>
        <vt:lpwstr>4</vt:lpwstr>
      </vt:variant>
      <vt:variant>
        <vt:lpwstr/>
      </vt:variant>
      <vt:variant>
        <vt:i4>52</vt:i4>
      </vt:variant>
      <vt:variant>
        <vt:i4>73307</vt:i4>
      </vt:variant>
      <vt:variant>
        <vt:i4>1063</vt:i4>
      </vt:variant>
      <vt:variant>
        <vt:i4>1</vt:i4>
      </vt:variant>
      <vt:variant>
        <vt:lpwstr>4</vt:lpwstr>
      </vt:variant>
      <vt:variant>
        <vt:lpwstr/>
      </vt:variant>
      <vt:variant>
        <vt:i4>52</vt:i4>
      </vt:variant>
      <vt:variant>
        <vt:i4>75871</vt:i4>
      </vt:variant>
      <vt:variant>
        <vt:i4>1064</vt:i4>
      </vt:variant>
      <vt:variant>
        <vt:i4>1</vt:i4>
      </vt:variant>
      <vt:variant>
        <vt:lpwstr>4</vt:lpwstr>
      </vt:variant>
      <vt:variant>
        <vt:lpwstr/>
      </vt:variant>
      <vt:variant>
        <vt:i4>52</vt:i4>
      </vt:variant>
      <vt:variant>
        <vt:i4>76521</vt:i4>
      </vt:variant>
      <vt:variant>
        <vt:i4>1065</vt:i4>
      </vt:variant>
      <vt:variant>
        <vt:i4>1</vt:i4>
      </vt:variant>
      <vt:variant>
        <vt:lpwstr>4</vt:lpwstr>
      </vt:variant>
      <vt:variant>
        <vt:lpwstr/>
      </vt:variant>
      <vt:variant>
        <vt:i4>52</vt:i4>
      </vt:variant>
      <vt:variant>
        <vt:i4>76772</vt:i4>
      </vt:variant>
      <vt:variant>
        <vt:i4>1066</vt:i4>
      </vt:variant>
      <vt:variant>
        <vt:i4>1</vt:i4>
      </vt:variant>
      <vt:variant>
        <vt:lpwstr>4</vt:lpwstr>
      </vt:variant>
      <vt:variant>
        <vt:lpwstr/>
      </vt:variant>
      <vt:variant>
        <vt:i4>52</vt:i4>
      </vt:variant>
      <vt:variant>
        <vt:i4>77455</vt:i4>
      </vt:variant>
      <vt:variant>
        <vt:i4>1067</vt:i4>
      </vt:variant>
      <vt:variant>
        <vt:i4>1</vt:i4>
      </vt:variant>
      <vt:variant>
        <vt:lpwstr>4</vt:lpwstr>
      </vt:variant>
      <vt:variant>
        <vt:lpwstr/>
      </vt:variant>
      <vt:variant>
        <vt:i4>52</vt:i4>
      </vt:variant>
      <vt:variant>
        <vt:i4>77693</vt:i4>
      </vt:variant>
      <vt:variant>
        <vt:i4>1068</vt:i4>
      </vt:variant>
      <vt:variant>
        <vt:i4>1</vt:i4>
      </vt:variant>
      <vt:variant>
        <vt:lpwstr>4</vt:lpwstr>
      </vt:variant>
      <vt:variant>
        <vt:lpwstr/>
      </vt:variant>
      <vt:variant>
        <vt:i4>52</vt:i4>
      </vt:variant>
      <vt:variant>
        <vt:i4>78004</vt:i4>
      </vt:variant>
      <vt:variant>
        <vt:i4>1069</vt:i4>
      </vt:variant>
      <vt:variant>
        <vt:i4>1</vt:i4>
      </vt:variant>
      <vt:variant>
        <vt:lpwstr>4</vt:lpwstr>
      </vt:variant>
      <vt:variant>
        <vt:lpwstr/>
      </vt:variant>
      <vt:variant>
        <vt:i4>52</vt:i4>
      </vt:variant>
      <vt:variant>
        <vt:i4>81153</vt:i4>
      </vt:variant>
      <vt:variant>
        <vt:i4>1070</vt:i4>
      </vt:variant>
      <vt:variant>
        <vt:i4>1</vt:i4>
      </vt:variant>
      <vt:variant>
        <vt:lpwstr>4</vt:lpwstr>
      </vt:variant>
      <vt:variant>
        <vt:lpwstr/>
      </vt:variant>
      <vt:variant>
        <vt:i4>52</vt:i4>
      </vt:variant>
      <vt:variant>
        <vt:i4>81928</vt:i4>
      </vt:variant>
      <vt:variant>
        <vt:i4>1071</vt:i4>
      </vt:variant>
      <vt:variant>
        <vt:i4>1</vt:i4>
      </vt:variant>
      <vt:variant>
        <vt:lpwstr>4</vt:lpwstr>
      </vt:variant>
      <vt:variant>
        <vt:lpwstr/>
      </vt:variant>
      <vt:variant>
        <vt:i4>52</vt:i4>
      </vt:variant>
      <vt:variant>
        <vt:i4>85411</vt:i4>
      </vt:variant>
      <vt:variant>
        <vt:i4>1072</vt:i4>
      </vt:variant>
      <vt:variant>
        <vt:i4>1</vt:i4>
      </vt:variant>
      <vt:variant>
        <vt:lpwstr>4</vt:lpwstr>
      </vt:variant>
      <vt:variant>
        <vt:lpwstr/>
      </vt:variant>
      <vt:variant>
        <vt:i4>52</vt:i4>
      </vt:variant>
      <vt:variant>
        <vt:i4>85873</vt:i4>
      </vt:variant>
      <vt:variant>
        <vt:i4>1073</vt:i4>
      </vt:variant>
      <vt:variant>
        <vt:i4>1</vt:i4>
      </vt:variant>
      <vt:variant>
        <vt:lpwstr>4</vt:lpwstr>
      </vt:variant>
      <vt:variant>
        <vt:lpwstr/>
      </vt:variant>
      <vt:variant>
        <vt:i4>52</vt:i4>
      </vt:variant>
      <vt:variant>
        <vt:i4>86990</vt:i4>
      </vt:variant>
      <vt:variant>
        <vt:i4>1074</vt:i4>
      </vt:variant>
      <vt:variant>
        <vt:i4>1</vt:i4>
      </vt:variant>
      <vt:variant>
        <vt:lpwstr>4</vt:lpwstr>
      </vt:variant>
      <vt:variant>
        <vt:lpwstr/>
      </vt:variant>
      <vt:variant>
        <vt:i4>52</vt:i4>
      </vt:variant>
      <vt:variant>
        <vt:i4>89558</vt:i4>
      </vt:variant>
      <vt:variant>
        <vt:i4>1075</vt:i4>
      </vt:variant>
      <vt:variant>
        <vt:i4>1</vt:i4>
      </vt:variant>
      <vt:variant>
        <vt:lpwstr>4</vt:lpwstr>
      </vt:variant>
      <vt:variant>
        <vt:lpwstr/>
      </vt:variant>
      <vt:variant>
        <vt:i4>52</vt:i4>
      </vt:variant>
      <vt:variant>
        <vt:i4>91274</vt:i4>
      </vt:variant>
      <vt:variant>
        <vt:i4>1076</vt:i4>
      </vt:variant>
      <vt:variant>
        <vt:i4>1</vt:i4>
      </vt:variant>
      <vt:variant>
        <vt:lpwstr>4</vt:lpwstr>
      </vt:variant>
      <vt:variant>
        <vt:lpwstr/>
      </vt:variant>
      <vt:variant>
        <vt:i4>52</vt:i4>
      </vt:variant>
      <vt:variant>
        <vt:i4>91631</vt:i4>
      </vt:variant>
      <vt:variant>
        <vt:i4>1077</vt:i4>
      </vt:variant>
      <vt:variant>
        <vt:i4>1</vt:i4>
      </vt:variant>
      <vt:variant>
        <vt:lpwstr>4</vt:lpwstr>
      </vt:variant>
      <vt:variant>
        <vt:lpwstr/>
      </vt:variant>
      <vt:variant>
        <vt:i4>52</vt:i4>
      </vt:variant>
      <vt:variant>
        <vt:i4>91829</vt:i4>
      </vt:variant>
      <vt:variant>
        <vt:i4>1078</vt:i4>
      </vt:variant>
      <vt:variant>
        <vt:i4>1</vt:i4>
      </vt:variant>
      <vt:variant>
        <vt:lpwstr>4</vt:lpwstr>
      </vt:variant>
      <vt:variant>
        <vt:lpwstr/>
      </vt:variant>
      <vt:variant>
        <vt:i4>3276904</vt:i4>
      </vt:variant>
      <vt:variant>
        <vt:i4>92553</vt:i4>
      </vt:variant>
      <vt:variant>
        <vt:i4>1079</vt:i4>
      </vt:variant>
      <vt:variant>
        <vt:i4>1</vt:i4>
      </vt:variant>
      <vt:variant>
        <vt:lpwstr>Screenshot-Setup-1</vt:lpwstr>
      </vt:variant>
      <vt:variant>
        <vt:lpwstr/>
      </vt:variant>
      <vt:variant>
        <vt:i4>1114208</vt:i4>
      </vt:variant>
      <vt:variant>
        <vt:i4>94314</vt:i4>
      </vt:variant>
      <vt:variant>
        <vt:i4>1080</vt:i4>
      </vt:variant>
      <vt:variant>
        <vt:i4>1</vt:i4>
      </vt:variant>
      <vt:variant>
        <vt:lpwstr>seventeen</vt:lpwstr>
      </vt:variant>
      <vt:variant>
        <vt:lpwstr/>
      </vt:variant>
      <vt:variant>
        <vt:i4>52</vt:i4>
      </vt:variant>
      <vt:variant>
        <vt:i4>97921</vt:i4>
      </vt:variant>
      <vt:variant>
        <vt:i4>1081</vt:i4>
      </vt:variant>
      <vt:variant>
        <vt:i4>1</vt:i4>
      </vt:variant>
      <vt:variant>
        <vt:lpwstr>4</vt:lpwstr>
      </vt:variant>
      <vt:variant>
        <vt:lpwstr/>
      </vt:variant>
      <vt:variant>
        <vt:i4>52</vt:i4>
      </vt:variant>
      <vt:variant>
        <vt:i4>98052</vt:i4>
      </vt:variant>
      <vt:variant>
        <vt:i4>1082</vt:i4>
      </vt:variant>
      <vt:variant>
        <vt:i4>1</vt:i4>
      </vt:variant>
      <vt:variant>
        <vt:lpwstr>4</vt:lpwstr>
      </vt:variant>
      <vt:variant>
        <vt:lpwstr/>
      </vt:variant>
      <vt:variant>
        <vt:i4>52</vt:i4>
      </vt:variant>
      <vt:variant>
        <vt:i4>98275</vt:i4>
      </vt:variant>
      <vt:variant>
        <vt:i4>1083</vt:i4>
      </vt:variant>
      <vt:variant>
        <vt:i4>1</vt:i4>
      </vt:variant>
      <vt:variant>
        <vt:lpwstr>4</vt:lpwstr>
      </vt:variant>
      <vt:variant>
        <vt:lpwstr/>
      </vt:variant>
      <vt:variant>
        <vt:i4>52</vt:i4>
      </vt:variant>
      <vt:variant>
        <vt:i4>98753</vt:i4>
      </vt:variant>
      <vt:variant>
        <vt:i4>1084</vt:i4>
      </vt:variant>
      <vt:variant>
        <vt:i4>1</vt:i4>
      </vt:variant>
      <vt:variant>
        <vt:lpwstr>4</vt:lpwstr>
      </vt:variant>
      <vt:variant>
        <vt:lpwstr/>
      </vt:variant>
      <vt:variant>
        <vt:i4>52</vt:i4>
      </vt:variant>
      <vt:variant>
        <vt:i4>99133</vt:i4>
      </vt:variant>
      <vt:variant>
        <vt:i4>1085</vt:i4>
      </vt:variant>
      <vt:variant>
        <vt:i4>1</vt:i4>
      </vt:variant>
      <vt:variant>
        <vt:lpwstr>4</vt:lpwstr>
      </vt:variant>
      <vt:variant>
        <vt:lpwstr/>
      </vt:variant>
      <vt:variant>
        <vt:i4>52</vt:i4>
      </vt:variant>
      <vt:variant>
        <vt:i4>99623</vt:i4>
      </vt:variant>
      <vt:variant>
        <vt:i4>1086</vt:i4>
      </vt:variant>
      <vt:variant>
        <vt:i4>1</vt:i4>
      </vt:variant>
      <vt:variant>
        <vt:lpwstr>4</vt:lpwstr>
      </vt:variant>
      <vt:variant>
        <vt:lpwstr/>
      </vt:variant>
      <vt:variant>
        <vt:i4>52</vt:i4>
      </vt:variant>
      <vt:variant>
        <vt:i4>99773</vt:i4>
      </vt:variant>
      <vt:variant>
        <vt:i4>1087</vt:i4>
      </vt:variant>
      <vt:variant>
        <vt:i4>1</vt:i4>
      </vt:variant>
      <vt:variant>
        <vt:lpwstr>4</vt:lpwstr>
      </vt:variant>
      <vt:variant>
        <vt:lpwstr/>
      </vt:variant>
      <vt:variant>
        <vt:i4>52</vt:i4>
      </vt:variant>
      <vt:variant>
        <vt:i4>100008</vt:i4>
      </vt:variant>
      <vt:variant>
        <vt:i4>1088</vt:i4>
      </vt:variant>
      <vt:variant>
        <vt:i4>1</vt:i4>
      </vt:variant>
      <vt:variant>
        <vt:lpwstr>4</vt:lpwstr>
      </vt:variant>
      <vt:variant>
        <vt:lpwstr/>
      </vt:variant>
      <vt:variant>
        <vt:i4>8126586</vt:i4>
      </vt:variant>
      <vt:variant>
        <vt:i4>124623</vt:i4>
      </vt:variant>
      <vt:variant>
        <vt:i4>1089</vt:i4>
      </vt:variant>
      <vt:variant>
        <vt:i4>1</vt:i4>
      </vt:variant>
      <vt:variant>
        <vt:lpwstr>Screenshot-StackBuilder Plus 2</vt:lpwstr>
      </vt:variant>
      <vt:variant>
        <vt:lpwstr/>
      </vt:variant>
      <vt:variant>
        <vt:i4>458769</vt:i4>
      </vt:variant>
      <vt:variant>
        <vt:i4>124957</vt:i4>
      </vt:variant>
      <vt:variant>
        <vt:i4>1090</vt:i4>
      </vt:variant>
      <vt:variant>
        <vt:i4>1</vt:i4>
      </vt:variant>
      <vt:variant>
        <vt:lpwstr>nineteen</vt:lpwstr>
      </vt:variant>
      <vt:variant>
        <vt:lpwstr/>
      </vt:variant>
      <vt:variant>
        <vt:i4>8126586</vt:i4>
      </vt:variant>
      <vt:variant>
        <vt:i4>125255</vt:i4>
      </vt:variant>
      <vt:variant>
        <vt:i4>1091</vt:i4>
      </vt:variant>
      <vt:variant>
        <vt:i4>1</vt:i4>
      </vt:variant>
      <vt:variant>
        <vt:lpwstr>Screenshot-StackBuilder Plus 2</vt:lpwstr>
      </vt:variant>
      <vt:variant>
        <vt:lpwstr/>
      </vt:variant>
      <vt:variant>
        <vt:i4>8126586</vt:i4>
      </vt:variant>
      <vt:variant>
        <vt:i4>126006</vt:i4>
      </vt:variant>
      <vt:variant>
        <vt:i4>1092</vt:i4>
      </vt:variant>
      <vt:variant>
        <vt:i4>1</vt:i4>
      </vt:variant>
      <vt:variant>
        <vt:lpwstr>Screenshot-StackBuilder Plus 2</vt:lpwstr>
      </vt:variant>
      <vt:variant>
        <vt:lpwstr/>
      </vt:variant>
      <vt:variant>
        <vt:i4>8126586</vt:i4>
      </vt:variant>
      <vt:variant>
        <vt:i4>126554</vt:i4>
      </vt:variant>
      <vt:variant>
        <vt:i4>1093</vt:i4>
      </vt:variant>
      <vt:variant>
        <vt:i4>1</vt:i4>
      </vt:variant>
      <vt:variant>
        <vt:lpwstr>Screenshot-StackBuilder Plus 2</vt:lpwstr>
      </vt:variant>
      <vt:variant>
        <vt:lpwstr/>
      </vt:variant>
      <vt:variant>
        <vt:i4>786447</vt:i4>
      </vt:variant>
      <vt:variant>
        <vt:i4>127009</vt:i4>
      </vt:variant>
      <vt:variant>
        <vt:i4>1094</vt:i4>
      </vt:variant>
      <vt:variant>
        <vt:i4>1</vt:i4>
      </vt:variant>
      <vt:variant>
        <vt:lpwstr>Screenshot-Downloading ApachePHP</vt:lpwstr>
      </vt:variant>
      <vt:variant>
        <vt:lpwstr/>
      </vt:variant>
      <vt:variant>
        <vt:i4>8126586</vt:i4>
      </vt:variant>
      <vt:variant>
        <vt:i4>127259</vt:i4>
      </vt:variant>
      <vt:variant>
        <vt:i4>1095</vt:i4>
      </vt:variant>
      <vt:variant>
        <vt:i4>1</vt:i4>
      </vt:variant>
      <vt:variant>
        <vt:lpwstr>Screenshot-StackBuilder Plus 2</vt:lpwstr>
      </vt:variant>
      <vt:variant>
        <vt:lpwstr/>
      </vt:variant>
      <vt:variant>
        <vt:i4>7471119</vt:i4>
      </vt:variant>
      <vt:variant>
        <vt:i4>128283</vt:i4>
      </vt:variant>
      <vt:variant>
        <vt:i4>1096</vt:i4>
      </vt:variant>
      <vt:variant>
        <vt:i4>1</vt:i4>
      </vt:variant>
      <vt:variant>
        <vt:lpwstr>sbpfive</vt:lpwstr>
      </vt:variant>
      <vt:variant>
        <vt:lpwstr/>
      </vt:variant>
      <vt:variant>
        <vt:i4>3866650</vt:i4>
      </vt:variant>
      <vt:variant>
        <vt:i4>131557</vt:i4>
      </vt:variant>
      <vt:variant>
        <vt:i4>1097</vt:i4>
      </vt:variant>
      <vt:variant>
        <vt:i4>1</vt:i4>
      </vt:variant>
      <vt:variant>
        <vt:lpwstr>Screen shot 2011-03-22 at 9</vt:lpwstr>
      </vt:variant>
      <vt:variant>
        <vt:lpwstr/>
      </vt:variant>
      <vt:variant>
        <vt:i4>3866650</vt:i4>
      </vt:variant>
      <vt:variant>
        <vt:i4>131928</vt:i4>
      </vt:variant>
      <vt:variant>
        <vt:i4>1098</vt:i4>
      </vt:variant>
      <vt:variant>
        <vt:i4>1</vt:i4>
      </vt:variant>
      <vt:variant>
        <vt:lpwstr>Screen shot 2011-03-22 at 9</vt:lpwstr>
      </vt:variant>
      <vt:variant>
        <vt:lpwstr/>
      </vt:variant>
      <vt:variant>
        <vt:i4>3866650</vt:i4>
      </vt:variant>
      <vt:variant>
        <vt:i4>132061</vt:i4>
      </vt:variant>
      <vt:variant>
        <vt:i4>1099</vt:i4>
      </vt:variant>
      <vt:variant>
        <vt:i4>1</vt:i4>
      </vt:variant>
      <vt:variant>
        <vt:lpwstr>Screen shot 2011-03-22 at 9</vt:lpwstr>
      </vt:variant>
      <vt:variant>
        <vt:lpwstr/>
      </vt:variant>
      <vt:variant>
        <vt:i4>3801119</vt:i4>
      </vt:variant>
      <vt:variant>
        <vt:i4>132383</vt:i4>
      </vt:variant>
      <vt:variant>
        <vt:i4>1100</vt:i4>
      </vt:variant>
      <vt:variant>
        <vt:i4>1</vt:i4>
      </vt:variant>
      <vt:variant>
        <vt:lpwstr>Screen shot 2012-08-10 at 4</vt:lpwstr>
      </vt:variant>
      <vt:variant>
        <vt:lpwstr/>
      </vt:variant>
      <vt:variant>
        <vt:i4>8126586</vt:i4>
      </vt:variant>
      <vt:variant>
        <vt:i4>132531</vt:i4>
      </vt:variant>
      <vt:variant>
        <vt:i4>1101</vt:i4>
      </vt:variant>
      <vt:variant>
        <vt:i4>1</vt:i4>
      </vt:variant>
      <vt:variant>
        <vt:lpwstr>Screenshot-StackBuilder Plus 2</vt:lpwstr>
      </vt:variant>
      <vt:variant>
        <vt:lpwstr/>
      </vt:variant>
      <vt:variant>
        <vt:i4>7143495</vt:i4>
      </vt:variant>
      <vt:variant>
        <vt:i4>133363</vt:i4>
      </vt:variant>
      <vt:variant>
        <vt:i4>1102</vt:i4>
      </vt:variant>
      <vt:variant>
        <vt:i4>1</vt:i4>
      </vt:variant>
      <vt:variant>
        <vt:lpwstr>UM2</vt:lpwstr>
      </vt:variant>
      <vt:variant>
        <vt:lpwstr/>
      </vt:variant>
      <vt:variant>
        <vt:i4>7471206</vt:i4>
      </vt:variant>
      <vt:variant>
        <vt:i4>141457</vt:i4>
      </vt:variant>
      <vt:variant>
        <vt:i4>1103</vt:i4>
      </vt:variant>
      <vt:variant>
        <vt:i4>1</vt:i4>
      </vt:variant>
      <vt:variant>
        <vt:lpwstr>edbtab</vt:lpwstr>
      </vt:variant>
      <vt:variant>
        <vt:lpwstr/>
      </vt:variant>
      <vt:variant>
        <vt:i4>196621</vt:i4>
      </vt:variant>
      <vt:variant>
        <vt:i4>145037</vt:i4>
      </vt:variant>
      <vt:variant>
        <vt:i4>1104</vt:i4>
      </vt:variant>
      <vt:variant>
        <vt:i4>1</vt:i4>
      </vt:variant>
      <vt:variant>
        <vt:lpwstr>services</vt:lpwstr>
      </vt:variant>
      <vt:variant>
        <vt:lpwstr/>
      </vt:variant>
      <vt:variant>
        <vt:i4>1835023</vt:i4>
      </vt:variant>
      <vt:variant>
        <vt:i4>146872</vt:i4>
      </vt:variant>
      <vt:variant>
        <vt:i4>1105</vt:i4>
      </vt:variant>
      <vt:variant>
        <vt:i4>1</vt:i4>
      </vt:variant>
      <vt:variant>
        <vt:lpwstr>serviceprops</vt:lpwstr>
      </vt:variant>
      <vt:variant>
        <vt:lpwstr/>
      </vt:variant>
      <vt:variant>
        <vt:i4>3473435</vt:i4>
      </vt:variant>
      <vt:variant>
        <vt:i4>148622</vt:i4>
      </vt:variant>
      <vt:variant>
        <vt:i4>1106</vt:i4>
      </vt:variant>
      <vt:variant>
        <vt:i4>1</vt:i4>
      </vt:variant>
      <vt:variant>
        <vt:lpwstr>Screen Shot 2015-01-08 at 8</vt:lpwstr>
      </vt:variant>
      <vt:variant>
        <vt:lpwstr/>
      </vt:variant>
      <vt:variant>
        <vt:i4>8060966</vt:i4>
      </vt:variant>
      <vt:variant>
        <vt:i4>149434</vt:i4>
      </vt:variant>
      <vt:variant>
        <vt:i4>1107</vt:i4>
      </vt:variant>
      <vt:variant>
        <vt:i4>1</vt:i4>
      </vt:variant>
      <vt:variant>
        <vt:lpwstr>postgresql_conf</vt:lpwstr>
      </vt:variant>
      <vt:variant>
        <vt:lpwstr/>
      </vt:variant>
      <vt:variant>
        <vt:i4>6684753</vt:i4>
      </vt:variant>
      <vt:variant>
        <vt:i4>150101</vt:i4>
      </vt:variant>
      <vt:variant>
        <vt:i4>1108</vt:i4>
      </vt:variant>
      <vt:variant>
        <vt:i4>1</vt:i4>
      </vt:variant>
      <vt:variant>
        <vt:lpwstr>cf2</vt:lpwstr>
      </vt:variant>
      <vt:variant>
        <vt:lpwstr/>
      </vt:variant>
      <vt:variant>
        <vt:i4>2883697</vt:i4>
      </vt:variant>
      <vt:variant>
        <vt:i4>155589</vt:i4>
      </vt:variant>
      <vt:variant>
        <vt:i4>1109</vt:i4>
      </vt:variant>
      <vt:variant>
        <vt:i4>1</vt:i4>
      </vt:variant>
      <vt:variant>
        <vt:lpwstr>ss6_4</vt:lpwstr>
      </vt:variant>
      <vt:variant>
        <vt:lpwstr/>
      </vt:variant>
      <vt:variant>
        <vt:i4>6422531</vt:i4>
      </vt:variant>
      <vt:variant>
        <vt:i4>226128</vt:i4>
      </vt:variant>
      <vt:variant>
        <vt:i4>1110</vt:i4>
      </vt:variant>
      <vt:variant>
        <vt:i4>1</vt:i4>
      </vt:variant>
      <vt:variant>
        <vt:lpwstr>sbp</vt:lpwstr>
      </vt:variant>
      <vt:variant>
        <vt:lpwstr/>
      </vt:variant>
      <vt:variant>
        <vt:i4>4784223</vt:i4>
      </vt:variant>
      <vt:variant>
        <vt:i4>240159</vt:i4>
      </vt:variant>
      <vt:variant>
        <vt:i4>1111</vt:i4>
      </vt:variant>
      <vt:variant>
        <vt:i4>1</vt:i4>
      </vt:variant>
      <vt:variant>
        <vt:lpwstr>Screenshot-SQL Profiler - Startup dialog</vt:lpwstr>
      </vt:variant>
      <vt:variant>
        <vt:lpwstr/>
      </vt:variant>
      <vt:variant>
        <vt:i4>7209037</vt:i4>
      </vt:variant>
      <vt:variant>
        <vt:i4>258968</vt:i4>
      </vt:variant>
      <vt:variant>
        <vt:i4>1112</vt:i4>
      </vt:variant>
      <vt:variant>
        <vt:i4>1</vt:i4>
      </vt:variant>
      <vt:variant>
        <vt:lpwstr>pg_hba</vt:lpwstr>
      </vt:variant>
      <vt:variant>
        <vt:lpwstr/>
      </vt:variant>
      <vt:variant>
        <vt:i4>1900563</vt:i4>
      </vt:variant>
      <vt:variant>
        <vt:i4>271152</vt:i4>
      </vt:variant>
      <vt:variant>
        <vt:i4>1113</vt:i4>
      </vt:variant>
      <vt:variant>
        <vt:i4>1</vt:i4>
      </vt:variant>
      <vt:variant>
        <vt:lpwstr>four</vt:lpwstr>
      </vt:variant>
      <vt:variant>
        <vt:lpwstr/>
      </vt:variant>
      <vt:variant>
        <vt:i4>786448</vt:i4>
      </vt:variant>
      <vt:variant>
        <vt:i4>271640</vt:i4>
      </vt:variant>
      <vt:variant>
        <vt:i4>1114</vt:i4>
      </vt:variant>
      <vt:variant>
        <vt:i4>1</vt:i4>
      </vt:variant>
      <vt:variant>
        <vt:lpwstr>five</vt:lpwstr>
      </vt:variant>
      <vt:variant>
        <vt:lpwstr/>
      </vt:variant>
      <vt:variant>
        <vt:i4>6881291</vt:i4>
      </vt:variant>
      <vt:variant>
        <vt:i4>272065</vt:i4>
      </vt:variant>
      <vt:variant>
        <vt:i4>1115</vt:i4>
      </vt:variant>
      <vt:variant>
        <vt:i4>1</vt:i4>
      </vt:variant>
      <vt:variant>
        <vt:lpwstr>six</vt:lpwstr>
      </vt:variant>
      <vt:variant>
        <vt:lpwstr/>
      </vt:variant>
      <vt:variant>
        <vt:i4>107</vt:i4>
      </vt:variant>
      <vt:variant>
        <vt:i4>272482</vt:i4>
      </vt:variant>
      <vt:variant>
        <vt:i4>1116</vt:i4>
      </vt:variant>
      <vt:variant>
        <vt:i4>1</vt:i4>
      </vt:variant>
      <vt:variant>
        <vt:lpwstr>seven</vt:lpwstr>
      </vt:variant>
      <vt:variant>
        <vt:lpwstr/>
      </vt:variant>
      <vt:variant>
        <vt:i4>8323180</vt:i4>
      </vt:variant>
      <vt:variant>
        <vt:i4>278192</vt:i4>
      </vt:variant>
      <vt:variant>
        <vt:i4>1027</vt:i4>
      </vt:variant>
      <vt:variant>
        <vt:i4>1</vt:i4>
      </vt:variant>
      <vt:variant>
        <vt:lpwstr>lunone</vt:lpwstr>
      </vt:variant>
      <vt:variant>
        <vt:lpwstr/>
      </vt:variant>
      <vt:variant>
        <vt:i4>7209077</vt:i4>
      </vt:variant>
      <vt:variant>
        <vt:i4>278572</vt:i4>
      </vt:variant>
      <vt:variant>
        <vt:i4>1117</vt:i4>
      </vt:variant>
      <vt:variant>
        <vt:i4>1</vt:i4>
      </vt:variant>
      <vt:variant>
        <vt:lpwstr>luntwo</vt:lpwstr>
      </vt:variant>
      <vt:variant>
        <vt:lpwstr/>
      </vt:variant>
      <vt:variant>
        <vt:i4>1441807</vt:i4>
      </vt:variant>
      <vt:variant>
        <vt:i4>278818</vt:i4>
      </vt:variant>
      <vt:variant>
        <vt:i4>1118</vt:i4>
      </vt:variant>
      <vt:variant>
        <vt:i4>1</vt:i4>
      </vt:variant>
      <vt:variant>
        <vt:lpwstr>lunthree</vt:lpwstr>
      </vt:variant>
      <vt:variant>
        <vt:lpwstr/>
      </vt:variant>
      <vt:variant>
        <vt:i4>57</vt:i4>
      </vt:variant>
      <vt:variant>
        <vt:i4>279145</vt:i4>
      </vt:variant>
      <vt:variant>
        <vt:i4>1119</vt:i4>
      </vt:variant>
      <vt:variant>
        <vt:i4>1</vt:i4>
      </vt:variant>
      <vt:variant>
        <vt:lpwstr>9</vt:lpwstr>
      </vt:variant>
      <vt:variant>
        <vt:lpwstr/>
      </vt:variant>
      <vt:variant>
        <vt:i4>7209070</vt:i4>
      </vt:variant>
      <vt:variant>
        <vt:i4>279657</vt:i4>
      </vt:variant>
      <vt:variant>
        <vt:i4>1120</vt:i4>
      </vt:variant>
      <vt:variant>
        <vt:i4>1</vt:i4>
      </vt:variant>
      <vt:variant>
        <vt:lpwstr>winunintwo</vt:lpwstr>
      </vt:variant>
      <vt:variant>
        <vt:lpwstr/>
      </vt:variant>
      <vt:variant>
        <vt:i4>1441812</vt:i4>
      </vt:variant>
      <vt:variant>
        <vt:i4>280159</vt:i4>
      </vt:variant>
      <vt:variant>
        <vt:i4>1121</vt:i4>
      </vt:variant>
      <vt:variant>
        <vt:i4>1</vt:i4>
      </vt:variant>
      <vt:variant>
        <vt:lpwstr>winuninthree</vt:lpwstr>
      </vt:variant>
      <vt:variant>
        <vt:lpwstr/>
      </vt:variant>
      <vt:variant>
        <vt:i4>6684676</vt:i4>
      </vt:variant>
      <vt:variant>
        <vt:i4>280452</vt:i4>
      </vt:variant>
      <vt:variant>
        <vt:i4>1122</vt:i4>
      </vt:variant>
      <vt:variant>
        <vt:i4>1</vt:i4>
      </vt:variant>
      <vt:variant>
        <vt:lpwstr>winuninfour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EDB Postgres Advanced Server Installation Guide</dc:title>
  <dc:subject>EPAS Installation Guide</dc:subject>
  <dc:creator>Susan Douglas</dc:creator>
  <cp:lastModifiedBy>Windows User</cp:lastModifiedBy>
  <cp:revision>420</cp:revision>
  <cp:lastPrinted>2017-11-01T18:15:00Z</cp:lastPrinted>
  <dcterms:created xsi:type="dcterms:W3CDTF">2016-08-22T20:46:00Z</dcterms:created>
  <dcterms:modified xsi:type="dcterms:W3CDTF">2017-11-01T18:15:00Z</dcterms:modified>
</cp:coreProperties>
</file>