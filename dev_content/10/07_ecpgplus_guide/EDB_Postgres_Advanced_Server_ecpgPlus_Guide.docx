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6086" w:rsidRDefault="00C92A1C" w:rsidP="00362CC5">
      <w:pPr>
        <w:pStyle w:val="EDBCoverLogo"/>
      </w:pPr>
      <w:bookmarkStart w:id="0" w:name="_GoBack"/>
      <w:bookmarkEnd w:id="0"/>
      <w:r>
        <w:rPr>
          <w:noProof/>
          <w:lang w:val="en-US" w:eastAsia="en-US"/>
        </w:rPr>
        <w:drawing>
          <wp:inline distT="0" distB="0" distL="0" distR="0">
            <wp:extent cx="2432304" cy="1401323"/>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san\Desktop\logo_with_white_background.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32304" cy="1401323"/>
                    </a:xfrm>
                    <a:prstGeom prst="rect">
                      <a:avLst/>
                    </a:prstGeom>
                    <a:noFill/>
                    <a:ln>
                      <a:noFill/>
                    </a:ln>
                  </pic:spPr>
                </pic:pic>
              </a:graphicData>
            </a:graphic>
          </wp:inline>
        </w:drawing>
      </w:r>
    </w:p>
    <w:p w:rsidR="00686086" w:rsidRDefault="00686086" w:rsidP="00686086">
      <w:pPr>
        <w:pStyle w:val="EDBTXTNormalWebBlackCharChar0"/>
      </w:pPr>
    </w:p>
    <w:p w:rsidR="00686086" w:rsidRPr="00DC3849" w:rsidRDefault="00686086" w:rsidP="00686086">
      <w:pPr>
        <w:pStyle w:val="EDBTXTNormalWebBlackCharChar0"/>
        <w:rPr>
          <w:color w:val="auto"/>
        </w:rPr>
      </w:pPr>
    </w:p>
    <w:p w:rsidR="005B482E" w:rsidRPr="00DC3849" w:rsidRDefault="005B482E" w:rsidP="00686086">
      <w:pPr>
        <w:pStyle w:val="EDBTXTNormalWebBlackCharChar0"/>
        <w:rPr>
          <w:color w:val="auto"/>
          <w:lang w:val="en-US"/>
        </w:rPr>
      </w:pPr>
    </w:p>
    <w:p w:rsidR="00DC3849" w:rsidRPr="00DC3849" w:rsidRDefault="00DC3849" w:rsidP="00686086">
      <w:pPr>
        <w:pStyle w:val="EDBTXTNormalWebBlackCharChar0"/>
        <w:rPr>
          <w:color w:val="auto"/>
          <w:lang w:val="en-US"/>
        </w:rPr>
      </w:pPr>
    </w:p>
    <w:p w:rsidR="005B482E" w:rsidRDefault="005B482E" w:rsidP="00686086">
      <w:pPr>
        <w:pStyle w:val="EDBTXTNormalWebBlackCharChar0"/>
        <w:rPr>
          <w:lang w:val="en-US"/>
        </w:rPr>
      </w:pPr>
    </w:p>
    <w:p w:rsidR="00686086" w:rsidRDefault="00686086" w:rsidP="00686086">
      <w:pPr>
        <w:pStyle w:val="EDBTXTNormalWebBlackCharChar0"/>
        <w:rPr>
          <w:lang w:val="en-US"/>
        </w:rPr>
      </w:pPr>
    </w:p>
    <w:p w:rsidR="002F4E4E" w:rsidRPr="00152A9D" w:rsidRDefault="002F4E4E" w:rsidP="00686086">
      <w:pPr>
        <w:pStyle w:val="EDBTXTNormalWebBlackCharChar0"/>
        <w:rPr>
          <w:lang w:val="en-US"/>
        </w:rPr>
      </w:pPr>
    </w:p>
    <w:p w:rsidR="00686086" w:rsidRDefault="00686086" w:rsidP="00686086">
      <w:pPr>
        <w:pStyle w:val="EDBTXTNormalWebBlackCharChar0"/>
        <w:rPr>
          <w:lang w:val="en-US"/>
        </w:rPr>
      </w:pPr>
    </w:p>
    <w:p w:rsidR="002F4E4E" w:rsidRPr="002F4E4E" w:rsidRDefault="002F4E4E" w:rsidP="00686086">
      <w:pPr>
        <w:pStyle w:val="EDBTXTNormalWebBlackCharChar0"/>
        <w:rPr>
          <w:lang w:val="en-US"/>
        </w:rPr>
      </w:pPr>
    </w:p>
    <w:p w:rsidR="00686086" w:rsidRDefault="00686086" w:rsidP="00686086">
      <w:pPr>
        <w:pStyle w:val="EDBTXTNormalWebBlackCharChar0"/>
      </w:pPr>
    </w:p>
    <w:p w:rsidR="00686086" w:rsidRDefault="00686086" w:rsidP="00686086">
      <w:pPr>
        <w:pStyle w:val="EDBTXTNormalWebBlackCharChar0"/>
      </w:pPr>
    </w:p>
    <w:p w:rsidR="00686086" w:rsidRPr="00AC68CD" w:rsidRDefault="00DD2ABA" w:rsidP="00AC68CD">
      <w:pPr>
        <w:pStyle w:val="EDBCoverName"/>
        <w:rPr>
          <w:rFonts w:ascii="Arial" w:hAnsi="Arial"/>
          <w:bCs w:val="0"/>
          <w:color w:val="000000"/>
          <w:sz w:val="44"/>
          <w:szCs w:val="52"/>
        </w:rPr>
      </w:pPr>
      <w:r w:rsidRPr="00DD2ABA">
        <w:rPr>
          <w:rStyle w:val="EDBTitle"/>
          <w:b/>
        </w:rPr>
        <w:t>EDB Postgres™</w:t>
      </w:r>
      <w:r>
        <w:rPr>
          <w:rStyle w:val="EDBTitle"/>
          <w:b/>
        </w:rPr>
        <w:t xml:space="preserve"> </w:t>
      </w:r>
      <w:r w:rsidR="00686086">
        <w:rPr>
          <w:rStyle w:val="EDBTitle"/>
          <w:b/>
        </w:rPr>
        <w:t>Advanced Server ECPGPlus Guide</w:t>
      </w:r>
    </w:p>
    <w:p w:rsidR="00686086" w:rsidRDefault="00686086" w:rsidP="002F4E4E">
      <w:pPr>
        <w:pStyle w:val="Default"/>
      </w:pPr>
    </w:p>
    <w:p w:rsidR="00686086" w:rsidRDefault="00686086" w:rsidP="002F4E4E">
      <w:pPr>
        <w:pStyle w:val="Default"/>
      </w:pPr>
    </w:p>
    <w:p w:rsidR="00686086" w:rsidRDefault="00686086" w:rsidP="002F4E4E">
      <w:pPr>
        <w:pStyle w:val="Default"/>
      </w:pPr>
    </w:p>
    <w:p w:rsidR="00686086" w:rsidRPr="000F0943" w:rsidRDefault="00DD2ABA" w:rsidP="00362CC5">
      <w:pPr>
        <w:pStyle w:val="EDBCoverProductDate"/>
        <w:rPr>
          <w:lang w:val="en-US"/>
        </w:rPr>
      </w:pPr>
      <w:r w:rsidRPr="00DD2ABA">
        <w:t>EDB Postgres™</w:t>
      </w:r>
      <w:r>
        <w:rPr>
          <w:lang w:val="en-US"/>
        </w:rPr>
        <w:t xml:space="preserve"> </w:t>
      </w:r>
      <w:r w:rsidR="000F0943">
        <w:t xml:space="preserve">Advanced Server </w:t>
      </w:r>
      <w:r w:rsidR="000F0943">
        <w:rPr>
          <w:lang w:val="en-US"/>
        </w:rPr>
        <w:t>10</w:t>
      </w:r>
    </w:p>
    <w:p w:rsidR="00362CC5" w:rsidRPr="00C20635" w:rsidRDefault="00DE2742" w:rsidP="00362CC5">
      <w:pPr>
        <w:pStyle w:val="EDBCoverProductDate"/>
        <w:rPr>
          <w:lang w:val="en-US"/>
        </w:rPr>
      </w:pPr>
      <w:r>
        <w:rPr>
          <w:lang w:val="en-US"/>
        </w:rPr>
        <w:t>November 21</w:t>
      </w:r>
      <w:r w:rsidR="00C20635">
        <w:t>, 201</w:t>
      </w:r>
      <w:r w:rsidR="002E5E0B">
        <w:rPr>
          <w:lang w:val="en-US"/>
        </w:rPr>
        <w:t>7</w:t>
      </w:r>
    </w:p>
    <w:p w:rsidR="00686086" w:rsidRPr="002F4E4E" w:rsidRDefault="00686086" w:rsidP="00362CC5">
      <w:pPr>
        <w:pStyle w:val="EDBCoverVersionCopyright"/>
        <w:rPr>
          <w:rFonts w:ascii="Arial" w:hAnsi="Arial" w:cs="Arial"/>
          <w:b w:val="0"/>
          <w:sz w:val="32"/>
          <w:szCs w:val="32"/>
        </w:rPr>
      </w:pPr>
      <w:r>
        <w:br w:type="page"/>
      </w:r>
      <w:r w:rsidR="00DD2ABA" w:rsidRPr="002F4E4E">
        <w:rPr>
          <w:rFonts w:ascii="Arial" w:hAnsi="Arial" w:cs="Arial"/>
          <w:b w:val="0"/>
          <w:sz w:val="22"/>
          <w:szCs w:val="22"/>
        </w:rPr>
        <w:lastRenderedPageBreak/>
        <w:t>EDB Postgres™ Advanced Server</w:t>
      </w:r>
      <w:r w:rsidR="00DD2ABA" w:rsidRPr="002F4E4E">
        <w:rPr>
          <w:rFonts w:ascii="Arial" w:hAnsi="Arial" w:cs="Arial"/>
          <w:b w:val="0"/>
          <w:sz w:val="22"/>
          <w:szCs w:val="22"/>
          <w:lang w:val="en-US"/>
        </w:rPr>
        <w:t xml:space="preserve"> </w:t>
      </w:r>
      <w:r w:rsidRPr="002F4E4E">
        <w:rPr>
          <w:rFonts w:ascii="Arial" w:hAnsi="Arial" w:cs="Arial"/>
          <w:b w:val="0"/>
          <w:sz w:val="22"/>
          <w:szCs w:val="22"/>
        </w:rPr>
        <w:t>ECPGPlus Guide</w:t>
      </w:r>
      <w:r w:rsidR="002F4E4E">
        <w:rPr>
          <w:rFonts w:ascii="Arial" w:hAnsi="Arial" w:cs="Arial"/>
          <w:b w:val="0"/>
          <w:lang w:val="en-US"/>
        </w:rPr>
        <w:br/>
      </w:r>
      <w:r w:rsidRPr="002F4E4E">
        <w:rPr>
          <w:rFonts w:ascii="Arial" w:hAnsi="Arial" w:cs="Arial"/>
          <w:b w:val="0"/>
          <w:sz w:val="22"/>
          <w:szCs w:val="22"/>
        </w:rPr>
        <w:t>by EnterpriseDB</w:t>
      </w:r>
      <w:r w:rsidR="00D92E6C" w:rsidRPr="002F4E4E">
        <w:rPr>
          <w:rFonts w:ascii="Arial" w:hAnsi="Arial" w:cs="Arial"/>
          <w:b w:val="0"/>
          <w:sz w:val="22"/>
          <w:szCs w:val="22"/>
        </w:rPr>
        <w:t>®</w:t>
      </w:r>
      <w:r w:rsidRPr="002F4E4E">
        <w:rPr>
          <w:rFonts w:ascii="Arial" w:hAnsi="Arial" w:cs="Arial"/>
          <w:b w:val="0"/>
          <w:sz w:val="22"/>
          <w:szCs w:val="22"/>
        </w:rPr>
        <w:t xml:space="preserve"> Cor</w:t>
      </w:r>
      <w:r w:rsidR="004A2B05" w:rsidRPr="002F4E4E">
        <w:rPr>
          <w:rFonts w:ascii="Arial" w:hAnsi="Arial" w:cs="Arial"/>
          <w:b w:val="0"/>
          <w:sz w:val="22"/>
          <w:szCs w:val="22"/>
        </w:rPr>
        <w:t>poration</w:t>
      </w:r>
      <w:r w:rsidR="004A2B05" w:rsidRPr="002F4E4E">
        <w:rPr>
          <w:rFonts w:ascii="Arial" w:hAnsi="Arial" w:cs="Arial"/>
          <w:b w:val="0"/>
        </w:rPr>
        <w:br/>
      </w:r>
      <w:r w:rsidR="004A2B05" w:rsidRPr="002F4E4E">
        <w:rPr>
          <w:rFonts w:ascii="Arial" w:hAnsi="Arial" w:cs="Arial"/>
          <w:b w:val="0"/>
          <w:sz w:val="22"/>
          <w:szCs w:val="22"/>
        </w:rPr>
        <w:t>Copyright</w:t>
      </w:r>
      <w:r w:rsidR="004A2B05" w:rsidRPr="002F4E4E">
        <w:rPr>
          <w:rFonts w:ascii="Arial" w:hAnsi="Arial" w:cs="Arial"/>
          <w:b w:val="0"/>
        </w:rPr>
        <w:t xml:space="preserve"> © </w:t>
      </w:r>
      <w:r w:rsidR="004A2B05" w:rsidRPr="002F4E4E">
        <w:rPr>
          <w:rFonts w:ascii="Arial" w:hAnsi="Arial" w:cs="Arial"/>
          <w:b w:val="0"/>
          <w:sz w:val="22"/>
          <w:szCs w:val="22"/>
        </w:rPr>
        <w:t>2012 - 201</w:t>
      </w:r>
      <w:r w:rsidR="002E5E0B">
        <w:rPr>
          <w:rFonts w:ascii="Arial" w:hAnsi="Arial" w:cs="Arial"/>
          <w:b w:val="0"/>
          <w:sz w:val="22"/>
          <w:szCs w:val="22"/>
          <w:lang w:val="en-US"/>
        </w:rPr>
        <w:t>7</w:t>
      </w:r>
      <w:r w:rsidRPr="002F4E4E">
        <w:rPr>
          <w:rFonts w:ascii="Arial" w:hAnsi="Arial" w:cs="Arial"/>
          <w:b w:val="0"/>
          <w:sz w:val="22"/>
          <w:szCs w:val="22"/>
        </w:rPr>
        <w:t xml:space="preserve"> EnterpriseDB</w:t>
      </w:r>
      <w:r w:rsidR="00152A9D" w:rsidRPr="002F4E4E">
        <w:rPr>
          <w:rFonts w:ascii="Arial" w:hAnsi="Arial" w:cs="Arial"/>
          <w:b w:val="0"/>
          <w:sz w:val="22"/>
          <w:szCs w:val="22"/>
        </w:rPr>
        <w:t>®</w:t>
      </w:r>
      <w:r w:rsidRPr="002F4E4E">
        <w:rPr>
          <w:rFonts w:ascii="Arial" w:hAnsi="Arial" w:cs="Arial"/>
          <w:b w:val="0"/>
          <w:sz w:val="22"/>
          <w:szCs w:val="22"/>
        </w:rPr>
        <w:t xml:space="preserve"> Corporation.  All rights reserved.</w:t>
      </w: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pPr>
        <w:pStyle w:val="EDBTXTNormalWebBlackCharChar0"/>
      </w:pPr>
    </w:p>
    <w:p w:rsidR="00686086" w:rsidRDefault="00686086" w:rsidP="00362CC5">
      <w:pPr>
        <w:pStyle w:val="EDBCoverAddress"/>
      </w:pPr>
      <w:r>
        <w:t>EnterpriseDB Corporation, 34 Crosby Drive Suite 100, Bedford, MA 01730, USA</w:t>
      </w:r>
      <w:r>
        <w:br/>
      </w:r>
      <w:r>
        <w:rPr>
          <w:b/>
          <w:color w:val="FF0000"/>
        </w:rPr>
        <w:t xml:space="preserve">T  </w:t>
      </w:r>
      <w:r>
        <w:t xml:space="preserve">+1 781 357 3390   </w:t>
      </w:r>
      <w:r>
        <w:rPr>
          <w:b/>
          <w:color w:val="FF0000"/>
        </w:rPr>
        <w:t xml:space="preserve">F </w:t>
      </w:r>
      <w:r>
        <w:t xml:space="preserve"> +1 978 589 5701   </w:t>
      </w:r>
      <w:r>
        <w:rPr>
          <w:b/>
          <w:color w:val="FF0000"/>
        </w:rPr>
        <w:t>E</w:t>
      </w:r>
      <w:r>
        <w:t xml:space="preserve"> info@enterprisedb.com </w:t>
      </w:r>
      <w:r>
        <w:rPr>
          <w:b/>
          <w:color w:val="FF0000"/>
        </w:rPr>
        <w:t>www</w:t>
      </w:r>
      <w:r>
        <w:t>.enterprisedb.com</w:t>
      </w:r>
    </w:p>
    <w:p w:rsidR="00686086" w:rsidRDefault="00686086">
      <w:pPr>
        <w:pStyle w:val="EDBTXTNormalWebBlackCharChar0"/>
      </w:pPr>
    </w:p>
    <w:p w:rsidR="00686086" w:rsidRDefault="00686086">
      <w:pPr>
        <w:pStyle w:val="EDBTXTNormalWebBlackCharChar0"/>
        <w:sectPr w:rsidR="00686086">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2240" w:h="15840"/>
          <w:pgMar w:top="1440" w:right="1800" w:bottom="1440" w:left="1800" w:header="720" w:footer="720" w:gutter="0"/>
          <w:cols w:space="720"/>
          <w:titlePg/>
          <w:docGrid w:linePitch="360"/>
        </w:sectPr>
      </w:pPr>
    </w:p>
    <w:p w:rsidR="00686086" w:rsidRDefault="00686086" w:rsidP="00362CC5">
      <w:pPr>
        <w:pStyle w:val="EDBCoverTOC"/>
        <w:rPr>
          <w:sz w:val="20"/>
        </w:rPr>
      </w:pPr>
      <w:r>
        <w:rPr>
          <w:rStyle w:val="EDBTitle"/>
        </w:rPr>
        <w:lastRenderedPageBreak/>
        <w:t>Table of Contents</w:t>
      </w:r>
    </w:p>
    <w:p w:rsidR="00335472" w:rsidRDefault="00686086">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"1-9" \t "Heading 9;9;Heading 8;8;Heading 7;7;Heading 6;6;Heading 5;5;Heading 4;4;Heading 3;3;Heading 2;2;Heading 1;1;Title;1;Heading 3 Page;3" \h</w:instrText>
      </w:r>
      <w:r>
        <w:fldChar w:fldCharType="separate"/>
      </w:r>
      <w:hyperlink w:anchor="_Toc499033858" w:history="1">
        <w:r w:rsidR="00335472" w:rsidRPr="00B00E9B">
          <w:rPr>
            <w:rStyle w:val="Hyperlink"/>
            <w:noProof/>
          </w:rPr>
          <w:t>1</w:t>
        </w:r>
        <w:r w:rsidR="00335472">
          <w:rPr>
            <w:rFonts w:asciiTheme="minorHAnsi" w:eastAsiaTheme="minorEastAsia" w:hAnsiTheme="minorHAnsi" w:cstheme="minorBidi"/>
            <w:noProof/>
            <w:sz w:val="22"/>
            <w:szCs w:val="22"/>
          </w:rPr>
          <w:tab/>
        </w:r>
        <w:r w:rsidR="00335472" w:rsidRPr="00B00E9B">
          <w:rPr>
            <w:rStyle w:val="Hyperlink"/>
            <w:noProof/>
          </w:rPr>
          <w:t>Introduction</w:t>
        </w:r>
        <w:r w:rsidR="00335472">
          <w:rPr>
            <w:noProof/>
          </w:rPr>
          <w:tab/>
        </w:r>
        <w:r w:rsidR="00335472">
          <w:rPr>
            <w:noProof/>
          </w:rPr>
          <w:fldChar w:fldCharType="begin"/>
        </w:r>
        <w:r w:rsidR="00335472">
          <w:rPr>
            <w:noProof/>
          </w:rPr>
          <w:instrText xml:space="preserve"> PAGEREF _Toc499033858 \h </w:instrText>
        </w:r>
        <w:r w:rsidR="00335472">
          <w:rPr>
            <w:noProof/>
          </w:rPr>
        </w:r>
        <w:r w:rsidR="00335472">
          <w:rPr>
            <w:noProof/>
          </w:rPr>
          <w:fldChar w:fldCharType="separate"/>
        </w:r>
        <w:r w:rsidR="007C5A23">
          <w:rPr>
            <w:noProof/>
          </w:rPr>
          <w:t>5</w:t>
        </w:r>
        <w:r w:rsidR="00335472">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59" w:history="1">
        <w:r w:rsidRPr="00B00E9B">
          <w:rPr>
            <w:rStyle w:val="Hyperlink"/>
            <w:noProof/>
          </w:rPr>
          <w:t>1.1</w:t>
        </w:r>
        <w:r>
          <w:rPr>
            <w:rFonts w:asciiTheme="minorHAnsi" w:eastAsiaTheme="minorEastAsia" w:hAnsiTheme="minorHAnsi" w:cstheme="minorBidi"/>
            <w:noProof/>
            <w:sz w:val="22"/>
            <w:szCs w:val="22"/>
          </w:rPr>
          <w:tab/>
        </w:r>
        <w:r w:rsidRPr="00B00E9B">
          <w:rPr>
            <w:rStyle w:val="Hyperlink"/>
            <w:noProof/>
          </w:rPr>
          <w:t>Typographical Conventions Used in this Guide</w:t>
        </w:r>
        <w:r>
          <w:rPr>
            <w:noProof/>
          </w:rPr>
          <w:tab/>
        </w:r>
        <w:r>
          <w:rPr>
            <w:noProof/>
          </w:rPr>
          <w:fldChar w:fldCharType="begin"/>
        </w:r>
        <w:r>
          <w:rPr>
            <w:noProof/>
          </w:rPr>
          <w:instrText xml:space="preserve"> PAGEREF _Toc499033859 \h </w:instrText>
        </w:r>
        <w:r>
          <w:rPr>
            <w:noProof/>
          </w:rPr>
        </w:r>
        <w:r>
          <w:rPr>
            <w:noProof/>
          </w:rPr>
          <w:fldChar w:fldCharType="separate"/>
        </w:r>
        <w:r w:rsidR="007C5A23">
          <w:rPr>
            <w:noProof/>
          </w:rPr>
          <w:t>6</w:t>
        </w:r>
        <w:r>
          <w:rPr>
            <w:noProof/>
          </w:rPr>
          <w:fldChar w:fldCharType="end"/>
        </w:r>
      </w:hyperlink>
    </w:p>
    <w:p w:rsidR="00335472" w:rsidRDefault="00335472">
      <w:pPr>
        <w:pStyle w:val="TOC1"/>
        <w:tabs>
          <w:tab w:val="left" w:pos="480"/>
          <w:tab w:val="right" w:leader="dot" w:pos="8630"/>
        </w:tabs>
        <w:rPr>
          <w:rFonts w:asciiTheme="minorHAnsi" w:eastAsiaTheme="minorEastAsia" w:hAnsiTheme="minorHAnsi" w:cstheme="minorBidi"/>
          <w:noProof/>
          <w:sz w:val="22"/>
          <w:szCs w:val="22"/>
        </w:rPr>
      </w:pPr>
      <w:hyperlink w:anchor="_Toc499033860" w:history="1">
        <w:r w:rsidRPr="00B00E9B">
          <w:rPr>
            <w:rStyle w:val="Hyperlink"/>
            <w:noProof/>
          </w:rPr>
          <w:t>2</w:t>
        </w:r>
        <w:r>
          <w:rPr>
            <w:rFonts w:asciiTheme="minorHAnsi" w:eastAsiaTheme="minorEastAsia" w:hAnsiTheme="minorHAnsi" w:cstheme="minorBidi"/>
            <w:noProof/>
            <w:sz w:val="22"/>
            <w:szCs w:val="22"/>
          </w:rPr>
          <w:tab/>
        </w:r>
        <w:r w:rsidRPr="00B00E9B">
          <w:rPr>
            <w:rStyle w:val="Hyperlink"/>
            <w:noProof/>
          </w:rPr>
          <w:t>ECPGPlus - Overview</w:t>
        </w:r>
        <w:r>
          <w:rPr>
            <w:noProof/>
          </w:rPr>
          <w:tab/>
        </w:r>
        <w:r>
          <w:rPr>
            <w:noProof/>
          </w:rPr>
          <w:fldChar w:fldCharType="begin"/>
        </w:r>
        <w:r>
          <w:rPr>
            <w:noProof/>
          </w:rPr>
          <w:instrText xml:space="preserve"> PAGEREF _Toc499033860 \h </w:instrText>
        </w:r>
        <w:r>
          <w:rPr>
            <w:noProof/>
          </w:rPr>
        </w:r>
        <w:r>
          <w:rPr>
            <w:noProof/>
          </w:rPr>
          <w:fldChar w:fldCharType="separate"/>
        </w:r>
        <w:r w:rsidR="007C5A23">
          <w:rPr>
            <w:noProof/>
          </w:rPr>
          <w:t>7</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61" w:history="1">
        <w:r w:rsidRPr="00B00E9B">
          <w:rPr>
            <w:rStyle w:val="Hyperlink"/>
            <w:noProof/>
          </w:rPr>
          <w:t>2.1</w:t>
        </w:r>
        <w:r>
          <w:rPr>
            <w:rFonts w:asciiTheme="minorHAnsi" w:eastAsiaTheme="minorEastAsia" w:hAnsiTheme="minorHAnsi" w:cstheme="minorBidi"/>
            <w:noProof/>
            <w:sz w:val="22"/>
            <w:szCs w:val="22"/>
          </w:rPr>
          <w:tab/>
        </w:r>
        <w:r w:rsidRPr="00B00E9B">
          <w:rPr>
            <w:rStyle w:val="Hyperlink"/>
            <w:noProof/>
          </w:rPr>
          <w:t>Installation and Configuration</w:t>
        </w:r>
        <w:r>
          <w:rPr>
            <w:noProof/>
          </w:rPr>
          <w:tab/>
        </w:r>
        <w:r>
          <w:rPr>
            <w:noProof/>
          </w:rPr>
          <w:fldChar w:fldCharType="begin"/>
        </w:r>
        <w:r>
          <w:rPr>
            <w:noProof/>
          </w:rPr>
          <w:instrText xml:space="preserve"> PAGEREF _Toc499033861 \h </w:instrText>
        </w:r>
        <w:r>
          <w:rPr>
            <w:noProof/>
          </w:rPr>
        </w:r>
        <w:r>
          <w:rPr>
            <w:noProof/>
          </w:rPr>
          <w:fldChar w:fldCharType="separate"/>
        </w:r>
        <w:r w:rsidR="007C5A23">
          <w:rPr>
            <w:noProof/>
          </w:rPr>
          <w:t>10</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62" w:history="1">
        <w:r w:rsidRPr="00B00E9B">
          <w:rPr>
            <w:rStyle w:val="Hyperlink"/>
            <w:noProof/>
          </w:rPr>
          <w:t>2.2</w:t>
        </w:r>
        <w:r>
          <w:rPr>
            <w:rFonts w:asciiTheme="minorHAnsi" w:eastAsiaTheme="minorEastAsia" w:hAnsiTheme="minorHAnsi" w:cstheme="minorBidi"/>
            <w:noProof/>
            <w:sz w:val="22"/>
            <w:szCs w:val="22"/>
          </w:rPr>
          <w:tab/>
        </w:r>
        <w:r w:rsidRPr="00B00E9B">
          <w:rPr>
            <w:rStyle w:val="Hyperlink"/>
            <w:noProof/>
          </w:rPr>
          <w:t>Constructing a Makefile</w:t>
        </w:r>
        <w:r>
          <w:rPr>
            <w:noProof/>
          </w:rPr>
          <w:tab/>
        </w:r>
        <w:r>
          <w:rPr>
            <w:noProof/>
          </w:rPr>
          <w:fldChar w:fldCharType="begin"/>
        </w:r>
        <w:r>
          <w:rPr>
            <w:noProof/>
          </w:rPr>
          <w:instrText xml:space="preserve"> PAGEREF _Toc499033862 \h </w:instrText>
        </w:r>
        <w:r>
          <w:rPr>
            <w:noProof/>
          </w:rPr>
        </w:r>
        <w:r>
          <w:rPr>
            <w:noProof/>
          </w:rPr>
          <w:fldChar w:fldCharType="separate"/>
        </w:r>
        <w:r w:rsidR="007C5A23">
          <w:rPr>
            <w:noProof/>
          </w:rPr>
          <w:t>11</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63" w:history="1">
        <w:r w:rsidRPr="00B00E9B">
          <w:rPr>
            <w:rStyle w:val="Hyperlink"/>
            <w:noProof/>
          </w:rPr>
          <w:t>2.3</w:t>
        </w:r>
        <w:r>
          <w:rPr>
            <w:rFonts w:asciiTheme="minorHAnsi" w:eastAsiaTheme="minorEastAsia" w:hAnsiTheme="minorHAnsi" w:cstheme="minorBidi"/>
            <w:noProof/>
            <w:sz w:val="22"/>
            <w:szCs w:val="22"/>
          </w:rPr>
          <w:tab/>
        </w:r>
        <w:r w:rsidRPr="00B00E9B">
          <w:rPr>
            <w:rStyle w:val="Hyperlink"/>
            <w:noProof/>
          </w:rPr>
          <w:t>ECPGPlus Command Line Options</w:t>
        </w:r>
        <w:r>
          <w:rPr>
            <w:noProof/>
          </w:rPr>
          <w:tab/>
        </w:r>
        <w:r>
          <w:rPr>
            <w:noProof/>
          </w:rPr>
          <w:fldChar w:fldCharType="begin"/>
        </w:r>
        <w:r>
          <w:rPr>
            <w:noProof/>
          </w:rPr>
          <w:instrText xml:space="preserve"> PAGEREF _Toc499033863 \h </w:instrText>
        </w:r>
        <w:r>
          <w:rPr>
            <w:noProof/>
          </w:rPr>
        </w:r>
        <w:r>
          <w:rPr>
            <w:noProof/>
          </w:rPr>
          <w:fldChar w:fldCharType="separate"/>
        </w:r>
        <w:r w:rsidR="007C5A23">
          <w:rPr>
            <w:noProof/>
          </w:rPr>
          <w:t>13</w:t>
        </w:r>
        <w:r>
          <w:rPr>
            <w:noProof/>
          </w:rPr>
          <w:fldChar w:fldCharType="end"/>
        </w:r>
      </w:hyperlink>
    </w:p>
    <w:p w:rsidR="00335472" w:rsidRDefault="00335472">
      <w:pPr>
        <w:pStyle w:val="TOC1"/>
        <w:tabs>
          <w:tab w:val="left" w:pos="480"/>
          <w:tab w:val="right" w:leader="dot" w:pos="8630"/>
        </w:tabs>
        <w:rPr>
          <w:rFonts w:asciiTheme="minorHAnsi" w:eastAsiaTheme="minorEastAsia" w:hAnsiTheme="minorHAnsi" w:cstheme="minorBidi"/>
          <w:noProof/>
          <w:sz w:val="22"/>
          <w:szCs w:val="22"/>
        </w:rPr>
      </w:pPr>
      <w:hyperlink w:anchor="_Toc499033864" w:history="1">
        <w:r w:rsidRPr="00B00E9B">
          <w:rPr>
            <w:rStyle w:val="Hyperlink"/>
            <w:noProof/>
          </w:rPr>
          <w:t>3</w:t>
        </w:r>
        <w:r>
          <w:rPr>
            <w:rFonts w:asciiTheme="minorHAnsi" w:eastAsiaTheme="minorEastAsia" w:hAnsiTheme="minorHAnsi" w:cstheme="minorBidi"/>
            <w:noProof/>
            <w:sz w:val="22"/>
            <w:szCs w:val="22"/>
          </w:rPr>
          <w:tab/>
        </w:r>
        <w:r w:rsidRPr="00B00E9B">
          <w:rPr>
            <w:rStyle w:val="Hyperlink"/>
            <w:noProof/>
          </w:rPr>
          <w:t>Using Embedded SQL</w:t>
        </w:r>
        <w:r>
          <w:rPr>
            <w:noProof/>
          </w:rPr>
          <w:tab/>
        </w:r>
        <w:r>
          <w:rPr>
            <w:noProof/>
          </w:rPr>
          <w:fldChar w:fldCharType="begin"/>
        </w:r>
        <w:r>
          <w:rPr>
            <w:noProof/>
          </w:rPr>
          <w:instrText xml:space="preserve"> PAGEREF _Toc499033864 \h </w:instrText>
        </w:r>
        <w:r>
          <w:rPr>
            <w:noProof/>
          </w:rPr>
        </w:r>
        <w:r>
          <w:rPr>
            <w:noProof/>
          </w:rPr>
          <w:fldChar w:fldCharType="separate"/>
        </w:r>
        <w:r w:rsidR="007C5A23">
          <w:rPr>
            <w:noProof/>
          </w:rPr>
          <w:t>14</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65" w:history="1">
        <w:r w:rsidRPr="00B00E9B">
          <w:rPr>
            <w:rStyle w:val="Hyperlink"/>
            <w:noProof/>
          </w:rPr>
          <w:t>3.1</w:t>
        </w:r>
        <w:r>
          <w:rPr>
            <w:rFonts w:asciiTheme="minorHAnsi" w:eastAsiaTheme="minorEastAsia" w:hAnsiTheme="minorHAnsi" w:cstheme="minorBidi"/>
            <w:noProof/>
            <w:sz w:val="22"/>
            <w:szCs w:val="22"/>
          </w:rPr>
          <w:tab/>
        </w:r>
        <w:r w:rsidRPr="00B00E9B">
          <w:rPr>
            <w:rStyle w:val="Hyperlink"/>
            <w:noProof/>
          </w:rPr>
          <w:t>Example - A Simple Query</w:t>
        </w:r>
        <w:r>
          <w:rPr>
            <w:noProof/>
          </w:rPr>
          <w:tab/>
        </w:r>
        <w:r>
          <w:rPr>
            <w:noProof/>
          </w:rPr>
          <w:fldChar w:fldCharType="begin"/>
        </w:r>
        <w:r>
          <w:rPr>
            <w:noProof/>
          </w:rPr>
          <w:instrText xml:space="preserve"> PAGEREF _Toc499033865 \h </w:instrText>
        </w:r>
        <w:r>
          <w:rPr>
            <w:noProof/>
          </w:rPr>
        </w:r>
        <w:r>
          <w:rPr>
            <w:noProof/>
          </w:rPr>
          <w:fldChar w:fldCharType="separate"/>
        </w:r>
        <w:r w:rsidR="007C5A23">
          <w:rPr>
            <w:noProof/>
          </w:rPr>
          <w:t>14</w:t>
        </w:r>
        <w:r>
          <w:rPr>
            <w:noProof/>
          </w:rPr>
          <w:fldChar w:fldCharType="end"/>
        </w:r>
      </w:hyperlink>
    </w:p>
    <w:p w:rsidR="00335472" w:rsidRDefault="00335472">
      <w:pPr>
        <w:pStyle w:val="TOC3"/>
        <w:rPr>
          <w:rFonts w:asciiTheme="minorHAnsi" w:eastAsiaTheme="minorEastAsia" w:hAnsiTheme="minorHAnsi" w:cstheme="minorBidi"/>
          <w:sz w:val="22"/>
          <w:szCs w:val="22"/>
        </w:rPr>
      </w:pPr>
      <w:hyperlink w:anchor="_Toc499033866" w:history="1">
        <w:r w:rsidRPr="00B00E9B">
          <w:rPr>
            <w:rStyle w:val="Hyperlink"/>
          </w:rPr>
          <w:t>3.1.1</w:t>
        </w:r>
        <w:r>
          <w:rPr>
            <w:rFonts w:asciiTheme="minorHAnsi" w:eastAsiaTheme="minorEastAsia" w:hAnsiTheme="minorHAnsi" w:cstheme="minorBidi"/>
            <w:sz w:val="22"/>
            <w:szCs w:val="22"/>
          </w:rPr>
          <w:tab/>
        </w:r>
        <w:r w:rsidRPr="00B00E9B">
          <w:rPr>
            <w:rStyle w:val="Hyperlink"/>
          </w:rPr>
          <w:t>Using Indicator Variables</w:t>
        </w:r>
        <w:r>
          <w:tab/>
        </w:r>
        <w:r>
          <w:fldChar w:fldCharType="begin"/>
        </w:r>
        <w:r>
          <w:instrText xml:space="preserve"> PAGEREF _Toc499033866 \h </w:instrText>
        </w:r>
        <w:r>
          <w:fldChar w:fldCharType="separate"/>
        </w:r>
        <w:r w:rsidR="007C5A23">
          <w:t>17</w:t>
        </w:r>
        <w:r>
          <w:fldChar w:fldCharType="end"/>
        </w:r>
      </w:hyperlink>
    </w:p>
    <w:p w:rsidR="00335472" w:rsidRDefault="00335472">
      <w:pPr>
        <w:pStyle w:val="TOC3"/>
        <w:rPr>
          <w:rFonts w:asciiTheme="minorHAnsi" w:eastAsiaTheme="minorEastAsia" w:hAnsiTheme="minorHAnsi" w:cstheme="minorBidi"/>
          <w:sz w:val="22"/>
          <w:szCs w:val="22"/>
        </w:rPr>
      </w:pPr>
      <w:hyperlink w:anchor="_Toc499033867" w:history="1">
        <w:r w:rsidRPr="00B00E9B">
          <w:rPr>
            <w:rStyle w:val="Hyperlink"/>
          </w:rPr>
          <w:t>3.1.2</w:t>
        </w:r>
        <w:r>
          <w:rPr>
            <w:rFonts w:asciiTheme="minorHAnsi" w:eastAsiaTheme="minorEastAsia" w:hAnsiTheme="minorHAnsi" w:cstheme="minorBidi"/>
            <w:sz w:val="22"/>
            <w:szCs w:val="22"/>
          </w:rPr>
          <w:tab/>
        </w:r>
        <w:r w:rsidRPr="00B00E9B">
          <w:rPr>
            <w:rStyle w:val="Hyperlink"/>
          </w:rPr>
          <w:t>Declaring Host Variables</w:t>
        </w:r>
        <w:r>
          <w:tab/>
        </w:r>
        <w:r>
          <w:fldChar w:fldCharType="begin"/>
        </w:r>
        <w:r>
          <w:instrText xml:space="preserve"> PAGEREF _Toc499033867 \h </w:instrText>
        </w:r>
        <w:r>
          <w:fldChar w:fldCharType="separate"/>
        </w:r>
        <w:r w:rsidR="007C5A23">
          <w:t>18</w:t>
        </w:r>
        <w: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68" w:history="1">
        <w:r w:rsidRPr="00B00E9B">
          <w:rPr>
            <w:rStyle w:val="Hyperlink"/>
            <w:noProof/>
          </w:rPr>
          <w:t>3.2</w:t>
        </w:r>
        <w:r>
          <w:rPr>
            <w:rFonts w:asciiTheme="minorHAnsi" w:eastAsiaTheme="minorEastAsia" w:hAnsiTheme="minorHAnsi" w:cstheme="minorBidi"/>
            <w:noProof/>
            <w:sz w:val="22"/>
            <w:szCs w:val="22"/>
          </w:rPr>
          <w:tab/>
        </w:r>
        <w:r w:rsidRPr="00B00E9B">
          <w:rPr>
            <w:rStyle w:val="Hyperlink"/>
            <w:noProof/>
          </w:rPr>
          <w:t>Example - Using a Cursor to Process a Result Set</w:t>
        </w:r>
        <w:r>
          <w:rPr>
            <w:noProof/>
          </w:rPr>
          <w:tab/>
        </w:r>
        <w:r>
          <w:rPr>
            <w:noProof/>
          </w:rPr>
          <w:fldChar w:fldCharType="begin"/>
        </w:r>
        <w:r>
          <w:rPr>
            <w:noProof/>
          </w:rPr>
          <w:instrText xml:space="preserve"> PAGEREF _Toc499033868 \h </w:instrText>
        </w:r>
        <w:r>
          <w:rPr>
            <w:noProof/>
          </w:rPr>
        </w:r>
        <w:r>
          <w:rPr>
            <w:noProof/>
          </w:rPr>
          <w:fldChar w:fldCharType="separate"/>
        </w:r>
        <w:r w:rsidR="007C5A23">
          <w:rPr>
            <w:noProof/>
          </w:rPr>
          <w:t>20</w:t>
        </w:r>
        <w:r>
          <w:rPr>
            <w:noProof/>
          </w:rPr>
          <w:fldChar w:fldCharType="end"/>
        </w:r>
      </w:hyperlink>
    </w:p>
    <w:p w:rsidR="00335472" w:rsidRDefault="00335472">
      <w:pPr>
        <w:pStyle w:val="TOC1"/>
        <w:tabs>
          <w:tab w:val="left" w:pos="480"/>
          <w:tab w:val="right" w:leader="dot" w:pos="8630"/>
        </w:tabs>
        <w:rPr>
          <w:rFonts w:asciiTheme="minorHAnsi" w:eastAsiaTheme="minorEastAsia" w:hAnsiTheme="minorHAnsi" w:cstheme="minorBidi"/>
          <w:noProof/>
          <w:sz w:val="22"/>
          <w:szCs w:val="22"/>
        </w:rPr>
      </w:pPr>
      <w:hyperlink w:anchor="_Toc499033869" w:history="1">
        <w:r w:rsidRPr="00B00E9B">
          <w:rPr>
            <w:rStyle w:val="Hyperlink"/>
            <w:noProof/>
          </w:rPr>
          <w:t>4</w:t>
        </w:r>
        <w:r>
          <w:rPr>
            <w:rFonts w:asciiTheme="minorHAnsi" w:eastAsiaTheme="minorEastAsia" w:hAnsiTheme="minorHAnsi" w:cstheme="minorBidi"/>
            <w:noProof/>
            <w:sz w:val="22"/>
            <w:szCs w:val="22"/>
          </w:rPr>
          <w:tab/>
        </w:r>
        <w:r w:rsidRPr="00B00E9B">
          <w:rPr>
            <w:rStyle w:val="Hyperlink"/>
            <w:noProof/>
          </w:rPr>
          <w:t>Using Descriptors</w:t>
        </w:r>
        <w:r>
          <w:rPr>
            <w:noProof/>
          </w:rPr>
          <w:tab/>
        </w:r>
        <w:r>
          <w:rPr>
            <w:noProof/>
          </w:rPr>
          <w:fldChar w:fldCharType="begin"/>
        </w:r>
        <w:r>
          <w:rPr>
            <w:noProof/>
          </w:rPr>
          <w:instrText xml:space="preserve"> PAGEREF _Toc499033869 \h </w:instrText>
        </w:r>
        <w:r>
          <w:rPr>
            <w:noProof/>
          </w:rPr>
        </w:r>
        <w:r>
          <w:rPr>
            <w:noProof/>
          </w:rPr>
          <w:fldChar w:fldCharType="separate"/>
        </w:r>
        <w:r w:rsidR="007C5A23">
          <w:rPr>
            <w:noProof/>
          </w:rPr>
          <w:t>24</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70" w:history="1">
        <w:r w:rsidRPr="00B00E9B">
          <w:rPr>
            <w:rStyle w:val="Hyperlink"/>
            <w:noProof/>
          </w:rPr>
          <w:t>4.1</w:t>
        </w:r>
        <w:r>
          <w:rPr>
            <w:rFonts w:asciiTheme="minorHAnsi" w:eastAsiaTheme="minorEastAsia" w:hAnsiTheme="minorHAnsi" w:cstheme="minorBidi"/>
            <w:noProof/>
            <w:sz w:val="22"/>
            <w:szCs w:val="22"/>
          </w:rPr>
          <w:tab/>
        </w:r>
        <w:r w:rsidRPr="00B00E9B">
          <w:rPr>
            <w:rStyle w:val="Hyperlink"/>
            <w:noProof/>
          </w:rPr>
          <w:t>Example - Using a Descriptor to Return Data</w:t>
        </w:r>
        <w:r>
          <w:rPr>
            <w:noProof/>
          </w:rPr>
          <w:tab/>
        </w:r>
        <w:r>
          <w:rPr>
            <w:noProof/>
          </w:rPr>
          <w:fldChar w:fldCharType="begin"/>
        </w:r>
        <w:r>
          <w:rPr>
            <w:noProof/>
          </w:rPr>
          <w:instrText xml:space="preserve"> PAGEREF _Toc499033870 \h </w:instrText>
        </w:r>
        <w:r>
          <w:rPr>
            <w:noProof/>
          </w:rPr>
        </w:r>
        <w:r>
          <w:rPr>
            <w:noProof/>
          </w:rPr>
          <w:fldChar w:fldCharType="separate"/>
        </w:r>
        <w:r w:rsidR="007C5A23">
          <w:rPr>
            <w:noProof/>
          </w:rPr>
          <w:t>26</w:t>
        </w:r>
        <w:r>
          <w:rPr>
            <w:noProof/>
          </w:rPr>
          <w:fldChar w:fldCharType="end"/>
        </w:r>
      </w:hyperlink>
    </w:p>
    <w:p w:rsidR="00335472" w:rsidRDefault="00335472">
      <w:pPr>
        <w:pStyle w:val="TOC1"/>
        <w:tabs>
          <w:tab w:val="left" w:pos="480"/>
          <w:tab w:val="right" w:leader="dot" w:pos="8630"/>
        </w:tabs>
        <w:rPr>
          <w:rFonts w:asciiTheme="minorHAnsi" w:eastAsiaTheme="minorEastAsia" w:hAnsiTheme="minorHAnsi" w:cstheme="minorBidi"/>
          <w:noProof/>
          <w:sz w:val="22"/>
          <w:szCs w:val="22"/>
        </w:rPr>
      </w:pPr>
      <w:hyperlink w:anchor="_Toc499033871" w:history="1">
        <w:r w:rsidRPr="00B00E9B">
          <w:rPr>
            <w:rStyle w:val="Hyperlink"/>
            <w:noProof/>
          </w:rPr>
          <w:t>5</w:t>
        </w:r>
        <w:r>
          <w:rPr>
            <w:rFonts w:asciiTheme="minorHAnsi" w:eastAsiaTheme="minorEastAsia" w:hAnsiTheme="minorHAnsi" w:cstheme="minorBidi"/>
            <w:noProof/>
            <w:sz w:val="22"/>
            <w:szCs w:val="22"/>
          </w:rPr>
          <w:tab/>
        </w:r>
        <w:r w:rsidRPr="00B00E9B">
          <w:rPr>
            <w:rStyle w:val="Hyperlink"/>
            <w:noProof/>
          </w:rPr>
          <w:t>Building and Executing Dynamic SQL Statements</w:t>
        </w:r>
        <w:r>
          <w:rPr>
            <w:noProof/>
          </w:rPr>
          <w:tab/>
        </w:r>
        <w:r>
          <w:rPr>
            <w:noProof/>
          </w:rPr>
          <w:fldChar w:fldCharType="begin"/>
        </w:r>
        <w:r>
          <w:rPr>
            <w:noProof/>
          </w:rPr>
          <w:instrText xml:space="preserve"> PAGEREF _Toc499033871 \h </w:instrText>
        </w:r>
        <w:r>
          <w:rPr>
            <w:noProof/>
          </w:rPr>
        </w:r>
        <w:r>
          <w:rPr>
            <w:noProof/>
          </w:rPr>
          <w:fldChar w:fldCharType="separate"/>
        </w:r>
        <w:r w:rsidR="007C5A23">
          <w:rPr>
            <w:noProof/>
          </w:rPr>
          <w:t>36</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72" w:history="1">
        <w:r w:rsidRPr="00B00E9B">
          <w:rPr>
            <w:rStyle w:val="Hyperlink"/>
            <w:noProof/>
          </w:rPr>
          <w:t>5.1</w:t>
        </w:r>
        <w:r>
          <w:rPr>
            <w:rFonts w:asciiTheme="minorHAnsi" w:eastAsiaTheme="minorEastAsia" w:hAnsiTheme="minorHAnsi" w:cstheme="minorBidi"/>
            <w:noProof/>
            <w:sz w:val="22"/>
            <w:szCs w:val="22"/>
          </w:rPr>
          <w:tab/>
        </w:r>
        <w:r w:rsidRPr="00B00E9B">
          <w:rPr>
            <w:rStyle w:val="Hyperlink"/>
            <w:noProof/>
          </w:rPr>
          <w:t>Example - Executing a Non-query Statement Without Parameters</w:t>
        </w:r>
        <w:r>
          <w:rPr>
            <w:noProof/>
          </w:rPr>
          <w:tab/>
        </w:r>
        <w:r>
          <w:rPr>
            <w:noProof/>
          </w:rPr>
          <w:fldChar w:fldCharType="begin"/>
        </w:r>
        <w:r>
          <w:rPr>
            <w:noProof/>
          </w:rPr>
          <w:instrText xml:space="preserve"> PAGEREF _Toc499033872 \h </w:instrText>
        </w:r>
        <w:r>
          <w:rPr>
            <w:noProof/>
          </w:rPr>
        </w:r>
        <w:r>
          <w:rPr>
            <w:noProof/>
          </w:rPr>
          <w:fldChar w:fldCharType="separate"/>
        </w:r>
        <w:r w:rsidR="007C5A23">
          <w:rPr>
            <w:noProof/>
          </w:rPr>
          <w:t>37</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73" w:history="1">
        <w:r w:rsidRPr="00B00E9B">
          <w:rPr>
            <w:rStyle w:val="Hyperlink"/>
            <w:noProof/>
          </w:rPr>
          <w:t>5.2</w:t>
        </w:r>
        <w:r>
          <w:rPr>
            <w:rFonts w:asciiTheme="minorHAnsi" w:eastAsiaTheme="minorEastAsia" w:hAnsiTheme="minorHAnsi" w:cstheme="minorBidi"/>
            <w:noProof/>
            <w:sz w:val="22"/>
            <w:szCs w:val="22"/>
          </w:rPr>
          <w:tab/>
        </w:r>
        <w:r w:rsidRPr="00B00E9B">
          <w:rPr>
            <w:rStyle w:val="Hyperlink"/>
            <w:noProof/>
          </w:rPr>
          <w:t>Example - Executing a Non-query Statement with a Specified Number of Placeholders</w:t>
        </w:r>
        <w:r>
          <w:rPr>
            <w:noProof/>
          </w:rPr>
          <w:tab/>
        </w:r>
        <w:r>
          <w:rPr>
            <w:noProof/>
          </w:rPr>
          <w:fldChar w:fldCharType="begin"/>
        </w:r>
        <w:r>
          <w:rPr>
            <w:noProof/>
          </w:rPr>
          <w:instrText xml:space="preserve"> PAGEREF _Toc499033873 \h </w:instrText>
        </w:r>
        <w:r>
          <w:rPr>
            <w:noProof/>
          </w:rPr>
        </w:r>
        <w:r>
          <w:rPr>
            <w:noProof/>
          </w:rPr>
          <w:fldChar w:fldCharType="separate"/>
        </w:r>
        <w:r w:rsidR="007C5A23">
          <w:rPr>
            <w:noProof/>
          </w:rPr>
          <w:t>40</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74" w:history="1">
        <w:r w:rsidRPr="00B00E9B">
          <w:rPr>
            <w:rStyle w:val="Hyperlink"/>
            <w:noProof/>
          </w:rPr>
          <w:t>5.3</w:t>
        </w:r>
        <w:r>
          <w:rPr>
            <w:rFonts w:asciiTheme="minorHAnsi" w:eastAsiaTheme="minorEastAsia" w:hAnsiTheme="minorHAnsi" w:cstheme="minorBidi"/>
            <w:noProof/>
            <w:sz w:val="22"/>
            <w:szCs w:val="22"/>
          </w:rPr>
          <w:tab/>
        </w:r>
        <w:r w:rsidRPr="00B00E9B">
          <w:rPr>
            <w:rStyle w:val="Hyperlink"/>
            <w:noProof/>
          </w:rPr>
          <w:t>Example - Executing a Query With a Known Number of Placeholders</w:t>
        </w:r>
        <w:r>
          <w:rPr>
            <w:noProof/>
          </w:rPr>
          <w:tab/>
        </w:r>
        <w:r>
          <w:rPr>
            <w:noProof/>
          </w:rPr>
          <w:fldChar w:fldCharType="begin"/>
        </w:r>
        <w:r>
          <w:rPr>
            <w:noProof/>
          </w:rPr>
          <w:instrText xml:space="preserve"> PAGEREF _Toc499033874 \h </w:instrText>
        </w:r>
        <w:r>
          <w:rPr>
            <w:noProof/>
          </w:rPr>
        </w:r>
        <w:r>
          <w:rPr>
            <w:noProof/>
          </w:rPr>
          <w:fldChar w:fldCharType="separate"/>
        </w:r>
        <w:r w:rsidR="007C5A23">
          <w:rPr>
            <w:noProof/>
          </w:rPr>
          <w:t>43</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75" w:history="1">
        <w:r w:rsidRPr="00B00E9B">
          <w:rPr>
            <w:rStyle w:val="Hyperlink"/>
            <w:noProof/>
          </w:rPr>
          <w:t>5.4</w:t>
        </w:r>
        <w:r>
          <w:rPr>
            <w:rFonts w:asciiTheme="minorHAnsi" w:eastAsiaTheme="minorEastAsia" w:hAnsiTheme="minorHAnsi" w:cstheme="minorBidi"/>
            <w:noProof/>
            <w:sz w:val="22"/>
            <w:szCs w:val="22"/>
          </w:rPr>
          <w:tab/>
        </w:r>
        <w:r w:rsidRPr="00B00E9B">
          <w:rPr>
            <w:rStyle w:val="Hyperlink"/>
            <w:noProof/>
          </w:rPr>
          <w:t>Example - Executing a Query With an Unknown Number of Variables</w:t>
        </w:r>
        <w:r>
          <w:rPr>
            <w:noProof/>
          </w:rPr>
          <w:tab/>
        </w:r>
        <w:r>
          <w:rPr>
            <w:noProof/>
          </w:rPr>
          <w:fldChar w:fldCharType="begin"/>
        </w:r>
        <w:r>
          <w:rPr>
            <w:noProof/>
          </w:rPr>
          <w:instrText xml:space="preserve"> PAGEREF _Toc499033875 \h </w:instrText>
        </w:r>
        <w:r>
          <w:rPr>
            <w:noProof/>
          </w:rPr>
        </w:r>
        <w:r>
          <w:rPr>
            <w:noProof/>
          </w:rPr>
          <w:fldChar w:fldCharType="separate"/>
        </w:r>
        <w:r w:rsidR="007C5A23">
          <w:rPr>
            <w:noProof/>
          </w:rPr>
          <w:t>46</w:t>
        </w:r>
        <w:r>
          <w:rPr>
            <w:noProof/>
          </w:rPr>
          <w:fldChar w:fldCharType="end"/>
        </w:r>
      </w:hyperlink>
    </w:p>
    <w:p w:rsidR="00335472" w:rsidRDefault="00335472">
      <w:pPr>
        <w:pStyle w:val="TOC1"/>
        <w:tabs>
          <w:tab w:val="left" w:pos="480"/>
          <w:tab w:val="right" w:leader="dot" w:pos="8630"/>
        </w:tabs>
        <w:rPr>
          <w:rFonts w:asciiTheme="minorHAnsi" w:eastAsiaTheme="minorEastAsia" w:hAnsiTheme="minorHAnsi" w:cstheme="minorBidi"/>
          <w:noProof/>
          <w:sz w:val="22"/>
          <w:szCs w:val="22"/>
        </w:rPr>
      </w:pPr>
      <w:hyperlink w:anchor="_Toc499033876" w:history="1">
        <w:r w:rsidRPr="00B00E9B">
          <w:rPr>
            <w:rStyle w:val="Hyperlink"/>
            <w:noProof/>
          </w:rPr>
          <w:t>6</w:t>
        </w:r>
        <w:r>
          <w:rPr>
            <w:rFonts w:asciiTheme="minorHAnsi" w:eastAsiaTheme="minorEastAsia" w:hAnsiTheme="minorHAnsi" w:cstheme="minorBidi"/>
            <w:noProof/>
            <w:sz w:val="22"/>
            <w:szCs w:val="22"/>
          </w:rPr>
          <w:tab/>
        </w:r>
        <w:r w:rsidRPr="00B00E9B">
          <w:rPr>
            <w:rStyle w:val="Hyperlink"/>
            <w:noProof/>
          </w:rPr>
          <w:t>Error Handling</w:t>
        </w:r>
        <w:r>
          <w:rPr>
            <w:noProof/>
          </w:rPr>
          <w:tab/>
        </w:r>
        <w:r>
          <w:rPr>
            <w:noProof/>
          </w:rPr>
          <w:fldChar w:fldCharType="begin"/>
        </w:r>
        <w:r>
          <w:rPr>
            <w:noProof/>
          </w:rPr>
          <w:instrText xml:space="preserve"> PAGEREF _Toc499033876 \h </w:instrText>
        </w:r>
        <w:r>
          <w:rPr>
            <w:noProof/>
          </w:rPr>
        </w:r>
        <w:r>
          <w:rPr>
            <w:noProof/>
          </w:rPr>
          <w:fldChar w:fldCharType="separate"/>
        </w:r>
        <w:r w:rsidR="007C5A23">
          <w:rPr>
            <w:noProof/>
          </w:rPr>
          <w:t>56</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77" w:history="1">
        <w:r w:rsidRPr="00B00E9B">
          <w:rPr>
            <w:rStyle w:val="Hyperlink"/>
            <w:noProof/>
          </w:rPr>
          <w:t>6.1</w:t>
        </w:r>
        <w:r>
          <w:rPr>
            <w:rFonts w:asciiTheme="minorHAnsi" w:eastAsiaTheme="minorEastAsia" w:hAnsiTheme="minorHAnsi" w:cstheme="minorBidi"/>
            <w:noProof/>
            <w:sz w:val="22"/>
            <w:szCs w:val="22"/>
          </w:rPr>
          <w:tab/>
        </w:r>
        <w:r w:rsidRPr="00B00E9B">
          <w:rPr>
            <w:rStyle w:val="Hyperlink"/>
            <w:noProof/>
          </w:rPr>
          <w:t>Error Handling with sqlca</w:t>
        </w:r>
        <w:r>
          <w:rPr>
            <w:noProof/>
          </w:rPr>
          <w:tab/>
        </w:r>
        <w:r>
          <w:rPr>
            <w:noProof/>
          </w:rPr>
          <w:fldChar w:fldCharType="begin"/>
        </w:r>
        <w:r>
          <w:rPr>
            <w:noProof/>
          </w:rPr>
          <w:instrText xml:space="preserve"> PAGEREF _Toc499033877 \h </w:instrText>
        </w:r>
        <w:r>
          <w:rPr>
            <w:noProof/>
          </w:rPr>
        </w:r>
        <w:r>
          <w:rPr>
            <w:noProof/>
          </w:rPr>
          <w:fldChar w:fldCharType="separate"/>
        </w:r>
        <w:r w:rsidR="007C5A23">
          <w:rPr>
            <w:noProof/>
          </w:rPr>
          <w:t>56</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78" w:history="1">
        <w:r w:rsidRPr="00B00E9B">
          <w:rPr>
            <w:rStyle w:val="Hyperlink"/>
            <w:noProof/>
          </w:rPr>
          <w:t>6.2</w:t>
        </w:r>
        <w:r>
          <w:rPr>
            <w:rFonts w:asciiTheme="minorHAnsi" w:eastAsiaTheme="minorEastAsia" w:hAnsiTheme="minorHAnsi" w:cstheme="minorBidi"/>
            <w:noProof/>
            <w:sz w:val="22"/>
            <w:szCs w:val="22"/>
          </w:rPr>
          <w:tab/>
        </w:r>
        <w:r w:rsidRPr="00B00E9B">
          <w:rPr>
            <w:rStyle w:val="Hyperlink"/>
            <w:noProof/>
          </w:rPr>
          <w:t>EXEC SQL WHENEVER</w:t>
        </w:r>
        <w:r>
          <w:rPr>
            <w:noProof/>
          </w:rPr>
          <w:tab/>
        </w:r>
        <w:r>
          <w:rPr>
            <w:noProof/>
          </w:rPr>
          <w:fldChar w:fldCharType="begin"/>
        </w:r>
        <w:r>
          <w:rPr>
            <w:noProof/>
          </w:rPr>
          <w:instrText xml:space="preserve"> PAGEREF _Toc499033878 \h </w:instrText>
        </w:r>
        <w:r>
          <w:rPr>
            <w:noProof/>
          </w:rPr>
        </w:r>
        <w:r>
          <w:rPr>
            <w:noProof/>
          </w:rPr>
          <w:fldChar w:fldCharType="separate"/>
        </w:r>
        <w:r w:rsidR="007C5A23">
          <w:rPr>
            <w:noProof/>
          </w:rPr>
          <w:t>62</w:t>
        </w:r>
        <w:r>
          <w:rPr>
            <w:noProof/>
          </w:rPr>
          <w:fldChar w:fldCharType="end"/>
        </w:r>
      </w:hyperlink>
    </w:p>
    <w:p w:rsidR="00335472" w:rsidRDefault="00335472">
      <w:pPr>
        <w:pStyle w:val="TOC1"/>
        <w:tabs>
          <w:tab w:val="left" w:pos="480"/>
          <w:tab w:val="right" w:leader="dot" w:pos="8630"/>
        </w:tabs>
        <w:rPr>
          <w:rFonts w:asciiTheme="minorHAnsi" w:eastAsiaTheme="minorEastAsia" w:hAnsiTheme="minorHAnsi" w:cstheme="minorBidi"/>
          <w:noProof/>
          <w:sz w:val="22"/>
          <w:szCs w:val="22"/>
        </w:rPr>
      </w:pPr>
      <w:hyperlink w:anchor="_Toc499033879" w:history="1">
        <w:r w:rsidRPr="00B00E9B">
          <w:rPr>
            <w:rStyle w:val="Hyperlink"/>
            <w:noProof/>
          </w:rPr>
          <w:t>7</w:t>
        </w:r>
        <w:r>
          <w:rPr>
            <w:rFonts w:asciiTheme="minorHAnsi" w:eastAsiaTheme="minorEastAsia" w:hAnsiTheme="minorHAnsi" w:cstheme="minorBidi"/>
            <w:noProof/>
            <w:sz w:val="22"/>
            <w:szCs w:val="22"/>
          </w:rPr>
          <w:tab/>
        </w:r>
        <w:r w:rsidRPr="00B00E9B">
          <w:rPr>
            <w:rStyle w:val="Hyperlink"/>
            <w:noProof/>
          </w:rPr>
          <w:t>Reference</w:t>
        </w:r>
        <w:r>
          <w:rPr>
            <w:noProof/>
          </w:rPr>
          <w:tab/>
        </w:r>
        <w:r>
          <w:rPr>
            <w:noProof/>
          </w:rPr>
          <w:fldChar w:fldCharType="begin"/>
        </w:r>
        <w:r>
          <w:rPr>
            <w:noProof/>
          </w:rPr>
          <w:instrText xml:space="preserve"> PAGEREF _Toc499033879 \h </w:instrText>
        </w:r>
        <w:r>
          <w:rPr>
            <w:noProof/>
          </w:rPr>
        </w:r>
        <w:r>
          <w:rPr>
            <w:noProof/>
          </w:rPr>
          <w:fldChar w:fldCharType="separate"/>
        </w:r>
        <w:r w:rsidR="007C5A23">
          <w:rPr>
            <w:noProof/>
          </w:rPr>
          <w:t>64</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80" w:history="1">
        <w:r w:rsidRPr="00B00E9B">
          <w:rPr>
            <w:rStyle w:val="Hyperlink"/>
            <w:noProof/>
          </w:rPr>
          <w:t>7.1</w:t>
        </w:r>
        <w:r>
          <w:rPr>
            <w:rFonts w:asciiTheme="minorHAnsi" w:eastAsiaTheme="minorEastAsia" w:hAnsiTheme="minorHAnsi" w:cstheme="minorBidi"/>
            <w:noProof/>
            <w:sz w:val="22"/>
            <w:szCs w:val="22"/>
          </w:rPr>
          <w:tab/>
        </w:r>
        <w:r w:rsidRPr="00B00E9B">
          <w:rPr>
            <w:rStyle w:val="Hyperlink"/>
            <w:noProof/>
          </w:rPr>
          <w:t>C-preprocessor Directives</w:t>
        </w:r>
        <w:r>
          <w:rPr>
            <w:noProof/>
          </w:rPr>
          <w:tab/>
        </w:r>
        <w:r>
          <w:rPr>
            <w:noProof/>
          </w:rPr>
          <w:fldChar w:fldCharType="begin"/>
        </w:r>
        <w:r>
          <w:rPr>
            <w:noProof/>
          </w:rPr>
          <w:instrText xml:space="preserve"> PAGEREF _Toc499033880 \h </w:instrText>
        </w:r>
        <w:r>
          <w:rPr>
            <w:noProof/>
          </w:rPr>
        </w:r>
        <w:r>
          <w:rPr>
            <w:noProof/>
          </w:rPr>
          <w:fldChar w:fldCharType="separate"/>
        </w:r>
        <w:r w:rsidR="007C5A23">
          <w:rPr>
            <w:noProof/>
          </w:rPr>
          <w:t>64</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81" w:history="1">
        <w:r w:rsidRPr="00B00E9B">
          <w:rPr>
            <w:rStyle w:val="Hyperlink"/>
            <w:noProof/>
          </w:rPr>
          <w:t>7.2</w:t>
        </w:r>
        <w:r>
          <w:rPr>
            <w:rFonts w:asciiTheme="minorHAnsi" w:eastAsiaTheme="minorEastAsia" w:hAnsiTheme="minorHAnsi" w:cstheme="minorBidi"/>
            <w:noProof/>
            <w:sz w:val="22"/>
            <w:szCs w:val="22"/>
          </w:rPr>
          <w:tab/>
        </w:r>
        <w:r w:rsidRPr="00B00E9B">
          <w:rPr>
            <w:rStyle w:val="Hyperlink"/>
            <w:noProof/>
          </w:rPr>
          <w:t>Supported C Data Types</w:t>
        </w:r>
        <w:r>
          <w:rPr>
            <w:noProof/>
          </w:rPr>
          <w:tab/>
        </w:r>
        <w:r>
          <w:rPr>
            <w:noProof/>
          </w:rPr>
          <w:fldChar w:fldCharType="begin"/>
        </w:r>
        <w:r>
          <w:rPr>
            <w:noProof/>
          </w:rPr>
          <w:instrText xml:space="preserve"> PAGEREF _Toc499033881 \h </w:instrText>
        </w:r>
        <w:r>
          <w:rPr>
            <w:noProof/>
          </w:rPr>
        </w:r>
        <w:r>
          <w:rPr>
            <w:noProof/>
          </w:rPr>
          <w:fldChar w:fldCharType="separate"/>
        </w:r>
        <w:r w:rsidR="007C5A23">
          <w:rPr>
            <w:noProof/>
          </w:rPr>
          <w:t>67</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82" w:history="1">
        <w:r w:rsidRPr="00B00E9B">
          <w:rPr>
            <w:rStyle w:val="Hyperlink"/>
            <w:noProof/>
          </w:rPr>
          <w:t>7.3</w:t>
        </w:r>
        <w:r>
          <w:rPr>
            <w:rFonts w:asciiTheme="minorHAnsi" w:eastAsiaTheme="minorEastAsia" w:hAnsiTheme="minorHAnsi" w:cstheme="minorBidi"/>
            <w:noProof/>
            <w:sz w:val="22"/>
            <w:szCs w:val="22"/>
          </w:rPr>
          <w:tab/>
        </w:r>
        <w:r w:rsidRPr="00B00E9B">
          <w:rPr>
            <w:rStyle w:val="Hyperlink"/>
            <w:noProof/>
          </w:rPr>
          <w:t>Type Codes</w:t>
        </w:r>
        <w:r>
          <w:rPr>
            <w:noProof/>
          </w:rPr>
          <w:tab/>
        </w:r>
        <w:r>
          <w:rPr>
            <w:noProof/>
          </w:rPr>
          <w:fldChar w:fldCharType="begin"/>
        </w:r>
        <w:r>
          <w:rPr>
            <w:noProof/>
          </w:rPr>
          <w:instrText xml:space="preserve"> PAGEREF _Toc499033882 \h </w:instrText>
        </w:r>
        <w:r>
          <w:rPr>
            <w:noProof/>
          </w:rPr>
        </w:r>
        <w:r>
          <w:rPr>
            <w:noProof/>
          </w:rPr>
          <w:fldChar w:fldCharType="separate"/>
        </w:r>
        <w:r w:rsidR="007C5A23">
          <w:rPr>
            <w:noProof/>
          </w:rPr>
          <w:t>68</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83" w:history="1">
        <w:r w:rsidRPr="00B00E9B">
          <w:rPr>
            <w:rStyle w:val="Hyperlink"/>
            <w:noProof/>
          </w:rPr>
          <w:t>7.4</w:t>
        </w:r>
        <w:r>
          <w:rPr>
            <w:rFonts w:asciiTheme="minorHAnsi" w:eastAsiaTheme="minorEastAsia" w:hAnsiTheme="minorHAnsi" w:cstheme="minorBidi"/>
            <w:noProof/>
            <w:sz w:val="22"/>
            <w:szCs w:val="22"/>
          </w:rPr>
          <w:tab/>
        </w:r>
        <w:r w:rsidRPr="00B00E9B">
          <w:rPr>
            <w:rStyle w:val="Hyperlink"/>
            <w:noProof/>
          </w:rPr>
          <w:t>The SQLDA Structure</w:t>
        </w:r>
        <w:r>
          <w:rPr>
            <w:noProof/>
          </w:rPr>
          <w:tab/>
        </w:r>
        <w:r>
          <w:rPr>
            <w:noProof/>
          </w:rPr>
          <w:fldChar w:fldCharType="begin"/>
        </w:r>
        <w:r>
          <w:rPr>
            <w:noProof/>
          </w:rPr>
          <w:instrText xml:space="preserve"> PAGEREF _Toc499033883 \h </w:instrText>
        </w:r>
        <w:r>
          <w:rPr>
            <w:noProof/>
          </w:rPr>
        </w:r>
        <w:r>
          <w:rPr>
            <w:noProof/>
          </w:rPr>
          <w:fldChar w:fldCharType="separate"/>
        </w:r>
        <w:r w:rsidR="007C5A23">
          <w:rPr>
            <w:noProof/>
          </w:rPr>
          <w:t>69</w:t>
        </w:r>
        <w:r>
          <w:rPr>
            <w:noProof/>
          </w:rPr>
          <w:fldChar w:fldCharType="end"/>
        </w:r>
      </w:hyperlink>
    </w:p>
    <w:p w:rsidR="00335472" w:rsidRDefault="00335472">
      <w:pPr>
        <w:pStyle w:val="TOC2"/>
        <w:tabs>
          <w:tab w:val="left" w:pos="960"/>
          <w:tab w:val="right" w:leader="dot" w:pos="8630"/>
        </w:tabs>
        <w:rPr>
          <w:rFonts w:asciiTheme="minorHAnsi" w:eastAsiaTheme="minorEastAsia" w:hAnsiTheme="minorHAnsi" w:cstheme="minorBidi"/>
          <w:noProof/>
          <w:sz w:val="22"/>
          <w:szCs w:val="22"/>
        </w:rPr>
      </w:pPr>
      <w:hyperlink w:anchor="_Toc499033884" w:history="1">
        <w:r w:rsidRPr="00B00E9B">
          <w:rPr>
            <w:rStyle w:val="Hyperlink"/>
            <w:noProof/>
          </w:rPr>
          <w:t>7.5</w:t>
        </w:r>
        <w:r>
          <w:rPr>
            <w:rFonts w:asciiTheme="minorHAnsi" w:eastAsiaTheme="minorEastAsia" w:hAnsiTheme="minorHAnsi" w:cstheme="minorBidi"/>
            <w:noProof/>
            <w:sz w:val="22"/>
            <w:szCs w:val="22"/>
          </w:rPr>
          <w:tab/>
        </w:r>
        <w:r w:rsidRPr="00B00E9B">
          <w:rPr>
            <w:rStyle w:val="Hyperlink"/>
            <w:noProof/>
          </w:rPr>
          <w:t>ECPGPlus Statements</w:t>
        </w:r>
        <w:r>
          <w:rPr>
            <w:noProof/>
          </w:rPr>
          <w:tab/>
        </w:r>
        <w:r>
          <w:rPr>
            <w:noProof/>
          </w:rPr>
          <w:fldChar w:fldCharType="begin"/>
        </w:r>
        <w:r>
          <w:rPr>
            <w:noProof/>
          </w:rPr>
          <w:instrText xml:space="preserve"> PAGEREF _Toc499033884 \h </w:instrText>
        </w:r>
        <w:r>
          <w:rPr>
            <w:noProof/>
          </w:rPr>
        </w:r>
        <w:r>
          <w:rPr>
            <w:noProof/>
          </w:rPr>
          <w:fldChar w:fldCharType="separate"/>
        </w:r>
        <w:r w:rsidR="007C5A23">
          <w:rPr>
            <w:noProof/>
          </w:rPr>
          <w:t>73</w:t>
        </w:r>
        <w:r>
          <w:rPr>
            <w:noProof/>
          </w:rPr>
          <w:fldChar w:fldCharType="end"/>
        </w:r>
      </w:hyperlink>
    </w:p>
    <w:p w:rsidR="00335472" w:rsidRDefault="00335472">
      <w:pPr>
        <w:pStyle w:val="TOC3"/>
        <w:rPr>
          <w:rFonts w:asciiTheme="minorHAnsi" w:eastAsiaTheme="minorEastAsia" w:hAnsiTheme="minorHAnsi" w:cstheme="minorBidi"/>
          <w:sz w:val="22"/>
          <w:szCs w:val="22"/>
        </w:rPr>
      </w:pPr>
      <w:hyperlink w:anchor="_Toc499033885" w:history="1">
        <w:r w:rsidRPr="00B00E9B">
          <w:rPr>
            <w:rStyle w:val="Hyperlink"/>
          </w:rPr>
          <w:t>7.5.1</w:t>
        </w:r>
        <w:r>
          <w:rPr>
            <w:rFonts w:asciiTheme="minorHAnsi" w:eastAsiaTheme="minorEastAsia" w:hAnsiTheme="minorHAnsi" w:cstheme="minorBidi"/>
            <w:sz w:val="22"/>
            <w:szCs w:val="22"/>
          </w:rPr>
          <w:tab/>
        </w:r>
        <w:r w:rsidRPr="00B00E9B">
          <w:rPr>
            <w:rStyle w:val="Hyperlink"/>
          </w:rPr>
          <w:t>ALLOCATE DESCRIPTOR</w:t>
        </w:r>
        <w:r>
          <w:tab/>
        </w:r>
        <w:r>
          <w:fldChar w:fldCharType="begin"/>
        </w:r>
        <w:r>
          <w:instrText xml:space="preserve"> PAGEREF _Toc499033885 \h </w:instrText>
        </w:r>
        <w:r>
          <w:fldChar w:fldCharType="separate"/>
        </w:r>
        <w:r w:rsidR="007C5A23">
          <w:t>74</w:t>
        </w:r>
        <w:r>
          <w:fldChar w:fldCharType="end"/>
        </w:r>
      </w:hyperlink>
    </w:p>
    <w:p w:rsidR="00335472" w:rsidRDefault="00335472">
      <w:pPr>
        <w:pStyle w:val="TOC3"/>
        <w:rPr>
          <w:rFonts w:asciiTheme="minorHAnsi" w:eastAsiaTheme="minorEastAsia" w:hAnsiTheme="minorHAnsi" w:cstheme="minorBidi"/>
          <w:sz w:val="22"/>
          <w:szCs w:val="22"/>
        </w:rPr>
      </w:pPr>
      <w:hyperlink w:anchor="_Toc499033886" w:history="1">
        <w:r w:rsidRPr="00B00E9B">
          <w:rPr>
            <w:rStyle w:val="Hyperlink"/>
          </w:rPr>
          <w:t>7.5.2</w:t>
        </w:r>
        <w:r>
          <w:rPr>
            <w:rFonts w:asciiTheme="minorHAnsi" w:eastAsiaTheme="minorEastAsia" w:hAnsiTheme="minorHAnsi" w:cstheme="minorBidi"/>
            <w:sz w:val="22"/>
            <w:szCs w:val="22"/>
          </w:rPr>
          <w:tab/>
        </w:r>
        <w:r w:rsidRPr="00B00E9B">
          <w:rPr>
            <w:rStyle w:val="Hyperlink"/>
          </w:rPr>
          <w:t>CALL</w:t>
        </w:r>
        <w:r>
          <w:tab/>
        </w:r>
        <w:r>
          <w:fldChar w:fldCharType="begin"/>
        </w:r>
        <w:r>
          <w:instrText xml:space="preserve"> PAGEREF _Toc499033886 \h </w:instrText>
        </w:r>
        <w:r>
          <w:fldChar w:fldCharType="separate"/>
        </w:r>
        <w:r w:rsidR="007C5A23">
          <w:t>75</w:t>
        </w:r>
        <w:r>
          <w:fldChar w:fldCharType="end"/>
        </w:r>
      </w:hyperlink>
    </w:p>
    <w:p w:rsidR="00335472" w:rsidRDefault="00335472">
      <w:pPr>
        <w:pStyle w:val="TOC3"/>
        <w:rPr>
          <w:rFonts w:asciiTheme="minorHAnsi" w:eastAsiaTheme="minorEastAsia" w:hAnsiTheme="minorHAnsi" w:cstheme="minorBidi"/>
          <w:sz w:val="22"/>
          <w:szCs w:val="22"/>
        </w:rPr>
      </w:pPr>
      <w:hyperlink w:anchor="_Toc499033887" w:history="1">
        <w:r w:rsidRPr="00B00E9B">
          <w:rPr>
            <w:rStyle w:val="Hyperlink"/>
          </w:rPr>
          <w:t>7.5.3</w:t>
        </w:r>
        <w:r>
          <w:rPr>
            <w:rFonts w:asciiTheme="minorHAnsi" w:eastAsiaTheme="minorEastAsia" w:hAnsiTheme="minorHAnsi" w:cstheme="minorBidi"/>
            <w:sz w:val="22"/>
            <w:szCs w:val="22"/>
          </w:rPr>
          <w:tab/>
        </w:r>
        <w:r w:rsidRPr="00B00E9B">
          <w:rPr>
            <w:rStyle w:val="Hyperlink"/>
          </w:rPr>
          <w:t>CLOSE</w:t>
        </w:r>
        <w:r>
          <w:tab/>
        </w:r>
        <w:r>
          <w:fldChar w:fldCharType="begin"/>
        </w:r>
        <w:r>
          <w:instrText xml:space="preserve"> PAGEREF _Toc499033887 \h </w:instrText>
        </w:r>
        <w:r>
          <w:fldChar w:fldCharType="separate"/>
        </w:r>
        <w:r w:rsidR="007C5A23">
          <w:t>76</w:t>
        </w:r>
        <w:r>
          <w:fldChar w:fldCharType="end"/>
        </w:r>
      </w:hyperlink>
    </w:p>
    <w:p w:rsidR="00335472" w:rsidRDefault="00335472">
      <w:pPr>
        <w:pStyle w:val="TOC3"/>
        <w:rPr>
          <w:rFonts w:asciiTheme="minorHAnsi" w:eastAsiaTheme="minorEastAsia" w:hAnsiTheme="minorHAnsi" w:cstheme="minorBidi"/>
          <w:sz w:val="22"/>
          <w:szCs w:val="22"/>
        </w:rPr>
      </w:pPr>
      <w:hyperlink w:anchor="_Toc499033888" w:history="1">
        <w:r w:rsidRPr="00B00E9B">
          <w:rPr>
            <w:rStyle w:val="Hyperlink"/>
          </w:rPr>
          <w:t>7.5.4</w:t>
        </w:r>
        <w:r>
          <w:rPr>
            <w:rFonts w:asciiTheme="minorHAnsi" w:eastAsiaTheme="minorEastAsia" w:hAnsiTheme="minorHAnsi" w:cstheme="minorBidi"/>
            <w:sz w:val="22"/>
            <w:szCs w:val="22"/>
          </w:rPr>
          <w:tab/>
        </w:r>
        <w:r w:rsidRPr="00B00E9B">
          <w:rPr>
            <w:rStyle w:val="Hyperlink"/>
          </w:rPr>
          <w:t>COMMIT</w:t>
        </w:r>
        <w:r>
          <w:tab/>
        </w:r>
        <w:r>
          <w:fldChar w:fldCharType="begin"/>
        </w:r>
        <w:r>
          <w:instrText xml:space="preserve"> PAGEREF _Toc499033888 \h </w:instrText>
        </w:r>
        <w:r>
          <w:fldChar w:fldCharType="separate"/>
        </w:r>
        <w:r w:rsidR="007C5A23">
          <w:t>77</w:t>
        </w:r>
        <w:r>
          <w:fldChar w:fldCharType="end"/>
        </w:r>
      </w:hyperlink>
    </w:p>
    <w:p w:rsidR="00335472" w:rsidRDefault="00335472">
      <w:pPr>
        <w:pStyle w:val="TOC3"/>
        <w:rPr>
          <w:rFonts w:asciiTheme="minorHAnsi" w:eastAsiaTheme="minorEastAsia" w:hAnsiTheme="minorHAnsi" w:cstheme="minorBidi"/>
          <w:sz w:val="22"/>
          <w:szCs w:val="22"/>
        </w:rPr>
      </w:pPr>
      <w:hyperlink w:anchor="_Toc499033889" w:history="1">
        <w:r w:rsidRPr="00B00E9B">
          <w:rPr>
            <w:rStyle w:val="Hyperlink"/>
          </w:rPr>
          <w:t>7.5.5</w:t>
        </w:r>
        <w:r>
          <w:rPr>
            <w:rFonts w:asciiTheme="minorHAnsi" w:eastAsiaTheme="minorEastAsia" w:hAnsiTheme="minorHAnsi" w:cstheme="minorBidi"/>
            <w:sz w:val="22"/>
            <w:szCs w:val="22"/>
          </w:rPr>
          <w:tab/>
        </w:r>
        <w:r w:rsidRPr="00B00E9B">
          <w:rPr>
            <w:rStyle w:val="Hyperlink"/>
          </w:rPr>
          <w:t>CONNECT</w:t>
        </w:r>
        <w:r>
          <w:tab/>
        </w:r>
        <w:r>
          <w:fldChar w:fldCharType="begin"/>
        </w:r>
        <w:r>
          <w:instrText xml:space="preserve"> PAGEREF _Toc499033889 \h </w:instrText>
        </w:r>
        <w:r>
          <w:fldChar w:fldCharType="separate"/>
        </w:r>
        <w:r w:rsidR="007C5A23">
          <w:t>78</w:t>
        </w:r>
        <w:r>
          <w:fldChar w:fldCharType="end"/>
        </w:r>
      </w:hyperlink>
    </w:p>
    <w:p w:rsidR="00335472" w:rsidRDefault="00335472">
      <w:pPr>
        <w:pStyle w:val="TOC3"/>
        <w:rPr>
          <w:rFonts w:asciiTheme="minorHAnsi" w:eastAsiaTheme="minorEastAsia" w:hAnsiTheme="minorHAnsi" w:cstheme="minorBidi"/>
          <w:sz w:val="22"/>
          <w:szCs w:val="22"/>
        </w:rPr>
      </w:pPr>
      <w:hyperlink w:anchor="_Toc499033890" w:history="1">
        <w:r w:rsidRPr="00B00E9B">
          <w:rPr>
            <w:rStyle w:val="Hyperlink"/>
          </w:rPr>
          <w:t>7.5.6</w:t>
        </w:r>
        <w:r>
          <w:rPr>
            <w:rFonts w:asciiTheme="minorHAnsi" w:eastAsiaTheme="minorEastAsia" w:hAnsiTheme="minorHAnsi" w:cstheme="minorBidi"/>
            <w:sz w:val="22"/>
            <w:szCs w:val="22"/>
          </w:rPr>
          <w:tab/>
        </w:r>
        <w:r w:rsidRPr="00B00E9B">
          <w:rPr>
            <w:rStyle w:val="Hyperlink"/>
          </w:rPr>
          <w:t>DEALLOCATE DESCRIPTOR</w:t>
        </w:r>
        <w:r>
          <w:tab/>
        </w:r>
        <w:r>
          <w:fldChar w:fldCharType="begin"/>
        </w:r>
        <w:r>
          <w:instrText xml:space="preserve"> PAGEREF _Toc499033890 \h </w:instrText>
        </w:r>
        <w:r>
          <w:fldChar w:fldCharType="separate"/>
        </w:r>
        <w:r w:rsidR="007C5A23">
          <w:t>81</w:t>
        </w:r>
        <w:r>
          <w:fldChar w:fldCharType="end"/>
        </w:r>
      </w:hyperlink>
    </w:p>
    <w:p w:rsidR="00335472" w:rsidRDefault="00335472">
      <w:pPr>
        <w:pStyle w:val="TOC3"/>
        <w:rPr>
          <w:rFonts w:asciiTheme="minorHAnsi" w:eastAsiaTheme="minorEastAsia" w:hAnsiTheme="minorHAnsi" w:cstheme="minorBidi"/>
          <w:sz w:val="22"/>
          <w:szCs w:val="22"/>
        </w:rPr>
      </w:pPr>
      <w:hyperlink w:anchor="_Toc499033891" w:history="1">
        <w:r w:rsidRPr="00B00E9B">
          <w:rPr>
            <w:rStyle w:val="Hyperlink"/>
          </w:rPr>
          <w:t>7.5.7</w:t>
        </w:r>
        <w:r>
          <w:rPr>
            <w:rFonts w:asciiTheme="minorHAnsi" w:eastAsiaTheme="minorEastAsia" w:hAnsiTheme="minorHAnsi" w:cstheme="minorBidi"/>
            <w:sz w:val="22"/>
            <w:szCs w:val="22"/>
          </w:rPr>
          <w:tab/>
        </w:r>
        <w:r w:rsidRPr="00B00E9B">
          <w:rPr>
            <w:rStyle w:val="Hyperlink"/>
          </w:rPr>
          <w:t>DECLARE CURSOR</w:t>
        </w:r>
        <w:r>
          <w:tab/>
        </w:r>
        <w:r>
          <w:fldChar w:fldCharType="begin"/>
        </w:r>
        <w:r>
          <w:instrText xml:space="preserve"> PAGEREF _Toc499033891 \h </w:instrText>
        </w:r>
        <w:r>
          <w:fldChar w:fldCharType="separate"/>
        </w:r>
        <w:r w:rsidR="007C5A23">
          <w:t>82</w:t>
        </w:r>
        <w:r>
          <w:fldChar w:fldCharType="end"/>
        </w:r>
      </w:hyperlink>
    </w:p>
    <w:p w:rsidR="00335472" w:rsidRDefault="00335472">
      <w:pPr>
        <w:pStyle w:val="TOC3"/>
        <w:rPr>
          <w:rFonts w:asciiTheme="minorHAnsi" w:eastAsiaTheme="minorEastAsia" w:hAnsiTheme="minorHAnsi" w:cstheme="minorBidi"/>
          <w:sz w:val="22"/>
          <w:szCs w:val="22"/>
        </w:rPr>
      </w:pPr>
      <w:hyperlink w:anchor="_Toc499033892" w:history="1">
        <w:r w:rsidRPr="00B00E9B">
          <w:rPr>
            <w:rStyle w:val="Hyperlink"/>
          </w:rPr>
          <w:t>7.5.8</w:t>
        </w:r>
        <w:r>
          <w:rPr>
            <w:rFonts w:asciiTheme="minorHAnsi" w:eastAsiaTheme="minorEastAsia" w:hAnsiTheme="minorHAnsi" w:cstheme="minorBidi"/>
            <w:sz w:val="22"/>
            <w:szCs w:val="22"/>
          </w:rPr>
          <w:tab/>
        </w:r>
        <w:r w:rsidRPr="00B00E9B">
          <w:rPr>
            <w:rStyle w:val="Hyperlink"/>
          </w:rPr>
          <w:t>DECLARE DATABASE</w:t>
        </w:r>
        <w:r>
          <w:tab/>
        </w:r>
        <w:r>
          <w:fldChar w:fldCharType="begin"/>
        </w:r>
        <w:r>
          <w:instrText xml:space="preserve"> PAGEREF _Toc499033892 \h </w:instrText>
        </w:r>
        <w:r>
          <w:fldChar w:fldCharType="separate"/>
        </w:r>
        <w:r w:rsidR="007C5A23">
          <w:t>83</w:t>
        </w:r>
        <w:r>
          <w:fldChar w:fldCharType="end"/>
        </w:r>
      </w:hyperlink>
    </w:p>
    <w:p w:rsidR="00335472" w:rsidRDefault="00335472">
      <w:pPr>
        <w:pStyle w:val="TOC3"/>
        <w:rPr>
          <w:rFonts w:asciiTheme="minorHAnsi" w:eastAsiaTheme="minorEastAsia" w:hAnsiTheme="minorHAnsi" w:cstheme="minorBidi"/>
          <w:sz w:val="22"/>
          <w:szCs w:val="22"/>
        </w:rPr>
      </w:pPr>
      <w:hyperlink w:anchor="_Toc499033893" w:history="1">
        <w:r w:rsidRPr="00B00E9B">
          <w:rPr>
            <w:rStyle w:val="Hyperlink"/>
          </w:rPr>
          <w:t>7.5.9</w:t>
        </w:r>
        <w:r>
          <w:rPr>
            <w:rFonts w:asciiTheme="minorHAnsi" w:eastAsiaTheme="minorEastAsia" w:hAnsiTheme="minorHAnsi" w:cstheme="minorBidi"/>
            <w:sz w:val="22"/>
            <w:szCs w:val="22"/>
          </w:rPr>
          <w:tab/>
        </w:r>
        <w:r w:rsidRPr="00B00E9B">
          <w:rPr>
            <w:rStyle w:val="Hyperlink"/>
          </w:rPr>
          <w:t>DECLARE STATEMENT</w:t>
        </w:r>
        <w:r>
          <w:tab/>
        </w:r>
        <w:r>
          <w:fldChar w:fldCharType="begin"/>
        </w:r>
        <w:r>
          <w:instrText xml:space="preserve"> PAGEREF _Toc499033893 \h </w:instrText>
        </w:r>
        <w:r>
          <w:fldChar w:fldCharType="separate"/>
        </w:r>
        <w:r w:rsidR="007C5A23">
          <w:t>84</w:t>
        </w:r>
        <w:r>
          <w:fldChar w:fldCharType="end"/>
        </w:r>
      </w:hyperlink>
    </w:p>
    <w:p w:rsidR="00335472" w:rsidRDefault="00335472">
      <w:pPr>
        <w:pStyle w:val="TOC3"/>
        <w:rPr>
          <w:rFonts w:asciiTheme="minorHAnsi" w:eastAsiaTheme="minorEastAsia" w:hAnsiTheme="minorHAnsi" w:cstheme="minorBidi"/>
          <w:sz w:val="22"/>
          <w:szCs w:val="22"/>
        </w:rPr>
      </w:pPr>
      <w:hyperlink w:anchor="_Toc499033894" w:history="1">
        <w:r w:rsidRPr="00B00E9B">
          <w:rPr>
            <w:rStyle w:val="Hyperlink"/>
          </w:rPr>
          <w:t>7.5.10</w:t>
        </w:r>
        <w:r>
          <w:rPr>
            <w:rFonts w:asciiTheme="minorHAnsi" w:eastAsiaTheme="minorEastAsia" w:hAnsiTheme="minorHAnsi" w:cstheme="minorBidi"/>
            <w:sz w:val="22"/>
            <w:szCs w:val="22"/>
          </w:rPr>
          <w:tab/>
        </w:r>
        <w:r w:rsidRPr="00B00E9B">
          <w:rPr>
            <w:rStyle w:val="Hyperlink"/>
          </w:rPr>
          <w:t>DELETE</w:t>
        </w:r>
        <w:r>
          <w:tab/>
        </w:r>
        <w:r>
          <w:fldChar w:fldCharType="begin"/>
        </w:r>
        <w:r>
          <w:instrText xml:space="preserve"> PAGEREF _Toc499033894 \h </w:instrText>
        </w:r>
        <w:r>
          <w:fldChar w:fldCharType="separate"/>
        </w:r>
        <w:r w:rsidR="007C5A23">
          <w:t>85</w:t>
        </w:r>
        <w:r>
          <w:fldChar w:fldCharType="end"/>
        </w:r>
      </w:hyperlink>
    </w:p>
    <w:p w:rsidR="00335472" w:rsidRDefault="00335472">
      <w:pPr>
        <w:pStyle w:val="TOC3"/>
        <w:rPr>
          <w:rFonts w:asciiTheme="minorHAnsi" w:eastAsiaTheme="minorEastAsia" w:hAnsiTheme="minorHAnsi" w:cstheme="minorBidi"/>
          <w:sz w:val="22"/>
          <w:szCs w:val="22"/>
        </w:rPr>
      </w:pPr>
      <w:hyperlink w:anchor="_Toc499033895" w:history="1">
        <w:r w:rsidRPr="00B00E9B">
          <w:rPr>
            <w:rStyle w:val="Hyperlink"/>
          </w:rPr>
          <w:t>7.5.11</w:t>
        </w:r>
        <w:r>
          <w:rPr>
            <w:rFonts w:asciiTheme="minorHAnsi" w:eastAsiaTheme="minorEastAsia" w:hAnsiTheme="minorHAnsi" w:cstheme="minorBidi"/>
            <w:sz w:val="22"/>
            <w:szCs w:val="22"/>
          </w:rPr>
          <w:tab/>
        </w:r>
        <w:r w:rsidRPr="00B00E9B">
          <w:rPr>
            <w:rStyle w:val="Hyperlink"/>
          </w:rPr>
          <w:t>DESCRIBE</w:t>
        </w:r>
        <w:r>
          <w:tab/>
        </w:r>
        <w:r>
          <w:fldChar w:fldCharType="begin"/>
        </w:r>
        <w:r>
          <w:instrText xml:space="preserve"> PAGEREF _Toc499033895 \h </w:instrText>
        </w:r>
        <w:r>
          <w:fldChar w:fldCharType="separate"/>
        </w:r>
        <w:r w:rsidR="007C5A23">
          <w:t>87</w:t>
        </w:r>
        <w:r>
          <w:fldChar w:fldCharType="end"/>
        </w:r>
      </w:hyperlink>
    </w:p>
    <w:p w:rsidR="00335472" w:rsidRDefault="00335472">
      <w:pPr>
        <w:pStyle w:val="TOC3"/>
        <w:rPr>
          <w:rFonts w:asciiTheme="minorHAnsi" w:eastAsiaTheme="minorEastAsia" w:hAnsiTheme="minorHAnsi" w:cstheme="minorBidi"/>
          <w:sz w:val="22"/>
          <w:szCs w:val="22"/>
        </w:rPr>
      </w:pPr>
      <w:hyperlink w:anchor="_Toc499033896" w:history="1">
        <w:r w:rsidRPr="00B00E9B">
          <w:rPr>
            <w:rStyle w:val="Hyperlink"/>
          </w:rPr>
          <w:t>7.5.12</w:t>
        </w:r>
        <w:r>
          <w:rPr>
            <w:rFonts w:asciiTheme="minorHAnsi" w:eastAsiaTheme="minorEastAsia" w:hAnsiTheme="minorHAnsi" w:cstheme="minorBidi"/>
            <w:sz w:val="22"/>
            <w:szCs w:val="22"/>
          </w:rPr>
          <w:tab/>
        </w:r>
        <w:r w:rsidRPr="00B00E9B">
          <w:rPr>
            <w:rStyle w:val="Hyperlink"/>
          </w:rPr>
          <w:t>DESCRIBE DESCRIPTOR</w:t>
        </w:r>
        <w:r>
          <w:tab/>
        </w:r>
        <w:r>
          <w:fldChar w:fldCharType="begin"/>
        </w:r>
        <w:r>
          <w:instrText xml:space="preserve"> PAGEREF _Toc499033896 \h </w:instrText>
        </w:r>
        <w:r>
          <w:fldChar w:fldCharType="separate"/>
        </w:r>
        <w:r w:rsidR="007C5A23">
          <w:t>89</w:t>
        </w:r>
        <w:r>
          <w:fldChar w:fldCharType="end"/>
        </w:r>
      </w:hyperlink>
    </w:p>
    <w:p w:rsidR="00335472" w:rsidRDefault="00335472">
      <w:pPr>
        <w:pStyle w:val="TOC3"/>
        <w:rPr>
          <w:rFonts w:asciiTheme="minorHAnsi" w:eastAsiaTheme="minorEastAsia" w:hAnsiTheme="minorHAnsi" w:cstheme="minorBidi"/>
          <w:sz w:val="22"/>
          <w:szCs w:val="22"/>
        </w:rPr>
      </w:pPr>
      <w:hyperlink w:anchor="_Toc499033897" w:history="1">
        <w:r w:rsidRPr="00B00E9B">
          <w:rPr>
            <w:rStyle w:val="Hyperlink"/>
          </w:rPr>
          <w:t>7.5.13</w:t>
        </w:r>
        <w:r>
          <w:rPr>
            <w:rFonts w:asciiTheme="minorHAnsi" w:eastAsiaTheme="minorEastAsia" w:hAnsiTheme="minorHAnsi" w:cstheme="minorBidi"/>
            <w:sz w:val="22"/>
            <w:szCs w:val="22"/>
          </w:rPr>
          <w:tab/>
        </w:r>
        <w:r w:rsidRPr="00B00E9B">
          <w:rPr>
            <w:rStyle w:val="Hyperlink"/>
          </w:rPr>
          <w:t>DISCONNECT</w:t>
        </w:r>
        <w:r>
          <w:tab/>
        </w:r>
        <w:r>
          <w:fldChar w:fldCharType="begin"/>
        </w:r>
        <w:r>
          <w:instrText xml:space="preserve"> PAGEREF _Toc499033897 \h </w:instrText>
        </w:r>
        <w:r>
          <w:fldChar w:fldCharType="separate"/>
        </w:r>
        <w:r w:rsidR="007C5A23">
          <w:t>91</w:t>
        </w:r>
        <w:r>
          <w:fldChar w:fldCharType="end"/>
        </w:r>
      </w:hyperlink>
    </w:p>
    <w:p w:rsidR="00335472" w:rsidRDefault="00335472">
      <w:pPr>
        <w:pStyle w:val="TOC3"/>
        <w:rPr>
          <w:rFonts w:asciiTheme="minorHAnsi" w:eastAsiaTheme="minorEastAsia" w:hAnsiTheme="minorHAnsi" w:cstheme="minorBidi"/>
          <w:sz w:val="22"/>
          <w:szCs w:val="22"/>
        </w:rPr>
      </w:pPr>
      <w:hyperlink w:anchor="_Toc499033898" w:history="1">
        <w:r w:rsidRPr="00B00E9B">
          <w:rPr>
            <w:rStyle w:val="Hyperlink"/>
          </w:rPr>
          <w:t>7.5.14</w:t>
        </w:r>
        <w:r>
          <w:rPr>
            <w:rFonts w:asciiTheme="minorHAnsi" w:eastAsiaTheme="minorEastAsia" w:hAnsiTheme="minorHAnsi" w:cstheme="minorBidi"/>
            <w:sz w:val="22"/>
            <w:szCs w:val="22"/>
          </w:rPr>
          <w:tab/>
        </w:r>
        <w:r w:rsidRPr="00B00E9B">
          <w:rPr>
            <w:rStyle w:val="Hyperlink"/>
          </w:rPr>
          <w:t>EXECUTE</w:t>
        </w:r>
        <w:r>
          <w:tab/>
        </w:r>
        <w:r>
          <w:fldChar w:fldCharType="begin"/>
        </w:r>
        <w:r>
          <w:instrText xml:space="preserve"> PAGEREF _Toc499033898 \h </w:instrText>
        </w:r>
        <w:r>
          <w:fldChar w:fldCharType="separate"/>
        </w:r>
        <w:r w:rsidR="007C5A23">
          <w:t>92</w:t>
        </w:r>
        <w:r>
          <w:fldChar w:fldCharType="end"/>
        </w:r>
      </w:hyperlink>
    </w:p>
    <w:p w:rsidR="00335472" w:rsidRDefault="00335472">
      <w:pPr>
        <w:pStyle w:val="TOC3"/>
        <w:rPr>
          <w:rFonts w:asciiTheme="minorHAnsi" w:eastAsiaTheme="minorEastAsia" w:hAnsiTheme="minorHAnsi" w:cstheme="minorBidi"/>
          <w:sz w:val="22"/>
          <w:szCs w:val="22"/>
        </w:rPr>
      </w:pPr>
      <w:hyperlink w:anchor="_Toc499033899" w:history="1">
        <w:r w:rsidRPr="00B00E9B">
          <w:rPr>
            <w:rStyle w:val="Hyperlink"/>
          </w:rPr>
          <w:t>7.5.15</w:t>
        </w:r>
        <w:r>
          <w:rPr>
            <w:rFonts w:asciiTheme="minorHAnsi" w:eastAsiaTheme="minorEastAsia" w:hAnsiTheme="minorHAnsi" w:cstheme="minorBidi"/>
            <w:sz w:val="22"/>
            <w:szCs w:val="22"/>
          </w:rPr>
          <w:tab/>
        </w:r>
        <w:r w:rsidRPr="00B00E9B">
          <w:rPr>
            <w:rStyle w:val="Hyperlink"/>
          </w:rPr>
          <w:t>EXECUTE DESCRIPTOR</w:t>
        </w:r>
        <w:r>
          <w:tab/>
        </w:r>
        <w:r>
          <w:fldChar w:fldCharType="begin"/>
        </w:r>
        <w:r>
          <w:instrText xml:space="preserve"> PAGEREF _Toc499033899 \h </w:instrText>
        </w:r>
        <w:r>
          <w:fldChar w:fldCharType="separate"/>
        </w:r>
        <w:r w:rsidR="007C5A23">
          <w:t>93</w:t>
        </w:r>
        <w:r>
          <w:fldChar w:fldCharType="end"/>
        </w:r>
      </w:hyperlink>
    </w:p>
    <w:p w:rsidR="00335472" w:rsidRDefault="00335472">
      <w:pPr>
        <w:pStyle w:val="TOC3"/>
        <w:rPr>
          <w:rFonts w:asciiTheme="minorHAnsi" w:eastAsiaTheme="minorEastAsia" w:hAnsiTheme="minorHAnsi" w:cstheme="minorBidi"/>
          <w:sz w:val="22"/>
          <w:szCs w:val="22"/>
        </w:rPr>
      </w:pPr>
      <w:hyperlink w:anchor="_Toc499033900" w:history="1">
        <w:r w:rsidRPr="00B00E9B">
          <w:rPr>
            <w:rStyle w:val="Hyperlink"/>
          </w:rPr>
          <w:t>7.5.16</w:t>
        </w:r>
        <w:r>
          <w:rPr>
            <w:rFonts w:asciiTheme="minorHAnsi" w:eastAsiaTheme="minorEastAsia" w:hAnsiTheme="minorHAnsi" w:cstheme="minorBidi"/>
            <w:sz w:val="22"/>
            <w:szCs w:val="22"/>
          </w:rPr>
          <w:tab/>
        </w:r>
        <w:r w:rsidRPr="00B00E9B">
          <w:rPr>
            <w:rStyle w:val="Hyperlink"/>
          </w:rPr>
          <w:t>EXECUTE...END EXEC</w:t>
        </w:r>
        <w:r>
          <w:tab/>
        </w:r>
        <w:r>
          <w:fldChar w:fldCharType="begin"/>
        </w:r>
        <w:r>
          <w:instrText xml:space="preserve"> PAGEREF _Toc499033900 \h </w:instrText>
        </w:r>
        <w:r>
          <w:fldChar w:fldCharType="separate"/>
        </w:r>
        <w:r w:rsidR="007C5A23">
          <w:t>94</w:t>
        </w:r>
        <w:r>
          <w:fldChar w:fldCharType="end"/>
        </w:r>
      </w:hyperlink>
    </w:p>
    <w:p w:rsidR="00335472" w:rsidRDefault="00335472">
      <w:pPr>
        <w:pStyle w:val="TOC3"/>
        <w:rPr>
          <w:rFonts w:asciiTheme="minorHAnsi" w:eastAsiaTheme="minorEastAsia" w:hAnsiTheme="minorHAnsi" w:cstheme="minorBidi"/>
          <w:sz w:val="22"/>
          <w:szCs w:val="22"/>
        </w:rPr>
      </w:pPr>
      <w:hyperlink w:anchor="_Toc499033901" w:history="1">
        <w:r w:rsidRPr="00B00E9B">
          <w:rPr>
            <w:rStyle w:val="Hyperlink"/>
          </w:rPr>
          <w:t>7.5.17</w:t>
        </w:r>
        <w:r>
          <w:rPr>
            <w:rFonts w:asciiTheme="minorHAnsi" w:eastAsiaTheme="minorEastAsia" w:hAnsiTheme="minorHAnsi" w:cstheme="minorBidi"/>
            <w:sz w:val="22"/>
            <w:szCs w:val="22"/>
          </w:rPr>
          <w:tab/>
        </w:r>
        <w:r w:rsidRPr="00B00E9B">
          <w:rPr>
            <w:rStyle w:val="Hyperlink"/>
          </w:rPr>
          <w:t>EXECUTE IMMEDIATE</w:t>
        </w:r>
        <w:r>
          <w:tab/>
        </w:r>
        <w:r>
          <w:fldChar w:fldCharType="begin"/>
        </w:r>
        <w:r>
          <w:instrText xml:space="preserve"> PAGEREF _Toc499033901 \h </w:instrText>
        </w:r>
        <w:r>
          <w:fldChar w:fldCharType="separate"/>
        </w:r>
        <w:r w:rsidR="007C5A23">
          <w:t>95</w:t>
        </w:r>
        <w:r>
          <w:fldChar w:fldCharType="end"/>
        </w:r>
      </w:hyperlink>
    </w:p>
    <w:p w:rsidR="00335472" w:rsidRDefault="00335472">
      <w:pPr>
        <w:pStyle w:val="TOC3"/>
        <w:rPr>
          <w:rFonts w:asciiTheme="minorHAnsi" w:eastAsiaTheme="minorEastAsia" w:hAnsiTheme="minorHAnsi" w:cstheme="minorBidi"/>
          <w:sz w:val="22"/>
          <w:szCs w:val="22"/>
        </w:rPr>
      </w:pPr>
      <w:hyperlink w:anchor="_Toc499033902" w:history="1">
        <w:r w:rsidRPr="00B00E9B">
          <w:rPr>
            <w:rStyle w:val="Hyperlink"/>
          </w:rPr>
          <w:t>7.5.18</w:t>
        </w:r>
        <w:r>
          <w:rPr>
            <w:rFonts w:asciiTheme="minorHAnsi" w:eastAsiaTheme="minorEastAsia" w:hAnsiTheme="minorHAnsi" w:cstheme="minorBidi"/>
            <w:sz w:val="22"/>
            <w:szCs w:val="22"/>
          </w:rPr>
          <w:tab/>
        </w:r>
        <w:r w:rsidRPr="00B00E9B">
          <w:rPr>
            <w:rStyle w:val="Hyperlink"/>
          </w:rPr>
          <w:t>FETCH</w:t>
        </w:r>
        <w:r>
          <w:tab/>
        </w:r>
        <w:r>
          <w:fldChar w:fldCharType="begin"/>
        </w:r>
        <w:r>
          <w:instrText xml:space="preserve"> PAGEREF _Toc499033902 \h </w:instrText>
        </w:r>
        <w:r>
          <w:fldChar w:fldCharType="separate"/>
        </w:r>
        <w:r w:rsidR="007C5A23">
          <w:t>96</w:t>
        </w:r>
        <w:r>
          <w:fldChar w:fldCharType="end"/>
        </w:r>
      </w:hyperlink>
    </w:p>
    <w:p w:rsidR="00335472" w:rsidRDefault="00335472">
      <w:pPr>
        <w:pStyle w:val="TOC3"/>
        <w:rPr>
          <w:rFonts w:asciiTheme="minorHAnsi" w:eastAsiaTheme="minorEastAsia" w:hAnsiTheme="minorHAnsi" w:cstheme="minorBidi"/>
          <w:sz w:val="22"/>
          <w:szCs w:val="22"/>
        </w:rPr>
      </w:pPr>
      <w:hyperlink w:anchor="_Toc499033903" w:history="1">
        <w:r w:rsidRPr="00B00E9B">
          <w:rPr>
            <w:rStyle w:val="Hyperlink"/>
          </w:rPr>
          <w:t>7.5.19</w:t>
        </w:r>
        <w:r>
          <w:rPr>
            <w:rFonts w:asciiTheme="minorHAnsi" w:eastAsiaTheme="minorEastAsia" w:hAnsiTheme="minorHAnsi" w:cstheme="minorBidi"/>
            <w:sz w:val="22"/>
            <w:szCs w:val="22"/>
          </w:rPr>
          <w:tab/>
        </w:r>
        <w:r w:rsidRPr="00B00E9B">
          <w:rPr>
            <w:rStyle w:val="Hyperlink"/>
          </w:rPr>
          <w:t>FETCH DESCRIPTOR</w:t>
        </w:r>
        <w:r>
          <w:tab/>
        </w:r>
        <w:r>
          <w:fldChar w:fldCharType="begin"/>
        </w:r>
        <w:r>
          <w:instrText xml:space="preserve"> PAGEREF _Toc499033903 \h </w:instrText>
        </w:r>
        <w:r>
          <w:fldChar w:fldCharType="separate"/>
        </w:r>
        <w:r w:rsidR="007C5A23">
          <w:t>97</w:t>
        </w:r>
        <w:r>
          <w:fldChar w:fldCharType="end"/>
        </w:r>
      </w:hyperlink>
    </w:p>
    <w:p w:rsidR="00335472" w:rsidRDefault="00335472">
      <w:pPr>
        <w:pStyle w:val="TOC3"/>
        <w:rPr>
          <w:rFonts w:asciiTheme="minorHAnsi" w:eastAsiaTheme="minorEastAsia" w:hAnsiTheme="minorHAnsi" w:cstheme="minorBidi"/>
          <w:sz w:val="22"/>
          <w:szCs w:val="22"/>
        </w:rPr>
      </w:pPr>
      <w:hyperlink w:anchor="_Toc499033904" w:history="1">
        <w:r w:rsidRPr="00B00E9B">
          <w:rPr>
            <w:rStyle w:val="Hyperlink"/>
          </w:rPr>
          <w:t>7.5.20</w:t>
        </w:r>
        <w:r>
          <w:rPr>
            <w:rFonts w:asciiTheme="minorHAnsi" w:eastAsiaTheme="minorEastAsia" w:hAnsiTheme="minorHAnsi" w:cstheme="minorBidi"/>
            <w:sz w:val="22"/>
            <w:szCs w:val="22"/>
          </w:rPr>
          <w:tab/>
        </w:r>
        <w:r w:rsidRPr="00B00E9B">
          <w:rPr>
            <w:rStyle w:val="Hyperlink"/>
          </w:rPr>
          <w:t>GET DESCRIPTOR</w:t>
        </w:r>
        <w:r>
          <w:tab/>
        </w:r>
        <w:r>
          <w:fldChar w:fldCharType="begin"/>
        </w:r>
        <w:r>
          <w:instrText xml:space="preserve"> PAGEREF _Toc499033904 \h </w:instrText>
        </w:r>
        <w:r>
          <w:fldChar w:fldCharType="separate"/>
        </w:r>
        <w:r w:rsidR="007C5A23">
          <w:t>98</w:t>
        </w:r>
        <w:r>
          <w:fldChar w:fldCharType="end"/>
        </w:r>
      </w:hyperlink>
    </w:p>
    <w:p w:rsidR="00335472" w:rsidRDefault="00335472">
      <w:pPr>
        <w:pStyle w:val="TOC3"/>
        <w:rPr>
          <w:rFonts w:asciiTheme="minorHAnsi" w:eastAsiaTheme="minorEastAsia" w:hAnsiTheme="minorHAnsi" w:cstheme="minorBidi"/>
          <w:sz w:val="22"/>
          <w:szCs w:val="22"/>
        </w:rPr>
      </w:pPr>
      <w:hyperlink w:anchor="_Toc499033905" w:history="1">
        <w:r w:rsidRPr="00B00E9B">
          <w:rPr>
            <w:rStyle w:val="Hyperlink"/>
          </w:rPr>
          <w:t>7.5.21</w:t>
        </w:r>
        <w:r>
          <w:rPr>
            <w:rFonts w:asciiTheme="minorHAnsi" w:eastAsiaTheme="minorEastAsia" w:hAnsiTheme="minorHAnsi" w:cstheme="minorBidi"/>
            <w:sz w:val="22"/>
            <w:szCs w:val="22"/>
          </w:rPr>
          <w:tab/>
        </w:r>
        <w:r w:rsidRPr="00B00E9B">
          <w:rPr>
            <w:rStyle w:val="Hyperlink"/>
          </w:rPr>
          <w:t>INSERT</w:t>
        </w:r>
        <w:r>
          <w:tab/>
        </w:r>
        <w:r>
          <w:fldChar w:fldCharType="begin"/>
        </w:r>
        <w:r>
          <w:instrText xml:space="preserve"> PAGEREF _Toc499033905 \h </w:instrText>
        </w:r>
        <w:r>
          <w:fldChar w:fldCharType="separate"/>
        </w:r>
        <w:r w:rsidR="007C5A23">
          <w:t>100</w:t>
        </w:r>
        <w:r>
          <w:fldChar w:fldCharType="end"/>
        </w:r>
      </w:hyperlink>
    </w:p>
    <w:p w:rsidR="00335472" w:rsidRDefault="00335472">
      <w:pPr>
        <w:pStyle w:val="TOC3"/>
        <w:rPr>
          <w:rFonts w:asciiTheme="minorHAnsi" w:eastAsiaTheme="minorEastAsia" w:hAnsiTheme="minorHAnsi" w:cstheme="minorBidi"/>
          <w:sz w:val="22"/>
          <w:szCs w:val="22"/>
        </w:rPr>
      </w:pPr>
      <w:hyperlink w:anchor="_Toc499033906" w:history="1">
        <w:r w:rsidRPr="00B00E9B">
          <w:rPr>
            <w:rStyle w:val="Hyperlink"/>
          </w:rPr>
          <w:t>7.5.22</w:t>
        </w:r>
        <w:r>
          <w:rPr>
            <w:rFonts w:asciiTheme="minorHAnsi" w:eastAsiaTheme="minorEastAsia" w:hAnsiTheme="minorHAnsi" w:cstheme="minorBidi"/>
            <w:sz w:val="22"/>
            <w:szCs w:val="22"/>
          </w:rPr>
          <w:tab/>
        </w:r>
        <w:r w:rsidRPr="00B00E9B">
          <w:rPr>
            <w:rStyle w:val="Hyperlink"/>
          </w:rPr>
          <w:t>OPEN</w:t>
        </w:r>
        <w:r>
          <w:tab/>
        </w:r>
        <w:r>
          <w:fldChar w:fldCharType="begin"/>
        </w:r>
        <w:r>
          <w:instrText xml:space="preserve"> PAGEREF _Toc499033906 \h </w:instrText>
        </w:r>
        <w:r>
          <w:fldChar w:fldCharType="separate"/>
        </w:r>
        <w:r w:rsidR="007C5A23">
          <w:t>102</w:t>
        </w:r>
        <w:r>
          <w:fldChar w:fldCharType="end"/>
        </w:r>
      </w:hyperlink>
    </w:p>
    <w:p w:rsidR="00335472" w:rsidRDefault="00335472">
      <w:pPr>
        <w:pStyle w:val="TOC3"/>
        <w:rPr>
          <w:rFonts w:asciiTheme="minorHAnsi" w:eastAsiaTheme="minorEastAsia" w:hAnsiTheme="minorHAnsi" w:cstheme="minorBidi"/>
          <w:sz w:val="22"/>
          <w:szCs w:val="22"/>
        </w:rPr>
      </w:pPr>
      <w:hyperlink w:anchor="_Toc499033907" w:history="1">
        <w:r w:rsidRPr="00B00E9B">
          <w:rPr>
            <w:rStyle w:val="Hyperlink"/>
          </w:rPr>
          <w:t>7.5.23</w:t>
        </w:r>
        <w:r>
          <w:rPr>
            <w:rFonts w:asciiTheme="minorHAnsi" w:eastAsiaTheme="minorEastAsia" w:hAnsiTheme="minorHAnsi" w:cstheme="minorBidi"/>
            <w:sz w:val="22"/>
            <w:szCs w:val="22"/>
          </w:rPr>
          <w:tab/>
        </w:r>
        <w:r w:rsidRPr="00B00E9B">
          <w:rPr>
            <w:rStyle w:val="Hyperlink"/>
          </w:rPr>
          <w:t>OPEN DESCRIPTOR</w:t>
        </w:r>
        <w:r>
          <w:tab/>
        </w:r>
        <w:r>
          <w:fldChar w:fldCharType="begin"/>
        </w:r>
        <w:r>
          <w:instrText xml:space="preserve"> PAGEREF _Toc499033907 \h </w:instrText>
        </w:r>
        <w:r>
          <w:fldChar w:fldCharType="separate"/>
        </w:r>
        <w:r w:rsidR="007C5A23">
          <w:t>103</w:t>
        </w:r>
        <w:r>
          <w:fldChar w:fldCharType="end"/>
        </w:r>
      </w:hyperlink>
    </w:p>
    <w:p w:rsidR="00335472" w:rsidRDefault="00335472">
      <w:pPr>
        <w:pStyle w:val="TOC3"/>
        <w:rPr>
          <w:rFonts w:asciiTheme="minorHAnsi" w:eastAsiaTheme="minorEastAsia" w:hAnsiTheme="minorHAnsi" w:cstheme="minorBidi"/>
          <w:sz w:val="22"/>
          <w:szCs w:val="22"/>
        </w:rPr>
      </w:pPr>
      <w:hyperlink w:anchor="_Toc499033908" w:history="1">
        <w:r w:rsidRPr="00B00E9B">
          <w:rPr>
            <w:rStyle w:val="Hyperlink"/>
          </w:rPr>
          <w:t>7.5.24</w:t>
        </w:r>
        <w:r>
          <w:rPr>
            <w:rFonts w:asciiTheme="minorHAnsi" w:eastAsiaTheme="minorEastAsia" w:hAnsiTheme="minorHAnsi" w:cstheme="minorBidi"/>
            <w:sz w:val="22"/>
            <w:szCs w:val="22"/>
          </w:rPr>
          <w:tab/>
        </w:r>
        <w:r w:rsidRPr="00B00E9B">
          <w:rPr>
            <w:rStyle w:val="Hyperlink"/>
          </w:rPr>
          <w:t>PREPARE</w:t>
        </w:r>
        <w:r>
          <w:tab/>
        </w:r>
        <w:r>
          <w:fldChar w:fldCharType="begin"/>
        </w:r>
        <w:r>
          <w:instrText xml:space="preserve"> PAGEREF _Toc499033908 \h </w:instrText>
        </w:r>
        <w:r>
          <w:fldChar w:fldCharType="separate"/>
        </w:r>
        <w:r w:rsidR="007C5A23">
          <w:t>104</w:t>
        </w:r>
        <w:r>
          <w:fldChar w:fldCharType="end"/>
        </w:r>
      </w:hyperlink>
    </w:p>
    <w:p w:rsidR="00335472" w:rsidRDefault="00335472">
      <w:pPr>
        <w:pStyle w:val="TOC3"/>
        <w:rPr>
          <w:rFonts w:asciiTheme="minorHAnsi" w:eastAsiaTheme="minorEastAsia" w:hAnsiTheme="minorHAnsi" w:cstheme="minorBidi"/>
          <w:sz w:val="22"/>
          <w:szCs w:val="22"/>
        </w:rPr>
      </w:pPr>
      <w:hyperlink w:anchor="_Toc499033909" w:history="1">
        <w:r w:rsidRPr="00B00E9B">
          <w:rPr>
            <w:rStyle w:val="Hyperlink"/>
          </w:rPr>
          <w:t>7.5.25</w:t>
        </w:r>
        <w:r>
          <w:rPr>
            <w:rFonts w:asciiTheme="minorHAnsi" w:eastAsiaTheme="minorEastAsia" w:hAnsiTheme="minorHAnsi" w:cstheme="minorBidi"/>
            <w:sz w:val="22"/>
            <w:szCs w:val="22"/>
          </w:rPr>
          <w:tab/>
        </w:r>
        <w:r w:rsidRPr="00B00E9B">
          <w:rPr>
            <w:rStyle w:val="Hyperlink"/>
          </w:rPr>
          <w:t>ROLLBACK</w:t>
        </w:r>
        <w:r>
          <w:tab/>
        </w:r>
        <w:r>
          <w:fldChar w:fldCharType="begin"/>
        </w:r>
        <w:r>
          <w:instrText xml:space="preserve"> PAGEREF _Toc499033909 \h </w:instrText>
        </w:r>
        <w:r>
          <w:fldChar w:fldCharType="separate"/>
        </w:r>
        <w:r w:rsidR="007C5A23">
          <w:t>106</w:t>
        </w:r>
        <w:r>
          <w:fldChar w:fldCharType="end"/>
        </w:r>
      </w:hyperlink>
    </w:p>
    <w:p w:rsidR="00335472" w:rsidRDefault="00335472">
      <w:pPr>
        <w:pStyle w:val="TOC3"/>
        <w:rPr>
          <w:rFonts w:asciiTheme="minorHAnsi" w:eastAsiaTheme="minorEastAsia" w:hAnsiTheme="minorHAnsi" w:cstheme="minorBidi"/>
          <w:sz w:val="22"/>
          <w:szCs w:val="22"/>
        </w:rPr>
      </w:pPr>
      <w:hyperlink w:anchor="_Toc499033910" w:history="1">
        <w:r w:rsidRPr="00B00E9B">
          <w:rPr>
            <w:rStyle w:val="Hyperlink"/>
          </w:rPr>
          <w:t>7.5.26</w:t>
        </w:r>
        <w:r>
          <w:rPr>
            <w:rFonts w:asciiTheme="minorHAnsi" w:eastAsiaTheme="minorEastAsia" w:hAnsiTheme="minorHAnsi" w:cstheme="minorBidi"/>
            <w:sz w:val="22"/>
            <w:szCs w:val="22"/>
          </w:rPr>
          <w:tab/>
        </w:r>
        <w:r w:rsidRPr="00B00E9B">
          <w:rPr>
            <w:rStyle w:val="Hyperlink"/>
          </w:rPr>
          <w:t>SAVEPOINT</w:t>
        </w:r>
        <w:r>
          <w:tab/>
        </w:r>
        <w:r>
          <w:fldChar w:fldCharType="begin"/>
        </w:r>
        <w:r>
          <w:instrText xml:space="preserve"> PAGEREF _Toc499033910 \h </w:instrText>
        </w:r>
        <w:r>
          <w:fldChar w:fldCharType="separate"/>
        </w:r>
        <w:r w:rsidR="007C5A23">
          <w:t>107</w:t>
        </w:r>
        <w:r>
          <w:fldChar w:fldCharType="end"/>
        </w:r>
      </w:hyperlink>
    </w:p>
    <w:p w:rsidR="00335472" w:rsidRDefault="00335472">
      <w:pPr>
        <w:pStyle w:val="TOC3"/>
        <w:rPr>
          <w:rFonts w:asciiTheme="minorHAnsi" w:eastAsiaTheme="minorEastAsia" w:hAnsiTheme="minorHAnsi" w:cstheme="minorBidi"/>
          <w:sz w:val="22"/>
          <w:szCs w:val="22"/>
        </w:rPr>
      </w:pPr>
      <w:hyperlink w:anchor="_Toc499033911" w:history="1">
        <w:r w:rsidRPr="00B00E9B">
          <w:rPr>
            <w:rStyle w:val="Hyperlink"/>
          </w:rPr>
          <w:t>7.5.27</w:t>
        </w:r>
        <w:r>
          <w:rPr>
            <w:rFonts w:asciiTheme="minorHAnsi" w:eastAsiaTheme="minorEastAsia" w:hAnsiTheme="minorHAnsi" w:cstheme="minorBidi"/>
            <w:sz w:val="22"/>
            <w:szCs w:val="22"/>
          </w:rPr>
          <w:tab/>
        </w:r>
        <w:r w:rsidRPr="00B00E9B">
          <w:rPr>
            <w:rStyle w:val="Hyperlink"/>
          </w:rPr>
          <w:t>SELECT</w:t>
        </w:r>
        <w:r>
          <w:tab/>
        </w:r>
        <w:r>
          <w:fldChar w:fldCharType="begin"/>
        </w:r>
        <w:r>
          <w:instrText xml:space="preserve"> PAGEREF _Toc499033911 \h </w:instrText>
        </w:r>
        <w:r>
          <w:fldChar w:fldCharType="separate"/>
        </w:r>
        <w:r w:rsidR="007C5A23">
          <w:t>108</w:t>
        </w:r>
        <w:r>
          <w:fldChar w:fldCharType="end"/>
        </w:r>
      </w:hyperlink>
    </w:p>
    <w:p w:rsidR="00335472" w:rsidRDefault="00335472">
      <w:pPr>
        <w:pStyle w:val="TOC3"/>
        <w:rPr>
          <w:rFonts w:asciiTheme="minorHAnsi" w:eastAsiaTheme="minorEastAsia" w:hAnsiTheme="minorHAnsi" w:cstheme="minorBidi"/>
          <w:sz w:val="22"/>
          <w:szCs w:val="22"/>
        </w:rPr>
      </w:pPr>
      <w:hyperlink w:anchor="_Toc499033912" w:history="1">
        <w:r w:rsidRPr="00B00E9B">
          <w:rPr>
            <w:rStyle w:val="Hyperlink"/>
          </w:rPr>
          <w:t>7.5.28</w:t>
        </w:r>
        <w:r>
          <w:rPr>
            <w:rFonts w:asciiTheme="minorHAnsi" w:eastAsiaTheme="minorEastAsia" w:hAnsiTheme="minorHAnsi" w:cstheme="minorBidi"/>
            <w:sz w:val="22"/>
            <w:szCs w:val="22"/>
          </w:rPr>
          <w:tab/>
        </w:r>
        <w:r w:rsidRPr="00B00E9B">
          <w:rPr>
            <w:rStyle w:val="Hyperlink"/>
          </w:rPr>
          <w:t>SET CONNECTION</w:t>
        </w:r>
        <w:r>
          <w:tab/>
        </w:r>
        <w:r>
          <w:fldChar w:fldCharType="begin"/>
        </w:r>
        <w:r>
          <w:instrText xml:space="preserve"> PAGEREF _Toc499033912 \h </w:instrText>
        </w:r>
        <w:r>
          <w:fldChar w:fldCharType="separate"/>
        </w:r>
        <w:r w:rsidR="007C5A23">
          <w:t>110</w:t>
        </w:r>
        <w:r>
          <w:fldChar w:fldCharType="end"/>
        </w:r>
      </w:hyperlink>
    </w:p>
    <w:p w:rsidR="00335472" w:rsidRDefault="00335472">
      <w:pPr>
        <w:pStyle w:val="TOC3"/>
        <w:rPr>
          <w:rFonts w:asciiTheme="minorHAnsi" w:eastAsiaTheme="minorEastAsia" w:hAnsiTheme="minorHAnsi" w:cstheme="minorBidi"/>
          <w:sz w:val="22"/>
          <w:szCs w:val="22"/>
        </w:rPr>
      </w:pPr>
      <w:hyperlink w:anchor="_Toc499033913" w:history="1">
        <w:r w:rsidRPr="00B00E9B">
          <w:rPr>
            <w:rStyle w:val="Hyperlink"/>
          </w:rPr>
          <w:t>7.5.29</w:t>
        </w:r>
        <w:r>
          <w:rPr>
            <w:rFonts w:asciiTheme="minorHAnsi" w:eastAsiaTheme="minorEastAsia" w:hAnsiTheme="minorHAnsi" w:cstheme="minorBidi"/>
            <w:sz w:val="22"/>
            <w:szCs w:val="22"/>
          </w:rPr>
          <w:tab/>
        </w:r>
        <w:r w:rsidRPr="00B00E9B">
          <w:rPr>
            <w:rStyle w:val="Hyperlink"/>
          </w:rPr>
          <w:t>SET DESCRIPTOR</w:t>
        </w:r>
        <w:r>
          <w:tab/>
        </w:r>
        <w:r>
          <w:fldChar w:fldCharType="begin"/>
        </w:r>
        <w:r>
          <w:instrText xml:space="preserve"> PAGEREF _Toc499033913 \h </w:instrText>
        </w:r>
        <w:r>
          <w:fldChar w:fldCharType="separate"/>
        </w:r>
        <w:r w:rsidR="007C5A23">
          <w:t>112</w:t>
        </w:r>
        <w:r>
          <w:fldChar w:fldCharType="end"/>
        </w:r>
      </w:hyperlink>
    </w:p>
    <w:p w:rsidR="00335472" w:rsidRDefault="00335472">
      <w:pPr>
        <w:pStyle w:val="TOC3"/>
        <w:rPr>
          <w:rFonts w:asciiTheme="minorHAnsi" w:eastAsiaTheme="minorEastAsia" w:hAnsiTheme="minorHAnsi" w:cstheme="minorBidi"/>
          <w:sz w:val="22"/>
          <w:szCs w:val="22"/>
        </w:rPr>
      </w:pPr>
      <w:hyperlink w:anchor="_Toc499033914" w:history="1">
        <w:r w:rsidRPr="00B00E9B">
          <w:rPr>
            <w:rStyle w:val="Hyperlink"/>
          </w:rPr>
          <w:t>7.5.30</w:t>
        </w:r>
        <w:r>
          <w:rPr>
            <w:rFonts w:asciiTheme="minorHAnsi" w:eastAsiaTheme="minorEastAsia" w:hAnsiTheme="minorHAnsi" w:cstheme="minorBidi"/>
            <w:sz w:val="22"/>
            <w:szCs w:val="22"/>
          </w:rPr>
          <w:tab/>
        </w:r>
        <w:r w:rsidRPr="00B00E9B">
          <w:rPr>
            <w:rStyle w:val="Hyperlink"/>
          </w:rPr>
          <w:t>UPDATE</w:t>
        </w:r>
        <w:r>
          <w:tab/>
        </w:r>
        <w:r>
          <w:fldChar w:fldCharType="begin"/>
        </w:r>
        <w:r>
          <w:instrText xml:space="preserve"> PAGEREF _Toc499033914 \h </w:instrText>
        </w:r>
        <w:r>
          <w:fldChar w:fldCharType="separate"/>
        </w:r>
        <w:r w:rsidR="007C5A23">
          <w:t>115</w:t>
        </w:r>
        <w:r>
          <w:fldChar w:fldCharType="end"/>
        </w:r>
      </w:hyperlink>
    </w:p>
    <w:p w:rsidR="00335472" w:rsidRDefault="00335472">
      <w:pPr>
        <w:pStyle w:val="TOC3"/>
        <w:rPr>
          <w:rFonts w:asciiTheme="minorHAnsi" w:eastAsiaTheme="minorEastAsia" w:hAnsiTheme="minorHAnsi" w:cstheme="minorBidi"/>
          <w:sz w:val="22"/>
          <w:szCs w:val="22"/>
        </w:rPr>
      </w:pPr>
      <w:hyperlink w:anchor="_Toc499033915" w:history="1">
        <w:r w:rsidRPr="00B00E9B">
          <w:rPr>
            <w:rStyle w:val="Hyperlink"/>
          </w:rPr>
          <w:t>7.5.31</w:t>
        </w:r>
        <w:r>
          <w:rPr>
            <w:rFonts w:asciiTheme="minorHAnsi" w:eastAsiaTheme="minorEastAsia" w:hAnsiTheme="minorHAnsi" w:cstheme="minorBidi"/>
            <w:sz w:val="22"/>
            <w:szCs w:val="22"/>
          </w:rPr>
          <w:tab/>
        </w:r>
        <w:r w:rsidRPr="00B00E9B">
          <w:rPr>
            <w:rStyle w:val="Hyperlink"/>
          </w:rPr>
          <w:t>WHENEVER</w:t>
        </w:r>
        <w:r>
          <w:tab/>
        </w:r>
        <w:r>
          <w:fldChar w:fldCharType="begin"/>
        </w:r>
        <w:r>
          <w:instrText xml:space="preserve"> PAGEREF _Toc499033915 \h </w:instrText>
        </w:r>
        <w:r>
          <w:fldChar w:fldCharType="separate"/>
        </w:r>
        <w:r w:rsidR="007C5A23">
          <w:t>117</w:t>
        </w:r>
        <w:r>
          <w:fldChar w:fldCharType="end"/>
        </w:r>
      </w:hyperlink>
    </w:p>
    <w:p w:rsidR="00686086" w:rsidRDefault="00686086" w:rsidP="00686086">
      <w:pPr>
        <w:pStyle w:val="Contents2"/>
        <w:tabs>
          <w:tab w:val="right" w:leader="dot" w:pos="8640"/>
        </w:tabs>
        <w:rPr>
          <w:kern w:val="1"/>
          <w:lang w:eastAsia="ar-SA"/>
        </w:rPr>
        <w:sectPr w:rsidR="00686086">
          <w:headerReference w:type="even" r:id="rId15"/>
          <w:headerReference w:type="default" r:id="rId16"/>
          <w:headerReference w:type="first" r:id="rId17"/>
          <w:footnotePr>
            <w:pos w:val="beneathText"/>
          </w:footnotePr>
          <w:pgSz w:w="12240" w:h="15840"/>
          <w:pgMar w:top="1440" w:right="1800" w:bottom="1440" w:left="1800" w:header="720" w:footer="720" w:gutter="0"/>
          <w:cols w:space="720"/>
          <w:docGrid w:linePitch="360"/>
        </w:sectPr>
      </w:pPr>
      <w:r>
        <w:fldChar w:fldCharType="end"/>
      </w:r>
    </w:p>
    <w:p w:rsidR="00686086" w:rsidRDefault="00686086" w:rsidP="00686086">
      <w:pPr>
        <w:pStyle w:val="Heading1"/>
      </w:pPr>
      <w:bookmarkStart w:id="1" w:name="_Toc499033858"/>
      <w:r>
        <w:lastRenderedPageBreak/>
        <w:t>Introduction</w:t>
      </w:r>
      <w:bookmarkEnd w:id="1"/>
    </w:p>
    <w:p w:rsidR="00686086" w:rsidRDefault="00686086" w:rsidP="00686086">
      <w:pPr>
        <w:pStyle w:val="EDBTXTNormalWebBlackCharChar0"/>
      </w:pPr>
      <w:r>
        <w:t xml:space="preserve">EnterpriseDB has enhanced ECPG (the PostgreSQL pre-compiler) to create ECPGPlus.  ECPGPlus allows you to include Pro*C compatible embedded SQL commands in C applications when connected to an </w:t>
      </w:r>
      <w:r w:rsidR="009356DD">
        <w:rPr>
          <w:lang w:val="en-US"/>
        </w:rPr>
        <w:t xml:space="preserve">EDB Postgres </w:t>
      </w:r>
      <w:r>
        <w:t>Advanced Server</w:t>
      </w:r>
      <w:r w:rsidR="009356DD">
        <w:rPr>
          <w:lang w:val="en-US"/>
        </w:rPr>
        <w:t xml:space="preserve"> (Advanced Server)</w:t>
      </w:r>
      <w:r>
        <w:t xml:space="preserve"> database.  When you use ECPGPlus to compile an application, the SQL code is syntax-checked and translated into C.  </w:t>
      </w:r>
    </w:p>
    <w:p w:rsidR="00686086" w:rsidRDefault="00686086" w:rsidP="00686086">
      <w:pPr>
        <w:pStyle w:val="EDBTXTNormalWebBlackCharChar0"/>
      </w:pPr>
      <w:r>
        <w:t>ECPGPlus supports:</w:t>
      </w:r>
    </w:p>
    <w:p w:rsidR="00686086" w:rsidRDefault="00686086" w:rsidP="00686086">
      <w:pPr>
        <w:pStyle w:val="EDBTXTNormalWebBlack"/>
        <w:numPr>
          <w:ilvl w:val="0"/>
          <w:numId w:val="12"/>
        </w:numPr>
      </w:pPr>
      <w:r>
        <w:t xml:space="preserve">Oracle Dynamic SQL – Method 4 (ODS-M4).  </w:t>
      </w:r>
    </w:p>
    <w:p w:rsidR="00686086" w:rsidRDefault="00686086" w:rsidP="00686086">
      <w:pPr>
        <w:pStyle w:val="EDBTXTNormalWebBlack"/>
        <w:numPr>
          <w:ilvl w:val="0"/>
          <w:numId w:val="12"/>
        </w:numPr>
      </w:pPr>
      <w:r>
        <w:t>Pro*C compatible anonymous blocks.</w:t>
      </w:r>
    </w:p>
    <w:p w:rsidR="00686086" w:rsidRDefault="00DD2ABA" w:rsidP="00686086">
      <w:pPr>
        <w:pStyle w:val="EDBTXTNormalWebBlack"/>
        <w:numPr>
          <w:ilvl w:val="0"/>
          <w:numId w:val="12"/>
        </w:numPr>
      </w:pPr>
      <w:r>
        <w:rPr>
          <w:lang w:val="en-US"/>
        </w:rPr>
        <w:t>A</w:t>
      </w:r>
      <w:r w:rsidR="00686086">
        <w:t xml:space="preserve"> </w:t>
      </w:r>
      <w:r w:rsidR="00686086" w:rsidRPr="007A7102">
        <w:rPr>
          <w:rStyle w:val="EDBTXTKeywordBlack"/>
        </w:rPr>
        <w:t>CALL</w:t>
      </w:r>
      <w:r w:rsidR="00686086">
        <w:t xml:space="preserve"> statement</w:t>
      </w:r>
      <w:r>
        <w:rPr>
          <w:lang w:val="en-US"/>
        </w:rPr>
        <w:t xml:space="preserve"> compatible with Oracle databases</w:t>
      </w:r>
      <w:r w:rsidR="00686086">
        <w:t>.</w:t>
      </w:r>
    </w:p>
    <w:p w:rsidR="00686086" w:rsidRPr="00BF1478" w:rsidRDefault="00686086" w:rsidP="00686086">
      <w:pPr>
        <w:pStyle w:val="EDBTXTNormalWebBlack"/>
      </w:pPr>
      <w:r>
        <w:t xml:space="preserve">As part of ECPGPlus's Pro*C compatibility, you do not need to include the </w:t>
      </w:r>
      <w:r w:rsidRPr="007A7102">
        <w:rPr>
          <w:rStyle w:val="EDBTXTKeywordBlack"/>
        </w:rPr>
        <w:t>BEGIN</w:t>
      </w:r>
      <w:r>
        <w:t xml:space="preserve"> </w:t>
      </w:r>
      <w:r w:rsidRPr="007A7102">
        <w:rPr>
          <w:rStyle w:val="EDBTXTKeywordBlack"/>
        </w:rPr>
        <w:t>DECLARE</w:t>
      </w:r>
      <w:r>
        <w:t xml:space="preserve"> </w:t>
      </w:r>
      <w:r w:rsidRPr="007A7102">
        <w:rPr>
          <w:rStyle w:val="EDBTXTKeywordBlack"/>
        </w:rPr>
        <w:t>SECTION</w:t>
      </w:r>
      <w:r>
        <w:t xml:space="preserve"> and </w:t>
      </w:r>
      <w:r w:rsidRPr="007A7102">
        <w:rPr>
          <w:rStyle w:val="EDBTXTKeywordBlack"/>
        </w:rPr>
        <w:t>END</w:t>
      </w:r>
      <w:r>
        <w:t xml:space="preserve"> </w:t>
      </w:r>
      <w:r w:rsidRPr="007A7102">
        <w:rPr>
          <w:rStyle w:val="EDBTXTKeywordBlack"/>
        </w:rPr>
        <w:t>DECLARE</w:t>
      </w:r>
      <w:r>
        <w:t xml:space="preserve"> </w:t>
      </w:r>
      <w:r w:rsidRPr="007A7102">
        <w:rPr>
          <w:rStyle w:val="EDBTXTKeywordBlack"/>
        </w:rPr>
        <w:t>SECTION</w:t>
      </w:r>
      <w:r>
        <w:t xml:space="preserve"> directives.</w:t>
      </w:r>
    </w:p>
    <w:p w:rsidR="00686086" w:rsidRPr="00DF5A98" w:rsidRDefault="00686086" w:rsidP="00686086">
      <w:pPr>
        <w:pStyle w:val="EDBTXTNormalWebBlack"/>
        <w:rPr>
          <w:b/>
          <w:i/>
        </w:rPr>
      </w:pPr>
      <w:r>
        <w:rPr>
          <w:b/>
          <w:i/>
        </w:rPr>
        <w:t xml:space="preserve">PostgreSQL </w:t>
      </w:r>
      <w:r w:rsidRPr="00DF5A98">
        <w:rPr>
          <w:b/>
          <w:i/>
        </w:rPr>
        <w:t>Compatibility</w:t>
      </w:r>
    </w:p>
    <w:p w:rsidR="00686086" w:rsidRDefault="00686086" w:rsidP="00686086">
      <w:pPr>
        <w:pStyle w:val="EDBTXTNormalWebBlack"/>
      </w:pPr>
      <w:r>
        <w:t xml:space="preserve">While most ECPGPlus statements will work with community PostgreSQL, the </w:t>
      </w:r>
      <w:r w:rsidRPr="00BF1478">
        <w:rPr>
          <w:rStyle w:val="EDBTXTKeywordBlack"/>
        </w:rPr>
        <w:t>CALL</w:t>
      </w:r>
      <w:r>
        <w:t xml:space="preserve"> statement, and the </w:t>
      </w:r>
      <w:r w:rsidRPr="00BF1478">
        <w:rPr>
          <w:rStyle w:val="EDBTXTKeywordBlack"/>
        </w:rPr>
        <w:t>EXECUTE</w:t>
      </w:r>
      <w:r>
        <w:t>…</w:t>
      </w:r>
      <w:r w:rsidRPr="00BF1478">
        <w:rPr>
          <w:rStyle w:val="EDBTXTKeywordBlack"/>
        </w:rPr>
        <w:t>END</w:t>
      </w:r>
      <w:r>
        <w:t xml:space="preserve"> </w:t>
      </w:r>
      <w:r w:rsidRPr="00BF1478">
        <w:rPr>
          <w:rStyle w:val="EDBTXTKeywordBlack"/>
        </w:rPr>
        <w:t>EXEC</w:t>
      </w:r>
      <w:r>
        <w:t xml:space="preserve"> statement work only when the client application is connected to </w:t>
      </w:r>
      <w:r w:rsidR="00DD2ABA">
        <w:t>EDB Postgres</w:t>
      </w:r>
      <w:r>
        <w:t xml:space="preserve"> Advanced Server.</w:t>
      </w: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pPr>
        <w:pStyle w:val="Heading2"/>
      </w:pPr>
      <w:bookmarkStart w:id="2" w:name="_Ref103071763"/>
      <w:bookmarkStart w:id="3" w:name="_Ref103071794"/>
      <w:bookmarkStart w:id="4" w:name="_Ref103073047"/>
      <w:bookmarkStart w:id="5" w:name="_Ref103073090"/>
      <w:bookmarkStart w:id="6" w:name="_Toc499033859"/>
      <w:r>
        <w:lastRenderedPageBreak/>
        <w:t>Typographical Conventions Used in this Guide</w:t>
      </w:r>
      <w:bookmarkEnd w:id="2"/>
      <w:bookmarkEnd w:id="3"/>
      <w:bookmarkEnd w:id="4"/>
      <w:bookmarkEnd w:id="5"/>
      <w:bookmarkEnd w:id="6"/>
    </w:p>
    <w:p w:rsidR="00686086" w:rsidRDefault="00686086">
      <w:pPr>
        <w:pStyle w:val="EDBTXTNormalWebBlackCharChar0"/>
      </w:pPr>
      <w:r>
        <w:t>Certain typographical conventions are used in this manual to clarify the meaning and usage of various statements, statements, programs, examples, etc. This section provides a summary of these conventions.</w:t>
      </w:r>
    </w:p>
    <w:p w:rsidR="00686086" w:rsidRDefault="00686086">
      <w:pPr>
        <w:pStyle w:val="EDBTXTNormalWebBlackCharChar0"/>
      </w:pPr>
      <w:r>
        <w:t xml:space="preserve">In the following descriptions a </w:t>
      </w:r>
      <w:r>
        <w:rPr>
          <w:rStyle w:val="EDBTXTTermNormalWebBlackItalicCharCharChar"/>
        </w:rPr>
        <w:t>term</w:t>
      </w:r>
      <w:r>
        <w:t xml:space="preserve"> refers to any word or group of words that are language keywords, user-supplied values, literals, etc. A term’s exact meaning depends upon the context in which it is used.</w:t>
      </w:r>
    </w:p>
    <w:p w:rsidR="00686086" w:rsidRDefault="00686086">
      <w:pPr>
        <w:pStyle w:val="NormalWeb"/>
        <w:numPr>
          <w:ilvl w:val="0"/>
          <w:numId w:val="2"/>
        </w:numPr>
        <w:tabs>
          <w:tab w:val="left" w:pos="720"/>
        </w:tabs>
        <w:spacing w:after="0"/>
        <w:rPr>
          <w:rStyle w:val="EDBTXTNormalWebBlackCharCharChar"/>
        </w:rPr>
      </w:pPr>
      <w:r>
        <w:rPr>
          <w:rStyle w:val="EDBTXTTermNormalWebBlackItalicCharCharChar"/>
          <w:color w:val="auto"/>
        </w:rPr>
        <w:t>Italic font</w:t>
      </w:r>
      <w:r>
        <w:rPr>
          <w:rStyle w:val="EDBTXTNormalWebBlackCharCharChar"/>
        </w:rPr>
        <w:t xml:space="preserve"> introduces a new term, typically, in the sentence that defines it for the first time.</w:t>
      </w:r>
    </w:p>
    <w:p w:rsidR="00686086" w:rsidRDefault="00686086">
      <w:pPr>
        <w:pStyle w:val="NormalWeb"/>
        <w:numPr>
          <w:ilvl w:val="0"/>
          <w:numId w:val="2"/>
        </w:numPr>
        <w:tabs>
          <w:tab w:val="left" w:pos="720"/>
        </w:tabs>
        <w:spacing w:before="0" w:after="0"/>
        <w:rPr>
          <w:rStyle w:val="EDBTXTKeywordBlack"/>
        </w:rPr>
      </w:pPr>
      <w:r>
        <w:rPr>
          <w:rStyle w:val="EDBTXTKeywordBlack"/>
          <w:rFonts w:cs="Times New Roman"/>
          <w:szCs w:val="24"/>
          <w:lang w:eastAsia="ar-SA"/>
        </w:rPr>
        <w:t>Fixed-width (mono-spaced) font</w:t>
      </w:r>
      <w:r>
        <w:rPr>
          <w:rStyle w:val="EDBTXTNormalWebBlackCharCharChar"/>
        </w:rPr>
        <w:t xml:space="preserve"> is used for terms that must be given literally such as </w:t>
      </w:r>
      <w:r>
        <w:rPr>
          <w:rStyle w:val="EDBAcronym"/>
          <w:lang w:eastAsia="ar-SA"/>
        </w:rPr>
        <w:t>SQL</w:t>
      </w:r>
      <w:r>
        <w:rPr>
          <w:rStyle w:val="EDBTXTNormalWebBlackCharCharChar"/>
        </w:rPr>
        <w:t xml:space="preserve"> statements, specific table and column names used in the examples, programming language keywords, etc. For example, </w:t>
      </w:r>
      <w:r>
        <w:rPr>
          <w:rStyle w:val="EDBTXTKeywordBlack"/>
          <w:rFonts w:cs="Times New Roman"/>
          <w:szCs w:val="24"/>
          <w:lang w:eastAsia="ar-SA"/>
        </w:rPr>
        <w:t>SELECT * FROM emp;</w:t>
      </w:r>
    </w:p>
    <w:p w:rsidR="00686086" w:rsidRDefault="00686086">
      <w:pPr>
        <w:pStyle w:val="EDBTXTNormalWebBlackCharChar0"/>
        <w:numPr>
          <w:ilvl w:val="0"/>
          <w:numId w:val="2"/>
        </w:numPr>
        <w:tabs>
          <w:tab w:val="left" w:pos="720"/>
        </w:tabs>
        <w:spacing w:before="0" w:after="0"/>
        <w:rPr>
          <w:lang w:eastAsia="ar-SA"/>
        </w:rPr>
      </w:pPr>
      <w:r>
        <w:rPr>
          <w:rStyle w:val="EDBTXTVariable11ptBlack"/>
          <w:rFonts w:cs="Times New Roman"/>
          <w:sz w:val="24"/>
          <w:lang w:eastAsia="ar-SA"/>
        </w:rPr>
        <w:t>Italic fixed-width font</w:t>
      </w:r>
      <w:r>
        <w:rPr>
          <w:rStyle w:val="EDBTXTNormalWebBlackCharCharChar"/>
        </w:rPr>
        <w:t xml:space="preserve"> is used for terms for which the user must substitute values in actual usage. For example, </w:t>
      </w:r>
      <w:r>
        <w:rPr>
          <w:rStyle w:val="EDBTXTKeywordBlack"/>
          <w:rFonts w:cs="Times New Roman"/>
          <w:szCs w:val="24"/>
          <w:lang w:eastAsia="ar-SA"/>
        </w:rPr>
        <w:t>DELETE FROM</w:t>
      </w:r>
      <w:r>
        <w:rPr>
          <w:rStyle w:val="EDBTXTNormalWebBlackCharCharChar"/>
        </w:rPr>
        <w:t xml:space="preserve"> </w:t>
      </w:r>
      <w:r>
        <w:rPr>
          <w:rStyle w:val="EDBTXTVariable11ptBlack"/>
          <w:rFonts w:cs="Times New Roman"/>
          <w:sz w:val="24"/>
          <w:lang w:eastAsia="ar-SA"/>
        </w:rPr>
        <w:t>table_name</w:t>
      </w:r>
      <w:r>
        <w:rPr>
          <w:lang w:eastAsia="ar-SA"/>
        </w:rPr>
        <w:t>;</w:t>
      </w:r>
    </w:p>
    <w:p w:rsidR="00686086" w:rsidRDefault="00686086">
      <w:pPr>
        <w:pStyle w:val="EDBTXTNormalWebBlackCharChar0"/>
        <w:numPr>
          <w:ilvl w:val="0"/>
          <w:numId w:val="2"/>
        </w:numPr>
        <w:tabs>
          <w:tab w:val="left" w:pos="720"/>
        </w:tabs>
        <w:spacing w:before="0" w:after="0"/>
        <w:rPr>
          <w:lang w:eastAsia="ar-SA"/>
        </w:rPr>
      </w:pPr>
      <w:r>
        <w:rPr>
          <w:lang w:eastAsia="ar-SA"/>
        </w:rPr>
        <w:t>A vertical pipe | denotes a choice between the terms on either side of the pipe. A vertical pipe is used to separate two or more alternative terms within square brackets (optional choices) or braces (one mandatory choice).</w:t>
      </w:r>
    </w:p>
    <w:p w:rsidR="00686086" w:rsidRDefault="00686086">
      <w:pPr>
        <w:pStyle w:val="EDBTXTNormalWebBlackCharChar0"/>
        <w:numPr>
          <w:ilvl w:val="0"/>
          <w:numId w:val="2"/>
        </w:numPr>
        <w:tabs>
          <w:tab w:val="left" w:pos="720"/>
        </w:tabs>
        <w:spacing w:before="0" w:after="0"/>
        <w:rPr>
          <w:lang w:eastAsia="ar-SA"/>
        </w:rPr>
      </w:pPr>
      <w:r>
        <w:rPr>
          <w:lang w:eastAsia="ar-SA"/>
        </w:rPr>
        <w:t xml:space="preserve">Square brackets [ ] denote that one or none of the enclosed term(s) may be substituted. For example, </w:t>
      </w:r>
      <w:r>
        <w:rPr>
          <w:rStyle w:val="EDBTXTKeywordBlack"/>
          <w:rFonts w:cs="Times New Roman"/>
          <w:szCs w:val="24"/>
          <w:lang w:eastAsia="ar-SA"/>
        </w:rPr>
        <w:t>[ a | b ]</w:t>
      </w:r>
      <w:r>
        <w:rPr>
          <w:lang w:eastAsia="ar-SA"/>
        </w:rPr>
        <w:t>, means choose one of “</w:t>
      </w:r>
      <w:r>
        <w:rPr>
          <w:rStyle w:val="EDBTXTKeywordBlack"/>
          <w:rFonts w:cs="Times New Roman"/>
          <w:szCs w:val="24"/>
          <w:lang w:eastAsia="ar-SA"/>
        </w:rPr>
        <w:t>a</w:t>
      </w:r>
      <w:r>
        <w:rPr>
          <w:lang w:eastAsia="ar-SA"/>
        </w:rPr>
        <w:t>” or “</w:t>
      </w:r>
      <w:r>
        <w:rPr>
          <w:rStyle w:val="EDBTXTKeywordBlack"/>
          <w:rFonts w:cs="Times New Roman"/>
          <w:szCs w:val="24"/>
          <w:lang w:eastAsia="ar-SA"/>
        </w:rPr>
        <w:t>b</w:t>
      </w:r>
      <w:r>
        <w:rPr>
          <w:lang w:eastAsia="ar-SA"/>
        </w:rPr>
        <w:t>” or neither of the two.</w:t>
      </w:r>
    </w:p>
    <w:p w:rsidR="00686086" w:rsidRDefault="00686086">
      <w:pPr>
        <w:pStyle w:val="EDBTXTNormalWebBlackCharChar0"/>
        <w:numPr>
          <w:ilvl w:val="0"/>
          <w:numId w:val="2"/>
        </w:numPr>
        <w:tabs>
          <w:tab w:val="left" w:pos="720"/>
        </w:tabs>
        <w:spacing w:before="0" w:after="0"/>
        <w:rPr>
          <w:lang w:eastAsia="ar-SA"/>
        </w:rPr>
      </w:pPr>
      <w:r>
        <w:rPr>
          <w:lang w:eastAsia="ar-SA"/>
        </w:rPr>
        <w:t xml:space="preserve">Braces {} denote that exactly one of the enclosed alternatives must be specified. For example, </w:t>
      </w:r>
      <w:r>
        <w:rPr>
          <w:rStyle w:val="EDBTXTKeywordBlack"/>
          <w:rFonts w:cs="Times New Roman"/>
          <w:szCs w:val="24"/>
          <w:lang w:eastAsia="ar-SA"/>
        </w:rPr>
        <w:t>{ a | b }</w:t>
      </w:r>
      <w:r>
        <w:rPr>
          <w:lang w:eastAsia="ar-SA"/>
        </w:rPr>
        <w:t>, means exactly one of “</w:t>
      </w:r>
      <w:r>
        <w:rPr>
          <w:rStyle w:val="EDBTXTKeywordBlack"/>
          <w:rFonts w:cs="Times New Roman"/>
          <w:szCs w:val="24"/>
          <w:lang w:eastAsia="ar-SA"/>
        </w:rPr>
        <w:t>a</w:t>
      </w:r>
      <w:r>
        <w:rPr>
          <w:lang w:eastAsia="ar-SA"/>
        </w:rPr>
        <w:t>” or “</w:t>
      </w:r>
      <w:r>
        <w:rPr>
          <w:rStyle w:val="EDBTXTKeywordBlack"/>
          <w:rFonts w:cs="Times New Roman"/>
          <w:szCs w:val="24"/>
          <w:lang w:eastAsia="ar-SA"/>
        </w:rPr>
        <w:t>b</w:t>
      </w:r>
      <w:r>
        <w:rPr>
          <w:lang w:eastAsia="ar-SA"/>
        </w:rPr>
        <w:t>” must be specified.</w:t>
      </w:r>
    </w:p>
    <w:p w:rsidR="00686086" w:rsidRDefault="00686086">
      <w:pPr>
        <w:pStyle w:val="EDBTXTNormalWebBlackCharChar0"/>
        <w:numPr>
          <w:ilvl w:val="0"/>
          <w:numId w:val="2"/>
        </w:numPr>
        <w:tabs>
          <w:tab w:val="left" w:pos="720"/>
        </w:tabs>
        <w:spacing w:before="0" w:after="0"/>
        <w:rPr>
          <w:lang w:eastAsia="ar-SA"/>
        </w:rPr>
      </w:pPr>
      <w:r>
        <w:rPr>
          <w:lang w:eastAsia="ar-SA"/>
        </w:rPr>
        <w:t xml:space="preserve">Ellipses ... denote that the proceeding term may be repeated. For example, </w:t>
      </w:r>
      <w:r>
        <w:rPr>
          <w:rStyle w:val="EDBTXTKeywordBlack"/>
          <w:rFonts w:cs="Times New Roman"/>
          <w:szCs w:val="24"/>
          <w:lang w:eastAsia="ar-SA"/>
        </w:rPr>
        <w:t>[ a | b ] ...</w:t>
      </w:r>
      <w:r>
        <w:rPr>
          <w:lang w:eastAsia="ar-SA"/>
        </w:rPr>
        <w:t xml:space="preserve"> means that you may have the sequence, “</w:t>
      </w:r>
      <w:r>
        <w:rPr>
          <w:rStyle w:val="EDBTXTKeywordBlack"/>
          <w:rFonts w:cs="Times New Roman"/>
          <w:szCs w:val="24"/>
          <w:lang w:eastAsia="ar-SA"/>
        </w:rPr>
        <w:t>b a a b a</w:t>
      </w:r>
      <w:r>
        <w:rPr>
          <w:lang w:eastAsia="ar-SA"/>
        </w:rPr>
        <w:t>”.</w:t>
      </w:r>
      <w:bookmarkStart w:id="7" w:name="_First_level_Heading"/>
      <w:bookmarkEnd w:id="7"/>
    </w:p>
    <w:p w:rsidR="00686086" w:rsidRDefault="00686086">
      <w:pPr>
        <w:pStyle w:val="Default"/>
      </w:pPr>
    </w:p>
    <w:p w:rsidR="00686086" w:rsidRDefault="00686086" w:rsidP="00686086">
      <w:pPr>
        <w:pStyle w:val="Default"/>
        <w:sectPr w:rsidR="00686086">
          <w:headerReference w:type="even" r:id="rId18"/>
          <w:headerReference w:type="default" r:id="rId19"/>
          <w:headerReference w:type="first" r:id="rId20"/>
          <w:footnotePr>
            <w:pos w:val="beneathText"/>
          </w:footnotePr>
          <w:pgSz w:w="12240" w:h="15840"/>
          <w:pgMar w:top="1440" w:right="1800" w:bottom="1440" w:left="1800" w:header="720" w:footer="720" w:gutter="0"/>
          <w:cols w:space="720"/>
          <w:docGrid w:linePitch="360"/>
        </w:sectPr>
      </w:pPr>
    </w:p>
    <w:p w:rsidR="00686086" w:rsidRDefault="00686086">
      <w:pPr>
        <w:pStyle w:val="Heading1"/>
      </w:pPr>
      <w:bookmarkStart w:id="8" w:name="_Toc499033860"/>
      <w:r>
        <w:lastRenderedPageBreak/>
        <w:t>ECPGPlus - Overview</w:t>
      </w:r>
      <w:bookmarkEnd w:id="8"/>
    </w:p>
    <w:p w:rsidR="00686086" w:rsidRDefault="00686086" w:rsidP="00686086">
      <w:pPr>
        <w:pStyle w:val="EDBTXTNormalWebBlack"/>
      </w:pPr>
      <w:bookmarkStart w:id="9" w:name="_toc1328"/>
      <w:bookmarkStart w:id="10" w:name="_toc1338"/>
      <w:bookmarkEnd w:id="9"/>
      <w:bookmarkEnd w:id="10"/>
      <w:r>
        <w:t>EnterpriseDB has enhanced ECPG (the PostgreSQL pre-compiler) to create ECPGPlus.  ECPGPlus is a Pro*C-compatible version of the PostgreSQL C pre-compiler.  ECPGPlus translates a program that combines C code and embedded SQL statements into an equivalent C program.  As it performs the translation, ECPGPlus verifies that the syntax of each SQL construct is correct.</w:t>
      </w:r>
    </w:p>
    <w:p w:rsidR="00686086" w:rsidRDefault="00686086" w:rsidP="00686086">
      <w:pPr>
        <w:pStyle w:val="EDBTXTNormalWebBlack"/>
      </w:pPr>
      <w:r>
        <w:t>The following diagram charts the path of a program containing embedded SQL statements as it is compiled into an executable:</w:t>
      </w:r>
    </w:p>
    <w:p w:rsidR="00686086" w:rsidRDefault="00094E69" w:rsidP="00686086">
      <w:pPr>
        <w:pStyle w:val="EDBTXTNormalWebBlack"/>
        <w:jc w:val="center"/>
      </w:pPr>
      <w:r>
        <w:rPr>
          <w:noProof/>
          <w:lang w:val="en-US" w:eastAsia="en-US"/>
        </w:rPr>
        <w:drawing>
          <wp:inline distT="0" distB="0" distL="0" distR="0">
            <wp:extent cx="3143250" cy="4730750"/>
            <wp:effectExtent l="0" t="0" r="0" b="0"/>
            <wp:docPr id="7" name="Picture 7" descr="ecpg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pg_p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3250" cy="4730750"/>
                    </a:xfrm>
                    <a:prstGeom prst="rect">
                      <a:avLst/>
                    </a:prstGeom>
                    <a:noFill/>
                    <a:ln>
                      <a:noFill/>
                    </a:ln>
                  </pic:spPr>
                </pic:pic>
              </a:graphicData>
            </a:graphic>
          </wp:inline>
        </w:drawing>
      </w:r>
    </w:p>
    <w:p w:rsidR="00686086" w:rsidRDefault="00686086" w:rsidP="00686086">
      <w:pPr>
        <w:pStyle w:val="EDBTXTNormalWebBlack"/>
      </w:pPr>
      <w:r>
        <w:t>To produce an executable from a C program that contains embedded SQL statements, pass the program (</w:t>
      </w:r>
      <w:r w:rsidRPr="002C51B8">
        <w:rPr>
          <w:rStyle w:val="EDBTXTKeywordBlack"/>
        </w:rPr>
        <w:t>my_program.pgc</w:t>
      </w:r>
      <w:r>
        <w:t xml:space="preserve"> in the diagram above) to the ECPGPlus pre-compiler.  ECPGPlus translates each SQL statement in </w:t>
      </w:r>
      <w:r w:rsidRPr="00DE2ED2">
        <w:rPr>
          <w:rStyle w:val="EDBTXTKeywordBlack"/>
        </w:rPr>
        <w:t>my_program.pgc</w:t>
      </w:r>
      <w:r>
        <w:t xml:space="preserve"> into C code that calls the </w:t>
      </w:r>
      <w:r w:rsidRPr="004D3B41">
        <w:rPr>
          <w:rStyle w:val="EDBTXTKeywordBlack"/>
        </w:rPr>
        <w:t>ecpglib</w:t>
      </w:r>
      <w:r>
        <w:t xml:space="preserve"> API, and produces a C program (</w:t>
      </w:r>
      <w:r w:rsidRPr="002C51B8">
        <w:rPr>
          <w:rStyle w:val="EDBTXTKeywordBlack"/>
        </w:rPr>
        <w:t>my_program.c</w:t>
      </w:r>
      <w:r>
        <w:t>).  Then, pass the C program to a C compiler; the C compiler generates an object file (</w:t>
      </w:r>
      <w:r w:rsidRPr="00B22C62">
        <w:rPr>
          <w:rStyle w:val="EDBTXTKeywordBlack"/>
        </w:rPr>
        <w:t>my_program.o</w:t>
      </w:r>
      <w:r>
        <w:t xml:space="preserve">).  </w:t>
      </w:r>
      <w:r>
        <w:lastRenderedPageBreak/>
        <w:t>Finally, pass the object file (</w:t>
      </w:r>
      <w:r w:rsidRPr="00840E73">
        <w:rPr>
          <w:rStyle w:val="EDBTXTKeywordBlack"/>
        </w:rPr>
        <w:t>my_program.o</w:t>
      </w:r>
      <w:r>
        <w:t xml:space="preserve">), as well as the </w:t>
      </w:r>
      <w:r w:rsidRPr="00840E73">
        <w:rPr>
          <w:rStyle w:val="EDBTXTKeywordBlack"/>
        </w:rPr>
        <w:t>ecpglib</w:t>
      </w:r>
      <w:r>
        <w:t xml:space="preserve"> library file, and any other required libraries to the linker, which in turn produces the executable (</w:t>
      </w:r>
      <w:r w:rsidRPr="00840E73">
        <w:rPr>
          <w:rStyle w:val="EDBTXTKeywordBlack"/>
        </w:rPr>
        <w:t>my_program</w:t>
      </w:r>
      <w:r>
        <w:t>).</w:t>
      </w:r>
    </w:p>
    <w:p w:rsidR="00686086" w:rsidRDefault="00686086" w:rsidP="00686086">
      <w:pPr>
        <w:pStyle w:val="EDBTXTNormalWebBlack"/>
      </w:pPr>
      <w:r>
        <w:t xml:space="preserve">While the ECPGPlus preprocessor validates the </w:t>
      </w:r>
      <w:r w:rsidRPr="00BB447D">
        <w:rPr>
          <w:i/>
        </w:rPr>
        <w:t>syntax</w:t>
      </w:r>
      <w:r>
        <w:t xml:space="preserve"> of each SQL statement, it cannot validate the </w:t>
      </w:r>
      <w:r w:rsidRPr="00BB447D">
        <w:rPr>
          <w:i/>
        </w:rPr>
        <w:t>semantics</w:t>
      </w:r>
      <w:r>
        <w:t xml:space="preserve">.  For example, the preprocessor will confirm that an </w:t>
      </w:r>
      <w:r w:rsidRPr="003536E6">
        <w:rPr>
          <w:rStyle w:val="EDBTXTKeywordBlack"/>
        </w:rPr>
        <w:t>INSERT</w:t>
      </w:r>
      <w:r>
        <w:t xml:space="preserve"> statement is syntactically correct, but it cannot confirm that the table mentioned in the </w:t>
      </w:r>
      <w:r w:rsidRPr="003536E6">
        <w:rPr>
          <w:rStyle w:val="EDBTXTKeywordBlack"/>
        </w:rPr>
        <w:t>INSERT</w:t>
      </w:r>
      <w:r>
        <w:t xml:space="preserve"> statement actually exists. </w:t>
      </w:r>
    </w:p>
    <w:p w:rsidR="00686086" w:rsidRPr="00933DCC" w:rsidRDefault="00686086" w:rsidP="00686086">
      <w:pPr>
        <w:pStyle w:val="EDBTXTNormalWebBlack"/>
        <w:rPr>
          <w:b/>
          <w:i/>
        </w:rPr>
      </w:pPr>
      <w:r w:rsidRPr="00933DCC">
        <w:rPr>
          <w:b/>
          <w:i/>
        </w:rPr>
        <w:t>Behind the Scenes</w:t>
      </w:r>
    </w:p>
    <w:p w:rsidR="00686086" w:rsidRDefault="00686086" w:rsidP="00686086">
      <w:pPr>
        <w:pStyle w:val="EDBTXTNormalWebBlackCharChar0"/>
      </w:pPr>
      <w:r>
        <w:t>A client application contains a mix of C code and SQL code comprised of the following elements:</w:t>
      </w:r>
    </w:p>
    <w:p w:rsidR="00686086" w:rsidRPr="00561AE4" w:rsidRDefault="00686086" w:rsidP="00686086">
      <w:pPr>
        <w:numPr>
          <w:ilvl w:val="0"/>
          <w:numId w:val="9"/>
        </w:numPr>
      </w:pPr>
      <w:r w:rsidRPr="00561AE4">
        <w:t>C preprocessor directives</w:t>
      </w:r>
    </w:p>
    <w:p w:rsidR="00686086" w:rsidRPr="00561AE4" w:rsidRDefault="00686086" w:rsidP="00686086">
      <w:pPr>
        <w:numPr>
          <w:ilvl w:val="0"/>
          <w:numId w:val="9"/>
        </w:numPr>
      </w:pPr>
      <w:r w:rsidRPr="00561AE4">
        <w:t>C declarations (variables, types, functions, ...)</w:t>
      </w:r>
    </w:p>
    <w:p w:rsidR="00686086" w:rsidRPr="00561AE4" w:rsidRDefault="00686086" w:rsidP="00686086">
      <w:pPr>
        <w:numPr>
          <w:ilvl w:val="0"/>
          <w:numId w:val="9"/>
        </w:numPr>
      </w:pPr>
      <w:r w:rsidRPr="00561AE4">
        <w:t>C definitions (variables, types, functions, ...)</w:t>
      </w:r>
    </w:p>
    <w:p w:rsidR="00686086" w:rsidRPr="00561AE4" w:rsidRDefault="00686086" w:rsidP="00686086">
      <w:pPr>
        <w:numPr>
          <w:ilvl w:val="0"/>
          <w:numId w:val="9"/>
        </w:numPr>
      </w:pPr>
      <w:r w:rsidRPr="00561AE4">
        <w:t>SQL preprocessor directives</w:t>
      </w:r>
    </w:p>
    <w:p w:rsidR="00686086" w:rsidRDefault="00686086" w:rsidP="00686086">
      <w:pPr>
        <w:numPr>
          <w:ilvl w:val="0"/>
          <w:numId w:val="9"/>
        </w:numPr>
      </w:pPr>
      <w:r w:rsidRPr="00561AE4">
        <w:t>SQL statements</w:t>
      </w:r>
    </w:p>
    <w:p w:rsidR="00686086" w:rsidRDefault="00686086" w:rsidP="00686086">
      <w:pPr>
        <w:pStyle w:val="EDBTXTNormalWebBlackCharChar0"/>
      </w:pPr>
      <w:r>
        <w:t>For example:</w:t>
      </w:r>
    </w:p>
    <w:p w:rsidR="00686086" w:rsidRPr="0007172B" w:rsidRDefault="00686086" w:rsidP="00686086">
      <w:pPr>
        <w:ind w:left="720"/>
        <w:rPr>
          <w:rStyle w:val="EDBTXTKeywordBlack"/>
        </w:rPr>
      </w:pPr>
      <w:r w:rsidRPr="0007172B">
        <w:rPr>
          <w:rStyle w:val="EDBTXTKeywordBlack"/>
        </w:rPr>
        <w:t xml:space="preserve">   1  #include &lt;stdio.h&gt;</w:t>
      </w:r>
    </w:p>
    <w:p w:rsidR="00686086" w:rsidRPr="0007172B" w:rsidRDefault="00686086" w:rsidP="00686086">
      <w:pPr>
        <w:ind w:left="720"/>
        <w:rPr>
          <w:rStyle w:val="EDBTXTKeywordBlack"/>
        </w:rPr>
      </w:pPr>
      <w:r w:rsidRPr="0007172B">
        <w:rPr>
          <w:rStyle w:val="EDBTXTKeywordBlack"/>
        </w:rPr>
        <w:t xml:space="preserve">   2  EXEC SQL INCLUDE sqlca;</w:t>
      </w:r>
    </w:p>
    <w:p w:rsidR="00686086" w:rsidRPr="0007172B" w:rsidRDefault="00686086" w:rsidP="00686086">
      <w:pPr>
        <w:ind w:left="720"/>
        <w:rPr>
          <w:rStyle w:val="EDBTXTKeywordBlack"/>
        </w:rPr>
      </w:pPr>
      <w:r w:rsidRPr="0007172B">
        <w:rPr>
          <w:rStyle w:val="EDBTXTKeywordBlack"/>
        </w:rPr>
        <w:t xml:space="preserve">   3 </w:t>
      </w:r>
    </w:p>
    <w:p w:rsidR="00686086" w:rsidRPr="0007172B" w:rsidRDefault="00686086" w:rsidP="00686086">
      <w:pPr>
        <w:ind w:left="720"/>
        <w:rPr>
          <w:rStyle w:val="EDBTXTKeywordBlack"/>
        </w:rPr>
      </w:pPr>
      <w:r w:rsidRPr="0007172B">
        <w:rPr>
          <w:rStyle w:val="EDBTXTKeywordBlack"/>
        </w:rPr>
        <w:t xml:space="preserve">   4  extern void printInt(char *label, int val);</w:t>
      </w:r>
    </w:p>
    <w:p w:rsidR="00686086" w:rsidRPr="0007172B" w:rsidRDefault="00686086" w:rsidP="00686086">
      <w:pPr>
        <w:ind w:left="720"/>
        <w:rPr>
          <w:rStyle w:val="EDBTXTKeywordBlack"/>
        </w:rPr>
      </w:pPr>
      <w:r w:rsidRPr="0007172B">
        <w:rPr>
          <w:rStyle w:val="EDBTXTKeywordBlack"/>
        </w:rPr>
        <w:t xml:space="preserve">   5  extern void printStr(char *label, char *val);</w:t>
      </w:r>
    </w:p>
    <w:p w:rsidR="00686086" w:rsidRPr="0007172B" w:rsidRDefault="00686086" w:rsidP="00686086">
      <w:pPr>
        <w:ind w:left="720"/>
        <w:rPr>
          <w:rStyle w:val="EDBTXTKeywordBlack"/>
        </w:rPr>
      </w:pPr>
      <w:r w:rsidRPr="0007172B">
        <w:rPr>
          <w:rStyle w:val="EDBTXTKeywordBlack"/>
        </w:rPr>
        <w:t xml:space="preserve">   6  extern void printFloat(char *label, float val);</w:t>
      </w:r>
    </w:p>
    <w:p w:rsidR="00686086" w:rsidRPr="0007172B" w:rsidRDefault="00686086" w:rsidP="00686086">
      <w:pPr>
        <w:ind w:left="720"/>
        <w:rPr>
          <w:rStyle w:val="EDBTXTKeywordBlack"/>
        </w:rPr>
      </w:pPr>
      <w:r w:rsidRPr="0007172B">
        <w:rPr>
          <w:rStyle w:val="EDBTXTKeywordBlack"/>
        </w:rPr>
        <w:t xml:space="preserve">   7</w:t>
      </w:r>
    </w:p>
    <w:p w:rsidR="00686086" w:rsidRPr="0007172B" w:rsidRDefault="00686086" w:rsidP="00686086">
      <w:pPr>
        <w:ind w:left="720"/>
        <w:rPr>
          <w:rStyle w:val="EDBTXTKeywordBlack"/>
        </w:rPr>
      </w:pPr>
      <w:r w:rsidRPr="0007172B">
        <w:rPr>
          <w:rStyle w:val="EDBTXTKeywordBlack"/>
        </w:rPr>
        <w:t xml:space="preserve">   8  void displayCustomer(int custNumber)</w:t>
      </w:r>
    </w:p>
    <w:p w:rsidR="00686086" w:rsidRPr="0007172B" w:rsidRDefault="00686086" w:rsidP="00686086">
      <w:pPr>
        <w:ind w:left="720"/>
        <w:rPr>
          <w:rStyle w:val="EDBTXTKeywordBlack"/>
        </w:rPr>
      </w:pPr>
      <w:r w:rsidRPr="0007172B">
        <w:rPr>
          <w:rStyle w:val="EDBTXTKeywordBlack"/>
        </w:rPr>
        <w:t xml:space="preserve">   9  {</w:t>
      </w:r>
    </w:p>
    <w:p w:rsidR="00686086" w:rsidRPr="0007172B" w:rsidRDefault="00686086" w:rsidP="00686086">
      <w:pPr>
        <w:ind w:left="720"/>
        <w:rPr>
          <w:rStyle w:val="EDBTXTKeywordBlack"/>
        </w:rPr>
      </w:pPr>
      <w:r w:rsidRPr="0007172B">
        <w:rPr>
          <w:rStyle w:val="EDBTXTKeywordBlack"/>
        </w:rPr>
        <w:t xml:space="preserve">  10    EXEC SQL BEGIN DECLARE SECTION;</w:t>
      </w:r>
    </w:p>
    <w:p w:rsidR="00686086" w:rsidRPr="0007172B" w:rsidRDefault="00686086" w:rsidP="00686086">
      <w:pPr>
        <w:ind w:left="720"/>
        <w:rPr>
          <w:rStyle w:val="EDBTXTKeywordBlack"/>
        </w:rPr>
      </w:pPr>
      <w:r w:rsidRPr="0007172B">
        <w:rPr>
          <w:rStyle w:val="EDBTXTKeywordBlack"/>
        </w:rPr>
        <w:t xml:space="preserve">  11      VARCHAR  custName[50];</w:t>
      </w:r>
    </w:p>
    <w:p w:rsidR="00686086" w:rsidRPr="0007172B" w:rsidRDefault="00686086" w:rsidP="00686086">
      <w:pPr>
        <w:ind w:left="720"/>
        <w:rPr>
          <w:rStyle w:val="EDBTXTKeywordBlack"/>
        </w:rPr>
      </w:pPr>
      <w:r w:rsidRPr="0007172B">
        <w:rPr>
          <w:rStyle w:val="EDBTXTKeywordBlack"/>
        </w:rPr>
        <w:t xml:space="preserve">  12      float    custBalance;</w:t>
      </w:r>
    </w:p>
    <w:p w:rsidR="00686086" w:rsidRPr="0007172B" w:rsidRDefault="00686086" w:rsidP="00686086">
      <w:pPr>
        <w:ind w:left="720"/>
        <w:rPr>
          <w:rStyle w:val="EDBTXTKeywordBlack"/>
        </w:rPr>
      </w:pPr>
      <w:r w:rsidRPr="0007172B">
        <w:rPr>
          <w:rStyle w:val="EDBTXTKeywordBlack"/>
        </w:rPr>
        <w:t xml:space="preserve">  13      int      custID = custNumber;</w:t>
      </w:r>
    </w:p>
    <w:p w:rsidR="00686086" w:rsidRPr="0007172B" w:rsidRDefault="00686086" w:rsidP="00686086">
      <w:pPr>
        <w:ind w:left="720"/>
        <w:rPr>
          <w:rStyle w:val="EDBTXTKeywordBlack"/>
        </w:rPr>
      </w:pPr>
      <w:r w:rsidRPr="0007172B">
        <w:rPr>
          <w:rStyle w:val="EDBTXTKeywordBlack"/>
        </w:rPr>
        <w:t xml:space="preserve">  14    EXEC SQL END DECLARE SECTION;</w:t>
      </w:r>
    </w:p>
    <w:p w:rsidR="00686086" w:rsidRPr="0007172B" w:rsidRDefault="00686086" w:rsidP="00686086">
      <w:pPr>
        <w:ind w:left="720"/>
        <w:rPr>
          <w:rStyle w:val="EDBTXTKeywordBlack"/>
        </w:rPr>
      </w:pPr>
      <w:r w:rsidRPr="0007172B">
        <w:rPr>
          <w:rStyle w:val="EDBTXTKeywordBlack"/>
        </w:rPr>
        <w:t xml:space="preserve">  15  </w:t>
      </w:r>
    </w:p>
    <w:p w:rsidR="00686086" w:rsidRPr="0007172B" w:rsidRDefault="00686086" w:rsidP="00686086">
      <w:pPr>
        <w:ind w:left="720"/>
        <w:rPr>
          <w:rStyle w:val="EDBTXTKeywordBlack"/>
        </w:rPr>
      </w:pPr>
      <w:r w:rsidRPr="0007172B">
        <w:rPr>
          <w:rStyle w:val="EDBTXTKeywordBlack"/>
        </w:rPr>
        <w:t xml:space="preserve">  16    EXEC SQL SELECT name, balance </w:t>
      </w:r>
    </w:p>
    <w:p w:rsidR="00686086" w:rsidRPr="0007172B" w:rsidRDefault="00686086" w:rsidP="00686086">
      <w:pPr>
        <w:ind w:left="720"/>
        <w:rPr>
          <w:rStyle w:val="EDBTXTKeywordBlack"/>
        </w:rPr>
      </w:pPr>
      <w:r w:rsidRPr="0007172B">
        <w:rPr>
          <w:rStyle w:val="EDBTXTKeywordBlack"/>
        </w:rPr>
        <w:t xml:space="preserve">  17      INTO :custName, :custBalance </w:t>
      </w:r>
    </w:p>
    <w:p w:rsidR="00686086" w:rsidRPr="0007172B" w:rsidRDefault="00686086" w:rsidP="00686086">
      <w:pPr>
        <w:ind w:left="720"/>
        <w:rPr>
          <w:rStyle w:val="EDBTXTKeywordBlack"/>
        </w:rPr>
      </w:pPr>
      <w:r w:rsidRPr="0007172B">
        <w:rPr>
          <w:rStyle w:val="EDBTXTKeywordBlack"/>
        </w:rPr>
        <w:t xml:space="preserve">  18      FROM customer</w:t>
      </w:r>
    </w:p>
    <w:p w:rsidR="00686086" w:rsidRPr="0007172B" w:rsidRDefault="00686086" w:rsidP="00686086">
      <w:pPr>
        <w:ind w:left="720"/>
        <w:rPr>
          <w:rStyle w:val="EDBTXTKeywordBlack"/>
        </w:rPr>
      </w:pPr>
      <w:r w:rsidRPr="0007172B">
        <w:rPr>
          <w:rStyle w:val="EDBTXTKeywordBlack"/>
        </w:rPr>
        <w:t xml:space="preserve">  19      WHERE id = :custID;</w:t>
      </w:r>
    </w:p>
    <w:p w:rsidR="00686086" w:rsidRPr="0007172B" w:rsidRDefault="00686086" w:rsidP="00686086">
      <w:pPr>
        <w:ind w:left="720"/>
        <w:rPr>
          <w:rStyle w:val="EDBTXTKeywordBlack"/>
        </w:rPr>
      </w:pPr>
      <w:r w:rsidRPr="0007172B">
        <w:rPr>
          <w:rStyle w:val="EDBTXTKeywordBlack"/>
        </w:rPr>
        <w:t xml:space="preserve">  20</w:t>
      </w:r>
    </w:p>
    <w:p w:rsidR="00686086" w:rsidRPr="0007172B" w:rsidRDefault="00686086" w:rsidP="00686086">
      <w:pPr>
        <w:ind w:left="720"/>
        <w:rPr>
          <w:rStyle w:val="EDBTXTKeywordBlack"/>
        </w:rPr>
      </w:pPr>
      <w:r w:rsidRPr="0007172B">
        <w:rPr>
          <w:rStyle w:val="EDBTXTKeywordBlack"/>
        </w:rPr>
        <w:t xml:space="preserve">  21    printInt("ID", custID);</w:t>
      </w:r>
    </w:p>
    <w:p w:rsidR="00686086" w:rsidRPr="0007172B" w:rsidRDefault="00686086" w:rsidP="00686086">
      <w:pPr>
        <w:ind w:left="720"/>
        <w:rPr>
          <w:rStyle w:val="EDBTXTKeywordBlack"/>
        </w:rPr>
      </w:pPr>
      <w:r w:rsidRPr="0007172B">
        <w:rPr>
          <w:rStyle w:val="EDBTXTKeywordBlack"/>
        </w:rPr>
        <w:t xml:space="preserve">  22    printStr("Name", custName);</w:t>
      </w:r>
    </w:p>
    <w:p w:rsidR="00686086" w:rsidRPr="0007172B" w:rsidRDefault="00686086" w:rsidP="00686086">
      <w:pPr>
        <w:ind w:left="720"/>
        <w:rPr>
          <w:rStyle w:val="EDBTXTKeywordBlack"/>
        </w:rPr>
      </w:pPr>
      <w:r w:rsidRPr="0007172B">
        <w:rPr>
          <w:rStyle w:val="EDBTXTKeywordBlack"/>
        </w:rPr>
        <w:t xml:space="preserve">  23    printFloat("Balance", custBalance);</w:t>
      </w:r>
    </w:p>
    <w:p w:rsidR="00686086" w:rsidRPr="009B783D" w:rsidRDefault="00686086" w:rsidP="00686086">
      <w:pPr>
        <w:ind w:left="720"/>
        <w:rPr>
          <w:rFonts w:ascii="Courier New" w:hAnsi="Courier New" w:cs="Courier New"/>
          <w:color w:val="000000"/>
          <w:sz w:val="22"/>
          <w:szCs w:val="20"/>
        </w:rPr>
      </w:pPr>
      <w:r w:rsidRPr="0007172B">
        <w:rPr>
          <w:rStyle w:val="EDBTXTKeywordBlack"/>
        </w:rPr>
        <w:t xml:space="preserve">  24  }</w:t>
      </w:r>
    </w:p>
    <w:p w:rsidR="00686086" w:rsidRDefault="00686086" w:rsidP="00686086">
      <w:pPr>
        <w:pStyle w:val="EDBTXTNormalWebBlackCharChar0"/>
        <w:rPr>
          <w:lang w:val="en-US"/>
        </w:rPr>
      </w:pPr>
    </w:p>
    <w:p w:rsidR="00686086" w:rsidRDefault="00686086" w:rsidP="00686086">
      <w:pPr>
        <w:pStyle w:val="EDBTXTNormalWebBlackCharChar0"/>
      </w:pPr>
      <w:r>
        <w:lastRenderedPageBreak/>
        <w:t>In the above code fragment:</w:t>
      </w:r>
    </w:p>
    <w:p w:rsidR="00686086" w:rsidRDefault="00686086" w:rsidP="00686086">
      <w:pPr>
        <w:pStyle w:val="EDBTXTNormalWebBlackCharChar0"/>
        <w:numPr>
          <w:ilvl w:val="0"/>
          <w:numId w:val="20"/>
        </w:numPr>
      </w:pPr>
      <w:r>
        <w:t>Line 1 specifies a directive to the C preprocessor.</w:t>
      </w:r>
    </w:p>
    <w:p w:rsidR="00686086" w:rsidRDefault="00686086" w:rsidP="00686086">
      <w:pPr>
        <w:pStyle w:val="EDBTXTNormalWebBlackCharChar0"/>
        <w:ind w:left="720"/>
      </w:pPr>
      <w:r w:rsidRPr="001445A1">
        <w:t>C preprocessor directives</w:t>
      </w:r>
      <w:r>
        <w:t xml:space="preserve"> may be interpreted or ignored; </w:t>
      </w:r>
      <w:r w:rsidRPr="001445A1">
        <w:t xml:space="preserve">the </w:t>
      </w:r>
      <w:r>
        <w:t xml:space="preserve">option is controlled by a command </w:t>
      </w:r>
      <w:r w:rsidRPr="001445A1">
        <w:t>line option</w:t>
      </w:r>
      <w:r>
        <w:t xml:space="preserve"> (</w:t>
      </w:r>
      <w:r w:rsidRPr="009545B8">
        <w:rPr>
          <w:rStyle w:val="EDBTXTKeywordBlack"/>
        </w:rPr>
        <w:t>-C PROC</w:t>
      </w:r>
      <w:r>
        <w:t>) entered when you invoke ECPGPlus</w:t>
      </w:r>
      <w:r w:rsidRPr="001445A1">
        <w:t xml:space="preserve">.  In either case, </w:t>
      </w:r>
      <w:r>
        <w:t>ECPGPlus</w:t>
      </w:r>
      <w:r w:rsidRPr="001445A1">
        <w:t xml:space="preserve"> copies each C preprocessor directive to the </w:t>
      </w:r>
      <w:r>
        <w:t>output file (4) without change;</w:t>
      </w:r>
      <w:r w:rsidRPr="001445A1">
        <w:t xml:space="preserve"> any C preprocessor directive found in the source file will appear in the output file.</w:t>
      </w:r>
    </w:p>
    <w:p w:rsidR="00686086" w:rsidRDefault="00686086" w:rsidP="00686086">
      <w:pPr>
        <w:pStyle w:val="EDBTXTNormalWebBlackCharChar0"/>
        <w:numPr>
          <w:ilvl w:val="0"/>
          <w:numId w:val="20"/>
        </w:numPr>
      </w:pPr>
      <w:r>
        <w:t>Line 2 specifies a directive to the SQL preprocessor.</w:t>
      </w:r>
    </w:p>
    <w:p w:rsidR="00686086" w:rsidRDefault="00686086" w:rsidP="00686086">
      <w:pPr>
        <w:pStyle w:val="EDBTXTNormalWebBlackCharChar0"/>
        <w:ind w:left="720"/>
      </w:pPr>
      <w:r w:rsidRPr="001445A1">
        <w:t xml:space="preserve">SQL preprocessor directives are interpreted by </w:t>
      </w:r>
      <w:r>
        <w:t>the ECPGPlus</w:t>
      </w:r>
      <w:r w:rsidRPr="001445A1">
        <w:t xml:space="preserve"> preprocessor</w:t>
      </w:r>
      <w:r>
        <w:t>,</w:t>
      </w:r>
      <w:r w:rsidRPr="001445A1">
        <w:t xml:space="preserve"> and are not copied to the output file.</w:t>
      </w:r>
    </w:p>
    <w:p w:rsidR="00686086" w:rsidRDefault="00686086" w:rsidP="00686086">
      <w:pPr>
        <w:pStyle w:val="EDBTXTNormalWebBlackCharChar0"/>
        <w:numPr>
          <w:ilvl w:val="0"/>
          <w:numId w:val="20"/>
        </w:numPr>
      </w:pPr>
      <w:r>
        <w:t>Lines 4 through 6 contain C declarations.</w:t>
      </w:r>
    </w:p>
    <w:p w:rsidR="00686086" w:rsidRDefault="00686086" w:rsidP="00686086">
      <w:pPr>
        <w:pStyle w:val="EDBTXTNormalWebBlackCharChar0"/>
        <w:ind w:left="720"/>
      </w:pPr>
      <w:r w:rsidRPr="001445A1">
        <w:t xml:space="preserve">C declarations are copied to the output file without change, except that each </w:t>
      </w:r>
      <w:r w:rsidRPr="00126B6E">
        <w:rPr>
          <w:rStyle w:val="EDBTXTKeywordBlack"/>
        </w:rPr>
        <w:t>VARCHAR</w:t>
      </w:r>
      <w:r w:rsidRPr="001445A1">
        <w:t xml:space="preserve"> declaration is translated into an equivalent </w:t>
      </w:r>
      <w:r w:rsidRPr="00126B6E">
        <w:rPr>
          <w:rStyle w:val="EDBTXTKeywordBlack"/>
        </w:rPr>
        <w:t>struct</w:t>
      </w:r>
      <w:r w:rsidRPr="001445A1">
        <w:t xml:space="preserve"> declaration.</w:t>
      </w:r>
    </w:p>
    <w:p w:rsidR="00686086" w:rsidRDefault="00686086" w:rsidP="00686086">
      <w:pPr>
        <w:pStyle w:val="EDBTXTNormalWebBlackCharChar0"/>
        <w:numPr>
          <w:ilvl w:val="0"/>
          <w:numId w:val="20"/>
        </w:numPr>
      </w:pPr>
      <w:r>
        <w:t>Lines 10 through 14 contain an embedded-SQL declaration section.</w:t>
      </w:r>
      <w:r>
        <w:br/>
      </w:r>
      <w:r>
        <w:br/>
        <w:t xml:space="preserve">C variables that you refer to within SQL code are known as </w:t>
      </w:r>
      <w:r>
        <w:rPr>
          <w:i/>
        </w:rPr>
        <w:t>host variables</w:t>
      </w:r>
      <w:r>
        <w:t>.  If you invoke the ECPGPlus preprocessor in Pro*C mode (</w:t>
      </w:r>
      <w:r w:rsidRPr="00711F9E">
        <w:rPr>
          <w:rStyle w:val="EDBTXTKeywordBlack"/>
        </w:rPr>
        <w:t>-C PROC</w:t>
      </w:r>
      <w:r>
        <w:t xml:space="preserve">), you may refer to </w:t>
      </w:r>
      <w:r>
        <w:rPr>
          <w:i/>
        </w:rPr>
        <w:t>any</w:t>
      </w:r>
      <w:r>
        <w:t xml:space="preserve"> C variable within a SQL statement; otherwise you must declare each host variable within a </w:t>
      </w:r>
      <w:r w:rsidRPr="00711F9E">
        <w:rPr>
          <w:rStyle w:val="EDBTXTKeywordBlack"/>
        </w:rPr>
        <w:t>BEGIN/END DECLARATION SECTION</w:t>
      </w:r>
      <w:r>
        <w:t xml:space="preserve"> pair.</w:t>
      </w:r>
    </w:p>
    <w:p w:rsidR="00686086" w:rsidRDefault="00686086" w:rsidP="00686086">
      <w:pPr>
        <w:pStyle w:val="EDBTXTNormalWebBlackCharChar0"/>
        <w:numPr>
          <w:ilvl w:val="0"/>
          <w:numId w:val="20"/>
        </w:numPr>
      </w:pPr>
      <w:r>
        <w:t xml:space="preserve">Lines 16 through 19 contain a SQL statement.  </w:t>
      </w:r>
    </w:p>
    <w:p w:rsidR="00686086" w:rsidRDefault="00686086" w:rsidP="00686086">
      <w:pPr>
        <w:pStyle w:val="EDBTXTNormalWebBlackCharChar0"/>
        <w:ind w:left="720"/>
      </w:pPr>
      <w:r w:rsidRPr="001445A1">
        <w:t xml:space="preserve">SQL statements are translated into calls to the </w:t>
      </w:r>
      <w:r>
        <w:t>ECPGPlus</w:t>
      </w:r>
      <w:r w:rsidRPr="001445A1">
        <w:t xml:space="preserve"> run-time library.</w:t>
      </w:r>
    </w:p>
    <w:p w:rsidR="00686086" w:rsidRDefault="00686086" w:rsidP="00686086">
      <w:pPr>
        <w:pStyle w:val="EDBTXTNormalWebBlackCharChar0"/>
        <w:numPr>
          <w:ilvl w:val="0"/>
          <w:numId w:val="20"/>
        </w:numPr>
      </w:pPr>
      <w:r>
        <w:t>Lines 21 through 23 contain C code.</w:t>
      </w:r>
    </w:p>
    <w:p w:rsidR="00686086" w:rsidRPr="001445A1" w:rsidRDefault="00686086" w:rsidP="00686086">
      <w:pPr>
        <w:pStyle w:val="EDBTXTNormalWebBlackCharChar0"/>
        <w:ind w:left="720"/>
      </w:pPr>
      <w:r w:rsidRPr="001445A1">
        <w:t xml:space="preserve">C </w:t>
      </w:r>
      <w:r>
        <w:t>code is</w:t>
      </w:r>
      <w:r w:rsidRPr="001445A1">
        <w:t xml:space="preserve"> copied to the output file without change.</w:t>
      </w:r>
    </w:p>
    <w:p w:rsidR="00686086" w:rsidRPr="00933DCC" w:rsidRDefault="00686086" w:rsidP="00686086">
      <w:pPr>
        <w:pStyle w:val="EDBTXTNormalWebBlackCharChar0"/>
        <w:rPr>
          <w:rStyle w:val="EDBTXTKeywordBlack"/>
          <w:rFonts w:ascii="Times New Roman" w:hAnsi="Times New Roman" w:cs="Times New Roman"/>
          <w:sz w:val="24"/>
          <w:szCs w:val="24"/>
        </w:rPr>
      </w:pPr>
      <w:r>
        <w:t xml:space="preserve">Any SQL statement must be prefixed with </w:t>
      </w:r>
      <w:r w:rsidRPr="0075578B">
        <w:rPr>
          <w:rStyle w:val="EDBTXTKeywordBlack"/>
        </w:rPr>
        <w:t>EXEC SQL</w:t>
      </w:r>
      <w:r>
        <w:t xml:space="preserve"> and extends to the next (unquoted) semicolon.  For example:</w:t>
      </w:r>
    </w:p>
    <w:p w:rsidR="00686086" w:rsidRPr="00933DCC" w:rsidRDefault="00686086" w:rsidP="00686086">
      <w:pPr>
        <w:ind w:left="720"/>
        <w:rPr>
          <w:rStyle w:val="EDBTXTKeywordBlack"/>
        </w:rPr>
      </w:pPr>
      <w:r w:rsidRPr="00933DCC">
        <w:rPr>
          <w:rStyle w:val="EDBTXTKeywordBlack"/>
        </w:rPr>
        <w:t>printf(“Updating employee salaries\n”);</w:t>
      </w:r>
    </w:p>
    <w:p w:rsidR="00686086" w:rsidRPr="00933DCC" w:rsidRDefault="00686086" w:rsidP="00686086">
      <w:pPr>
        <w:ind w:left="720"/>
        <w:rPr>
          <w:rStyle w:val="EDBTXTKeywordBlack"/>
        </w:rPr>
      </w:pPr>
    </w:p>
    <w:p w:rsidR="00686086" w:rsidRPr="00933DCC" w:rsidRDefault="00686086" w:rsidP="00686086">
      <w:pPr>
        <w:ind w:left="720"/>
        <w:rPr>
          <w:rStyle w:val="EDBTXTKeywordBlack"/>
        </w:rPr>
      </w:pPr>
      <w:r w:rsidRPr="00933DCC">
        <w:rPr>
          <w:rStyle w:val="EDBTXTKeywordBlack"/>
        </w:rPr>
        <w:t>EXEC SQL UPDATE emp SET sal = sal * 1.25;</w:t>
      </w:r>
    </w:p>
    <w:p w:rsidR="00686086" w:rsidRPr="00933DCC" w:rsidRDefault="00686086" w:rsidP="00686086">
      <w:pPr>
        <w:ind w:left="720"/>
        <w:rPr>
          <w:rStyle w:val="EDBTXTKeywordBlack"/>
        </w:rPr>
      </w:pPr>
      <w:r w:rsidRPr="00933DCC">
        <w:rPr>
          <w:rStyle w:val="EDBTXTKeywordBlack"/>
        </w:rPr>
        <w:t>EXEC SQL COMMIT;</w:t>
      </w:r>
    </w:p>
    <w:p w:rsidR="00686086" w:rsidRPr="00933DCC" w:rsidRDefault="00686086" w:rsidP="00686086">
      <w:pPr>
        <w:ind w:left="720"/>
        <w:rPr>
          <w:rStyle w:val="EDBTXTKeywordBlack"/>
        </w:rPr>
      </w:pPr>
    </w:p>
    <w:p w:rsidR="00686086" w:rsidRPr="00933DCC" w:rsidRDefault="00686086" w:rsidP="00686086">
      <w:pPr>
        <w:ind w:left="720"/>
        <w:rPr>
          <w:rStyle w:val="EDBTXTKeywordBlack"/>
        </w:rPr>
      </w:pPr>
      <w:r w:rsidRPr="00933DCC">
        <w:rPr>
          <w:rStyle w:val="EDBTXTKeywordBlack"/>
        </w:rPr>
        <w:t>printf(“Employee salaries updated\n”);</w:t>
      </w:r>
    </w:p>
    <w:p w:rsidR="00686086" w:rsidRDefault="00686086" w:rsidP="00686086">
      <w:pPr>
        <w:pStyle w:val="EDBTXTNormalWebBlackCharChar0"/>
      </w:pPr>
      <w:r>
        <w:lastRenderedPageBreak/>
        <w:t xml:space="preserve">When the preprocessor encounters the code fragment shown above, it passes the C code (the first line and the last line) to the output file without translation and converts each </w:t>
      </w:r>
      <w:r w:rsidRPr="007007B7">
        <w:rPr>
          <w:rFonts w:ascii="Courier New" w:hAnsi="Courier New"/>
        </w:rPr>
        <w:t>EXEC SQL</w:t>
      </w:r>
      <w:r>
        <w:t xml:space="preserve"> statement into a call to an </w:t>
      </w:r>
      <w:r w:rsidRPr="00E352E9">
        <w:rPr>
          <w:rStyle w:val="EDBTXTKeywordBlack"/>
        </w:rPr>
        <w:t>ecpglib</w:t>
      </w:r>
      <w:r>
        <w:t xml:space="preserve"> function.  The result would appear similar to the following:</w:t>
      </w:r>
    </w:p>
    <w:p w:rsidR="00686086" w:rsidRPr="00933DCC" w:rsidRDefault="00686086" w:rsidP="00686086">
      <w:pPr>
        <w:ind w:left="720"/>
        <w:rPr>
          <w:rStyle w:val="EDBTXTKeywordBlack"/>
        </w:rPr>
      </w:pPr>
      <w:r>
        <w:rPr>
          <w:rStyle w:val="EDBTXTKeywordBlack"/>
        </w:rPr>
        <w:t>printf("Updating employee salaries\n"</w:t>
      </w:r>
      <w:r w:rsidRPr="00933DCC">
        <w:rPr>
          <w:rStyle w:val="EDBTXTKeywordBlack"/>
        </w:rPr>
        <w:t>);</w:t>
      </w:r>
    </w:p>
    <w:p w:rsidR="00686086" w:rsidRPr="00933DCC" w:rsidRDefault="00686086" w:rsidP="00686086">
      <w:pPr>
        <w:ind w:left="720"/>
        <w:rPr>
          <w:rStyle w:val="EDBTXTKeywordBlack"/>
        </w:rPr>
      </w:pPr>
    </w:p>
    <w:p w:rsidR="00686086" w:rsidRPr="00933DCC" w:rsidRDefault="00686086" w:rsidP="00686086">
      <w:pPr>
        <w:ind w:left="720"/>
        <w:rPr>
          <w:rStyle w:val="EDBTXTKeywordBlack"/>
        </w:rPr>
      </w:pPr>
      <w:r w:rsidRPr="00933DCC">
        <w:rPr>
          <w:rStyle w:val="EDBTXTKeywordBlack"/>
        </w:rPr>
        <w:t xml:space="preserve">{ </w:t>
      </w:r>
    </w:p>
    <w:p w:rsidR="00686086" w:rsidRPr="00933DCC" w:rsidRDefault="00686086" w:rsidP="00686086">
      <w:pPr>
        <w:ind w:left="720"/>
        <w:rPr>
          <w:rStyle w:val="EDBTXTKeywordBlack"/>
        </w:rPr>
      </w:pPr>
      <w:r w:rsidRPr="00933DCC">
        <w:rPr>
          <w:rStyle w:val="EDBTXTKeywordBlack"/>
        </w:rPr>
        <w:t xml:space="preserve">  ECPGdo( __LINE__, 0, 1, NULL, 0, ECPGst_normal, </w:t>
      </w:r>
    </w:p>
    <w:p w:rsidR="00686086" w:rsidRPr="00933DCC" w:rsidRDefault="00686086" w:rsidP="00686086">
      <w:pPr>
        <w:ind w:left="720"/>
        <w:rPr>
          <w:rStyle w:val="EDBTXTKeywordBlack"/>
        </w:rPr>
      </w:pPr>
      <w:r w:rsidRPr="00933DCC">
        <w:rPr>
          <w:rStyle w:val="EDBTXTKeywordBlack"/>
        </w:rPr>
        <w:t xml:space="preserve">         "update emp set sal = sal * 1.25", </w:t>
      </w:r>
    </w:p>
    <w:p w:rsidR="00686086" w:rsidRPr="00933DCC" w:rsidRDefault="00686086" w:rsidP="00686086">
      <w:pPr>
        <w:ind w:left="720"/>
        <w:rPr>
          <w:rStyle w:val="EDBTXTKeywordBlack"/>
        </w:rPr>
      </w:pPr>
      <w:r w:rsidRPr="00933DCC">
        <w:rPr>
          <w:rStyle w:val="EDBTXTKeywordBlack"/>
        </w:rPr>
        <w:t xml:space="preserve">         ECPGt_EOIT, ECPGt_EORT);</w:t>
      </w:r>
    </w:p>
    <w:p w:rsidR="00686086" w:rsidRPr="00933DCC" w:rsidRDefault="00686086" w:rsidP="00686086">
      <w:pPr>
        <w:ind w:left="720"/>
        <w:rPr>
          <w:rStyle w:val="EDBTXTKeywordBlack"/>
        </w:rPr>
      </w:pPr>
      <w:r w:rsidRPr="00933DCC">
        <w:rPr>
          <w:rStyle w:val="EDBTXTKeywordBlack"/>
        </w:rPr>
        <w:t>}</w:t>
      </w:r>
    </w:p>
    <w:p w:rsidR="00686086" w:rsidRPr="00933DCC" w:rsidRDefault="00686086" w:rsidP="00686086">
      <w:pPr>
        <w:ind w:left="720"/>
        <w:rPr>
          <w:rStyle w:val="EDBTXTKeywordBlack"/>
        </w:rPr>
      </w:pPr>
    </w:p>
    <w:p w:rsidR="00686086" w:rsidRPr="00933DCC" w:rsidRDefault="00686086" w:rsidP="00686086">
      <w:pPr>
        <w:ind w:left="720"/>
        <w:rPr>
          <w:rStyle w:val="EDBTXTKeywordBlack"/>
        </w:rPr>
      </w:pPr>
      <w:r w:rsidRPr="00933DCC">
        <w:rPr>
          <w:rStyle w:val="EDBTXTKeywordBlack"/>
        </w:rPr>
        <w:t xml:space="preserve">{ </w:t>
      </w:r>
    </w:p>
    <w:p w:rsidR="00686086" w:rsidRPr="00933DCC" w:rsidRDefault="00686086" w:rsidP="00686086">
      <w:pPr>
        <w:ind w:left="720"/>
        <w:rPr>
          <w:rStyle w:val="EDBTXTKeywordBlack"/>
        </w:rPr>
      </w:pPr>
      <w:r w:rsidRPr="00933DCC">
        <w:rPr>
          <w:rStyle w:val="EDBTXTKeywordBlack"/>
        </w:rPr>
        <w:t xml:space="preserve">  ECPGtrans(__LINE__, NULL, "commit");</w:t>
      </w:r>
    </w:p>
    <w:p w:rsidR="00686086" w:rsidRPr="00933DCC" w:rsidRDefault="00686086" w:rsidP="00686086">
      <w:pPr>
        <w:ind w:left="720"/>
        <w:rPr>
          <w:rStyle w:val="EDBTXTKeywordBlack"/>
        </w:rPr>
      </w:pPr>
      <w:r w:rsidRPr="00933DCC">
        <w:rPr>
          <w:rStyle w:val="EDBTXTKeywordBlack"/>
        </w:rPr>
        <w:t>}</w:t>
      </w:r>
    </w:p>
    <w:p w:rsidR="00686086" w:rsidRPr="00933DCC" w:rsidRDefault="00686086" w:rsidP="00686086">
      <w:pPr>
        <w:ind w:left="720"/>
        <w:rPr>
          <w:rStyle w:val="EDBTXTKeywordBlack"/>
        </w:rPr>
      </w:pPr>
    </w:p>
    <w:p w:rsidR="00686086" w:rsidRPr="00933DCC" w:rsidRDefault="00686086" w:rsidP="00686086">
      <w:pPr>
        <w:ind w:left="720"/>
        <w:rPr>
          <w:rFonts w:ascii="Courier New" w:hAnsi="Courier New" w:cs="Courier New"/>
          <w:color w:val="000000"/>
          <w:sz w:val="22"/>
          <w:szCs w:val="20"/>
        </w:rPr>
      </w:pPr>
      <w:r w:rsidRPr="00933DCC">
        <w:rPr>
          <w:rStyle w:val="EDBTXTKeywordBlack"/>
        </w:rPr>
        <w:t>printf(“Employee salaries updated\n”);</w:t>
      </w:r>
    </w:p>
    <w:p w:rsidR="00686086" w:rsidRDefault="00686086" w:rsidP="00686086">
      <w:pPr>
        <w:pStyle w:val="EDBTXTNormalWebBlack"/>
      </w:pPr>
    </w:p>
    <w:p w:rsidR="00686086" w:rsidRDefault="00686086" w:rsidP="00686086">
      <w:pPr>
        <w:pStyle w:val="Heading2"/>
      </w:pPr>
      <w:bookmarkStart w:id="11" w:name="_Toc499033861"/>
      <w:r>
        <w:t>Installation and Configuration</w:t>
      </w:r>
      <w:bookmarkEnd w:id="11"/>
    </w:p>
    <w:p w:rsidR="00686086" w:rsidRPr="00C27233" w:rsidRDefault="00686086" w:rsidP="00686086">
      <w:pPr>
        <w:pStyle w:val="EDBTXTNormalWebBlackCharChar0"/>
      </w:pPr>
      <w:r>
        <w:t xml:space="preserve">ECPGPlus is installed by the Advanced Server installation wizard as part of the </w:t>
      </w:r>
      <w:r w:rsidRPr="00BB1F0F">
        <w:rPr>
          <w:rStyle w:val="EDBTXTKeywordBlack"/>
        </w:rPr>
        <w:t>Database</w:t>
      </w:r>
      <w:r>
        <w:t xml:space="preserve"> </w:t>
      </w:r>
      <w:r w:rsidRPr="00BB1F0F">
        <w:rPr>
          <w:rStyle w:val="EDBTXTKeywordBlack"/>
        </w:rPr>
        <w:t>Server</w:t>
      </w:r>
      <w:r>
        <w:t xml:space="preserve"> component.  By default, o</w:t>
      </w:r>
      <w:r>
        <w:rPr>
          <w:color w:val="auto"/>
        </w:rPr>
        <w:t>n a Linux</w:t>
      </w:r>
      <w:r w:rsidRPr="00F923EA">
        <w:rPr>
          <w:color w:val="auto"/>
        </w:rPr>
        <w:t xml:space="preserve"> installation, the executable is located in:</w:t>
      </w:r>
    </w:p>
    <w:p w:rsidR="00686086" w:rsidRPr="00F923EA" w:rsidRDefault="00974058" w:rsidP="00686086">
      <w:pPr>
        <w:pStyle w:val="EDBTXTNormalWebBlack"/>
        <w:ind w:left="1440"/>
        <w:rPr>
          <w:rStyle w:val="EDBTXTKeywordBlack"/>
          <w:color w:val="auto"/>
        </w:rPr>
      </w:pPr>
      <w:r>
        <w:rPr>
          <w:rStyle w:val="EDBTXTKeywordBlack"/>
          <w:color w:val="auto"/>
        </w:rPr>
        <w:t>/opt/</w:t>
      </w:r>
      <w:r>
        <w:rPr>
          <w:rStyle w:val="EDBTXTKeywordBlack"/>
          <w:color w:val="auto"/>
          <w:lang w:val="en-US"/>
        </w:rPr>
        <w:t>edb</w:t>
      </w:r>
      <w:r w:rsidR="000F0943">
        <w:rPr>
          <w:rStyle w:val="EDBTXTKeywordBlack"/>
          <w:color w:val="auto"/>
        </w:rPr>
        <w:t>/</w:t>
      </w:r>
      <w:r w:rsidR="000F0943">
        <w:rPr>
          <w:rStyle w:val="EDBTXTKeywordBlack"/>
          <w:color w:val="auto"/>
          <w:lang w:val="en-US"/>
        </w:rPr>
        <w:t>10</w:t>
      </w:r>
      <w:r w:rsidR="00731716" w:rsidRPr="00F923EA">
        <w:rPr>
          <w:rStyle w:val="EDBTXTKeywordBlack"/>
          <w:color w:val="auto"/>
        </w:rPr>
        <w:t>AS</w:t>
      </w:r>
      <w:r w:rsidR="00686086" w:rsidRPr="00F923EA">
        <w:rPr>
          <w:rStyle w:val="EDBTXTKeywordBlack"/>
          <w:color w:val="auto"/>
        </w:rPr>
        <w:t>/bin</w:t>
      </w:r>
    </w:p>
    <w:p w:rsidR="00686086" w:rsidRPr="00F923EA" w:rsidRDefault="00686086" w:rsidP="00686086">
      <w:pPr>
        <w:pStyle w:val="EDBTXTNormalWebBlack"/>
        <w:ind w:left="720"/>
        <w:rPr>
          <w:color w:val="auto"/>
        </w:rPr>
      </w:pPr>
      <w:r>
        <w:rPr>
          <w:color w:val="auto"/>
        </w:rPr>
        <w:t>O</w:t>
      </w:r>
      <w:r w:rsidRPr="00F923EA">
        <w:rPr>
          <w:color w:val="auto"/>
        </w:rPr>
        <w:t xml:space="preserve">n Windows, </w:t>
      </w:r>
      <w:r>
        <w:rPr>
          <w:color w:val="auto"/>
        </w:rPr>
        <w:t xml:space="preserve">the executable is located </w:t>
      </w:r>
      <w:r w:rsidRPr="00F923EA">
        <w:rPr>
          <w:color w:val="auto"/>
        </w:rPr>
        <w:t>in:</w:t>
      </w:r>
    </w:p>
    <w:p w:rsidR="00686086" w:rsidRPr="001C4C41" w:rsidRDefault="00686086" w:rsidP="00686086">
      <w:pPr>
        <w:pStyle w:val="EDBTXTNormalWebBlack"/>
        <w:ind w:left="1440"/>
        <w:rPr>
          <w:rFonts w:ascii="Courier New" w:hAnsi="Courier New" w:cs="Courier New"/>
          <w:color w:val="auto"/>
          <w:sz w:val="22"/>
          <w:szCs w:val="20"/>
        </w:rPr>
      </w:pPr>
      <w:r w:rsidRPr="008D1086">
        <w:rPr>
          <w:rStyle w:val="EDBTXTKeywordBlack"/>
          <w:color w:val="auto"/>
        </w:rPr>
        <w:t>C</w:t>
      </w:r>
      <w:r w:rsidR="00974058">
        <w:rPr>
          <w:rStyle w:val="EDBTXTKeywordBlack"/>
          <w:color w:val="auto"/>
        </w:rPr>
        <w:t>:\Program Files\</w:t>
      </w:r>
      <w:r w:rsidR="00974058">
        <w:rPr>
          <w:rStyle w:val="EDBTXTKeywordBlack"/>
          <w:color w:val="auto"/>
          <w:lang w:val="en-US"/>
        </w:rPr>
        <w:t>edb</w:t>
      </w:r>
      <w:r w:rsidR="000F0943">
        <w:rPr>
          <w:rStyle w:val="EDBTXTKeywordBlack"/>
          <w:color w:val="auto"/>
        </w:rPr>
        <w:t>\</w:t>
      </w:r>
      <w:r w:rsidR="000F0943">
        <w:rPr>
          <w:rStyle w:val="EDBTXTKeywordBlack"/>
          <w:color w:val="auto"/>
          <w:lang w:val="en-US"/>
        </w:rPr>
        <w:t>10</w:t>
      </w:r>
      <w:r w:rsidR="00731716" w:rsidRPr="008D1086">
        <w:rPr>
          <w:rStyle w:val="EDBTXTKeywordBlack"/>
          <w:color w:val="auto"/>
        </w:rPr>
        <w:t>AS</w:t>
      </w:r>
      <w:r w:rsidRPr="008D1086">
        <w:rPr>
          <w:rStyle w:val="EDBTXTKeywordBlack"/>
          <w:color w:val="auto"/>
        </w:rPr>
        <w:t>\bin</w:t>
      </w:r>
    </w:p>
    <w:p w:rsidR="00686086" w:rsidRPr="001C4C41" w:rsidRDefault="00686086" w:rsidP="00686086">
      <w:pPr>
        <w:pStyle w:val="EDBTXTNormalWebBlack"/>
        <w:rPr>
          <w:color w:val="auto"/>
        </w:rPr>
      </w:pPr>
      <w:r>
        <w:rPr>
          <w:color w:val="auto"/>
        </w:rPr>
        <w:t>When invoking</w:t>
      </w:r>
      <w:r w:rsidRPr="001C4C41">
        <w:rPr>
          <w:color w:val="auto"/>
        </w:rPr>
        <w:t xml:space="preserve"> </w:t>
      </w:r>
      <w:r>
        <w:rPr>
          <w:color w:val="auto"/>
        </w:rPr>
        <w:t>the ECPGPlus compiler, the</w:t>
      </w:r>
      <w:r w:rsidRPr="001C4C41">
        <w:rPr>
          <w:color w:val="auto"/>
        </w:rPr>
        <w:t xml:space="preserve"> executable must be in your search path </w:t>
      </w:r>
      <w:r w:rsidRPr="001C4C41">
        <w:rPr>
          <w:rStyle w:val="EDBTXTKeywordBlack"/>
          <w:color w:val="auto"/>
        </w:rPr>
        <w:t>(%PATH%</w:t>
      </w:r>
      <w:r w:rsidRPr="001C4C41">
        <w:rPr>
          <w:color w:val="auto"/>
        </w:rPr>
        <w:t xml:space="preserve"> on Windows, </w:t>
      </w:r>
      <w:r w:rsidRPr="001C4C41">
        <w:rPr>
          <w:rStyle w:val="EDBTXTKeywordBlack"/>
          <w:color w:val="auto"/>
        </w:rPr>
        <w:t>$PATH</w:t>
      </w:r>
      <w:r>
        <w:rPr>
          <w:color w:val="auto"/>
        </w:rPr>
        <w:t xml:space="preserve"> on Linux</w:t>
      </w:r>
      <w:r w:rsidRPr="001C4C41">
        <w:rPr>
          <w:color w:val="auto"/>
        </w:rPr>
        <w:t xml:space="preserve">).  Use the following commands to set the search path (substituting the name of the directory that holds the </w:t>
      </w:r>
      <w:r>
        <w:rPr>
          <w:color w:val="auto"/>
        </w:rPr>
        <w:t>ECPGPlus</w:t>
      </w:r>
      <w:r w:rsidRPr="001C4C41">
        <w:rPr>
          <w:color w:val="auto"/>
        </w:rPr>
        <w:t xml:space="preserve"> executable for </w:t>
      </w:r>
      <w:r>
        <w:rPr>
          <w:rStyle w:val="EDBTXTKeywordBlack"/>
          <w:i/>
          <w:color w:val="auto"/>
        </w:rPr>
        <w:t>ecpgPlus</w:t>
      </w:r>
      <w:r w:rsidRPr="001C4C41">
        <w:rPr>
          <w:color w:val="auto"/>
        </w:rPr>
        <w:t>):</w:t>
      </w:r>
    </w:p>
    <w:p w:rsidR="00686086" w:rsidRPr="001C4C41" w:rsidRDefault="00686086" w:rsidP="00686086">
      <w:pPr>
        <w:pStyle w:val="EDBTXTNormalWebBlack"/>
        <w:ind w:left="720"/>
        <w:rPr>
          <w:color w:val="auto"/>
        </w:rPr>
      </w:pPr>
      <w:r w:rsidRPr="001C4C41">
        <w:rPr>
          <w:color w:val="auto"/>
        </w:rPr>
        <w:t>On Windows, use the command:</w:t>
      </w:r>
    </w:p>
    <w:p w:rsidR="00686086" w:rsidRPr="001C4C41" w:rsidRDefault="00686086" w:rsidP="00686086">
      <w:pPr>
        <w:pStyle w:val="EDBTXTNormalWebBlack"/>
        <w:ind w:left="1440"/>
        <w:rPr>
          <w:rStyle w:val="EDBTXTKeywordBlack"/>
          <w:color w:val="auto"/>
        </w:rPr>
      </w:pPr>
      <w:r w:rsidRPr="001C4C41">
        <w:rPr>
          <w:rStyle w:val="EDBTXTKeywordBlack"/>
          <w:color w:val="auto"/>
        </w:rPr>
        <w:t>SET PATH=</w:t>
      </w:r>
      <w:r>
        <w:rPr>
          <w:rStyle w:val="EDBTXTKeywordBlack"/>
          <w:i/>
          <w:color w:val="auto"/>
        </w:rPr>
        <w:t>ecpgPlus</w:t>
      </w:r>
      <w:r w:rsidRPr="001C4C41">
        <w:rPr>
          <w:rStyle w:val="EDBTXTKeywordBlack"/>
          <w:color w:val="auto"/>
        </w:rPr>
        <w:t>;%PATH%</w:t>
      </w:r>
    </w:p>
    <w:p w:rsidR="00686086" w:rsidRPr="001C4C41" w:rsidRDefault="00686086" w:rsidP="00686086">
      <w:pPr>
        <w:pStyle w:val="EDBTXTNormalWebBlack"/>
        <w:ind w:left="720"/>
        <w:rPr>
          <w:color w:val="auto"/>
        </w:rPr>
      </w:pPr>
      <w:r w:rsidRPr="001C4C41">
        <w:rPr>
          <w:color w:val="auto"/>
        </w:rPr>
        <w:t>On Linux, use the command:</w:t>
      </w:r>
    </w:p>
    <w:p w:rsidR="00686086" w:rsidRPr="001C4C41" w:rsidRDefault="00686086" w:rsidP="00686086">
      <w:pPr>
        <w:pStyle w:val="EDBTXTNormalWebBlack"/>
        <w:ind w:left="1440"/>
        <w:rPr>
          <w:rFonts w:ascii="Courier New" w:hAnsi="Courier New" w:cs="Courier New"/>
          <w:color w:val="auto"/>
          <w:sz w:val="22"/>
          <w:szCs w:val="20"/>
        </w:rPr>
      </w:pPr>
      <w:r w:rsidRPr="001C4C41">
        <w:rPr>
          <w:rStyle w:val="EDBTXTKeywordBlack"/>
          <w:color w:val="auto"/>
        </w:rPr>
        <w:t>PATH=</w:t>
      </w:r>
      <w:r>
        <w:rPr>
          <w:rStyle w:val="EDBTXTKeywordBlack"/>
          <w:i/>
          <w:color w:val="auto"/>
        </w:rPr>
        <w:t>ecpgPlus</w:t>
      </w:r>
      <w:r w:rsidRPr="001C4C41">
        <w:rPr>
          <w:rStyle w:val="EDBTXTKeywordBlack"/>
          <w:color w:val="auto"/>
        </w:rPr>
        <w:t>:$PATH</w:t>
      </w:r>
    </w:p>
    <w:p w:rsidR="00686086" w:rsidRDefault="00686086" w:rsidP="00686086">
      <w:pPr>
        <w:pStyle w:val="EDBTXTNormalWebBlack"/>
      </w:pPr>
    </w:p>
    <w:p w:rsidR="00686086" w:rsidRDefault="00686086" w:rsidP="00686086">
      <w:pPr>
        <w:pStyle w:val="Heading2"/>
      </w:pPr>
      <w:bookmarkStart w:id="12" w:name="_Toc499033862"/>
      <w:r>
        <w:lastRenderedPageBreak/>
        <w:t>Constructing a Makefile</w:t>
      </w:r>
      <w:bookmarkEnd w:id="12"/>
    </w:p>
    <w:p w:rsidR="00686086" w:rsidRPr="00334D56" w:rsidRDefault="00686086" w:rsidP="00686086">
      <w:pPr>
        <w:pStyle w:val="EDBTXTNormalWebBlackCharChar0"/>
        <w:rPr>
          <w:color w:val="auto"/>
        </w:rPr>
      </w:pPr>
      <w:r>
        <w:rPr>
          <w:color w:val="auto"/>
        </w:rPr>
        <w:t xml:space="preserve">A </w:t>
      </w:r>
      <w:r w:rsidRPr="000D5945">
        <w:rPr>
          <w:rStyle w:val="EDBTXTKeywordBlack"/>
        </w:rPr>
        <w:t>makefile</w:t>
      </w:r>
      <w:r>
        <w:rPr>
          <w:color w:val="auto"/>
        </w:rPr>
        <w:t xml:space="preserve"> contains a set of instructions that tell the </w:t>
      </w:r>
      <w:r w:rsidRPr="000D5945">
        <w:rPr>
          <w:rStyle w:val="EDBTXTKeywordBlack"/>
        </w:rPr>
        <w:t>make</w:t>
      </w:r>
      <w:r>
        <w:rPr>
          <w:color w:val="auto"/>
        </w:rPr>
        <w:t xml:space="preserve"> utility how to transform a program written in C (that contains embedded SQL) into a C program.  T</w:t>
      </w:r>
      <w:r w:rsidRPr="00334D56">
        <w:rPr>
          <w:color w:val="auto"/>
        </w:rPr>
        <w:t xml:space="preserve">o try the examples in this guide, you will need: </w:t>
      </w:r>
    </w:p>
    <w:p w:rsidR="00686086" w:rsidRPr="00334D56" w:rsidRDefault="00686086" w:rsidP="00686086">
      <w:pPr>
        <w:pStyle w:val="EDBTXTNormalWebBlackCharChar0"/>
        <w:numPr>
          <w:ilvl w:val="0"/>
          <w:numId w:val="21"/>
        </w:numPr>
        <w:rPr>
          <w:color w:val="auto"/>
        </w:rPr>
      </w:pPr>
      <w:r w:rsidRPr="00334D56">
        <w:rPr>
          <w:color w:val="auto"/>
        </w:rPr>
        <w:t>a C compiler</w:t>
      </w:r>
      <w:r>
        <w:rPr>
          <w:color w:val="auto"/>
        </w:rPr>
        <w:t xml:space="preserve"> (and linker)</w:t>
      </w:r>
    </w:p>
    <w:p w:rsidR="00686086" w:rsidRPr="00334D56" w:rsidRDefault="00686086" w:rsidP="00686086">
      <w:pPr>
        <w:pStyle w:val="EDBTXTNormalWebBlackCharChar0"/>
        <w:numPr>
          <w:ilvl w:val="0"/>
          <w:numId w:val="21"/>
        </w:numPr>
        <w:rPr>
          <w:color w:val="auto"/>
        </w:rPr>
      </w:pPr>
      <w:r>
        <w:rPr>
          <w:color w:val="auto"/>
        </w:rPr>
        <w:t>the</w:t>
      </w:r>
      <w:r w:rsidRPr="00334D56">
        <w:rPr>
          <w:color w:val="auto"/>
        </w:rPr>
        <w:t xml:space="preserve"> </w:t>
      </w:r>
      <w:r w:rsidRPr="00334D56">
        <w:rPr>
          <w:rStyle w:val="EDBTXTKeywordBlack"/>
          <w:color w:val="auto"/>
        </w:rPr>
        <w:t>make</w:t>
      </w:r>
      <w:r w:rsidRPr="00334D56">
        <w:rPr>
          <w:rFonts w:ascii="Courier" w:hAnsi="Courier" w:cs="Courier"/>
          <w:color w:val="auto"/>
          <w:sz w:val="18"/>
          <w:szCs w:val="18"/>
        </w:rPr>
        <w:t xml:space="preserve"> </w:t>
      </w:r>
      <w:r w:rsidRPr="00334D56">
        <w:rPr>
          <w:color w:val="auto"/>
        </w:rPr>
        <w:t>utility</w:t>
      </w:r>
    </w:p>
    <w:p w:rsidR="00686086" w:rsidRDefault="00686086" w:rsidP="00686086">
      <w:pPr>
        <w:pStyle w:val="EDBTXTNormalWebBlackCharChar0"/>
        <w:numPr>
          <w:ilvl w:val="0"/>
          <w:numId w:val="21"/>
        </w:numPr>
        <w:rPr>
          <w:color w:val="auto"/>
        </w:rPr>
      </w:pPr>
      <w:r>
        <w:rPr>
          <w:color w:val="auto"/>
        </w:rPr>
        <w:t>ECPGPlus preprocessor and library</w:t>
      </w:r>
    </w:p>
    <w:p w:rsidR="00686086" w:rsidRPr="00A25158" w:rsidRDefault="00686086" w:rsidP="00686086">
      <w:pPr>
        <w:pStyle w:val="EDBTXTNormalWebBlackCharChar0"/>
        <w:numPr>
          <w:ilvl w:val="0"/>
          <w:numId w:val="21"/>
        </w:numPr>
        <w:rPr>
          <w:color w:val="auto"/>
        </w:rPr>
      </w:pPr>
      <w:r>
        <w:rPr>
          <w:color w:val="auto"/>
        </w:rPr>
        <w:t xml:space="preserve">a </w:t>
      </w:r>
      <w:r w:rsidRPr="00D8406B">
        <w:rPr>
          <w:rStyle w:val="EDBTXTKeywordBlack"/>
        </w:rPr>
        <w:t>makefile</w:t>
      </w:r>
      <w:r>
        <w:rPr>
          <w:color w:val="auto"/>
        </w:rPr>
        <w:t xml:space="preserve"> that contains instructions for ECPGPlus</w:t>
      </w:r>
    </w:p>
    <w:p w:rsidR="00686086" w:rsidRPr="00334D56" w:rsidRDefault="00686086" w:rsidP="00686086">
      <w:pPr>
        <w:pStyle w:val="EDBTXTNormalWebBlackCharChar0"/>
        <w:rPr>
          <w:color w:val="auto"/>
        </w:rPr>
      </w:pPr>
      <w:r w:rsidRPr="00334D56">
        <w:rPr>
          <w:color w:val="auto"/>
        </w:rPr>
        <w:t xml:space="preserve">The following code is an example of a </w:t>
      </w:r>
      <w:r w:rsidRPr="00334D56">
        <w:rPr>
          <w:rStyle w:val="EDBTXTKeywordBlack"/>
          <w:color w:val="auto"/>
        </w:rPr>
        <w:t>makefile</w:t>
      </w:r>
      <w:r w:rsidRPr="00334D56">
        <w:rPr>
          <w:color w:val="auto"/>
        </w:rPr>
        <w:t xml:space="preserve"> </w:t>
      </w:r>
      <w:r>
        <w:rPr>
          <w:color w:val="auto"/>
        </w:rPr>
        <w:t>for</w:t>
      </w:r>
      <w:r w:rsidRPr="00334D56">
        <w:rPr>
          <w:color w:val="auto"/>
        </w:rPr>
        <w:t xml:space="preserve"> the samples included in this guide</w:t>
      </w:r>
      <w:r>
        <w:rPr>
          <w:color w:val="auto"/>
        </w:rPr>
        <w:t xml:space="preserve">.  To use the sample code, save it in a file named </w:t>
      </w:r>
      <w:r w:rsidRPr="001E4DF7">
        <w:rPr>
          <w:rStyle w:val="EDBTXTKeywordBlack"/>
        </w:rPr>
        <w:t>makefile</w:t>
      </w:r>
      <w:r>
        <w:rPr>
          <w:color w:val="auto"/>
        </w:rPr>
        <w:t xml:space="preserve"> in the directory that contains the source code file.</w:t>
      </w:r>
    </w:p>
    <w:p w:rsidR="00686086" w:rsidRDefault="00686086" w:rsidP="00686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EDBTXTKeywordBlack"/>
        </w:rPr>
      </w:pPr>
      <w:r w:rsidRPr="004F5F1A">
        <w:rPr>
          <w:rStyle w:val="EDBTXTKeywordBlack"/>
        </w:rPr>
        <w:t xml:space="preserve">INCLUDES </w:t>
      </w:r>
      <w:r>
        <w:rPr>
          <w:rStyle w:val="EDBTXTKeywordBlack"/>
        </w:rPr>
        <w:t xml:space="preserve">  </w:t>
      </w:r>
      <w:r w:rsidRPr="004F5F1A">
        <w:rPr>
          <w:rStyle w:val="EDBTXTKeywordBlack"/>
        </w:rPr>
        <w:t>= -I$(shell pg_config --includedir)</w:t>
      </w:r>
      <w:r>
        <w:rPr>
          <w:rStyle w:val="EDBTXTKeywordBlack"/>
        </w:rPr>
        <w:br/>
      </w:r>
      <w:r w:rsidRPr="004F5F1A">
        <w:rPr>
          <w:rStyle w:val="EDBTXTKeywordBlack"/>
        </w:rPr>
        <w:t xml:space="preserve">LIBPATH </w:t>
      </w:r>
      <w:r>
        <w:rPr>
          <w:rStyle w:val="EDBTXTKeywordBlack"/>
        </w:rPr>
        <w:t xml:space="preserve">   </w:t>
      </w:r>
      <w:r w:rsidRPr="004F5F1A">
        <w:rPr>
          <w:rStyle w:val="EDBTXTKeywordBlack"/>
        </w:rPr>
        <w:t>= -L $(shell pg_config --libdir)</w:t>
      </w:r>
      <w:r>
        <w:rPr>
          <w:rStyle w:val="EDBTXTKeywordBlack"/>
        </w:rPr>
        <w:br/>
      </w:r>
      <w:r w:rsidRPr="004F5F1A">
        <w:rPr>
          <w:rStyle w:val="EDBTXTKeywordBlack"/>
        </w:rPr>
        <w:t xml:space="preserve">CFLAGS </w:t>
      </w:r>
      <w:r>
        <w:rPr>
          <w:rStyle w:val="EDBTXTKeywordBlack"/>
        </w:rPr>
        <w:t xml:space="preserve">   </w:t>
      </w:r>
      <w:r w:rsidRPr="004F5F1A">
        <w:rPr>
          <w:rStyle w:val="EDBTXTKeywordBlack"/>
        </w:rPr>
        <w:t>+= $(INCLUDES) -g</w:t>
      </w:r>
      <w:r>
        <w:rPr>
          <w:rStyle w:val="EDBTXTKeywordBlack"/>
        </w:rPr>
        <w:br/>
      </w:r>
      <w:r w:rsidRPr="004F5F1A">
        <w:rPr>
          <w:rStyle w:val="EDBTXTKeywordBlack"/>
        </w:rPr>
        <w:t xml:space="preserve">LDFLAGS </w:t>
      </w:r>
      <w:r>
        <w:rPr>
          <w:rStyle w:val="EDBTXTKeywordBlack"/>
        </w:rPr>
        <w:t xml:space="preserve">  </w:t>
      </w:r>
      <w:r w:rsidRPr="004F5F1A">
        <w:rPr>
          <w:rStyle w:val="EDBTXTKeywordBlack"/>
        </w:rPr>
        <w:t>+= -g</w:t>
      </w:r>
      <w:r>
        <w:rPr>
          <w:rStyle w:val="EDBTXTKeywordBlack"/>
        </w:rPr>
        <w:br/>
      </w:r>
      <w:r w:rsidRPr="004F5F1A">
        <w:rPr>
          <w:rStyle w:val="EDBTXTKeywordBlack"/>
        </w:rPr>
        <w:t xml:space="preserve">LDLIBS </w:t>
      </w:r>
      <w:r>
        <w:rPr>
          <w:rStyle w:val="EDBTXTKeywordBlack"/>
        </w:rPr>
        <w:t xml:space="preserve">   += </w:t>
      </w:r>
      <w:r w:rsidRPr="004F5F1A">
        <w:rPr>
          <w:rStyle w:val="EDBTXTKeywordBlack"/>
        </w:rPr>
        <w:t>$(LIBPATH) -lecpg -lpq</w:t>
      </w:r>
      <w:r>
        <w:rPr>
          <w:rStyle w:val="EDBTXTKeywordBlack"/>
        </w:rPr>
        <w:br/>
      </w:r>
    </w:p>
    <w:p w:rsidR="00686086" w:rsidRDefault="00686086" w:rsidP="00686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EDBTXTKeywordBlack"/>
        </w:rPr>
      </w:pPr>
      <w:r w:rsidRPr="004F5F1A">
        <w:rPr>
          <w:rStyle w:val="EDBTXTKeywordBlack"/>
        </w:rPr>
        <w:t>.SUFFIXES: .pgc</w:t>
      </w:r>
      <w:r>
        <w:rPr>
          <w:rStyle w:val="EDBTXTKeywordBlack"/>
        </w:rPr>
        <w:t>,.pc</w:t>
      </w:r>
      <w:r>
        <w:rPr>
          <w:rStyle w:val="EDBTXTKeywordBlack"/>
        </w:rPr>
        <w:br/>
      </w:r>
    </w:p>
    <w:p w:rsidR="00686086" w:rsidRDefault="00686086" w:rsidP="00686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EDBTXTKeywordBlack"/>
        </w:rPr>
      </w:pPr>
      <w:r w:rsidRPr="004F5F1A">
        <w:rPr>
          <w:rStyle w:val="EDBTXTKeywordBlack"/>
        </w:rPr>
        <w:t>.pgc.c:</w:t>
      </w:r>
      <w:r>
        <w:rPr>
          <w:rStyle w:val="EDBTXTKeywordBlack"/>
        </w:rPr>
        <w:br/>
      </w:r>
      <w:r w:rsidRPr="004F5F1A">
        <w:rPr>
          <w:rStyle w:val="EDBTXTKeywordBlack"/>
        </w:rPr>
        <w:tab/>
      </w:r>
      <w:r>
        <w:rPr>
          <w:rStyle w:val="EDBTXTKeywordBlack"/>
        </w:rPr>
        <w:t>ecpg</w:t>
      </w:r>
      <w:r w:rsidRPr="004F5F1A">
        <w:rPr>
          <w:rStyle w:val="EDBTXTKeywordBlack"/>
        </w:rPr>
        <w:t xml:space="preserve"> </w:t>
      </w:r>
      <w:r>
        <w:rPr>
          <w:rStyle w:val="EDBTXTKeywordBlack"/>
        </w:rPr>
        <w:t xml:space="preserve">-c $(INCLUDES) </w:t>
      </w:r>
      <w:r w:rsidRPr="004F5F1A">
        <w:rPr>
          <w:rStyle w:val="EDBTXTKeywordBlack"/>
        </w:rPr>
        <w:t>$?</w:t>
      </w:r>
    </w:p>
    <w:p w:rsidR="00686086" w:rsidRDefault="00686086" w:rsidP="00686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EDBTXTKeywordBlack"/>
        </w:rPr>
      </w:pPr>
    </w:p>
    <w:p w:rsidR="00686086" w:rsidRDefault="00686086" w:rsidP="00686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EDBTXTKeywordBlack"/>
        </w:rPr>
      </w:pPr>
      <w:r>
        <w:rPr>
          <w:rStyle w:val="EDBTXTKeywordBlack"/>
        </w:rPr>
        <w:t>.pc.c:</w:t>
      </w:r>
      <w:r>
        <w:rPr>
          <w:rStyle w:val="EDBTXTKeywordBlack"/>
        </w:rPr>
        <w:br/>
      </w:r>
      <w:r>
        <w:rPr>
          <w:rStyle w:val="EDBTXTKeywordBlack"/>
        </w:rPr>
        <w:tab/>
        <w:t>ecpg -C PROC -c $(INCLUDES) $?</w:t>
      </w:r>
      <w:r>
        <w:rPr>
          <w:rStyle w:val="EDBTXTKeywordBlack"/>
        </w:rPr>
        <w:br/>
      </w:r>
    </w:p>
    <w:p w:rsidR="00686086" w:rsidRDefault="00686086" w:rsidP="00686086">
      <w:pPr>
        <w:pStyle w:val="EDBTXTNormalWebBlack"/>
      </w:pPr>
      <w:r>
        <w:t xml:space="preserve">The first two lines use the </w:t>
      </w:r>
      <w:r w:rsidRPr="00C235A5">
        <w:rPr>
          <w:rStyle w:val="EDBTXTKeywordBlack"/>
        </w:rPr>
        <w:t>pg_config</w:t>
      </w:r>
      <w:r>
        <w:t xml:space="preserve"> program to locate the necessary header files and library directories:</w:t>
      </w:r>
    </w:p>
    <w:p w:rsidR="00686086" w:rsidRDefault="00686086" w:rsidP="00686086">
      <w:pPr>
        <w:pStyle w:val="EDBTXTNormalWebBlack"/>
        <w:ind w:left="720"/>
      </w:pPr>
      <w:r w:rsidRPr="004F5F1A">
        <w:rPr>
          <w:rStyle w:val="EDBTXTKeywordBlack"/>
        </w:rPr>
        <w:t xml:space="preserve">INCLUDES </w:t>
      </w:r>
      <w:r>
        <w:rPr>
          <w:rStyle w:val="EDBTXTKeywordBlack"/>
        </w:rPr>
        <w:t xml:space="preserve">  </w:t>
      </w:r>
      <w:r w:rsidRPr="004F5F1A">
        <w:rPr>
          <w:rStyle w:val="EDBTXTKeywordBlack"/>
        </w:rPr>
        <w:t>= -I$(shell pg_config --includedir)</w:t>
      </w:r>
      <w:r>
        <w:rPr>
          <w:rStyle w:val="EDBTXTKeywordBlack"/>
        </w:rPr>
        <w:br/>
      </w:r>
      <w:r w:rsidRPr="004F5F1A">
        <w:rPr>
          <w:rStyle w:val="EDBTXTKeywordBlack"/>
        </w:rPr>
        <w:t xml:space="preserve">LIBPATH </w:t>
      </w:r>
      <w:r>
        <w:rPr>
          <w:rStyle w:val="EDBTXTKeywordBlack"/>
        </w:rPr>
        <w:t xml:space="preserve">   </w:t>
      </w:r>
      <w:r w:rsidRPr="004F5F1A">
        <w:rPr>
          <w:rStyle w:val="EDBTXTKeywordBlack"/>
        </w:rPr>
        <w:t>= -L $(shell pg_config --libdir)</w:t>
      </w:r>
    </w:p>
    <w:p w:rsidR="00686086" w:rsidRPr="00C235A5" w:rsidRDefault="00686086" w:rsidP="00686086">
      <w:pPr>
        <w:pStyle w:val="EDBTXTNormalWebBlackCharChar0"/>
      </w:pPr>
      <w:r>
        <w:t xml:space="preserve">The </w:t>
      </w:r>
      <w:r w:rsidRPr="00F773CE">
        <w:rPr>
          <w:rStyle w:val="EDBTXTKeywordBlack"/>
        </w:rPr>
        <w:t>pg_config</w:t>
      </w:r>
      <w:r>
        <w:t xml:space="preserve"> program is shipped with Advanced Server.  </w:t>
      </w:r>
    </w:p>
    <w:p w:rsidR="00686086" w:rsidRDefault="00686086" w:rsidP="00686086">
      <w:pPr>
        <w:pStyle w:val="EDBTXTNormalWebBlackCharChar0"/>
        <w:rPr>
          <w:color w:val="auto"/>
        </w:rPr>
      </w:pPr>
      <w:r w:rsidRPr="006D5381">
        <w:rPr>
          <w:rStyle w:val="EDBTXTKeywordBlack"/>
        </w:rPr>
        <w:t>make</w:t>
      </w:r>
      <w:r>
        <w:rPr>
          <w:color w:val="auto"/>
        </w:rPr>
        <w:t xml:space="preserve"> knows that it should use the </w:t>
      </w:r>
      <w:r w:rsidRPr="006D5381">
        <w:rPr>
          <w:rStyle w:val="EDBTXTKeywordBlack"/>
        </w:rPr>
        <w:t>CFLAGS</w:t>
      </w:r>
      <w:r>
        <w:rPr>
          <w:color w:val="auto"/>
        </w:rPr>
        <w:t xml:space="preserve"> variable when running the C compiler and </w:t>
      </w:r>
      <w:r w:rsidRPr="006D5381">
        <w:rPr>
          <w:rStyle w:val="EDBTXTKeywordBlack"/>
        </w:rPr>
        <w:t>LDFLAGS</w:t>
      </w:r>
      <w:r>
        <w:rPr>
          <w:color w:val="auto"/>
        </w:rPr>
        <w:t xml:space="preserve"> and </w:t>
      </w:r>
      <w:r w:rsidRPr="00E5208E">
        <w:rPr>
          <w:rStyle w:val="EDBTXTKeywordBlack"/>
        </w:rPr>
        <w:t>LDLIBS</w:t>
      </w:r>
      <w:r>
        <w:rPr>
          <w:color w:val="auto"/>
        </w:rPr>
        <w:t xml:space="preserve"> when invoking the linker.  ECPG programs must be linked against the ECPG run-time library (</w:t>
      </w:r>
      <w:r w:rsidRPr="000940F2">
        <w:rPr>
          <w:rStyle w:val="EDBTXTKeywordBlack"/>
        </w:rPr>
        <w:t>-lecpg</w:t>
      </w:r>
      <w:r>
        <w:rPr>
          <w:color w:val="auto"/>
        </w:rPr>
        <w:t>) and the libpq library (</w:t>
      </w:r>
      <w:r w:rsidRPr="000940F2">
        <w:rPr>
          <w:rStyle w:val="EDBTXTKeywordBlack"/>
        </w:rPr>
        <w:t>-lpq</w:t>
      </w:r>
      <w:r>
        <w:rPr>
          <w:color w:val="auto"/>
        </w:rPr>
        <w:t>)</w:t>
      </w:r>
    </w:p>
    <w:p w:rsidR="00686086" w:rsidRDefault="00686086" w:rsidP="00686086">
      <w:pPr>
        <w:pStyle w:val="EDBTXTNormalWebBlackCharChar0"/>
        <w:rPr>
          <w:color w:val="auto"/>
        </w:rPr>
      </w:pPr>
      <w:r w:rsidRPr="004F5F1A">
        <w:rPr>
          <w:rStyle w:val="EDBTXTKeywordBlack"/>
        </w:rPr>
        <w:lastRenderedPageBreak/>
        <w:t xml:space="preserve">CFLAGS </w:t>
      </w:r>
      <w:r>
        <w:rPr>
          <w:rStyle w:val="EDBTXTKeywordBlack"/>
        </w:rPr>
        <w:t xml:space="preserve">   </w:t>
      </w:r>
      <w:r w:rsidRPr="004F5F1A">
        <w:rPr>
          <w:rStyle w:val="EDBTXTKeywordBlack"/>
        </w:rPr>
        <w:t>+= $(INCLUDES) -g</w:t>
      </w:r>
      <w:r>
        <w:rPr>
          <w:rStyle w:val="EDBTXTKeywordBlack"/>
        </w:rPr>
        <w:br/>
      </w:r>
      <w:r w:rsidRPr="004F5F1A">
        <w:rPr>
          <w:rStyle w:val="EDBTXTKeywordBlack"/>
        </w:rPr>
        <w:t xml:space="preserve">LDFLAGS </w:t>
      </w:r>
      <w:r>
        <w:rPr>
          <w:rStyle w:val="EDBTXTKeywordBlack"/>
        </w:rPr>
        <w:t xml:space="preserve">  </w:t>
      </w:r>
      <w:r w:rsidRPr="004F5F1A">
        <w:rPr>
          <w:rStyle w:val="EDBTXTKeywordBlack"/>
        </w:rPr>
        <w:t>+= -g</w:t>
      </w:r>
      <w:r>
        <w:rPr>
          <w:rStyle w:val="EDBTXTKeywordBlack"/>
        </w:rPr>
        <w:br/>
      </w:r>
      <w:r w:rsidRPr="004F5F1A">
        <w:rPr>
          <w:rStyle w:val="EDBTXTKeywordBlack"/>
        </w:rPr>
        <w:t xml:space="preserve">LDLIBS </w:t>
      </w:r>
      <w:r>
        <w:rPr>
          <w:rStyle w:val="EDBTXTKeywordBlack"/>
        </w:rPr>
        <w:t xml:space="preserve">   += </w:t>
      </w:r>
      <w:r w:rsidRPr="004F5F1A">
        <w:rPr>
          <w:rStyle w:val="EDBTXTKeywordBlack"/>
        </w:rPr>
        <w:t>$(LIBPATH) -lecpg -lpq</w:t>
      </w:r>
    </w:p>
    <w:p w:rsidR="00686086" w:rsidRPr="00292982" w:rsidRDefault="00686086" w:rsidP="00686086">
      <w:pPr>
        <w:pStyle w:val="EDBTXTNormalWebBlackCharChar0"/>
        <w:rPr>
          <w:rStyle w:val="EDBTXTKeywordBlack"/>
          <w:rFonts w:ascii="Times New Roman" w:hAnsi="Times New Roman" w:cs="Times New Roman"/>
          <w:color w:val="auto"/>
          <w:sz w:val="24"/>
          <w:szCs w:val="24"/>
        </w:rPr>
      </w:pPr>
      <w:r w:rsidRPr="001C5E5F">
        <w:rPr>
          <w:color w:val="auto"/>
        </w:rPr>
        <w:t xml:space="preserve">The sample </w:t>
      </w:r>
      <w:r w:rsidRPr="001C5E5F">
        <w:rPr>
          <w:rStyle w:val="EDBTXTKeywordBlack"/>
          <w:color w:val="auto"/>
        </w:rPr>
        <w:t>makefile</w:t>
      </w:r>
      <w:r w:rsidRPr="001C5E5F">
        <w:rPr>
          <w:color w:val="auto"/>
        </w:rPr>
        <w:t xml:space="preserve"> instructs </w:t>
      </w:r>
      <w:r w:rsidRPr="001C5E5F">
        <w:rPr>
          <w:rStyle w:val="EDBTXTKeywordBlack"/>
          <w:color w:val="auto"/>
        </w:rPr>
        <w:t>make</w:t>
      </w:r>
      <w:r w:rsidRPr="001C5E5F">
        <w:rPr>
          <w:color w:val="auto"/>
        </w:rPr>
        <w:t xml:space="preserve"> how to translate a </w:t>
      </w:r>
      <w:r w:rsidRPr="00567F4F">
        <w:rPr>
          <w:rStyle w:val="EDBTXTKeywordBlack"/>
        </w:rPr>
        <w:t>.pgc</w:t>
      </w:r>
      <w:r w:rsidRPr="001C5E5F">
        <w:rPr>
          <w:color w:val="auto"/>
        </w:rPr>
        <w:t xml:space="preserve"> or a </w:t>
      </w:r>
      <w:r w:rsidRPr="00567F4F">
        <w:rPr>
          <w:rStyle w:val="EDBTXTKeywordBlack"/>
        </w:rPr>
        <w:t>.pc</w:t>
      </w:r>
      <w:r w:rsidRPr="001C5E5F">
        <w:rPr>
          <w:color w:val="auto"/>
        </w:rPr>
        <w:t xml:space="preserve"> file into a C program.</w:t>
      </w:r>
      <w:r>
        <w:rPr>
          <w:color w:val="auto"/>
        </w:rPr>
        <w:t xml:space="preserve">  Two lines in the </w:t>
      </w:r>
      <w:r w:rsidRPr="00777810">
        <w:rPr>
          <w:rStyle w:val="EDBTXTKeywordBlack"/>
        </w:rPr>
        <w:t>makefile</w:t>
      </w:r>
      <w:r>
        <w:rPr>
          <w:color w:val="auto"/>
        </w:rPr>
        <w:t xml:space="preserve"> specify the mode in which the source file will be compiled.  The first compile option is:</w:t>
      </w:r>
    </w:p>
    <w:p w:rsidR="00686086" w:rsidRDefault="00686086" w:rsidP="00686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EDBTXTKeywordBlack"/>
        </w:rPr>
      </w:pPr>
      <w:r w:rsidRPr="004F5F1A">
        <w:rPr>
          <w:rStyle w:val="EDBTXTKeywordBlack"/>
        </w:rPr>
        <w:t>.pgc.c:</w:t>
      </w:r>
      <w:r>
        <w:rPr>
          <w:rStyle w:val="EDBTXTKeywordBlack"/>
        </w:rPr>
        <w:br/>
      </w:r>
      <w:r>
        <w:rPr>
          <w:rStyle w:val="EDBTXTKeywordBlack"/>
        </w:rPr>
        <w:tab/>
        <w:t>ecpg</w:t>
      </w:r>
      <w:r w:rsidRPr="004F5F1A">
        <w:rPr>
          <w:rStyle w:val="EDBTXTKeywordBlack"/>
        </w:rPr>
        <w:t xml:space="preserve"> </w:t>
      </w:r>
      <w:r>
        <w:rPr>
          <w:rStyle w:val="EDBTXTKeywordBlack"/>
        </w:rPr>
        <w:t xml:space="preserve">-c $(INCLUDES) </w:t>
      </w:r>
      <w:r w:rsidRPr="004F5F1A">
        <w:rPr>
          <w:rStyle w:val="EDBTXTKeywordBlack"/>
        </w:rPr>
        <w:t>$?</w:t>
      </w:r>
    </w:p>
    <w:p w:rsidR="00686086" w:rsidRPr="0004111A" w:rsidRDefault="00686086" w:rsidP="00686086">
      <w:pPr>
        <w:pStyle w:val="EDBTXTNormalWebBlackCharChar0"/>
        <w:rPr>
          <w:rStyle w:val="EDBTXTKeywordBlack"/>
          <w:rFonts w:ascii="Times New Roman" w:hAnsi="Times New Roman" w:cs="Times New Roman"/>
          <w:sz w:val="24"/>
          <w:szCs w:val="24"/>
        </w:rPr>
      </w:pPr>
      <w:r>
        <w:t>The first option</w:t>
      </w:r>
      <w:r w:rsidRPr="00F72B72">
        <w:t xml:space="preserve"> </w:t>
      </w:r>
      <w:r>
        <w:t xml:space="preserve">tells </w:t>
      </w:r>
      <w:r w:rsidRPr="0004219E">
        <w:rPr>
          <w:rStyle w:val="EDBTXTKeywordBlack"/>
        </w:rPr>
        <w:t>make</w:t>
      </w:r>
      <w:r>
        <w:t xml:space="preserve"> how to transform</w:t>
      </w:r>
      <w:r w:rsidRPr="00F72B72">
        <w:t xml:space="preserve"> </w:t>
      </w:r>
      <w:r>
        <w:t xml:space="preserve">a file that ends in </w:t>
      </w:r>
      <w:r w:rsidRPr="00E77287">
        <w:rPr>
          <w:rStyle w:val="EDBTXTKeywordBlack"/>
        </w:rPr>
        <w:t>.pgc</w:t>
      </w:r>
      <w:r>
        <w:t xml:space="preserve"> (presumably, an ECPG source file) into a file that ends in </w:t>
      </w:r>
      <w:r w:rsidRPr="0004219E">
        <w:rPr>
          <w:rStyle w:val="EDBTXTKeywordBlack"/>
        </w:rPr>
        <w:t>.c</w:t>
      </w:r>
      <w:r>
        <w:t xml:space="preserve"> (a C program), using</w:t>
      </w:r>
      <w:r w:rsidRPr="00F72B72">
        <w:t xml:space="preserve"> community </w:t>
      </w:r>
      <w:r>
        <w:t>ECPG</w:t>
      </w:r>
      <w:r w:rsidRPr="00F72B72">
        <w:t xml:space="preserve"> </w:t>
      </w:r>
      <w:r>
        <w:t>(without the ECPGPlus enhancements</w:t>
      </w:r>
      <w:r w:rsidRPr="00F72B72">
        <w:t>)</w:t>
      </w:r>
      <w:r>
        <w:t xml:space="preserve">.  </w:t>
      </w:r>
      <w:r w:rsidRPr="00F72B72">
        <w:t xml:space="preserve">It invokes the </w:t>
      </w:r>
      <w:r>
        <w:t>ECPG</w:t>
      </w:r>
      <w:r w:rsidRPr="00F72B72">
        <w:t xml:space="preserve"> pre-compiler </w:t>
      </w:r>
      <w:r>
        <w:t xml:space="preserve">with the </w:t>
      </w:r>
      <w:r w:rsidRPr="00F01883">
        <w:rPr>
          <w:rStyle w:val="EDBTXTKeywordBlack"/>
        </w:rPr>
        <w:t>-c</w:t>
      </w:r>
      <w:r>
        <w:t xml:space="preserve"> flag (instructing the compiler to convert SQL code into C), </w:t>
      </w:r>
      <w:r w:rsidRPr="00F72B72">
        <w:t xml:space="preserve">using the value of the </w:t>
      </w:r>
      <w:r>
        <w:rPr>
          <w:rStyle w:val="EDBTXTKeywordBlack"/>
        </w:rPr>
        <w:t>INCLUDES</w:t>
      </w:r>
      <w:r w:rsidRPr="00F72B72">
        <w:t xml:space="preserve"> variable and the name of the </w:t>
      </w:r>
      <w:r w:rsidRPr="008149C6">
        <w:rPr>
          <w:rStyle w:val="EDBTXTKeywordBlack"/>
        </w:rPr>
        <w:t>.pgc</w:t>
      </w:r>
      <w:r w:rsidRPr="00F72B72">
        <w:t xml:space="preserve"> file.</w:t>
      </w:r>
    </w:p>
    <w:p w:rsidR="00686086" w:rsidRDefault="00686086" w:rsidP="00686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EDBTXTKeywordBlack"/>
        </w:rPr>
      </w:pPr>
      <w:r>
        <w:rPr>
          <w:rStyle w:val="EDBTXTKeywordBlack"/>
        </w:rPr>
        <w:t>.pc.c:</w:t>
      </w:r>
      <w:r>
        <w:rPr>
          <w:rStyle w:val="EDBTXTKeywordBlack"/>
        </w:rPr>
        <w:br/>
      </w:r>
      <w:r>
        <w:rPr>
          <w:rStyle w:val="EDBTXTKeywordBlack"/>
        </w:rPr>
        <w:tab/>
        <w:t>ecpg -C PROC -c $(INCLUDES) $?</w:t>
      </w:r>
    </w:p>
    <w:p w:rsidR="00686086" w:rsidRDefault="00686086" w:rsidP="00686086">
      <w:pPr>
        <w:pStyle w:val="EDBTXTNormalWebBlackCharChar0"/>
      </w:pPr>
      <w:r>
        <w:t xml:space="preserve">The second option tells </w:t>
      </w:r>
      <w:r w:rsidRPr="003304A5">
        <w:rPr>
          <w:rStyle w:val="EDBTXTKeywordBlack"/>
        </w:rPr>
        <w:t>make</w:t>
      </w:r>
      <w:r>
        <w:t xml:space="preserve"> how to transform</w:t>
      </w:r>
      <w:r w:rsidRPr="00F72B72">
        <w:t xml:space="preserve"> </w:t>
      </w:r>
      <w:r>
        <w:t xml:space="preserve">a file that ends in </w:t>
      </w:r>
      <w:r w:rsidRPr="00E77287">
        <w:rPr>
          <w:rStyle w:val="EDBTXTKeywordBlack"/>
        </w:rPr>
        <w:t>.pg</w:t>
      </w:r>
      <w:r>
        <w:t xml:space="preserve"> (an ECPG source file) into a file that ends in </w:t>
      </w:r>
      <w:r w:rsidRPr="003304A5">
        <w:rPr>
          <w:rStyle w:val="EDBTXTKeywordBlack"/>
        </w:rPr>
        <w:t>.c</w:t>
      </w:r>
      <w:r>
        <w:t xml:space="preserve"> (a C program), using</w:t>
      </w:r>
      <w:r w:rsidRPr="00F72B72">
        <w:t xml:space="preserve"> </w:t>
      </w:r>
      <w:r>
        <w:t>the ECPGPlus extensions.</w:t>
      </w:r>
      <w:r w:rsidRPr="00F72B72">
        <w:t xml:space="preserve">  It invokes the </w:t>
      </w:r>
      <w:r>
        <w:t>ECPG</w:t>
      </w:r>
      <w:r w:rsidRPr="00F72B72">
        <w:t xml:space="preserve"> pre-compiler </w:t>
      </w:r>
      <w:r>
        <w:t xml:space="preserve">with the </w:t>
      </w:r>
      <w:r w:rsidRPr="00F01883">
        <w:rPr>
          <w:rStyle w:val="EDBTXTKeywordBlack"/>
        </w:rPr>
        <w:t>-c</w:t>
      </w:r>
      <w:r>
        <w:t xml:space="preserve"> flag (instructing the compiler to convert SQL code into C), as well as the </w:t>
      </w:r>
      <w:r w:rsidRPr="00467F78">
        <w:rPr>
          <w:rStyle w:val="EDBTXTKeywordBlack"/>
        </w:rPr>
        <w:t>-C</w:t>
      </w:r>
      <w:r>
        <w:t xml:space="preserve"> </w:t>
      </w:r>
      <w:r w:rsidRPr="00467F78">
        <w:rPr>
          <w:rStyle w:val="EDBTXTKeywordBlack"/>
        </w:rPr>
        <w:t>PROC</w:t>
      </w:r>
      <w:r>
        <w:t xml:space="preserve"> flag (instructing the compiler to use ECPGPlus in Pro*C-compatibility mode), </w:t>
      </w:r>
      <w:r w:rsidRPr="00F72B72">
        <w:t xml:space="preserve">using the value of the </w:t>
      </w:r>
      <w:r>
        <w:rPr>
          <w:rStyle w:val="EDBTXTKeywordBlack"/>
        </w:rPr>
        <w:t>INCLUDES</w:t>
      </w:r>
      <w:r w:rsidRPr="00F72B72">
        <w:t xml:space="preserve"> variable and the name of the </w:t>
      </w:r>
      <w:r w:rsidRPr="008149C6">
        <w:rPr>
          <w:rStyle w:val="EDBTXTKeywordBlack"/>
        </w:rPr>
        <w:t>.pgc</w:t>
      </w:r>
      <w:r w:rsidRPr="00F72B72">
        <w:t xml:space="preserve"> file.</w:t>
      </w:r>
    </w:p>
    <w:p w:rsidR="00686086" w:rsidRDefault="00686086" w:rsidP="00686086">
      <w:pPr>
        <w:pStyle w:val="EDBTXTNormalWebBlackCharChar0"/>
      </w:pPr>
      <w:r>
        <w:t xml:space="preserve">When you run </w:t>
      </w:r>
      <w:r w:rsidRPr="00777810">
        <w:rPr>
          <w:rStyle w:val="EDBTXTKeywordBlack"/>
        </w:rPr>
        <w:t>make</w:t>
      </w:r>
      <w:r>
        <w:t xml:space="preserve">, pass the name of the ECPG source code file you wish to compile.  For example, to compile an ECPG source code file named </w:t>
      </w:r>
      <w:r w:rsidRPr="00053AD9">
        <w:rPr>
          <w:rStyle w:val="EDBTXTKeywordBlack"/>
        </w:rPr>
        <w:t>customer_list.pgc</w:t>
      </w:r>
      <w:r>
        <w:t>, use the command:</w:t>
      </w:r>
    </w:p>
    <w:p w:rsidR="00686086" w:rsidRPr="004D18D1" w:rsidRDefault="00686086" w:rsidP="00686086">
      <w:pPr>
        <w:pStyle w:val="EDBTXTNormalWebBlackCharChar0"/>
        <w:rPr>
          <w:rStyle w:val="EDBTXTKeywordBlack"/>
        </w:rPr>
      </w:pPr>
      <w:r w:rsidRPr="004D18D1">
        <w:rPr>
          <w:rStyle w:val="EDBTXTKeywordBlack"/>
        </w:rPr>
        <w:t xml:space="preserve">  make customer_list</w:t>
      </w:r>
    </w:p>
    <w:p w:rsidR="00686086" w:rsidRDefault="00686086" w:rsidP="00686086">
      <w:pPr>
        <w:pStyle w:val="EDBTXTNormalWebBlackCharChar0"/>
      </w:pPr>
      <w:r>
        <w:t xml:space="preserve">The make utility consults the </w:t>
      </w:r>
      <w:r w:rsidRPr="00113B9F">
        <w:rPr>
          <w:rStyle w:val="EDBTXTKeywordBlack"/>
        </w:rPr>
        <w:t>makefile</w:t>
      </w:r>
      <w:r>
        <w:t xml:space="preserve"> (located in the current directory), discovers that the </w:t>
      </w:r>
      <w:r w:rsidRPr="00113B9F">
        <w:rPr>
          <w:rStyle w:val="EDBTXTKeywordBlack"/>
        </w:rPr>
        <w:t>makefile</w:t>
      </w:r>
      <w:r>
        <w:t xml:space="preserve"> contains a rule that will compile </w:t>
      </w:r>
      <w:r w:rsidRPr="00113B9F">
        <w:rPr>
          <w:rStyle w:val="EDBTXTKeywordBlack"/>
        </w:rPr>
        <w:t>customer_list.pgc</w:t>
      </w:r>
      <w:r>
        <w:t xml:space="preserve"> into a C program (</w:t>
      </w:r>
      <w:r w:rsidRPr="00113B9F">
        <w:rPr>
          <w:rStyle w:val="EDBTXTKeywordBlack"/>
        </w:rPr>
        <w:t>customer_list.c</w:t>
      </w:r>
      <w:r>
        <w:t xml:space="preserve">), and then uses the rules built into </w:t>
      </w:r>
      <w:r w:rsidRPr="00113B9F">
        <w:rPr>
          <w:rStyle w:val="EDBTXTKeywordBlack"/>
        </w:rPr>
        <w:t>make</w:t>
      </w:r>
      <w:r>
        <w:t xml:space="preserve"> to compile </w:t>
      </w:r>
      <w:r w:rsidRPr="00113B9F">
        <w:rPr>
          <w:rStyle w:val="EDBTXTKeywordBlack"/>
        </w:rPr>
        <w:t>customer_list.c</w:t>
      </w:r>
      <w:r>
        <w:t xml:space="preserve"> into an executable program.</w:t>
      </w:r>
    </w:p>
    <w:p w:rsidR="00686086" w:rsidRDefault="00686086" w:rsidP="00686086">
      <w:pPr>
        <w:pStyle w:val="EDBTXTNormalWebBlackCharChar0"/>
        <w:rPr>
          <w:rStyle w:val="EDBTXTKeywordBlack"/>
          <w:rFonts w:ascii="Times New Roman" w:hAnsi="Times New Roman" w:cs="Times New Roman"/>
          <w:sz w:val="24"/>
          <w:szCs w:val="24"/>
        </w:rPr>
      </w:pPr>
    </w:p>
    <w:p w:rsidR="00686086" w:rsidRDefault="00686086" w:rsidP="00686086">
      <w:pPr>
        <w:pStyle w:val="EDBTXTNormalWebBlackCharChar0"/>
        <w:rPr>
          <w:rStyle w:val="EDBTXTKeywordBlack"/>
          <w:rFonts w:ascii="Times New Roman" w:hAnsi="Times New Roman" w:cs="Times New Roman"/>
          <w:sz w:val="24"/>
          <w:szCs w:val="24"/>
        </w:rPr>
      </w:pPr>
    </w:p>
    <w:p w:rsidR="00686086" w:rsidRPr="0004111A" w:rsidRDefault="00686086" w:rsidP="00686086">
      <w:pPr>
        <w:pStyle w:val="EDBTXTNormalWebBlackCharChar0"/>
        <w:rPr>
          <w:rStyle w:val="EDBTXTKeywordBlack"/>
          <w:rFonts w:ascii="Times New Roman" w:hAnsi="Times New Roman" w:cs="Times New Roman"/>
          <w:sz w:val="24"/>
          <w:szCs w:val="24"/>
        </w:rPr>
      </w:pPr>
    </w:p>
    <w:p w:rsidR="00686086" w:rsidRDefault="00686086" w:rsidP="00686086">
      <w:pPr>
        <w:pStyle w:val="Heading2"/>
      </w:pPr>
      <w:bookmarkStart w:id="13" w:name="_Toc499033863"/>
      <w:r>
        <w:lastRenderedPageBreak/>
        <w:t>ECPGPlus Command Line Options</w:t>
      </w:r>
      <w:bookmarkEnd w:id="13"/>
      <w:r>
        <w:t xml:space="preserve"> </w:t>
      </w:r>
    </w:p>
    <w:p w:rsidR="002B0CDE" w:rsidRDefault="00686086" w:rsidP="00686086">
      <w:pPr>
        <w:pStyle w:val="EDBTXTNormalWebBlack"/>
        <w:rPr>
          <w:lang w:val="en-US"/>
        </w:rPr>
      </w:pPr>
      <w:r>
        <w:t xml:space="preserve">In the sample </w:t>
      </w:r>
      <w:r w:rsidRPr="006257DA">
        <w:rPr>
          <w:rStyle w:val="EDBTXTKeywordBlack"/>
        </w:rPr>
        <w:t>makefile</w:t>
      </w:r>
      <w:r>
        <w:t xml:space="preserve"> shown above, </w:t>
      </w:r>
      <w:r w:rsidRPr="006257DA">
        <w:rPr>
          <w:rStyle w:val="EDBTXTKeywordBlack"/>
        </w:rPr>
        <w:t>make</w:t>
      </w:r>
      <w:r>
        <w:t xml:space="preserve"> includes the </w:t>
      </w:r>
      <w:r w:rsidRPr="00F961D0">
        <w:rPr>
          <w:rStyle w:val="EDBTXTKeywordBlack"/>
        </w:rPr>
        <w:t>-C</w:t>
      </w:r>
      <w:r>
        <w:t xml:space="preserve"> option when invoking ECPGPlus to specify that ECPG</w:t>
      </w:r>
      <w:r w:rsidR="002B0CDE">
        <w:t>Plus should be invoked in Pro*C</w:t>
      </w:r>
      <w:r w:rsidR="002B0CDE">
        <w:rPr>
          <w:lang w:val="en-US"/>
        </w:rPr>
        <w:t xml:space="preserve"> </w:t>
      </w:r>
      <w:r>
        <w:t xml:space="preserve">compatible mode.  </w:t>
      </w:r>
    </w:p>
    <w:p w:rsidR="00686086" w:rsidRDefault="002B0CDE" w:rsidP="00686086">
      <w:pPr>
        <w:pStyle w:val="EDBTXTNormalWebBlack"/>
        <w:rPr>
          <w:lang w:val="en-US"/>
        </w:rPr>
      </w:pPr>
      <w:r>
        <w:rPr>
          <w:lang w:val="en-US"/>
        </w:rPr>
        <w:t xml:space="preserve">If you include the </w:t>
      </w:r>
      <w:r w:rsidRPr="002B0CDE">
        <w:rPr>
          <w:rStyle w:val="EDBTXTKeywordBlack"/>
        </w:rPr>
        <w:t>-C PROC</w:t>
      </w:r>
      <w:r>
        <w:rPr>
          <w:lang w:val="en-US"/>
        </w:rPr>
        <w:t xml:space="preserve"> keywords on the command line, </w:t>
      </w:r>
      <w:r w:rsidR="00EE732F">
        <w:rPr>
          <w:lang w:val="en-US"/>
        </w:rPr>
        <w:t xml:space="preserve">in addition to the ECPG syntax, </w:t>
      </w:r>
      <w:r>
        <w:rPr>
          <w:lang w:val="en-US"/>
        </w:rPr>
        <w:t xml:space="preserve">you </w:t>
      </w:r>
      <w:r w:rsidR="00EE732F">
        <w:rPr>
          <w:lang w:val="en-US"/>
        </w:rPr>
        <w:t>may</w:t>
      </w:r>
      <w:r>
        <w:rPr>
          <w:lang w:val="en-US"/>
        </w:rPr>
        <w:t xml:space="preserve"> use Pro*C command line syntax; for example:</w:t>
      </w:r>
    </w:p>
    <w:p w:rsidR="002B0CDE" w:rsidRPr="002B0CDE" w:rsidRDefault="002B0CDE" w:rsidP="002B0CDE">
      <w:pPr>
        <w:pStyle w:val="EDBTXTNormalWebBlack"/>
        <w:ind w:left="720"/>
        <w:rPr>
          <w:rStyle w:val="EDBTXTKeywordBlack"/>
          <w:lang w:val="en-US"/>
        </w:rPr>
      </w:pPr>
      <w:r w:rsidRPr="002B0CDE">
        <w:rPr>
          <w:rStyle w:val="EDBTXTKeywordBlack"/>
        </w:rPr>
        <w:t xml:space="preserve">$ ecpg </w:t>
      </w:r>
      <w:r w:rsidR="00EE732F">
        <w:rPr>
          <w:rStyle w:val="EDBTXTKeywordBlack"/>
          <w:lang w:val="en-US"/>
        </w:rPr>
        <w:t xml:space="preserve">-C PROC </w:t>
      </w:r>
      <w:r w:rsidRPr="002B0CDE">
        <w:rPr>
          <w:rStyle w:val="EDBTXTKeywordBlack"/>
        </w:rPr>
        <w:t>I</w:t>
      </w:r>
      <w:r w:rsidR="00EE732F">
        <w:rPr>
          <w:rStyle w:val="EDBTXTKeywordBlack"/>
        </w:rPr>
        <w:t xml:space="preserve">NCLUDE=/opt/edb/as10/headers </w:t>
      </w:r>
      <w:r w:rsidR="00EE732F">
        <w:rPr>
          <w:rStyle w:val="EDBTXTKeywordBlack"/>
          <w:lang w:val="en-US"/>
        </w:rPr>
        <w:t>acct_update</w:t>
      </w:r>
      <w:r w:rsidRPr="002B0CDE">
        <w:rPr>
          <w:rStyle w:val="EDBTXTKeywordBlack"/>
        </w:rPr>
        <w:t>.c</w:t>
      </w:r>
    </w:p>
    <w:p w:rsidR="00686086" w:rsidRDefault="00686086" w:rsidP="00686086">
      <w:pPr>
        <w:pStyle w:val="EDBTXTNormalWebBlack"/>
      </w:pPr>
      <w:r>
        <w:t>To display a complete list of the other ECPGPlus options available, navigate to the ECPGPlus installation directory, and enter:</w:t>
      </w:r>
    </w:p>
    <w:p w:rsidR="00686086" w:rsidRPr="00FE15C2" w:rsidRDefault="00686086" w:rsidP="00686086">
      <w:pPr>
        <w:pStyle w:val="EDBTXTNormalWebBlack"/>
        <w:ind w:left="720"/>
        <w:rPr>
          <w:rStyle w:val="EDBTXTKeywordBlack"/>
        </w:rPr>
      </w:pPr>
      <w:r w:rsidRPr="00FE15C2">
        <w:rPr>
          <w:rStyle w:val="EDBTXTKeywordBlack"/>
        </w:rPr>
        <w:t>./ecpg --help</w:t>
      </w:r>
    </w:p>
    <w:p w:rsidR="00686086" w:rsidRDefault="00686086" w:rsidP="00686086">
      <w:pPr>
        <w:pStyle w:val="EDBTXTNormalWebBlack"/>
      </w:pPr>
      <w:r>
        <w:t>The command line options are: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6588"/>
      </w:tblGrid>
      <w:tr w:rsidR="00686086" w:rsidRPr="00D74770">
        <w:tc>
          <w:tcPr>
            <w:tcW w:w="2268" w:type="dxa"/>
          </w:tcPr>
          <w:p w:rsidR="00686086" w:rsidRPr="00E537FF" w:rsidRDefault="00686086" w:rsidP="00686086">
            <w:pPr>
              <w:pStyle w:val="EDBTBLHDR10ptBoldBlackCentered"/>
              <w:rPr>
                <w:rFonts w:ascii="Cambria" w:eastAsia="Cambria" w:hAnsi="Cambria"/>
              </w:rPr>
            </w:pPr>
            <w:r w:rsidRPr="00E537FF">
              <w:rPr>
                <w:rFonts w:ascii="Cambria" w:eastAsia="Cambria" w:hAnsi="Cambria"/>
              </w:rPr>
              <w:t>Option</w:t>
            </w:r>
          </w:p>
        </w:tc>
        <w:tc>
          <w:tcPr>
            <w:tcW w:w="6588" w:type="dxa"/>
          </w:tcPr>
          <w:p w:rsidR="00686086" w:rsidRPr="00E537FF" w:rsidRDefault="00686086" w:rsidP="00686086">
            <w:pPr>
              <w:pStyle w:val="EDBTBLHDR10ptBoldBlackCentered"/>
              <w:rPr>
                <w:rFonts w:ascii="Cambria" w:eastAsia="Cambria" w:hAnsi="Cambria"/>
              </w:rPr>
            </w:pPr>
            <w:r w:rsidRPr="00E537FF">
              <w:rPr>
                <w:rFonts w:ascii="Cambria" w:eastAsia="Cambria" w:hAnsi="Cambria"/>
              </w:rPr>
              <w:t>Description</w:t>
            </w:r>
          </w:p>
        </w:tc>
      </w:tr>
      <w:tr w:rsidR="00686086" w:rsidRPr="00D74770">
        <w:tc>
          <w:tcPr>
            <w:tcW w:w="2268" w:type="dxa"/>
          </w:tcPr>
          <w:p w:rsidR="00686086" w:rsidRPr="00E537FF" w:rsidRDefault="00686086" w:rsidP="00686086">
            <w:pPr>
              <w:rPr>
                <w:rStyle w:val="EDBTBLKeyword9ptBlack"/>
                <w:rFonts w:eastAsia="Cambria"/>
              </w:rPr>
            </w:pPr>
            <w:r w:rsidRPr="00E537FF">
              <w:rPr>
                <w:rStyle w:val="EDBTBLKeyword9ptBlack"/>
                <w:rFonts w:eastAsia="Cambria"/>
              </w:rPr>
              <w:t>-c</w:t>
            </w:r>
          </w:p>
        </w:tc>
        <w:tc>
          <w:tcPr>
            <w:tcW w:w="6588" w:type="dxa"/>
          </w:tcPr>
          <w:p w:rsidR="00686086" w:rsidRPr="00E537FF" w:rsidRDefault="00686086" w:rsidP="00686086">
            <w:pPr>
              <w:rPr>
                <w:rStyle w:val="EDBTBLTXT10ptBlack"/>
                <w:rFonts w:ascii="Cambria" w:eastAsia="Cambria" w:hAnsi="Cambria"/>
              </w:rPr>
            </w:pPr>
            <w:r w:rsidRPr="00E537FF">
              <w:rPr>
                <w:rStyle w:val="EDBTBLTXT10ptBlack"/>
                <w:rFonts w:ascii="Cambria" w:eastAsia="Cambria" w:hAnsi="Cambria"/>
              </w:rPr>
              <w:t>Automatically generate C code from embedded SQL code</w:t>
            </w:r>
            <w:r>
              <w:rPr>
                <w:rStyle w:val="EDBTBLTXT10ptBlack"/>
                <w:rFonts w:ascii="Cambria" w:eastAsia="Cambria" w:hAnsi="Cambria"/>
              </w:rPr>
              <w:t>.</w:t>
            </w:r>
          </w:p>
        </w:tc>
      </w:tr>
      <w:tr w:rsidR="00686086" w:rsidRPr="00D74770">
        <w:tc>
          <w:tcPr>
            <w:tcW w:w="2268" w:type="dxa"/>
          </w:tcPr>
          <w:p w:rsidR="00686086" w:rsidRPr="00E537FF" w:rsidRDefault="00686086" w:rsidP="00686086">
            <w:pPr>
              <w:rPr>
                <w:rStyle w:val="EDBTBLKeyword9ptBlack"/>
                <w:rFonts w:eastAsia="Cambria"/>
              </w:rPr>
            </w:pPr>
            <w:r w:rsidRPr="00E537FF">
              <w:rPr>
                <w:rStyle w:val="EDBTBLKeyword9ptBlack"/>
                <w:rFonts w:eastAsia="Cambria"/>
              </w:rPr>
              <w:t xml:space="preserve">-C </w:t>
            </w:r>
            <w:r w:rsidRPr="00D27D11">
              <w:rPr>
                <w:rStyle w:val="EDBTBLKeyword9ptBlack"/>
                <w:rFonts w:eastAsia="Cambria"/>
                <w:i/>
              </w:rPr>
              <w:t>mode</w:t>
            </w:r>
          </w:p>
        </w:tc>
        <w:tc>
          <w:tcPr>
            <w:tcW w:w="6588" w:type="dxa"/>
          </w:tcPr>
          <w:p w:rsidR="00686086" w:rsidRPr="00E537FF" w:rsidRDefault="00686086" w:rsidP="00686086">
            <w:pPr>
              <w:rPr>
                <w:rStyle w:val="EDBTBLTXT10ptBlack"/>
                <w:rFonts w:ascii="Cambria" w:eastAsia="Cambria" w:hAnsi="Cambria"/>
              </w:rPr>
            </w:pPr>
            <w:r w:rsidRPr="00E537FF">
              <w:rPr>
                <w:rStyle w:val="EDBTBLTXT10ptBlack"/>
                <w:rFonts w:ascii="Cambria" w:eastAsia="Cambria" w:hAnsi="Cambria"/>
              </w:rPr>
              <w:t xml:space="preserve">Use the </w:t>
            </w:r>
            <w:r w:rsidRPr="00E537FF">
              <w:rPr>
                <w:rStyle w:val="EDBTBLKeyword9ptBlack"/>
                <w:rFonts w:eastAsia="Cambria"/>
              </w:rPr>
              <w:t>-C</w:t>
            </w:r>
            <w:r w:rsidRPr="00E537FF">
              <w:rPr>
                <w:rStyle w:val="EDBTBLTXT10ptBlack"/>
                <w:rFonts w:ascii="Cambria" w:eastAsia="Cambria" w:hAnsi="Cambria"/>
              </w:rPr>
              <w:t xml:space="preserve"> option to specify a compatibility mode:</w:t>
            </w:r>
          </w:p>
          <w:p w:rsidR="00686086" w:rsidRPr="00E537FF" w:rsidRDefault="00686086" w:rsidP="00686086">
            <w:pPr>
              <w:rPr>
                <w:rStyle w:val="EDBTBLTXT10ptBlack"/>
                <w:rFonts w:ascii="Cambria" w:eastAsia="Cambria" w:hAnsi="Cambria"/>
              </w:rPr>
            </w:pPr>
            <w:r w:rsidRPr="005440A7">
              <w:rPr>
                <w:rStyle w:val="EDBTBLKeyword9ptBlack"/>
                <w:rFonts w:eastAsia="Cambria"/>
              </w:rPr>
              <w:t>INFORMIX</w:t>
            </w:r>
          </w:p>
          <w:p w:rsidR="00686086" w:rsidRPr="00E537FF" w:rsidRDefault="00686086" w:rsidP="00686086">
            <w:pPr>
              <w:rPr>
                <w:rStyle w:val="EDBTBLTXT10ptBlack"/>
                <w:rFonts w:ascii="Cambria" w:eastAsia="Cambria" w:hAnsi="Cambria"/>
              </w:rPr>
            </w:pPr>
            <w:r w:rsidRPr="005440A7">
              <w:rPr>
                <w:rStyle w:val="EDBTBLKeyword9ptBlack"/>
                <w:rFonts w:eastAsia="Cambria"/>
              </w:rPr>
              <w:t>INFORMIX</w:t>
            </w:r>
            <w:r w:rsidRPr="00E537FF">
              <w:rPr>
                <w:rStyle w:val="EDBTBLTXT10ptBlack"/>
                <w:rFonts w:ascii="Cambria" w:eastAsia="Cambria" w:hAnsi="Cambria"/>
              </w:rPr>
              <w:t>_</w:t>
            </w:r>
            <w:r w:rsidRPr="005440A7">
              <w:rPr>
                <w:rStyle w:val="EDBTBLKeyword9ptBlack"/>
                <w:rFonts w:eastAsia="Cambria"/>
              </w:rPr>
              <w:t>SE</w:t>
            </w:r>
          </w:p>
          <w:p w:rsidR="00686086" w:rsidRPr="00E537FF" w:rsidRDefault="00686086" w:rsidP="00686086">
            <w:pPr>
              <w:rPr>
                <w:rStyle w:val="EDBTBLTXT10ptBlack"/>
                <w:rFonts w:ascii="Cambria" w:eastAsia="Cambria" w:hAnsi="Cambria"/>
              </w:rPr>
            </w:pPr>
            <w:r w:rsidRPr="005440A7">
              <w:rPr>
                <w:rStyle w:val="EDBTBLKeyword9ptBlack"/>
                <w:rFonts w:eastAsia="Cambria"/>
              </w:rPr>
              <w:t>PROC</w:t>
            </w:r>
          </w:p>
        </w:tc>
      </w:tr>
      <w:tr w:rsidR="00686086" w:rsidRPr="00D74770">
        <w:tc>
          <w:tcPr>
            <w:tcW w:w="2268" w:type="dxa"/>
          </w:tcPr>
          <w:p w:rsidR="00686086" w:rsidRPr="00E537FF" w:rsidRDefault="00686086" w:rsidP="00686086">
            <w:pPr>
              <w:rPr>
                <w:rStyle w:val="EDBTBLKeyword9ptBlack"/>
                <w:rFonts w:eastAsia="Cambria"/>
              </w:rPr>
            </w:pPr>
            <w:r>
              <w:rPr>
                <w:rStyle w:val="EDBTBLKeyword9ptBlack"/>
                <w:rFonts w:eastAsia="Cambria"/>
              </w:rPr>
              <w:t xml:space="preserve">-D </w:t>
            </w:r>
            <w:r w:rsidRPr="00AD5F99">
              <w:rPr>
                <w:rStyle w:val="EDBTBLKeyword9ptBlack"/>
                <w:rFonts w:eastAsia="Cambria"/>
                <w:i/>
              </w:rPr>
              <w:t>symbol</w:t>
            </w:r>
          </w:p>
        </w:tc>
        <w:tc>
          <w:tcPr>
            <w:tcW w:w="6588" w:type="dxa"/>
          </w:tcPr>
          <w:p w:rsidR="00686086" w:rsidRPr="00E537FF" w:rsidRDefault="00686086" w:rsidP="00686086">
            <w:pPr>
              <w:rPr>
                <w:rStyle w:val="EDBTBLTXT10ptBlack"/>
                <w:rFonts w:ascii="Cambria" w:eastAsia="Cambria" w:hAnsi="Cambria"/>
              </w:rPr>
            </w:pPr>
            <w:r>
              <w:rPr>
                <w:rStyle w:val="EDBTBLTXT10ptBlack"/>
                <w:rFonts w:ascii="Cambria" w:eastAsia="Cambria" w:hAnsi="Cambria"/>
              </w:rPr>
              <w:t>Define a preprocessor</w:t>
            </w:r>
            <w:r>
              <w:rPr>
                <w:rStyle w:val="EDBTBLKeyword9ptBlack"/>
                <w:rFonts w:eastAsia="Cambria"/>
              </w:rPr>
              <w:t xml:space="preserve"> </w:t>
            </w:r>
            <w:r w:rsidRPr="00AD5F99">
              <w:rPr>
                <w:rStyle w:val="EDBTBLKeyword9ptBlack"/>
                <w:rFonts w:eastAsia="Cambria"/>
                <w:i/>
              </w:rPr>
              <w:t>symbol</w:t>
            </w:r>
            <w:r>
              <w:rPr>
                <w:rStyle w:val="EDBTBLKeyword9ptBlack"/>
                <w:rFonts w:eastAsia="Cambria"/>
                <w:i/>
              </w:rPr>
              <w:t>.</w:t>
            </w:r>
          </w:p>
        </w:tc>
      </w:tr>
      <w:tr w:rsidR="00686086" w:rsidRPr="00D74770">
        <w:tc>
          <w:tcPr>
            <w:tcW w:w="2268" w:type="dxa"/>
          </w:tcPr>
          <w:p w:rsidR="00686086" w:rsidRPr="00E537FF" w:rsidRDefault="00686086" w:rsidP="00686086">
            <w:pPr>
              <w:rPr>
                <w:rStyle w:val="EDBTBLKeyword9ptBlack"/>
                <w:rFonts w:eastAsia="Cambria"/>
              </w:rPr>
            </w:pPr>
            <w:r>
              <w:rPr>
                <w:rStyle w:val="EDBTBLKeyword9ptBlack"/>
                <w:rFonts w:eastAsia="Cambria"/>
              </w:rPr>
              <w:t>-h</w:t>
            </w:r>
          </w:p>
        </w:tc>
        <w:tc>
          <w:tcPr>
            <w:tcW w:w="6588" w:type="dxa"/>
          </w:tcPr>
          <w:p w:rsidR="00686086" w:rsidRPr="00E537FF" w:rsidRDefault="00686086" w:rsidP="00686086">
            <w:pPr>
              <w:rPr>
                <w:rStyle w:val="EDBTBLTXT10ptBlack"/>
                <w:rFonts w:ascii="Cambria" w:eastAsia="Cambria" w:hAnsi="Cambria"/>
              </w:rPr>
            </w:pPr>
            <w:r>
              <w:rPr>
                <w:rStyle w:val="EDBTBLTXT10ptBlack"/>
                <w:rFonts w:ascii="Cambria" w:eastAsia="Cambria" w:hAnsi="Cambria"/>
              </w:rPr>
              <w:t>Parse a header file, this option includes option '</w:t>
            </w:r>
            <w:r w:rsidRPr="005440A7">
              <w:rPr>
                <w:rStyle w:val="EDBTBLKeyword9ptBlack"/>
                <w:rFonts w:eastAsia="Cambria"/>
              </w:rPr>
              <w:t>-c</w:t>
            </w:r>
            <w:r>
              <w:rPr>
                <w:rStyle w:val="EDBTBLTXT10ptBlack"/>
                <w:rFonts w:ascii="Cambria" w:eastAsia="Cambria" w:hAnsi="Cambria"/>
              </w:rPr>
              <w:t>'.</w:t>
            </w:r>
          </w:p>
        </w:tc>
      </w:tr>
      <w:tr w:rsidR="00686086" w:rsidRPr="00D74770">
        <w:tc>
          <w:tcPr>
            <w:tcW w:w="2268" w:type="dxa"/>
          </w:tcPr>
          <w:p w:rsidR="00686086" w:rsidRPr="00E537FF" w:rsidRDefault="00686086" w:rsidP="00686086">
            <w:pPr>
              <w:rPr>
                <w:rStyle w:val="EDBTBLKeyword9ptBlack"/>
                <w:rFonts w:eastAsia="Cambria"/>
              </w:rPr>
            </w:pPr>
            <w:r>
              <w:rPr>
                <w:rStyle w:val="EDBTBLKeyword9ptBlack"/>
                <w:rFonts w:eastAsia="Cambria"/>
              </w:rPr>
              <w:t>-i</w:t>
            </w:r>
          </w:p>
        </w:tc>
        <w:tc>
          <w:tcPr>
            <w:tcW w:w="6588" w:type="dxa"/>
          </w:tcPr>
          <w:p w:rsidR="00686086" w:rsidRPr="00E537FF" w:rsidRDefault="00686086" w:rsidP="00686086">
            <w:pPr>
              <w:rPr>
                <w:rStyle w:val="EDBTBLTXT10ptBlack"/>
                <w:rFonts w:ascii="Cambria" w:eastAsia="Cambria" w:hAnsi="Cambria"/>
              </w:rPr>
            </w:pPr>
            <w:r>
              <w:rPr>
                <w:rStyle w:val="EDBTBLTXT10ptBlack"/>
                <w:rFonts w:ascii="Cambria" w:eastAsia="Cambria" w:hAnsi="Cambria"/>
              </w:rPr>
              <w:t>Parse system, include files as well.</w:t>
            </w:r>
          </w:p>
        </w:tc>
      </w:tr>
      <w:tr w:rsidR="00686086" w:rsidRPr="00D74770">
        <w:tc>
          <w:tcPr>
            <w:tcW w:w="2268" w:type="dxa"/>
          </w:tcPr>
          <w:p w:rsidR="00686086" w:rsidRPr="00E537FF" w:rsidRDefault="00686086" w:rsidP="00686086">
            <w:pPr>
              <w:rPr>
                <w:rStyle w:val="EDBTBLKeyword9ptBlack"/>
                <w:rFonts w:eastAsia="Cambria"/>
              </w:rPr>
            </w:pPr>
            <w:r>
              <w:rPr>
                <w:rStyle w:val="EDBTBLKeyword9ptBlack"/>
                <w:rFonts w:eastAsia="Cambria"/>
              </w:rPr>
              <w:t xml:space="preserve">-I </w:t>
            </w:r>
            <w:r w:rsidRPr="0023377B">
              <w:rPr>
                <w:rStyle w:val="EDBTBLKeyword9ptBlack"/>
                <w:rFonts w:eastAsia="Cambria"/>
              </w:rPr>
              <w:t>directory</w:t>
            </w:r>
          </w:p>
        </w:tc>
        <w:tc>
          <w:tcPr>
            <w:tcW w:w="6588" w:type="dxa"/>
          </w:tcPr>
          <w:p w:rsidR="00686086" w:rsidRPr="00E537FF" w:rsidRDefault="00686086" w:rsidP="00686086">
            <w:pPr>
              <w:rPr>
                <w:rStyle w:val="EDBTBLTXT10ptBlack"/>
                <w:rFonts w:ascii="Cambria" w:eastAsia="Cambria" w:hAnsi="Cambria"/>
              </w:rPr>
            </w:pPr>
            <w:r>
              <w:rPr>
                <w:rStyle w:val="EDBTBLTXT10ptBlack"/>
                <w:rFonts w:ascii="Cambria" w:eastAsia="Cambria" w:hAnsi="Cambria"/>
              </w:rPr>
              <w:t xml:space="preserve">Search </w:t>
            </w:r>
            <w:r w:rsidRPr="0023377B">
              <w:rPr>
                <w:rStyle w:val="EDBTBLKeyword9ptBlack"/>
                <w:rFonts w:eastAsia="Cambria"/>
                <w:i/>
              </w:rPr>
              <w:t>directory</w:t>
            </w:r>
            <w:r>
              <w:rPr>
                <w:rStyle w:val="EDBTBLTXT10ptBlack"/>
                <w:rFonts w:ascii="Cambria" w:eastAsia="Cambria" w:hAnsi="Cambria"/>
              </w:rPr>
              <w:t xml:space="preserve"> for </w:t>
            </w:r>
            <w:r w:rsidRPr="007E7C60">
              <w:rPr>
                <w:rStyle w:val="EDBTBLKeyword9ptBlack"/>
                <w:rFonts w:eastAsia="Cambria"/>
              </w:rPr>
              <w:t>include</w:t>
            </w:r>
            <w:r>
              <w:rPr>
                <w:rStyle w:val="EDBTBLTXT10ptBlack"/>
                <w:rFonts w:ascii="Cambria" w:eastAsia="Cambria" w:hAnsi="Cambria"/>
              </w:rPr>
              <w:t xml:space="preserve"> files.</w:t>
            </w:r>
          </w:p>
        </w:tc>
      </w:tr>
      <w:tr w:rsidR="00686086" w:rsidRPr="00D74770">
        <w:tc>
          <w:tcPr>
            <w:tcW w:w="2268" w:type="dxa"/>
          </w:tcPr>
          <w:p w:rsidR="00686086" w:rsidRPr="00E537FF" w:rsidRDefault="00686086" w:rsidP="00686086">
            <w:pPr>
              <w:rPr>
                <w:rStyle w:val="EDBTBLKeyword9ptBlack"/>
                <w:rFonts w:eastAsia="Cambria"/>
              </w:rPr>
            </w:pPr>
            <w:r>
              <w:rPr>
                <w:rStyle w:val="EDBTBLKeyword9ptBlack"/>
                <w:rFonts w:eastAsia="Cambria"/>
              </w:rPr>
              <w:t xml:space="preserve">-o </w:t>
            </w:r>
            <w:r w:rsidRPr="0023377B">
              <w:rPr>
                <w:rStyle w:val="EDBTBLKeyword9ptBlack"/>
                <w:rFonts w:eastAsia="Cambria"/>
                <w:i/>
              </w:rPr>
              <w:t>outfile</w:t>
            </w:r>
          </w:p>
        </w:tc>
        <w:tc>
          <w:tcPr>
            <w:tcW w:w="6588" w:type="dxa"/>
          </w:tcPr>
          <w:p w:rsidR="00686086" w:rsidRPr="00E537FF" w:rsidRDefault="00686086" w:rsidP="00686086">
            <w:pPr>
              <w:rPr>
                <w:rStyle w:val="EDBTBLTXT10ptBlack"/>
                <w:rFonts w:ascii="Cambria" w:eastAsia="Cambria" w:hAnsi="Cambria"/>
              </w:rPr>
            </w:pPr>
            <w:r>
              <w:rPr>
                <w:rStyle w:val="EDBTBLTXT10ptBlack"/>
                <w:rFonts w:ascii="Cambria" w:eastAsia="Cambria" w:hAnsi="Cambria"/>
              </w:rPr>
              <w:t xml:space="preserve">Write the result to </w:t>
            </w:r>
            <w:r w:rsidRPr="0023377B">
              <w:rPr>
                <w:rStyle w:val="EDBTBLKeyword9ptBlack"/>
                <w:rFonts w:eastAsia="Cambria"/>
                <w:i/>
              </w:rPr>
              <w:t>outfile</w:t>
            </w:r>
            <w:r>
              <w:rPr>
                <w:rStyle w:val="EDBTBLKeyword9ptBlack"/>
                <w:rFonts w:eastAsia="Cambria"/>
                <w:i/>
              </w:rPr>
              <w:t>.</w:t>
            </w:r>
          </w:p>
        </w:tc>
      </w:tr>
      <w:tr w:rsidR="00686086" w:rsidRPr="00D74770">
        <w:tc>
          <w:tcPr>
            <w:tcW w:w="2268" w:type="dxa"/>
          </w:tcPr>
          <w:p w:rsidR="00686086" w:rsidRPr="00E537FF" w:rsidRDefault="00686086" w:rsidP="00686086">
            <w:pPr>
              <w:rPr>
                <w:rStyle w:val="EDBTBLKeyword9ptBlack"/>
                <w:rFonts w:eastAsia="Cambria"/>
              </w:rPr>
            </w:pPr>
            <w:r>
              <w:rPr>
                <w:rStyle w:val="EDBTBLKeyword9ptBlack"/>
                <w:rFonts w:eastAsia="Cambria"/>
              </w:rPr>
              <w:t xml:space="preserve">-r </w:t>
            </w:r>
            <w:r w:rsidRPr="0023377B">
              <w:rPr>
                <w:rStyle w:val="EDBTBLKeyword9ptBlack"/>
                <w:rFonts w:eastAsia="Cambria"/>
                <w:i/>
              </w:rPr>
              <w:t>option</w:t>
            </w:r>
          </w:p>
        </w:tc>
        <w:tc>
          <w:tcPr>
            <w:tcW w:w="6588" w:type="dxa"/>
          </w:tcPr>
          <w:p w:rsidR="00686086" w:rsidRDefault="00686086" w:rsidP="00686086">
            <w:pPr>
              <w:rPr>
                <w:rStyle w:val="EDBTBLTXT10ptBlack"/>
                <w:rFonts w:ascii="Cambria" w:eastAsia="Cambria" w:hAnsi="Cambria"/>
              </w:rPr>
            </w:pPr>
            <w:r>
              <w:rPr>
                <w:rStyle w:val="EDBTBLTXT10ptBlack"/>
                <w:rFonts w:ascii="Cambria" w:eastAsia="Cambria" w:hAnsi="Cambria"/>
              </w:rPr>
              <w:t xml:space="preserve">Specify run-time behavior; </w:t>
            </w:r>
            <w:r w:rsidRPr="00C03B02">
              <w:rPr>
                <w:rStyle w:val="EDBTBLKeyword9ptBlack"/>
                <w:rFonts w:eastAsia="Cambria"/>
                <w:i/>
              </w:rPr>
              <w:t>option</w:t>
            </w:r>
            <w:r>
              <w:rPr>
                <w:rStyle w:val="EDBTBLTXT10ptBlack"/>
                <w:rFonts w:ascii="Cambria" w:eastAsia="Cambria" w:hAnsi="Cambria"/>
              </w:rPr>
              <w:t xml:space="preserve"> can be:</w:t>
            </w:r>
          </w:p>
          <w:p w:rsidR="00686086" w:rsidRPr="001A20A8" w:rsidRDefault="00686086" w:rsidP="00686086">
            <w:pPr>
              <w:rPr>
                <w:rStyle w:val="EDBTBLKeyword9ptBlack"/>
                <w:rFonts w:eastAsia="Cambria"/>
              </w:rPr>
            </w:pPr>
            <w:r w:rsidRPr="001A20A8">
              <w:rPr>
                <w:rStyle w:val="EDBTBLKeyword9ptBlack"/>
                <w:rFonts w:eastAsia="Cambria"/>
              </w:rPr>
              <w:t>no_indicator</w:t>
            </w:r>
            <w:r w:rsidRPr="00C94546">
              <w:rPr>
                <w:rStyle w:val="EDBTBLTXT10ptBlack"/>
                <w:rFonts w:eastAsia="Cambria"/>
              </w:rPr>
              <w:t xml:space="preserve"> - Do not use indicators, but instead use special values to represent NULL values.</w:t>
            </w:r>
          </w:p>
          <w:p w:rsidR="00686086" w:rsidRPr="001A20A8" w:rsidRDefault="00686086" w:rsidP="00686086">
            <w:pPr>
              <w:rPr>
                <w:rStyle w:val="EDBTBLKeyword9ptBlack"/>
                <w:rFonts w:eastAsia="Cambria"/>
              </w:rPr>
            </w:pPr>
            <w:r w:rsidRPr="001A20A8">
              <w:rPr>
                <w:rStyle w:val="EDBTBLKeyword9ptBlack"/>
                <w:rFonts w:eastAsia="Cambria"/>
              </w:rPr>
              <w:t>prepare</w:t>
            </w:r>
            <w:r w:rsidRPr="00C94546">
              <w:rPr>
                <w:rStyle w:val="EDBTBLTXT10ptBlack"/>
                <w:rFonts w:eastAsia="Cambria"/>
              </w:rPr>
              <w:t xml:space="preserve"> - Prepare all statements before using them.</w:t>
            </w:r>
          </w:p>
          <w:p w:rsidR="00686086" w:rsidRDefault="00686086" w:rsidP="00686086">
            <w:pPr>
              <w:rPr>
                <w:rStyle w:val="EDBTBLKeyword9ptBlack"/>
                <w:rFonts w:eastAsia="Cambria"/>
              </w:rPr>
            </w:pPr>
            <w:r w:rsidRPr="001A20A8">
              <w:rPr>
                <w:rStyle w:val="EDBTBLKeyword9ptBlack"/>
                <w:rFonts w:eastAsia="Cambria"/>
              </w:rPr>
              <w:t>questionmarks</w:t>
            </w:r>
            <w:r w:rsidRPr="008C4CF6">
              <w:rPr>
                <w:rStyle w:val="EDBTBLTXT10ptBlack"/>
                <w:rFonts w:eastAsia="Cambria"/>
              </w:rPr>
              <w:t xml:space="preserve"> - Allow use of a question mark as a placeholder.</w:t>
            </w:r>
          </w:p>
          <w:p w:rsidR="00686086" w:rsidRPr="00E537FF" w:rsidRDefault="00686086" w:rsidP="00686086">
            <w:pPr>
              <w:rPr>
                <w:rStyle w:val="EDBTBLTXT10ptBlack"/>
                <w:rFonts w:ascii="Cambria" w:eastAsia="Cambria" w:hAnsi="Cambria"/>
              </w:rPr>
            </w:pPr>
            <w:r>
              <w:rPr>
                <w:rStyle w:val="EDBTBLKeyword9ptBlack"/>
                <w:rFonts w:eastAsia="Cambria"/>
              </w:rPr>
              <w:t>usebulk</w:t>
            </w:r>
            <w:r w:rsidRPr="008D40E8">
              <w:rPr>
                <w:rStyle w:val="EDBTBLTXT10ptBlack"/>
                <w:rFonts w:eastAsia="Cambria"/>
              </w:rPr>
              <w:t xml:space="preserve"> - Enable bulk processing for INSERT, UPDATE and DELETE statements that operate on host variable arrays.</w:t>
            </w:r>
          </w:p>
        </w:tc>
      </w:tr>
      <w:tr w:rsidR="00686086" w:rsidRPr="00D74770">
        <w:tc>
          <w:tcPr>
            <w:tcW w:w="2268" w:type="dxa"/>
          </w:tcPr>
          <w:p w:rsidR="00686086" w:rsidRPr="00E537FF" w:rsidRDefault="00686086" w:rsidP="00686086">
            <w:pPr>
              <w:rPr>
                <w:rStyle w:val="EDBTBLKeyword9ptBlack"/>
                <w:rFonts w:eastAsia="Cambria"/>
              </w:rPr>
            </w:pPr>
            <w:r>
              <w:rPr>
                <w:rStyle w:val="EDBTBLKeyword9ptBlack"/>
                <w:rFonts w:eastAsia="Cambria"/>
              </w:rPr>
              <w:t>--regression</w:t>
            </w:r>
          </w:p>
        </w:tc>
        <w:tc>
          <w:tcPr>
            <w:tcW w:w="6588" w:type="dxa"/>
          </w:tcPr>
          <w:p w:rsidR="00686086" w:rsidRPr="00E537FF" w:rsidRDefault="00686086" w:rsidP="00686086">
            <w:pPr>
              <w:rPr>
                <w:rStyle w:val="EDBTBLTXT10ptBlack"/>
                <w:rFonts w:ascii="Cambria" w:eastAsia="Cambria" w:hAnsi="Cambria"/>
              </w:rPr>
            </w:pPr>
            <w:r>
              <w:rPr>
                <w:rStyle w:val="EDBTBLTXT10ptBlack"/>
                <w:rFonts w:ascii="Cambria" w:eastAsia="Cambria" w:hAnsi="Cambria"/>
              </w:rPr>
              <w:t>Run in regression testing mode.</w:t>
            </w:r>
          </w:p>
        </w:tc>
      </w:tr>
      <w:tr w:rsidR="00686086" w:rsidRPr="00D74770">
        <w:tc>
          <w:tcPr>
            <w:tcW w:w="2268" w:type="dxa"/>
          </w:tcPr>
          <w:p w:rsidR="00686086" w:rsidRPr="00E537FF" w:rsidRDefault="00686086" w:rsidP="00686086">
            <w:pPr>
              <w:rPr>
                <w:rStyle w:val="EDBTBLKeyword9ptBlack"/>
                <w:rFonts w:eastAsia="Cambria"/>
              </w:rPr>
            </w:pPr>
            <w:r>
              <w:rPr>
                <w:rStyle w:val="EDBTBLKeyword9ptBlack"/>
                <w:rFonts w:eastAsia="Cambria"/>
              </w:rPr>
              <w:t>-t</w:t>
            </w:r>
          </w:p>
        </w:tc>
        <w:tc>
          <w:tcPr>
            <w:tcW w:w="6588" w:type="dxa"/>
          </w:tcPr>
          <w:p w:rsidR="00686086" w:rsidRPr="00E537FF" w:rsidRDefault="00686086" w:rsidP="00686086">
            <w:pPr>
              <w:rPr>
                <w:rStyle w:val="EDBTBLTXT10ptBlack"/>
                <w:rFonts w:ascii="Cambria" w:eastAsia="Cambria" w:hAnsi="Cambria"/>
              </w:rPr>
            </w:pPr>
            <w:r>
              <w:rPr>
                <w:rStyle w:val="EDBTBLTXT10ptBlack"/>
                <w:rFonts w:ascii="Cambria" w:eastAsia="Cambria" w:hAnsi="Cambria"/>
              </w:rPr>
              <w:t xml:space="preserve">Turn on </w:t>
            </w:r>
            <w:r w:rsidRPr="007E7C60">
              <w:rPr>
                <w:rStyle w:val="EDBTBLKeyword9ptBlack"/>
                <w:rFonts w:eastAsia="Cambria"/>
              </w:rPr>
              <w:t>autocommit</w:t>
            </w:r>
            <w:r>
              <w:rPr>
                <w:rStyle w:val="EDBTBLTXT10ptBlack"/>
                <w:rFonts w:ascii="Cambria" w:eastAsia="Cambria" w:hAnsi="Cambria"/>
              </w:rPr>
              <w:t xml:space="preserve"> of transactions.</w:t>
            </w:r>
          </w:p>
        </w:tc>
      </w:tr>
      <w:tr w:rsidR="00686086" w:rsidRPr="00D74770">
        <w:tc>
          <w:tcPr>
            <w:tcW w:w="2268" w:type="dxa"/>
          </w:tcPr>
          <w:p w:rsidR="00686086" w:rsidRPr="00E537FF" w:rsidRDefault="00686086" w:rsidP="00686086">
            <w:pPr>
              <w:rPr>
                <w:rStyle w:val="EDBTBLKeyword9ptBlack"/>
                <w:rFonts w:eastAsia="Cambria"/>
              </w:rPr>
            </w:pPr>
            <w:r>
              <w:rPr>
                <w:rStyle w:val="EDBTBLKeyword9ptBlack"/>
                <w:rFonts w:eastAsia="Cambria"/>
              </w:rPr>
              <w:t>-l</w:t>
            </w:r>
          </w:p>
        </w:tc>
        <w:tc>
          <w:tcPr>
            <w:tcW w:w="6588" w:type="dxa"/>
          </w:tcPr>
          <w:p w:rsidR="00686086" w:rsidRPr="00E537FF" w:rsidRDefault="00686086" w:rsidP="00686086">
            <w:pPr>
              <w:rPr>
                <w:rStyle w:val="EDBTBLTXT10ptBlack"/>
                <w:rFonts w:ascii="Cambria" w:eastAsia="Cambria" w:hAnsi="Cambria"/>
              </w:rPr>
            </w:pPr>
            <w:r>
              <w:rPr>
                <w:rStyle w:val="EDBTBLTXT10ptBlack"/>
                <w:rFonts w:ascii="Cambria" w:eastAsia="Cambria" w:hAnsi="Cambria"/>
              </w:rPr>
              <w:t xml:space="preserve">Disable </w:t>
            </w:r>
            <w:r w:rsidRPr="007E7C60">
              <w:rPr>
                <w:rStyle w:val="EDBTBLKeyword9ptBlack"/>
                <w:rFonts w:eastAsia="Cambria"/>
              </w:rPr>
              <w:t>#line</w:t>
            </w:r>
            <w:r>
              <w:rPr>
                <w:rStyle w:val="EDBTBLTXT10ptBlack"/>
                <w:rFonts w:ascii="Cambria" w:eastAsia="Cambria" w:hAnsi="Cambria"/>
              </w:rPr>
              <w:t xml:space="preserve"> directives.</w:t>
            </w:r>
          </w:p>
        </w:tc>
      </w:tr>
      <w:tr w:rsidR="00686086" w:rsidRPr="00D74770">
        <w:tc>
          <w:tcPr>
            <w:tcW w:w="2268" w:type="dxa"/>
          </w:tcPr>
          <w:p w:rsidR="00686086" w:rsidRPr="00E537FF" w:rsidRDefault="00686086" w:rsidP="00686086">
            <w:pPr>
              <w:rPr>
                <w:rStyle w:val="EDBTBLKeyword9ptBlack"/>
                <w:rFonts w:eastAsia="Cambria"/>
              </w:rPr>
            </w:pPr>
            <w:r>
              <w:rPr>
                <w:rStyle w:val="EDBTBLKeyword9ptBlack"/>
                <w:rFonts w:eastAsia="Cambria"/>
              </w:rPr>
              <w:t>--help</w:t>
            </w:r>
          </w:p>
        </w:tc>
        <w:tc>
          <w:tcPr>
            <w:tcW w:w="6588" w:type="dxa"/>
          </w:tcPr>
          <w:p w:rsidR="00686086" w:rsidRPr="00E537FF" w:rsidRDefault="00686086" w:rsidP="00686086">
            <w:pPr>
              <w:rPr>
                <w:rStyle w:val="EDBTBLTXT10ptBlack"/>
                <w:rFonts w:ascii="Cambria" w:eastAsia="Cambria" w:hAnsi="Cambria"/>
              </w:rPr>
            </w:pPr>
            <w:r>
              <w:rPr>
                <w:rStyle w:val="EDBTBLTXT10ptBlack"/>
                <w:rFonts w:ascii="Cambria" w:eastAsia="Cambria" w:hAnsi="Cambria"/>
              </w:rPr>
              <w:t>Display the help options.</w:t>
            </w:r>
          </w:p>
        </w:tc>
      </w:tr>
      <w:tr w:rsidR="00686086" w:rsidRPr="00D74770">
        <w:tc>
          <w:tcPr>
            <w:tcW w:w="2268" w:type="dxa"/>
          </w:tcPr>
          <w:p w:rsidR="00686086" w:rsidRPr="00E537FF" w:rsidRDefault="00686086" w:rsidP="00686086">
            <w:pPr>
              <w:rPr>
                <w:rStyle w:val="EDBTBLKeyword9ptBlack"/>
                <w:rFonts w:eastAsia="Cambria"/>
              </w:rPr>
            </w:pPr>
            <w:r>
              <w:rPr>
                <w:rStyle w:val="EDBTBLKeyword9ptBlack"/>
                <w:rFonts w:eastAsia="Cambria"/>
              </w:rPr>
              <w:t>--version</w:t>
            </w:r>
          </w:p>
        </w:tc>
        <w:tc>
          <w:tcPr>
            <w:tcW w:w="6588" w:type="dxa"/>
          </w:tcPr>
          <w:p w:rsidR="00686086" w:rsidRPr="00E537FF" w:rsidRDefault="00686086" w:rsidP="00686086">
            <w:pPr>
              <w:rPr>
                <w:rStyle w:val="EDBTBLTXT10ptBlack"/>
                <w:rFonts w:ascii="Cambria" w:eastAsia="Cambria" w:hAnsi="Cambria"/>
              </w:rPr>
            </w:pPr>
            <w:r>
              <w:rPr>
                <w:rStyle w:val="EDBTBLTXT10ptBlack"/>
                <w:rFonts w:ascii="Cambria" w:eastAsia="Cambria" w:hAnsi="Cambria"/>
              </w:rPr>
              <w:t>Output version information.</w:t>
            </w:r>
          </w:p>
        </w:tc>
      </w:tr>
    </w:tbl>
    <w:p w:rsidR="00686086" w:rsidRDefault="00686086" w:rsidP="00686086">
      <w:pPr>
        <w:pStyle w:val="EDBTXTNormalWebBlack"/>
      </w:pPr>
      <w:r>
        <w:t xml:space="preserve">Please Note: If you do not specify an output file name when invoking ECPGPlus, the output file name is created by stripping off the </w:t>
      </w:r>
      <w:r w:rsidRPr="004F4037">
        <w:rPr>
          <w:rStyle w:val="EDBTXTKeywordBlack"/>
        </w:rPr>
        <w:t>.pgc</w:t>
      </w:r>
      <w:r>
        <w:t xml:space="preserve"> file name extension, and appending </w:t>
      </w:r>
      <w:r w:rsidRPr="004F4037">
        <w:rPr>
          <w:rStyle w:val="EDBTXTKeywordBlack"/>
        </w:rPr>
        <w:t>.c</w:t>
      </w:r>
      <w:r>
        <w:t xml:space="preserve"> to the file name.</w:t>
      </w:r>
    </w:p>
    <w:p w:rsidR="00686086" w:rsidRDefault="00686086" w:rsidP="00686086">
      <w:pPr>
        <w:pStyle w:val="EDBTXTNormalWebBlack"/>
      </w:pPr>
    </w:p>
    <w:p w:rsidR="00686086" w:rsidRPr="00335472" w:rsidRDefault="00686086" w:rsidP="00686086">
      <w:pPr>
        <w:pStyle w:val="EDBTXTNormalWebBlack"/>
        <w:rPr>
          <w:lang w:val="en-US"/>
        </w:rPr>
      </w:pPr>
    </w:p>
    <w:p w:rsidR="00686086" w:rsidRDefault="00686086" w:rsidP="00686086">
      <w:pPr>
        <w:pStyle w:val="Heading1"/>
      </w:pPr>
      <w:bookmarkStart w:id="14" w:name="_Toc499033864"/>
      <w:r>
        <w:lastRenderedPageBreak/>
        <w:t>Using Embedded SQL</w:t>
      </w:r>
      <w:bookmarkEnd w:id="14"/>
      <w:r>
        <w:t xml:space="preserve"> </w:t>
      </w:r>
    </w:p>
    <w:p w:rsidR="00686086" w:rsidRDefault="00686086" w:rsidP="00686086">
      <w:pPr>
        <w:pStyle w:val="EDBTXTNormalWebBlack"/>
      </w:pPr>
      <w:r>
        <w:t>Each of the following sections leads with a code sample, followed by an explanation of each section within the code sample.</w:t>
      </w:r>
    </w:p>
    <w:p w:rsidR="00686086" w:rsidRDefault="00686086" w:rsidP="00686086">
      <w:pPr>
        <w:pStyle w:val="Heading2"/>
      </w:pPr>
      <w:bookmarkStart w:id="15" w:name="_Toc499033865"/>
      <w:r>
        <w:t>Example - A Simple Query</w:t>
      </w:r>
      <w:bookmarkEnd w:id="15"/>
    </w:p>
    <w:p w:rsidR="00686086" w:rsidRDefault="00686086" w:rsidP="00686086">
      <w:pPr>
        <w:pStyle w:val="EDBTXTNormalWebBlackCharChar0"/>
        <w:rPr>
          <w:color w:val="auto"/>
        </w:rPr>
      </w:pPr>
      <w:r>
        <w:t xml:space="preserve">The first code sample demonstrates how to execute a </w:t>
      </w:r>
      <w:r w:rsidRPr="00086965">
        <w:rPr>
          <w:rStyle w:val="EDBTXTKeywordBlack"/>
        </w:rPr>
        <w:t>SELECT</w:t>
      </w:r>
      <w:r>
        <w:t xml:space="preserve"> statement (which returns a single row), storing the results in a group of host variables.  After declaring host variables, it connects to the </w:t>
      </w:r>
      <w:r w:rsidRPr="002D5173">
        <w:rPr>
          <w:rStyle w:val="EDBTXTKeywordBlack"/>
        </w:rPr>
        <w:t>edb</w:t>
      </w:r>
      <w:r>
        <w:t xml:space="preserve"> sample database using a hard-coded role name and the associated password, and queries the </w:t>
      </w:r>
      <w:r w:rsidRPr="00305EBA">
        <w:rPr>
          <w:rStyle w:val="EDBTXTKeywordBlack"/>
        </w:rPr>
        <w:t>emp</w:t>
      </w:r>
      <w:r>
        <w:t xml:space="preserve"> table.  The query returns the values into the declared host variables; after checking the value of the </w:t>
      </w:r>
      <w:r w:rsidRPr="007C0AED">
        <w:rPr>
          <w:rStyle w:val="EDBTXTKeywordBlack"/>
        </w:rPr>
        <w:t>NULL</w:t>
      </w:r>
      <w:r>
        <w:t xml:space="preserve"> indicator variable, it prints a simple result set </w:t>
      </w:r>
      <w:r w:rsidRPr="00716BBD">
        <w:rPr>
          <w:color w:val="auto"/>
        </w:rPr>
        <w:t>onscreen and closes the connection.</w:t>
      </w:r>
    </w:p>
    <w:p w:rsidR="00686086" w:rsidRPr="00874DB0" w:rsidRDefault="00686086" w:rsidP="00686086">
      <w:pPr>
        <w:widowControl w:val="0"/>
        <w:autoSpaceDE w:val="0"/>
        <w:autoSpaceDN w:val="0"/>
        <w:adjustRightInd w:val="0"/>
        <w:rPr>
          <w:rStyle w:val="EDBTXTKeywordBlack"/>
        </w:rPr>
      </w:pPr>
      <w:r w:rsidRPr="00874DB0">
        <w:rPr>
          <w:rStyle w:val="EDBTXTKeywordBlack"/>
        </w:rPr>
        <w:t>/************************************************************</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 print_emp.pgc</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w:t>
      </w:r>
    </w:p>
    <w:p w:rsidR="00686086" w:rsidRPr="00874DB0" w:rsidRDefault="00686086" w:rsidP="00686086">
      <w:pPr>
        <w:widowControl w:val="0"/>
        <w:autoSpaceDE w:val="0"/>
        <w:autoSpaceDN w:val="0"/>
        <w:adjustRightInd w:val="0"/>
        <w:rPr>
          <w:rStyle w:val="EDBTXTKeywordBlack"/>
        </w:rPr>
      </w:pPr>
      <w:r w:rsidRPr="00874DB0">
        <w:rPr>
          <w:rStyle w:val="EDBTXTKeywordBlack"/>
        </w:rPr>
        <w:t>#include &lt;stdio.h&gt;</w:t>
      </w:r>
    </w:p>
    <w:p w:rsidR="00686086" w:rsidRPr="00874DB0" w:rsidRDefault="00686086" w:rsidP="00686086">
      <w:pPr>
        <w:widowControl w:val="0"/>
        <w:autoSpaceDE w:val="0"/>
        <w:autoSpaceDN w:val="0"/>
        <w:adjustRightInd w:val="0"/>
        <w:rPr>
          <w:rStyle w:val="EDBTXTKeywordBlack"/>
        </w:rPr>
      </w:pPr>
    </w:p>
    <w:p w:rsidR="00686086" w:rsidRPr="00874DB0" w:rsidRDefault="00686086" w:rsidP="00686086">
      <w:pPr>
        <w:widowControl w:val="0"/>
        <w:autoSpaceDE w:val="0"/>
        <w:autoSpaceDN w:val="0"/>
        <w:adjustRightInd w:val="0"/>
        <w:rPr>
          <w:rStyle w:val="EDBTXTKeywordBlack"/>
        </w:rPr>
      </w:pPr>
      <w:r w:rsidRPr="00874DB0">
        <w:rPr>
          <w:rStyle w:val="EDBTXTKeywordBlack"/>
        </w:rPr>
        <w:t>int main(void)</w:t>
      </w:r>
    </w:p>
    <w:p w:rsidR="00686086" w:rsidRPr="00874DB0" w:rsidRDefault="00686086" w:rsidP="00686086">
      <w:pPr>
        <w:widowControl w:val="0"/>
        <w:autoSpaceDE w:val="0"/>
        <w:autoSpaceDN w:val="0"/>
        <w:adjustRightInd w:val="0"/>
        <w:rPr>
          <w:rStyle w:val="EDBTXTKeywordBlack"/>
        </w:rPr>
      </w:pPr>
      <w:r w:rsidRPr="00874DB0">
        <w:rPr>
          <w:rStyle w:val="EDBTXTKeywordBlack"/>
        </w:rPr>
        <w:t>{</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 BEGIN DECLARE SECTION;</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int</w:t>
      </w:r>
      <w:r w:rsidRPr="00874DB0">
        <w:rPr>
          <w:rStyle w:val="EDBTXTKeywordBlack"/>
        </w:rPr>
        <w:tab/>
        <w:t>v_empno;</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char</w:t>
      </w:r>
      <w:r w:rsidRPr="00874DB0">
        <w:rPr>
          <w:rStyle w:val="EDBTXTKeywordBlack"/>
        </w:rPr>
        <w:tab/>
        <w:t>v_ename[40];</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double</w:t>
      </w:r>
      <w:r w:rsidRPr="00874DB0">
        <w:rPr>
          <w:rStyle w:val="EDBTXTKeywordBlack"/>
        </w:rPr>
        <w:tab/>
        <w:t>v_sal;</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double</w:t>
      </w:r>
      <w:r w:rsidRPr="00874DB0">
        <w:rPr>
          <w:rStyle w:val="EDBTXTKeywordBlack"/>
        </w:rPr>
        <w:tab/>
        <w:t>v_comm;</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short</w:t>
      </w:r>
      <w:r w:rsidRPr="00874DB0">
        <w:rPr>
          <w:rStyle w:val="EDBTXTKeywordBlack"/>
        </w:rPr>
        <w:tab/>
        <w:t>v_comm_ind;</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 END DECLARE SECTION;</w:t>
      </w:r>
    </w:p>
    <w:p w:rsidR="00686086" w:rsidRPr="00874DB0" w:rsidRDefault="00686086" w:rsidP="00686086">
      <w:pPr>
        <w:widowControl w:val="0"/>
        <w:autoSpaceDE w:val="0"/>
        <w:autoSpaceDN w:val="0"/>
        <w:adjustRightInd w:val="0"/>
        <w:rPr>
          <w:rStyle w:val="EDBTXTKeywordBlack"/>
        </w:rPr>
      </w:pP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 WHENEVER SQLERROR sqlprint;</w:t>
      </w:r>
    </w:p>
    <w:p w:rsidR="00686086" w:rsidRPr="00874DB0" w:rsidRDefault="00686086" w:rsidP="00686086">
      <w:pPr>
        <w:widowControl w:val="0"/>
        <w:autoSpaceDE w:val="0"/>
        <w:autoSpaceDN w:val="0"/>
        <w:adjustRightInd w:val="0"/>
        <w:rPr>
          <w:rStyle w:val="EDBTXTKeywordBlack"/>
        </w:rPr>
      </w:pP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 CONNECT TO edb </w:t>
      </w:r>
      <w:r w:rsidRPr="00874DB0">
        <w:rPr>
          <w:rStyle w:val="EDBTXTKeywordBlack"/>
        </w:rPr>
        <w:br/>
        <w:t xml:space="preserve">    USER 'alice' IDENTIFIED BY '1safepwd';</w:t>
      </w:r>
    </w:p>
    <w:p w:rsidR="00686086" w:rsidRPr="00874DB0" w:rsidRDefault="00686086" w:rsidP="00686086">
      <w:pPr>
        <w:widowControl w:val="0"/>
        <w:autoSpaceDE w:val="0"/>
        <w:autoSpaceDN w:val="0"/>
        <w:adjustRightInd w:val="0"/>
        <w:rPr>
          <w:rStyle w:val="EDBTXTKeywordBlack"/>
        </w:rPr>
      </w:pP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 </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 xml:space="preserve">SELECT </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 xml:space="preserve"> empno, ename, sal, comm</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INTO</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 xml:space="preserve"> :v_empno, :v_ename, :v_sal, :v_comm INDICATOR:v_comm_ind </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 xml:space="preserve">FROM </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 xml:space="preserve"> emp</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WHERE</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 xml:space="preserve"> empno = 7369;</w:t>
      </w:r>
    </w:p>
    <w:p w:rsidR="00686086" w:rsidRPr="00874DB0" w:rsidRDefault="00686086" w:rsidP="00686086">
      <w:pPr>
        <w:widowControl w:val="0"/>
        <w:autoSpaceDE w:val="0"/>
        <w:autoSpaceDN w:val="0"/>
        <w:adjustRightInd w:val="0"/>
        <w:rPr>
          <w:rStyle w:val="EDBTXTKeywordBlack"/>
        </w:rPr>
      </w:pP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if (v_comm_ind)</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printf("empno(%d), ename(%s), sal(%.2f) comm(NULL)\n",</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v_empno, v_ename, v_sal);</w:t>
      </w:r>
    </w:p>
    <w:p w:rsidR="00686086" w:rsidRPr="00874DB0" w:rsidRDefault="00686086" w:rsidP="00686086">
      <w:pPr>
        <w:widowControl w:val="0"/>
        <w:autoSpaceDE w:val="0"/>
        <w:autoSpaceDN w:val="0"/>
        <w:adjustRightInd w:val="0"/>
        <w:rPr>
          <w:rStyle w:val="EDBTXTKeywordBlack"/>
        </w:rPr>
      </w:pPr>
      <w:r w:rsidRPr="00874DB0">
        <w:rPr>
          <w:rStyle w:val="EDBTXTKeywordBlack"/>
        </w:rPr>
        <w:lastRenderedPageBreak/>
        <w:t xml:space="preserve">  else</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printf("empno(%d), ename(%s), sal(%.2f) comm(%.2f)\n",</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v_empno, v_ename, v_sal, v_comm);</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 DISCONNECT;</w:t>
      </w:r>
    </w:p>
    <w:p w:rsidR="00686086" w:rsidRPr="00874DB0" w:rsidRDefault="00686086" w:rsidP="00686086">
      <w:pPr>
        <w:widowControl w:val="0"/>
        <w:autoSpaceDE w:val="0"/>
        <w:autoSpaceDN w:val="0"/>
        <w:adjustRightInd w:val="0"/>
        <w:rPr>
          <w:rStyle w:val="EDBTXTKeywordBlack"/>
        </w:rPr>
      </w:pPr>
      <w:r w:rsidRPr="00874DB0">
        <w:rPr>
          <w:rStyle w:val="EDBTXTKeywordBlack"/>
        </w:rPr>
        <w:t>}</w:t>
      </w:r>
    </w:p>
    <w:p w:rsidR="00686086" w:rsidRPr="00874DB0" w:rsidRDefault="00686086" w:rsidP="00686086">
      <w:pPr>
        <w:widowControl w:val="0"/>
        <w:autoSpaceDE w:val="0"/>
        <w:autoSpaceDN w:val="0"/>
        <w:adjustRightInd w:val="0"/>
        <w:rPr>
          <w:rStyle w:val="EDBTXTKeywordBlack"/>
        </w:rPr>
      </w:pPr>
    </w:p>
    <w:p w:rsidR="00686086" w:rsidRPr="00874DB0" w:rsidRDefault="00686086" w:rsidP="00686086">
      <w:pPr>
        <w:widowControl w:val="0"/>
        <w:autoSpaceDE w:val="0"/>
        <w:autoSpaceDN w:val="0"/>
        <w:adjustRightInd w:val="0"/>
        <w:rPr>
          <w:rStyle w:val="EDBTXTKeywordBlack"/>
        </w:rPr>
      </w:pPr>
      <w:r w:rsidRPr="00874DB0">
        <w:rPr>
          <w:rStyle w:val="EDBTXTKeywordBlack"/>
        </w:rPr>
        <w:t>/************************************************************</w:t>
      </w:r>
    </w:p>
    <w:p w:rsidR="00686086" w:rsidRPr="00716BBD" w:rsidRDefault="00686086" w:rsidP="00686086">
      <w:pPr>
        <w:pStyle w:val="EDBTXTNormalWebBlackCharChar0"/>
        <w:rPr>
          <w:color w:val="auto"/>
        </w:rPr>
      </w:pPr>
      <w:r w:rsidRPr="00716BBD">
        <w:rPr>
          <w:color w:val="auto"/>
        </w:rPr>
        <w:t xml:space="preserve">The code sample begins by including the prototypes and type definitions for the C </w:t>
      </w:r>
      <w:r w:rsidRPr="00716BBD">
        <w:rPr>
          <w:rStyle w:val="EDBTXTKeywordBlack"/>
          <w:color w:val="auto"/>
        </w:rPr>
        <w:t>stdio</w:t>
      </w:r>
      <w:r w:rsidRPr="00716BBD">
        <w:rPr>
          <w:color w:val="auto"/>
        </w:rPr>
        <w:t xml:space="preserve"> library</w:t>
      </w:r>
      <w:r>
        <w:rPr>
          <w:color w:val="auto"/>
        </w:rPr>
        <w:t>, and</w:t>
      </w:r>
      <w:r w:rsidRPr="00716BBD">
        <w:rPr>
          <w:color w:val="auto"/>
        </w:rPr>
        <w:t xml:space="preserve"> then declares the </w:t>
      </w:r>
      <w:r w:rsidRPr="00716BBD">
        <w:rPr>
          <w:rStyle w:val="EDBTXTKeywordBlack"/>
          <w:color w:val="auto"/>
        </w:rPr>
        <w:t>main</w:t>
      </w:r>
      <w:r w:rsidRPr="00716BBD">
        <w:rPr>
          <w:color w:val="auto"/>
        </w:rPr>
        <w:t xml:space="preserve"> function:</w:t>
      </w:r>
    </w:p>
    <w:p w:rsidR="00686086" w:rsidRPr="00716BBD" w:rsidRDefault="00686086" w:rsidP="00686086">
      <w:pPr>
        <w:widowControl w:val="0"/>
        <w:autoSpaceDE w:val="0"/>
        <w:autoSpaceDN w:val="0"/>
        <w:adjustRightInd w:val="0"/>
        <w:rPr>
          <w:rFonts w:ascii="Courier New" w:hAnsi="Courier New" w:cs="Courier New"/>
          <w:sz w:val="22"/>
          <w:szCs w:val="36"/>
        </w:rPr>
      </w:pPr>
      <w:r w:rsidRPr="00716BBD">
        <w:rPr>
          <w:rFonts w:ascii="Courier New" w:hAnsi="Courier New" w:cs="Courier New"/>
          <w:sz w:val="22"/>
          <w:szCs w:val="36"/>
        </w:rPr>
        <w:t>#include &lt;stdio.h&gt;</w:t>
      </w:r>
    </w:p>
    <w:p w:rsidR="00686086" w:rsidRPr="00716BBD" w:rsidRDefault="00686086" w:rsidP="00686086">
      <w:pPr>
        <w:widowControl w:val="0"/>
        <w:autoSpaceDE w:val="0"/>
        <w:autoSpaceDN w:val="0"/>
        <w:adjustRightInd w:val="0"/>
        <w:rPr>
          <w:rFonts w:ascii="Courier New" w:hAnsi="Courier New" w:cs="Courier New"/>
          <w:sz w:val="22"/>
          <w:szCs w:val="36"/>
        </w:rPr>
      </w:pPr>
    </w:p>
    <w:p w:rsidR="00686086" w:rsidRPr="00716BBD" w:rsidRDefault="00686086" w:rsidP="00686086">
      <w:pPr>
        <w:widowControl w:val="0"/>
        <w:autoSpaceDE w:val="0"/>
        <w:autoSpaceDN w:val="0"/>
        <w:adjustRightInd w:val="0"/>
        <w:rPr>
          <w:rFonts w:ascii="Courier New" w:hAnsi="Courier New" w:cs="Courier New"/>
          <w:sz w:val="22"/>
          <w:szCs w:val="36"/>
        </w:rPr>
      </w:pPr>
      <w:r w:rsidRPr="00716BBD">
        <w:rPr>
          <w:rFonts w:ascii="Courier New" w:hAnsi="Courier New" w:cs="Courier New"/>
          <w:sz w:val="22"/>
          <w:szCs w:val="36"/>
        </w:rPr>
        <w:t>int main(void)</w:t>
      </w:r>
    </w:p>
    <w:p w:rsidR="00686086" w:rsidRPr="00716BBD" w:rsidRDefault="00686086" w:rsidP="00686086">
      <w:pPr>
        <w:widowControl w:val="0"/>
        <w:autoSpaceDE w:val="0"/>
        <w:autoSpaceDN w:val="0"/>
        <w:adjustRightInd w:val="0"/>
        <w:rPr>
          <w:rFonts w:ascii="Courier New" w:hAnsi="Courier New" w:cs="Courier New"/>
          <w:sz w:val="22"/>
          <w:szCs w:val="36"/>
        </w:rPr>
      </w:pPr>
      <w:r w:rsidRPr="00716BBD">
        <w:rPr>
          <w:rFonts w:ascii="Courier New" w:hAnsi="Courier New" w:cs="Courier New"/>
          <w:sz w:val="22"/>
          <w:szCs w:val="36"/>
        </w:rPr>
        <w:t>{</w:t>
      </w:r>
    </w:p>
    <w:p w:rsidR="00686086" w:rsidRPr="00716BBD" w:rsidRDefault="00686086" w:rsidP="00686086">
      <w:pPr>
        <w:pStyle w:val="EDBTXTNormalWebBlackCharChar0"/>
        <w:rPr>
          <w:color w:val="auto"/>
        </w:rPr>
      </w:pPr>
      <w:r w:rsidRPr="00716BBD">
        <w:rPr>
          <w:color w:val="auto"/>
        </w:rPr>
        <w:t>Next, the application declares a set of host variables used to interact with the database server:</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 BEGIN DECLARE SECTION;</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int</w:t>
      </w:r>
      <w:r w:rsidRPr="00874DB0">
        <w:rPr>
          <w:rStyle w:val="EDBTXTKeywordBlack"/>
        </w:rPr>
        <w:tab/>
        <w:t>v_empno;</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char</w:t>
      </w:r>
      <w:r w:rsidRPr="00874DB0">
        <w:rPr>
          <w:rStyle w:val="EDBTXTKeywordBlack"/>
        </w:rPr>
        <w:tab/>
        <w:t>v_ename[40];</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double</w:t>
      </w:r>
      <w:r w:rsidRPr="00874DB0">
        <w:rPr>
          <w:rStyle w:val="EDBTXTKeywordBlack"/>
        </w:rPr>
        <w:tab/>
        <w:t>v_sal;</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double</w:t>
      </w:r>
      <w:r w:rsidRPr="00874DB0">
        <w:rPr>
          <w:rStyle w:val="EDBTXTKeywordBlack"/>
        </w:rPr>
        <w:tab/>
        <w:t>v_comm;</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short</w:t>
      </w:r>
      <w:r w:rsidRPr="00874DB0">
        <w:rPr>
          <w:rStyle w:val="EDBTXTKeywordBlack"/>
        </w:rPr>
        <w:tab/>
        <w:t>v_comm_ind;</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 END DECLARE SECTION;</w:t>
      </w:r>
    </w:p>
    <w:p w:rsidR="00686086" w:rsidRPr="002846F9" w:rsidRDefault="00686086" w:rsidP="00686086">
      <w:pPr>
        <w:pStyle w:val="EDBTXTNormalWebBlackCharChar0"/>
      </w:pPr>
      <w:r>
        <w:t xml:space="preserve">Please note that if you plan to pre-compile the code in </w:t>
      </w:r>
      <w:r w:rsidRPr="00610555">
        <w:rPr>
          <w:rStyle w:val="EDBTXTKeywordBlack"/>
        </w:rPr>
        <w:t>PROC</w:t>
      </w:r>
      <w:r>
        <w:t xml:space="preserve"> mode, you may omit the </w:t>
      </w:r>
      <w:r w:rsidRPr="004C177E">
        <w:rPr>
          <w:rStyle w:val="EDBTXTKeywordBlack"/>
        </w:rPr>
        <w:t>BEGIN</w:t>
      </w:r>
      <w:r>
        <w:t xml:space="preserve"> </w:t>
      </w:r>
      <w:r w:rsidRPr="00610555">
        <w:rPr>
          <w:rStyle w:val="EDBTXTKeywordBlack"/>
        </w:rPr>
        <w:t>DECLARE</w:t>
      </w:r>
      <w:r>
        <w:rPr>
          <w:rStyle w:val="EDBTXTKeywordBlack"/>
        </w:rPr>
        <w:t>…END DECLARE</w:t>
      </w:r>
      <w:r w:rsidRPr="0031089D">
        <w:t xml:space="preserve"> </w:t>
      </w:r>
      <w:r>
        <w:t xml:space="preserve">section.  </w:t>
      </w:r>
      <w:r>
        <w:rPr>
          <w:color w:val="auto"/>
        </w:rPr>
        <w:t xml:space="preserve">For more information about declaring host variables, refer to </w:t>
      </w:r>
      <w:hyperlink w:anchor="_Declaring_Host_Variables" w:history="1">
        <w:r w:rsidRPr="00535CDF">
          <w:rPr>
            <w:rStyle w:val="Hyperlink"/>
          </w:rPr>
          <w:t>Section 3.1.2</w:t>
        </w:r>
      </w:hyperlink>
      <w:r>
        <w:rPr>
          <w:color w:val="auto"/>
        </w:rPr>
        <w:t xml:space="preserve">, </w:t>
      </w:r>
      <w:r w:rsidRPr="00B56A7E">
        <w:rPr>
          <w:i/>
          <w:color w:val="auto"/>
        </w:rPr>
        <w:t>Declaring</w:t>
      </w:r>
      <w:r>
        <w:rPr>
          <w:color w:val="auto"/>
        </w:rPr>
        <w:t xml:space="preserve"> </w:t>
      </w:r>
      <w:r w:rsidRPr="00B56A7E">
        <w:rPr>
          <w:i/>
          <w:color w:val="auto"/>
        </w:rPr>
        <w:t>Host</w:t>
      </w:r>
      <w:r>
        <w:rPr>
          <w:color w:val="auto"/>
        </w:rPr>
        <w:t xml:space="preserve"> </w:t>
      </w:r>
      <w:r w:rsidRPr="00B56A7E">
        <w:rPr>
          <w:i/>
          <w:color w:val="auto"/>
        </w:rPr>
        <w:t>Variables</w:t>
      </w:r>
      <w:r>
        <w:rPr>
          <w:color w:val="auto"/>
        </w:rPr>
        <w:t>.</w:t>
      </w:r>
    </w:p>
    <w:p w:rsidR="00686086" w:rsidRDefault="00686086" w:rsidP="00686086">
      <w:pPr>
        <w:pStyle w:val="EDBTXTNormalWebBlackCharChar0"/>
        <w:rPr>
          <w:color w:val="auto"/>
        </w:rPr>
      </w:pPr>
      <w:r w:rsidRPr="00716BBD">
        <w:rPr>
          <w:color w:val="auto"/>
        </w:rPr>
        <w:t>The data type associated with each variable within the declaration section is a C data</w:t>
      </w:r>
      <w:r>
        <w:t xml:space="preserve"> type.  </w:t>
      </w:r>
      <w:r w:rsidRPr="000F693C">
        <w:rPr>
          <w:color w:val="auto"/>
        </w:rPr>
        <w:t>Data passed between the server and the client application must</w:t>
      </w:r>
      <w:r>
        <w:rPr>
          <w:color w:val="auto"/>
        </w:rPr>
        <w:t xml:space="preserve"> share a compatible data type; for more information about data types, see </w:t>
      </w:r>
      <w:hyperlink w:anchor="_Supported_C_Data" w:history="1">
        <w:r>
          <w:rPr>
            <w:rStyle w:val="Hyperlink"/>
          </w:rPr>
          <w:t>Section 7</w:t>
        </w:r>
        <w:r w:rsidRPr="00535CDF">
          <w:rPr>
            <w:rStyle w:val="Hyperlink"/>
          </w:rPr>
          <w:t>.2</w:t>
        </w:r>
      </w:hyperlink>
      <w:r>
        <w:rPr>
          <w:color w:val="auto"/>
        </w:rPr>
        <w:t xml:space="preserve">, </w:t>
      </w:r>
      <w:r w:rsidRPr="0059205B">
        <w:rPr>
          <w:i/>
          <w:color w:val="auto"/>
        </w:rPr>
        <w:t>Supported</w:t>
      </w:r>
      <w:r>
        <w:rPr>
          <w:color w:val="auto"/>
        </w:rPr>
        <w:t xml:space="preserve"> </w:t>
      </w:r>
      <w:r w:rsidRPr="0059205B">
        <w:rPr>
          <w:i/>
          <w:color w:val="auto"/>
        </w:rPr>
        <w:t>C</w:t>
      </w:r>
      <w:r>
        <w:rPr>
          <w:color w:val="auto"/>
        </w:rPr>
        <w:t xml:space="preserve"> </w:t>
      </w:r>
      <w:r w:rsidRPr="0059205B">
        <w:rPr>
          <w:i/>
          <w:color w:val="auto"/>
        </w:rPr>
        <w:t>Data</w:t>
      </w:r>
      <w:r>
        <w:rPr>
          <w:color w:val="auto"/>
        </w:rPr>
        <w:t xml:space="preserve"> </w:t>
      </w:r>
      <w:r w:rsidRPr="0059205B">
        <w:rPr>
          <w:i/>
          <w:color w:val="auto"/>
        </w:rPr>
        <w:t>Types</w:t>
      </w:r>
      <w:r>
        <w:rPr>
          <w:color w:val="auto"/>
        </w:rPr>
        <w:t>.</w:t>
      </w:r>
    </w:p>
    <w:p w:rsidR="00686086" w:rsidRPr="00716BBD" w:rsidRDefault="00686086" w:rsidP="00686086">
      <w:pPr>
        <w:pStyle w:val="EDBTXTNormalWebBlackCharChar0"/>
        <w:rPr>
          <w:color w:val="auto"/>
        </w:rPr>
      </w:pPr>
      <w:r w:rsidRPr="00716BBD">
        <w:rPr>
          <w:color w:val="auto"/>
        </w:rPr>
        <w:t>The next statement instructs the server how to handle an error:</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 WHENEVER SQLERROR sqlprint;</w:t>
      </w:r>
    </w:p>
    <w:p w:rsidR="00686086" w:rsidRDefault="00686086" w:rsidP="00686086">
      <w:pPr>
        <w:pStyle w:val="EDBTXTNormalWebBlackCharChar0"/>
      </w:pPr>
      <w:r>
        <w:t>If the client application encounters an error in the SQL code, the server will print an error</w:t>
      </w:r>
      <w:r w:rsidRPr="008C65DC">
        <w:t xml:space="preserve"> message to </w:t>
      </w:r>
      <w:r w:rsidRPr="0044235D">
        <w:rPr>
          <w:rStyle w:val="EDBTXTKeywordBlack"/>
        </w:rPr>
        <w:t>stderr</w:t>
      </w:r>
      <w:r>
        <w:t xml:space="preserve"> (</w:t>
      </w:r>
      <w:r w:rsidRPr="008C65DC">
        <w:t>standard error</w:t>
      </w:r>
      <w:r>
        <w:t xml:space="preserve">), using the </w:t>
      </w:r>
      <w:r w:rsidRPr="00AC15FE">
        <w:rPr>
          <w:rStyle w:val="EDBTXTKeywordBlack"/>
        </w:rPr>
        <w:t>sqlprint</w:t>
      </w:r>
      <w:r w:rsidRPr="00716407">
        <w:rPr>
          <w:rStyle w:val="EDBTXTKeywordBlack"/>
          <w:color w:val="auto"/>
        </w:rPr>
        <w:t>()</w:t>
      </w:r>
      <w:r w:rsidRPr="00716407">
        <w:rPr>
          <w:color w:val="auto"/>
        </w:rPr>
        <w:t xml:space="preserve"> function</w:t>
      </w:r>
      <w:r>
        <w:rPr>
          <w:color w:val="auto"/>
        </w:rPr>
        <w:t xml:space="preserve"> supplied with </w:t>
      </w:r>
      <w:r w:rsidRPr="000940F2">
        <w:rPr>
          <w:rStyle w:val="EDBTXTKeywordBlack"/>
        </w:rPr>
        <w:t>ecpglib</w:t>
      </w:r>
      <w:r>
        <w:rPr>
          <w:color w:val="auto"/>
        </w:rPr>
        <w:t>.</w:t>
      </w:r>
      <w:r>
        <w:t xml:space="preserve">  The next </w:t>
      </w:r>
      <w:r w:rsidRPr="006F1C54">
        <w:rPr>
          <w:rStyle w:val="EDBTXTKeywordBlack"/>
        </w:rPr>
        <w:t>EXEC</w:t>
      </w:r>
      <w:r>
        <w:t xml:space="preserve"> </w:t>
      </w:r>
      <w:r w:rsidRPr="006F1C54">
        <w:rPr>
          <w:rStyle w:val="EDBTXTKeywordBlack"/>
        </w:rPr>
        <w:t>SQL</w:t>
      </w:r>
      <w:r>
        <w:t xml:space="preserve"> statement establishes a connection with Advanced Server:</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 CONNECT TO edb </w:t>
      </w:r>
      <w:r w:rsidRPr="00874DB0">
        <w:rPr>
          <w:rStyle w:val="EDBTXTKeywordBlack"/>
        </w:rPr>
        <w:br/>
        <w:t xml:space="preserve">    USER 'alice' IDENTIFIED BY '1safepwd';</w:t>
      </w:r>
    </w:p>
    <w:p w:rsidR="00686086" w:rsidRPr="00716BBD" w:rsidRDefault="00686086" w:rsidP="00686086">
      <w:pPr>
        <w:pStyle w:val="EDBTXTNormalWebBlackCharChar0"/>
        <w:rPr>
          <w:color w:val="auto"/>
        </w:rPr>
      </w:pPr>
      <w:r w:rsidRPr="00716BBD">
        <w:rPr>
          <w:color w:val="auto"/>
        </w:rPr>
        <w:lastRenderedPageBreak/>
        <w:t xml:space="preserve">In our example, the client application connects to the </w:t>
      </w:r>
      <w:r>
        <w:rPr>
          <w:rStyle w:val="EDBTXTKeywordBlack"/>
          <w:color w:val="auto"/>
        </w:rPr>
        <w:t>edb</w:t>
      </w:r>
      <w:r w:rsidRPr="00716BBD">
        <w:rPr>
          <w:color w:val="auto"/>
        </w:rPr>
        <w:t xml:space="preserve"> database, using a role named </w:t>
      </w:r>
      <w:r w:rsidRPr="00716BBD">
        <w:rPr>
          <w:rStyle w:val="EDBTXTKeywordBlack"/>
          <w:color w:val="auto"/>
        </w:rPr>
        <w:t>alice</w:t>
      </w:r>
      <w:r w:rsidRPr="00716BBD">
        <w:rPr>
          <w:color w:val="auto"/>
        </w:rPr>
        <w:t xml:space="preserve"> with a password of </w:t>
      </w:r>
      <w:r w:rsidRPr="00716BBD">
        <w:rPr>
          <w:rStyle w:val="EDBTXTKeywordBlack"/>
          <w:color w:val="auto"/>
        </w:rPr>
        <w:t>1safepwd</w:t>
      </w:r>
      <w:r w:rsidRPr="00716BBD">
        <w:rPr>
          <w:color w:val="auto"/>
        </w:rPr>
        <w:t xml:space="preserve">.  </w:t>
      </w:r>
    </w:p>
    <w:p w:rsidR="00686086" w:rsidRPr="00716BBD" w:rsidRDefault="00686086" w:rsidP="00686086">
      <w:pPr>
        <w:pStyle w:val="EDBTXTNormalWebBlackCharChar0"/>
        <w:rPr>
          <w:color w:val="auto"/>
        </w:rPr>
      </w:pPr>
      <w:r w:rsidRPr="00716BBD">
        <w:rPr>
          <w:color w:val="auto"/>
        </w:rPr>
        <w:t xml:space="preserve">The code then performs a query against the </w:t>
      </w:r>
      <w:r w:rsidRPr="00716BBD">
        <w:rPr>
          <w:rStyle w:val="EDBTXTKeywordBlack"/>
          <w:color w:val="auto"/>
        </w:rPr>
        <w:t>emp</w:t>
      </w:r>
      <w:r w:rsidRPr="00716BBD">
        <w:rPr>
          <w:color w:val="auto"/>
        </w:rPr>
        <w:t xml:space="preserve"> </w:t>
      </w:r>
      <w:r>
        <w:rPr>
          <w:color w:val="auto"/>
        </w:rPr>
        <w:t>table</w:t>
      </w:r>
      <w:r w:rsidRPr="00716BBD">
        <w:rPr>
          <w:color w:val="auto"/>
        </w:rPr>
        <w:t>:</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SELECT</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 xml:space="preserve">  empno, ename, sal, comm</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INTO</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 xml:space="preserve">  :v_empno, :v_ename, :v_sal, :v_comm INDICATOR :v_comm_ind</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FROM</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 xml:space="preserve">  emp</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WHERE</w:t>
      </w:r>
    </w:p>
    <w:p w:rsidR="00686086" w:rsidRPr="00874DB0" w:rsidRDefault="00686086" w:rsidP="00686086">
      <w:pPr>
        <w:widowControl w:val="0"/>
        <w:autoSpaceDE w:val="0"/>
        <w:autoSpaceDN w:val="0"/>
        <w:adjustRightInd w:val="0"/>
        <w:rPr>
          <w:rStyle w:val="EDBTXTKeywordBlack"/>
        </w:rPr>
      </w:pPr>
      <w:r w:rsidRPr="00874DB0">
        <w:rPr>
          <w:rStyle w:val="EDBTXTKeywordBlack"/>
        </w:rPr>
        <w:tab/>
        <w:t xml:space="preserve">  empno = 7369;</w:t>
      </w:r>
    </w:p>
    <w:p w:rsidR="00686086" w:rsidRPr="00716BBD" w:rsidRDefault="00686086" w:rsidP="00686086">
      <w:pPr>
        <w:pStyle w:val="EDBTXTNormalWebBlackCharChar0"/>
        <w:rPr>
          <w:color w:val="auto"/>
        </w:rPr>
      </w:pPr>
      <w:r w:rsidRPr="00716BBD">
        <w:rPr>
          <w:color w:val="auto"/>
        </w:rPr>
        <w:t xml:space="preserve">The query returns information about employee number </w:t>
      </w:r>
      <w:r w:rsidRPr="00716BBD">
        <w:rPr>
          <w:rStyle w:val="EDBTXTKeywordBlack"/>
          <w:color w:val="auto"/>
        </w:rPr>
        <w:t>7369</w:t>
      </w:r>
      <w:r w:rsidRPr="00716BBD">
        <w:rPr>
          <w:color w:val="auto"/>
        </w:rPr>
        <w:t>.</w:t>
      </w:r>
    </w:p>
    <w:p w:rsidR="00686086" w:rsidRPr="00716BBD" w:rsidRDefault="00686086" w:rsidP="00686086">
      <w:pPr>
        <w:pStyle w:val="EDBTXTNormalWebBlackCharChar0"/>
        <w:rPr>
          <w:color w:val="auto"/>
        </w:rPr>
      </w:pPr>
      <w:r w:rsidRPr="00716BBD">
        <w:rPr>
          <w:color w:val="auto"/>
        </w:rPr>
        <w:t xml:space="preserve">The </w:t>
      </w:r>
      <w:r w:rsidRPr="00716BBD">
        <w:rPr>
          <w:rStyle w:val="EDBTXTKeywordBlack"/>
          <w:color w:val="auto"/>
        </w:rPr>
        <w:t>SELECT</w:t>
      </w:r>
      <w:r w:rsidRPr="00716BBD">
        <w:rPr>
          <w:color w:val="auto"/>
        </w:rPr>
        <w:t xml:space="preserve"> statement uses an </w:t>
      </w:r>
      <w:r w:rsidRPr="00716BBD">
        <w:rPr>
          <w:rStyle w:val="EDBTXTKeywordBlack"/>
          <w:color w:val="auto"/>
        </w:rPr>
        <w:t>INTO</w:t>
      </w:r>
      <w:r w:rsidRPr="00716BBD">
        <w:rPr>
          <w:color w:val="auto"/>
        </w:rPr>
        <w:t xml:space="preserve"> clause to assign the retrieved values (from the </w:t>
      </w:r>
      <w:r w:rsidRPr="00716BBD">
        <w:rPr>
          <w:rStyle w:val="EDBTXTKeywordBlack"/>
          <w:color w:val="auto"/>
        </w:rPr>
        <w:t>empno</w:t>
      </w:r>
      <w:r w:rsidRPr="00716BBD">
        <w:rPr>
          <w:color w:val="auto"/>
        </w:rPr>
        <w:t xml:space="preserve">, </w:t>
      </w:r>
      <w:r w:rsidRPr="00716BBD">
        <w:rPr>
          <w:rStyle w:val="EDBTXTKeywordBlack"/>
          <w:color w:val="auto"/>
        </w:rPr>
        <w:t>ename</w:t>
      </w:r>
      <w:r w:rsidRPr="00716BBD">
        <w:rPr>
          <w:color w:val="auto"/>
        </w:rPr>
        <w:t xml:space="preserve">, </w:t>
      </w:r>
      <w:r w:rsidRPr="00716BBD">
        <w:rPr>
          <w:rStyle w:val="EDBTXTKeywordBlack"/>
          <w:color w:val="auto"/>
        </w:rPr>
        <w:t>sal</w:t>
      </w:r>
      <w:r w:rsidRPr="00716BBD">
        <w:rPr>
          <w:color w:val="auto"/>
        </w:rPr>
        <w:t xml:space="preserve"> and </w:t>
      </w:r>
      <w:r w:rsidRPr="00716BBD">
        <w:rPr>
          <w:rStyle w:val="EDBTXTKeywordBlack"/>
          <w:color w:val="auto"/>
        </w:rPr>
        <w:t>comm</w:t>
      </w:r>
      <w:r w:rsidRPr="00716BBD">
        <w:rPr>
          <w:color w:val="auto"/>
        </w:rPr>
        <w:t xml:space="preserve"> columns) into the </w:t>
      </w:r>
      <w:r w:rsidRPr="00716BBD">
        <w:rPr>
          <w:rStyle w:val="EDBTXTKeywordBlack"/>
          <w:color w:val="auto"/>
        </w:rPr>
        <w:t>:v_empno</w:t>
      </w:r>
      <w:r w:rsidRPr="00716BBD">
        <w:rPr>
          <w:color w:val="auto"/>
        </w:rPr>
        <w:t xml:space="preserve">, </w:t>
      </w:r>
      <w:r w:rsidRPr="00716BBD">
        <w:rPr>
          <w:rStyle w:val="EDBTXTKeywordBlack"/>
          <w:color w:val="auto"/>
        </w:rPr>
        <w:t>:v_ename</w:t>
      </w:r>
      <w:r w:rsidRPr="00716BBD">
        <w:rPr>
          <w:color w:val="auto"/>
        </w:rPr>
        <w:t xml:space="preserve">, </w:t>
      </w:r>
      <w:r w:rsidRPr="00716BBD">
        <w:rPr>
          <w:rStyle w:val="EDBTXTKeywordBlack"/>
          <w:color w:val="auto"/>
        </w:rPr>
        <w:t>:v_sal</w:t>
      </w:r>
      <w:r w:rsidRPr="00716BBD">
        <w:rPr>
          <w:color w:val="auto"/>
        </w:rPr>
        <w:t xml:space="preserve"> and </w:t>
      </w:r>
      <w:r w:rsidRPr="00716BBD">
        <w:rPr>
          <w:rStyle w:val="EDBTXTKeywordBlack"/>
          <w:color w:val="auto"/>
        </w:rPr>
        <w:t>:v_comm</w:t>
      </w:r>
      <w:r w:rsidRPr="00716BBD">
        <w:rPr>
          <w:color w:val="auto"/>
        </w:rPr>
        <w:t xml:space="preserve"> host variables (and the </w:t>
      </w:r>
      <w:r w:rsidRPr="00716BBD">
        <w:rPr>
          <w:rStyle w:val="EDBTXTKeywordBlack"/>
          <w:color w:val="auto"/>
        </w:rPr>
        <w:t>:v_comm_ind</w:t>
      </w:r>
      <w:r w:rsidRPr="00716BBD">
        <w:rPr>
          <w:color w:val="auto"/>
        </w:rPr>
        <w:t xml:space="preserve"> null indicator).  The first value retrieved is assigned to the first variable listed in the </w:t>
      </w:r>
      <w:r w:rsidRPr="00716BBD">
        <w:rPr>
          <w:rStyle w:val="EDBTXTKeywordBlack"/>
          <w:color w:val="auto"/>
        </w:rPr>
        <w:t>INTO</w:t>
      </w:r>
      <w:r w:rsidRPr="00716BBD">
        <w:rPr>
          <w:color w:val="auto"/>
        </w:rPr>
        <w:t xml:space="preserve"> clause, the second value is assigned to the second variable, and so on.</w:t>
      </w:r>
    </w:p>
    <w:p w:rsidR="00686086" w:rsidRDefault="00686086" w:rsidP="00686086">
      <w:pPr>
        <w:pStyle w:val="EDBTXTNormalWebBlackCharChar0"/>
        <w:rPr>
          <w:color w:val="auto"/>
        </w:rPr>
      </w:pPr>
      <w:r w:rsidRPr="00716BBD">
        <w:rPr>
          <w:color w:val="auto"/>
        </w:rPr>
        <w:t xml:space="preserve">The </w:t>
      </w:r>
      <w:r w:rsidRPr="00716BBD">
        <w:rPr>
          <w:rStyle w:val="EDBTXTKeywordBlack"/>
          <w:color w:val="auto"/>
        </w:rPr>
        <w:t>comm</w:t>
      </w:r>
      <w:r w:rsidRPr="00716BBD">
        <w:rPr>
          <w:color w:val="auto"/>
        </w:rPr>
        <w:t xml:space="preserve"> column contains the commission values earned by an employee, and could potentially contain a </w:t>
      </w:r>
      <w:r w:rsidRPr="00716BBD">
        <w:rPr>
          <w:rStyle w:val="EDBTXTKeywordBlack"/>
          <w:color w:val="auto"/>
        </w:rPr>
        <w:t>NULL</w:t>
      </w:r>
      <w:r>
        <w:rPr>
          <w:color w:val="auto"/>
        </w:rPr>
        <w:t xml:space="preserve"> value.  The statement</w:t>
      </w:r>
      <w:r w:rsidRPr="00716BBD">
        <w:rPr>
          <w:color w:val="auto"/>
        </w:rPr>
        <w:t xml:space="preserve"> includes the </w:t>
      </w:r>
      <w:r w:rsidRPr="00716BBD">
        <w:rPr>
          <w:rStyle w:val="EDBTXTKeywordBlack"/>
          <w:color w:val="auto"/>
        </w:rPr>
        <w:t>INDICATOR</w:t>
      </w:r>
      <w:r w:rsidRPr="00716BBD">
        <w:rPr>
          <w:color w:val="auto"/>
        </w:rPr>
        <w:t xml:space="preserve"> keyword, and a host variable to hold a null indicator.  </w:t>
      </w:r>
    </w:p>
    <w:p w:rsidR="00686086" w:rsidRPr="00716BBD" w:rsidRDefault="00686086" w:rsidP="00686086">
      <w:pPr>
        <w:pStyle w:val="EDBTXTNormalWebBlackCharChar0"/>
        <w:rPr>
          <w:color w:val="auto"/>
        </w:rPr>
      </w:pPr>
      <w:r w:rsidRPr="00716BBD">
        <w:rPr>
          <w:color w:val="auto"/>
        </w:rPr>
        <w:t>The code checks the null indicator, and displays the appropriate on-screen results:</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if (v_comm_ind)</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printf("empno(%d), ename(%s), sal(%.2f) comm(NULL)\n",</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v_empno, v_ename, v_sal);</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else</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printf("empno(%d), ename(%s), sal(%.2f) comm(%.2f)\n",</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v_empno, v_ename, v_sal, v_comm);</w:t>
      </w:r>
    </w:p>
    <w:p w:rsidR="00686086" w:rsidRDefault="00686086" w:rsidP="00686086">
      <w:pPr>
        <w:pStyle w:val="EDBTXTNormalWebBlackCharChar0"/>
      </w:pPr>
      <w:r w:rsidRPr="00716BBD">
        <w:rPr>
          <w:color w:val="auto"/>
        </w:rPr>
        <w:t xml:space="preserve">If the null indicator is </w:t>
      </w:r>
      <w:r w:rsidRPr="00716BBD">
        <w:rPr>
          <w:rStyle w:val="EDBTXTKeywordBlack"/>
          <w:color w:val="auto"/>
        </w:rPr>
        <w:t>0</w:t>
      </w:r>
      <w:r w:rsidRPr="00716BBD">
        <w:rPr>
          <w:color w:val="auto"/>
        </w:rPr>
        <w:t xml:space="preserve"> (that is,</w:t>
      </w:r>
      <w:r w:rsidRPr="00716BBD">
        <w:rPr>
          <w:rStyle w:val="EDBTXTKeywordBlack"/>
          <w:color w:val="auto"/>
        </w:rPr>
        <w:t xml:space="preserve"> false</w:t>
      </w:r>
      <w:r w:rsidRPr="00716BBD">
        <w:rPr>
          <w:color w:val="auto"/>
        </w:rPr>
        <w:t xml:space="preserve">), the </w:t>
      </w:r>
      <w:r w:rsidRPr="00716BBD">
        <w:rPr>
          <w:rStyle w:val="EDBTXTKeywordBlack"/>
          <w:color w:val="auto"/>
        </w:rPr>
        <w:t>comm</w:t>
      </w:r>
      <w:r>
        <w:rPr>
          <w:color w:val="auto"/>
        </w:rPr>
        <w:t xml:space="preserve"> column contains</w:t>
      </w:r>
      <w:r w:rsidRPr="00716BBD">
        <w:rPr>
          <w:color w:val="auto"/>
        </w:rPr>
        <w:t xml:space="preserve"> a meaningful value, and the </w:t>
      </w:r>
      <w:r w:rsidRPr="00716BBD">
        <w:rPr>
          <w:rStyle w:val="EDBTXTKeywordBlack"/>
          <w:color w:val="auto"/>
        </w:rPr>
        <w:t>printf</w:t>
      </w:r>
      <w:r w:rsidRPr="00716BBD">
        <w:rPr>
          <w:color w:val="auto"/>
        </w:rPr>
        <w:t xml:space="preserve"> </w:t>
      </w:r>
      <w:r>
        <w:rPr>
          <w:color w:val="auto"/>
        </w:rPr>
        <w:t>function</w:t>
      </w:r>
      <w:r w:rsidRPr="00716BBD">
        <w:rPr>
          <w:color w:val="auto"/>
        </w:rPr>
        <w:t xml:space="preserve"> displays the commission.  If the null indicator contains a non-zero value, </w:t>
      </w:r>
      <w:r w:rsidRPr="00716BBD">
        <w:rPr>
          <w:rStyle w:val="EDBTXTKeywordBlack"/>
          <w:color w:val="auto"/>
        </w:rPr>
        <w:t>comm</w:t>
      </w:r>
      <w:r w:rsidRPr="00716BBD">
        <w:rPr>
          <w:color w:val="auto"/>
        </w:rPr>
        <w:t xml:space="preserve"> is </w:t>
      </w:r>
      <w:r w:rsidRPr="00716BBD">
        <w:rPr>
          <w:rStyle w:val="EDBTXTKeywordBlack"/>
          <w:color w:val="auto"/>
        </w:rPr>
        <w:t>NULL</w:t>
      </w:r>
      <w:r w:rsidRPr="00716BBD">
        <w:rPr>
          <w:color w:val="auto"/>
        </w:rPr>
        <w:t xml:space="preserve">, and </w:t>
      </w:r>
      <w:r w:rsidRPr="00716BBD">
        <w:rPr>
          <w:rStyle w:val="EDBTXTKeywordBlack"/>
          <w:color w:val="auto"/>
        </w:rPr>
        <w:t>printf</w:t>
      </w:r>
      <w:r w:rsidRPr="00716BBD">
        <w:rPr>
          <w:color w:val="auto"/>
        </w:rPr>
        <w:t xml:space="preserve"> displays a value of </w:t>
      </w:r>
      <w:r w:rsidRPr="00716BBD">
        <w:rPr>
          <w:rStyle w:val="EDBTXTKeywordBlack"/>
          <w:color w:val="auto"/>
        </w:rPr>
        <w:t>NULL</w:t>
      </w:r>
      <w:r w:rsidRPr="00716BBD">
        <w:rPr>
          <w:color w:val="auto"/>
        </w:rPr>
        <w:t>.  Please</w:t>
      </w:r>
      <w:r>
        <w:t xml:space="preserve"> note that a host variable (other than a null indicator) contains no meaningful value if you fetch a </w:t>
      </w:r>
      <w:r w:rsidRPr="00B12E6E">
        <w:rPr>
          <w:rStyle w:val="EDBTXTKeywordBlack"/>
        </w:rPr>
        <w:t>NULL</w:t>
      </w:r>
      <w:r>
        <w:t xml:space="preserve"> into that host variable; you must use null indicators to identify any value which may be </w:t>
      </w:r>
      <w:r w:rsidRPr="00B12E6E">
        <w:rPr>
          <w:rStyle w:val="EDBTXTKeywordBlack"/>
        </w:rPr>
        <w:t>NULL</w:t>
      </w:r>
      <w:r w:rsidRPr="00A923F0">
        <w:t>.</w:t>
      </w:r>
    </w:p>
    <w:p w:rsidR="00686086" w:rsidRDefault="00686086" w:rsidP="00686086">
      <w:pPr>
        <w:pStyle w:val="EDBTXTNormalWebBlackCharChar0"/>
      </w:pPr>
      <w:r>
        <w:t>The final statement in the code sample closes the connection to the server:</w:t>
      </w:r>
    </w:p>
    <w:p w:rsidR="00686086" w:rsidRPr="00874DB0" w:rsidRDefault="00686086" w:rsidP="00686086">
      <w:pPr>
        <w:widowControl w:val="0"/>
        <w:autoSpaceDE w:val="0"/>
        <w:autoSpaceDN w:val="0"/>
        <w:adjustRightInd w:val="0"/>
        <w:rPr>
          <w:rStyle w:val="EDBTXTKeywordBlack"/>
        </w:rPr>
      </w:pPr>
      <w:r w:rsidRPr="00874DB0">
        <w:rPr>
          <w:rStyle w:val="EDBTXTKeywordBlack"/>
        </w:rPr>
        <w:t xml:space="preserve">  EXEC SQL DISCONNECT;</w:t>
      </w:r>
    </w:p>
    <w:p w:rsidR="00686086" w:rsidRDefault="00686086" w:rsidP="00686086">
      <w:pPr>
        <w:widowControl w:val="0"/>
        <w:autoSpaceDE w:val="0"/>
        <w:autoSpaceDN w:val="0"/>
        <w:adjustRightInd w:val="0"/>
        <w:rPr>
          <w:rStyle w:val="EDBTXTKeywordBlack"/>
        </w:rPr>
      </w:pPr>
      <w:r w:rsidRPr="00874DB0">
        <w:rPr>
          <w:rStyle w:val="EDBTXTKeywordBlack"/>
        </w:rPr>
        <w:t>}</w:t>
      </w:r>
    </w:p>
    <w:p w:rsidR="007E7EE7" w:rsidRPr="007E7EE7" w:rsidRDefault="007E7EE7" w:rsidP="007E7EE7">
      <w:pPr>
        <w:pStyle w:val="EDBHTMLPageBreak"/>
      </w:pPr>
    </w:p>
    <w:p w:rsidR="00686086" w:rsidRPr="00D72116" w:rsidRDefault="00686086" w:rsidP="00BF4D86">
      <w:pPr>
        <w:pStyle w:val="Heading3"/>
      </w:pPr>
      <w:bookmarkStart w:id="16" w:name="_Toc499033866"/>
      <w:r w:rsidRPr="00D72116">
        <w:t>Using Indicator Variables</w:t>
      </w:r>
      <w:bookmarkEnd w:id="16"/>
    </w:p>
    <w:p w:rsidR="00686086" w:rsidRPr="00D72116" w:rsidRDefault="00686086" w:rsidP="00686086">
      <w:pPr>
        <w:pStyle w:val="EDBTXTNormalWebBlackCharChar0"/>
        <w:rPr>
          <w:color w:val="auto"/>
        </w:rPr>
      </w:pPr>
      <w:r w:rsidRPr="00D72116">
        <w:rPr>
          <w:color w:val="auto"/>
        </w:rPr>
        <w:t xml:space="preserve">The previous example included an </w:t>
      </w:r>
      <w:r w:rsidRPr="00D72116">
        <w:rPr>
          <w:i/>
          <w:color w:val="auto"/>
        </w:rPr>
        <w:t>indicator</w:t>
      </w:r>
      <w:r w:rsidRPr="00D72116">
        <w:rPr>
          <w:color w:val="auto"/>
        </w:rPr>
        <w:t xml:space="preserve"> </w:t>
      </w:r>
      <w:r w:rsidRPr="00D72116">
        <w:rPr>
          <w:i/>
          <w:color w:val="auto"/>
        </w:rPr>
        <w:t>variable</w:t>
      </w:r>
      <w:r>
        <w:rPr>
          <w:color w:val="auto"/>
        </w:rPr>
        <w:t xml:space="preserve"> that identifies</w:t>
      </w:r>
      <w:r w:rsidRPr="00D72116">
        <w:rPr>
          <w:color w:val="auto"/>
        </w:rPr>
        <w:t xml:space="preserve"> any row in which the value of the </w:t>
      </w:r>
      <w:r w:rsidRPr="00D72116">
        <w:rPr>
          <w:rStyle w:val="EDBTXTKeywordBlack"/>
          <w:color w:val="auto"/>
        </w:rPr>
        <w:t>comm</w:t>
      </w:r>
      <w:r w:rsidRPr="00D72116">
        <w:rPr>
          <w:color w:val="auto"/>
        </w:rPr>
        <w:t xml:space="preserve"> column (when returned by the server) was </w:t>
      </w:r>
      <w:r w:rsidRPr="00D72116">
        <w:rPr>
          <w:rStyle w:val="EDBTXTKeywordBlack"/>
          <w:color w:val="auto"/>
        </w:rPr>
        <w:t>NULL</w:t>
      </w:r>
      <w:r w:rsidRPr="00D72116">
        <w:rPr>
          <w:color w:val="auto"/>
        </w:rPr>
        <w:t xml:space="preserve">.  An indicator variable is an extra host variable that denotes if the content of the preceding variable is </w:t>
      </w:r>
      <w:r w:rsidRPr="00D72116">
        <w:rPr>
          <w:rStyle w:val="EDBTXTKeywordBlack"/>
          <w:color w:val="auto"/>
        </w:rPr>
        <w:t>NULL</w:t>
      </w:r>
      <w:r w:rsidRPr="00D72116">
        <w:rPr>
          <w:color w:val="auto"/>
        </w:rPr>
        <w:t xml:space="preserve"> or truncated.  The indicator variable is populated when the contents of a row are stored.  An indicator variable may contain the following values: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08"/>
        <w:gridCol w:w="5148"/>
      </w:tblGrid>
      <w:tr w:rsidR="00686086" w:rsidRPr="00D72116">
        <w:tc>
          <w:tcPr>
            <w:tcW w:w="3708" w:type="dxa"/>
          </w:tcPr>
          <w:p w:rsidR="00686086" w:rsidRPr="00D72116" w:rsidRDefault="00686086" w:rsidP="00686086">
            <w:pPr>
              <w:pStyle w:val="EDBTBLHDR10ptBoldBlackCentered"/>
              <w:rPr>
                <w:rFonts w:ascii="Cambria" w:eastAsia="Cambria" w:hAnsi="Cambria"/>
                <w:color w:val="auto"/>
              </w:rPr>
            </w:pPr>
            <w:r w:rsidRPr="00D72116">
              <w:rPr>
                <w:rFonts w:ascii="Cambria" w:eastAsia="Cambria" w:hAnsi="Cambria"/>
                <w:color w:val="auto"/>
              </w:rPr>
              <w:t>Indicator Value</w:t>
            </w:r>
          </w:p>
        </w:tc>
        <w:tc>
          <w:tcPr>
            <w:tcW w:w="5148" w:type="dxa"/>
          </w:tcPr>
          <w:p w:rsidR="00686086" w:rsidRPr="00D72116" w:rsidRDefault="00686086" w:rsidP="00686086">
            <w:pPr>
              <w:pStyle w:val="EDBTBLHDR10ptBoldBlackCentered"/>
              <w:rPr>
                <w:rFonts w:ascii="Cambria" w:eastAsia="Cambria" w:hAnsi="Cambria"/>
                <w:color w:val="auto"/>
              </w:rPr>
            </w:pPr>
            <w:r w:rsidRPr="00D72116">
              <w:rPr>
                <w:rFonts w:ascii="Cambria" w:eastAsia="Cambria" w:hAnsi="Cambria"/>
                <w:color w:val="auto"/>
              </w:rPr>
              <w:t>Denotes</w:t>
            </w:r>
          </w:p>
        </w:tc>
      </w:tr>
      <w:tr w:rsidR="00686086" w:rsidRPr="00D72116">
        <w:tc>
          <w:tcPr>
            <w:tcW w:w="3708" w:type="dxa"/>
          </w:tcPr>
          <w:p w:rsidR="00686086" w:rsidRPr="00D72116" w:rsidRDefault="00686086" w:rsidP="00686086">
            <w:pPr>
              <w:pStyle w:val="EDBTBLHDR10ptBoldBlackCentered"/>
              <w:jc w:val="left"/>
              <w:rPr>
                <w:rStyle w:val="EDBTBLTXT10ptBlack"/>
                <w:rFonts w:ascii="Cambria" w:eastAsia="Cambria" w:hAnsi="Cambria"/>
                <w:b w:val="0"/>
                <w:color w:val="auto"/>
              </w:rPr>
            </w:pPr>
            <w:r w:rsidRPr="00D72116">
              <w:rPr>
                <w:rStyle w:val="EDBTBLTXT10ptBlack"/>
                <w:rFonts w:ascii="Cambria" w:eastAsia="Cambria" w:hAnsi="Cambria"/>
                <w:b w:val="0"/>
                <w:color w:val="auto"/>
              </w:rPr>
              <w:t xml:space="preserve">If an indicator variable is less than </w:t>
            </w:r>
            <w:r w:rsidRPr="00D72116">
              <w:rPr>
                <w:rStyle w:val="EDBTBLKeyword9ptBlack"/>
                <w:rFonts w:eastAsia="Cambria"/>
                <w:b w:val="0"/>
                <w:color w:val="auto"/>
              </w:rPr>
              <w:t>0</w:t>
            </w:r>
            <w:r w:rsidRPr="00D72116">
              <w:rPr>
                <w:rStyle w:val="EDBTBLTXT10ptBlack"/>
                <w:rFonts w:ascii="Cambria" w:eastAsia="Cambria" w:hAnsi="Cambria"/>
                <w:b w:val="0"/>
                <w:color w:val="auto"/>
              </w:rPr>
              <w:t>.</w:t>
            </w:r>
          </w:p>
        </w:tc>
        <w:tc>
          <w:tcPr>
            <w:tcW w:w="5148" w:type="dxa"/>
          </w:tcPr>
          <w:p w:rsidR="00686086" w:rsidRPr="00D72116" w:rsidRDefault="00686086" w:rsidP="00686086">
            <w:pPr>
              <w:pStyle w:val="EDBTBLHDR10ptBoldBlackCentered"/>
              <w:jc w:val="left"/>
              <w:rPr>
                <w:rStyle w:val="EDBTBLTXT10ptBlack"/>
                <w:rFonts w:ascii="Cambria" w:eastAsia="Cambria" w:hAnsi="Cambria"/>
                <w:b w:val="0"/>
                <w:color w:val="auto"/>
              </w:rPr>
            </w:pPr>
            <w:r w:rsidRPr="00D72116">
              <w:rPr>
                <w:rStyle w:val="EDBTBLTXT10ptBlack"/>
                <w:rFonts w:ascii="Cambria" w:eastAsia="Cambria" w:hAnsi="Cambria"/>
                <w:b w:val="0"/>
                <w:color w:val="auto"/>
              </w:rPr>
              <w:t xml:space="preserve">The value returned by the server was </w:t>
            </w:r>
            <w:r w:rsidRPr="00D72116">
              <w:rPr>
                <w:rStyle w:val="EDBTBLKeyword9ptBlack"/>
                <w:rFonts w:eastAsia="Cambria"/>
                <w:b w:val="0"/>
                <w:color w:val="auto"/>
              </w:rPr>
              <w:t>NULL</w:t>
            </w:r>
            <w:r w:rsidRPr="00D72116">
              <w:rPr>
                <w:rStyle w:val="EDBTBLTXT10ptBlack"/>
                <w:rFonts w:ascii="Cambria" w:eastAsia="Cambria" w:hAnsi="Cambria"/>
                <w:b w:val="0"/>
                <w:color w:val="auto"/>
              </w:rPr>
              <w:t>.</w:t>
            </w:r>
          </w:p>
        </w:tc>
      </w:tr>
      <w:tr w:rsidR="00686086" w:rsidRPr="00D72116">
        <w:tc>
          <w:tcPr>
            <w:tcW w:w="3708" w:type="dxa"/>
          </w:tcPr>
          <w:p w:rsidR="00686086" w:rsidRPr="00D72116" w:rsidRDefault="00686086" w:rsidP="00686086">
            <w:pPr>
              <w:pStyle w:val="EDBTBLHDR10ptBoldBlackCentered"/>
              <w:jc w:val="left"/>
              <w:rPr>
                <w:rStyle w:val="EDBTBLTXT10ptBlack"/>
                <w:rFonts w:ascii="Cambria" w:eastAsia="Cambria" w:hAnsi="Cambria"/>
                <w:b w:val="0"/>
                <w:color w:val="auto"/>
              </w:rPr>
            </w:pPr>
            <w:r w:rsidRPr="00D72116">
              <w:rPr>
                <w:rStyle w:val="EDBTBLTXT10ptBlack"/>
                <w:rFonts w:ascii="Cambria" w:eastAsia="Cambria" w:hAnsi="Cambria"/>
                <w:b w:val="0"/>
                <w:color w:val="auto"/>
              </w:rPr>
              <w:t xml:space="preserve">If an indicator variable is equal to </w:t>
            </w:r>
            <w:r w:rsidRPr="00D72116">
              <w:rPr>
                <w:rStyle w:val="EDBTBLKeyword9ptBlack"/>
                <w:rFonts w:eastAsia="Cambria"/>
                <w:b w:val="0"/>
                <w:color w:val="auto"/>
              </w:rPr>
              <w:t>0</w:t>
            </w:r>
            <w:r w:rsidRPr="00D72116">
              <w:rPr>
                <w:rStyle w:val="EDBTBLTXT10ptBlack"/>
                <w:rFonts w:ascii="Cambria" w:eastAsia="Cambria" w:hAnsi="Cambria"/>
                <w:b w:val="0"/>
                <w:color w:val="auto"/>
              </w:rPr>
              <w:t>.</w:t>
            </w:r>
          </w:p>
        </w:tc>
        <w:tc>
          <w:tcPr>
            <w:tcW w:w="5148" w:type="dxa"/>
          </w:tcPr>
          <w:p w:rsidR="00686086" w:rsidRPr="00D72116" w:rsidRDefault="00686086" w:rsidP="00686086">
            <w:pPr>
              <w:pStyle w:val="EDBTBLHDR10ptBoldBlackCentered"/>
              <w:jc w:val="left"/>
              <w:rPr>
                <w:rStyle w:val="EDBTBLTXT10ptBlack"/>
                <w:rFonts w:ascii="Cambria" w:eastAsia="Cambria" w:hAnsi="Cambria"/>
                <w:b w:val="0"/>
                <w:color w:val="auto"/>
              </w:rPr>
            </w:pPr>
            <w:r w:rsidRPr="00D72116">
              <w:rPr>
                <w:rStyle w:val="EDBTBLTXT10ptBlack"/>
                <w:rFonts w:ascii="Cambria" w:eastAsia="Cambria" w:hAnsi="Cambria"/>
                <w:b w:val="0"/>
                <w:color w:val="auto"/>
              </w:rPr>
              <w:t xml:space="preserve">The value returned by the server was not </w:t>
            </w:r>
            <w:r w:rsidRPr="00D72116">
              <w:rPr>
                <w:rStyle w:val="EDBTBLKeyword9ptBlack"/>
                <w:rFonts w:eastAsia="Cambria"/>
                <w:b w:val="0"/>
                <w:color w:val="auto"/>
              </w:rPr>
              <w:t>NULL</w:t>
            </w:r>
            <w:r w:rsidRPr="00D72116">
              <w:rPr>
                <w:rStyle w:val="EDBTBLTXT10ptBlack"/>
                <w:rFonts w:ascii="Cambria" w:eastAsia="Cambria" w:hAnsi="Cambria"/>
                <w:b w:val="0"/>
                <w:color w:val="auto"/>
              </w:rPr>
              <w:t>, and was not truncated.</w:t>
            </w:r>
          </w:p>
        </w:tc>
      </w:tr>
      <w:tr w:rsidR="00686086" w:rsidRPr="00D72116">
        <w:tc>
          <w:tcPr>
            <w:tcW w:w="3708" w:type="dxa"/>
          </w:tcPr>
          <w:p w:rsidR="00686086" w:rsidRPr="00D72116" w:rsidRDefault="00686086" w:rsidP="00686086">
            <w:pPr>
              <w:pStyle w:val="EDBTBLHDR10ptBoldBlackCentered"/>
              <w:jc w:val="left"/>
              <w:rPr>
                <w:rStyle w:val="EDBTBLTXT10ptBlack"/>
                <w:rFonts w:ascii="Cambria" w:eastAsia="Cambria" w:hAnsi="Cambria"/>
                <w:b w:val="0"/>
                <w:color w:val="auto"/>
              </w:rPr>
            </w:pPr>
            <w:r w:rsidRPr="00D72116">
              <w:rPr>
                <w:rStyle w:val="EDBTBLTXT10ptBlack"/>
                <w:rFonts w:ascii="Cambria" w:eastAsia="Cambria" w:hAnsi="Cambria"/>
                <w:b w:val="0"/>
                <w:color w:val="auto"/>
              </w:rPr>
              <w:t xml:space="preserve">If an indicator variable is greater than </w:t>
            </w:r>
            <w:r w:rsidRPr="00D72116">
              <w:rPr>
                <w:rStyle w:val="EDBTBLKeyword9ptBlack"/>
                <w:rFonts w:eastAsia="Cambria"/>
                <w:b w:val="0"/>
                <w:color w:val="auto"/>
              </w:rPr>
              <w:t>0</w:t>
            </w:r>
            <w:r w:rsidRPr="00D72116">
              <w:rPr>
                <w:rStyle w:val="EDBTBLTXT10ptBlack"/>
                <w:rFonts w:ascii="Cambria" w:eastAsia="Cambria" w:hAnsi="Cambria"/>
                <w:b w:val="0"/>
                <w:color w:val="auto"/>
              </w:rPr>
              <w:t>.</w:t>
            </w:r>
          </w:p>
        </w:tc>
        <w:tc>
          <w:tcPr>
            <w:tcW w:w="5148" w:type="dxa"/>
          </w:tcPr>
          <w:p w:rsidR="00686086" w:rsidRPr="00D72116" w:rsidRDefault="00686086" w:rsidP="00686086">
            <w:pPr>
              <w:pStyle w:val="EDBTBLHDR10ptBoldBlackCentered"/>
              <w:jc w:val="left"/>
              <w:rPr>
                <w:rStyle w:val="EDBTBLTXT10ptBlack"/>
                <w:rFonts w:ascii="Cambria" w:eastAsia="Cambria" w:hAnsi="Cambria"/>
                <w:b w:val="0"/>
                <w:color w:val="auto"/>
              </w:rPr>
            </w:pPr>
            <w:r w:rsidRPr="00D72116">
              <w:rPr>
                <w:rStyle w:val="EDBTBLTXT10ptBlack"/>
                <w:rFonts w:ascii="Cambria" w:eastAsia="Cambria" w:hAnsi="Cambria"/>
                <w:b w:val="0"/>
                <w:color w:val="auto"/>
              </w:rPr>
              <w:t>The value returned by the server was truncated when stored in the host variable.</w:t>
            </w:r>
          </w:p>
        </w:tc>
      </w:tr>
    </w:tbl>
    <w:p w:rsidR="00686086" w:rsidRPr="00D72116" w:rsidRDefault="00686086" w:rsidP="00686086">
      <w:pPr>
        <w:pStyle w:val="EDBTXTNormalWebBlackCharChar0"/>
        <w:rPr>
          <w:color w:val="auto"/>
        </w:rPr>
      </w:pPr>
      <w:r w:rsidRPr="00D72116">
        <w:rPr>
          <w:color w:val="auto"/>
        </w:rPr>
        <w:t xml:space="preserve">When including an indicator variable in an </w:t>
      </w:r>
      <w:r w:rsidRPr="00D72116">
        <w:rPr>
          <w:rStyle w:val="EDBTXTKeywordBlack"/>
          <w:color w:val="auto"/>
        </w:rPr>
        <w:t>INTO</w:t>
      </w:r>
      <w:r w:rsidRPr="00D72116">
        <w:rPr>
          <w:color w:val="auto"/>
        </w:rPr>
        <w:t xml:space="preserve"> clause, you are not required to include the optional </w:t>
      </w:r>
      <w:r w:rsidRPr="00D72116">
        <w:rPr>
          <w:rStyle w:val="EDBTXTKeywordBlack"/>
          <w:color w:val="auto"/>
        </w:rPr>
        <w:t>INDICATOR</w:t>
      </w:r>
      <w:r w:rsidRPr="00D72116">
        <w:rPr>
          <w:color w:val="auto"/>
        </w:rPr>
        <w:t xml:space="preserve"> keyword.</w:t>
      </w:r>
    </w:p>
    <w:p w:rsidR="00686086" w:rsidRPr="00D72116" w:rsidRDefault="00686086" w:rsidP="00686086">
      <w:pPr>
        <w:pStyle w:val="EDBTXTNormalWebBlackCharChar0"/>
        <w:rPr>
          <w:color w:val="auto"/>
        </w:rPr>
      </w:pPr>
      <w:r>
        <w:rPr>
          <w:color w:val="auto"/>
        </w:rPr>
        <w:t xml:space="preserve">You may omit an indicator variable if you are certain that a query will never return a </w:t>
      </w:r>
      <w:r w:rsidRPr="003A4B50">
        <w:rPr>
          <w:rStyle w:val="EDBTXTKeywordBlack"/>
        </w:rPr>
        <w:t>NULL</w:t>
      </w:r>
      <w:r>
        <w:rPr>
          <w:color w:val="auto"/>
        </w:rPr>
        <w:t xml:space="preserve"> value into the corresponding host variable.  If you omit an indicator variable and a query returns a </w:t>
      </w:r>
      <w:r w:rsidRPr="003A4B50">
        <w:rPr>
          <w:rStyle w:val="EDBTXTKeywordBlack"/>
        </w:rPr>
        <w:t>NULL</w:t>
      </w:r>
      <w:r>
        <w:rPr>
          <w:color w:val="auto"/>
        </w:rPr>
        <w:t xml:space="preserve"> value, </w:t>
      </w:r>
      <w:r w:rsidRPr="000940F2">
        <w:rPr>
          <w:rStyle w:val="EDBTXTKeywordBlack"/>
        </w:rPr>
        <w:t>ecpglib</w:t>
      </w:r>
      <w:r>
        <w:rPr>
          <w:color w:val="auto"/>
        </w:rPr>
        <w:t xml:space="preserve"> will raise a run-time error.</w:t>
      </w:r>
    </w:p>
    <w:p w:rsidR="000533C8" w:rsidRPr="007E7EE7" w:rsidRDefault="000533C8" w:rsidP="000533C8">
      <w:pPr>
        <w:pStyle w:val="EDBHTMLPageBreak"/>
      </w:pPr>
      <w:bookmarkStart w:id="17" w:name="_Declaring_Host_Variables"/>
      <w:bookmarkStart w:id="18" w:name="_Declaring_Host_Variables_1"/>
      <w:bookmarkEnd w:id="17"/>
      <w:bookmarkEnd w:id="18"/>
    </w:p>
    <w:p w:rsidR="00686086" w:rsidRDefault="00686086" w:rsidP="00686086">
      <w:pPr>
        <w:pStyle w:val="Heading3"/>
      </w:pPr>
      <w:bookmarkStart w:id="19" w:name="_Toc499033867"/>
      <w:r>
        <w:t>Declaring Host Variables</w:t>
      </w:r>
      <w:bookmarkEnd w:id="19"/>
    </w:p>
    <w:p w:rsidR="00686086" w:rsidRPr="00487C14" w:rsidRDefault="00686086" w:rsidP="00686086">
      <w:pPr>
        <w:pStyle w:val="EDBTXTNormalWebBlack"/>
        <w:rPr>
          <w:color w:val="auto"/>
        </w:rPr>
      </w:pPr>
      <w:r>
        <w:t xml:space="preserve">You can use a </w:t>
      </w:r>
      <w:r w:rsidRPr="009846B9">
        <w:rPr>
          <w:i/>
        </w:rPr>
        <w:t>host</w:t>
      </w:r>
      <w:r>
        <w:t xml:space="preserve"> </w:t>
      </w:r>
      <w:r w:rsidRPr="009846B9">
        <w:rPr>
          <w:i/>
        </w:rPr>
        <w:t>variable</w:t>
      </w:r>
      <w:r>
        <w:t xml:space="preserve"> in a SQL statement at any point that a </w:t>
      </w:r>
      <w:r w:rsidRPr="00657100">
        <w:t>value</w:t>
      </w:r>
      <w:r>
        <w:t xml:space="preserve"> may appear within that statement.  A host variable is a C variable that you can use to pass data values from the client application to the server, and return data from the server to the client </w:t>
      </w:r>
      <w:r w:rsidRPr="00487C14">
        <w:rPr>
          <w:color w:val="auto"/>
        </w:rPr>
        <w:t>application.  A host variable can be:</w:t>
      </w:r>
    </w:p>
    <w:p w:rsidR="00686086" w:rsidRPr="00487C14" w:rsidRDefault="00686086" w:rsidP="00686086">
      <w:pPr>
        <w:numPr>
          <w:ilvl w:val="0"/>
          <w:numId w:val="16"/>
        </w:numPr>
      </w:pPr>
      <w:r w:rsidRPr="00487C14">
        <w:t>an array</w:t>
      </w:r>
    </w:p>
    <w:p w:rsidR="00686086" w:rsidRPr="00487C14" w:rsidRDefault="00686086" w:rsidP="00686086">
      <w:pPr>
        <w:numPr>
          <w:ilvl w:val="0"/>
          <w:numId w:val="16"/>
        </w:numPr>
      </w:pPr>
      <w:r w:rsidRPr="00487C14">
        <w:t xml:space="preserve">a </w:t>
      </w:r>
      <w:r w:rsidRPr="00487C14">
        <w:rPr>
          <w:rStyle w:val="EDBTXTKeywordBlack"/>
          <w:color w:val="auto"/>
        </w:rPr>
        <w:t>typedef</w:t>
      </w:r>
    </w:p>
    <w:p w:rsidR="00686086" w:rsidRPr="00487C14" w:rsidRDefault="00686086" w:rsidP="00686086">
      <w:pPr>
        <w:numPr>
          <w:ilvl w:val="0"/>
          <w:numId w:val="16"/>
        </w:numPr>
      </w:pPr>
      <w:r w:rsidRPr="00487C14">
        <w:t>a pointer</w:t>
      </w:r>
    </w:p>
    <w:p w:rsidR="00686086" w:rsidRPr="00487C14" w:rsidRDefault="00686086" w:rsidP="00686086">
      <w:pPr>
        <w:numPr>
          <w:ilvl w:val="0"/>
          <w:numId w:val="16"/>
        </w:numPr>
      </w:pPr>
      <w:r w:rsidRPr="00487C14">
        <w:t xml:space="preserve">a </w:t>
      </w:r>
      <w:r w:rsidRPr="00487C14">
        <w:rPr>
          <w:rStyle w:val="EDBTXTKeywordBlack"/>
          <w:color w:val="auto"/>
        </w:rPr>
        <w:t>struct</w:t>
      </w:r>
    </w:p>
    <w:p w:rsidR="00686086" w:rsidRPr="00487C14" w:rsidRDefault="00686086" w:rsidP="00686086">
      <w:pPr>
        <w:numPr>
          <w:ilvl w:val="0"/>
          <w:numId w:val="16"/>
        </w:numPr>
      </w:pPr>
      <w:r>
        <w:t>any scalar</w:t>
      </w:r>
      <w:r w:rsidRPr="00487C14">
        <w:t xml:space="preserve"> C data type</w:t>
      </w:r>
    </w:p>
    <w:p w:rsidR="00686086" w:rsidRDefault="00686086" w:rsidP="00686086">
      <w:pPr>
        <w:pStyle w:val="EDBTXTNormalWebBlack"/>
      </w:pPr>
      <w:r>
        <w:t xml:space="preserve">The code fragments that follow demonstrate using host variables in code compiled in </w:t>
      </w:r>
      <w:r w:rsidRPr="004C5317">
        <w:rPr>
          <w:rStyle w:val="EDBTXTKeywordBlack"/>
        </w:rPr>
        <w:t>PROC</w:t>
      </w:r>
      <w:r>
        <w:t xml:space="preserve"> mode, and in non-</w:t>
      </w:r>
      <w:r w:rsidRPr="004C5317">
        <w:rPr>
          <w:rStyle w:val="EDBTXTKeywordBlack"/>
        </w:rPr>
        <w:t>PROC</w:t>
      </w:r>
      <w:r>
        <w:t xml:space="preserve"> mode.  The SQL statement adds a row to the </w:t>
      </w:r>
      <w:r w:rsidRPr="0095695E">
        <w:rPr>
          <w:rStyle w:val="EDBTXTKeywordBlack"/>
        </w:rPr>
        <w:t>dept</w:t>
      </w:r>
      <w:r>
        <w:t xml:space="preserve"> table, inserting the values returned by the variables </w:t>
      </w:r>
      <w:r w:rsidRPr="00A11D6A">
        <w:rPr>
          <w:rStyle w:val="EDBTXTKeywordBlack"/>
        </w:rPr>
        <w:t>v_deptno</w:t>
      </w:r>
      <w:r>
        <w:t xml:space="preserve">, </w:t>
      </w:r>
      <w:r w:rsidRPr="00A11D6A">
        <w:rPr>
          <w:rStyle w:val="EDBTXTKeywordBlack"/>
        </w:rPr>
        <w:t>v_dname</w:t>
      </w:r>
      <w:r>
        <w:t xml:space="preserve"> and </w:t>
      </w:r>
      <w:r w:rsidRPr="00A11D6A">
        <w:rPr>
          <w:rStyle w:val="EDBTXTKeywordBlack"/>
        </w:rPr>
        <w:t>v_loc</w:t>
      </w:r>
      <w:r>
        <w:t xml:space="preserve"> into the </w:t>
      </w:r>
      <w:r w:rsidRPr="00A11D6A">
        <w:rPr>
          <w:rStyle w:val="EDBTXTKeywordBlack"/>
        </w:rPr>
        <w:t>deptno</w:t>
      </w:r>
      <w:r>
        <w:t xml:space="preserve"> column, the </w:t>
      </w:r>
      <w:r w:rsidRPr="00A11D6A">
        <w:rPr>
          <w:rStyle w:val="EDBTXTKeywordBlack"/>
        </w:rPr>
        <w:t>dname</w:t>
      </w:r>
      <w:r>
        <w:t xml:space="preserve"> column and the </w:t>
      </w:r>
      <w:r w:rsidRPr="00A11D6A">
        <w:rPr>
          <w:rStyle w:val="EDBTXTKeywordBlack"/>
        </w:rPr>
        <w:t>loc</w:t>
      </w:r>
      <w:r>
        <w:t xml:space="preserve"> column, respectively.</w:t>
      </w:r>
    </w:p>
    <w:p w:rsidR="00686086" w:rsidRPr="00E533B9" w:rsidRDefault="00686086" w:rsidP="00686086">
      <w:pPr>
        <w:pStyle w:val="EDBTXTNormalWebBlack"/>
      </w:pPr>
      <w:r>
        <w:t xml:space="preserve">If you are compiling in </w:t>
      </w:r>
      <w:r w:rsidRPr="0062602B">
        <w:rPr>
          <w:rStyle w:val="EDBTXTKeywordBlack"/>
        </w:rPr>
        <w:t>PROC</w:t>
      </w:r>
      <w:r>
        <w:t xml:space="preserve"> mode, you may omit the </w:t>
      </w:r>
      <w:r w:rsidRPr="00AF4B31">
        <w:rPr>
          <w:rStyle w:val="EDBTXTKeywordBlack"/>
        </w:rPr>
        <w:t>EXEC</w:t>
      </w:r>
      <w:r>
        <w:t xml:space="preserve"> </w:t>
      </w:r>
      <w:r w:rsidRPr="00AF4B31">
        <w:rPr>
          <w:rStyle w:val="EDBTXTKeywordBlack"/>
        </w:rPr>
        <w:t>SQL</w:t>
      </w:r>
      <w:r>
        <w:t xml:space="preserve"> </w:t>
      </w:r>
      <w:r w:rsidRPr="00AF4B31">
        <w:rPr>
          <w:rStyle w:val="EDBTXTKeywordBlack"/>
        </w:rPr>
        <w:t>BEGIN</w:t>
      </w:r>
      <w:r>
        <w:t xml:space="preserve"> </w:t>
      </w:r>
      <w:r w:rsidRPr="00AF4B31">
        <w:rPr>
          <w:rStyle w:val="EDBTXTKeywordBlack"/>
        </w:rPr>
        <w:t>DECLARE</w:t>
      </w:r>
      <w:r>
        <w:t xml:space="preserve"> </w:t>
      </w:r>
      <w:r w:rsidRPr="00AF4B31">
        <w:rPr>
          <w:rStyle w:val="EDBTXTKeywordBlack"/>
        </w:rPr>
        <w:t>SECTION</w:t>
      </w:r>
      <w:r>
        <w:t xml:space="preserve"> and </w:t>
      </w:r>
      <w:r w:rsidRPr="00FF3193">
        <w:rPr>
          <w:rStyle w:val="EDBTXTKeywordBlack"/>
        </w:rPr>
        <w:t>EXEC</w:t>
      </w:r>
      <w:r>
        <w:t xml:space="preserve"> </w:t>
      </w:r>
      <w:r w:rsidRPr="00FF3193">
        <w:rPr>
          <w:rStyle w:val="EDBTXTKeywordBlack"/>
        </w:rPr>
        <w:t>SQL</w:t>
      </w:r>
      <w:r>
        <w:t xml:space="preserve"> </w:t>
      </w:r>
      <w:r w:rsidRPr="00FF3193">
        <w:rPr>
          <w:rStyle w:val="EDBTXTKeywordBlack"/>
        </w:rPr>
        <w:t>END</w:t>
      </w:r>
      <w:r>
        <w:t xml:space="preserve"> </w:t>
      </w:r>
      <w:r w:rsidRPr="00FF3193">
        <w:rPr>
          <w:rStyle w:val="EDBTXTKeywordBlack"/>
        </w:rPr>
        <w:t>DECLARE</w:t>
      </w:r>
      <w:r>
        <w:t xml:space="preserve"> </w:t>
      </w:r>
      <w:r w:rsidRPr="00FF3193">
        <w:rPr>
          <w:rStyle w:val="EDBTXTKeywordBlack"/>
        </w:rPr>
        <w:t>SECTION</w:t>
      </w:r>
      <w:r>
        <w:t xml:space="preserve"> directives.  </w:t>
      </w:r>
      <w:r w:rsidRPr="00F17398">
        <w:rPr>
          <w:rStyle w:val="EDBTXTKeywordBlack"/>
        </w:rPr>
        <w:t>PROC</w:t>
      </w:r>
      <w:r>
        <w:t xml:space="preserve"> mode permits you to use C function parameters as host variables</w:t>
      </w:r>
      <w:r w:rsidRPr="00E533B9">
        <w:t>:</w:t>
      </w:r>
    </w:p>
    <w:p w:rsidR="00686086" w:rsidRPr="008539CE" w:rsidRDefault="00686086" w:rsidP="00686086">
      <w:pPr>
        <w:pStyle w:val="EDBTXTNormalWebBlack"/>
        <w:rPr>
          <w:rStyle w:val="EDBTXTKeywordBlack"/>
        </w:rPr>
      </w:pPr>
      <w:r>
        <w:rPr>
          <w:rStyle w:val="EDBTXTKeywordBlack"/>
        </w:rPr>
        <w:t>void addDept(int v_deptno, char v_dname, char v_loc)</w:t>
      </w:r>
      <w:r>
        <w:rPr>
          <w:rStyle w:val="EDBTXTKeywordBlack"/>
        </w:rPr>
        <w:br/>
        <w:t>{</w:t>
      </w:r>
      <w:r>
        <w:rPr>
          <w:rStyle w:val="EDBTXTKeywordBlack"/>
        </w:rPr>
        <w:br/>
        <w:t xml:space="preserve">  EXEC SQL INSERT INTO dept VALUES( :v_deptno, :v_dname, :v_loc);</w:t>
      </w:r>
      <w:r>
        <w:rPr>
          <w:rStyle w:val="EDBTXTKeywordBlack"/>
        </w:rPr>
        <w:br/>
        <w:t>}</w:t>
      </w:r>
    </w:p>
    <w:p w:rsidR="00686086" w:rsidRDefault="00686086" w:rsidP="00686086">
      <w:pPr>
        <w:pStyle w:val="EDBTXTNormalWebBlack"/>
      </w:pPr>
      <w:r w:rsidRPr="009E74B3">
        <w:t xml:space="preserve">If you are not compiling in </w:t>
      </w:r>
      <w:r w:rsidRPr="00B1251E">
        <w:rPr>
          <w:rStyle w:val="EDBTXTKeywordBlack"/>
        </w:rPr>
        <w:t>PROC</w:t>
      </w:r>
      <w:r w:rsidRPr="009E74B3">
        <w:t xml:space="preserve"> mode</w:t>
      </w:r>
      <w:r>
        <w:t xml:space="preserve">, you must wrap embedded variable declarations with the </w:t>
      </w:r>
      <w:r w:rsidRPr="00C01F20">
        <w:rPr>
          <w:rStyle w:val="EDBTXTKeywordBlack"/>
        </w:rPr>
        <w:t>EXEC</w:t>
      </w:r>
      <w:r>
        <w:t xml:space="preserve"> </w:t>
      </w:r>
      <w:r w:rsidRPr="00C01F20">
        <w:rPr>
          <w:rStyle w:val="EDBTXTKeywordBlack"/>
        </w:rPr>
        <w:t>SQL</w:t>
      </w:r>
      <w:r>
        <w:t xml:space="preserve"> </w:t>
      </w:r>
      <w:r w:rsidRPr="00C01F20">
        <w:rPr>
          <w:rStyle w:val="EDBTXTKeywordBlack"/>
        </w:rPr>
        <w:t>BEGIN</w:t>
      </w:r>
      <w:r>
        <w:t xml:space="preserve"> </w:t>
      </w:r>
      <w:r w:rsidRPr="00C01F20">
        <w:rPr>
          <w:rStyle w:val="EDBTXTKeywordBlack"/>
        </w:rPr>
        <w:t>DECLARE</w:t>
      </w:r>
      <w:r>
        <w:t xml:space="preserve"> </w:t>
      </w:r>
      <w:r w:rsidRPr="00C01F20">
        <w:rPr>
          <w:rStyle w:val="EDBTXTKeywordBlack"/>
        </w:rPr>
        <w:t>SECTION</w:t>
      </w:r>
      <w:r>
        <w:t xml:space="preserve"> and the </w:t>
      </w:r>
      <w:r w:rsidRPr="00C01F20">
        <w:rPr>
          <w:rStyle w:val="EDBTXTKeywordBlack"/>
        </w:rPr>
        <w:t>EXEC</w:t>
      </w:r>
      <w:r>
        <w:t xml:space="preserve"> </w:t>
      </w:r>
      <w:r w:rsidRPr="00C01F20">
        <w:rPr>
          <w:rStyle w:val="EDBTXTKeywordBlack"/>
        </w:rPr>
        <w:t>SQL</w:t>
      </w:r>
      <w:r>
        <w:t xml:space="preserve"> </w:t>
      </w:r>
      <w:r w:rsidRPr="00C01F20">
        <w:rPr>
          <w:rStyle w:val="EDBTXTKeywordBlack"/>
        </w:rPr>
        <w:t>END</w:t>
      </w:r>
      <w:r>
        <w:t xml:space="preserve"> </w:t>
      </w:r>
      <w:r w:rsidRPr="00C01F20">
        <w:rPr>
          <w:rStyle w:val="EDBTXTKeywordBlack"/>
        </w:rPr>
        <w:t>DECLARE</w:t>
      </w:r>
      <w:r>
        <w:t xml:space="preserve"> </w:t>
      </w:r>
      <w:r w:rsidRPr="00C01F20">
        <w:rPr>
          <w:rStyle w:val="EDBTXTKeywordBlack"/>
        </w:rPr>
        <w:t>SECTION</w:t>
      </w:r>
      <w:r>
        <w:t xml:space="preserve"> directives, as shown below:</w:t>
      </w:r>
    </w:p>
    <w:p w:rsidR="00686086" w:rsidRDefault="00686086" w:rsidP="00686086">
      <w:pPr>
        <w:pStyle w:val="EDBTXTNormalWebBlack"/>
        <w:rPr>
          <w:rStyle w:val="EDBTXTKeywordBlack"/>
        </w:rPr>
      </w:pPr>
      <w:r>
        <w:rPr>
          <w:rStyle w:val="EDBTXTKeywordBlack"/>
        </w:rPr>
        <w:t>void addDept(int v_deptno, char v_dname, char v_loc)</w:t>
      </w:r>
      <w:r>
        <w:rPr>
          <w:rStyle w:val="EDBTXTKeywordBlack"/>
        </w:rPr>
        <w:br/>
        <w:t>{</w:t>
      </w:r>
      <w:r>
        <w:rPr>
          <w:rStyle w:val="EDBTXTKeywordBlack"/>
        </w:rPr>
        <w:br/>
        <w:t xml:space="preserve">  EXEC SQL BEGIN DECLARE SECTION;</w:t>
      </w:r>
      <w:r>
        <w:rPr>
          <w:rStyle w:val="EDBTXTKeywordBlack"/>
        </w:rPr>
        <w:br/>
        <w:t xml:space="preserve">    int v_deptno_copy = v_deptno;</w:t>
      </w:r>
      <w:r>
        <w:rPr>
          <w:rStyle w:val="EDBTXTKeywordBlack"/>
        </w:rPr>
        <w:br/>
        <w:t xml:space="preserve">    char v_dname_copy[14+1] = v_dname;</w:t>
      </w:r>
      <w:r>
        <w:rPr>
          <w:rStyle w:val="EDBTXTKeywordBlack"/>
        </w:rPr>
        <w:br/>
        <w:t xml:space="preserve">    char v_loc_copy[13+1] = v_loc;</w:t>
      </w:r>
      <w:r>
        <w:rPr>
          <w:rStyle w:val="EDBTXTKeywordBlack"/>
        </w:rPr>
        <w:br/>
        <w:t xml:space="preserve">  EXEC SQL END DECLARE SECTION;</w:t>
      </w:r>
    </w:p>
    <w:p w:rsidR="00686086" w:rsidRPr="008D6735" w:rsidRDefault="00686086" w:rsidP="00686086">
      <w:pPr>
        <w:pStyle w:val="EDBTXTNormalWebBlack"/>
        <w:rPr>
          <w:rFonts w:ascii="Courier New" w:hAnsi="Courier New" w:cs="Courier New"/>
          <w:sz w:val="22"/>
          <w:szCs w:val="20"/>
        </w:rPr>
      </w:pPr>
      <w:r>
        <w:rPr>
          <w:rStyle w:val="EDBTXTKeywordBlack"/>
        </w:rPr>
        <w:t xml:space="preserve">  EXEC SQL INSERT INTO dept VALUES( :v_deptno, :v_dname, :v_loc);</w:t>
      </w:r>
      <w:r>
        <w:rPr>
          <w:rStyle w:val="EDBTXTKeywordBlack"/>
        </w:rPr>
        <w:br/>
        <w:t>}</w:t>
      </w:r>
    </w:p>
    <w:p w:rsidR="00686086" w:rsidRDefault="00686086" w:rsidP="00686086">
      <w:pPr>
        <w:pStyle w:val="EDBTXTNormalWebBlack"/>
      </w:pPr>
      <w:r>
        <w:t xml:space="preserve">You can also include the </w:t>
      </w:r>
      <w:r w:rsidRPr="002560DB">
        <w:rPr>
          <w:rStyle w:val="EDBTXTKeywordBlack"/>
        </w:rPr>
        <w:t>INTO</w:t>
      </w:r>
      <w:r>
        <w:t xml:space="preserve"> clause in a </w:t>
      </w:r>
      <w:r w:rsidRPr="002560DB">
        <w:rPr>
          <w:rStyle w:val="EDBTXTKeywordBlack"/>
        </w:rPr>
        <w:t>SELECT</w:t>
      </w:r>
      <w:r>
        <w:t xml:space="preserve"> statement to use the host variables to retrieve information:</w:t>
      </w:r>
    </w:p>
    <w:p w:rsidR="00686086" w:rsidRPr="002560DB" w:rsidRDefault="00686086" w:rsidP="00686086">
      <w:pPr>
        <w:pStyle w:val="EDBTXTNormalWebBlack"/>
        <w:ind w:left="576"/>
        <w:rPr>
          <w:rStyle w:val="EDBTXTKeywordBlack"/>
        </w:rPr>
      </w:pPr>
      <w:r>
        <w:rPr>
          <w:rStyle w:val="EDBTXTKeywordBlack"/>
        </w:rPr>
        <w:lastRenderedPageBreak/>
        <w:t>EXEC SQL SELECT deptno, dname, loc</w:t>
      </w:r>
      <w:r>
        <w:rPr>
          <w:rStyle w:val="EDBTXTKeywordBlack"/>
        </w:rPr>
        <w:br/>
        <w:t xml:space="preserve">  INTO :v_deptno, </w:t>
      </w:r>
      <w:r w:rsidRPr="002560DB">
        <w:rPr>
          <w:rStyle w:val="EDBTXTKeywordBlack"/>
        </w:rPr>
        <w:t>:v_dname, v_loc FROM dept;</w:t>
      </w:r>
    </w:p>
    <w:p w:rsidR="00686086" w:rsidRDefault="00686086" w:rsidP="00686086">
      <w:pPr>
        <w:pStyle w:val="EDBTXTNormalWebBlack"/>
      </w:pPr>
      <w:r>
        <w:t xml:space="preserve">Each column returned by the </w:t>
      </w:r>
      <w:r w:rsidRPr="00B16A8D">
        <w:rPr>
          <w:rStyle w:val="EDBTXTKeywordBlack"/>
        </w:rPr>
        <w:t>SELECT</w:t>
      </w:r>
      <w:r>
        <w:t xml:space="preserve"> statement must have a type-compatible target variable in the </w:t>
      </w:r>
      <w:r w:rsidRPr="00B16A8D">
        <w:rPr>
          <w:rStyle w:val="EDBTXTKeywordBlack"/>
        </w:rPr>
        <w:t>INTO</w:t>
      </w:r>
      <w:r>
        <w:t xml:space="preserve"> clause.  This is a simple example that retrieves a single row; to retrieve more than one row, you must define a cursor, as demonstrated in the next example.</w:t>
      </w: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rPr>
          <w:lang w:val="en-US"/>
        </w:rPr>
      </w:pPr>
    </w:p>
    <w:p w:rsidR="00BB164A" w:rsidRDefault="00BB164A" w:rsidP="00686086">
      <w:pPr>
        <w:pStyle w:val="EDBTXTNormalWebBlackCharChar0"/>
        <w:rPr>
          <w:lang w:val="en-US"/>
        </w:rPr>
      </w:pPr>
    </w:p>
    <w:p w:rsidR="00BB164A" w:rsidRDefault="00BB164A" w:rsidP="00686086">
      <w:pPr>
        <w:pStyle w:val="EDBTXTNormalWebBlackCharChar0"/>
        <w:rPr>
          <w:lang w:val="en-US"/>
        </w:rPr>
      </w:pPr>
    </w:p>
    <w:p w:rsidR="00BB164A" w:rsidRDefault="00BB164A" w:rsidP="00686086">
      <w:pPr>
        <w:pStyle w:val="EDBTXTNormalWebBlackCharChar0"/>
        <w:rPr>
          <w:lang w:val="en-US"/>
        </w:rPr>
      </w:pPr>
    </w:p>
    <w:p w:rsidR="00BB164A" w:rsidRDefault="00BB164A" w:rsidP="00686086">
      <w:pPr>
        <w:pStyle w:val="EDBTXTNormalWebBlackCharChar0"/>
        <w:rPr>
          <w:lang w:val="en-US"/>
        </w:rPr>
      </w:pPr>
    </w:p>
    <w:p w:rsidR="00BB164A" w:rsidRDefault="00BB164A" w:rsidP="00686086">
      <w:pPr>
        <w:pStyle w:val="EDBTXTNormalWebBlackCharChar0"/>
        <w:rPr>
          <w:lang w:val="en-US"/>
        </w:rPr>
      </w:pPr>
    </w:p>
    <w:p w:rsidR="00BB164A" w:rsidRDefault="00BB164A" w:rsidP="00686086">
      <w:pPr>
        <w:pStyle w:val="EDBTXTNormalWebBlackCharChar0"/>
        <w:rPr>
          <w:lang w:val="en-US"/>
        </w:rPr>
      </w:pPr>
    </w:p>
    <w:p w:rsidR="00BB164A" w:rsidRDefault="00BB164A" w:rsidP="00686086">
      <w:pPr>
        <w:pStyle w:val="EDBTXTNormalWebBlackCharChar0"/>
        <w:rPr>
          <w:lang w:val="en-US"/>
        </w:rPr>
      </w:pPr>
    </w:p>
    <w:p w:rsidR="00BB164A" w:rsidRDefault="00BB164A" w:rsidP="00686086">
      <w:pPr>
        <w:pStyle w:val="EDBTXTNormalWebBlackCharChar0"/>
        <w:rPr>
          <w:lang w:val="en-US"/>
        </w:rPr>
      </w:pPr>
    </w:p>
    <w:p w:rsidR="00BB164A" w:rsidRDefault="00BB164A" w:rsidP="00686086">
      <w:pPr>
        <w:pStyle w:val="EDBTXTNormalWebBlackCharChar0"/>
        <w:rPr>
          <w:lang w:val="en-US"/>
        </w:rPr>
      </w:pPr>
    </w:p>
    <w:p w:rsidR="00BB164A" w:rsidRPr="00BB164A" w:rsidRDefault="00BB164A" w:rsidP="00686086">
      <w:pPr>
        <w:pStyle w:val="EDBTXTNormalWebBlackCharChar0"/>
        <w:rPr>
          <w:lang w:val="en-US"/>
        </w:rPr>
      </w:pPr>
    </w:p>
    <w:p w:rsidR="00686086" w:rsidRDefault="00686086" w:rsidP="00686086">
      <w:pPr>
        <w:pStyle w:val="Heading2"/>
      </w:pPr>
      <w:bookmarkStart w:id="20" w:name="_Toc499033868"/>
      <w:r>
        <w:lastRenderedPageBreak/>
        <w:t>Example - Using a Cursor to Process a Result Set</w:t>
      </w:r>
      <w:bookmarkEnd w:id="20"/>
      <w:r>
        <w:t xml:space="preserve">  </w:t>
      </w:r>
    </w:p>
    <w:p w:rsidR="00686086" w:rsidRDefault="00686086" w:rsidP="00686086">
      <w:pPr>
        <w:pStyle w:val="EDBTXTNormalWebBlackCharChar0"/>
      </w:pPr>
      <w:r>
        <w:t>The code sample that follows demonstrates using a cursor to process a result set.  There are four basic steps involved in creating and using a cursor:</w:t>
      </w:r>
    </w:p>
    <w:p w:rsidR="00686086" w:rsidRDefault="00686086" w:rsidP="00686086">
      <w:pPr>
        <w:pStyle w:val="EDBTXTNormalWebBlackCharChar0"/>
        <w:numPr>
          <w:ilvl w:val="0"/>
          <w:numId w:val="13"/>
        </w:numPr>
      </w:pPr>
      <w:r>
        <w:t xml:space="preserve">Use the </w:t>
      </w:r>
      <w:r w:rsidRPr="00AB3210">
        <w:rPr>
          <w:rStyle w:val="EDBTXTKeywordBlack"/>
        </w:rPr>
        <w:t>DECLARE</w:t>
      </w:r>
      <w:r>
        <w:t xml:space="preserve"> </w:t>
      </w:r>
      <w:r w:rsidRPr="00AB3210">
        <w:rPr>
          <w:rStyle w:val="EDBTXTKeywordBlack"/>
        </w:rPr>
        <w:t>CURSOR</w:t>
      </w:r>
      <w:r>
        <w:t xml:space="preserve"> statement to define a cursor.</w:t>
      </w:r>
    </w:p>
    <w:p w:rsidR="00686086" w:rsidRPr="004A4621" w:rsidRDefault="00686086" w:rsidP="00686086">
      <w:pPr>
        <w:pStyle w:val="EDBTXTNormalWebBlackCharChar0"/>
        <w:numPr>
          <w:ilvl w:val="0"/>
          <w:numId w:val="13"/>
        </w:numPr>
        <w:rPr>
          <w:color w:val="auto"/>
        </w:rPr>
      </w:pPr>
      <w:r w:rsidRPr="004A4621">
        <w:rPr>
          <w:color w:val="auto"/>
        </w:rPr>
        <w:t xml:space="preserve">Use the </w:t>
      </w:r>
      <w:r w:rsidRPr="004A4621">
        <w:rPr>
          <w:rStyle w:val="EDBTXTKeywordBlack"/>
          <w:color w:val="auto"/>
        </w:rPr>
        <w:t>OPEN</w:t>
      </w:r>
      <w:r w:rsidRPr="004A4621">
        <w:rPr>
          <w:color w:val="auto"/>
        </w:rPr>
        <w:t xml:space="preserve"> </w:t>
      </w:r>
      <w:r w:rsidRPr="004A4621">
        <w:rPr>
          <w:rStyle w:val="EDBTXTKeywordBlack"/>
          <w:color w:val="auto"/>
        </w:rPr>
        <w:t>CURSOR</w:t>
      </w:r>
      <w:r w:rsidRPr="004A4621">
        <w:rPr>
          <w:color w:val="auto"/>
        </w:rPr>
        <w:t xml:space="preserve"> statement to open the cursor.</w:t>
      </w:r>
    </w:p>
    <w:p w:rsidR="00686086" w:rsidRPr="004A4621" w:rsidRDefault="00686086" w:rsidP="00686086">
      <w:pPr>
        <w:pStyle w:val="EDBTXTNormalWebBlackCharChar0"/>
        <w:numPr>
          <w:ilvl w:val="0"/>
          <w:numId w:val="13"/>
        </w:numPr>
        <w:rPr>
          <w:color w:val="auto"/>
        </w:rPr>
      </w:pPr>
      <w:r w:rsidRPr="004A4621">
        <w:rPr>
          <w:color w:val="auto"/>
        </w:rPr>
        <w:t xml:space="preserve">Use the </w:t>
      </w:r>
      <w:r w:rsidRPr="004A4621">
        <w:rPr>
          <w:rStyle w:val="EDBTXTKeywordBlack"/>
          <w:color w:val="auto"/>
        </w:rPr>
        <w:t>FETCH</w:t>
      </w:r>
      <w:r w:rsidRPr="004A4621">
        <w:rPr>
          <w:color w:val="auto"/>
        </w:rPr>
        <w:t xml:space="preserve"> statement to retrieve data from a cursor.</w:t>
      </w:r>
    </w:p>
    <w:p w:rsidR="00686086" w:rsidRPr="004A4621" w:rsidRDefault="00686086" w:rsidP="00686086">
      <w:pPr>
        <w:pStyle w:val="EDBTXTNormalWebBlackCharChar0"/>
        <w:numPr>
          <w:ilvl w:val="0"/>
          <w:numId w:val="13"/>
        </w:numPr>
        <w:rPr>
          <w:color w:val="auto"/>
        </w:rPr>
      </w:pPr>
      <w:r w:rsidRPr="004A4621">
        <w:rPr>
          <w:color w:val="auto"/>
        </w:rPr>
        <w:t xml:space="preserve">Use the </w:t>
      </w:r>
      <w:r w:rsidRPr="004A4621">
        <w:rPr>
          <w:rStyle w:val="EDBTXTKeywordBlack"/>
          <w:color w:val="auto"/>
        </w:rPr>
        <w:t>CLOSE</w:t>
      </w:r>
      <w:r w:rsidRPr="004A4621">
        <w:rPr>
          <w:color w:val="auto"/>
        </w:rPr>
        <w:t xml:space="preserve"> </w:t>
      </w:r>
      <w:r w:rsidRPr="004A4621">
        <w:rPr>
          <w:rStyle w:val="EDBTXTKeywordBlack"/>
          <w:color w:val="auto"/>
        </w:rPr>
        <w:t>CURSOR</w:t>
      </w:r>
      <w:r w:rsidRPr="004A4621">
        <w:rPr>
          <w:color w:val="auto"/>
        </w:rPr>
        <w:t xml:space="preserve"> statement to close the cursor. </w:t>
      </w:r>
    </w:p>
    <w:p w:rsidR="00686086" w:rsidRDefault="00686086" w:rsidP="00686086">
      <w:pPr>
        <w:pStyle w:val="EDBTXTNormalWebBlackCharChar0"/>
        <w:rPr>
          <w:color w:val="auto"/>
        </w:rPr>
      </w:pPr>
      <w:r>
        <w:t xml:space="preserve">After declaring host variables, our example connects to the </w:t>
      </w:r>
      <w:r w:rsidRPr="002D5173">
        <w:rPr>
          <w:rStyle w:val="EDBTXTKeywordBlack"/>
        </w:rPr>
        <w:t>edb</w:t>
      </w:r>
      <w:r>
        <w:t xml:space="preserve"> database using a user-supplied role name and password, and queries the </w:t>
      </w:r>
      <w:r w:rsidRPr="00305EBA">
        <w:rPr>
          <w:rStyle w:val="EDBTXTKeywordBlack"/>
        </w:rPr>
        <w:t>emp</w:t>
      </w:r>
      <w:r>
        <w:t xml:space="preserve"> table.  The query returns the values into a cursor named employees.  The code sample then opens the cursor, and loops through the result set a row at a time, printing the result set.  When the sample detects the end of the result set, it closes</w:t>
      </w:r>
      <w:r w:rsidRPr="00716BBD">
        <w:rPr>
          <w:color w:val="auto"/>
        </w:rPr>
        <w:t xml:space="preserve"> the connection.</w:t>
      </w:r>
    </w:p>
    <w:p w:rsidR="00686086" w:rsidRPr="00F1145F" w:rsidRDefault="00686086" w:rsidP="00686086">
      <w:pPr>
        <w:widowControl w:val="0"/>
        <w:autoSpaceDE w:val="0"/>
        <w:autoSpaceDN w:val="0"/>
        <w:adjustRightInd w:val="0"/>
        <w:rPr>
          <w:rStyle w:val="EDBTXTKeywordBlack"/>
        </w:rPr>
      </w:pPr>
      <w:r w:rsidRPr="00F1145F">
        <w:rPr>
          <w:rStyle w:val="EDBTXTKeywordBlack"/>
        </w:rPr>
        <w:t>/************************************************************</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 print_emps.pgc</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w:t>
      </w:r>
    </w:p>
    <w:p w:rsidR="00686086" w:rsidRPr="00F1145F" w:rsidRDefault="00686086" w:rsidP="00686086">
      <w:pPr>
        <w:widowControl w:val="0"/>
        <w:autoSpaceDE w:val="0"/>
        <w:autoSpaceDN w:val="0"/>
        <w:adjustRightInd w:val="0"/>
        <w:rPr>
          <w:rStyle w:val="EDBTXTKeywordBlack"/>
        </w:rPr>
      </w:pPr>
    </w:p>
    <w:p w:rsidR="00686086" w:rsidRPr="00F1145F" w:rsidRDefault="00686086" w:rsidP="00686086">
      <w:pPr>
        <w:widowControl w:val="0"/>
        <w:autoSpaceDE w:val="0"/>
        <w:autoSpaceDN w:val="0"/>
        <w:adjustRightInd w:val="0"/>
        <w:rPr>
          <w:rStyle w:val="EDBTXTKeywordBlack"/>
        </w:rPr>
      </w:pPr>
      <w:r w:rsidRPr="00F1145F">
        <w:rPr>
          <w:rStyle w:val="EDBTXTKeywordBlack"/>
        </w:rPr>
        <w:t>#include &lt;stdio.h&gt;</w:t>
      </w:r>
    </w:p>
    <w:p w:rsidR="00686086" w:rsidRPr="00F1145F" w:rsidRDefault="00686086" w:rsidP="00686086">
      <w:pPr>
        <w:widowControl w:val="0"/>
        <w:autoSpaceDE w:val="0"/>
        <w:autoSpaceDN w:val="0"/>
        <w:adjustRightInd w:val="0"/>
        <w:rPr>
          <w:rStyle w:val="EDBTXTKeywordBlack"/>
        </w:rPr>
      </w:pPr>
    </w:p>
    <w:p w:rsidR="00686086" w:rsidRPr="00F1145F" w:rsidRDefault="00686086" w:rsidP="00686086">
      <w:pPr>
        <w:widowControl w:val="0"/>
        <w:autoSpaceDE w:val="0"/>
        <w:autoSpaceDN w:val="0"/>
        <w:adjustRightInd w:val="0"/>
        <w:rPr>
          <w:rStyle w:val="EDBTXTKeywordBlack"/>
        </w:rPr>
      </w:pPr>
      <w:r w:rsidRPr="00F1145F">
        <w:rPr>
          <w:rStyle w:val="EDBTXTKeywordBlack"/>
        </w:rPr>
        <w:t>int main(int argc, char *argv[])</w:t>
      </w:r>
    </w:p>
    <w:p w:rsidR="00686086" w:rsidRPr="00F1145F" w:rsidRDefault="00686086" w:rsidP="00686086">
      <w:pPr>
        <w:widowControl w:val="0"/>
        <w:autoSpaceDE w:val="0"/>
        <w:autoSpaceDN w:val="0"/>
        <w:adjustRightInd w:val="0"/>
        <w:rPr>
          <w:rStyle w:val="EDBTXTKeywordBlack"/>
        </w:rPr>
      </w:pPr>
      <w:r w:rsidRPr="00F1145F">
        <w:rPr>
          <w:rStyle w:val="EDBTXTKeywordBlack"/>
        </w:rPr>
        <w:t>{</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EXEC SQL BEGIN DECLARE SECTION;</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char   *username = argv[1];</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char   *password = argv[2];</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int</w:t>
      </w:r>
      <w:r w:rsidRPr="00F1145F">
        <w:rPr>
          <w:rStyle w:val="EDBTXTKeywordBlack"/>
        </w:rPr>
        <w:tab/>
        <w:t>v_empno;</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char</w:t>
      </w:r>
      <w:r w:rsidRPr="00F1145F">
        <w:rPr>
          <w:rStyle w:val="EDBTXTKeywordBlack"/>
        </w:rPr>
        <w:tab/>
        <w:t>v_ename[40];</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double</w:t>
      </w:r>
      <w:r w:rsidRPr="00F1145F">
        <w:rPr>
          <w:rStyle w:val="EDBTXTKeywordBlack"/>
        </w:rPr>
        <w:tab/>
        <w:t>v_sal;</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double</w:t>
      </w:r>
      <w:r w:rsidRPr="00F1145F">
        <w:rPr>
          <w:rStyle w:val="EDBTXTKeywordBlack"/>
        </w:rPr>
        <w:tab/>
        <w:t>v_comm;</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short</w:t>
      </w:r>
      <w:r w:rsidRPr="00F1145F">
        <w:rPr>
          <w:rStyle w:val="EDBTXTKeywordBlack"/>
        </w:rPr>
        <w:tab/>
        <w:t>v_comm_ind;</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EXEC SQL END DECLARE SECTION;</w:t>
      </w:r>
    </w:p>
    <w:p w:rsidR="00686086" w:rsidRPr="00F1145F" w:rsidRDefault="00686086" w:rsidP="00686086">
      <w:pPr>
        <w:widowControl w:val="0"/>
        <w:autoSpaceDE w:val="0"/>
        <w:autoSpaceDN w:val="0"/>
        <w:adjustRightInd w:val="0"/>
        <w:rPr>
          <w:rStyle w:val="EDBTXTKeywordBlack"/>
        </w:rPr>
      </w:pP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EXEC SQL WHENEVER SQLERROR sqlprint;</w:t>
      </w:r>
    </w:p>
    <w:p w:rsidR="00686086" w:rsidRPr="00F1145F" w:rsidRDefault="00686086" w:rsidP="00686086">
      <w:pPr>
        <w:widowControl w:val="0"/>
        <w:autoSpaceDE w:val="0"/>
        <w:autoSpaceDN w:val="0"/>
        <w:adjustRightInd w:val="0"/>
        <w:rPr>
          <w:rStyle w:val="EDBTXTKeywordBlack"/>
        </w:rPr>
      </w:pP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EXEC SQL CONNECT TO edb USER :username IDENTIFIED BY :password;</w:t>
      </w:r>
    </w:p>
    <w:p w:rsidR="00686086" w:rsidRPr="00F1145F" w:rsidRDefault="00686086" w:rsidP="00686086">
      <w:pPr>
        <w:widowControl w:val="0"/>
        <w:autoSpaceDE w:val="0"/>
        <w:autoSpaceDN w:val="0"/>
        <w:adjustRightInd w:val="0"/>
        <w:rPr>
          <w:rStyle w:val="EDBTXTKeywordBlack"/>
        </w:rPr>
      </w:pP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EXEC SQL DECLARE employees CURSOR FOR</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SELECT</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empno, ename, sal, comm </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FROM </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emp;</w:t>
      </w:r>
    </w:p>
    <w:p w:rsidR="00686086" w:rsidRPr="00F1145F" w:rsidRDefault="00686086" w:rsidP="00686086">
      <w:pPr>
        <w:widowControl w:val="0"/>
        <w:autoSpaceDE w:val="0"/>
        <w:autoSpaceDN w:val="0"/>
        <w:adjustRightInd w:val="0"/>
        <w:rPr>
          <w:rStyle w:val="EDBTXTKeywordBlack"/>
        </w:rPr>
      </w:pP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EXEC SQL OPEN employees;</w:t>
      </w:r>
    </w:p>
    <w:p w:rsidR="00686086" w:rsidRPr="00F1145F" w:rsidRDefault="00686086" w:rsidP="00686086">
      <w:pPr>
        <w:widowControl w:val="0"/>
        <w:autoSpaceDE w:val="0"/>
        <w:autoSpaceDN w:val="0"/>
        <w:adjustRightInd w:val="0"/>
        <w:rPr>
          <w:rStyle w:val="EDBTXTKeywordBlack"/>
        </w:rPr>
      </w:pP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EXEC SQL WHENEVER NOT FOUND DO break;</w:t>
      </w:r>
    </w:p>
    <w:p w:rsidR="00686086" w:rsidRPr="00F1145F" w:rsidRDefault="00686086" w:rsidP="00686086">
      <w:pPr>
        <w:widowControl w:val="0"/>
        <w:autoSpaceDE w:val="0"/>
        <w:autoSpaceDN w:val="0"/>
        <w:adjustRightInd w:val="0"/>
        <w:rPr>
          <w:rStyle w:val="EDBTXTKeywordBlack"/>
        </w:rPr>
      </w:pP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for (;;)</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EXEC SQL FETCH NEXT FROM employees </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INTO</w:t>
      </w:r>
    </w:p>
    <w:p w:rsidR="00686086" w:rsidRPr="00F1145F" w:rsidRDefault="00686086" w:rsidP="00686086">
      <w:pPr>
        <w:widowControl w:val="0"/>
        <w:autoSpaceDE w:val="0"/>
        <w:autoSpaceDN w:val="0"/>
        <w:adjustRightInd w:val="0"/>
        <w:rPr>
          <w:rStyle w:val="EDBTXTKeywordBlack"/>
        </w:rPr>
      </w:pPr>
      <w:r w:rsidRPr="00F1145F">
        <w:rPr>
          <w:rStyle w:val="EDBTXTKeywordBlack"/>
        </w:rPr>
        <w:tab/>
        <w:t xml:space="preserve">  :v_empno,</w:t>
      </w:r>
      <w:r w:rsidRPr="00F1145F">
        <w:t xml:space="preserve"> </w:t>
      </w:r>
      <w:r w:rsidRPr="00F1145F">
        <w:rPr>
          <w:rStyle w:val="EDBTXTKeywordBlack"/>
        </w:rPr>
        <w:t>:v_ename,</w:t>
      </w:r>
      <w:r w:rsidRPr="00F1145F">
        <w:t xml:space="preserve"> </w:t>
      </w:r>
      <w:r w:rsidRPr="00F1145F">
        <w:rPr>
          <w:rStyle w:val="EDBTXTKeywordBlack"/>
        </w:rPr>
        <w:t>:v_sal,</w:t>
      </w:r>
      <w:r w:rsidRPr="00F1145F">
        <w:t xml:space="preserve"> </w:t>
      </w:r>
      <w:r w:rsidRPr="00F1145F">
        <w:rPr>
          <w:rStyle w:val="EDBTXTKeywordBlack"/>
        </w:rPr>
        <w:t>:v_comm</w:t>
      </w:r>
      <w:r w:rsidRPr="00F1145F">
        <w:t xml:space="preserve"> </w:t>
      </w:r>
      <w:r w:rsidRPr="00F1145F">
        <w:rPr>
          <w:rStyle w:val="EDBTXTKeywordBlack"/>
        </w:rPr>
        <w:t>INDICATOR</w:t>
      </w:r>
      <w:r w:rsidRPr="00F1145F">
        <w:t xml:space="preserve"> </w:t>
      </w:r>
      <w:r w:rsidRPr="00F1145F">
        <w:rPr>
          <w:rStyle w:val="EDBTXTKeywordBlack"/>
        </w:rPr>
        <w:t>:v_comm_ind;</w:t>
      </w:r>
    </w:p>
    <w:p w:rsidR="00686086" w:rsidRPr="00F1145F" w:rsidRDefault="00686086" w:rsidP="00686086">
      <w:pPr>
        <w:widowControl w:val="0"/>
        <w:autoSpaceDE w:val="0"/>
        <w:autoSpaceDN w:val="0"/>
        <w:adjustRightInd w:val="0"/>
        <w:rPr>
          <w:rStyle w:val="EDBTXTKeywordBlack"/>
        </w:rPr>
      </w:pPr>
      <w:r w:rsidRPr="00F1145F">
        <w:rPr>
          <w:rStyle w:val="EDBTXTKeywordBlack"/>
        </w:rPr>
        <w:tab/>
      </w:r>
      <w:r w:rsidRPr="00F1145F">
        <w:rPr>
          <w:rStyle w:val="EDBTXTKeywordBlack"/>
        </w:rPr>
        <w:tab/>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if (v_comm_ind)</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printf("empno(%d), ename(%s), sal(%.2f) comm(NULL)\n",</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v_empno, v_ename, v_sal);</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else</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printf("empno(%d), ename(%s), sal(%.2f) comm(%.2f)\n",</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v_empno, v_ename, v_sal, v_comm);</w:t>
      </w:r>
    </w:p>
    <w:p w:rsidR="00686086" w:rsidRDefault="00686086" w:rsidP="00686086">
      <w:pPr>
        <w:widowControl w:val="0"/>
        <w:autoSpaceDE w:val="0"/>
        <w:autoSpaceDN w:val="0"/>
        <w:adjustRightInd w:val="0"/>
        <w:rPr>
          <w:rStyle w:val="EDBTXTKeywordBlack"/>
        </w:rPr>
      </w:pPr>
      <w:r w:rsidRPr="00F1145F">
        <w:rPr>
          <w:rStyle w:val="EDBTXTKeywordBlack"/>
        </w:rPr>
        <w:t xml:space="preserve">  }</w:t>
      </w:r>
    </w:p>
    <w:p w:rsidR="00686086" w:rsidRPr="00F1145F" w:rsidRDefault="00686086" w:rsidP="00686086">
      <w:pPr>
        <w:widowControl w:val="0"/>
        <w:autoSpaceDE w:val="0"/>
        <w:autoSpaceDN w:val="0"/>
        <w:adjustRightInd w:val="0"/>
        <w:rPr>
          <w:rStyle w:val="EDBTXTKeywordBlack"/>
        </w:rPr>
      </w:pPr>
      <w:r>
        <w:rPr>
          <w:rStyle w:val="EDBTXTKeywordBlack"/>
        </w:rPr>
        <w:t xml:space="preserve">  EXEC SQL CLOSE employees;</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EXEC SQL DISCONNECT;</w:t>
      </w:r>
    </w:p>
    <w:p w:rsidR="00686086" w:rsidRPr="00F1145F" w:rsidRDefault="00686086" w:rsidP="00686086">
      <w:pPr>
        <w:widowControl w:val="0"/>
        <w:autoSpaceDE w:val="0"/>
        <w:autoSpaceDN w:val="0"/>
        <w:adjustRightInd w:val="0"/>
        <w:rPr>
          <w:rStyle w:val="EDBTXTKeywordBlack"/>
        </w:rPr>
      </w:pPr>
      <w:r w:rsidRPr="00F1145F">
        <w:rPr>
          <w:rStyle w:val="EDBTXTKeywordBlack"/>
        </w:rPr>
        <w:t>}</w:t>
      </w:r>
    </w:p>
    <w:p w:rsidR="00686086" w:rsidRPr="00F1145F" w:rsidRDefault="00686086" w:rsidP="00686086">
      <w:pPr>
        <w:widowControl w:val="0"/>
        <w:autoSpaceDE w:val="0"/>
        <w:autoSpaceDN w:val="0"/>
        <w:adjustRightInd w:val="0"/>
        <w:rPr>
          <w:rStyle w:val="EDBTXTKeywordBlack"/>
        </w:rPr>
      </w:pPr>
      <w:r w:rsidRPr="00F1145F">
        <w:rPr>
          <w:rStyle w:val="EDBTXTKeywordBlack"/>
        </w:rPr>
        <w:t>/************************************************************</w:t>
      </w:r>
    </w:p>
    <w:p w:rsidR="00686086" w:rsidRPr="006D3A82" w:rsidRDefault="00686086" w:rsidP="00686086">
      <w:pPr>
        <w:pStyle w:val="EDBTXTNormalWebBlackCharChar0"/>
        <w:rPr>
          <w:color w:val="auto"/>
        </w:rPr>
      </w:pPr>
      <w:r w:rsidRPr="00716BBD">
        <w:rPr>
          <w:color w:val="auto"/>
        </w:rPr>
        <w:t xml:space="preserve">The code sample begins by including the prototypes and type definitions for the C </w:t>
      </w:r>
      <w:r w:rsidRPr="00716BBD">
        <w:rPr>
          <w:rStyle w:val="EDBTXTKeywordBlack"/>
          <w:color w:val="auto"/>
        </w:rPr>
        <w:t>stdio</w:t>
      </w:r>
      <w:r w:rsidRPr="00716BBD">
        <w:rPr>
          <w:color w:val="auto"/>
        </w:rPr>
        <w:t xml:space="preserve"> library</w:t>
      </w:r>
      <w:r>
        <w:rPr>
          <w:color w:val="auto"/>
        </w:rPr>
        <w:t>, and</w:t>
      </w:r>
      <w:r w:rsidRPr="00716BBD">
        <w:rPr>
          <w:color w:val="auto"/>
        </w:rPr>
        <w:t xml:space="preserve"> then declares the </w:t>
      </w:r>
      <w:r w:rsidRPr="00716BBD">
        <w:rPr>
          <w:rStyle w:val="EDBTXTKeywordBlack"/>
          <w:color w:val="auto"/>
        </w:rPr>
        <w:t>main</w:t>
      </w:r>
      <w:r w:rsidRPr="00716BBD">
        <w:rPr>
          <w:color w:val="auto"/>
        </w:rPr>
        <w:t xml:space="preserve"> function:</w:t>
      </w:r>
    </w:p>
    <w:p w:rsidR="00686086" w:rsidRPr="002E6E96" w:rsidRDefault="00686086" w:rsidP="00686086">
      <w:pPr>
        <w:widowControl w:val="0"/>
        <w:autoSpaceDE w:val="0"/>
        <w:autoSpaceDN w:val="0"/>
        <w:adjustRightInd w:val="0"/>
        <w:rPr>
          <w:rStyle w:val="EDBTXTKeywordBlack"/>
        </w:rPr>
      </w:pPr>
      <w:r w:rsidRPr="002E6E96">
        <w:rPr>
          <w:rStyle w:val="EDBTXTKeywordBlack"/>
        </w:rPr>
        <w:t>#include &lt;stdio.h&gt;</w:t>
      </w:r>
    </w:p>
    <w:p w:rsidR="00686086" w:rsidRPr="002E6E96" w:rsidRDefault="00686086" w:rsidP="00686086">
      <w:pPr>
        <w:widowControl w:val="0"/>
        <w:autoSpaceDE w:val="0"/>
        <w:autoSpaceDN w:val="0"/>
        <w:adjustRightInd w:val="0"/>
        <w:rPr>
          <w:rStyle w:val="EDBTXTKeywordBlack"/>
        </w:rPr>
      </w:pPr>
    </w:p>
    <w:p w:rsidR="00686086" w:rsidRPr="002E6E96" w:rsidRDefault="00686086" w:rsidP="00686086">
      <w:pPr>
        <w:widowControl w:val="0"/>
        <w:autoSpaceDE w:val="0"/>
        <w:autoSpaceDN w:val="0"/>
        <w:adjustRightInd w:val="0"/>
        <w:rPr>
          <w:rStyle w:val="EDBTXTKeywordBlack"/>
        </w:rPr>
      </w:pPr>
      <w:r w:rsidRPr="002E6E96">
        <w:rPr>
          <w:rStyle w:val="EDBTXTKeywordBlack"/>
        </w:rPr>
        <w:t>int main(int argc, char *argv[])</w:t>
      </w:r>
    </w:p>
    <w:p w:rsidR="00686086" w:rsidRPr="002E6E96" w:rsidRDefault="00686086" w:rsidP="00686086">
      <w:pPr>
        <w:widowControl w:val="0"/>
        <w:autoSpaceDE w:val="0"/>
        <w:autoSpaceDN w:val="0"/>
        <w:adjustRightInd w:val="0"/>
        <w:rPr>
          <w:rStyle w:val="EDBTXTKeywordBlack"/>
        </w:rPr>
      </w:pPr>
      <w:r w:rsidRPr="002E6E96">
        <w:rPr>
          <w:rStyle w:val="EDBTXTKeywordBlack"/>
        </w:rPr>
        <w:t>{</w:t>
      </w:r>
    </w:p>
    <w:p w:rsidR="00686086" w:rsidRPr="0040223E" w:rsidRDefault="00686086" w:rsidP="00686086">
      <w:pPr>
        <w:pStyle w:val="EDBTXTNormalWebBlackCharChar0"/>
        <w:rPr>
          <w:color w:val="auto"/>
        </w:rPr>
      </w:pPr>
      <w:r w:rsidRPr="00716BBD">
        <w:rPr>
          <w:color w:val="auto"/>
        </w:rPr>
        <w:t>Next, the application declares a set of host variables used to interact with the database server:</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EXEC SQL BEGIN DECLARE SECTION;</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char  *username = argv[1];</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char  *password = argv[2];</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int</w:t>
      </w:r>
      <w:r w:rsidRPr="002E6E96">
        <w:rPr>
          <w:rStyle w:val="EDBTXTKeywordBlack"/>
        </w:rPr>
        <w:tab/>
        <w:t>v_empno;</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char</w:t>
      </w:r>
      <w:r w:rsidRPr="002E6E96">
        <w:rPr>
          <w:rStyle w:val="EDBTXTKeywordBlack"/>
        </w:rPr>
        <w:tab/>
        <w:t>v_ename[40];</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double</w:t>
      </w:r>
      <w:r w:rsidRPr="002E6E96">
        <w:rPr>
          <w:rStyle w:val="EDBTXTKeywordBlack"/>
        </w:rPr>
        <w:tab/>
        <w:t>v_sal;</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double</w:t>
      </w:r>
      <w:r w:rsidRPr="002E6E96">
        <w:rPr>
          <w:rStyle w:val="EDBTXTKeywordBlack"/>
        </w:rPr>
        <w:tab/>
        <w:t>v_comm;</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short</w:t>
      </w:r>
      <w:r w:rsidRPr="002E6E96">
        <w:rPr>
          <w:rStyle w:val="EDBTXTKeywordBlack"/>
        </w:rPr>
        <w:tab/>
        <w:t>v_comm_ind;</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EXEC SQL END DECLARE SECTION;</w:t>
      </w:r>
    </w:p>
    <w:p w:rsidR="00686086" w:rsidRDefault="00686086" w:rsidP="00686086">
      <w:pPr>
        <w:pStyle w:val="EDBTXTNormalWebBlackCharChar0"/>
      </w:pPr>
      <w:r w:rsidRPr="000C3C94">
        <w:rPr>
          <w:rStyle w:val="EDBTXTKeywordBlack"/>
        </w:rPr>
        <w:t>argv</w:t>
      </w:r>
      <w:r>
        <w:rPr>
          <w:rStyle w:val="EDBTXTKeywordBlack"/>
        </w:rPr>
        <w:t>[]</w:t>
      </w:r>
      <w:r>
        <w:t xml:space="preserve"> is an array that contains the command line arguments entered when the user runs the client application.  </w:t>
      </w:r>
      <w:r w:rsidRPr="000C3C94">
        <w:rPr>
          <w:rStyle w:val="EDBTXTKeywordBlack"/>
        </w:rPr>
        <w:t>argv[1]</w:t>
      </w:r>
      <w:r>
        <w:t xml:space="preserve"> contains the first command line argument (in this case, a </w:t>
      </w:r>
      <w:r w:rsidRPr="000C3C94">
        <w:rPr>
          <w:rStyle w:val="EDBTXTKeywordBlack"/>
        </w:rPr>
        <w:t>username</w:t>
      </w:r>
      <w:r>
        <w:t xml:space="preserve">), and </w:t>
      </w:r>
      <w:r w:rsidRPr="000C3C94">
        <w:rPr>
          <w:rStyle w:val="EDBTXTKeywordBlack"/>
        </w:rPr>
        <w:t>argv[2]</w:t>
      </w:r>
      <w:r>
        <w:t xml:space="preserve"> contains the second command line argument (a </w:t>
      </w:r>
      <w:r w:rsidRPr="000C3C94">
        <w:rPr>
          <w:rStyle w:val="EDBTXTKeywordBlack"/>
        </w:rPr>
        <w:t>password</w:t>
      </w:r>
      <w:r>
        <w:t xml:space="preserve">); please note that we have omitted the error-checking code you would normally include a real-world application.  The declaration initializes the values of </w:t>
      </w:r>
      <w:r>
        <w:rPr>
          <w:rStyle w:val="EDBTXTKeywordBlack"/>
        </w:rPr>
        <w:t>username</w:t>
      </w:r>
      <w:r>
        <w:t xml:space="preserve"> and </w:t>
      </w:r>
      <w:r>
        <w:rPr>
          <w:rStyle w:val="EDBTXTKeywordBlack"/>
        </w:rPr>
        <w:t>password</w:t>
      </w:r>
      <w:r>
        <w:t>, setting them to the values entered when the user invoked the client application.</w:t>
      </w:r>
    </w:p>
    <w:p w:rsidR="00686086" w:rsidRPr="00A35BDF" w:rsidRDefault="00686086" w:rsidP="00686086">
      <w:pPr>
        <w:pStyle w:val="EDBTXTNormalWebBlackCharChar0"/>
        <w:rPr>
          <w:color w:val="auto"/>
        </w:rPr>
      </w:pPr>
      <w:r w:rsidRPr="00A35BDF">
        <w:rPr>
          <w:color w:val="auto"/>
        </w:rPr>
        <w:lastRenderedPageBreak/>
        <w:t xml:space="preserve">You may be thinking that you could refer to </w:t>
      </w:r>
      <w:r w:rsidRPr="00A35BDF">
        <w:rPr>
          <w:rStyle w:val="EDBTXTKeywordBlack"/>
          <w:color w:val="auto"/>
        </w:rPr>
        <w:t>argv[1]</w:t>
      </w:r>
      <w:r w:rsidRPr="00A35BDF">
        <w:rPr>
          <w:color w:val="auto"/>
        </w:rPr>
        <w:t xml:space="preserve"> and </w:t>
      </w:r>
      <w:r w:rsidRPr="00A35BDF">
        <w:rPr>
          <w:rStyle w:val="EDBTXTKeywordBlack"/>
          <w:color w:val="auto"/>
        </w:rPr>
        <w:t>argv[2]</w:t>
      </w:r>
      <w:r w:rsidRPr="00A35BDF">
        <w:rPr>
          <w:color w:val="auto"/>
        </w:rPr>
        <w:t xml:space="preserve"> in a SQL statement (instead of creating a separate copy of each variable); t</w:t>
      </w:r>
      <w:r>
        <w:rPr>
          <w:color w:val="auto"/>
        </w:rPr>
        <w:t>hat will not</w:t>
      </w:r>
      <w:r w:rsidRPr="00A35BDF">
        <w:rPr>
          <w:color w:val="auto"/>
        </w:rPr>
        <w:t xml:space="preserve"> work.  All host variables must be declared within a </w:t>
      </w:r>
      <w:r w:rsidRPr="00A35BDF">
        <w:rPr>
          <w:rStyle w:val="EDBTXTKeywordBlack"/>
          <w:color w:val="auto"/>
        </w:rPr>
        <w:t>BEGIN/END DECLARE SECTION</w:t>
      </w:r>
      <w:r w:rsidRPr="00A35BDF">
        <w:rPr>
          <w:color w:val="auto"/>
        </w:rPr>
        <w:t xml:space="preserve"> (unless you are compiling in </w:t>
      </w:r>
      <w:r w:rsidRPr="00A35BDF">
        <w:rPr>
          <w:rStyle w:val="EDBTXTKeywordBlack"/>
          <w:color w:val="auto"/>
        </w:rPr>
        <w:t>PROC</w:t>
      </w:r>
      <w:r w:rsidRPr="00A35BDF">
        <w:rPr>
          <w:color w:val="auto"/>
        </w:rPr>
        <w:t xml:space="preserve"> mode).  Since </w:t>
      </w:r>
      <w:r w:rsidRPr="00A35BDF">
        <w:rPr>
          <w:rStyle w:val="EDBTXTKeywordBlack"/>
          <w:color w:val="auto"/>
        </w:rPr>
        <w:t>argv</w:t>
      </w:r>
      <w:r w:rsidRPr="00A35BDF">
        <w:rPr>
          <w:color w:val="auto"/>
        </w:rPr>
        <w:t xml:space="preserve"> is a function </w:t>
      </w:r>
      <w:r w:rsidRPr="00A35BDF">
        <w:rPr>
          <w:i/>
          <w:color w:val="auto"/>
        </w:rPr>
        <w:t>parameter</w:t>
      </w:r>
      <w:r w:rsidRPr="00A35BDF">
        <w:rPr>
          <w:color w:val="auto"/>
        </w:rPr>
        <w:t xml:space="preserve"> (not an automatic variable), it cannot be declared within a </w:t>
      </w:r>
      <w:r w:rsidRPr="00A35BDF">
        <w:rPr>
          <w:rStyle w:val="EDBTXTKeywordBlack"/>
          <w:color w:val="auto"/>
        </w:rPr>
        <w:t>BEGIN/END DECLARE SECTION</w:t>
      </w:r>
      <w:r w:rsidRPr="00A35BDF">
        <w:rPr>
          <w:color w:val="auto"/>
        </w:rPr>
        <w:t xml:space="preserve">.  If you </w:t>
      </w:r>
      <w:r>
        <w:rPr>
          <w:color w:val="auto"/>
        </w:rPr>
        <w:t>are compiling</w:t>
      </w:r>
      <w:r w:rsidRPr="00A35BDF">
        <w:rPr>
          <w:color w:val="auto"/>
        </w:rPr>
        <w:t xml:space="preserve"> in </w:t>
      </w:r>
      <w:r w:rsidRPr="00A35BDF">
        <w:rPr>
          <w:rStyle w:val="EDBTXTKeywordBlack"/>
          <w:color w:val="auto"/>
        </w:rPr>
        <w:t>PROC</w:t>
      </w:r>
      <w:r w:rsidRPr="00A35BDF">
        <w:rPr>
          <w:color w:val="auto"/>
        </w:rPr>
        <w:t xml:space="preserve"> mode, you can refer to </w:t>
      </w:r>
      <w:r w:rsidRPr="00A35BDF">
        <w:rPr>
          <w:i/>
          <w:color w:val="auto"/>
        </w:rPr>
        <w:t xml:space="preserve">any </w:t>
      </w:r>
      <w:r w:rsidRPr="00A35BDF">
        <w:rPr>
          <w:color w:val="auto"/>
        </w:rPr>
        <w:t>C variable within a SQL statement.</w:t>
      </w:r>
    </w:p>
    <w:p w:rsidR="00686086" w:rsidRPr="00C71D30" w:rsidRDefault="00686086" w:rsidP="00686086">
      <w:pPr>
        <w:pStyle w:val="EDBTXTNormalWebBlackCharChar0"/>
        <w:rPr>
          <w:color w:val="auto"/>
        </w:rPr>
      </w:pPr>
      <w:r w:rsidRPr="00716BBD">
        <w:rPr>
          <w:color w:val="auto"/>
        </w:rPr>
        <w:t>The next st</w:t>
      </w:r>
      <w:r>
        <w:rPr>
          <w:color w:val="auto"/>
        </w:rPr>
        <w:t>atement instructs the server</w:t>
      </w:r>
      <w:r w:rsidRPr="00716BBD">
        <w:rPr>
          <w:color w:val="auto"/>
        </w:rPr>
        <w:t xml:space="preserve"> </w:t>
      </w:r>
      <w:r>
        <w:rPr>
          <w:color w:val="auto"/>
        </w:rPr>
        <w:t>to</w:t>
      </w:r>
      <w:r w:rsidRPr="00716BBD">
        <w:rPr>
          <w:color w:val="auto"/>
        </w:rPr>
        <w:t xml:space="preserve"> </w:t>
      </w:r>
      <w:r>
        <w:rPr>
          <w:color w:val="auto"/>
        </w:rPr>
        <w:t>respond to</w:t>
      </w:r>
      <w:r w:rsidRPr="00716BBD">
        <w:rPr>
          <w:color w:val="auto"/>
        </w:rPr>
        <w:t xml:space="preserve"> an </w:t>
      </w:r>
      <w:r>
        <w:rPr>
          <w:color w:val="auto"/>
        </w:rPr>
        <w:t>SQL error by printing the text of the error message returned by ECPGPlus or the database server:</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EXEC SQL WHENEVER SQLERROR sqlprint;</w:t>
      </w:r>
    </w:p>
    <w:p w:rsidR="00686086" w:rsidRPr="005E47B3" w:rsidRDefault="00686086" w:rsidP="00686086">
      <w:pPr>
        <w:pStyle w:val="EDBTXTNormalWebBlackCharChar0"/>
      </w:pPr>
      <w:r>
        <w:t>Then, the client application establishes a connection with Advanced Server:</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EXEC SQL CONNECT TO edb USER :username IDENTIFIED BY :password;</w:t>
      </w:r>
    </w:p>
    <w:p w:rsidR="00686086" w:rsidRDefault="00686086" w:rsidP="00686086">
      <w:pPr>
        <w:pStyle w:val="EDBTXTNormalWebBlackCharChar0"/>
      </w:pPr>
      <w:r>
        <w:t xml:space="preserve">The </w:t>
      </w:r>
      <w:r w:rsidRPr="00E90C1B">
        <w:rPr>
          <w:rStyle w:val="EDBTXTKeywordBlack"/>
        </w:rPr>
        <w:t>CONNECT</w:t>
      </w:r>
      <w:r>
        <w:t xml:space="preserve"> statement creates a connection to the </w:t>
      </w:r>
      <w:r w:rsidRPr="00E90C1B">
        <w:rPr>
          <w:rStyle w:val="EDBTXTKeywordBlack"/>
        </w:rPr>
        <w:t>edb</w:t>
      </w:r>
      <w:r>
        <w:t xml:space="preserve"> database, using the values found in the </w:t>
      </w:r>
      <w:r w:rsidRPr="00E90C1B">
        <w:rPr>
          <w:rStyle w:val="EDBTXTKeywordBlack"/>
        </w:rPr>
        <w:t>:username</w:t>
      </w:r>
      <w:r>
        <w:t xml:space="preserve"> and </w:t>
      </w:r>
      <w:r w:rsidRPr="00E90C1B">
        <w:rPr>
          <w:rStyle w:val="EDBTXTKeywordBlack"/>
        </w:rPr>
        <w:t>:password</w:t>
      </w:r>
      <w:r>
        <w:t xml:space="preserve"> host variables to authenticate the application to the server when connecting.</w:t>
      </w:r>
    </w:p>
    <w:p w:rsidR="00686086" w:rsidRPr="005E47B3" w:rsidRDefault="00686086" w:rsidP="00686086">
      <w:pPr>
        <w:pStyle w:val="EDBTXTNormalWebBlackCharChar0"/>
      </w:pPr>
      <w:r>
        <w:t xml:space="preserve">The next statement declares a cursor named </w:t>
      </w:r>
      <w:r w:rsidRPr="003F173C">
        <w:rPr>
          <w:rStyle w:val="EDBTXTKeywordBlack"/>
        </w:rPr>
        <w:t>employees</w:t>
      </w:r>
      <w:r>
        <w:t>:</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EXEC SQL DECLARE employees CURSOR FOR</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SELECT</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empno, ename, sal, comm </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FROM </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emp;</w:t>
      </w:r>
    </w:p>
    <w:p w:rsidR="00686086" w:rsidRPr="00ED01B8" w:rsidRDefault="00686086" w:rsidP="00686086">
      <w:pPr>
        <w:pStyle w:val="EDBTXTNormalWebBlackCharChar0"/>
      </w:pPr>
      <w:r w:rsidRPr="003F173C">
        <w:rPr>
          <w:rStyle w:val="EDBTXTKeywordBlack"/>
        </w:rPr>
        <w:t>employees</w:t>
      </w:r>
      <w:r>
        <w:t xml:space="preserve"> will contain the result set of a </w:t>
      </w:r>
      <w:r w:rsidRPr="00DF4EDF">
        <w:rPr>
          <w:rStyle w:val="EDBTXTKeywordBlack"/>
        </w:rPr>
        <w:t>SELECT</w:t>
      </w:r>
      <w:r>
        <w:t xml:space="preserve"> statement on the </w:t>
      </w:r>
      <w:r w:rsidRPr="00DF4EDF">
        <w:rPr>
          <w:rStyle w:val="EDBTXTKeywordBlack"/>
        </w:rPr>
        <w:t>emp</w:t>
      </w:r>
      <w:r>
        <w:t xml:space="preserve"> table.  The query returns employee information from the following columns: </w:t>
      </w:r>
      <w:r w:rsidRPr="00DF4EDF">
        <w:rPr>
          <w:rStyle w:val="EDBTXTKeywordBlack"/>
        </w:rPr>
        <w:t>empno</w:t>
      </w:r>
      <w:r>
        <w:t xml:space="preserve">, </w:t>
      </w:r>
      <w:r w:rsidRPr="00DF4EDF">
        <w:rPr>
          <w:rStyle w:val="EDBTXTKeywordBlack"/>
        </w:rPr>
        <w:t>ename</w:t>
      </w:r>
      <w:r>
        <w:t xml:space="preserve">, </w:t>
      </w:r>
      <w:r w:rsidRPr="00DF4EDF">
        <w:rPr>
          <w:rStyle w:val="EDBTXTKeywordBlack"/>
        </w:rPr>
        <w:t>sal</w:t>
      </w:r>
      <w:r>
        <w:t xml:space="preserve"> and </w:t>
      </w:r>
      <w:r w:rsidRPr="00DF4EDF">
        <w:rPr>
          <w:rStyle w:val="EDBTXTKeywordBlack"/>
        </w:rPr>
        <w:t>comm</w:t>
      </w:r>
      <w:r>
        <w:t xml:space="preserve">.  Notice that when you declare a cursor, you do not include an </w:t>
      </w:r>
      <w:r w:rsidRPr="003604E9">
        <w:rPr>
          <w:rStyle w:val="EDBTXTKeywordBlack"/>
        </w:rPr>
        <w:t>INTO</w:t>
      </w:r>
      <w:r>
        <w:t xml:space="preserve"> clause - instead, you specify the target variables (or descriptors) when you </w:t>
      </w:r>
      <w:r>
        <w:rPr>
          <w:rStyle w:val="EDBTXTKeywordBlack"/>
        </w:rPr>
        <w:t>FETCH</w:t>
      </w:r>
      <w:r>
        <w:t xml:space="preserve"> from the cursor.</w:t>
      </w:r>
    </w:p>
    <w:p w:rsidR="00686086" w:rsidRPr="005E47B3" w:rsidRDefault="00686086" w:rsidP="00686086">
      <w:pPr>
        <w:pStyle w:val="EDBTXTNormalWebBlackCharChar0"/>
      </w:pPr>
      <w:r>
        <w:t xml:space="preserve">Before fetching rows from the cursor, the client application must </w:t>
      </w:r>
      <w:r w:rsidRPr="00DF4EDF">
        <w:rPr>
          <w:rStyle w:val="EDBTXTKeywordBlack"/>
        </w:rPr>
        <w:t>OPEN</w:t>
      </w:r>
      <w:r>
        <w:t xml:space="preserve"> the cursor:</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EXEC SQL OPEN employees;</w:t>
      </w:r>
    </w:p>
    <w:p w:rsidR="00686086" w:rsidRPr="005E47B3" w:rsidRDefault="00686086" w:rsidP="00686086">
      <w:pPr>
        <w:pStyle w:val="EDBTXTNormalWebBlackCharChar0"/>
      </w:pPr>
      <w:r>
        <w:t xml:space="preserve">In the subsequent </w:t>
      </w:r>
      <w:r w:rsidRPr="00A52105">
        <w:rPr>
          <w:rStyle w:val="EDBTXTKeywordBlack"/>
        </w:rPr>
        <w:t>FETCH</w:t>
      </w:r>
      <w:r>
        <w:t xml:space="preserve"> section, the client application will loop through the contents of the cursor; the client application includes a </w:t>
      </w:r>
      <w:r w:rsidRPr="00A52105">
        <w:rPr>
          <w:rStyle w:val="EDBTXTKeywordBlack"/>
        </w:rPr>
        <w:t>WHENEVER</w:t>
      </w:r>
      <w:r>
        <w:t xml:space="preserve"> statement that instructs the server to </w:t>
      </w:r>
      <w:r w:rsidRPr="00A52105">
        <w:rPr>
          <w:rStyle w:val="EDBTXTKeywordBlack"/>
        </w:rPr>
        <w:t>break</w:t>
      </w:r>
      <w:r>
        <w:t xml:space="preserve"> (that is, terminate the loop) when it reaches the end of the cursor:</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EXEC SQL WHENEVER NOT FOUND DO break;</w:t>
      </w:r>
    </w:p>
    <w:p w:rsidR="00686086" w:rsidRPr="005E47B3" w:rsidRDefault="00686086" w:rsidP="00686086">
      <w:pPr>
        <w:pStyle w:val="EDBTXTNormalWebBlackCharChar0"/>
      </w:pPr>
      <w:r>
        <w:t xml:space="preserve">The client application then uses a </w:t>
      </w:r>
      <w:r w:rsidRPr="0018603F">
        <w:rPr>
          <w:rStyle w:val="EDBTXTKeywordBlack"/>
        </w:rPr>
        <w:t>FETCH</w:t>
      </w:r>
      <w:r>
        <w:t xml:space="preserve"> statement to retrieve each row from the cursor </w:t>
      </w:r>
      <w:r w:rsidRPr="003E5683">
        <w:rPr>
          <w:rStyle w:val="EDBTXTKeywordBlack"/>
        </w:rPr>
        <w:t>INTO</w:t>
      </w:r>
      <w:r>
        <w:t xml:space="preserve"> the previously declared host variables:</w:t>
      </w:r>
    </w:p>
    <w:p w:rsidR="00686086" w:rsidRPr="002E6E96" w:rsidRDefault="00686086" w:rsidP="00686086">
      <w:pPr>
        <w:widowControl w:val="0"/>
        <w:autoSpaceDE w:val="0"/>
        <w:autoSpaceDN w:val="0"/>
        <w:adjustRightInd w:val="0"/>
        <w:rPr>
          <w:rStyle w:val="EDBTXTKeywordBlack"/>
        </w:rPr>
      </w:pPr>
      <w:r w:rsidRPr="002E6E96">
        <w:rPr>
          <w:rStyle w:val="EDBTXTKeywordBlack"/>
        </w:rPr>
        <w:lastRenderedPageBreak/>
        <w:t xml:space="preserve">  for (;;)</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EXEC SQL FETCH NEXT FROM employees</w:t>
      </w:r>
    </w:p>
    <w:p w:rsidR="00686086" w:rsidRPr="002E6E96" w:rsidRDefault="00686086" w:rsidP="00686086">
      <w:pPr>
        <w:widowControl w:val="0"/>
        <w:autoSpaceDE w:val="0"/>
        <w:autoSpaceDN w:val="0"/>
        <w:adjustRightInd w:val="0"/>
        <w:rPr>
          <w:rStyle w:val="EDBTXTKeywordBlack"/>
        </w:rPr>
      </w:pPr>
      <w:r w:rsidRPr="002E6E96">
        <w:rPr>
          <w:rStyle w:val="EDBTXTKeywordBlack"/>
        </w:rPr>
        <w:t xml:space="preserve">      INTO</w:t>
      </w:r>
    </w:p>
    <w:p w:rsidR="00686086" w:rsidRPr="002E6E96" w:rsidRDefault="00686086" w:rsidP="00686086">
      <w:pPr>
        <w:widowControl w:val="0"/>
        <w:autoSpaceDE w:val="0"/>
        <w:autoSpaceDN w:val="0"/>
        <w:adjustRightInd w:val="0"/>
        <w:rPr>
          <w:rStyle w:val="EDBTXTKeywordBlack"/>
        </w:rPr>
      </w:pPr>
      <w:r w:rsidRPr="002E6E96">
        <w:rPr>
          <w:rStyle w:val="EDBTXTKeywordBlack"/>
        </w:rPr>
        <w:tab/>
        <w:t xml:space="preserve">  :v_empno,</w:t>
      </w:r>
      <w:r w:rsidRPr="002E6E96">
        <w:t xml:space="preserve"> </w:t>
      </w:r>
      <w:r w:rsidRPr="002E6E96">
        <w:rPr>
          <w:rStyle w:val="EDBTXTKeywordBlack"/>
        </w:rPr>
        <w:t>:v_ename,</w:t>
      </w:r>
      <w:r w:rsidRPr="002E6E96">
        <w:t xml:space="preserve"> </w:t>
      </w:r>
      <w:r w:rsidRPr="002E6E96">
        <w:rPr>
          <w:rStyle w:val="EDBTXTKeywordBlack"/>
        </w:rPr>
        <w:t>:v_sal,</w:t>
      </w:r>
      <w:r w:rsidRPr="002E6E96">
        <w:t xml:space="preserve"> </w:t>
      </w:r>
      <w:r w:rsidRPr="002E6E96">
        <w:rPr>
          <w:rStyle w:val="EDBTXTKeywordBlack"/>
        </w:rPr>
        <w:t>:v_comm</w:t>
      </w:r>
      <w:r w:rsidRPr="002E6E96">
        <w:t xml:space="preserve"> </w:t>
      </w:r>
      <w:r w:rsidRPr="002E6E96">
        <w:rPr>
          <w:rStyle w:val="EDBTXTKeywordBlack"/>
        </w:rPr>
        <w:t>INDICATOR</w:t>
      </w:r>
      <w:r w:rsidRPr="002E6E96">
        <w:t xml:space="preserve"> </w:t>
      </w:r>
      <w:r w:rsidRPr="002E6E96">
        <w:rPr>
          <w:rStyle w:val="EDBTXTKeywordBlack"/>
        </w:rPr>
        <w:t>:v_comm_ind;</w:t>
      </w:r>
    </w:p>
    <w:p w:rsidR="00686086" w:rsidRDefault="00686086" w:rsidP="00686086">
      <w:pPr>
        <w:pStyle w:val="EDBTXTNormalWebBlackCharChar0"/>
        <w:rPr>
          <w:color w:val="auto"/>
        </w:rPr>
      </w:pPr>
      <w:r w:rsidRPr="00716BBD">
        <w:rPr>
          <w:color w:val="auto"/>
        </w:rPr>
        <w:t xml:space="preserve">The </w:t>
      </w:r>
      <w:r>
        <w:rPr>
          <w:rStyle w:val="EDBTXTKeywordBlack"/>
          <w:color w:val="auto"/>
        </w:rPr>
        <w:t>FETCH</w:t>
      </w:r>
      <w:r w:rsidRPr="00716BBD">
        <w:rPr>
          <w:color w:val="auto"/>
        </w:rPr>
        <w:t xml:space="preserve"> statement uses an </w:t>
      </w:r>
      <w:r w:rsidRPr="00716BBD">
        <w:rPr>
          <w:rStyle w:val="EDBTXTKeywordBlack"/>
          <w:color w:val="auto"/>
        </w:rPr>
        <w:t>INTO</w:t>
      </w:r>
      <w:r w:rsidRPr="00716BBD">
        <w:rPr>
          <w:color w:val="auto"/>
        </w:rPr>
        <w:t xml:space="preserve"> clause to assign the retrieved values into the </w:t>
      </w:r>
      <w:r w:rsidRPr="00716BBD">
        <w:rPr>
          <w:rStyle w:val="EDBTXTKeywordBlack"/>
          <w:color w:val="auto"/>
        </w:rPr>
        <w:t>:v_empno</w:t>
      </w:r>
      <w:r w:rsidRPr="00716BBD">
        <w:rPr>
          <w:color w:val="auto"/>
        </w:rPr>
        <w:t xml:space="preserve">, </w:t>
      </w:r>
      <w:r w:rsidRPr="00716BBD">
        <w:rPr>
          <w:rStyle w:val="EDBTXTKeywordBlack"/>
          <w:color w:val="auto"/>
        </w:rPr>
        <w:t>:v_ename</w:t>
      </w:r>
      <w:r w:rsidRPr="00716BBD">
        <w:rPr>
          <w:color w:val="auto"/>
        </w:rPr>
        <w:t xml:space="preserve">, </w:t>
      </w:r>
      <w:r w:rsidRPr="00716BBD">
        <w:rPr>
          <w:rStyle w:val="EDBTXTKeywordBlack"/>
          <w:color w:val="auto"/>
        </w:rPr>
        <w:t>:v_sal</w:t>
      </w:r>
      <w:r w:rsidRPr="00716BBD">
        <w:rPr>
          <w:color w:val="auto"/>
        </w:rPr>
        <w:t xml:space="preserve"> and </w:t>
      </w:r>
      <w:r w:rsidRPr="00716BBD">
        <w:rPr>
          <w:rStyle w:val="EDBTXTKeywordBlack"/>
          <w:color w:val="auto"/>
        </w:rPr>
        <w:t>:v_comm</w:t>
      </w:r>
      <w:r w:rsidRPr="00716BBD">
        <w:rPr>
          <w:color w:val="auto"/>
        </w:rPr>
        <w:t xml:space="preserve"> host variables (and the </w:t>
      </w:r>
      <w:r w:rsidRPr="00716BBD">
        <w:rPr>
          <w:rStyle w:val="EDBTXTKeywordBlack"/>
          <w:color w:val="auto"/>
        </w:rPr>
        <w:t>:v_comm_ind</w:t>
      </w:r>
      <w:r w:rsidRPr="00716BBD">
        <w:rPr>
          <w:color w:val="auto"/>
        </w:rPr>
        <w:t xml:space="preserve"> null indicator).  The first value </w:t>
      </w:r>
      <w:r>
        <w:rPr>
          <w:color w:val="auto"/>
        </w:rPr>
        <w:t>in the cursor</w:t>
      </w:r>
      <w:r w:rsidRPr="00716BBD">
        <w:rPr>
          <w:color w:val="auto"/>
        </w:rPr>
        <w:t xml:space="preserve"> is assigned to the first variable listed in the </w:t>
      </w:r>
      <w:r w:rsidRPr="00716BBD">
        <w:rPr>
          <w:rStyle w:val="EDBTXTKeywordBlack"/>
          <w:color w:val="auto"/>
        </w:rPr>
        <w:t>INTO</w:t>
      </w:r>
      <w:r w:rsidRPr="00716BBD">
        <w:rPr>
          <w:color w:val="auto"/>
        </w:rPr>
        <w:t xml:space="preserve"> clause, the second value is assigned to the second variable, and so on.</w:t>
      </w:r>
      <w:r>
        <w:rPr>
          <w:color w:val="auto"/>
        </w:rPr>
        <w:t xml:space="preserve">  </w:t>
      </w:r>
    </w:p>
    <w:p w:rsidR="00686086" w:rsidRPr="00716BBD" w:rsidRDefault="00686086" w:rsidP="00686086">
      <w:pPr>
        <w:pStyle w:val="EDBTXTNormalWebBlackCharChar0"/>
        <w:rPr>
          <w:color w:val="auto"/>
        </w:rPr>
      </w:pPr>
      <w:r>
        <w:rPr>
          <w:color w:val="auto"/>
        </w:rPr>
        <w:t xml:space="preserve">The </w:t>
      </w:r>
      <w:r w:rsidRPr="00E60FF9">
        <w:rPr>
          <w:rStyle w:val="EDBTXTKeywordBlack"/>
        </w:rPr>
        <w:t>FETCH</w:t>
      </w:r>
      <w:r>
        <w:rPr>
          <w:color w:val="auto"/>
        </w:rPr>
        <w:t xml:space="preserve"> statement also</w:t>
      </w:r>
      <w:r w:rsidRPr="00716BBD">
        <w:rPr>
          <w:color w:val="auto"/>
        </w:rPr>
        <w:t xml:space="preserve"> includes the </w:t>
      </w:r>
      <w:r w:rsidRPr="00716BBD">
        <w:rPr>
          <w:rStyle w:val="EDBTXTKeywordBlack"/>
          <w:color w:val="auto"/>
        </w:rPr>
        <w:t>INDICATOR</w:t>
      </w:r>
      <w:r w:rsidRPr="00716BBD">
        <w:rPr>
          <w:color w:val="auto"/>
        </w:rPr>
        <w:t xml:space="preserve"> keyword and a host variable to hold a null indicator.  </w:t>
      </w:r>
      <w:r>
        <w:rPr>
          <w:color w:val="auto"/>
        </w:rPr>
        <w:t xml:space="preserve">If the </w:t>
      </w:r>
      <w:r w:rsidRPr="00E60FF9">
        <w:rPr>
          <w:rStyle w:val="EDBTXTKeywordBlack"/>
        </w:rPr>
        <w:t>comm</w:t>
      </w:r>
      <w:r>
        <w:rPr>
          <w:color w:val="auto"/>
        </w:rPr>
        <w:t xml:space="preserve"> column for the retrieved record contains a </w:t>
      </w:r>
      <w:r w:rsidRPr="009D64B1">
        <w:rPr>
          <w:rStyle w:val="EDBTXTKeywordBlack"/>
        </w:rPr>
        <w:t>NULL</w:t>
      </w:r>
      <w:r>
        <w:rPr>
          <w:color w:val="auto"/>
        </w:rPr>
        <w:t xml:space="preserve"> value, </w:t>
      </w:r>
      <w:r w:rsidRPr="009D64B1">
        <w:rPr>
          <w:rStyle w:val="EDBTXTKeywordBlack"/>
        </w:rPr>
        <w:t>v_comm_ind</w:t>
      </w:r>
      <w:r>
        <w:rPr>
          <w:color w:val="auto"/>
        </w:rPr>
        <w:t xml:space="preserve"> is set to a non-zero value, indicating that the column is </w:t>
      </w:r>
      <w:r w:rsidRPr="009D64B1">
        <w:rPr>
          <w:rStyle w:val="EDBTXTKeywordBlack"/>
        </w:rPr>
        <w:t>NULL</w:t>
      </w:r>
      <w:r>
        <w:rPr>
          <w:color w:val="auto"/>
        </w:rPr>
        <w:t xml:space="preserve">. </w:t>
      </w:r>
    </w:p>
    <w:p w:rsidR="00686086" w:rsidRPr="007D3DAE" w:rsidRDefault="00686086" w:rsidP="00686086">
      <w:pPr>
        <w:pStyle w:val="EDBTXTNormalWebBlackCharChar0"/>
        <w:rPr>
          <w:color w:val="auto"/>
        </w:rPr>
      </w:pPr>
      <w:r w:rsidRPr="00716BBD">
        <w:rPr>
          <w:color w:val="auto"/>
        </w:rPr>
        <w:t xml:space="preserve">The code </w:t>
      </w:r>
      <w:r>
        <w:rPr>
          <w:color w:val="auto"/>
        </w:rPr>
        <w:t xml:space="preserve">then </w:t>
      </w:r>
      <w:r w:rsidRPr="00716BBD">
        <w:rPr>
          <w:color w:val="auto"/>
        </w:rPr>
        <w:t>checks the null indicator, and displays the appropriate on-screen results:</w:t>
      </w:r>
    </w:p>
    <w:p w:rsidR="00686086" w:rsidRPr="004A1272" w:rsidRDefault="00686086" w:rsidP="00686086">
      <w:pPr>
        <w:widowControl w:val="0"/>
        <w:autoSpaceDE w:val="0"/>
        <w:autoSpaceDN w:val="0"/>
        <w:adjustRightInd w:val="0"/>
        <w:rPr>
          <w:rStyle w:val="EDBTXTKeywordBlack"/>
        </w:rPr>
      </w:pPr>
      <w:r w:rsidRPr="004A1272">
        <w:rPr>
          <w:rStyle w:val="EDBTXTKeywordBlack"/>
        </w:rPr>
        <w:tab/>
      </w:r>
      <w:r w:rsidRPr="004A1272">
        <w:rPr>
          <w:rStyle w:val="EDBTXTKeywordBlack"/>
        </w:rPr>
        <w:tab/>
        <w:t xml:space="preserve"> </w:t>
      </w:r>
    </w:p>
    <w:p w:rsidR="00686086" w:rsidRPr="004A1272" w:rsidRDefault="00686086" w:rsidP="00686086">
      <w:pPr>
        <w:widowControl w:val="0"/>
        <w:autoSpaceDE w:val="0"/>
        <w:autoSpaceDN w:val="0"/>
        <w:adjustRightInd w:val="0"/>
        <w:rPr>
          <w:rStyle w:val="EDBTXTKeywordBlack"/>
        </w:rPr>
      </w:pPr>
      <w:r w:rsidRPr="004A1272">
        <w:rPr>
          <w:rStyle w:val="EDBTXTKeywordBlack"/>
        </w:rPr>
        <w:t xml:space="preserve">  if (v_comm_ind)</w:t>
      </w:r>
    </w:p>
    <w:p w:rsidR="00686086" w:rsidRPr="004A1272" w:rsidRDefault="00686086" w:rsidP="00686086">
      <w:pPr>
        <w:widowControl w:val="0"/>
        <w:autoSpaceDE w:val="0"/>
        <w:autoSpaceDN w:val="0"/>
        <w:adjustRightInd w:val="0"/>
        <w:rPr>
          <w:rStyle w:val="EDBTXTKeywordBlack"/>
        </w:rPr>
      </w:pPr>
      <w:r w:rsidRPr="004A1272">
        <w:rPr>
          <w:rStyle w:val="EDBTXTKeywordBlack"/>
        </w:rPr>
        <w:t xml:space="preserve">    printf("empno(%d), ename(%s), sal(%.2f) comm(NULL)\n",</w:t>
      </w:r>
    </w:p>
    <w:p w:rsidR="00686086" w:rsidRPr="004A1272" w:rsidRDefault="00686086" w:rsidP="00686086">
      <w:pPr>
        <w:widowControl w:val="0"/>
        <w:autoSpaceDE w:val="0"/>
        <w:autoSpaceDN w:val="0"/>
        <w:adjustRightInd w:val="0"/>
        <w:rPr>
          <w:rStyle w:val="EDBTXTKeywordBlack"/>
        </w:rPr>
      </w:pPr>
      <w:r w:rsidRPr="004A1272">
        <w:rPr>
          <w:rStyle w:val="EDBTXTKeywordBlack"/>
        </w:rPr>
        <w:t xml:space="preserve">            v_empno, v_ename, v_sal);</w:t>
      </w:r>
    </w:p>
    <w:p w:rsidR="00686086" w:rsidRPr="004A1272" w:rsidRDefault="00686086" w:rsidP="00686086">
      <w:pPr>
        <w:widowControl w:val="0"/>
        <w:autoSpaceDE w:val="0"/>
        <w:autoSpaceDN w:val="0"/>
        <w:adjustRightInd w:val="0"/>
        <w:rPr>
          <w:rStyle w:val="EDBTXTKeywordBlack"/>
        </w:rPr>
      </w:pPr>
      <w:r w:rsidRPr="004A1272">
        <w:rPr>
          <w:rStyle w:val="EDBTXTKeywordBlack"/>
        </w:rPr>
        <w:t xml:space="preserve">  else</w:t>
      </w:r>
    </w:p>
    <w:p w:rsidR="00686086" w:rsidRPr="004A1272" w:rsidRDefault="00686086" w:rsidP="00686086">
      <w:pPr>
        <w:widowControl w:val="0"/>
        <w:autoSpaceDE w:val="0"/>
        <w:autoSpaceDN w:val="0"/>
        <w:adjustRightInd w:val="0"/>
        <w:rPr>
          <w:rStyle w:val="EDBTXTKeywordBlack"/>
        </w:rPr>
      </w:pPr>
      <w:r w:rsidRPr="004A1272">
        <w:rPr>
          <w:rStyle w:val="EDBTXTKeywordBlack"/>
        </w:rPr>
        <w:t xml:space="preserve">    printf("empno(%d), ename(%s), sal(%.2f) comm(%.2f)\n",</w:t>
      </w:r>
    </w:p>
    <w:p w:rsidR="00686086" w:rsidRPr="004A1272" w:rsidRDefault="00686086" w:rsidP="00686086">
      <w:pPr>
        <w:widowControl w:val="0"/>
        <w:autoSpaceDE w:val="0"/>
        <w:autoSpaceDN w:val="0"/>
        <w:adjustRightInd w:val="0"/>
        <w:rPr>
          <w:rStyle w:val="EDBTXTKeywordBlack"/>
        </w:rPr>
      </w:pPr>
      <w:r w:rsidRPr="004A1272">
        <w:rPr>
          <w:rStyle w:val="EDBTXTKeywordBlack"/>
        </w:rPr>
        <w:t xml:space="preserve">            v_empno, v_ename, v_sal, v_comm);</w:t>
      </w:r>
    </w:p>
    <w:p w:rsidR="00686086" w:rsidRPr="004A1272" w:rsidRDefault="00686086" w:rsidP="00686086">
      <w:pPr>
        <w:widowControl w:val="0"/>
        <w:autoSpaceDE w:val="0"/>
        <w:autoSpaceDN w:val="0"/>
        <w:adjustRightInd w:val="0"/>
        <w:rPr>
          <w:rStyle w:val="EDBTXTKeywordBlack"/>
        </w:rPr>
      </w:pPr>
      <w:r w:rsidRPr="004A1272">
        <w:rPr>
          <w:rStyle w:val="EDBTXTKeywordBlack"/>
        </w:rPr>
        <w:t xml:space="preserve">  }</w:t>
      </w:r>
    </w:p>
    <w:p w:rsidR="00686086" w:rsidRDefault="00686086" w:rsidP="00686086">
      <w:pPr>
        <w:pStyle w:val="EDBTXTNormalWebBlackCharChar0"/>
      </w:pPr>
      <w:r w:rsidRPr="00716BBD">
        <w:rPr>
          <w:color w:val="auto"/>
        </w:rPr>
        <w:t xml:space="preserve">If the null indicator is </w:t>
      </w:r>
      <w:r w:rsidRPr="00716BBD">
        <w:rPr>
          <w:rStyle w:val="EDBTXTKeywordBlack"/>
          <w:color w:val="auto"/>
        </w:rPr>
        <w:t>0</w:t>
      </w:r>
      <w:r w:rsidRPr="00716BBD">
        <w:rPr>
          <w:color w:val="auto"/>
        </w:rPr>
        <w:t xml:space="preserve"> (that is,</w:t>
      </w:r>
      <w:r w:rsidRPr="00716BBD">
        <w:rPr>
          <w:rStyle w:val="EDBTXTKeywordBlack"/>
          <w:color w:val="auto"/>
        </w:rPr>
        <w:t xml:space="preserve"> false</w:t>
      </w:r>
      <w:r w:rsidRPr="00716BBD">
        <w:rPr>
          <w:color w:val="auto"/>
        </w:rPr>
        <w:t xml:space="preserve">), </w:t>
      </w:r>
      <w:r w:rsidRPr="00141AE2">
        <w:rPr>
          <w:rStyle w:val="EDBTXTKeywordBlack"/>
        </w:rPr>
        <w:t>v_com</w:t>
      </w:r>
      <w:r w:rsidRPr="00716BBD">
        <w:rPr>
          <w:rStyle w:val="EDBTXTKeywordBlack"/>
          <w:color w:val="auto"/>
        </w:rPr>
        <w:t>m</w:t>
      </w:r>
      <w:r w:rsidRPr="00716BBD">
        <w:rPr>
          <w:color w:val="auto"/>
        </w:rPr>
        <w:t xml:space="preserve"> </w:t>
      </w:r>
      <w:r>
        <w:rPr>
          <w:color w:val="auto"/>
        </w:rPr>
        <w:t>contains</w:t>
      </w:r>
      <w:r w:rsidRPr="00716BBD">
        <w:rPr>
          <w:color w:val="auto"/>
        </w:rPr>
        <w:t xml:space="preserve"> a meaningful value, and the </w:t>
      </w:r>
      <w:r w:rsidRPr="00716BBD">
        <w:rPr>
          <w:rStyle w:val="EDBTXTKeywordBlack"/>
          <w:color w:val="auto"/>
        </w:rPr>
        <w:t>printf</w:t>
      </w:r>
      <w:r w:rsidRPr="00716BBD">
        <w:rPr>
          <w:color w:val="auto"/>
        </w:rPr>
        <w:t xml:space="preserve"> </w:t>
      </w:r>
      <w:r>
        <w:rPr>
          <w:color w:val="auto"/>
        </w:rPr>
        <w:t xml:space="preserve">function </w:t>
      </w:r>
      <w:r w:rsidRPr="00716BBD">
        <w:rPr>
          <w:color w:val="auto"/>
        </w:rPr>
        <w:t xml:space="preserve">displays the commission.  If the null indicator contains a non-zero value, </w:t>
      </w:r>
      <w:r w:rsidRPr="00716BBD">
        <w:rPr>
          <w:rStyle w:val="EDBTXTKeywordBlack"/>
          <w:color w:val="auto"/>
        </w:rPr>
        <w:t>comm</w:t>
      </w:r>
      <w:r w:rsidRPr="00716BBD">
        <w:rPr>
          <w:color w:val="auto"/>
        </w:rPr>
        <w:t xml:space="preserve"> is </w:t>
      </w:r>
      <w:r w:rsidRPr="00716BBD">
        <w:rPr>
          <w:rStyle w:val="EDBTXTKeywordBlack"/>
          <w:color w:val="auto"/>
        </w:rPr>
        <w:t>NULL</w:t>
      </w:r>
      <w:r w:rsidRPr="00716BBD">
        <w:rPr>
          <w:color w:val="auto"/>
        </w:rPr>
        <w:t xml:space="preserve">, and </w:t>
      </w:r>
      <w:r w:rsidRPr="00716BBD">
        <w:rPr>
          <w:rStyle w:val="EDBTXTKeywordBlack"/>
          <w:color w:val="auto"/>
        </w:rPr>
        <w:t>printf</w:t>
      </w:r>
      <w:r w:rsidRPr="00716BBD">
        <w:rPr>
          <w:color w:val="auto"/>
        </w:rPr>
        <w:t xml:space="preserve"> displays </w:t>
      </w:r>
      <w:r>
        <w:rPr>
          <w:color w:val="auto"/>
        </w:rPr>
        <w:t>the string '</w:t>
      </w:r>
      <w:r w:rsidRPr="00716BBD">
        <w:rPr>
          <w:rStyle w:val="EDBTXTKeywordBlack"/>
          <w:color w:val="auto"/>
        </w:rPr>
        <w:t>NULL</w:t>
      </w:r>
      <w:r>
        <w:rPr>
          <w:rStyle w:val="EDBTXTKeywordBlack"/>
          <w:color w:val="auto"/>
        </w:rPr>
        <w:t>'</w:t>
      </w:r>
      <w:r w:rsidRPr="00716BBD">
        <w:rPr>
          <w:color w:val="auto"/>
        </w:rPr>
        <w:t>.  Please</w:t>
      </w:r>
      <w:r>
        <w:t xml:space="preserve"> note that a host variable (other than a null indicator) contains no meaningful value if you fetch a </w:t>
      </w:r>
      <w:r w:rsidRPr="00B12E6E">
        <w:rPr>
          <w:rStyle w:val="EDBTXTKeywordBlack"/>
        </w:rPr>
        <w:t>NULL</w:t>
      </w:r>
      <w:r>
        <w:t xml:space="preserve"> into that host variable; you must use null indicators for any value which may be </w:t>
      </w:r>
      <w:r w:rsidRPr="00B12E6E">
        <w:rPr>
          <w:rStyle w:val="EDBTXTKeywordBlack"/>
        </w:rPr>
        <w:t>NULL</w:t>
      </w:r>
      <w:r w:rsidRPr="00A923F0">
        <w:t>.</w:t>
      </w:r>
    </w:p>
    <w:p w:rsidR="00686086" w:rsidRDefault="00686086" w:rsidP="00686086">
      <w:pPr>
        <w:pStyle w:val="EDBTXTNormalWebBlackCharChar0"/>
      </w:pPr>
      <w:r>
        <w:t>The final statements in the code sample close the cursor (</w:t>
      </w:r>
      <w:r w:rsidRPr="00EA24A3">
        <w:rPr>
          <w:rStyle w:val="EDBTXTKeywordBlack"/>
        </w:rPr>
        <w:t>employees</w:t>
      </w:r>
      <w:r>
        <w:t>), and the connection to the server:</w:t>
      </w:r>
    </w:p>
    <w:p w:rsidR="00686086" w:rsidRPr="004A1272" w:rsidRDefault="00686086" w:rsidP="00686086">
      <w:pPr>
        <w:widowControl w:val="0"/>
        <w:autoSpaceDE w:val="0"/>
        <w:autoSpaceDN w:val="0"/>
        <w:adjustRightInd w:val="0"/>
        <w:rPr>
          <w:rStyle w:val="EDBTXTKeywordBlack"/>
        </w:rPr>
      </w:pPr>
      <w:r w:rsidRPr="004A1272">
        <w:rPr>
          <w:rStyle w:val="EDBTXTKeywordBlack"/>
        </w:rPr>
        <w:t xml:space="preserve">  EXEC SQL </w:t>
      </w:r>
      <w:r>
        <w:rPr>
          <w:rStyle w:val="EDBTXTKeywordBlack"/>
        </w:rPr>
        <w:t>CLOSE employees</w:t>
      </w:r>
      <w:r w:rsidRPr="004A1272">
        <w:rPr>
          <w:rStyle w:val="EDBTXTKeywordBlack"/>
        </w:rPr>
        <w:t>;</w:t>
      </w:r>
      <w:r>
        <w:rPr>
          <w:rStyle w:val="EDBTXTKeywordBlack"/>
        </w:rPr>
        <w:br/>
      </w:r>
      <w:r w:rsidRPr="004A1272">
        <w:rPr>
          <w:rStyle w:val="EDBTXTKeywordBlack"/>
        </w:rPr>
        <w:t xml:space="preserve">  EXEC SQL DISCONNECT;</w:t>
      </w:r>
    </w:p>
    <w:p w:rsidR="00686086" w:rsidRPr="004A1272" w:rsidRDefault="00686086" w:rsidP="00686086">
      <w:pPr>
        <w:widowControl w:val="0"/>
        <w:autoSpaceDE w:val="0"/>
        <w:autoSpaceDN w:val="0"/>
        <w:adjustRightInd w:val="0"/>
        <w:rPr>
          <w:rStyle w:val="EDBTXTKeywordBlack"/>
        </w:rPr>
      </w:pPr>
    </w:p>
    <w:p w:rsidR="00686086" w:rsidRPr="005E47B3" w:rsidRDefault="00686086" w:rsidP="00686086">
      <w:pPr>
        <w:pStyle w:val="EDBTXTNormalWebBlackCharChar0"/>
      </w:pPr>
    </w:p>
    <w:p w:rsidR="00686086" w:rsidRPr="005E47B3" w:rsidRDefault="00686086" w:rsidP="00686086">
      <w:pPr>
        <w:pStyle w:val="EDBTXTNormalWebBlackCharChar0"/>
      </w:pPr>
    </w:p>
    <w:p w:rsidR="00686086" w:rsidRPr="005E47B3" w:rsidRDefault="00686086" w:rsidP="00686086">
      <w:pPr>
        <w:pStyle w:val="EDBTXTNormalWebBlackCharChar0"/>
      </w:pPr>
    </w:p>
    <w:p w:rsidR="00686086" w:rsidRDefault="00686086" w:rsidP="00686086">
      <w:pPr>
        <w:pStyle w:val="EDBTXTNormalWebBlackCharChar0"/>
      </w:pPr>
    </w:p>
    <w:p w:rsidR="00686086" w:rsidRDefault="00686086" w:rsidP="00686086">
      <w:pPr>
        <w:pStyle w:val="Heading1"/>
      </w:pPr>
      <w:bookmarkStart w:id="21" w:name="_Toc499033869"/>
      <w:r>
        <w:lastRenderedPageBreak/>
        <w:t>Using Descriptors</w:t>
      </w:r>
      <w:bookmarkEnd w:id="21"/>
    </w:p>
    <w:p w:rsidR="00686086" w:rsidRPr="00A9469C" w:rsidRDefault="00686086" w:rsidP="00686086">
      <w:pPr>
        <w:pStyle w:val="EDBTXTNormalWebBlackCharChar0"/>
        <w:rPr>
          <w:color w:val="auto"/>
        </w:rPr>
      </w:pPr>
      <w:r w:rsidRPr="00A9469C">
        <w:rPr>
          <w:color w:val="auto"/>
        </w:rPr>
        <w:t xml:space="preserve">Dynamic SQL allows a client application to execute SQL statements that are composed at runtime.  This is useful when you don't know the content or form a statement will take when you are writing a client application.  </w:t>
      </w:r>
      <w:r>
        <w:rPr>
          <w:color w:val="auto"/>
        </w:rPr>
        <w:t>ECPG</w:t>
      </w:r>
      <w:r w:rsidRPr="00A9469C">
        <w:rPr>
          <w:color w:val="auto"/>
        </w:rPr>
        <w:t xml:space="preserve">Plus does </w:t>
      </w:r>
      <w:r w:rsidRPr="00A9469C">
        <w:rPr>
          <w:i/>
          <w:color w:val="auto"/>
        </w:rPr>
        <w:t>not</w:t>
      </w:r>
      <w:r w:rsidRPr="00A9469C">
        <w:rPr>
          <w:color w:val="auto"/>
        </w:rPr>
        <w:t xml:space="preserve"> allow you to use a host variable in place of an identifier (such as a table name, column name </w:t>
      </w:r>
      <w:r>
        <w:rPr>
          <w:color w:val="auto"/>
        </w:rPr>
        <w:t>or index name); instead, you should</w:t>
      </w:r>
      <w:r w:rsidRPr="00A9469C">
        <w:rPr>
          <w:color w:val="auto"/>
        </w:rPr>
        <w:t xml:space="preserve"> use dynamic SQL statements to build a string that includes the information, and then execute that s</w:t>
      </w:r>
      <w:r>
        <w:rPr>
          <w:color w:val="auto"/>
        </w:rPr>
        <w:t>tring.  The string is passed between the client and</w:t>
      </w:r>
      <w:r w:rsidRPr="00A9469C">
        <w:rPr>
          <w:color w:val="auto"/>
        </w:rPr>
        <w:t xml:space="preserve"> the server in the form of a </w:t>
      </w:r>
      <w:r w:rsidRPr="00A9469C">
        <w:rPr>
          <w:i/>
          <w:color w:val="auto"/>
        </w:rPr>
        <w:t>descriptor</w:t>
      </w:r>
      <w:r w:rsidRPr="00A9469C">
        <w:rPr>
          <w:color w:val="auto"/>
        </w:rPr>
        <w:t xml:space="preserve">.  A descriptor is a data structure that contains both the data and the information about the shape of the data.  </w:t>
      </w:r>
    </w:p>
    <w:p w:rsidR="00686086" w:rsidRPr="00391B38" w:rsidRDefault="00686086" w:rsidP="00686086">
      <w:pPr>
        <w:pStyle w:val="EDBTXTNormalWebBlackCharChar0"/>
        <w:rPr>
          <w:color w:val="auto"/>
        </w:rPr>
      </w:pPr>
      <w:r w:rsidRPr="004602C3">
        <w:rPr>
          <w:color w:val="auto"/>
        </w:rPr>
        <w:t xml:space="preserve">A client application must use a </w:t>
      </w:r>
      <w:r w:rsidRPr="004602C3">
        <w:rPr>
          <w:rStyle w:val="EDBTXTKeywordBlack"/>
          <w:color w:val="auto"/>
        </w:rPr>
        <w:t>GET</w:t>
      </w:r>
      <w:r w:rsidRPr="004602C3">
        <w:rPr>
          <w:color w:val="auto"/>
        </w:rPr>
        <w:t xml:space="preserve"> </w:t>
      </w:r>
      <w:r w:rsidRPr="004602C3">
        <w:rPr>
          <w:rStyle w:val="EDBTXTKeywordBlack"/>
          <w:color w:val="auto"/>
        </w:rPr>
        <w:t>DESCRIPTOR</w:t>
      </w:r>
      <w:r w:rsidRPr="004602C3">
        <w:rPr>
          <w:color w:val="auto"/>
        </w:rPr>
        <w:t xml:space="preserve"> statement to retrieve information from a descriptor.  </w:t>
      </w:r>
      <w:r>
        <w:t>The following steps describe the basic flow of a client application using dynamic SQL:</w:t>
      </w:r>
    </w:p>
    <w:p w:rsidR="00686086" w:rsidRDefault="00686086" w:rsidP="00686086">
      <w:pPr>
        <w:pStyle w:val="EDBTXTNormalWebBlackCharChar0"/>
        <w:numPr>
          <w:ilvl w:val="0"/>
          <w:numId w:val="17"/>
        </w:numPr>
      </w:pPr>
      <w:r>
        <w:t xml:space="preserve">Use an </w:t>
      </w:r>
      <w:r w:rsidRPr="00CB05D5">
        <w:rPr>
          <w:rStyle w:val="EDBTXTKeywordBlack"/>
        </w:rPr>
        <w:t>ALLOCATE</w:t>
      </w:r>
      <w:r>
        <w:t xml:space="preserve"> </w:t>
      </w:r>
      <w:r w:rsidRPr="00CB05D5">
        <w:rPr>
          <w:rStyle w:val="EDBTXTKeywordBlack"/>
        </w:rPr>
        <w:t>DESCRIPTOR</w:t>
      </w:r>
      <w:r>
        <w:t xml:space="preserve"> statement to allocate a descriptor for the result set (select list).</w:t>
      </w:r>
    </w:p>
    <w:p w:rsidR="00686086" w:rsidRDefault="00686086" w:rsidP="00686086">
      <w:pPr>
        <w:pStyle w:val="EDBTXTNormalWebBlackCharChar0"/>
        <w:numPr>
          <w:ilvl w:val="0"/>
          <w:numId w:val="17"/>
        </w:numPr>
      </w:pPr>
      <w:r>
        <w:t xml:space="preserve">Use an </w:t>
      </w:r>
      <w:r w:rsidRPr="00CB05D5">
        <w:rPr>
          <w:rStyle w:val="EDBTXTKeywordBlack"/>
        </w:rPr>
        <w:t>ALLOCATE</w:t>
      </w:r>
      <w:r>
        <w:t xml:space="preserve"> </w:t>
      </w:r>
      <w:r w:rsidRPr="00CB05D5">
        <w:rPr>
          <w:rStyle w:val="EDBTXTKeywordBlack"/>
        </w:rPr>
        <w:t>DESCRIPTOR</w:t>
      </w:r>
      <w:r>
        <w:t xml:space="preserve"> statement to allocate a descriptor for the input parameters (bind variables).</w:t>
      </w:r>
    </w:p>
    <w:p w:rsidR="00686086" w:rsidRDefault="00686086" w:rsidP="00686086">
      <w:pPr>
        <w:pStyle w:val="EDBTXTNormalWebBlackCharChar0"/>
        <w:numPr>
          <w:ilvl w:val="0"/>
          <w:numId w:val="17"/>
        </w:numPr>
      </w:pPr>
      <w:r>
        <w:t>Obtain, assemble or compute the text of an SQL statement.</w:t>
      </w:r>
    </w:p>
    <w:p w:rsidR="00686086" w:rsidRDefault="00686086" w:rsidP="00686086">
      <w:pPr>
        <w:pStyle w:val="EDBTXTNormalWebBlackCharChar0"/>
        <w:numPr>
          <w:ilvl w:val="0"/>
          <w:numId w:val="17"/>
        </w:numPr>
      </w:pPr>
      <w:r>
        <w:t xml:space="preserve">Use a </w:t>
      </w:r>
      <w:r w:rsidRPr="00E11B4E">
        <w:rPr>
          <w:rStyle w:val="EDBTXTKeywordBlack"/>
        </w:rPr>
        <w:t>PREPARE</w:t>
      </w:r>
      <w:r>
        <w:t xml:space="preserve"> statement to parse and syntax-check the SQL statement.</w:t>
      </w:r>
    </w:p>
    <w:p w:rsidR="00686086" w:rsidRDefault="00686086" w:rsidP="00686086">
      <w:pPr>
        <w:pStyle w:val="EDBTXTNormalWebBlackCharChar0"/>
        <w:numPr>
          <w:ilvl w:val="0"/>
          <w:numId w:val="17"/>
        </w:numPr>
      </w:pPr>
      <w:r>
        <w:t xml:space="preserve">Use a </w:t>
      </w:r>
      <w:r>
        <w:rPr>
          <w:rStyle w:val="EDBTXTKeywordBlack"/>
        </w:rPr>
        <w:t>DESCRIBE</w:t>
      </w:r>
      <w:r>
        <w:t xml:space="preserve"> statement to describe the select list into the select-list descriptor.</w:t>
      </w:r>
    </w:p>
    <w:p w:rsidR="00686086" w:rsidRDefault="00686086" w:rsidP="00686086">
      <w:pPr>
        <w:pStyle w:val="EDBTXTNormalWebBlackCharChar0"/>
        <w:numPr>
          <w:ilvl w:val="0"/>
          <w:numId w:val="17"/>
        </w:numPr>
      </w:pPr>
      <w:r>
        <w:t xml:space="preserve">Use a </w:t>
      </w:r>
      <w:r>
        <w:rPr>
          <w:rStyle w:val="EDBTXTKeywordBlack"/>
        </w:rPr>
        <w:t>DESCRIBE</w:t>
      </w:r>
      <w:r>
        <w:t xml:space="preserve"> statement to describe the input parameters into the bind-variables descriptor.</w:t>
      </w:r>
    </w:p>
    <w:p w:rsidR="00686086" w:rsidRDefault="00686086" w:rsidP="00686086">
      <w:pPr>
        <w:pStyle w:val="EDBTXTNormalWebBlackCharChar0"/>
        <w:numPr>
          <w:ilvl w:val="0"/>
          <w:numId w:val="17"/>
        </w:numPr>
      </w:pPr>
      <w:r>
        <w:t xml:space="preserve">Prompt the user (if required) for a value for each input parameter.  Use a </w:t>
      </w:r>
      <w:r w:rsidRPr="0088746A">
        <w:rPr>
          <w:rStyle w:val="EDBTXTKeywordBlack"/>
        </w:rPr>
        <w:t>SET</w:t>
      </w:r>
      <w:r>
        <w:t xml:space="preserve"> </w:t>
      </w:r>
      <w:r w:rsidRPr="0088746A">
        <w:rPr>
          <w:rStyle w:val="EDBTXTKeywordBlack"/>
        </w:rPr>
        <w:t>DESCRIPTOR</w:t>
      </w:r>
      <w:r>
        <w:t xml:space="preserve"> statement to assign the values into a descriptor.</w:t>
      </w:r>
    </w:p>
    <w:p w:rsidR="00686086" w:rsidRDefault="00686086" w:rsidP="00686086">
      <w:pPr>
        <w:pStyle w:val="EDBTXTNormalWebBlackCharChar0"/>
        <w:numPr>
          <w:ilvl w:val="0"/>
          <w:numId w:val="17"/>
        </w:numPr>
      </w:pPr>
      <w:r>
        <w:t xml:space="preserve">Use a </w:t>
      </w:r>
      <w:r w:rsidRPr="008C7559">
        <w:rPr>
          <w:rStyle w:val="EDBTXTKeywordBlack"/>
        </w:rPr>
        <w:t>DECLARE</w:t>
      </w:r>
      <w:r>
        <w:t xml:space="preserve"> </w:t>
      </w:r>
      <w:r w:rsidRPr="008C7559">
        <w:rPr>
          <w:rStyle w:val="EDBTXTKeywordBlack"/>
        </w:rPr>
        <w:t>CURSOR</w:t>
      </w:r>
      <w:r>
        <w:t xml:space="preserve"> statement to define a cursor for the statement.</w:t>
      </w:r>
    </w:p>
    <w:p w:rsidR="00686086" w:rsidRDefault="00686086" w:rsidP="00686086">
      <w:pPr>
        <w:pStyle w:val="EDBTXTNormalWebBlackCharChar0"/>
        <w:numPr>
          <w:ilvl w:val="0"/>
          <w:numId w:val="17"/>
        </w:numPr>
      </w:pPr>
      <w:r>
        <w:t xml:space="preserve">Use an </w:t>
      </w:r>
      <w:r w:rsidRPr="008C7559">
        <w:rPr>
          <w:rStyle w:val="EDBTXTKeywordBlack"/>
        </w:rPr>
        <w:t>OPEN</w:t>
      </w:r>
      <w:r>
        <w:t xml:space="preserve"> </w:t>
      </w:r>
      <w:r w:rsidRPr="008C7559">
        <w:rPr>
          <w:rStyle w:val="EDBTXTKeywordBlack"/>
        </w:rPr>
        <w:t>CURSOR</w:t>
      </w:r>
      <w:r>
        <w:t xml:space="preserve"> statement to open a cursor for the statement.</w:t>
      </w:r>
    </w:p>
    <w:p w:rsidR="00686086" w:rsidRDefault="00686086" w:rsidP="00686086">
      <w:pPr>
        <w:pStyle w:val="EDBTXTNormalWebBlackCharChar0"/>
        <w:numPr>
          <w:ilvl w:val="0"/>
          <w:numId w:val="17"/>
        </w:numPr>
      </w:pPr>
      <w:r>
        <w:t xml:space="preserve">Use a </w:t>
      </w:r>
      <w:r w:rsidRPr="00F353FE">
        <w:rPr>
          <w:rStyle w:val="EDBTXTKeywordBlack"/>
        </w:rPr>
        <w:t>FETCH</w:t>
      </w:r>
      <w:r>
        <w:t xml:space="preserve"> statement to fetch each row from the cursor, storing each row in select-list descriptor.</w:t>
      </w:r>
    </w:p>
    <w:p w:rsidR="00686086" w:rsidRDefault="00686086" w:rsidP="00686086">
      <w:pPr>
        <w:pStyle w:val="EDBTXTNormalWebBlackCharChar0"/>
        <w:numPr>
          <w:ilvl w:val="0"/>
          <w:numId w:val="17"/>
        </w:numPr>
      </w:pPr>
      <w:r>
        <w:t xml:space="preserve">Use a </w:t>
      </w:r>
      <w:r w:rsidRPr="00F353FE">
        <w:rPr>
          <w:rStyle w:val="EDBTXTKeywordBlack"/>
        </w:rPr>
        <w:t>GET</w:t>
      </w:r>
      <w:r>
        <w:t xml:space="preserve"> </w:t>
      </w:r>
      <w:r w:rsidRPr="00F353FE">
        <w:rPr>
          <w:rStyle w:val="EDBTXTKeywordBlack"/>
        </w:rPr>
        <w:t>DESCRIPTOR</w:t>
      </w:r>
      <w:r>
        <w:t xml:space="preserve"> command to interrogate the select-list descriptor to find the value of each column in the current row.</w:t>
      </w:r>
    </w:p>
    <w:p w:rsidR="00686086" w:rsidRPr="00242F34" w:rsidRDefault="00686086" w:rsidP="00686086">
      <w:pPr>
        <w:pStyle w:val="EDBTXTNormalWebBlackCharChar0"/>
        <w:numPr>
          <w:ilvl w:val="0"/>
          <w:numId w:val="17"/>
        </w:numPr>
      </w:pPr>
      <w:r>
        <w:t xml:space="preserve">Use a </w:t>
      </w:r>
      <w:r w:rsidRPr="00F353FE">
        <w:rPr>
          <w:rStyle w:val="EDBTXTKeywordBlack"/>
        </w:rPr>
        <w:t>CLOSE</w:t>
      </w:r>
      <w:r>
        <w:t xml:space="preserve"> </w:t>
      </w:r>
      <w:r w:rsidRPr="00F353FE">
        <w:rPr>
          <w:rStyle w:val="EDBTXTKeywordBlack"/>
        </w:rPr>
        <w:t>CURSOR</w:t>
      </w:r>
      <w:r>
        <w:t xml:space="preserve"> statement to close the cursor and free any cursor resources.</w:t>
      </w:r>
    </w:p>
    <w:p w:rsidR="00686086" w:rsidRPr="004602C3" w:rsidRDefault="00686086" w:rsidP="00686086">
      <w:pPr>
        <w:pStyle w:val="EDBTXTNormalWebBlackCharChar0"/>
        <w:rPr>
          <w:color w:val="auto"/>
        </w:rPr>
      </w:pPr>
      <w:r w:rsidRPr="004602C3">
        <w:rPr>
          <w:color w:val="auto"/>
        </w:rPr>
        <w:lastRenderedPageBreak/>
        <w:t>A descriptor may contain the attributes listed in the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33"/>
        <w:gridCol w:w="1772"/>
        <w:gridCol w:w="3951"/>
      </w:tblGrid>
      <w:tr w:rsidR="00686086" w:rsidRPr="00001444">
        <w:tc>
          <w:tcPr>
            <w:tcW w:w="2628" w:type="dxa"/>
          </w:tcPr>
          <w:p w:rsidR="00686086" w:rsidRPr="00327B4E" w:rsidRDefault="00686086" w:rsidP="00686086">
            <w:pPr>
              <w:pStyle w:val="EDBTBLHDR10ptBoldBlackCentered"/>
              <w:rPr>
                <w:rStyle w:val="EDBTBLKeyword9ptBlack"/>
                <w:rFonts w:eastAsia="Cambria"/>
              </w:rPr>
            </w:pPr>
            <w:r w:rsidRPr="00327B4E">
              <w:rPr>
                <w:rStyle w:val="EDBTBLKeyword9ptBlack"/>
                <w:rFonts w:eastAsia="Cambria"/>
              </w:rPr>
              <w:t>Field</w:t>
            </w:r>
          </w:p>
        </w:tc>
        <w:tc>
          <w:tcPr>
            <w:tcW w:w="1980" w:type="dxa"/>
          </w:tcPr>
          <w:p w:rsidR="00686086" w:rsidRPr="00327B4E" w:rsidRDefault="00686086" w:rsidP="00686086">
            <w:pPr>
              <w:pStyle w:val="EDBTBLHDR10ptBoldBlackCentered"/>
              <w:rPr>
                <w:rStyle w:val="EDBTBLKeyword9ptBlack"/>
                <w:rFonts w:eastAsia="Cambria"/>
              </w:rPr>
            </w:pPr>
            <w:r w:rsidRPr="00327B4E">
              <w:rPr>
                <w:rStyle w:val="EDBTBLKeyword9ptBlack"/>
                <w:rFonts w:eastAsia="Cambria"/>
              </w:rPr>
              <w:t>Type</w:t>
            </w:r>
          </w:p>
        </w:tc>
        <w:tc>
          <w:tcPr>
            <w:tcW w:w="4248" w:type="dxa"/>
          </w:tcPr>
          <w:p w:rsidR="00686086" w:rsidRPr="00327B4E" w:rsidRDefault="00686086" w:rsidP="00686086">
            <w:pPr>
              <w:pStyle w:val="EDBTBLHDR10ptBoldBlackCentered"/>
              <w:rPr>
                <w:rStyle w:val="EDBTBLKeyword9ptBlack"/>
                <w:rFonts w:eastAsia="Cambria"/>
              </w:rPr>
            </w:pPr>
            <w:r w:rsidRPr="00327B4E">
              <w:rPr>
                <w:rStyle w:val="EDBTBLKeyword9ptBlack"/>
                <w:rFonts w:eastAsia="Cambria"/>
              </w:rPr>
              <w:t>Attribute Description</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CARDINALITY</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The number of rows in the result set.</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DATA</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N/A</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The data value.</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DATETIME_INTERVAL_CODE</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 xml:space="preserve">If </w:t>
            </w:r>
            <w:r w:rsidRPr="00327B4E">
              <w:rPr>
                <w:rStyle w:val="EDBTBLKeyword9ptBlack"/>
                <w:rFonts w:eastAsia="Cambria"/>
              </w:rPr>
              <w:t>TYPE</w:t>
            </w:r>
            <w:r w:rsidRPr="00327B4E">
              <w:rPr>
                <w:rStyle w:val="EDBTBLTXT10ptBlack"/>
                <w:rFonts w:ascii="Cambria" w:eastAsia="Cambria" w:hAnsi="Cambria"/>
              </w:rPr>
              <w:t xml:space="preserve"> is </w:t>
            </w:r>
            <w:r w:rsidRPr="00327B4E">
              <w:rPr>
                <w:rStyle w:val="EDBTBLKeyword9ptBlack"/>
                <w:rFonts w:eastAsia="Cambria"/>
              </w:rPr>
              <w:t>9</w:t>
            </w:r>
            <w:r w:rsidRPr="00327B4E">
              <w:rPr>
                <w:rStyle w:val="EDBTBLTXT10ptBlack"/>
                <w:rFonts w:ascii="Cambria" w:eastAsia="Cambria" w:hAnsi="Cambria"/>
              </w:rPr>
              <w:t>:</w:t>
            </w:r>
          </w:p>
          <w:p w:rsidR="00686086" w:rsidRPr="00327B4E" w:rsidRDefault="00686086" w:rsidP="00686086">
            <w:pPr>
              <w:rPr>
                <w:rStyle w:val="EDBTBLTXT10ptBlack"/>
                <w:rFonts w:ascii="Cambria" w:eastAsia="Cambria" w:hAnsi="Cambria"/>
              </w:rPr>
            </w:pPr>
            <w:r w:rsidRPr="00327B4E">
              <w:rPr>
                <w:rStyle w:val="EDBTBLKeyword9ptBlack"/>
                <w:rFonts w:eastAsia="Cambria"/>
              </w:rPr>
              <w:t>1</w:t>
            </w:r>
            <w:r w:rsidRPr="00327B4E">
              <w:rPr>
                <w:rStyle w:val="EDBTBLTXT10ptBlack"/>
                <w:rFonts w:ascii="Cambria" w:eastAsia="Cambria" w:hAnsi="Cambria"/>
              </w:rPr>
              <w:t xml:space="preserve"> - </w:t>
            </w:r>
            <w:r w:rsidRPr="00327B4E">
              <w:rPr>
                <w:rStyle w:val="EDBTBLKeyword9ptBlack"/>
                <w:rFonts w:eastAsia="Cambria"/>
              </w:rPr>
              <w:t>DATE</w:t>
            </w:r>
          </w:p>
          <w:p w:rsidR="00686086" w:rsidRPr="00327B4E" w:rsidRDefault="00686086" w:rsidP="00686086">
            <w:pPr>
              <w:rPr>
                <w:rStyle w:val="EDBTBLTXT10ptBlack"/>
                <w:rFonts w:ascii="Cambria" w:eastAsia="Cambria" w:hAnsi="Cambria"/>
              </w:rPr>
            </w:pPr>
            <w:r w:rsidRPr="00327B4E">
              <w:rPr>
                <w:rStyle w:val="EDBTBLKeyword9ptBlack"/>
                <w:rFonts w:eastAsia="Cambria"/>
              </w:rPr>
              <w:t>2</w:t>
            </w:r>
            <w:r w:rsidRPr="00327B4E">
              <w:rPr>
                <w:rStyle w:val="EDBTBLTXT10ptBlack"/>
                <w:rFonts w:ascii="Cambria" w:eastAsia="Cambria" w:hAnsi="Cambria"/>
              </w:rPr>
              <w:t xml:space="preserve"> - </w:t>
            </w:r>
            <w:r w:rsidRPr="00327B4E">
              <w:rPr>
                <w:rStyle w:val="EDBTBLKeyword9ptBlack"/>
                <w:rFonts w:eastAsia="Cambria"/>
              </w:rPr>
              <w:t>TIME</w:t>
            </w:r>
          </w:p>
          <w:p w:rsidR="00686086" w:rsidRPr="00327B4E" w:rsidRDefault="00686086" w:rsidP="00686086">
            <w:pPr>
              <w:rPr>
                <w:rStyle w:val="EDBTBLTXT10ptBlack"/>
                <w:rFonts w:ascii="Cambria" w:eastAsia="Cambria" w:hAnsi="Cambria"/>
              </w:rPr>
            </w:pPr>
            <w:r w:rsidRPr="00327B4E">
              <w:rPr>
                <w:rStyle w:val="EDBTBLKeyword9ptBlack"/>
                <w:rFonts w:eastAsia="Cambria"/>
              </w:rPr>
              <w:t>3</w:t>
            </w:r>
            <w:r w:rsidRPr="00327B4E">
              <w:rPr>
                <w:rStyle w:val="EDBTBLTXT10ptBlack"/>
                <w:rFonts w:ascii="Cambria" w:eastAsia="Cambria" w:hAnsi="Cambria"/>
              </w:rPr>
              <w:t xml:space="preserve"> - </w:t>
            </w:r>
            <w:r w:rsidRPr="00327B4E">
              <w:rPr>
                <w:rStyle w:val="EDBTBLKeyword9ptBlack"/>
                <w:rFonts w:eastAsia="Cambria"/>
              </w:rPr>
              <w:t>TIMESTAMP</w:t>
            </w:r>
          </w:p>
          <w:p w:rsidR="00686086" w:rsidRPr="00327B4E" w:rsidRDefault="00686086" w:rsidP="00686086">
            <w:pPr>
              <w:rPr>
                <w:rStyle w:val="EDBTBLTXT10ptBlack"/>
                <w:rFonts w:ascii="Cambria" w:eastAsia="Cambria" w:hAnsi="Cambria"/>
              </w:rPr>
            </w:pPr>
            <w:r w:rsidRPr="00327B4E">
              <w:rPr>
                <w:rStyle w:val="EDBTBLKeyword9ptBlack"/>
                <w:rFonts w:eastAsia="Cambria"/>
              </w:rPr>
              <w:t>4</w:t>
            </w:r>
            <w:r w:rsidRPr="00327B4E">
              <w:rPr>
                <w:rStyle w:val="EDBTBLTXT10ptBlack"/>
                <w:rFonts w:ascii="Cambria" w:eastAsia="Cambria" w:hAnsi="Cambria"/>
              </w:rPr>
              <w:t xml:space="preserve"> - </w:t>
            </w:r>
            <w:r w:rsidRPr="00327B4E">
              <w:rPr>
                <w:rStyle w:val="EDBTBLKeyword9ptBlack"/>
                <w:rFonts w:eastAsia="Cambria"/>
              </w:rPr>
              <w:t>TIME</w:t>
            </w:r>
            <w:r w:rsidRPr="00327B4E">
              <w:rPr>
                <w:rStyle w:val="EDBTBLTXT10ptBlack"/>
                <w:rFonts w:ascii="Cambria" w:eastAsia="Cambria" w:hAnsi="Cambria"/>
              </w:rPr>
              <w:t xml:space="preserve"> </w:t>
            </w:r>
            <w:r w:rsidRPr="00327B4E">
              <w:rPr>
                <w:rStyle w:val="EDBTBLKeyword9ptBlack"/>
                <w:rFonts w:eastAsia="Cambria"/>
              </w:rPr>
              <w:t>WITH</w:t>
            </w:r>
            <w:r w:rsidRPr="00327B4E">
              <w:rPr>
                <w:rStyle w:val="EDBTBLTXT10ptBlack"/>
                <w:rFonts w:ascii="Cambria" w:eastAsia="Cambria" w:hAnsi="Cambria"/>
              </w:rPr>
              <w:t xml:space="preserve"> </w:t>
            </w:r>
            <w:r w:rsidRPr="00327B4E">
              <w:rPr>
                <w:rStyle w:val="EDBTBLKeyword9ptBlack"/>
                <w:rFonts w:eastAsia="Cambria"/>
              </w:rPr>
              <w:t>TIMEZONE</w:t>
            </w:r>
          </w:p>
          <w:p w:rsidR="00686086" w:rsidRPr="00327B4E" w:rsidRDefault="00686086" w:rsidP="00686086">
            <w:pPr>
              <w:rPr>
                <w:rStyle w:val="EDBTBLTXT10ptBlack"/>
                <w:rFonts w:ascii="Cambria" w:eastAsia="Cambria" w:hAnsi="Cambria"/>
              </w:rPr>
            </w:pPr>
            <w:r w:rsidRPr="00327B4E">
              <w:rPr>
                <w:rStyle w:val="EDBTBLKeyword9ptBlack"/>
                <w:rFonts w:eastAsia="Cambria"/>
              </w:rPr>
              <w:t>5</w:t>
            </w:r>
            <w:r w:rsidRPr="00327B4E">
              <w:rPr>
                <w:rStyle w:val="EDBTBLTXT10ptBlack"/>
                <w:rFonts w:ascii="Cambria" w:eastAsia="Cambria" w:hAnsi="Cambria"/>
              </w:rPr>
              <w:t xml:space="preserve"> - </w:t>
            </w:r>
            <w:r w:rsidRPr="00327B4E">
              <w:rPr>
                <w:rStyle w:val="EDBTBLKeyword9ptBlack"/>
                <w:rFonts w:eastAsia="Cambria"/>
              </w:rPr>
              <w:t>TIMESTAMP</w:t>
            </w:r>
            <w:r w:rsidRPr="00327B4E">
              <w:rPr>
                <w:rStyle w:val="EDBTBLTXT10ptBlack"/>
                <w:rFonts w:ascii="Cambria" w:eastAsia="Cambria" w:hAnsi="Cambria"/>
              </w:rPr>
              <w:t xml:space="preserve"> </w:t>
            </w:r>
            <w:r w:rsidRPr="00327B4E">
              <w:rPr>
                <w:rStyle w:val="EDBTBLKeyword9ptBlack"/>
                <w:rFonts w:eastAsia="Cambria"/>
              </w:rPr>
              <w:t>WITH</w:t>
            </w:r>
            <w:r w:rsidRPr="00327B4E">
              <w:rPr>
                <w:rStyle w:val="EDBTBLTXT10ptBlack"/>
                <w:rFonts w:ascii="Cambria" w:eastAsia="Cambria" w:hAnsi="Cambria"/>
              </w:rPr>
              <w:t xml:space="preserve"> </w:t>
            </w:r>
            <w:r w:rsidRPr="00327B4E">
              <w:rPr>
                <w:rStyle w:val="EDBTBLKeyword9ptBlack"/>
                <w:rFonts w:eastAsia="Cambria"/>
              </w:rPr>
              <w:t>TIMEZONE</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DATETIME_INTERVAL_PRECISION</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Unused.</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INDICATOR</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 xml:space="preserve">Indicates a </w:t>
            </w:r>
            <w:r w:rsidRPr="00327B4E">
              <w:rPr>
                <w:rStyle w:val="EDBTBLKeyword9ptBlack"/>
                <w:rFonts w:eastAsia="Cambria"/>
              </w:rPr>
              <w:t>NULL</w:t>
            </w:r>
            <w:r w:rsidRPr="00327B4E">
              <w:rPr>
                <w:rStyle w:val="EDBTBLTXT10ptBlack"/>
                <w:rFonts w:ascii="Cambria" w:eastAsia="Cambria" w:hAnsi="Cambria"/>
              </w:rPr>
              <w:t xml:space="preserve"> or truncated value.</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KEY_MEMBER</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 xml:space="preserve">Unused (returns </w:t>
            </w:r>
            <w:r w:rsidRPr="00327B4E">
              <w:rPr>
                <w:rStyle w:val="EDBTBLKeyword9ptBlack"/>
                <w:rFonts w:eastAsia="Cambria"/>
              </w:rPr>
              <w:t>FALSE</w:t>
            </w:r>
            <w:r w:rsidRPr="00327B4E">
              <w:rPr>
                <w:rStyle w:val="EDBTBLTXT10ptBlack"/>
                <w:rFonts w:ascii="Cambria" w:eastAsia="Cambria" w:hAnsi="Cambria"/>
              </w:rPr>
              <w:t>).</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LENGTH</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The data length (as stored on server).</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NAME</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string</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The name of the column in which the data resides.</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NULLABLE</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 xml:space="preserve">Unused (returns </w:t>
            </w:r>
            <w:r w:rsidRPr="00327B4E">
              <w:rPr>
                <w:rStyle w:val="EDBTBLKeyword9ptBlack"/>
                <w:rFonts w:eastAsia="Cambria"/>
              </w:rPr>
              <w:t>TRUE</w:t>
            </w:r>
            <w:r w:rsidRPr="00327B4E">
              <w:rPr>
                <w:rStyle w:val="EDBTBLTXT10ptBlack"/>
                <w:rFonts w:ascii="Cambria" w:eastAsia="Cambria" w:hAnsi="Cambria"/>
              </w:rPr>
              <w:t>).</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OCTET_LENGTH</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The data length (in bytes) as stored on server.</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PRECISION</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 xml:space="preserve">The data precision (if the data is of </w:t>
            </w:r>
            <w:r w:rsidRPr="00327B4E">
              <w:rPr>
                <w:rStyle w:val="EDBTBLKeyword9ptBlack"/>
                <w:rFonts w:eastAsia="Cambria"/>
              </w:rPr>
              <w:t>numeric</w:t>
            </w:r>
            <w:r w:rsidRPr="00327B4E">
              <w:rPr>
                <w:rStyle w:val="EDBTBLTXT10ptBlack"/>
                <w:rFonts w:ascii="Cambria" w:eastAsia="Cambria" w:hAnsi="Cambria"/>
              </w:rPr>
              <w:t xml:space="preserve"> type).</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RETURNED_LENGTH</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Actual length of data item.</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RETURNED_OCTET_LENGTH</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Actual length of data item.</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SCALE</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 xml:space="preserve">The data scale (if the data is of </w:t>
            </w:r>
            <w:r w:rsidRPr="00327B4E">
              <w:rPr>
                <w:rStyle w:val="EDBTBLKeyword9ptBlack"/>
                <w:rFonts w:eastAsia="Cambria"/>
              </w:rPr>
              <w:t>numeric</w:t>
            </w:r>
            <w:r w:rsidRPr="00327B4E">
              <w:rPr>
                <w:rStyle w:val="EDBTBLTXT10ptBlack"/>
                <w:rFonts w:ascii="Cambria" w:eastAsia="Cambria" w:hAnsi="Cambria"/>
              </w:rPr>
              <w:t xml:space="preserve"> type).</w:t>
            </w:r>
          </w:p>
        </w:tc>
      </w:tr>
      <w:tr w:rsidR="00686086" w:rsidRPr="00001444">
        <w:tc>
          <w:tcPr>
            <w:tcW w:w="2628" w:type="dxa"/>
          </w:tcPr>
          <w:p w:rsidR="00686086" w:rsidRPr="00327B4E" w:rsidRDefault="00686086" w:rsidP="00686086">
            <w:pPr>
              <w:rPr>
                <w:rStyle w:val="EDBTBLKeyword9ptBlack"/>
                <w:rFonts w:eastAsia="Cambria"/>
              </w:rPr>
            </w:pPr>
            <w:r w:rsidRPr="00327B4E">
              <w:rPr>
                <w:rStyle w:val="EDBTBLKeyword9ptBlack"/>
                <w:rFonts w:eastAsia="Cambria"/>
              </w:rPr>
              <w:t>TYPE</w:t>
            </w:r>
          </w:p>
        </w:tc>
        <w:tc>
          <w:tcPr>
            <w:tcW w:w="1980" w:type="dxa"/>
          </w:tcPr>
          <w:p w:rsidR="00686086" w:rsidRPr="00327B4E" w:rsidRDefault="00686086" w:rsidP="00686086">
            <w:pPr>
              <w:rPr>
                <w:rStyle w:val="EDBTBLKeyword9ptBlack"/>
                <w:rFonts w:eastAsia="Cambria"/>
              </w:rPr>
            </w:pPr>
            <w:r w:rsidRPr="00327B4E">
              <w:rPr>
                <w:rStyle w:val="EDBTBLKeyword9ptBlack"/>
                <w:rFonts w:eastAsia="Cambria"/>
              </w:rPr>
              <w:t>integer</w:t>
            </w:r>
          </w:p>
        </w:tc>
        <w:tc>
          <w:tcPr>
            <w:tcW w:w="4248" w:type="dxa"/>
          </w:tcPr>
          <w:p w:rsidR="00686086" w:rsidRPr="00327B4E" w:rsidRDefault="00686086" w:rsidP="00686086">
            <w:pPr>
              <w:rPr>
                <w:rStyle w:val="EDBTBLTXT10ptBlack"/>
                <w:rFonts w:ascii="Cambria" w:eastAsia="Cambria" w:hAnsi="Cambria"/>
              </w:rPr>
            </w:pPr>
            <w:r w:rsidRPr="00327B4E">
              <w:rPr>
                <w:rStyle w:val="EDBTBLTXT10ptBlack"/>
                <w:rFonts w:ascii="Cambria" w:eastAsia="Cambria" w:hAnsi="Cambria"/>
              </w:rPr>
              <w:t>A numeric code that represents the data type of the column:</w:t>
            </w:r>
          </w:p>
          <w:p w:rsidR="00686086" w:rsidRPr="00327B4E" w:rsidRDefault="00686086" w:rsidP="00686086">
            <w:pPr>
              <w:rPr>
                <w:rStyle w:val="EDBTBLKeyword9ptBlack"/>
                <w:rFonts w:eastAsia="Cambria"/>
              </w:rPr>
            </w:pPr>
            <w:r w:rsidRPr="00327B4E">
              <w:rPr>
                <w:rStyle w:val="EDBTBLKeyword9ptBlack"/>
                <w:rFonts w:eastAsia="Cambria"/>
              </w:rPr>
              <w:t>1</w:t>
            </w:r>
            <w:r w:rsidRPr="00327B4E">
              <w:rPr>
                <w:rStyle w:val="EDBTBLTXT10ptBlack"/>
                <w:rFonts w:ascii="Cambria" w:eastAsia="Cambria" w:hAnsi="Cambria"/>
              </w:rPr>
              <w:t xml:space="preserve"> - </w:t>
            </w:r>
            <w:r w:rsidRPr="00327B4E">
              <w:rPr>
                <w:rStyle w:val="EDBTBLKeyword9ptBlack"/>
                <w:rFonts w:eastAsia="Cambria"/>
              </w:rPr>
              <w:t>SQL3_CHARACTER</w:t>
            </w:r>
          </w:p>
          <w:p w:rsidR="00686086" w:rsidRPr="00327B4E" w:rsidRDefault="00686086" w:rsidP="00686086">
            <w:pPr>
              <w:rPr>
                <w:rStyle w:val="EDBTBLKeyword9ptBlack"/>
                <w:rFonts w:eastAsia="Cambria"/>
              </w:rPr>
            </w:pPr>
            <w:r w:rsidRPr="00327B4E">
              <w:rPr>
                <w:rStyle w:val="EDBTBLKeyword9ptBlack"/>
                <w:rFonts w:eastAsia="Cambria"/>
              </w:rPr>
              <w:t>2</w:t>
            </w:r>
            <w:r w:rsidRPr="00327B4E">
              <w:rPr>
                <w:rStyle w:val="EDBTBLTXT10ptBlack"/>
                <w:rFonts w:ascii="Cambria" w:eastAsia="Cambria" w:hAnsi="Cambria"/>
              </w:rPr>
              <w:t xml:space="preserve"> - </w:t>
            </w:r>
            <w:r w:rsidRPr="00327B4E">
              <w:rPr>
                <w:rStyle w:val="EDBTBLKeyword9ptBlack"/>
                <w:rFonts w:eastAsia="Cambria"/>
              </w:rPr>
              <w:t>SQL3_NUMERIC</w:t>
            </w:r>
          </w:p>
          <w:p w:rsidR="00686086" w:rsidRPr="00327B4E" w:rsidRDefault="00686086" w:rsidP="00686086">
            <w:pPr>
              <w:rPr>
                <w:rStyle w:val="EDBTBLKeyword9ptBlack"/>
                <w:rFonts w:eastAsia="Cambria"/>
              </w:rPr>
            </w:pPr>
            <w:r w:rsidRPr="00327B4E">
              <w:rPr>
                <w:rStyle w:val="EDBTBLKeyword9ptBlack"/>
                <w:rFonts w:eastAsia="Cambria"/>
              </w:rPr>
              <w:t>3</w:t>
            </w:r>
            <w:r w:rsidRPr="00327B4E">
              <w:rPr>
                <w:rStyle w:val="EDBTBLTXT10ptBlack"/>
                <w:rFonts w:ascii="Cambria" w:eastAsia="Cambria" w:hAnsi="Cambria"/>
              </w:rPr>
              <w:t xml:space="preserve"> - </w:t>
            </w:r>
            <w:r w:rsidRPr="00327B4E">
              <w:rPr>
                <w:rStyle w:val="EDBTBLKeyword9ptBlack"/>
                <w:rFonts w:eastAsia="Cambria"/>
              </w:rPr>
              <w:t>SQL3_DECIMAL</w:t>
            </w:r>
          </w:p>
          <w:p w:rsidR="00686086" w:rsidRPr="00327B4E" w:rsidRDefault="00686086" w:rsidP="00686086">
            <w:pPr>
              <w:rPr>
                <w:rStyle w:val="EDBTBLKeyword9ptBlack"/>
                <w:rFonts w:eastAsia="Cambria"/>
              </w:rPr>
            </w:pPr>
            <w:r w:rsidRPr="00327B4E">
              <w:rPr>
                <w:rStyle w:val="EDBTBLKeyword9ptBlack"/>
                <w:rFonts w:eastAsia="Cambria"/>
              </w:rPr>
              <w:t>4</w:t>
            </w:r>
            <w:r w:rsidRPr="00327B4E">
              <w:rPr>
                <w:rStyle w:val="EDBTBLTXT10ptBlack"/>
                <w:rFonts w:ascii="Cambria" w:eastAsia="Cambria" w:hAnsi="Cambria"/>
              </w:rPr>
              <w:t xml:space="preserve"> - </w:t>
            </w:r>
            <w:r w:rsidRPr="00327B4E">
              <w:rPr>
                <w:rStyle w:val="EDBTBLKeyword9ptBlack"/>
                <w:rFonts w:eastAsia="Cambria"/>
              </w:rPr>
              <w:t>SQL3_INTEGER</w:t>
            </w:r>
          </w:p>
          <w:p w:rsidR="00686086" w:rsidRPr="00327B4E" w:rsidRDefault="00686086" w:rsidP="00686086">
            <w:pPr>
              <w:rPr>
                <w:rStyle w:val="EDBTBLKeyword9ptBlack"/>
                <w:rFonts w:eastAsia="Cambria"/>
              </w:rPr>
            </w:pPr>
            <w:r w:rsidRPr="00327B4E">
              <w:rPr>
                <w:rStyle w:val="EDBTBLKeyword9ptBlack"/>
                <w:rFonts w:eastAsia="Cambria"/>
              </w:rPr>
              <w:t>5</w:t>
            </w:r>
            <w:r w:rsidRPr="00327B4E">
              <w:rPr>
                <w:rStyle w:val="EDBTBLTXT10ptBlack"/>
                <w:rFonts w:ascii="Cambria" w:eastAsia="Cambria" w:hAnsi="Cambria"/>
              </w:rPr>
              <w:t xml:space="preserve"> - </w:t>
            </w:r>
            <w:r w:rsidRPr="00327B4E">
              <w:rPr>
                <w:rStyle w:val="EDBTBLKeyword9ptBlack"/>
                <w:rFonts w:eastAsia="Cambria"/>
              </w:rPr>
              <w:t>SQL3_SMALLINT</w:t>
            </w:r>
          </w:p>
          <w:p w:rsidR="00686086" w:rsidRPr="00327B4E" w:rsidRDefault="00686086" w:rsidP="00686086">
            <w:pPr>
              <w:rPr>
                <w:rStyle w:val="EDBTBLKeyword9ptBlack"/>
                <w:rFonts w:eastAsia="Cambria"/>
              </w:rPr>
            </w:pPr>
            <w:r w:rsidRPr="00327B4E">
              <w:rPr>
                <w:rStyle w:val="EDBTBLKeyword9ptBlack"/>
                <w:rFonts w:eastAsia="Cambria"/>
              </w:rPr>
              <w:t>6</w:t>
            </w:r>
            <w:r w:rsidRPr="00327B4E">
              <w:rPr>
                <w:rStyle w:val="EDBTBLTXT10ptBlack"/>
                <w:rFonts w:ascii="Cambria" w:eastAsia="Cambria" w:hAnsi="Cambria"/>
              </w:rPr>
              <w:t xml:space="preserve"> - </w:t>
            </w:r>
            <w:r w:rsidRPr="00327B4E">
              <w:rPr>
                <w:rStyle w:val="EDBTBLKeyword9ptBlack"/>
                <w:rFonts w:eastAsia="Cambria"/>
              </w:rPr>
              <w:t>SQL3_FLOAT</w:t>
            </w:r>
          </w:p>
          <w:p w:rsidR="00686086" w:rsidRPr="00327B4E" w:rsidRDefault="00686086" w:rsidP="00686086">
            <w:pPr>
              <w:rPr>
                <w:rStyle w:val="EDBTBLKeyword9ptBlack"/>
                <w:rFonts w:eastAsia="Cambria"/>
              </w:rPr>
            </w:pPr>
            <w:r w:rsidRPr="00327B4E">
              <w:rPr>
                <w:rStyle w:val="EDBTBLKeyword9ptBlack"/>
                <w:rFonts w:eastAsia="Cambria"/>
              </w:rPr>
              <w:t>7</w:t>
            </w:r>
            <w:r w:rsidRPr="00327B4E">
              <w:rPr>
                <w:rStyle w:val="EDBTBLTXT10ptBlack"/>
                <w:rFonts w:ascii="Cambria" w:eastAsia="Cambria" w:hAnsi="Cambria"/>
              </w:rPr>
              <w:t xml:space="preserve"> - </w:t>
            </w:r>
            <w:r w:rsidRPr="00327B4E">
              <w:rPr>
                <w:rStyle w:val="EDBTBLKeyword9ptBlack"/>
                <w:rFonts w:eastAsia="Cambria"/>
              </w:rPr>
              <w:t>SQL3_REAL</w:t>
            </w:r>
          </w:p>
          <w:p w:rsidR="00686086" w:rsidRPr="00327B4E" w:rsidRDefault="00686086" w:rsidP="00686086">
            <w:pPr>
              <w:rPr>
                <w:rStyle w:val="EDBTBLKeyword9ptBlack"/>
                <w:rFonts w:eastAsia="Cambria"/>
              </w:rPr>
            </w:pPr>
            <w:r w:rsidRPr="00327B4E">
              <w:rPr>
                <w:rStyle w:val="EDBTBLKeyword9ptBlack"/>
                <w:rFonts w:eastAsia="Cambria"/>
              </w:rPr>
              <w:t>8</w:t>
            </w:r>
            <w:r w:rsidRPr="00327B4E">
              <w:rPr>
                <w:rStyle w:val="EDBTBLTXT10ptBlack"/>
                <w:rFonts w:ascii="Cambria" w:eastAsia="Cambria" w:hAnsi="Cambria"/>
              </w:rPr>
              <w:t xml:space="preserve"> - </w:t>
            </w:r>
            <w:r w:rsidRPr="00327B4E">
              <w:rPr>
                <w:rStyle w:val="EDBTBLKeyword9ptBlack"/>
                <w:rFonts w:eastAsia="Cambria"/>
              </w:rPr>
              <w:t>SQL3_DOUBLE_PRECISION</w:t>
            </w:r>
          </w:p>
          <w:p w:rsidR="00686086" w:rsidRPr="00327B4E" w:rsidRDefault="00686086" w:rsidP="00686086">
            <w:pPr>
              <w:rPr>
                <w:rStyle w:val="EDBTBLKeyword9ptBlack"/>
                <w:rFonts w:eastAsia="Cambria"/>
              </w:rPr>
            </w:pPr>
            <w:r w:rsidRPr="00327B4E">
              <w:rPr>
                <w:rStyle w:val="EDBTBLKeyword9ptBlack"/>
                <w:rFonts w:eastAsia="Cambria"/>
              </w:rPr>
              <w:t>9</w:t>
            </w:r>
            <w:r w:rsidRPr="00327B4E">
              <w:rPr>
                <w:rStyle w:val="EDBTBLTXT10ptBlack"/>
                <w:rFonts w:ascii="Cambria" w:eastAsia="Cambria" w:hAnsi="Cambria"/>
              </w:rPr>
              <w:t xml:space="preserve"> - </w:t>
            </w:r>
            <w:r w:rsidRPr="00327B4E">
              <w:rPr>
                <w:rStyle w:val="EDBTBLKeyword9ptBlack"/>
                <w:rFonts w:eastAsia="Cambria"/>
              </w:rPr>
              <w:t>SQL3_DATE_TIME_TIMESTAMP</w:t>
            </w:r>
          </w:p>
          <w:p w:rsidR="00686086" w:rsidRPr="00327B4E" w:rsidRDefault="00686086" w:rsidP="00686086">
            <w:pPr>
              <w:rPr>
                <w:rStyle w:val="EDBTBLKeyword9ptBlack"/>
                <w:rFonts w:eastAsia="Cambria"/>
              </w:rPr>
            </w:pPr>
            <w:r w:rsidRPr="00327B4E">
              <w:rPr>
                <w:rStyle w:val="EDBTBLKeyword9ptBlack"/>
                <w:rFonts w:eastAsia="Cambria"/>
              </w:rPr>
              <w:t>10</w:t>
            </w:r>
            <w:r w:rsidRPr="00327B4E">
              <w:rPr>
                <w:rStyle w:val="EDBTBLTXT10ptBlack"/>
                <w:rFonts w:ascii="Cambria" w:eastAsia="Cambria" w:hAnsi="Cambria"/>
              </w:rPr>
              <w:t xml:space="preserve"> - </w:t>
            </w:r>
            <w:r w:rsidRPr="00327B4E">
              <w:rPr>
                <w:rStyle w:val="EDBTBLKeyword9ptBlack"/>
                <w:rFonts w:eastAsia="Cambria"/>
              </w:rPr>
              <w:t>SQL3_INTERVAL</w:t>
            </w:r>
          </w:p>
          <w:p w:rsidR="00686086" w:rsidRPr="00327B4E" w:rsidRDefault="00686086" w:rsidP="00686086">
            <w:pPr>
              <w:rPr>
                <w:rStyle w:val="EDBTBLKeyword9ptBlack"/>
                <w:rFonts w:eastAsia="Cambria"/>
              </w:rPr>
            </w:pPr>
            <w:r w:rsidRPr="00327B4E">
              <w:rPr>
                <w:rStyle w:val="EDBTBLKeyword9ptBlack"/>
                <w:rFonts w:eastAsia="Cambria"/>
              </w:rPr>
              <w:t>12</w:t>
            </w:r>
            <w:r w:rsidRPr="00327B4E">
              <w:rPr>
                <w:rStyle w:val="EDBTBLTXT10ptBlack"/>
                <w:rFonts w:ascii="Cambria" w:eastAsia="Cambria" w:hAnsi="Cambria"/>
              </w:rPr>
              <w:t xml:space="preserve"> - </w:t>
            </w:r>
            <w:r w:rsidRPr="00327B4E">
              <w:rPr>
                <w:rStyle w:val="EDBTBLKeyword9ptBlack"/>
                <w:rFonts w:eastAsia="Cambria"/>
              </w:rPr>
              <w:t>SQL3_CHARACTER_VARYING</w:t>
            </w:r>
          </w:p>
          <w:p w:rsidR="00686086" w:rsidRPr="00327B4E" w:rsidRDefault="00686086" w:rsidP="00686086">
            <w:pPr>
              <w:rPr>
                <w:rStyle w:val="EDBTBLKeyword9ptBlack"/>
                <w:rFonts w:eastAsia="Cambria"/>
              </w:rPr>
            </w:pPr>
            <w:r w:rsidRPr="00327B4E">
              <w:rPr>
                <w:rStyle w:val="EDBTBLKeyword9ptBlack"/>
                <w:rFonts w:eastAsia="Cambria"/>
              </w:rPr>
              <w:t>13</w:t>
            </w:r>
            <w:r w:rsidRPr="00327B4E">
              <w:rPr>
                <w:rStyle w:val="EDBTBLTXT10ptBlack"/>
                <w:rFonts w:ascii="Cambria" w:eastAsia="Cambria" w:hAnsi="Cambria"/>
              </w:rPr>
              <w:t xml:space="preserve"> - </w:t>
            </w:r>
            <w:r w:rsidRPr="00327B4E">
              <w:rPr>
                <w:rStyle w:val="EDBTBLKeyword9ptBlack"/>
                <w:rFonts w:eastAsia="Cambria"/>
              </w:rPr>
              <w:t>SQL3_ENUMERATED</w:t>
            </w:r>
          </w:p>
          <w:p w:rsidR="00686086" w:rsidRPr="00327B4E" w:rsidRDefault="00686086" w:rsidP="00686086">
            <w:pPr>
              <w:rPr>
                <w:rStyle w:val="EDBTBLKeyword9ptBlack"/>
                <w:rFonts w:eastAsia="Cambria"/>
              </w:rPr>
            </w:pPr>
            <w:r w:rsidRPr="00327B4E">
              <w:rPr>
                <w:rStyle w:val="EDBTBLKeyword9ptBlack"/>
                <w:rFonts w:eastAsia="Cambria"/>
              </w:rPr>
              <w:t>14</w:t>
            </w:r>
            <w:r w:rsidRPr="00327B4E">
              <w:rPr>
                <w:rStyle w:val="EDBTBLTXT10ptBlack"/>
                <w:rFonts w:ascii="Cambria" w:eastAsia="Cambria" w:hAnsi="Cambria"/>
              </w:rPr>
              <w:t xml:space="preserve"> - </w:t>
            </w:r>
            <w:r w:rsidRPr="00327B4E">
              <w:rPr>
                <w:rStyle w:val="EDBTBLKeyword9ptBlack"/>
                <w:rFonts w:eastAsia="Cambria"/>
              </w:rPr>
              <w:t>SQL3_BIT</w:t>
            </w:r>
          </w:p>
          <w:p w:rsidR="00686086" w:rsidRPr="00327B4E" w:rsidRDefault="00686086" w:rsidP="00686086">
            <w:pPr>
              <w:rPr>
                <w:rStyle w:val="EDBTBLKeyword9ptBlack"/>
                <w:rFonts w:eastAsia="Cambria"/>
              </w:rPr>
            </w:pPr>
            <w:r w:rsidRPr="00327B4E">
              <w:rPr>
                <w:rStyle w:val="EDBTBLKeyword9ptBlack"/>
                <w:rFonts w:eastAsia="Cambria"/>
              </w:rPr>
              <w:t>15</w:t>
            </w:r>
            <w:r w:rsidRPr="00327B4E">
              <w:rPr>
                <w:rStyle w:val="EDBTBLTXT10ptBlack"/>
                <w:rFonts w:ascii="Cambria" w:eastAsia="Cambria" w:hAnsi="Cambria"/>
              </w:rPr>
              <w:t xml:space="preserve"> - </w:t>
            </w:r>
            <w:r w:rsidRPr="00327B4E">
              <w:rPr>
                <w:rStyle w:val="EDBTBLKeyword9ptBlack"/>
                <w:rFonts w:eastAsia="Cambria"/>
              </w:rPr>
              <w:t>SQL3_BIT_VARYING</w:t>
            </w:r>
          </w:p>
          <w:p w:rsidR="00686086" w:rsidRPr="00327B4E" w:rsidRDefault="00686086" w:rsidP="00686086">
            <w:pPr>
              <w:rPr>
                <w:rStyle w:val="EDBTBLTXT10ptBlack"/>
                <w:rFonts w:ascii="Courier New" w:eastAsia="Cambria" w:hAnsi="Courier New" w:cs="Courier New"/>
                <w:sz w:val="18"/>
                <w:szCs w:val="18"/>
              </w:rPr>
            </w:pPr>
            <w:r w:rsidRPr="00327B4E">
              <w:rPr>
                <w:rStyle w:val="EDBTBLKeyword9ptBlack"/>
                <w:rFonts w:eastAsia="Cambria"/>
              </w:rPr>
              <w:t>16</w:t>
            </w:r>
            <w:r w:rsidRPr="00327B4E">
              <w:rPr>
                <w:rStyle w:val="EDBTBLTXT10ptBlack"/>
                <w:rFonts w:ascii="Cambria" w:eastAsia="Cambria" w:hAnsi="Cambria"/>
              </w:rPr>
              <w:t xml:space="preserve"> - </w:t>
            </w:r>
            <w:r w:rsidRPr="00327B4E">
              <w:rPr>
                <w:rStyle w:val="EDBTBLKeyword9ptBlack"/>
                <w:rFonts w:eastAsia="Cambria"/>
              </w:rPr>
              <w:t>SQL3_BOOLEAN</w:t>
            </w:r>
          </w:p>
        </w:tc>
      </w:tr>
    </w:tbl>
    <w:p w:rsidR="00686086" w:rsidRDefault="00686086" w:rsidP="00686086">
      <w:pPr>
        <w:pStyle w:val="EDBTXTNormalWebBlackCharChar0"/>
        <w:rPr>
          <w:color w:val="FF0000"/>
        </w:rPr>
      </w:pPr>
    </w:p>
    <w:p w:rsidR="00686086" w:rsidRPr="00935B40" w:rsidRDefault="00686086" w:rsidP="00686086">
      <w:pPr>
        <w:pStyle w:val="EDBTXTNormalWebBlackCharChar0"/>
        <w:rPr>
          <w:color w:val="FF0000"/>
        </w:rPr>
      </w:pPr>
    </w:p>
    <w:p w:rsidR="00686086" w:rsidRDefault="00686086" w:rsidP="00686086">
      <w:pPr>
        <w:pStyle w:val="Heading2"/>
      </w:pPr>
      <w:bookmarkStart w:id="22" w:name="_Toc499033870"/>
      <w:r>
        <w:lastRenderedPageBreak/>
        <w:t>Example - Using a Descriptor to Return Data</w:t>
      </w:r>
      <w:bookmarkEnd w:id="22"/>
    </w:p>
    <w:p w:rsidR="00686086" w:rsidRDefault="00686086" w:rsidP="00686086">
      <w:pPr>
        <w:pStyle w:val="EDBTXTNormalWebBlackCharChar0"/>
      </w:pPr>
      <w:r w:rsidRPr="00C36D96">
        <w:t xml:space="preserve">The </w:t>
      </w:r>
      <w:r>
        <w:t>following simple application executes an SQL statement entered by an end user.  The code sample demonstrates:</w:t>
      </w:r>
    </w:p>
    <w:p w:rsidR="00686086" w:rsidRDefault="00686086" w:rsidP="00686086">
      <w:pPr>
        <w:pStyle w:val="EDBTXTNormalWebBlackCharChar0"/>
        <w:numPr>
          <w:ilvl w:val="0"/>
          <w:numId w:val="19"/>
        </w:numPr>
      </w:pPr>
      <w:r>
        <w:t xml:space="preserve">how to use a SQL descriptor to execute a </w:t>
      </w:r>
      <w:r w:rsidRPr="00885D83">
        <w:rPr>
          <w:rStyle w:val="EDBTXTKeywordBlack"/>
        </w:rPr>
        <w:t>SELECT</w:t>
      </w:r>
      <w:r>
        <w:t xml:space="preserve"> statement.</w:t>
      </w:r>
    </w:p>
    <w:p w:rsidR="00686086" w:rsidRDefault="00686086" w:rsidP="00686086">
      <w:pPr>
        <w:pStyle w:val="EDBTXTNormalWebBlackCharChar0"/>
        <w:numPr>
          <w:ilvl w:val="0"/>
          <w:numId w:val="19"/>
        </w:numPr>
      </w:pPr>
      <w:r>
        <w:t>how to find the data and metadata returned by the statement.</w:t>
      </w:r>
    </w:p>
    <w:p w:rsidR="00686086" w:rsidRDefault="00686086" w:rsidP="00686086">
      <w:pPr>
        <w:pStyle w:val="EDBTXTNormalWebBlackCharChar0"/>
      </w:pPr>
      <w:r>
        <w:t xml:space="preserve">The application accepts an SQL statement from an end user, tests the statement to see if it includes the </w:t>
      </w:r>
      <w:r w:rsidRPr="00012008">
        <w:rPr>
          <w:rStyle w:val="EDBTXTKeywordBlack"/>
        </w:rPr>
        <w:t>SELECT</w:t>
      </w:r>
      <w:r>
        <w:t xml:space="preserve"> keyword, and executes the statement.</w:t>
      </w:r>
    </w:p>
    <w:p w:rsidR="00686086" w:rsidRDefault="00686086" w:rsidP="00686086">
      <w:pPr>
        <w:pStyle w:val="EDBTXTNormalWebBlackCharChar0"/>
      </w:pPr>
      <w:r>
        <w:t>When invoking the application, an end user must provide the name of the database on which the SQL statement will be performed, and a string that contains the text of the query.</w:t>
      </w:r>
    </w:p>
    <w:p w:rsidR="00686086" w:rsidRDefault="00686086" w:rsidP="00686086">
      <w:pPr>
        <w:pStyle w:val="EDBTXTNormalWebBlackCharChar0"/>
      </w:pPr>
      <w:r>
        <w:t>For example, a user might invoke the sample with the following command:</w:t>
      </w:r>
    </w:p>
    <w:p w:rsidR="00686086" w:rsidRDefault="00686086" w:rsidP="00686086">
      <w:pPr>
        <w:pStyle w:val="EDBTXTNormalWebBlackCharChar0"/>
        <w:ind w:left="360"/>
        <w:rPr>
          <w:rStyle w:val="EDBTXTKeywordBlack"/>
        </w:rPr>
      </w:pPr>
      <w:r>
        <w:rPr>
          <w:rStyle w:val="EDBTXTKeywordBlack"/>
        </w:rPr>
        <w:t>.</w:t>
      </w:r>
      <w:r w:rsidRPr="004B120E">
        <w:rPr>
          <w:rStyle w:val="EDBTXTKeywordBlack"/>
        </w:rPr>
        <w:t>/exec_st</w:t>
      </w:r>
      <w:r>
        <w:rPr>
          <w:rStyle w:val="EDBTXTKeywordBlack"/>
        </w:rPr>
        <w:t>mt edb "SELECT * FROM emp"</w:t>
      </w:r>
    </w:p>
    <w:p w:rsidR="00686086" w:rsidRDefault="00686086" w:rsidP="00686086">
      <w:pPr>
        <w:pStyle w:val="EDBTXTNormalWebBlackCharChar0"/>
        <w:rPr>
          <w:rStyle w:val="EDBTXTKeywordBlack"/>
        </w:rPr>
      </w:pPr>
    </w:p>
    <w:p w:rsidR="00686086" w:rsidRPr="00F1145F" w:rsidRDefault="00686086" w:rsidP="00686086">
      <w:pPr>
        <w:widowControl w:val="0"/>
        <w:autoSpaceDE w:val="0"/>
        <w:autoSpaceDN w:val="0"/>
        <w:adjustRightInd w:val="0"/>
        <w:rPr>
          <w:rStyle w:val="EDBTXTKeywordBlack"/>
        </w:rPr>
      </w:pPr>
      <w:bookmarkStart w:id="23" w:name="OLE_LINK1"/>
      <w:r w:rsidRPr="00F1145F">
        <w:rPr>
          <w:rStyle w:val="EDBTXTKeywordBlack"/>
        </w:rPr>
        <w:t>/************************************************************</w:t>
      </w:r>
    </w:p>
    <w:p w:rsidR="00686086" w:rsidRPr="00325EAB" w:rsidRDefault="00686086" w:rsidP="00686086">
      <w:pPr>
        <w:rPr>
          <w:rStyle w:val="EDBTXTKeywordBlack"/>
        </w:rPr>
      </w:pPr>
      <w:r>
        <w:rPr>
          <w:rStyle w:val="EDBTXTKeywordBlack"/>
        </w:rPr>
        <w:t>/* exec_stmt</w:t>
      </w:r>
      <w:r w:rsidRPr="00325EAB">
        <w:rPr>
          <w:rStyle w:val="EDBTXTKeywordBlack"/>
        </w:rPr>
        <w:t>.pgc</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w:t>
      </w:r>
    </w:p>
    <w:p w:rsidR="00686086" w:rsidRDefault="00686086" w:rsidP="00686086">
      <w:pPr>
        <w:widowControl w:val="0"/>
        <w:autoSpaceDE w:val="0"/>
        <w:autoSpaceDN w:val="0"/>
        <w:adjustRightInd w:val="0"/>
        <w:rPr>
          <w:rStyle w:val="EDBTXTKeywordBlack"/>
        </w:rPr>
      </w:pPr>
      <w:r w:rsidRPr="00F1145F">
        <w:rPr>
          <w:rStyle w:val="EDBTXTKeywordBlack"/>
        </w:rPr>
        <w:t xml:space="preserve"> */</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#include &lt;stdio.h&gt;</w:t>
      </w:r>
    </w:p>
    <w:p w:rsidR="00686086" w:rsidRPr="00325EAB" w:rsidRDefault="00686086" w:rsidP="00686086">
      <w:pPr>
        <w:rPr>
          <w:rStyle w:val="EDBTXTKeywordBlack"/>
        </w:rPr>
      </w:pPr>
      <w:r w:rsidRPr="00325EAB">
        <w:rPr>
          <w:rStyle w:val="EDBTXTKeywordBlack"/>
        </w:rPr>
        <w:t>#include &lt;stdlib.h&gt;</w:t>
      </w:r>
    </w:p>
    <w:p w:rsidR="00686086" w:rsidRDefault="00686086" w:rsidP="00686086">
      <w:pPr>
        <w:rPr>
          <w:rStyle w:val="EDBTXTKeywordBlack"/>
        </w:rPr>
      </w:pPr>
      <w:r>
        <w:rPr>
          <w:rStyle w:val="EDBTXTKeywordBlack"/>
        </w:rPr>
        <w:t>#include &lt;sql3types.h&gt;</w:t>
      </w:r>
    </w:p>
    <w:p w:rsidR="00686086" w:rsidRDefault="00686086" w:rsidP="00686086">
      <w:pPr>
        <w:rPr>
          <w:rStyle w:val="EDBTXTKeywordBlack"/>
        </w:rPr>
      </w:pPr>
      <w:r>
        <w:rPr>
          <w:rStyle w:val="EDBTXTKeywordBlack"/>
        </w:rPr>
        <w:t>#include &lt;sqlca.h&gt;</w:t>
      </w:r>
    </w:p>
    <w:p w:rsidR="00686086" w:rsidRDefault="00686086" w:rsidP="00686086">
      <w:pPr>
        <w:rPr>
          <w:rStyle w:val="EDBTXTKeywordBlack"/>
        </w:rPr>
      </w:pPr>
    </w:p>
    <w:p w:rsidR="00686086" w:rsidRPr="004A6064" w:rsidRDefault="00686086" w:rsidP="00686086">
      <w:pPr>
        <w:rPr>
          <w:rStyle w:val="EDBTXTKeywordBlack"/>
        </w:rPr>
      </w:pPr>
      <w:r w:rsidRPr="00325EAB">
        <w:rPr>
          <w:rStyle w:val="EDBTXTKeywordBlack"/>
        </w:rPr>
        <w:t>EXEC SQL WHENEVER SQLERROR SQLPRINT;</w:t>
      </w:r>
    </w:p>
    <w:p w:rsidR="00686086" w:rsidRPr="00325EAB" w:rsidRDefault="00686086" w:rsidP="00686086">
      <w:pPr>
        <w:rPr>
          <w:rStyle w:val="EDBTXTKeywordBlack"/>
        </w:rPr>
      </w:pPr>
      <w:r w:rsidRPr="00325EAB">
        <w:rPr>
          <w:rStyle w:val="EDBTXTKeywordBlack"/>
        </w:rPr>
        <w:t>static void print_meta_data( char * desc_name );</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char *md1 = "col field                data              ret";</w:t>
      </w:r>
    </w:p>
    <w:p w:rsidR="00686086" w:rsidRPr="00325EAB" w:rsidRDefault="00686086" w:rsidP="00686086">
      <w:pPr>
        <w:rPr>
          <w:rStyle w:val="EDBTXTKeywordBlack"/>
        </w:rPr>
      </w:pPr>
      <w:r w:rsidRPr="00325EAB">
        <w:rPr>
          <w:rStyle w:val="EDBTXTKeywordBlack"/>
        </w:rPr>
        <w:t>char *md2 = "num name                 type              len";</w:t>
      </w:r>
    </w:p>
    <w:p w:rsidR="00686086" w:rsidRPr="00325EAB" w:rsidRDefault="00686086" w:rsidP="00686086">
      <w:pPr>
        <w:rPr>
          <w:rStyle w:val="EDBTXTKeywordBlack"/>
        </w:rPr>
      </w:pPr>
      <w:r w:rsidRPr="00325EAB">
        <w:rPr>
          <w:rStyle w:val="EDBTXTKeywordBlack"/>
        </w:rPr>
        <w:t>char *md3 = "--- -------------------- ----------------- ---";</w:t>
      </w:r>
    </w:p>
    <w:p w:rsidR="00686086" w:rsidRPr="00325EAB" w:rsidRDefault="00686086" w:rsidP="00686086">
      <w:pPr>
        <w:rPr>
          <w:rStyle w:val="EDBTXTKeywordBlack"/>
        </w:rPr>
      </w:pPr>
    </w:p>
    <w:p w:rsidR="00686086" w:rsidRPr="00325EAB" w:rsidRDefault="00686086" w:rsidP="00686086">
      <w:pPr>
        <w:rPr>
          <w:rStyle w:val="EDBTXTKeywordBlack"/>
        </w:rPr>
      </w:pPr>
      <w:r w:rsidRPr="00325EAB">
        <w:rPr>
          <w:rStyle w:val="EDBTXTKeywordBlack"/>
        </w:rPr>
        <w:t>int main( int argc, char *argv[] )</w:t>
      </w:r>
    </w:p>
    <w:p w:rsidR="00686086" w:rsidRDefault="00686086" w:rsidP="00686086">
      <w:pPr>
        <w:rPr>
          <w:rStyle w:val="EDBTXTKeywordBlack"/>
        </w:rPr>
      </w:pPr>
      <w:r w:rsidRPr="00325EAB">
        <w:rPr>
          <w:rStyle w:val="EDBTXTKeywordBlack"/>
        </w:rPr>
        <w:t>{</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 xml:space="preserve">  EXEC SQL BEGIN DECLARE SECTION;</w:t>
      </w:r>
    </w:p>
    <w:p w:rsidR="00686086" w:rsidRPr="00325EAB" w:rsidRDefault="00686086" w:rsidP="00686086">
      <w:pPr>
        <w:rPr>
          <w:rStyle w:val="EDBTXTKeywordBlack"/>
        </w:rPr>
      </w:pPr>
      <w:r w:rsidRPr="00325EAB">
        <w:rPr>
          <w:rStyle w:val="EDBTXTKeywordBlack"/>
        </w:rPr>
        <w:t xml:space="preserve">    char  *db   = argv[1];</w:t>
      </w:r>
    </w:p>
    <w:p w:rsidR="00686086" w:rsidRPr="00325EAB" w:rsidRDefault="00686086" w:rsidP="00686086">
      <w:pPr>
        <w:rPr>
          <w:rStyle w:val="EDBTXTKeywordBlack"/>
        </w:rPr>
      </w:pPr>
      <w:r w:rsidRPr="00325EAB">
        <w:rPr>
          <w:rStyle w:val="EDBTXTKeywordBlack"/>
        </w:rPr>
        <w:t xml:space="preserve">    char  *stmt = argv[2];</w:t>
      </w:r>
    </w:p>
    <w:p w:rsidR="00686086" w:rsidRPr="00325EAB" w:rsidRDefault="00686086" w:rsidP="00686086">
      <w:pPr>
        <w:rPr>
          <w:rStyle w:val="EDBTXTKeywordBlack"/>
        </w:rPr>
      </w:pPr>
      <w:r>
        <w:rPr>
          <w:rStyle w:val="EDBTXTKeywordBlack"/>
        </w:rPr>
        <w:t xml:space="preserve">    </w:t>
      </w:r>
      <w:r w:rsidRPr="00325EAB">
        <w:rPr>
          <w:rStyle w:val="EDBTXTKeywordBlack"/>
        </w:rPr>
        <w:t xml:space="preserve">int   </w:t>
      </w:r>
      <w:r>
        <w:rPr>
          <w:rStyle w:val="EDBTXTKeywordBlack"/>
        </w:rPr>
        <w:t xml:space="preserve"> </w:t>
      </w:r>
      <w:r w:rsidRPr="00325EAB">
        <w:rPr>
          <w:rStyle w:val="EDBTXTKeywordBlack"/>
        </w:rPr>
        <w:t>col_count;</w:t>
      </w:r>
    </w:p>
    <w:p w:rsidR="00686086" w:rsidRDefault="00686086" w:rsidP="00686086">
      <w:pPr>
        <w:rPr>
          <w:rStyle w:val="EDBTXTKeywordBlack"/>
        </w:rPr>
      </w:pPr>
      <w:r w:rsidRPr="00325EAB">
        <w:rPr>
          <w:rStyle w:val="EDBTXTKeywordBlack"/>
        </w:rPr>
        <w:t xml:space="preserve">  EXEC SQL END DECLARE SECTION;</w:t>
      </w:r>
    </w:p>
    <w:p w:rsidR="00686086" w:rsidRDefault="00686086" w:rsidP="00686086">
      <w:pPr>
        <w:rPr>
          <w:rStyle w:val="EDBTXTKeywordBlack"/>
        </w:rPr>
      </w:pPr>
    </w:p>
    <w:p w:rsidR="00686086" w:rsidRDefault="00686086" w:rsidP="00686086">
      <w:pPr>
        <w:rPr>
          <w:rStyle w:val="EDBTXTKeywordBlack"/>
        </w:rPr>
      </w:pPr>
      <w:r w:rsidRPr="00325EAB">
        <w:rPr>
          <w:rStyle w:val="EDBTXTKeywordBlack"/>
        </w:rPr>
        <w:t xml:space="preserve">  EXEC SQL CONNECT TO :db;</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 xml:space="preserve">  EXEC SQL ALLOCATE DESCRIPTOR parse_desc;</w:t>
      </w:r>
    </w:p>
    <w:p w:rsidR="00686086" w:rsidRDefault="00686086" w:rsidP="00686086">
      <w:pPr>
        <w:rPr>
          <w:rStyle w:val="EDBTXTKeywordBlack"/>
        </w:rPr>
      </w:pPr>
      <w:r w:rsidRPr="00325EAB">
        <w:rPr>
          <w:rStyle w:val="EDBTXTKeywordBlack"/>
        </w:rPr>
        <w:t xml:space="preserve">  EXEC SQL PREPARE query FROM :stmt;</w:t>
      </w:r>
    </w:p>
    <w:p w:rsidR="00686086" w:rsidRDefault="00686086" w:rsidP="00686086">
      <w:pPr>
        <w:rPr>
          <w:rStyle w:val="EDBTXTKeywordBlack"/>
        </w:rPr>
      </w:pPr>
      <w:r w:rsidRPr="00325EAB">
        <w:rPr>
          <w:rStyle w:val="EDBTXTKeywordBlack"/>
        </w:rPr>
        <w:t xml:space="preserve">  EXEC SQL DESCRIBE query INTO SQL DESCRIPTOR parse_desc;</w:t>
      </w:r>
    </w:p>
    <w:p w:rsidR="00686086" w:rsidRPr="00325EAB" w:rsidRDefault="00686086" w:rsidP="00686086">
      <w:pPr>
        <w:rPr>
          <w:rStyle w:val="EDBTXTKeywordBlack"/>
        </w:rPr>
      </w:pPr>
      <w:r w:rsidRPr="00325EAB">
        <w:rPr>
          <w:rStyle w:val="EDBTXTKeywordBlack"/>
        </w:rPr>
        <w:t xml:space="preserve">  EXEC SQL GET DESCRIPT</w:t>
      </w:r>
      <w:r>
        <w:rPr>
          <w:rStyle w:val="EDBTXTKeywordBlack"/>
        </w:rPr>
        <w:t>OR 'parse_desc' :col_count = COUNT</w:t>
      </w:r>
      <w:r w:rsidRPr="00325EAB">
        <w:rPr>
          <w:rStyle w:val="EDBTXTKeywordBlack"/>
        </w:rPr>
        <w:t>;</w:t>
      </w:r>
    </w:p>
    <w:p w:rsidR="00686086"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 xml:space="preserve">  if( col_count == 0 )</w:t>
      </w:r>
    </w:p>
    <w:p w:rsidR="00686086" w:rsidRPr="00325EAB" w:rsidRDefault="00686086" w:rsidP="00686086">
      <w:pPr>
        <w:rPr>
          <w:rStyle w:val="EDBTXTKeywordBlack"/>
        </w:rPr>
      </w:pPr>
      <w:r w:rsidRPr="00325EAB">
        <w:rPr>
          <w:rStyle w:val="EDBTXTKeywordBlack"/>
        </w:rPr>
        <w:t xml:space="preserve">  {</w:t>
      </w:r>
      <w:r w:rsidRPr="00325EAB">
        <w:rPr>
          <w:rStyle w:val="EDBTXTKeywordBlack"/>
        </w:rPr>
        <w:tab/>
      </w:r>
    </w:p>
    <w:p w:rsidR="00686086" w:rsidRPr="00325EAB" w:rsidRDefault="00686086" w:rsidP="00686086">
      <w:pPr>
        <w:rPr>
          <w:rStyle w:val="EDBTXTKeywordBlack"/>
        </w:rPr>
      </w:pPr>
      <w:r w:rsidRPr="00325EAB">
        <w:rPr>
          <w:rStyle w:val="EDBTXTKeywordBlack"/>
        </w:rPr>
        <w:tab/>
        <w:t>EXEC SQL EXECUTE IMMEDIATE :stmt;</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ab/>
        <w:t>if( sqlca.sqlcode &gt;= 0 )</w:t>
      </w:r>
    </w:p>
    <w:p w:rsidR="00686086" w:rsidRPr="00325EAB" w:rsidRDefault="00686086" w:rsidP="00686086">
      <w:pPr>
        <w:rPr>
          <w:rStyle w:val="EDBTXTKeywordBlack"/>
        </w:rPr>
      </w:pPr>
      <w:r w:rsidRPr="00325EAB">
        <w:rPr>
          <w:rStyle w:val="EDBTXTKeywordBlack"/>
        </w:rPr>
        <w:tab/>
        <w:t xml:space="preserve">  EXEC SQL COMMIT;</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 xml:space="preserve">  else</w:t>
      </w:r>
    </w:p>
    <w:p w:rsidR="00686086" w:rsidRPr="00D24DCA" w:rsidRDefault="00686086" w:rsidP="00686086">
      <w:pPr>
        <w:rPr>
          <w:rStyle w:val="EDBTXTKeywordBlack"/>
          <w:color w:val="auto"/>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ab/>
        <w:t>int row;</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ab/>
        <w:t>EXEC SQL ALLOCATE DESCRIPTOR row_desc;</w:t>
      </w:r>
    </w:p>
    <w:p w:rsidR="00686086" w:rsidRPr="00325EAB" w:rsidRDefault="00686086" w:rsidP="00686086">
      <w:pPr>
        <w:rPr>
          <w:rStyle w:val="EDBTXTKeywordBlack"/>
        </w:rPr>
      </w:pPr>
      <w:r w:rsidRPr="00325EAB">
        <w:rPr>
          <w:rStyle w:val="EDBTXTKeywordBlack"/>
        </w:rPr>
        <w:tab/>
        <w:t>EXEC SQL DECLARE my_cursor CURSOR FOR query;</w:t>
      </w:r>
    </w:p>
    <w:p w:rsidR="00686086" w:rsidRDefault="00686086" w:rsidP="00686086">
      <w:pPr>
        <w:rPr>
          <w:rStyle w:val="EDBTXTKeywordBlack"/>
        </w:rPr>
      </w:pPr>
      <w:r w:rsidRPr="00325EAB">
        <w:rPr>
          <w:rStyle w:val="EDBTXTKeywordBlack"/>
        </w:rPr>
        <w:tab/>
        <w:t>EXEC SQL OPEN my_cursor;</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ab/>
        <w:t>for( row = 0; ; row++ )</w:t>
      </w:r>
    </w:p>
    <w:p w:rsidR="00686086" w:rsidRPr="00325EAB" w:rsidRDefault="00686086" w:rsidP="00686086">
      <w:pPr>
        <w:rPr>
          <w:rStyle w:val="EDBTXTKeywordBlack"/>
        </w:rPr>
      </w:pPr>
      <w:r w:rsidRPr="00325EAB">
        <w:rPr>
          <w:rStyle w:val="EDBTXTKeywordBlack"/>
        </w:rPr>
        <w:tab/>
        <w:t>{</w:t>
      </w:r>
    </w:p>
    <w:p w:rsidR="00686086" w:rsidRPr="00325EAB" w:rsidRDefault="00686086" w:rsidP="00686086">
      <w:pPr>
        <w:rPr>
          <w:rStyle w:val="EDBTXTKeywordBlack"/>
        </w:rPr>
      </w:pPr>
      <w:r w:rsidRPr="00325EAB">
        <w:rPr>
          <w:rStyle w:val="EDBTXTKeywordBlack"/>
        </w:rPr>
        <w:tab/>
        <w:t xml:space="preserve">  EXEC SQL BEGIN DECLARE SECTION;</w:t>
      </w:r>
    </w:p>
    <w:p w:rsidR="00686086" w:rsidRPr="00325EAB" w:rsidRDefault="00686086" w:rsidP="00686086">
      <w:pPr>
        <w:rPr>
          <w:rStyle w:val="EDBTXTKeywordBlack"/>
        </w:rPr>
      </w:pPr>
      <w:r w:rsidRPr="00325EAB">
        <w:rPr>
          <w:rStyle w:val="EDBTXTKeywordBlack"/>
        </w:rPr>
        <w:tab/>
        <w:t xml:space="preserve">    int     col;</w:t>
      </w:r>
    </w:p>
    <w:p w:rsidR="00686086" w:rsidRPr="00C438AA" w:rsidRDefault="00686086" w:rsidP="00686086">
      <w:pPr>
        <w:rPr>
          <w:rFonts w:ascii="Courier New" w:hAnsi="Courier New" w:cs="Courier New"/>
          <w:color w:val="000000"/>
          <w:sz w:val="22"/>
          <w:szCs w:val="20"/>
        </w:rPr>
      </w:pPr>
      <w:r w:rsidRPr="00325EAB">
        <w:rPr>
          <w:rStyle w:val="EDBTXTKeywordBlack"/>
        </w:rPr>
        <w:tab/>
        <w:t xml:space="preserve">  EXEC SQL END DECLARE SECTION;</w:t>
      </w:r>
    </w:p>
    <w:p w:rsidR="00686086" w:rsidRDefault="00686086" w:rsidP="00686086">
      <w:pPr>
        <w:rPr>
          <w:rStyle w:val="EDBTXTKeywordBlack"/>
        </w:rPr>
      </w:pPr>
      <w:r w:rsidRPr="00325EAB">
        <w:rPr>
          <w:rStyle w:val="EDBTXTKeywordBlack"/>
        </w:rPr>
        <w:tab/>
        <w:t xml:space="preserve">  EXEC SQL FETCH IN my_cursor </w:t>
      </w:r>
    </w:p>
    <w:p w:rsidR="00686086" w:rsidRPr="0084393F" w:rsidRDefault="00686086" w:rsidP="00686086">
      <w:pPr>
        <w:ind w:firstLine="720"/>
        <w:rPr>
          <w:rFonts w:ascii="Courier New" w:hAnsi="Courier New" w:cs="Courier New"/>
          <w:color w:val="000000"/>
          <w:sz w:val="22"/>
          <w:szCs w:val="20"/>
        </w:rPr>
      </w:pPr>
      <w:r>
        <w:rPr>
          <w:rStyle w:val="EDBTXTKeywordBlack"/>
        </w:rPr>
        <w:t xml:space="preserve">    </w:t>
      </w:r>
      <w:r w:rsidRPr="00325EAB">
        <w:rPr>
          <w:rStyle w:val="EDBTXTKeywordBlack"/>
        </w:rPr>
        <w:t xml:space="preserve">INTO </w:t>
      </w:r>
      <w:r>
        <w:rPr>
          <w:rStyle w:val="EDBTXTKeywordBlack"/>
        </w:rPr>
        <w:t xml:space="preserve">SQL </w:t>
      </w:r>
      <w:r w:rsidRPr="00325EAB">
        <w:rPr>
          <w:rStyle w:val="EDBTXTKeywordBlack"/>
        </w:rPr>
        <w:t>DESCRIPTOR row_desc;</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ab/>
        <w:t xml:space="preserve">  if( sqlca.sqlcode != 0 )</w:t>
      </w:r>
    </w:p>
    <w:p w:rsidR="00686086" w:rsidRPr="00325EAB" w:rsidRDefault="00686086" w:rsidP="00686086">
      <w:pPr>
        <w:rPr>
          <w:rStyle w:val="EDBTXTKeywordBlack"/>
        </w:rPr>
      </w:pPr>
      <w:r w:rsidRPr="00325EAB">
        <w:rPr>
          <w:rStyle w:val="EDBTXTKeywordBlack"/>
        </w:rPr>
        <w:tab/>
      </w:r>
      <w:r w:rsidRPr="00325EAB">
        <w:rPr>
          <w:rStyle w:val="EDBTXTKeywordBlack"/>
        </w:rPr>
        <w:tab/>
        <w:t>break;</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ab/>
        <w:t xml:space="preserve">  if( row == 0 )</w:t>
      </w:r>
    </w:p>
    <w:p w:rsidR="00686086" w:rsidRPr="00325EAB" w:rsidRDefault="00686086" w:rsidP="00686086">
      <w:pPr>
        <w:rPr>
          <w:rStyle w:val="EDBTXTKeywordBlack"/>
        </w:rPr>
      </w:pPr>
      <w:r w:rsidRPr="00325EAB">
        <w:rPr>
          <w:rStyle w:val="EDBTXTKeywordBlack"/>
        </w:rPr>
        <w:tab/>
      </w:r>
      <w:r w:rsidRPr="00325EAB">
        <w:rPr>
          <w:rStyle w:val="EDBTXTKeywordBlack"/>
        </w:rPr>
        <w:tab/>
        <w:t>print_meta_data( "row_desc" );</w:t>
      </w:r>
    </w:p>
    <w:p w:rsidR="00686086" w:rsidRPr="00325EAB" w:rsidRDefault="00686086" w:rsidP="00686086">
      <w:pPr>
        <w:pStyle w:val="EDBTXTNormalWebBlackCharChar0"/>
        <w:rPr>
          <w:rStyle w:val="EDBTXTKeywordBlack"/>
        </w:rPr>
      </w:pPr>
      <w:r w:rsidRPr="00325EAB">
        <w:rPr>
          <w:rStyle w:val="EDBTXTKeywordBlack"/>
        </w:rPr>
        <w:tab/>
        <w:t xml:space="preserve">  printf("[RECORD %d]\n", row</w:t>
      </w:r>
      <w:r>
        <w:rPr>
          <w:rStyle w:val="EDBTXTKeywordBlack"/>
        </w:rPr>
        <w:t>+1</w:t>
      </w:r>
      <w:r w:rsidRPr="00325EAB">
        <w:rPr>
          <w:rStyle w:val="EDBTXTKeywordBlack"/>
        </w:rPr>
        <w:t>);</w:t>
      </w:r>
    </w:p>
    <w:p w:rsidR="00686086" w:rsidRPr="00325EAB" w:rsidRDefault="00686086" w:rsidP="00686086">
      <w:pPr>
        <w:rPr>
          <w:rStyle w:val="EDBTXTKeywordBlack"/>
        </w:rPr>
      </w:pPr>
      <w:r w:rsidRPr="00325EAB">
        <w:rPr>
          <w:rStyle w:val="EDBTXTKeywordBlack"/>
        </w:rPr>
        <w:tab/>
        <w:t xml:space="preserve">  for( col = 1; col &lt;= col_count; col++ )</w:t>
      </w:r>
    </w:p>
    <w:p w:rsidR="00686086" w:rsidRPr="00325EAB" w:rsidRDefault="00686086" w:rsidP="00686086">
      <w:pPr>
        <w:rPr>
          <w:rStyle w:val="EDBTXTKeywordBlack"/>
        </w:rPr>
      </w:pPr>
      <w:r w:rsidRPr="00325EAB">
        <w:rPr>
          <w:rStyle w:val="EDBTXTKeywordBlack"/>
        </w:rPr>
        <w:tab/>
        <w:t xml:space="preserve">  {</w:t>
      </w:r>
    </w:p>
    <w:p w:rsidR="00686086" w:rsidRPr="00325EAB" w:rsidRDefault="00686086" w:rsidP="00686086">
      <w:pPr>
        <w:rPr>
          <w:rStyle w:val="EDBTXTKeywordBlack"/>
        </w:rPr>
      </w:pPr>
      <w:r w:rsidRPr="00325EAB">
        <w:rPr>
          <w:rStyle w:val="EDBTXTKeywordBlack"/>
        </w:rPr>
        <w:tab/>
      </w:r>
      <w:r w:rsidRPr="00325EAB">
        <w:rPr>
          <w:rStyle w:val="EDBTXTKeywordBlack"/>
        </w:rPr>
        <w:tab/>
        <w:t>EXEC SQL BEGIN DECLARE SECTION;</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short   ind;</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varchar val[40+1];</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varchar name[20+1];</w:t>
      </w:r>
    </w:p>
    <w:p w:rsidR="00686086" w:rsidRPr="00325EAB" w:rsidRDefault="00686086" w:rsidP="00686086">
      <w:pPr>
        <w:rPr>
          <w:rStyle w:val="EDBTXTKeywordBlack"/>
        </w:rPr>
      </w:pPr>
      <w:r w:rsidRPr="00325EAB">
        <w:rPr>
          <w:rStyle w:val="EDBTXTKeywordBlack"/>
        </w:rPr>
        <w:tab/>
      </w:r>
      <w:r w:rsidRPr="00325EAB">
        <w:rPr>
          <w:rStyle w:val="EDBTXTKeywordBlack"/>
        </w:rPr>
        <w:tab/>
        <w:t>EXEC SQL END DECLARE SECTION;</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EXEC SQL GET DESCRIPTOR </w:t>
      </w:r>
      <w:r>
        <w:rPr>
          <w:rStyle w:val="EDBTXTKeywordBlack"/>
        </w:rPr>
        <w:t>'</w:t>
      </w:r>
      <w:r w:rsidRPr="00325EAB">
        <w:rPr>
          <w:rStyle w:val="EDBTXTKeywordBlack"/>
        </w:rPr>
        <w:t>row_desc</w:t>
      </w:r>
      <w:r>
        <w:rPr>
          <w:rStyle w:val="EDBTXTKeywordBlack"/>
        </w:rPr>
        <w:t>'</w:t>
      </w:r>
      <w:r w:rsidRPr="00325EAB">
        <w:rPr>
          <w:rStyle w:val="EDBTXTKeywordBlack"/>
        </w:rPr>
        <w:t xml:space="preserve"> </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VALUE :col </w:t>
      </w:r>
    </w:p>
    <w:p w:rsidR="00686086" w:rsidRDefault="00686086" w:rsidP="00686086">
      <w:pPr>
        <w:rPr>
          <w:rStyle w:val="EDBTXTKeywordBlack"/>
        </w:rPr>
      </w:pPr>
      <w:r w:rsidRPr="00325EAB">
        <w:rPr>
          <w:rStyle w:val="EDBTXTKeywordBlack"/>
        </w:rPr>
        <w:tab/>
      </w:r>
      <w:r w:rsidRPr="00325EAB">
        <w:rPr>
          <w:rStyle w:val="EDBTXTKeywordBlack"/>
        </w:rPr>
        <w:tab/>
        <w:t xml:space="preserve">  :val = DATA, :ind = INDICATOR, :name = NAME;</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ab/>
      </w:r>
      <w:r w:rsidRPr="00325EAB">
        <w:rPr>
          <w:rStyle w:val="EDBTXTKeywordBlack"/>
        </w:rPr>
        <w:tab/>
        <w:t>if( ind == -1 )</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printf( "  %-20s : &lt;null&gt;\n", name.arr );</w:t>
      </w:r>
    </w:p>
    <w:p w:rsidR="00686086" w:rsidRPr="00325EAB" w:rsidRDefault="00686086" w:rsidP="00686086">
      <w:pPr>
        <w:rPr>
          <w:rStyle w:val="EDBTXTKeywordBlack"/>
        </w:rPr>
      </w:pPr>
      <w:r w:rsidRPr="00325EAB">
        <w:rPr>
          <w:rStyle w:val="EDBTXTKeywordBlack"/>
        </w:rPr>
        <w:lastRenderedPageBreak/>
        <w:tab/>
      </w:r>
      <w:r w:rsidRPr="00325EAB">
        <w:rPr>
          <w:rStyle w:val="EDBTXTKeywordBlack"/>
        </w:rPr>
        <w:tab/>
        <w:t>else if( ind &gt; 0 )</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printf( "  %-20s : &lt;truncated&gt;\n", name.arr );</w:t>
      </w:r>
    </w:p>
    <w:p w:rsidR="00686086" w:rsidRPr="00325EAB" w:rsidRDefault="00686086" w:rsidP="00686086">
      <w:pPr>
        <w:rPr>
          <w:rStyle w:val="EDBTXTKeywordBlack"/>
        </w:rPr>
      </w:pPr>
      <w:r w:rsidRPr="00325EAB">
        <w:rPr>
          <w:rStyle w:val="EDBTXTKeywordBlack"/>
        </w:rPr>
        <w:tab/>
      </w:r>
      <w:r w:rsidRPr="00325EAB">
        <w:rPr>
          <w:rStyle w:val="EDBTXTKeywordBlack"/>
        </w:rPr>
        <w:tab/>
        <w:t>else</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printf( "  %-20s : %s\n", name.arr, val.arr );</w:t>
      </w:r>
    </w:p>
    <w:p w:rsidR="00686086" w:rsidRPr="00325EAB" w:rsidRDefault="00686086" w:rsidP="00686086">
      <w:pPr>
        <w:rPr>
          <w:rStyle w:val="EDBTXTKeywordBlack"/>
        </w:rPr>
      </w:pPr>
      <w:r w:rsidRPr="00325EAB">
        <w:rPr>
          <w:rStyle w:val="EDBTXTKeywordBlack"/>
        </w:rPr>
        <w:tab/>
        <w:t xml:space="preserve">  }</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ab/>
        <w:t xml:space="preserve">  printf( "\n" );   </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ab/>
        <w:t>}</w:t>
      </w:r>
    </w:p>
    <w:p w:rsidR="00686086" w:rsidRPr="00325EAB" w:rsidRDefault="00686086" w:rsidP="00686086">
      <w:pPr>
        <w:rPr>
          <w:rStyle w:val="EDBTXTKeywordBlack"/>
        </w:rPr>
      </w:pPr>
      <w:r w:rsidRPr="00325EAB">
        <w:rPr>
          <w:rStyle w:val="EDBTXTKeywordBlack"/>
        </w:rPr>
        <w:tab/>
        <w:t>printf( "%d rows\n", row );</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p>
    <w:p w:rsidR="00686086" w:rsidRPr="00325EAB" w:rsidRDefault="00686086" w:rsidP="00686086">
      <w:pPr>
        <w:rPr>
          <w:rStyle w:val="EDBTXTKeywordBlack"/>
        </w:rPr>
      </w:pPr>
      <w:r w:rsidRPr="00325EAB">
        <w:rPr>
          <w:rStyle w:val="EDBTXTKeywordBlack"/>
        </w:rPr>
        <w:t xml:space="preserve">  exit( 0 );</w:t>
      </w:r>
    </w:p>
    <w:p w:rsidR="00686086" w:rsidRPr="00325EAB" w:rsidRDefault="00686086" w:rsidP="00686086">
      <w:pPr>
        <w:rPr>
          <w:rStyle w:val="EDBTXTKeywordBlack"/>
        </w:rPr>
      </w:pPr>
      <w:r w:rsidRPr="00325EAB">
        <w:rPr>
          <w:rStyle w:val="EDBTXTKeywordBlack"/>
        </w:rPr>
        <w:t>}</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static void print_meta_data( char *desc_name )</w:t>
      </w:r>
    </w:p>
    <w:p w:rsidR="00686086" w:rsidRDefault="00686086" w:rsidP="00686086">
      <w:pPr>
        <w:rPr>
          <w:rStyle w:val="EDBTXTKeywordBlack"/>
        </w:rPr>
      </w:pPr>
      <w:r w:rsidRPr="00325EAB">
        <w:rPr>
          <w:rStyle w:val="EDBTXTKeywordBlack"/>
        </w:rPr>
        <w:t>{</w:t>
      </w:r>
    </w:p>
    <w:p w:rsidR="00686086" w:rsidRPr="00325EAB" w:rsidRDefault="00686086" w:rsidP="00686086">
      <w:pPr>
        <w:rPr>
          <w:rStyle w:val="EDBTXTKeywordBlack"/>
        </w:rPr>
      </w:pPr>
      <w:r w:rsidRPr="00325EAB">
        <w:rPr>
          <w:rStyle w:val="EDBTXTKeywordBlack"/>
        </w:rPr>
        <w:t xml:space="preserve">  EXEC SQL BEGIN DECLARE SECTION;</w:t>
      </w:r>
    </w:p>
    <w:p w:rsidR="00686086" w:rsidRPr="00325EAB" w:rsidRDefault="00686086" w:rsidP="00686086">
      <w:pPr>
        <w:rPr>
          <w:rStyle w:val="EDBTXTKeywordBlack"/>
        </w:rPr>
      </w:pPr>
      <w:r w:rsidRPr="00325EAB">
        <w:rPr>
          <w:rStyle w:val="EDBTXTKeywordBlack"/>
        </w:rPr>
        <w:t xml:space="preserve">    char  *desc = desc_name;</w:t>
      </w:r>
    </w:p>
    <w:p w:rsidR="00686086" w:rsidRPr="00325EAB" w:rsidRDefault="00686086" w:rsidP="00686086">
      <w:pPr>
        <w:rPr>
          <w:rStyle w:val="EDBTXTKeywordBlack"/>
        </w:rPr>
      </w:pPr>
      <w:r w:rsidRPr="00325EAB">
        <w:rPr>
          <w:rStyle w:val="EDBTXTKeywordBlack"/>
        </w:rPr>
        <w:t xml:space="preserve">    int    col_count;</w:t>
      </w:r>
    </w:p>
    <w:p w:rsidR="00686086" w:rsidRPr="00325EAB" w:rsidRDefault="00686086" w:rsidP="00686086">
      <w:pPr>
        <w:rPr>
          <w:rStyle w:val="EDBTXTKeywordBlack"/>
        </w:rPr>
      </w:pPr>
      <w:r w:rsidRPr="00325EAB">
        <w:rPr>
          <w:rStyle w:val="EDBTXTKeywordBlack"/>
        </w:rPr>
        <w:t xml:space="preserve">    int    col;</w:t>
      </w:r>
    </w:p>
    <w:p w:rsidR="00686086" w:rsidRPr="00325EAB" w:rsidRDefault="00686086" w:rsidP="00686086">
      <w:pPr>
        <w:rPr>
          <w:rStyle w:val="EDBTXTKeywordBlack"/>
        </w:rPr>
      </w:pPr>
      <w:r w:rsidRPr="00325EAB">
        <w:rPr>
          <w:rStyle w:val="EDBTXTKeywordBlack"/>
        </w:rPr>
        <w:t xml:space="preserve">  EXEC SQL END DECLARE SECTION;</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 xml:space="preserve">  static char *types[] =</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 xml:space="preserve">    "unused           ",</w:t>
      </w:r>
    </w:p>
    <w:p w:rsidR="00686086" w:rsidRPr="00325EAB" w:rsidRDefault="00686086" w:rsidP="00686086">
      <w:pPr>
        <w:rPr>
          <w:rStyle w:val="EDBTXTKeywordBlack"/>
        </w:rPr>
      </w:pPr>
      <w:r w:rsidRPr="00325EAB">
        <w:rPr>
          <w:rStyle w:val="EDBTXTKeywordBlack"/>
        </w:rPr>
        <w:t xml:space="preserve">    "CHARACTER        ",</w:t>
      </w:r>
    </w:p>
    <w:p w:rsidR="00686086" w:rsidRPr="00325EAB" w:rsidRDefault="00686086" w:rsidP="00686086">
      <w:pPr>
        <w:rPr>
          <w:rStyle w:val="EDBTXTKeywordBlack"/>
        </w:rPr>
      </w:pPr>
      <w:r w:rsidRPr="00325EAB">
        <w:rPr>
          <w:rStyle w:val="EDBTXTKeywordBlack"/>
        </w:rPr>
        <w:t xml:space="preserve">    "NUMERIC          ",</w:t>
      </w:r>
    </w:p>
    <w:p w:rsidR="00686086" w:rsidRPr="00325EAB" w:rsidRDefault="00686086" w:rsidP="00686086">
      <w:pPr>
        <w:rPr>
          <w:rStyle w:val="EDBTXTKeywordBlack"/>
        </w:rPr>
      </w:pPr>
      <w:r w:rsidRPr="00325EAB">
        <w:rPr>
          <w:rStyle w:val="EDBTXTKeywordBlack"/>
        </w:rPr>
        <w:t xml:space="preserve">    "DECIMAL          ",</w:t>
      </w:r>
    </w:p>
    <w:p w:rsidR="00686086" w:rsidRPr="00325EAB" w:rsidRDefault="00686086" w:rsidP="00686086">
      <w:pPr>
        <w:rPr>
          <w:rStyle w:val="EDBTXTKeywordBlack"/>
        </w:rPr>
      </w:pPr>
      <w:r w:rsidRPr="00325EAB">
        <w:rPr>
          <w:rStyle w:val="EDBTXTKeywordBlack"/>
        </w:rPr>
        <w:t xml:space="preserve">    "INTEGER          ",</w:t>
      </w:r>
    </w:p>
    <w:p w:rsidR="00686086" w:rsidRPr="00325EAB" w:rsidRDefault="00686086" w:rsidP="00686086">
      <w:pPr>
        <w:rPr>
          <w:rStyle w:val="EDBTXTKeywordBlack"/>
        </w:rPr>
      </w:pPr>
      <w:r w:rsidRPr="00325EAB">
        <w:rPr>
          <w:rStyle w:val="EDBTXTKeywordBlack"/>
        </w:rPr>
        <w:t xml:space="preserve">    "SMALLINT         ",</w:t>
      </w:r>
    </w:p>
    <w:p w:rsidR="00686086" w:rsidRPr="00325EAB" w:rsidRDefault="00686086" w:rsidP="00686086">
      <w:pPr>
        <w:rPr>
          <w:rStyle w:val="EDBTXTKeywordBlack"/>
        </w:rPr>
      </w:pPr>
      <w:r w:rsidRPr="00325EAB">
        <w:rPr>
          <w:rStyle w:val="EDBTXTKeywordBlack"/>
        </w:rPr>
        <w:t xml:space="preserve">    "FLOAT            ",</w:t>
      </w:r>
    </w:p>
    <w:p w:rsidR="00686086" w:rsidRPr="00325EAB" w:rsidRDefault="00686086" w:rsidP="00686086">
      <w:pPr>
        <w:rPr>
          <w:rStyle w:val="EDBTXTKeywordBlack"/>
        </w:rPr>
      </w:pPr>
      <w:r w:rsidRPr="00325EAB">
        <w:rPr>
          <w:rStyle w:val="EDBTXTKeywordBlack"/>
        </w:rPr>
        <w:t xml:space="preserve">    "REAL             ",</w:t>
      </w:r>
    </w:p>
    <w:p w:rsidR="00686086" w:rsidRPr="00325EAB" w:rsidRDefault="00686086" w:rsidP="00686086">
      <w:pPr>
        <w:rPr>
          <w:rStyle w:val="EDBTXTKeywordBlack"/>
        </w:rPr>
      </w:pPr>
      <w:r w:rsidRPr="00325EAB">
        <w:rPr>
          <w:rStyle w:val="EDBTXTKeywordBlack"/>
        </w:rPr>
        <w:t xml:space="preserve">    "DOUBLE           ",</w:t>
      </w:r>
    </w:p>
    <w:p w:rsidR="00686086" w:rsidRPr="00325EAB" w:rsidRDefault="00686086" w:rsidP="00686086">
      <w:pPr>
        <w:rPr>
          <w:rStyle w:val="EDBTXTKeywordBlack"/>
        </w:rPr>
      </w:pPr>
      <w:r w:rsidRPr="00325EAB">
        <w:rPr>
          <w:rStyle w:val="EDBTXTKeywordBlack"/>
        </w:rPr>
        <w:t xml:space="preserve">    "DATE_TIME        ",</w:t>
      </w:r>
    </w:p>
    <w:p w:rsidR="00686086" w:rsidRPr="00325EAB" w:rsidRDefault="00686086" w:rsidP="00686086">
      <w:pPr>
        <w:rPr>
          <w:rStyle w:val="EDBTXTKeywordBlack"/>
        </w:rPr>
      </w:pPr>
      <w:r w:rsidRPr="00325EAB">
        <w:rPr>
          <w:rStyle w:val="EDBTXTKeywordBlack"/>
        </w:rPr>
        <w:t xml:space="preserve">    "INTERVAL         ",</w:t>
      </w:r>
    </w:p>
    <w:p w:rsidR="00686086" w:rsidRPr="00325EAB" w:rsidRDefault="00686086" w:rsidP="00686086">
      <w:pPr>
        <w:rPr>
          <w:rStyle w:val="EDBTXTKeywordBlack"/>
        </w:rPr>
      </w:pPr>
      <w:r w:rsidRPr="00325EAB">
        <w:rPr>
          <w:rStyle w:val="EDBTXTKeywordBlack"/>
        </w:rPr>
        <w:t xml:space="preserve">    "unused           ",</w:t>
      </w:r>
    </w:p>
    <w:p w:rsidR="00686086" w:rsidRPr="00325EAB" w:rsidRDefault="00686086" w:rsidP="00686086">
      <w:pPr>
        <w:rPr>
          <w:rStyle w:val="EDBTXTKeywordBlack"/>
        </w:rPr>
      </w:pPr>
      <w:r w:rsidRPr="00325EAB">
        <w:rPr>
          <w:rStyle w:val="EDBTXTKeywordBlack"/>
        </w:rPr>
        <w:t xml:space="preserve">    "CHARACTER_VARYING",</w:t>
      </w:r>
    </w:p>
    <w:p w:rsidR="00686086" w:rsidRPr="00325EAB" w:rsidRDefault="00686086" w:rsidP="00686086">
      <w:pPr>
        <w:rPr>
          <w:rStyle w:val="EDBTXTKeywordBlack"/>
        </w:rPr>
      </w:pPr>
      <w:r w:rsidRPr="00325EAB">
        <w:rPr>
          <w:rStyle w:val="EDBTXTKeywordBlack"/>
        </w:rPr>
        <w:t xml:space="preserve">    "ENUMERATED       ",</w:t>
      </w:r>
    </w:p>
    <w:p w:rsidR="00686086" w:rsidRPr="00325EAB" w:rsidRDefault="00686086" w:rsidP="00686086">
      <w:pPr>
        <w:rPr>
          <w:rStyle w:val="EDBTXTKeywordBlack"/>
        </w:rPr>
      </w:pPr>
      <w:r w:rsidRPr="00325EAB">
        <w:rPr>
          <w:rStyle w:val="EDBTXTKeywordBlack"/>
        </w:rPr>
        <w:t xml:space="preserve">    "BIT              ",</w:t>
      </w:r>
    </w:p>
    <w:p w:rsidR="00686086" w:rsidRPr="00325EAB" w:rsidRDefault="00686086" w:rsidP="00686086">
      <w:pPr>
        <w:rPr>
          <w:rStyle w:val="EDBTXTKeywordBlack"/>
        </w:rPr>
      </w:pPr>
      <w:r w:rsidRPr="00325EAB">
        <w:rPr>
          <w:rStyle w:val="EDBTXTKeywordBlack"/>
        </w:rPr>
        <w:t xml:space="preserve">    "BIT_VARYING      ",</w:t>
      </w:r>
    </w:p>
    <w:p w:rsidR="00686086" w:rsidRPr="00325EAB" w:rsidRDefault="00686086" w:rsidP="00686086">
      <w:pPr>
        <w:rPr>
          <w:rStyle w:val="EDBTXTKeywordBlack"/>
        </w:rPr>
      </w:pPr>
      <w:r w:rsidRPr="00325EAB">
        <w:rPr>
          <w:rStyle w:val="EDBTXTKeywordBlack"/>
        </w:rPr>
        <w:t xml:space="preserve">    "BOOLEAN          ",</w:t>
      </w:r>
    </w:p>
    <w:p w:rsidR="00686086" w:rsidRPr="00325EAB" w:rsidRDefault="00686086" w:rsidP="00686086">
      <w:pPr>
        <w:rPr>
          <w:rStyle w:val="EDBTXTKeywordBlack"/>
        </w:rPr>
      </w:pPr>
      <w:r w:rsidRPr="00325EAB">
        <w:rPr>
          <w:rStyle w:val="EDBTXTKeywordBlack"/>
        </w:rPr>
        <w:t xml:space="preserve">    "abstract         "</w:t>
      </w:r>
    </w:p>
    <w:p w:rsidR="00686086" w:rsidRPr="00325EAB" w:rsidRDefault="00686086" w:rsidP="00686086">
      <w:pPr>
        <w:rPr>
          <w:rStyle w:val="EDBTXTKeywordBlack"/>
        </w:rPr>
      </w:pPr>
      <w:r w:rsidRPr="00325EAB">
        <w:rPr>
          <w:rStyle w:val="EDBTXTKeywordBlack"/>
        </w:rPr>
        <w:t xml:space="preserve">  };</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 xml:space="preserve">  EXEC SQL GET DESCRIPTOR :desc :col_count = count;</w:t>
      </w:r>
    </w:p>
    <w:p w:rsidR="00686086" w:rsidRPr="00325EAB" w:rsidRDefault="00686086" w:rsidP="00686086">
      <w:pPr>
        <w:rPr>
          <w:rStyle w:val="EDBTXTKeywordBlack"/>
        </w:rPr>
      </w:pPr>
      <w:r w:rsidRPr="00325EAB">
        <w:rPr>
          <w:rStyle w:val="EDBTXTKeywordBlack"/>
        </w:rPr>
        <w:t xml:space="preserve">  </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 xml:space="preserve">  printf( "%s\n", md1 );</w:t>
      </w:r>
    </w:p>
    <w:p w:rsidR="00686086" w:rsidRPr="00325EAB" w:rsidRDefault="00686086" w:rsidP="00686086">
      <w:pPr>
        <w:rPr>
          <w:rStyle w:val="EDBTXTKeywordBlack"/>
        </w:rPr>
      </w:pPr>
      <w:r w:rsidRPr="00325EAB">
        <w:rPr>
          <w:rStyle w:val="EDBTXTKeywordBlack"/>
        </w:rPr>
        <w:t xml:space="preserve">  printf( "%s\n", md2 );</w:t>
      </w:r>
    </w:p>
    <w:p w:rsidR="00686086" w:rsidRPr="00325EAB" w:rsidRDefault="00686086" w:rsidP="00686086">
      <w:pPr>
        <w:rPr>
          <w:rStyle w:val="EDBTXTKeywordBlack"/>
        </w:rPr>
      </w:pPr>
      <w:r w:rsidRPr="00325EAB">
        <w:rPr>
          <w:rStyle w:val="EDBTXTKeywordBlack"/>
        </w:rPr>
        <w:t xml:space="preserve">  printf( "%s\n", md3 );</w:t>
      </w:r>
    </w:p>
    <w:p w:rsidR="00686086" w:rsidRPr="003D26DA" w:rsidRDefault="00686086" w:rsidP="00686086">
      <w:pPr>
        <w:rPr>
          <w:rStyle w:val="EDBTXTKeywordBlack"/>
        </w:rPr>
      </w:pPr>
      <w:r w:rsidRPr="003D26DA">
        <w:rPr>
          <w:rStyle w:val="EDBTXTKeywordBlack"/>
        </w:rPr>
        <w:t xml:space="preserve">  </w:t>
      </w:r>
    </w:p>
    <w:p w:rsidR="00686086" w:rsidRPr="00325EAB" w:rsidRDefault="00686086" w:rsidP="00686086">
      <w:pPr>
        <w:rPr>
          <w:rStyle w:val="EDBTXTKeywordBlack"/>
        </w:rPr>
      </w:pPr>
      <w:r w:rsidRPr="00325EAB">
        <w:rPr>
          <w:rStyle w:val="EDBTXTKeywordBlack"/>
        </w:rPr>
        <w:lastRenderedPageBreak/>
        <w:t xml:space="preserve">  for( col = 1; col &lt;= col_count; col++ )</w:t>
      </w:r>
    </w:p>
    <w:p w:rsidR="00686086" w:rsidRPr="00325EAB" w:rsidRDefault="00686086" w:rsidP="00686086">
      <w:pPr>
        <w:rPr>
          <w:rStyle w:val="EDBTXTKeywordBlack"/>
        </w:rPr>
      </w:pPr>
      <w:r w:rsidRPr="00325EAB">
        <w:rPr>
          <w:rStyle w:val="EDBTXTKeywordBlack"/>
        </w:rPr>
        <w:t xml:space="preserve">  {</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 xml:space="preserve">    EXEC SQL BEGIN DECLARE SECTION;</w:t>
      </w:r>
    </w:p>
    <w:p w:rsidR="00686086" w:rsidRPr="00325EAB" w:rsidRDefault="00686086" w:rsidP="00686086">
      <w:pPr>
        <w:rPr>
          <w:rStyle w:val="EDBTXTKeywordBlack"/>
        </w:rPr>
      </w:pPr>
      <w:r w:rsidRPr="00325EAB">
        <w:rPr>
          <w:rStyle w:val="EDBTXTKeywordBlack"/>
        </w:rPr>
        <w:t xml:space="preserve">      int     type;</w:t>
      </w:r>
    </w:p>
    <w:p w:rsidR="00686086" w:rsidRPr="00325EAB" w:rsidRDefault="00686086" w:rsidP="00686086">
      <w:pPr>
        <w:rPr>
          <w:rStyle w:val="EDBTXTKeywordBlack"/>
        </w:rPr>
      </w:pPr>
      <w:r w:rsidRPr="00325EAB">
        <w:rPr>
          <w:rStyle w:val="EDBTXTKeywordBlack"/>
        </w:rPr>
        <w:t xml:space="preserve">      int     ret_len;</w:t>
      </w:r>
    </w:p>
    <w:p w:rsidR="00686086" w:rsidRPr="00325EAB" w:rsidRDefault="00686086" w:rsidP="00686086">
      <w:pPr>
        <w:rPr>
          <w:rStyle w:val="EDBTXTKeywordBlack"/>
        </w:rPr>
      </w:pPr>
      <w:r w:rsidRPr="00325EAB">
        <w:rPr>
          <w:rStyle w:val="EDBTXTKeywordBlack"/>
        </w:rPr>
        <w:t xml:space="preserve">      varchar name[21];</w:t>
      </w:r>
    </w:p>
    <w:p w:rsidR="00686086" w:rsidRPr="00325EAB" w:rsidRDefault="00686086" w:rsidP="00686086">
      <w:pPr>
        <w:rPr>
          <w:rStyle w:val="EDBTXTKeywordBlack"/>
        </w:rPr>
      </w:pPr>
      <w:r w:rsidRPr="00325EAB">
        <w:rPr>
          <w:rStyle w:val="EDBTXTKeywordBlack"/>
        </w:rPr>
        <w:t xml:space="preserve">    EXEC SQL END DECLARE SECTION;</w:t>
      </w:r>
    </w:p>
    <w:p w:rsidR="00686086" w:rsidRPr="00325EAB" w:rsidRDefault="00686086" w:rsidP="00686086">
      <w:pPr>
        <w:rPr>
          <w:rStyle w:val="EDBTXTKeywordBlack"/>
        </w:rPr>
      </w:pPr>
      <w:r w:rsidRPr="00325EAB">
        <w:rPr>
          <w:rStyle w:val="EDBTXTKeywordBlack"/>
        </w:rPr>
        <w:t xml:space="preserve">    char *type_name;</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 xml:space="preserve">    EXEC SQL GET DESCRIPTOR :desc </w:t>
      </w:r>
    </w:p>
    <w:p w:rsidR="00686086" w:rsidRPr="00325EAB" w:rsidRDefault="00686086" w:rsidP="00686086">
      <w:pPr>
        <w:rPr>
          <w:rStyle w:val="EDBTXTKeywordBlack"/>
        </w:rPr>
      </w:pPr>
      <w:r>
        <w:rPr>
          <w:rStyle w:val="EDBTXTKeywordBlack"/>
        </w:rPr>
        <w:tab/>
      </w:r>
      <w:r w:rsidRPr="00325EAB">
        <w:rPr>
          <w:rStyle w:val="EDBTXTKeywordBlack"/>
        </w:rPr>
        <w:t xml:space="preserve">VALUE :col </w:t>
      </w:r>
    </w:p>
    <w:p w:rsidR="00686086" w:rsidRDefault="00686086" w:rsidP="00686086">
      <w:pPr>
        <w:rPr>
          <w:rStyle w:val="EDBTXTKeywordBlack"/>
        </w:rPr>
      </w:pPr>
      <w:r>
        <w:rPr>
          <w:rStyle w:val="EDBTXTKeywordBlack"/>
        </w:rPr>
        <w:t xml:space="preserve">     :name = NAME, </w:t>
      </w:r>
    </w:p>
    <w:p w:rsidR="00686086" w:rsidRDefault="00686086" w:rsidP="00686086">
      <w:pPr>
        <w:rPr>
          <w:rStyle w:val="EDBTXTKeywordBlack"/>
        </w:rPr>
      </w:pPr>
      <w:r>
        <w:rPr>
          <w:rStyle w:val="EDBTXTKeywordBlack"/>
        </w:rPr>
        <w:t xml:space="preserve">     :type = TYPE, </w:t>
      </w:r>
    </w:p>
    <w:p w:rsidR="00686086" w:rsidRPr="00325EAB" w:rsidRDefault="00686086" w:rsidP="00686086">
      <w:pPr>
        <w:rPr>
          <w:rStyle w:val="EDBTXTKeywordBlack"/>
        </w:rPr>
      </w:pPr>
      <w:r>
        <w:rPr>
          <w:rStyle w:val="EDBTXTKeywordBlack"/>
        </w:rPr>
        <w:t xml:space="preserve">     :ret_len = RETURNED_OCTET_LENGTH;</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 xml:space="preserve">    if( type &gt; 0 &amp;&amp; type &lt; SQL3_abstract )</w:t>
      </w:r>
    </w:p>
    <w:p w:rsidR="00686086" w:rsidRPr="00325EAB" w:rsidRDefault="00686086" w:rsidP="00686086">
      <w:pPr>
        <w:rPr>
          <w:rStyle w:val="EDBTXTKeywordBlack"/>
        </w:rPr>
      </w:pPr>
      <w:r w:rsidRPr="00325EAB">
        <w:rPr>
          <w:rStyle w:val="EDBTXTKeywordBlack"/>
        </w:rPr>
        <w:t xml:space="preserve">      type_name = types[type];</w:t>
      </w:r>
    </w:p>
    <w:p w:rsidR="00686086" w:rsidRPr="00325EAB" w:rsidRDefault="00686086" w:rsidP="00686086">
      <w:pPr>
        <w:rPr>
          <w:rStyle w:val="EDBTXTKeywordBlack"/>
        </w:rPr>
      </w:pPr>
      <w:r w:rsidRPr="00325EAB">
        <w:rPr>
          <w:rStyle w:val="EDBTXTKeywordBlack"/>
        </w:rPr>
        <w:t xml:space="preserve">    else</w:t>
      </w:r>
    </w:p>
    <w:p w:rsidR="00686086" w:rsidRPr="00325EAB" w:rsidRDefault="00686086" w:rsidP="00686086">
      <w:pPr>
        <w:rPr>
          <w:rStyle w:val="EDBTXTKeywordBlack"/>
        </w:rPr>
      </w:pPr>
      <w:r w:rsidRPr="00325EAB">
        <w:rPr>
          <w:rStyle w:val="EDBTXTKeywordBlack"/>
        </w:rPr>
        <w:t xml:space="preserve">      type_name = "unknown";</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 xml:space="preserve">    printf( "%02d: %-20s %-17s %04d\n",</w:t>
      </w:r>
    </w:p>
    <w:p w:rsidR="00686086" w:rsidRPr="00325EAB" w:rsidRDefault="00686086" w:rsidP="00686086">
      <w:pPr>
        <w:rPr>
          <w:rStyle w:val="EDBTXTKeywordBlack"/>
        </w:rPr>
      </w:pPr>
      <w:r w:rsidRPr="00325EAB">
        <w:rPr>
          <w:rStyle w:val="EDBTXTKeywordBlack"/>
        </w:rPr>
        <w:t xml:space="preserve">      col, name.arr, type_name, ret_len );</w:t>
      </w:r>
    </w:p>
    <w:p w:rsidR="00686086" w:rsidRPr="00325EAB" w:rsidRDefault="00686086" w:rsidP="00686086">
      <w:pPr>
        <w:rPr>
          <w:rStyle w:val="EDBTXTKeywordBlack"/>
        </w:rPr>
      </w:pPr>
      <w:r w:rsidRPr="00325EAB">
        <w:rPr>
          <w:rStyle w:val="EDBTXTKeywordBlack"/>
        </w:rPr>
        <w:t xml:space="preserve">  }       </w:t>
      </w:r>
    </w:p>
    <w:p w:rsidR="00686086" w:rsidRPr="00325EAB" w:rsidRDefault="00686086" w:rsidP="00686086">
      <w:pPr>
        <w:rPr>
          <w:rStyle w:val="EDBTXTKeywordBlack"/>
        </w:rPr>
      </w:pPr>
      <w:r w:rsidRPr="00325EAB">
        <w:rPr>
          <w:rStyle w:val="EDBTXTKeywordBlack"/>
        </w:rPr>
        <w:t xml:space="preserve">  printf( "\n" );</w:t>
      </w:r>
    </w:p>
    <w:p w:rsidR="00686086" w:rsidRPr="00325EAB" w:rsidRDefault="00686086" w:rsidP="00686086">
      <w:pPr>
        <w:rPr>
          <w:rStyle w:val="EDBTXTKeywordBlack"/>
        </w:rPr>
      </w:pPr>
      <w:r w:rsidRPr="00325EAB">
        <w:rPr>
          <w:rStyle w:val="EDBTXTKeywordBlack"/>
        </w:rPr>
        <w:t>}</w:t>
      </w:r>
    </w:p>
    <w:bookmarkEnd w:id="23"/>
    <w:p w:rsidR="00686086" w:rsidRDefault="00686086" w:rsidP="00686086">
      <w:pPr>
        <w:widowControl w:val="0"/>
        <w:autoSpaceDE w:val="0"/>
        <w:autoSpaceDN w:val="0"/>
        <w:adjustRightInd w:val="0"/>
        <w:rPr>
          <w:rStyle w:val="EDBTXTKeywordBlack"/>
        </w:rPr>
      </w:pPr>
    </w:p>
    <w:p w:rsidR="00686086" w:rsidRPr="00046A08" w:rsidRDefault="00686086" w:rsidP="00686086">
      <w:pPr>
        <w:widowControl w:val="0"/>
        <w:autoSpaceDE w:val="0"/>
        <w:autoSpaceDN w:val="0"/>
        <w:adjustRightInd w:val="0"/>
        <w:rPr>
          <w:rFonts w:ascii="Courier New" w:hAnsi="Courier New" w:cs="Courier New"/>
          <w:color w:val="000000"/>
          <w:sz w:val="22"/>
          <w:szCs w:val="20"/>
        </w:rPr>
      </w:pPr>
      <w:r w:rsidRPr="00F1145F">
        <w:rPr>
          <w:rStyle w:val="EDBTXTKeywordBlack"/>
        </w:rPr>
        <w:t>/************************************************************</w:t>
      </w:r>
    </w:p>
    <w:p w:rsidR="00686086" w:rsidRPr="00E537D0" w:rsidRDefault="00686086" w:rsidP="00686086">
      <w:pPr>
        <w:pStyle w:val="EDBTXTNormalWebBlackCharChar0"/>
        <w:rPr>
          <w:rStyle w:val="EDBTXTKeywordBlack"/>
          <w:rFonts w:ascii="Times New Roman" w:hAnsi="Times New Roman" w:cs="Times New Roman"/>
          <w:color w:val="auto"/>
          <w:sz w:val="24"/>
          <w:szCs w:val="24"/>
        </w:rPr>
      </w:pPr>
      <w:r w:rsidRPr="00716BBD">
        <w:rPr>
          <w:color w:val="auto"/>
        </w:rPr>
        <w:t xml:space="preserve">The code sample begins by including the prototypes and type definitions for the C </w:t>
      </w:r>
      <w:r w:rsidRPr="00716BBD">
        <w:rPr>
          <w:rStyle w:val="EDBTXTKeywordBlack"/>
          <w:color w:val="auto"/>
        </w:rPr>
        <w:t>stdio</w:t>
      </w:r>
      <w:r w:rsidRPr="00716BBD">
        <w:rPr>
          <w:color w:val="auto"/>
        </w:rPr>
        <w:t xml:space="preserve"> </w:t>
      </w:r>
      <w:r>
        <w:rPr>
          <w:color w:val="auto"/>
        </w:rPr>
        <w:t xml:space="preserve">and </w:t>
      </w:r>
      <w:r w:rsidRPr="00A8236C">
        <w:rPr>
          <w:rStyle w:val="EDBTXTKeywordBlack"/>
        </w:rPr>
        <w:t>stdlib</w:t>
      </w:r>
      <w:r>
        <w:rPr>
          <w:color w:val="auto"/>
        </w:rPr>
        <w:t xml:space="preserve"> </w:t>
      </w:r>
      <w:r w:rsidRPr="00716BBD">
        <w:rPr>
          <w:color w:val="auto"/>
        </w:rPr>
        <w:t>librar</w:t>
      </w:r>
      <w:r>
        <w:rPr>
          <w:color w:val="auto"/>
        </w:rPr>
        <w:t>ies, SQL data type symbols, and the SQLCA (SQL communications area) structure</w:t>
      </w:r>
      <w:r w:rsidRPr="00716BBD">
        <w:rPr>
          <w:color w:val="auto"/>
        </w:rPr>
        <w:t>:</w:t>
      </w:r>
    </w:p>
    <w:p w:rsidR="00686086" w:rsidRPr="00325EAB" w:rsidRDefault="00686086" w:rsidP="00686086">
      <w:pPr>
        <w:rPr>
          <w:rStyle w:val="EDBTXTKeywordBlack"/>
        </w:rPr>
      </w:pPr>
      <w:r w:rsidRPr="00325EAB">
        <w:rPr>
          <w:rStyle w:val="EDBTXTKeywordBlack"/>
        </w:rPr>
        <w:t>#include &lt;stdio.h&gt;</w:t>
      </w:r>
    </w:p>
    <w:p w:rsidR="00686086" w:rsidRPr="00325EAB" w:rsidRDefault="00686086" w:rsidP="00686086">
      <w:pPr>
        <w:rPr>
          <w:rStyle w:val="EDBTXTKeywordBlack"/>
        </w:rPr>
      </w:pPr>
      <w:r w:rsidRPr="00325EAB">
        <w:rPr>
          <w:rStyle w:val="EDBTXTKeywordBlack"/>
        </w:rPr>
        <w:t>#include &lt;stdlib.h&gt;</w:t>
      </w:r>
    </w:p>
    <w:p w:rsidR="00686086" w:rsidRDefault="00686086" w:rsidP="00686086">
      <w:pPr>
        <w:rPr>
          <w:rStyle w:val="EDBTXTKeywordBlack"/>
        </w:rPr>
      </w:pPr>
      <w:r>
        <w:rPr>
          <w:rStyle w:val="EDBTXTKeywordBlack"/>
        </w:rPr>
        <w:t>#include &lt;sql3types.h&gt;</w:t>
      </w:r>
    </w:p>
    <w:p w:rsidR="00686086" w:rsidRDefault="00686086" w:rsidP="00686086">
      <w:pPr>
        <w:rPr>
          <w:rStyle w:val="EDBTXTKeywordBlack"/>
        </w:rPr>
      </w:pPr>
      <w:r>
        <w:rPr>
          <w:rStyle w:val="EDBTXTKeywordBlack"/>
        </w:rPr>
        <w:t>#include &lt;sqlca.h&gt;</w:t>
      </w:r>
    </w:p>
    <w:p w:rsidR="00686086" w:rsidRPr="00A8236C" w:rsidRDefault="00686086" w:rsidP="00686086">
      <w:pPr>
        <w:pStyle w:val="EDBTXTNormalWebBlackCharChar0"/>
      </w:pPr>
      <w:r>
        <w:t>The sample provides minimal error handling; when the application encounters an SQL error, it prints the error message to screen:</w:t>
      </w:r>
    </w:p>
    <w:p w:rsidR="00686086" w:rsidRPr="00325EAB" w:rsidRDefault="00686086" w:rsidP="00686086">
      <w:pPr>
        <w:rPr>
          <w:rStyle w:val="EDBTXTKeywordBlack"/>
        </w:rPr>
      </w:pPr>
      <w:r w:rsidRPr="00325EAB">
        <w:rPr>
          <w:rStyle w:val="EDBTXTKeywordBlack"/>
        </w:rPr>
        <w:t>EXEC SQL WHENEVER SQLERROR SQLPRINT;</w:t>
      </w:r>
    </w:p>
    <w:p w:rsidR="00686086" w:rsidRPr="004D330B" w:rsidRDefault="00686086" w:rsidP="00686086">
      <w:pPr>
        <w:pStyle w:val="EDBTXTNormalWebBlackCharChar0"/>
        <w:rPr>
          <w:rStyle w:val="EDBTXTKeywordBlack"/>
          <w:rFonts w:ascii="Times New Roman" w:hAnsi="Times New Roman" w:cs="Times New Roman"/>
          <w:color w:val="auto"/>
          <w:sz w:val="24"/>
          <w:szCs w:val="24"/>
        </w:rPr>
      </w:pPr>
      <w:r>
        <w:rPr>
          <w:color w:val="auto"/>
        </w:rPr>
        <w:t>The application includes a forward-declaration for</w:t>
      </w:r>
      <w:r w:rsidRPr="004D330B">
        <w:rPr>
          <w:color w:val="auto"/>
        </w:rPr>
        <w:t xml:space="preserve"> a function named </w:t>
      </w:r>
      <w:r w:rsidRPr="004D330B">
        <w:rPr>
          <w:rStyle w:val="EDBTXTKeywordBlack"/>
          <w:color w:val="auto"/>
        </w:rPr>
        <w:t>print_meta_data()</w:t>
      </w:r>
      <w:r w:rsidRPr="004D330B">
        <w:rPr>
          <w:color w:val="auto"/>
        </w:rPr>
        <w:t xml:space="preserve"> </w:t>
      </w:r>
      <w:r>
        <w:rPr>
          <w:color w:val="auto"/>
        </w:rPr>
        <w:t xml:space="preserve">that will print the metadata found in </w:t>
      </w:r>
      <w:r w:rsidRPr="004D330B">
        <w:rPr>
          <w:color w:val="auto"/>
        </w:rPr>
        <w:t>a descriptor:</w:t>
      </w:r>
    </w:p>
    <w:p w:rsidR="00686086" w:rsidRPr="00325EAB" w:rsidRDefault="00686086" w:rsidP="00686086">
      <w:pPr>
        <w:rPr>
          <w:rStyle w:val="EDBTXTKeywordBlack"/>
        </w:rPr>
      </w:pPr>
      <w:r w:rsidRPr="00325EAB">
        <w:rPr>
          <w:rStyle w:val="EDBTXTKeywordBlack"/>
        </w:rPr>
        <w:t>static void print_meta_data( char * desc_name );</w:t>
      </w:r>
    </w:p>
    <w:p w:rsidR="00686086" w:rsidRDefault="00686086" w:rsidP="00686086">
      <w:pPr>
        <w:pStyle w:val="EDBTXTNormalWebBlackCharChar0"/>
      </w:pPr>
    </w:p>
    <w:p w:rsidR="00686086" w:rsidRPr="00C4706A" w:rsidRDefault="00686086" w:rsidP="00686086">
      <w:pPr>
        <w:pStyle w:val="EDBTXTNormalWebBlackCharChar0"/>
      </w:pPr>
      <w:r>
        <w:lastRenderedPageBreak/>
        <w:t>The following code specifies the column header information that the application will use when printing the metadata:</w:t>
      </w:r>
    </w:p>
    <w:p w:rsidR="00686086" w:rsidRPr="00325EAB" w:rsidRDefault="00686086" w:rsidP="00686086">
      <w:pPr>
        <w:rPr>
          <w:rStyle w:val="EDBTXTKeywordBlack"/>
        </w:rPr>
      </w:pPr>
      <w:r w:rsidRPr="00325EAB">
        <w:rPr>
          <w:rStyle w:val="EDBTXTKeywordBlack"/>
        </w:rPr>
        <w:t>char *md1 = "col field                data              ret";</w:t>
      </w:r>
    </w:p>
    <w:p w:rsidR="00686086" w:rsidRPr="00325EAB" w:rsidRDefault="00686086" w:rsidP="00686086">
      <w:pPr>
        <w:rPr>
          <w:rStyle w:val="EDBTXTKeywordBlack"/>
        </w:rPr>
      </w:pPr>
      <w:r w:rsidRPr="00325EAB">
        <w:rPr>
          <w:rStyle w:val="EDBTXTKeywordBlack"/>
        </w:rPr>
        <w:t>char *md2 = "num name                 type              len";</w:t>
      </w:r>
    </w:p>
    <w:p w:rsidR="00686086" w:rsidRPr="00325EAB" w:rsidRDefault="00686086" w:rsidP="00686086">
      <w:pPr>
        <w:rPr>
          <w:rStyle w:val="EDBTXTKeywordBlack"/>
        </w:rPr>
      </w:pPr>
      <w:r w:rsidRPr="00325EAB">
        <w:rPr>
          <w:rStyle w:val="EDBTXTKeywordBlack"/>
        </w:rPr>
        <w:t>char *md3 = "--- -------------------- ----------------- ---";</w:t>
      </w:r>
    </w:p>
    <w:p w:rsidR="00686086" w:rsidRPr="00325EAB" w:rsidRDefault="00686086" w:rsidP="00686086">
      <w:pPr>
        <w:rPr>
          <w:rStyle w:val="EDBTXTKeywordBlack"/>
        </w:rPr>
      </w:pPr>
    </w:p>
    <w:p w:rsidR="00686086" w:rsidRPr="00325EAB" w:rsidRDefault="00686086" w:rsidP="00686086">
      <w:pPr>
        <w:rPr>
          <w:rStyle w:val="EDBTXTKeywordBlack"/>
        </w:rPr>
      </w:pPr>
      <w:r w:rsidRPr="00325EAB">
        <w:rPr>
          <w:rStyle w:val="EDBTXTKeywordBlack"/>
        </w:rPr>
        <w:t>int main( int argc, char *argv[] )</w:t>
      </w:r>
    </w:p>
    <w:p w:rsidR="00686086" w:rsidRDefault="00686086" w:rsidP="00686086">
      <w:pPr>
        <w:rPr>
          <w:rStyle w:val="EDBTXTKeywordBlack"/>
        </w:rPr>
      </w:pPr>
      <w:r w:rsidRPr="00325EAB">
        <w:rPr>
          <w:rStyle w:val="EDBTXTKeywordBlack"/>
        </w:rPr>
        <w:t>{</w:t>
      </w:r>
    </w:p>
    <w:p w:rsidR="00686086" w:rsidRPr="0071680F" w:rsidRDefault="00686086" w:rsidP="00686086">
      <w:pPr>
        <w:pStyle w:val="EDBTXTNormalWebBlackCharChar0"/>
      </w:pPr>
      <w:r>
        <w:t>The following declaration section identifies the</w:t>
      </w:r>
      <w:r w:rsidRPr="0071680F">
        <w:t xml:space="preserve"> host variables that will contain the na</w:t>
      </w:r>
      <w:r>
        <w:t>me of the database to which the application will connect</w:t>
      </w:r>
      <w:r w:rsidRPr="0071680F">
        <w:t>, the content of the SQL Statement</w:t>
      </w:r>
      <w:r>
        <w:t xml:space="preserve">, and </w:t>
      </w:r>
      <w:r w:rsidRPr="0071680F">
        <w:t>a host variable that will hold the number of columns in the result set (if any).</w:t>
      </w:r>
    </w:p>
    <w:p w:rsidR="00686086" w:rsidRPr="00325EAB" w:rsidRDefault="00686086" w:rsidP="00686086">
      <w:pPr>
        <w:rPr>
          <w:rStyle w:val="EDBTXTKeywordBlack"/>
        </w:rPr>
      </w:pPr>
      <w:r w:rsidRPr="00325EAB">
        <w:rPr>
          <w:rStyle w:val="EDBTXTKeywordBlack"/>
        </w:rPr>
        <w:t xml:space="preserve">  EXEC SQL BEGIN DECLARE SECTION;</w:t>
      </w:r>
    </w:p>
    <w:p w:rsidR="00686086" w:rsidRPr="00325EAB" w:rsidRDefault="00686086" w:rsidP="00686086">
      <w:pPr>
        <w:rPr>
          <w:rStyle w:val="EDBTXTKeywordBlack"/>
        </w:rPr>
      </w:pPr>
      <w:r w:rsidRPr="00325EAB">
        <w:rPr>
          <w:rStyle w:val="EDBTXTKeywordBlack"/>
        </w:rPr>
        <w:t xml:space="preserve">    char  *db   = argv[1];</w:t>
      </w:r>
    </w:p>
    <w:p w:rsidR="00686086" w:rsidRPr="00325EAB" w:rsidRDefault="00686086" w:rsidP="00686086">
      <w:pPr>
        <w:rPr>
          <w:rStyle w:val="EDBTXTKeywordBlack"/>
        </w:rPr>
      </w:pPr>
      <w:r w:rsidRPr="00325EAB">
        <w:rPr>
          <w:rStyle w:val="EDBTXTKeywordBlack"/>
        </w:rPr>
        <w:t xml:space="preserve">    char  *stmt = argv[2];</w:t>
      </w:r>
    </w:p>
    <w:p w:rsidR="00686086" w:rsidRPr="00325EAB" w:rsidRDefault="00686086" w:rsidP="00686086">
      <w:pPr>
        <w:rPr>
          <w:rStyle w:val="EDBTXTKeywordBlack"/>
        </w:rPr>
      </w:pPr>
      <w:r>
        <w:rPr>
          <w:rStyle w:val="EDBTXTKeywordBlack"/>
        </w:rPr>
        <w:t xml:space="preserve">    </w:t>
      </w:r>
      <w:r w:rsidRPr="00325EAB">
        <w:rPr>
          <w:rStyle w:val="EDBTXTKeywordBlack"/>
        </w:rPr>
        <w:t xml:space="preserve">int   </w:t>
      </w:r>
      <w:r>
        <w:rPr>
          <w:rStyle w:val="EDBTXTKeywordBlack"/>
        </w:rPr>
        <w:t xml:space="preserve"> </w:t>
      </w:r>
      <w:r w:rsidRPr="00325EAB">
        <w:rPr>
          <w:rStyle w:val="EDBTXTKeywordBlack"/>
        </w:rPr>
        <w:t>col_count;</w:t>
      </w:r>
    </w:p>
    <w:p w:rsidR="00686086" w:rsidRDefault="00686086" w:rsidP="00686086">
      <w:pPr>
        <w:rPr>
          <w:rStyle w:val="EDBTXTKeywordBlack"/>
        </w:rPr>
      </w:pPr>
      <w:r w:rsidRPr="00325EAB">
        <w:rPr>
          <w:rStyle w:val="EDBTXTKeywordBlack"/>
        </w:rPr>
        <w:t xml:space="preserve">  EXEC SQL END DECLARE SECTION;</w:t>
      </w:r>
    </w:p>
    <w:p w:rsidR="00686086" w:rsidRPr="002E7179" w:rsidRDefault="00686086" w:rsidP="00686086">
      <w:pPr>
        <w:pStyle w:val="EDBTXTNormalWebBlackCharChar0"/>
        <w:rPr>
          <w:color w:val="auto"/>
        </w:rPr>
      </w:pPr>
      <w:r w:rsidRPr="002E7179">
        <w:rPr>
          <w:color w:val="auto"/>
        </w:rPr>
        <w:t>Th</w:t>
      </w:r>
      <w:r>
        <w:rPr>
          <w:color w:val="auto"/>
        </w:rPr>
        <w:t>e application connects to the database</w:t>
      </w:r>
      <w:r w:rsidRPr="002E7179">
        <w:rPr>
          <w:color w:val="auto"/>
        </w:rPr>
        <w:t xml:space="preserve"> (using the default credentials):</w:t>
      </w:r>
    </w:p>
    <w:p w:rsidR="00686086" w:rsidRDefault="00686086" w:rsidP="00686086">
      <w:pPr>
        <w:rPr>
          <w:rStyle w:val="EDBTXTKeywordBlack"/>
        </w:rPr>
      </w:pPr>
      <w:r w:rsidRPr="00325EAB">
        <w:rPr>
          <w:rStyle w:val="EDBTXTKeywordBlack"/>
        </w:rPr>
        <w:t xml:space="preserve">  EXEC SQL CONNECT TO :db;</w:t>
      </w:r>
    </w:p>
    <w:p w:rsidR="00686086" w:rsidRDefault="00686086" w:rsidP="00686086">
      <w:pPr>
        <w:pStyle w:val="EDBTXTNormalWebBlackCharChar0"/>
      </w:pPr>
      <w:r>
        <w:t xml:space="preserve">Next, the application allocates an SQL descriptor to hold the metadata for a statement: </w:t>
      </w:r>
    </w:p>
    <w:p w:rsidR="00686086" w:rsidRPr="00325EAB" w:rsidRDefault="00686086" w:rsidP="00686086">
      <w:pPr>
        <w:rPr>
          <w:rStyle w:val="EDBTXTKeywordBlack"/>
        </w:rPr>
      </w:pPr>
      <w:r w:rsidRPr="00325EAB">
        <w:rPr>
          <w:rStyle w:val="EDBTXTKeywordBlack"/>
        </w:rPr>
        <w:t xml:space="preserve">  EXEC SQL ALLOCATE DESCRIPTOR parse_desc;</w:t>
      </w:r>
    </w:p>
    <w:p w:rsidR="00686086" w:rsidRPr="00F102A0" w:rsidRDefault="00686086" w:rsidP="00686086">
      <w:pPr>
        <w:pStyle w:val="EDBTXTNormalWebBlackCharChar0"/>
      </w:pPr>
      <w:r>
        <w:t xml:space="preserve">The application uses a </w:t>
      </w:r>
      <w:r w:rsidRPr="00B26ABC">
        <w:rPr>
          <w:rStyle w:val="EDBTXTKeywordBlack"/>
        </w:rPr>
        <w:t>PREPARE</w:t>
      </w:r>
      <w:r>
        <w:t xml:space="preserve"> statement to syntax check the string provided by the user:</w:t>
      </w:r>
    </w:p>
    <w:p w:rsidR="00686086" w:rsidRDefault="00686086" w:rsidP="00686086">
      <w:pPr>
        <w:rPr>
          <w:rStyle w:val="EDBTXTKeywordBlack"/>
        </w:rPr>
      </w:pPr>
      <w:r w:rsidRPr="00325EAB">
        <w:rPr>
          <w:rStyle w:val="EDBTXTKeywordBlack"/>
        </w:rPr>
        <w:t xml:space="preserve">  EXEC SQL PREPARE query FROM :stmt;</w:t>
      </w:r>
    </w:p>
    <w:p w:rsidR="00686086" w:rsidRPr="00BD2BBF" w:rsidRDefault="00686086" w:rsidP="00686086">
      <w:pPr>
        <w:pStyle w:val="EDBTXTNormalWebBlackCharChar0"/>
        <w:rPr>
          <w:rStyle w:val="EDBTXTKeywordBlack"/>
          <w:rFonts w:ascii="Times New Roman" w:hAnsi="Times New Roman" w:cs="Times New Roman"/>
          <w:sz w:val="24"/>
          <w:szCs w:val="24"/>
        </w:rPr>
      </w:pPr>
      <w:r>
        <w:t xml:space="preserve">and a </w:t>
      </w:r>
      <w:r w:rsidRPr="00B26ABC">
        <w:rPr>
          <w:rStyle w:val="EDBTXTKeywordBlack"/>
        </w:rPr>
        <w:t>DESCRIBE</w:t>
      </w:r>
      <w:r>
        <w:t xml:space="preserve"> statement to move the metadata for the query into the SQL descriptor.</w:t>
      </w:r>
    </w:p>
    <w:p w:rsidR="00686086" w:rsidRDefault="00686086" w:rsidP="00686086">
      <w:pPr>
        <w:rPr>
          <w:rStyle w:val="EDBTXTKeywordBlack"/>
        </w:rPr>
      </w:pPr>
      <w:r w:rsidRPr="00325EAB">
        <w:rPr>
          <w:rStyle w:val="EDBTXTKeywordBlack"/>
        </w:rPr>
        <w:t xml:space="preserve">  EXEC SQL DESCRIBE query INTO SQL DESCRIPTOR parse_desc;</w:t>
      </w:r>
    </w:p>
    <w:p w:rsidR="00686086" w:rsidRPr="006824D0" w:rsidRDefault="00686086" w:rsidP="00686086">
      <w:pPr>
        <w:pStyle w:val="EDBTXTNormalWebBlackCharChar0"/>
      </w:pPr>
      <w:r>
        <w:t xml:space="preserve">Then, the application interrogates the descriptor to discover the number of columns in the result set, and stores that in the host variable </w:t>
      </w:r>
      <w:r w:rsidRPr="00B26ABC">
        <w:rPr>
          <w:rStyle w:val="EDBTXTKeywordBlack"/>
        </w:rPr>
        <w:t>col_count</w:t>
      </w:r>
      <w:r>
        <w:t>.</w:t>
      </w:r>
    </w:p>
    <w:p w:rsidR="00686086" w:rsidRDefault="00686086" w:rsidP="00686086">
      <w:pPr>
        <w:rPr>
          <w:rStyle w:val="EDBTXTKeywordBlack"/>
        </w:rPr>
      </w:pPr>
      <w:r w:rsidRPr="00325EAB">
        <w:rPr>
          <w:rStyle w:val="EDBTXTKeywordBlack"/>
        </w:rPr>
        <w:t xml:space="preserve">  EXEC SQL GET DESCRIPT</w:t>
      </w:r>
      <w:r>
        <w:rPr>
          <w:rStyle w:val="EDBTXTKeywordBlack"/>
        </w:rPr>
        <w:t>OR parse_desc :col_count = COUNT</w:t>
      </w:r>
      <w:r w:rsidRPr="00325EAB">
        <w:rPr>
          <w:rStyle w:val="EDBTXTKeywordBlack"/>
        </w:rPr>
        <w:t>;</w:t>
      </w:r>
    </w:p>
    <w:p w:rsidR="00686086" w:rsidRPr="000116AD" w:rsidRDefault="00686086" w:rsidP="00686086">
      <w:pPr>
        <w:pStyle w:val="EDBTXTNormalWebBlackCharChar0"/>
      </w:pPr>
      <w:r>
        <w:t xml:space="preserve">If the column count is zero, the end user did not enter a </w:t>
      </w:r>
      <w:r w:rsidRPr="00B26ABC">
        <w:rPr>
          <w:rStyle w:val="EDBTXTKeywordBlack"/>
        </w:rPr>
        <w:t>SELECT</w:t>
      </w:r>
      <w:r>
        <w:t xml:space="preserve"> statement; the application uses an </w:t>
      </w:r>
      <w:r w:rsidRPr="00C4341C">
        <w:rPr>
          <w:rStyle w:val="EDBTXTKeywordBlack"/>
        </w:rPr>
        <w:t>EXECUTE</w:t>
      </w:r>
      <w:r>
        <w:t xml:space="preserve"> </w:t>
      </w:r>
      <w:r w:rsidRPr="00C4341C">
        <w:rPr>
          <w:rStyle w:val="EDBTXTKeywordBlack"/>
        </w:rPr>
        <w:t>IMMEDIATE</w:t>
      </w:r>
      <w:r>
        <w:t xml:space="preserve"> statement to process the contents of the statement:</w:t>
      </w:r>
    </w:p>
    <w:p w:rsidR="00686086" w:rsidRPr="00325EAB" w:rsidRDefault="00686086" w:rsidP="00686086">
      <w:pPr>
        <w:rPr>
          <w:rStyle w:val="EDBTXTKeywordBlack"/>
        </w:rPr>
      </w:pPr>
      <w:r w:rsidRPr="00325EAB">
        <w:rPr>
          <w:rStyle w:val="EDBTXTKeywordBlack"/>
        </w:rPr>
        <w:t xml:space="preserve">  if( col_count == 0 )</w:t>
      </w:r>
    </w:p>
    <w:p w:rsidR="00686086" w:rsidRPr="00325EAB" w:rsidRDefault="00686086" w:rsidP="00686086">
      <w:pPr>
        <w:rPr>
          <w:rStyle w:val="EDBTXTKeywordBlack"/>
        </w:rPr>
      </w:pPr>
      <w:r w:rsidRPr="00325EAB">
        <w:rPr>
          <w:rStyle w:val="EDBTXTKeywordBlack"/>
        </w:rPr>
        <w:t xml:space="preserve">  {</w:t>
      </w:r>
      <w:r w:rsidRPr="00325EAB">
        <w:rPr>
          <w:rStyle w:val="EDBTXTKeywordBlack"/>
        </w:rPr>
        <w:tab/>
      </w:r>
    </w:p>
    <w:p w:rsidR="00686086" w:rsidRPr="00325EAB" w:rsidRDefault="00686086" w:rsidP="00686086">
      <w:pPr>
        <w:rPr>
          <w:rStyle w:val="EDBTXTKeywordBlack"/>
        </w:rPr>
      </w:pPr>
      <w:r w:rsidRPr="00325EAB">
        <w:rPr>
          <w:rStyle w:val="EDBTXTKeywordBlack"/>
        </w:rPr>
        <w:lastRenderedPageBreak/>
        <w:tab/>
        <w:t>EXEC SQL EXECUTE IMMEDIATE :stmt;</w:t>
      </w:r>
    </w:p>
    <w:p w:rsidR="00686086" w:rsidRPr="008E31A8" w:rsidRDefault="00686086" w:rsidP="00686086">
      <w:pPr>
        <w:pStyle w:val="EDBTXTNormalWebBlackCharChar0"/>
      </w:pPr>
      <w:r>
        <w:t>I</w:t>
      </w:r>
      <w:r w:rsidRPr="008E31A8">
        <w:t xml:space="preserve">f the statement </w:t>
      </w:r>
      <w:r>
        <w:t>executes successfully</w:t>
      </w:r>
      <w:r w:rsidRPr="008E31A8">
        <w:t xml:space="preserve">, </w:t>
      </w:r>
      <w:r>
        <w:t>the application performs</w:t>
      </w:r>
      <w:r w:rsidRPr="008E31A8">
        <w:t xml:space="preserve"> a </w:t>
      </w:r>
      <w:r w:rsidRPr="00C4341C">
        <w:rPr>
          <w:rStyle w:val="EDBTXTKeywordBlack"/>
        </w:rPr>
        <w:t>COMMIT</w:t>
      </w:r>
      <w:r w:rsidRPr="008E31A8">
        <w:t>:</w:t>
      </w:r>
    </w:p>
    <w:p w:rsidR="00686086" w:rsidRPr="00325EAB" w:rsidRDefault="00686086" w:rsidP="00686086">
      <w:pPr>
        <w:rPr>
          <w:rStyle w:val="EDBTXTKeywordBlack"/>
        </w:rPr>
      </w:pPr>
      <w:r w:rsidRPr="00325EAB">
        <w:rPr>
          <w:rStyle w:val="EDBTXTKeywordBlack"/>
        </w:rPr>
        <w:tab/>
        <w:t>if( sqlca.sqlcode &gt;= 0 )</w:t>
      </w:r>
    </w:p>
    <w:p w:rsidR="00686086" w:rsidRPr="00325EAB" w:rsidRDefault="00686086" w:rsidP="00686086">
      <w:pPr>
        <w:rPr>
          <w:rStyle w:val="EDBTXTKeywordBlack"/>
        </w:rPr>
      </w:pPr>
      <w:r w:rsidRPr="00325EAB">
        <w:rPr>
          <w:rStyle w:val="EDBTXTKeywordBlack"/>
        </w:rPr>
        <w:tab/>
        <w:t xml:space="preserve">  EXEC SQL COMMIT;</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 xml:space="preserve">  else</w:t>
      </w:r>
    </w:p>
    <w:p w:rsidR="00686086" w:rsidRPr="00D24DCA" w:rsidRDefault="00686086" w:rsidP="00686086">
      <w:pPr>
        <w:rPr>
          <w:rStyle w:val="EDBTXTKeywordBlack"/>
          <w:color w:val="auto"/>
        </w:rPr>
      </w:pPr>
      <w:r w:rsidRPr="00325EAB">
        <w:rPr>
          <w:rStyle w:val="EDBTXTKeywordBlack"/>
        </w:rPr>
        <w:t xml:space="preserve">  {</w:t>
      </w:r>
    </w:p>
    <w:p w:rsidR="00686086" w:rsidRPr="00D24DCA" w:rsidRDefault="00686086" w:rsidP="00686086">
      <w:pPr>
        <w:pStyle w:val="EDBTXTNormalWebBlackCharChar0"/>
        <w:rPr>
          <w:color w:val="auto"/>
        </w:rPr>
      </w:pPr>
      <w:r w:rsidRPr="00D24DCA">
        <w:rPr>
          <w:color w:val="auto"/>
        </w:rPr>
        <w:t xml:space="preserve">If the statement entered by the user is a </w:t>
      </w:r>
      <w:r w:rsidRPr="00D351FA">
        <w:rPr>
          <w:rStyle w:val="EDBTXTKeywordBlack"/>
        </w:rPr>
        <w:t>SELECT</w:t>
      </w:r>
      <w:r w:rsidRPr="00D24DCA">
        <w:rPr>
          <w:color w:val="auto"/>
        </w:rPr>
        <w:t xml:space="preserve"> statement</w:t>
      </w:r>
      <w:r>
        <w:rPr>
          <w:color w:val="auto"/>
        </w:rPr>
        <w:t xml:space="preserve"> (which we know because the column count is non-zero)</w:t>
      </w:r>
      <w:r w:rsidRPr="00D24DCA">
        <w:rPr>
          <w:color w:val="auto"/>
        </w:rPr>
        <w:t xml:space="preserve">, the application declares a variable named </w:t>
      </w:r>
      <w:r w:rsidRPr="00D24DCA">
        <w:rPr>
          <w:rStyle w:val="EDBTXTKeywordBlack"/>
        </w:rPr>
        <w:t>row</w:t>
      </w:r>
      <w:r w:rsidRPr="00D24DCA">
        <w:rPr>
          <w:color w:val="auto"/>
        </w:rPr>
        <w:t>.</w:t>
      </w:r>
    </w:p>
    <w:p w:rsidR="00686086" w:rsidRPr="00325EAB" w:rsidRDefault="00686086" w:rsidP="00686086">
      <w:pPr>
        <w:rPr>
          <w:rStyle w:val="EDBTXTKeywordBlack"/>
        </w:rPr>
      </w:pPr>
      <w:r w:rsidRPr="00325EAB">
        <w:rPr>
          <w:rStyle w:val="EDBTXTKeywordBlack"/>
        </w:rPr>
        <w:tab/>
        <w:t>int row;</w:t>
      </w:r>
    </w:p>
    <w:p w:rsidR="00686086" w:rsidRPr="00A113DD" w:rsidRDefault="00686086" w:rsidP="00686086">
      <w:pPr>
        <w:pStyle w:val="EDBTXTNormalWebBlackCharChar0"/>
      </w:pPr>
      <w:r>
        <w:t>Then, the application allocates another descriptor that holds the description and the values of a specific row in the result set:</w:t>
      </w:r>
    </w:p>
    <w:p w:rsidR="00686086" w:rsidRPr="00325EAB" w:rsidRDefault="00686086" w:rsidP="00686086">
      <w:pPr>
        <w:rPr>
          <w:rStyle w:val="EDBTXTKeywordBlack"/>
        </w:rPr>
      </w:pPr>
      <w:r w:rsidRPr="00325EAB">
        <w:rPr>
          <w:rStyle w:val="EDBTXTKeywordBlack"/>
        </w:rPr>
        <w:tab/>
        <w:t>EXEC SQL ALLOCATE DESCRIPTOR row_desc;</w:t>
      </w:r>
    </w:p>
    <w:p w:rsidR="00686086" w:rsidRPr="009A7898" w:rsidRDefault="00686086" w:rsidP="00686086">
      <w:pPr>
        <w:pStyle w:val="EDBTXTNormalWebBlackCharChar0"/>
      </w:pPr>
      <w:r>
        <w:t>The application d</w:t>
      </w:r>
      <w:r w:rsidRPr="009A7898">
        <w:t>eclare</w:t>
      </w:r>
      <w:r>
        <w:t>s and opens</w:t>
      </w:r>
      <w:r w:rsidRPr="009A7898">
        <w:t xml:space="preserve"> a cursor for the prepare</w:t>
      </w:r>
      <w:r>
        <w:t>d statement</w:t>
      </w:r>
      <w:r w:rsidRPr="009A7898">
        <w:t>:</w:t>
      </w:r>
    </w:p>
    <w:p w:rsidR="00686086" w:rsidRPr="00325EAB" w:rsidRDefault="00686086" w:rsidP="00686086">
      <w:pPr>
        <w:rPr>
          <w:rStyle w:val="EDBTXTKeywordBlack"/>
        </w:rPr>
      </w:pPr>
      <w:r w:rsidRPr="00325EAB">
        <w:rPr>
          <w:rStyle w:val="EDBTXTKeywordBlack"/>
        </w:rPr>
        <w:tab/>
        <w:t>EXEC SQL DECLARE my_cursor CURSOR FOR query;</w:t>
      </w:r>
    </w:p>
    <w:p w:rsidR="00686086" w:rsidRDefault="00686086" w:rsidP="00686086">
      <w:pPr>
        <w:rPr>
          <w:rStyle w:val="EDBTXTKeywordBlack"/>
        </w:rPr>
      </w:pPr>
      <w:r w:rsidRPr="00325EAB">
        <w:rPr>
          <w:rStyle w:val="EDBTXTKeywordBlack"/>
        </w:rPr>
        <w:tab/>
        <w:t>EXEC SQL OPEN my_cursor;</w:t>
      </w:r>
    </w:p>
    <w:p w:rsidR="00686086" w:rsidRPr="009A7898" w:rsidRDefault="00686086" w:rsidP="00686086">
      <w:pPr>
        <w:pStyle w:val="EDBTXTNormalWebBlackCharChar0"/>
      </w:pPr>
      <w:r>
        <w:t>Loops through the rows in result set:</w:t>
      </w:r>
    </w:p>
    <w:p w:rsidR="00686086" w:rsidRPr="00325EAB" w:rsidRDefault="00686086" w:rsidP="00686086">
      <w:pPr>
        <w:rPr>
          <w:rStyle w:val="EDBTXTKeywordBlack"/>
        </w:rPr>
      </w:pPr>
      <w:r w:rsidRPr="00325EAB">
        <w:rPr>
          <w:rStyle w:val="EDBTXTKeywordBlack"/>
        </w:rPr>
        <w:tab/>
        <w:t>for( row = 0; ; row++ )</w:t>
      </w:r>
    </w:p>
    <w:p w:rsidR="00686086" w:rsidRPr="00325EAB" w:rsidRDefault="00686086" w:rsidP="00686086">
      <w:pPr>
        <w:rPr>
          <w:rStyle w:val="EDBTXTKeywordBlack"/>
        </w:rPr>
      </w:pPr>
      <w:r w:rsidRPr="00325EAB">
        <w:rPr>
          <w:rStyle w:val="EDBTXTKeywordBlack"/>
        </w:rPr>
        <w:tab/>
        <w:t>{</w:t>
      </w:r>
    </w:p>
    <w:p w:rsidR="00686086" w:rsidRPr="00325EAB" w:rsidRDefault="00686086" w:rsidP="00686086">
      <w:pPr>
        <w:rPr>
          <w:rStyle w:val="EDBTXTKeywordBlack"/>
        </w:rPr>
      </w:pPr>
      <w:r w:rsidRPr="00325EAB">
        <w:rPr>
          <w:rStyle w:val="EDBTXTKeywordBlack"/>
        </w:rPr>
        <w:tab/>
        <w:t xml:space="preserve">  EXEC SQL BEGIN DECLARE SECTION;</w:t>
      </w:r>
    </w:p>
    <w:p w:rsidR="00686086" w:rsidRPr="00325EAB" w:rsidRDefault="00686086" w:rsidP="00686086">
      <w:pPr>
        <w:rPr>
          <w:rStyle w:val="EDBTXTKeywordBlack"/>
        </w:rPr>
      </w:pPr>
      <w:r w:rsidRPr="00325EAB">
        <w:rPr>
          <w:rStyle w:val="EDBTXTKeywordBlack"/>
        </w:rPr>
        <w:tab/>
        <w:t xml:space="preserve">    int     col;</w:t>
      </w:r>
    </w:p>
    <w:p w:rsidR="00686086" w:rsidRPr="00C438AA" w:rsidRDefault="00686086" w:rsidP="00686086">
      <w:pPr>
        <w:rPr>
          <w:rFonts w:ascii="Courier New" w:hAnsi="Courier New" w:cs="Courier New"/>
          <w:color w:val="000000"/>
          <w:sz w:val="22"/>
          <w:szCs w:val="20"/>
        </w:rPr>
      </w:pPr>
      <w:r w:rsidRPr="00325EAB">
        <w:rPr>
          <w:rStyle w:val="EDBTXTKeywordBlack"/>
        </w:rPr>
        <w:tab/>
        <w:t xml:space="preserve">  EXEC SQL END DECLARE SECTION;</w:t>
      </w:r>
    </w:p>
    <w:p w:rsidR="00686086" w:rsidRPr="009F6E4C" w:rsidRDefault="00686086" w:rsidP="00686086">
      <w:pPr>
        <w:pStyle w:val="EDBTXTNormalWebBlackCharChar0"/>
      </w:pPr>
      <w:r>
        <w:t xml:space="preserve">Then, uses a </w:t>
      </w:r>
      <w:r w:rsidRPr="0084393F">
        <w:rPr>
          <w:rStyle w:val="EDBTXTKeywordBlack"/>
        </w:rPr>
        <w:t>FETCH</w:t>
      </w:r>
      <w:r w:rsidRPr="009F6E4C">
        <w:t xml:space="preserve"> </w:t>
      </w:r>
      <w:r>
        <w:t xml:space="preserve">to retrieve </w:t>
      </w:r>
      <w:r w:rsidRPr="009F6E4C">
        <w:t>the next row from the cursor into the descriptor:</w:t>
      </w:r>
    </w:p>
    <w:p w:rsidR="00686086" w:rsidRPr="0084393F" w:rsidRDefault="00686086" w:rsidP="00686086">
      <w:pPr>
        <w:rPr>
          <w:rFonts w:ascii="Courier New" w:hAnsi="Courier New" w:cs="Courier New"/>
          <w:color w:val="000000"/>
          <w:sz w:val="22"/>
          <w:szCs w:val="20"/>
        </w:rPr>
      </w:pPr>
      <w:r w:rsidRPr="00325EAB">
        <w:rPr>
          <w:rStyle w:val="EDBTXTKeywordBlack"/>
        </w:rPr>
        <w:tab/>
        <w:t xml:space="preserve">  EXEC SQL FETCH IN my_cursor INTO SQL DESCRIPTOR row_desc;</w:t>
      </w:r>
    </w:p>
    <w:p w:rsidR="00686086" w:rsidRPr="009F6E4C" w:rsidRDefault="00686086" w:rsidP="00686086">
      <w:pPr>
        <w:pStyle w:val="EDBTXTNormalWebBlackCharChar0"/>
      </w:pPr>
      <w:r>
        <w:t>The application</w:t>
      </w:r>
      <w:r w:rsidRPr="009F6E4C">
        <w:t xml:space="preserve"> </w:t>
      </w:r>
      <w:r>
        <w:t>confirms that</w:t>
      </w:r>
      <w:r w:rsidRPr="009F6E4C">
        <w:t xml:space="preserve"> the </w:t>
      </w:r>
      <w:r w:rsidRPr="00C50CC4">
        <w:rPr>
          <w:rStyle w:val="EDBTXTKeywordBlack"/>
        </w:rPr>
        <w:t>FETCH</w:t>
      </w:r>
      <w:r w:rsidRPr="009F6E4C">
        <w:t xml:space="preserve"> </w:t>
      </w:r>
      <w:r>
        <w:t>did not fail</w:t>
      </w:r>
      <w:r w:rsidRPr="009F6E4C">
        <w:t xml:space="preserve">; if </w:t>
      </w:r>
      <w:r>
        <w:t xml:space="preserve">the </w:t>
      </w:r>
      <w:r w:rsidRPr="00C50CC4">
        <w:rPr>
          <w:rStyle w:val="EDBTXTKeywordBlack"/>
        </w:rPr>
        <w:t>FETCH</w:t>
      </w:r>
      <w:r w:rsidRPr="009F6E4C">
        <w:t xml:space="preserve"> </w:t>
      </w:r>
      <w:r>
        <w:t>fails</w:t>
      </w:r>
      <w:r w:rsidRPr="009F6E4C">
        <w:t xml:space="preserve">, </w:t>
      </w:r>
      <w:r>
        <w:t>the application</w:t>
      </w:r>
      <w:r w:rsidRPr="009F6E4C">
        <w:t xml:space="preserve"> </w:t>
      </w:r>
      <w:r>
        <w:t xml:space="preserve">has </w:t>
      </w:r>
      <w:r w:rsidRPr="009F6E4C">
        <w:t xml:space="preserve">reached the end of the result set, </w:t>
      </w:r>
      <w:r>
        <w:t>and</w:t>
      </w:r>
      <w:r w:rsidRPr="009F6E4C">
        <w:t xml:space="preserve"> break</w:t>
      </w:r>
      <w:r>
        <w:t>s</w:t>
      </w:r>
      <w:r w:rsidRPr="009F6E4C">
        <w:t xml:space="preserve"> the loop:</w:t>
      </w:r>
    </w:p>
    <w:p w:rsidR="00686086" w:rsidRPr="00325EAB" w:rsidRDefault="00686086" w:rsidP="00686086">
      <w:pPr>
        <w:rPr>
          <w:rStyle w:val="EDBTXTKeywordBlack"/>
        </w:rPr>
      </w:pPr>
      <w:r w:rsidRPr="00325EAB">
        <w:rPr>
          <w:rStyle w:val="EDBTXTKeywordBlack"/>
        </w:rPr>
        <w:tab/>
        <w:t xml:space="preserve">  if( sqlca.sqlcode != 0 )</w:t>
      </w:r>
    </w:p>
    <w:p w:rsidR="00686086" w:rsidRPr="00325EAB" w:rsidRDefault="00686086" w:rsidP="00686086">
      <w:pPr>
        <w:rPr>
          <w:rStyle w:val="EDBTXTKeywordBlack"/>
        </w:rPr>
      </w:pPr>
      <w:r w:rsidRPr="00325EAB">
        <w:rPr>
          <w:rStyle w:val="EDBTXTKeywordBlack"/>
        </w:rPr>
        <w:tab/>
      </w:r>
      <w:r w:rsidRPr="00325EAB">
        <w:rPr>
          <w:rStyle w:val="EDBTXTKeywordBlack"/>
        </w:rPr>
        <w:tab/>
        <w:t>break;</w:t>
      </w:r>
    </w:p>
    <w:p w:rsidR="00686086" w:rsidRPr="005E37FC" w:rsidRDefault="00686086" w:rsidP="00686086">
      <w:pPr>
        <w:pStyle w:val="EDBTXTNormalWebBlackCharChar0"/>
      </w:pPr>
      <w:r>
        <w:t xml:space="preserve">The application checks to see if this </w:t>
      </w:r>
      <w:r w:rsidRPr="005E37FC">
        <w:t>is the first row</w:t>
      </w:r>
      <w:r>
        <w:t xml:space="preserve"> of the cursor; if it is, the application</w:t>
      </w:r>
      <w:r w:rsidRPr="005E37FC">
        <w:t xml:space="preserve"> print</w:t>
      </w:r>
      <w:r>
        <w:t>s the meta</w:t>
      </w:r>
      <w:r w:rsidRPr="005E37FC">
        <w:t>data</w:t>
      </w:r>
      <w:r>
        <w:t xml:space="preserve"> for the row.</w:t>
      </w:r>
    </w:p>
    <w:p w:rsidR="00686086" w:rsidRPr="00325EAB" w:rsidRDefault="00686086" w:rsidP="00686086">
      <w:pPr>
        <w:rPr>
          <w:rStyle w:val="EDBTXTKeywordBlack"/>
        </w:rPr>
      </w:pPr>
      <w:r w:rsidRPr="00325EAB">
        <w:rPr>
          <w:rStyle w:val="EDBTXTKeywordBlack"/>
        </w:rPr>
        <w:tab/>
        <w:t xml:space="preserve">  if( row == 0 )</w:t>
      </w:r>
    </w:p>
    <w:p w:rsidR="00686086" w:rsidRPr="00325EAB" w:rsidRDefault="00686086" w:rsidP="00686086">
      <w:pPr>
        <w:rPr>
          <w:rStyle w:val="EDBTXTKeywordBlack"/>
        </w:rPr>
      </w:pPr>
      <w:r w:rsidRPr="00325EAB">
        <w:rPr>
          <w:rStyle w:val="EDBTXTKeywordBlack"/>
        </w:rPr>
        <w:tab/>
      </w:r>
      <w:r w:rsidRPr="00325EAB">
        <w:rPr>
          <w:rStyle w:val="EDBTXTKeywordBlack"/>
        </w:rPr>
        <w:tab/>
        <w:t>print_meta_data( "row_desc" );</w:t>
      </w:r>
    </w:p>
    <w:p w:rsidR="00686086" w:rsidRDefault="00686086" w:rsidP="00686086">
      <w:pPr>
        <w:pStyle w:val="EDBTXTNormalWebBlackCharChar0"/>
      </w:pPr>
      <w:r>
        <w:lastRenderedPageBreak/>
        <w:t>Next, it p</w:t>
      </w:r>
      <w:r w:rsidRPr="00B83904">
        <w:t>rint</w:t>
      </w:r>
      <w:r>
        <w:t xml:space="preserve">s a record header containing </w:t>
      </w:r>
      <w:r w:rsidRPr="00B83904">
        <w:t>the row number</w:t>
      </w:r>
      <w:r>
        <w:t xml:space="preserve">: </w:t>
      </w:r>
    </w:p>
    <w:p w:rsidR="00686086" w:rsidRPr="00325EAB" w:rsidRDefault="00686086" w:rsidP="00686086">
      <w:pPr>
        <w:pStyle w:val="EDBTXTNormalWebBlackCharChar0"/>
        <w:rPr>
          <w:rStyle w:val="EDBTXTKeywordBlack"/>
        </w:rPr>
      </w:pPr>
      <w:r w:rsidRPr="00325EAB">
        <w:rPr>
          <w:rStyle w:val="EDBTXTKeywordBlack"/>
        </w:rPr>
        <w:tab/>
        <w:t xml:space="preserve">  printf("[RECORD %d]\n", row</w:t>
      </w:r>
      <w:r>
        <w:rPr>
          <w:rStyle w:val="EDBTXTKeywordBlack"/>
        </w:rPr>
        <w:t>+1</w:t>
      </w:r>
      <w:r w:rsidRPr="00325EAB">
        <w:rPr>
          <w:rStyle w:val="EDBTXTKeywordBlack"/>
        </w:rPr>
        <w:t>);</w:t>
      </w:r>
    </w:p>
    <w:p w:rsidR="00686086" w:rsidRPr="00E62B9A" w:rsidRDefault="00686086" w:rsidP="00686086">
      <w:pPr>
        <w:pStyle w:val="EDBTXTNormalWebBlackCharChar0"/>
        <w:rPr>
          <w:rStyle w:val="EDBTXTKeywordBlack"/>
          <w:rFonts w:ascii="Times New Roman" w:hAnsi="Times New Roman" w:cs="Times New Roman"/>
          <w:sz w:val="24"/>
          <w:szCs w:val="24"/>
        </w:rPr>
      </w:pPr>
      <w:r>
        <w:t>Then, it loops through each column in the row:</w:t>
      </w:r>
    </w:p>
    <w:p w:rsidR="00686086" w:rsidRPr="00325EAB" w:rsidRDefault="00686086" w:rsidP="00686086">
      <w:pPr>
        <w:rPr>
          <w:rStyle w:val="EDBTXTKeywordBlack"/>
        </w:rPr>
      </w:pPr>
      <w:r w:rsidRPr="00325EAB">
        <w:rPr>
          <w:rStyle w:val="EDBTXTKeywordBlack"/>
        </w:rPr>
        <w:tab/>
        <w:t xml:space="preserve">  for( col = 1; col &lt;= col_count; col++ )</w:t>
      </w:r>
    </w:p>
    <w:p w:rsidR="00686086" w:rsidRPr="00325EAB" w:rsidRDefault="00686086" w:rsidP="00686086">
      <w:pPr>
        <w:rPr>
          <w:rStyle w:val="EDBTXTKeywordBlack"/>
        </w:rPr>
      </w:pPr>
      <w:r w:rsidRPr="00325EAB">
        <w:rPr>
          <w:rStyle w:val="EDBTXTKeywordBlack"/>
        </w:rPr>
        <w:tab/>
        <w:t xml:space="preserve">  {</w:t>
      </w:r>
    </w:p>
    <w:p w:rsidR="00686086" w:rsidRPr="00325EAB" w:rsidRDefault="00686086" w:rsidP="00686086">
      <w:pPr>
        <w:rPr>
          <w:rStyle w:val="EDBTXTKeywordBlack"/>
        </w:rPr>
      </w:pPr>
      <w:r w:rsidRPr="00325EAB">
        <w:rPr>
          <w:rStyle w:val="EDBTXTKeywordBlack"/>
        </w:rPr>
        <w:tab/>
      </w:r>
      <w:r w:rsidRPr="00325EAB">
        <w:rPr>
          <w:rStyle w:val="EDBTXTKeywordBlack"/>
        </w:rPr>
        <w:tab/>
        <w:t>EXEC SQL BEGIN DECLARE SECTION;</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short   ind;</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varchar val[40+1];</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varchar name[20+1];</w:t>
      </w:r>
    </w:p>
    <w:p w:rsidR="00686086" w:rsidRPr="00325EAB" w:rsidRDefault="00686086" w:rsidP="00686086">
      <w:pPr>
        <w:rPr>
          <w:rStyle w:val="EDBTXTKeywordBlack"/>
        </w:rPr>
      </w:pPr>
      <w:r w:rsidRPr="00325EAB">
        <w:rPr>
          <w:rStyle w:val="EDBTXTKeywordBlack"/>
        </w:rPr>
        <w:tab/>
      </w:r>
      <w:r w:rsidRPr="00325EAB">
        <w:rPr>
          <w:rStyle w:val="EDBTXTKeywordBlack"/>
        </w:rPr>
        <w:tab/>
        <w:t>EXEC SQL END DECLARE SECTION;</w:t>
      </w:r>
    </w:p>
    <w:p w:rsidR="00686086" w:rsidRPr="000A4888" w:rsidRDefault="00686086" w:rsidP="00686086">
      <w:pPr>
        <w:pStyle w:val="EDBTXTNormalWebBlackCharChar0"/>
        <w:rPr>
          <w:rStyle w:val="EDBTXTKeywordBlack"/>
          <w:rFonts w:ascii="Times New Roman" w:hAnsi="Times New Roman" w:cs="Times New Roman"/>
          <w:sz w:val="24"/>
          <w:szCs w:val="24"/>
        </w:rPr>
      </w:pPr>
      <w:r>
        <w:t>The application i</w:t>
      </w:r>
      <w:r w:rsidRPr="00F52ADB">
        <w:t>nterrogate</w:t>
      </w:r>
      <w:r>
        <w:t>s</w:t>
      </w:r>
      <w:r w:rsidRPr="00F52ADB">
        <w:t xml:space="preserve"> the row descriptor (</w:t>
      </w:r>
      <w:r w:rsidRPr="003A25C5">
        <w:rPr>
          <w:rStyle w:val="EDBTXTKeywordBlack"/>
        </w:rPr>
        <w:t>row_desc</w:t>
      </w:r>
      <w:r w:rsidRPr="00F52ADB">
        <w:t>) to copy the column value (</w:t>
      </w:r>
      <w:r w:rsidRPr="003A25C5">
        <w:rPr>
          <w:rStyle w:val="EDBTXTKeywordBlack"/>
        </w:rPr>
        <w:t>:val</w:t>
      </w:r>
      <w:r w:rsidRPr="00F52ADB">
        <w:t>), null indicator (</w:t>
      </w:r>
      <w:r w:rsidRPr="003A25C5">
        <w:rPr>
          <w:rStyle w:val="EDBTXTKeywordBlack"/>
        </w:rPr>
        <w:t>:ind</w:t>
      </w:r>
      <w:r w:rsidRPr="00F52ADB">
        <w:t>) and column name (</w:t>
      </w:r>
      <w:r w:rsidRPr="000A4888">
        <w:rPr>
          <w:rStyle w:val="EDBTXTKeywordBlack"/>
        </w:rPr>
        <w:t>:name</w:t>
      </w:r>
      <w:r w:rsidRPr="00F52ADB">
        <w:t xml:space="preserve">) into the host variables declared above. </w:t>
      </w:r>
      <w:r>
        <w:t xml:space="preserve"> </w:t>
      </w:r>
      <w:r w:rsidRPr="00F52ADB">
        <w:t>Notice that you can retrieve multiple items from a descriptor using a comma-separated list.</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EXEC SQL GET DESCRIPTOR row_desc </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VALUE :col </w:t>
      </w:r>
    </w:p>
    <w:p w:rsidR="00686086" w:rsidRDefault="00686086" w:rsidP="00686086">
      <w:pPr>
        <w:rPr>
          <w:rStyle w:val="EDBTXTKeywordBlack"/>
        </w:rPr>
      </w:pPr>
      <w:r w:rsidRPr="00325EAB">
        <w:rPr>
          <w:rStyle w:val="EDBTXTKeywordBlack"/>
        </w:rPr>
        <w:tab/>
      </w:r>
      <w:r w:rsidRPr="00325EAB">
        <w:rPr>
          <w:rStyle w:val="EDBTXTKeywordBlack"/>
        </w:rPr>
        <w:tab/>
        <w:t xml:space="preserve">  :val = DATA, :ind = INDICATOR, :name = NAME;</w:t>
      </w:r>
    </w:p>
    <w:p w:rsidR="00686086" w:rsidRPr="000A4888" w:rsidRDefault="00686086" w:rsidP="00686086">
      <w:pPr>
        <w:pStyle w:val="EDBTXTNormalWebBlackCharChar0"/>
        <w:rPr>
          <w:rStyle w:val="EDBTXTKeywordBlack"/>
          <w:rFonts w:ascii="Times New Roman" w:hAnsi="Times New Roman" w:cs="Times New Roman"/>
          <w:sz w:val="24"/>
          <w:szCs w:val="24"/>
        </w:rPr>
      </w:pPr>
      <w:r w:rsidRPr="000A4888">
        <w:t>If the null indicator (</w:t>
      </w:r>
      <w:r w:rsidRPr="00FA373A">
        <w:rPr>
          <w:rStyle w:val="EDBTXTKeywordBlack"/>
        </w:rPr>
        <w:t>ind</w:t>
      </w:r>
      <w:r w:rsidRPr="000A4888">
        <w:t xml:space="preserve">) is negative, the column value is </w:t>
      </w:r>
      <w:r w:rsidRPr="00FA373A">
        <w:rPr>
          <w:rStyle w:val="EDBTXTKeywordBlack"/>
        </w:rPr>
        <w:t>NULL</w:t>
      </w:r>
      <w:r w:rsidRPr="000A4888">
        <w:t xml:space="preserve">; if the null indicator is greater than 0, the column value is too long to fit into the </w:t>
      </w:r>
      <w:r w:rsidRPr="008723B5">
        <w:rPr>
          <w:rStyle w:val="EDBTXTKeywordBlack"/>
        </w:rPr>
        <w:t>val</w:t>
      </w:r>
      <w:r w:rsidRPr="000A4888">
        <w:t xml:space="preserve"> host variable (so we print </w:t>
      </w:r>
      <w:r w:rsidRPr="00FA373A">
        <w:rPr>
          <w:rStyle w:val="EDBTXTKeywordBlack"/>
        </w:rPr>
        <w:t>&lt;truncated&gt;</w:t>
      </w:r>
      <w:r w:rsidRPr="000A4888">
        <w:t xml:space="preserve">); otherwise, the null indicator is </w:t>
      </w:r>
      <w:r w:rsidRPr="00FA373A">
        <w:rPr>
          <w:rStyle w:val="EDBTXTKeywordBlack"/>
        </w:rPr>
        <w:t>0</w:t>
      </w:r>
      <w:r w:rsidRPr="000A4888">
        <w:t xml:space="preserve"> (meaning </w:t>
      </w:r>
      <w:r w:rsidRPr="00FA373A">
        <w:rPr>
          <w:rStyle w:val="EDBTXTKeywordBlack"/>
        </w:rPr>
        <w:t>NOT</w:t>
      </w:r>
      <w:r w:rsidRPr="000A4888">
        <w:t xml:space="preserve"> </w:t>
      </w:r>
      <w:r w:rsidRPr="00FA373A">
        <w:rPr>
          <w:rStyle w:val="EDBTXTKeywordBlack"/>
        </w:rPr>
        <w:t>NULL</w:t>
      </w:r>
      <w:r w:rsidRPr="000A4888">
        <w:t xml:space="preserve">) so we print the value.  In each case, we prefix the value (or </w:t>
      </w:r>
      <w:r w:rsidRPr="00FA373A">
        <w:rPr>
          <w:rStyle w:val="EDBTXTKeywordBlack"/>
        </w:rPr>
        <w:t>&lt;null&gt;</w:t>
      </w:r>
      <w:r w:rsidRPr="000A4888">
        <w:t xml:space="preserve"> or </w:t>
      </w:r>
      <w:r w:rsidRPr="00FA373A">
        <w:rPr>
          <w:rStyle w:val="EDBTXTKeywordBlack"/>
        </w:rPr>
        <w:t>&lt;truncated&gt;</w:t>
      </w:r>
      <w:r w:rsidRPr="000A4888">
        <w:t>) with the name of the column.</w:t>
      </w:r>
    </w:p>
    <w:p w:rsidR="00686086" w:rsidRPr="00325EAB" w:rsidRDefault="00686086" w:rsidP="00686086">
      <w:pPr>
        <w:rPr>
          <w:rStyle w:val="EDBTXTKeywordBlack"/>
        </w:rPr>
      </w:pPr>
      <w:r w:rsidRPr="00325EAB">
        <w:rPr>
          <w:rStyle w:val="EDBTXTKeywordBlack"/>
        </w:rPr>
        <w:tab/>
      </w:r>
      <w:r w:rsidRPr="00325EAB">
        <w:rPr>
          <w:rStyle w:val="EDBTXTKeywordBlack"/>
        </w:rPr>
        <w:tab/>
        <w:t>if( ind == -1 )</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printf( "  %-20s : &lt;null&gt;\n", name.arr );</w:t>
      </w:r>
    </w:p>
    <w:p w:rsidR="00686086" w:rsidRPr="00325EAB" w:rsidRDefault="00686086" w:rsidP="00686086">
      <w:pPr>
        <w:rPr>
          <w:rStyle w:val="EDBTXTKeywordBlack"/>
        </w:rPr>
      </w:pPr>
      <w:r w:rsidRPr="00325EAB">
        <w:rPr>
          <w:rStyle w:val="EDBTXTKeywordBlack"/>
        </w:rPr>
        <w:tab/>
      </w:r>
      <w:r w:rsidRPr="00325EAB">
        <w:rPr>
          <w:rStyle w:val="EDBTXTKeywordBlack"/>
        </w:rPr>
        <w:tab/>
        <w:t>else if( ind &gt; 0 )</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printf( "  %-20s : &lt;truncated&gt;\n", name.arr );</w:t>
      </w:r>
    </w:p>
    <w:p w:rsidR="00686086" w:rsidRPr="00325EAB" w:rsidRDefault="00686086" w:rsidP="00686086">
      <w:pPr>
        <w:rPr>
          <w:rStyle w:val="EDBTXTKeywordBlack"/>
        </w:rPr>
      </w:pPr>
      <w:r w:rsidRPr="00325EAB">
        <w:rPr>
          <w:rStyle w:val="EDBTXTKeywordBlack"/>
        </w:rPr>
        <w:tab/>
      </w:r>
      <w:r w:rsidRPr="00325EAB">
        <w:rPr>
          <w:rStyle w:val="EDBTXTKeywordBlack"/>
        </w:rPr>
        <w:tab/>
        <w:t>else</w:t>
      </w:r>
    </w:p>
    <w:p w:rsidR="00686086" w:rsidRPr="00325EAB" w:rsidRDefault="00686086" w:rsidP="00686086">
      <w:pPr>
        <w:rPr>
          <w:rStyle w:val="EDBTXTKeywordBlack"/>
        </w:rPr>
      </w:pPr>
      <w:r w:rsidRPr="00325EAB">
        <w:rPr>
          <w:rStyle w:val="EDBTXTKeywordBlack"/>
        </w:rPr>
        <w:tab/>
      </w:r>
      <w:r w:rsidRPr="00325EAB">
        <w:rPr>
          <w:rStyle w:val="EDBTXTKeywordBlack"/>
        </w:rPr>
        <w:tab/>
        <w:t xml:space="preserve">  printf( "  %-20s : %s\n", name.arr, val.arr );</w:t>
      </w:r>
    </w:p>
    <w:p w:rsidR="00686086" w:rsidRPr="00325EAB" w:rsidRDefault="00686086" w:rsidP="00686086">
      <w:pPr>
        <w:rPr>
          <w:rStyle w:val="EDBTXTKeywordBlack"/>
        </w:rPr>
      </w:pPr>
      <w:r w:rsidRPr="00325EAB">
        <w:rPr>
          <w:rStyle w:val="EDBTXTKeywordBlack"/>
        </w:rPr>
        <w:tab/>
        <w:t xml:space="preserve">  }</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ab/>
        <w:t xml:space="preserve">  printf( "\n" );   </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ab/>
        <w:t>}</w:t>
      </w:r>
    </w:p>
    <w:p w:rsidR="00686086" w:rsidRPr="00821314" w:rsidRDefault="00686086" w:rsidP="00686086">
      <w:pPr>
        <w:pStyle w:val="EDBTXTNormalWebBlackCharChar0"/>
      </w:pPr>
      <w:r w:rsidRPr="00821314">
        <w:t xml:space="preserve">When the loop terminates, </w:t>
      </w:r>
      <w:r>
        <w:t xml:space="preserve">the application </w:t>
      </w:r>
      <w:r w:rsidRPr="00821314">
        <w:t>print</w:t>
      </w:r>
      <w:r>
        <w:t>s</w:t>
      </w:r>
      <w:r w:rsidRPr="00821314">
        <w:t xml:space="preserve"> the number of rows fetched, and exit</w:t>
      </w:r>
      <w:r>
        <w:t>s:</w:t>
      </w:r>
    </w:p>
    <w:p w:rsidR="00686086" w:rsidRPr="00325EAB" w:rsidRDefault="00686086" w:rsidP="00686086">
      <w:pPr>
        <w:rPr>
          <w:rStyle w:val="EDBTXTKeywordBlack"/>
        </w:rPr>
      </w:pPr>
      <w:r w:rsidRPr="00325EAB">
        <w:rPr>
          <w:rStyle w:val="EDBTXTKeywordBlack"/>
        </w:rPr>
        <w:tab/>
        <w:t>printf( "%d rows\n", row );</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p>
    <w:p w:rsidR="00686086" w:rsidRPr="00325EAB" w:rsidRDefault="00686086" w:rsidP="00686086">
      <w:pPr>
        <w:rPr>
          <w:rStyle w:val="EDBTXTKeywordBlack"/>
        </w:rPr>
      </w:pPr>
      <w:r w:rsidRPr="00325EAB">
        <w:rPr>
          <w:rStyle w:val="EDBTXTKeywordBlack"/>
        </w:rPr>
        <w:t xml:space="preserve">  exit( 0 );</w:t>
      </w:r>
    </w:p>
    <w:p w:rsidR="00686086" w:rsidRPr="00325EAB" w:rsidRDefault="00686086" w:rsidP="00686086">
      <w:pPr>
        <w:rPr>
          <w:rStyle w:val="EDBTXTKeywordBlack"/>
        </w:rPr>
      </w:pPr>
      <w:r w:rsidRPr="00325EAB">
        <w:rPr>
          <w:rStyle w:val="EDBTXTKeywordBlack"/>
        </w:rPr>
        <w:t>}</w:t>
      </w:r>
    </w:p>
    <w:p w:rsidR="00686086" w:rsidRPr="003F2434" w:rsidRDefault="00686086" w:rsidP="00686086">
      <w:pPr>
        <w:pStyle w:val="EDBTXTNormalWebBlackCharChar0"/>
        <w:rPr>
          <w:rStyle w:val="EDBTXTKeywordBlack"/>
          <w:rFonts w:ascii="Times New Roman" w:hAnsi="Times New Roman" w:cs="Times New Roman"/>
          <w:sz w:val="24"/>
          <w:szCs w:val="24"/>
        </w:rPr>
      </w:pPr>
      <w:r>
        <w:lastRenderedPageBreak/>
        <w:t xml:space="preserve">The </w:t>
      </w:r>
      <w:r w:rsidRPr="00D40DAB">
        <w:rPr>
          <w:rStyle w:val="EDBTXTKeywordBlack"/>
        </w:rPr>
        <w:t>print_meta_data()</w:t>
      </w:r>
      <w:r>
        <w:t xml:space="preserve"> </w:t>
      </w:r>
      <w:r w:rsidRPr="003F2434">
        <w:t xml:space="preserve">function </w:t>
      </w:r>
      <w:r>
        <w:t>extracts the metadata from a descriptor and prints the name, data type, and length of each column</w:t>
      </w:r>
      <w:r w:rsidRPr="003F2434">
        <w:t>:</w:t>
      </w:r>
    </w:p>
    <w:p w:rsidR="00686086" w:rsidRPr="00325EAB" w:rsidRDefault="00686086" w:rsidP="00686086">
      <w:pPr>
        <w:rPr>
          <w:rStyle w:val="EDBTXTKeywordBlack"/>
        </w:rPr>
      </w:pPr>
      <w:r w:rsidRPr="00325EAB">
        <w:rPr>
          <w:rStyle w:val="EDBTXTKeywordBlack"/>
        </w:rPr>
        <w:t>static void print_meta_data( char *desc_name )</w:t>
      </w:r>
    </w:p>
    <w:p w:rsidR="00686086" w:rsidRDefault="00686086" w:rsidP="00686086">
      <w:pPr>
        <w:rPr>
          <w:rStyle w:val="EDBTXTKeywordBlack"/>
        </w:rPr>
      </w:pPr>
      <w:r w:rsidRPr="00325EAB">
        <w:rPr>
          <w:rStyle w:val="EDBTXTKeywordBlack"/>
        </w:rPr>
        <w:t>{</w:t>
      </w:r>
    </w:p>
    <w:p w:rsidR="00686086" w:rsidRPr="003F2434" w:rsidRDefault="00686086" w:rsidP="00686086">
      <w:pPr>
        <w:pStyle w:val="EDBTXTNormalWebBlackCharChar0"/>
      </w:pPr>
      <w:r>
        <w:t>The application declares host variables:</w:t>
      </w:r>
    </w:p>
    <w:p w:rsidR="00686086" w:rsidRPr="00325EAB" w:rsidRDefault="00686086" w:rsidP="00686086">
      <w:pPr>
        <w:rPr>
          <w:rStyle w:val="EDBTXTKeywordBlack"/>
        </w:rPr>
      </w:pPr>
      <w:r w:rsidRPr="00325EAB">
        <w:rPr>
          <w:rStyle w:val="EDBTXTKeywordBlack"/>
        </w:rPr>
        <w:t xml:space="preserve">  EXEC SQL BEGIN DECLARE SECTION;</w:t>
      </w:r>
    </w:p>
    <w:p w:rsidR="00686086" w:rsidRPr="00325EAB" w:rsidRDefault="00686086" w:rsidP="00686086">
      <w:pPr>
        <w:rPr>
          <w:rStyle w:val="EDBTXTKeywordBlack"/>
        </w:rPr>
      </w:pPr>
      <w:r w:rsidRPr="00325EAB">
        <w:rPr>
          <w:rStyle w:val="EDBTXTKeywordBlack"/>
        </w:rPr>
        <w:t xml:space="preserve">    char  *desc = desc_name;</w:t>
      </w:r>
    </w:p>
    <w:p w:rsidR="00686086" w:rsidRPr="00325EAB" w:rsidRDefault="00686086" w:rsidP="00686086">
      <w:pPr>
        <w:rPr>
          <w:rStyle w:val="EDBTXTKeywordBlack"/>
        </w:rPr>
      </w:pPr>
      <w:r w:rsidRPr="00325EAB">
        <w:rPr>
          <w:rStyle w:val="EDBTXTKeywordBlack"/>
        </w:rPr>
        <w:t xml:space="preserve">    int    col_count;</w:t>
      </w:r>
    </w:p>
    <w:p w:rsidR="00686086" w:rsidRPr="00325EAB" w:rsidRDefault="00686086" w:rsidP="00686086">
      <w:pPr>
        <w:rPr>
          <w:rStyle w:val="EDBTXTKeywordBlack"/>
        </w:rPr>
      </w:pPr>
      <w:r w:rsidRPr="00325EAB">
        <w:rPr>
          <w:rStyle w:val="EDBTXTKeywordBlack"/>
        </w:rPr>
        <w:t xml:space="preserve">    int    col;</w:t>
      </w:r>
    </w:p>
    <w:p w:rsidR="00686086" w:rsidRPr="00325EAB" w:rsidRDefault="00686086" w:rsidP="00686086">
      <w:pPr>
        <w:rPr>
          <w:rStyle w:val="EDBTXTKeywordBlack"/>
        </w:rPr>
      </w:pPr>
      <w:r w:rsidRPr="00325EAB">
        <w:rPr>
          <w:rStyle w:val="EDBTXTKeywordBlack"/>
        </w:rPr>
        <w:t xml:space="preserve">  EXEC SQL END DECLARE SECTION;</w:t>
      </w:r>
    </w:p>
    <w:p w:rsidR="00686086" w:rsidRPr="006E0200" w:rsidRDefault="00686086" w:rsidP="00686086">
      <w:pPr>
        <w:pStyle w:val="EDBTXTNormalWebBlackCharChar0"/>
      </w:pPr>
      <w:r>
        <w:t>The application then defines</w:t>
      </w:r>
      <w:r w:rsidRPr="006E0200">
        <w:t xml:space="preserve"> an array of character </w:t>
      </w:r>
      <w:r>
        <w:t>strings that</w:t>
      </w:r>
      <w:r w:rsidRPr="006E0200">
        <w:t xml:space="preserve"> map data type values (</w:t>
      </w:r>
      <w:r w:rsidRPr="00DE26D4">
        <w:rPr>
          <w:rStyle w:val="EDBTXTKeywordBlack"/>
        </w:rPr>
        <w:t>numeric</w:t>
      </w:r>
      <w:r w:rsidRPr="006E0200">
        <w:t xml:space="preserve">) into data type names.  </w:t>
      </w:r>
      <w:r>
        <w:t>We use the numeric value found</w:t>
      </w:r>
      <w:r w:rsidRPr="006E0200">
        <w:t xml:space="preserve"> in the descriptor to index into this array.  For example, if we find that a given column is of type </w:t>
      </w:r>
      <w:r w:rsidRPr="00DE26D4">
        <w:rPr>
          <w:rStyle w:val="EDBTXTKeywordBlack"/>
        </w:rPr>
        <w:t>2</w:t>
      </w:r>
      <w:r w:rsidRPr="006E0200">
        <w:t>, we can find the name of that type (</w:t>
      </w:r>
      <w:r w:rsidRPr="00DE26D4">
        <w:rPr>
          <w:rStyle w:val="EDBTXTKeywordBlack"/>
        </w:rPr>
        <w:t>NUMERIC</w:t>
      </w:r>
      <w:r w:rsidRPr="006E0200">
        <w:t xml:space="preserve">) by writing </w:t>
      </w:r>
      <w:r w:rsidRPr="00DE26D4">
        <w:rPr>
          <w:rStyle w:val="EDBTXTKeywordBlack"/>
        </w:rPr>
        <w:t>types[2]</w:t>
      </w:r>
      <w:r w:rsidRPr="00DE26D4">
        <w:t>.</w:t>
      </w:r>
    </w:p>
    <w:p w:rsidR="00686086" w:rsidRPr="00325EAB" w:rsidRDefault="00686086" w:rsidP="00686086">
      <w:pPr>
        <w:rPr>
          <w:rStyle w:val="EDBTXTKeywordBlack"/>
        </w:rPr>
      </w:pPr>
      <w:r w:rsidRPr="00325EAB">
        <w:rPr>
          <w:rStyle w:val="EDBTXTKeywordBlack"/>
        </w:rPr>
        <w:t xml:space="preserve">  static char *types[] =</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 xml:space="preserve">    "unused           ",</w:t>
      </w:r>
    </w:p>
    <w:p w:rsidR="00686086" w:rsidRPr="00325EAB" w:rsidRDefault="00686086" w:rsidP="00686086">
      <w:pPr>
        <w:rPr>
          <w:rStyle w:val="EDBTXTKeywordBlack"/>
        </w:rPr>
      </w:pPr>
      <w:r w:rsidRPr="00325EAB">
        <w:rPr>
          <w:rStyle w:val="EDBTXTKeywordBlack"/>
        </w:rPr>
        <w:t xml:space="preserve">    "CHARACTER        ",</w:t>
      </w:r>
    </w:p>
    <w:p w:rsidR="00686086" w:rsidRPr="00325EAB" w:rsidRDefault="00686086" w:rsidP="00686086">
      <w:pPr>
        <w:rPr>
          <w:rStyle w:val="EDBTXTKeywordBlack"/>
        </w:rPr>
      </w:pPr>
      <w:r w:rsidRPr="00325EAB">
        <w:rPr>
          <w:rStyle w:val="EDBTXTKeywordBlack"/>
        </w:rPr>
        <w:t xml:space="preserve">    "NUMERIC          ",</w:t>
      </w:r>
    </w:p>
    <w:p w:rsidR="00686086" w:rsidRPr="00325EAB" w:rsidRDefault="00686086" w:rsidP="00686086">
      <w:pPr>
        <w:rPr>
          <w:rStyle w:val="EDBTXTKeywordBlack"/>
        </w:rPr>
      </w:pPr>
      <w:r w:rsidRPr="00325EAB">
        <w:rPr>
          <w:rStyle w:val="EDBTXTKeywordBlack"/>
        </w:rPr>
        <w:t xml:space="preserve">    "DECIMAL          ",</w:t>
      </w:r>
    </w:p>
    <w:p w:rsidR="00686086" w:rsidRPr="00325EAB" w:rsidRDefault="00686086" w:rsidP="00686086">
      <w:pPr>
        <w:rPr>
          <w:rStyle w:val="EDBTXTKeywordBlack"/>
        </w:rPr>
      </w:pPr>
      <w:r w:rsidRPr="00325EAB">
        <w:rPr>
          <w:rStyle w:val="EDBTXTKeywordBlack"/>
        </w:rPr>
        <w:t xml:space="preserve">    "INTEGER          ",</w:t>
      </w:r>
    </w:p>
    <w:p w:rsidR="00686086" w:rsidRPr="00325EAB" w:rsidRDefault="00686086" w:rsidP="00686086">
      <w:pPr>
        <w:rPr>
          <w:rStyle w:val="EDBTXTKeywordBlack"/>
        </w:rPr>
      </w:pPr>
      <w:r w:rsidRPr="00325EAB">
        <w:rPr>
          <w:rStyle w:val="EDBTXTKeywordBlack"/>
        </w:rPr>
        <w:t xml:space="preserve">    "SMALLINT         ",</w:t>
      </w:r>
    </w:p>
    <w:p w:rsidR="00686086" w:rsidRPr="00325EAB" w:rsidRDefault="00686086" w:rsidP="00686086">
      <w:pPr>
        <w:rPr>
          <w:rStyle w:val="EDBTXTKeywordBlack"/>
        </w:rPr>
      </w:pPr>
      <w:r w:rsidRPr="00325EAB">
        <w:rPr>
          <w:rStyle w:val="EDBTXTKeywordBlack"/>
        </w:rPr>
        <w:t xml:space="preserve">    "FLOAT            ",</w:t>
      </w:r>
    </w:p>
    <w:p w:rsidR="00686086" w:rsidRPr="00325EAB" w:rsidRDefault="00686086" w:rsidP="00686086">
      <w:pPr>
        <w:rPr>
          <w:rStyle w:val="EDBTXTKeywordBlack"/>
        </w:rPr>
      </w:pPr>
      <w:r w:rsidRPr="00325EAB">
        <w:rPr>
          <w:rStyle w:val="EDBTXTKeywordBlack"/>
        </w:rPr>
        <w:t xml:space="preserve">    "REAL             ",</w:t>
      </w:r>
    </w:p>
    <w:p w:rsidR="00686086" w:rsidRPr="00325EAB" w:rsidRDefault="00686086" w:rsidP="00686086">
      <w:pPr>
        <w:rPr>
          <w:rStyle w:val="EDBTXTKeywordBlack"/>
        </w:rPr>
      </w:pPr>
      <w:r w:rsidRPr="00325EAB">
        <w:rPr>
          <w:rStyle w:val="EDBTXTKeywordBlack"/>
        </w:rPr>
        <w:t xml:space="preserve">    "DOUBLE           ",</w:t>
      </w:r>
    </w:p>
    <w:p w:rsidR="00686086" w:rsidRPr="00325EAB" w:rsidRDefault="00686086" w:rsidP="00686086">
      <w:pPr>
        <w:rPr>
          <w:rStyle w:val="EDBTXTKeywordBlack"/>
        </w:rPr>
      </w:pPr>
      <w:r w:rsidRPr="00325EAB">
        <w:rPr>
          <w:rStyle w:val="EDBTXTKeywordBlack"/>
        </w:rPr>
        <w:t xml:space="preserve">    "DATE_TIME        ",</w:t>
      </w:r>
    </w:p>
    <w:p w:rsidR="00686086" w:rsidRPr="00325EAB" w:rsidRDefault="00686086" w:rsidP="00686086">
      <w:pPr>
        <w:rPr>
          <w:rStyle w:val="EDBTXTKeywordBlack"/>
        </w:rPr>
      </w:pPr>
      <w:r w:rsidRPr="00325EAB">
        <w:rPr>
          <w:rStyle w:val="EDBTXTKeywordBlack"/>
        </w:rPr>
        <w:t xml:space="preserve">    "INTERVAL         ",</w:t>
      </w:r>
    </w:p>
    <w:p w:rsidR="00686086" w:rsidRPr="00325EAB" w:rsidRDefault="00686086" w:rsidP="00686086">
      <w:pPr>
        <w:rPr>
          <w:rStyle w:val="EDBTXTKeywordBlack"/>
        </w:rPr>
      </w:pPr>
      <w:r w:rsidRPr="00325EAB">
        <w:rPr>
          <w:rStyle w:val="EDBTXTKeywordBlack"/>
        </w:rPr>
        <w:t xml:space="preserve">    "unused           ",</w:t>
      </w:r>
    </w:p>
    <w:p w:rsidR="00686086" w:rsidRPr="00325EAB" w:rsidRDefault="00686086" w:rsidP="00686086">
      <w:pPr>
        <w:rPr>
          <w:rStyle w:val="EDBTXTKeywordBlack"/>
        </w:rPr>
      </w:pPr>
      <w:r w:rsidRPr="00325EAB">
        <w:rPr>
          <w:rStyle w:val="EDBTXTKeywordBlack"/>
        </w:rPr>
        <w:t xml:space="preserve">    "CHARACTER_VARYING",</w:t>
      </w:r>
    </w:p>
    <w:p w:rsidR="00686086" w:rsidRPr="00325EAB" w:rsidRDefault="00686086" w:rsidP="00686086">
      <w:pPr>
        <w:rPr>
          <w:rStyle w:val="EDBTXTKeywordBlack"/>
        </w:rPr>
      </w:pPr>
      <w:r w:rsidRPr="00325EAB">
        <w:rPr>
          <w:rStyle w:val="EDBTXTKeywordBlack"/>
        </w:rPr>
        <w:t xml:space="preserve">    "ENUMERATED       ",</w:t>
      </w:r>
    </w:p>
    <w:p w:rsidR="00686086" w:rsidRPr="00325EAB" w:rsidRDefault="00686086" w:rsidP="00686086">
      <w:pPr>
        <w:rPr>
          <w:rStyle w:val="EDBTXTKeywordBlack"/>
        </w:rPr>
      </w:pPr>
      <w:r w:rsidRPr="00325EAB">
        <w:rPr>
          <w:rStyle w:val="EDBTXTKeywordBlack"/>
        </w:rPr>
        <w:t xml:space="preserve">    "BIT              ",</w:t>
      </w:r>
    </w:p>
    <w:p w:rsidR="00686086" w:rsidRPr="00325EAB" w:rsidRDefault="00686086" w:rsidP="00686086">
      <w:pPr>
        <w:rPr>
          <w:rStyle w:val="EDBTXTKeywordBlack"/>
        </w:rPr>
      </w:pPr>
      <w:r w:rsidRPr="00325EAB">
        <w:rPr>
          <w:rStyle w:val="EDBTXTKeywordBlack"/>
        </w:rPr>
        <w:t xml:space="preserve">    "BIT_VARYING      ",</w:t>
      </w:r>
    </w:p>
    <w:p w:rsidR="00686086" w:rsidRPr="00325EAB" w:rsidRDefault="00686086" w:rsidP="00686086">
      <w:pPr>
        <w:rPr>
          <w:rStyle w:val="EDBTXTKeywordBlack"/>
        </w:rPr>
      </w:pPr>
      <w:r w:rsidRPr="00325EAB">
        <w:rPr>
          <w:rStyle w:val="EDBTXTKeywordBlack"/>
        </w:rPr>
        <w:t xml:space="preserve">    "BOOLEAN          ",</w:t>
      </w:r>
    </w:p>
    <w:p w:rsidR="00686086" w:rsidRPr="00325EAB" w:rsidRDefault="00686086" w:rsidP="00686086">
      <w:pPr>
        <w:rPr>
          <w:rStyle w:val="EDBTXTKeywordBlack"/>
        </w:rPr>
      </w:pPr>
      <w:r w:rsidRPr="00325EAB">
        <w:rPr>
          <w:rStyle w:val="EDBTXTKeywordBlack"/>
        </w:rPr>
        <w:t xml:space="preserve">    "abstract         "</w:t>
      </w:r>
    </w:p>
    <w:p w:rsidR="00686086" w:rsidRPr="00325EAB" w:rsidRDefault="00686086" w:rsidP="00686086">
      <w:pPr>
        <w:rPr>
          <w:rStyle w:val="EDBTXTKeywordBlack"/>
        </w:rPr>
      </w:pPr>
      <w:r w:rsidRPr="00325EAB">
        <w:rPr>
          <w:rStyle w:val="EDBTXTKeywordBlack"/>
        </w:rPr>
        <w:t xml:space="preserve">  };</w:t>
      </w:r>
    </w:p>
    <w:p w:rsidR="00686086" w:rsidRPr="00F1480E" w:rsidRDefault="00686086" w:rsidP="00686086">
      <w:pPr>
        <w:pStyle w:val="EDBTXTNormalWebBlackCharChar0"/>
      </w:pPr>
      <w:r>
        <w:t>The application r</w:t>
      </w:r>
      <w:r w:rsidRPr="00F1480E">
        <w:t>etrieve</w:t>
      </w:r>
      <w:r>
        <w:t>s</w:t>
      </w:r>
      <w:r w:rsidRPr="00F1480E">
        <w:t xml:space="preserve"> the column count from the descriptor</w:t>
      </w:r>
      <w:r>
        <w:t xml:space="preserve">. </w:t>
      </w:r>
      <w:r w:rsidRPr="00F1480E">
        <w:t xml:space="preserve"> </w:t>
      </w:r>
      <w:r>
        <w:t>N</w:t>
      </w:r>
      <w:r w:rsidRPr="00F1480E">
        <w:t xml:space="preserve">otice that </w:t>
      </w:r>
      <w:r>
        <w:t>the program</w:t>
      </w:r>
      <w:r w:rsidRPr="00F1480E">
        <w:t xml:space="preserve"> refer</w:t>
      </w:r>
      <w:r>
        <w:t>s</w:t>
      </w:r>
      <w:r w:rsidRPr="00F1480E">
        <w:t xml:space="preserve"> to the descriptor using a host variable (</w:t>
      </w:r>
      <w:r w:rsidRPr="00EE33F3">
        <w:rPr>
          <w:rStyle w:val="EDBTXTKeywordBlack"/>
        </w:rPr>
        <w:t>desc</w:t>
      </w:r>
      <w:r w:rsidRPr="00F1480E">
        <w:t>) that conta</w:t>
      </w:r>
      <w:r>
        <w:t>ins the name of the descriptor.  I</w:t>
      </w:r>
      <w:r w:rsidRPr="00F1480E">
        <w:t xml:space="preserve">n most </w:t>
      </w:r>
      <w:r>
        <w:t>scenarios, you would use an identifier to refer to a descriptor, but in this case, the caller provided the descriptor name, so we can use a host variable to refer to the descriptor.</w:t>
      </w:r>
    </w:p>
    <w:p w:rsidR="00686086" w:rsidRPr="00325EAB" w:rsidRDefault="00686086" w:rsidP="00686086">
      <w:pPr>
        <w:rPr>
          <w:rStyle w:val="EDBTXTKeywordBlack"/>
        </w:rPr>
      </w:pPr>
      <w:r w:rsidRPr="00325EAB">
        <w:rPr>
          <w:rStyle w:val="EDBTXTKeywordBlack"/>
        </w:rPr>
        <w:t xml:space="preserve">  EXEC SQL GET DESCRIPTOR :desc :col_count = count;</w:t>
      </w:r>
    </w:p>
    <w:p w:rsidR="00686086" w:rsidRPr="00325EAB" w:rsidRDefault="00686086" w:rsidP="00686086">
      <w:pPr>
        <w:rPr>
          <w:rStyle w:val="EDBTXTKeywordBlack"/>
        </w:rPr>
      </w:pPr>
      <w:r w:rsidRPr="00325EAB">
        <w:rPr>
          <w:rStyle w:val="EDBTXTKeywordBlack"/>
        </w:rPr>
        <w:t xml:space="preserve">  </w:t>
      </w:r>
    </w:p>
    <w:p w:rsidR="00686086" w:rsidRPr="00F33D14" w:rsidRDefault="00686086" w:rsidP="00686086">
      <w:r>
        <w:lastRenderedPageBreak/>
        <w:t>The application p</w:t>
      </w:r>
      <w:r w:rsidRPr="00F33D14">
        <w:t>rint</w:t>
      </w:r>
      <w:r>
        <w:t>s</w:t>
      </w:r>
      <w:r w:rsidRPr="00F33D14">
        <w:t xml:space="preserve"> the column headers (defined at the</w:t>
      </w:r>
      <w:r>
        <w:t xml:space="preserve"> beginning of this application):</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 xml:space="preserve">  printf( "%s\n", md1 );</w:t>
      </w:r>
    </w:p>
    <w:p w:rsidR="00686086" w:rsidRPr="00325EAB" w:rsidRDefault="00686086" w:rsidP="00686086">
      <w:pPr>
        <w:rPr>
          <w:rStyle w:val="EDBTXTKeywordBlack"/>
        </w:rPr>
      </w:pPr>
      <w:r w:rsidRPr="00325EAB">
        <w:rPr>
          <w:rStyle w:val="EDBTXTKeywordBlack"/>
        </w:rPr>
        <w:t xml:space="preserve">  printf( "%s\n", md2 );</w:t>
      </w:r>
    </w:p>
    <w:p w:rsidR="00686086" w:rsidRPr="00325EAB" w:rsidRDefault="00686086" w:rsidP="00686086">
      <w:pPr>
        <w:rPr>
          <w:rStyle w:val="EDBTXTKeywordBlack"/>
        </w:rPr>
      </w:pPr>
      <w:r w:rsidRPr="00325EAB">
        <w:rPr>
          <w:rStyle w:val="EDBTXTKeywordBlack"/>
        </w:rPr>
        <w:t xml:space="preserve">  printf( "%s\n", md3 );</w:t>
      </w:r>
    </w:p>
    <w:p w:rsidR="00686086" w:rsidRPr="00A16A19" w:rsidRDefault="00686086" w:rsidP="00686086">
      <w:pPr>
        <w:pStyle w:val="EDBTXTNormalWebBlackCharChar0"/>
      </w:pPr>
      <w:r>
        <w:t>Then, l</w:t>
      </w:r>
      <w:r w:rsidRPr="00A16A19">
        <w:t>oop</w:t>
      </w:r>
      <w:r>
        <w:t>s</w:t>
      </w:r>
      <w:r w:rsidRPr="00A16A19">
        <w:t xml:space="preserve"> through each column found in the descriptor, and print</w:t>
      </w:r>
      <w:r>
        <w:t>s</w:t>
      </w:r>
      <w:r w:rsidRPr="00A16A19">
        <w:t xml:space="preserve"> the name, type and length of each column.  </w:t>
      </w:r>
    </w:p>
    <w:p w:rsidR="00686086" w:rsidRPr="003D26DA" w:rsidRDefault="00686086" w:rsidP="00686086">
      <w:pPr>
        <w:rPr>
          <w:rStyle w:val="EDBTXTKeywordBlack"/>
        </w:rPr>
      </w:pPr>
      <w:r w:rsidRPr="003D26DA">
        <w:rPr>
          <w:rStyle w:val="EDBTXTKeywordBlack"/>
        </w:rPr>
        <w:t xml:space="preserve">  </w:t>
      </w:r>
    </w:p>
    <w:p w:rsidR="00686086" w:rsidRPr="00325EAB" w:rsidRDefault="00686086" w:rsidP="00686086">
      <w:pPr>
        <w:rPr>
          <w:rStyle w:val="EDBTXTKeywordBlack"/>
        </w:rPr>
      </w:pPr>
      <w:r w:rsidRPr="00325EAB">
        <w:rPr>
          <w:rStyle w:val="EDBTXTKeywordBlack"/>
        </w:rPr>
        <w:t xml:space="preserve">  for( col = 1; col &lt;= col_count; col++ )</w:t>
      </w:r>
    </w:p>
    <w:p w:rsidR="00686086" w:rsidRPr="00325EAB" w:rsidRDefault="00686086" w:rsidP="00686086">
      <w:pPr>
        <w:rPr>
          <w:rStyle w:val="EDBTXTKeywordBlack"/>
        </w:rPr>
      </w:pPr>
      <w:r w:rsidRPr="00325EAB">
        <w:rPr>
          <w:rStyle w:val="EDBTXTKeywordBlack"/>
        </w:rPr>
        <w:t xml:space="preserve">  {</w:t>
      </w:r>
    </w:p>
    <w:p w:rsidR="00686086" w:rsidRPr="00325EAB" w:rsidRDefault="00686086" w:rsidP="00686086">
      <w:pPr>
        <w:rPr>
          <w:rStyle w:val="EDBTXTKeywordBlack"/>
        </w:rPr>
      </w:pPr>
      <w:r w:rsidRPr="00325EAB">
        <w:rPr>
          <w:rStyle w:val="EDBTXTKeywordBlack"/>
        </w:rPr>
        <w:t xml:space="preserve">    EXEC SQL BEGIN DECLARE SECTION;</w:t>
      </w:r>
    </w:p>
    <w:p w:rsidR="00686086" w:rsidRPr="00325EAB" w:rsidRDefault="00686086" w:rsidP="00686086">
      <w:pPr>
        <w:rPr>
          <w:rStyle w:val="EDBTXTKeywordBlack"/>
        </w:rPr>
      </w:pPr>
      <w:r w:rsidRPr="00325EAB">
        <w:rPr>
          <w:rStyle w:val="EDBTXTKeywordBlack"/>
        </w:rPr>
        <w:t xml:space="preserve">      int     type;</w:t>
      </w:r>
    </w:p>
    <w:p w:rsidR="00686086" w:rsidRPr="00325EAB" w:rsidRDefault="00686086" w:rsidP="00686086">
      <w:pPr>
        <w:rPr>
          <w:rStyle w:val="EDBTXTKeywordBlack"/>
        </w:rPr>
      </w:pPr>
      <w:r w:rsidRPr="00325EAB">
        <w:rPr>
          <w:rStyle w:val="EDBTXTKeywordBlack"/>
        </w:rPr>
        <w:t xml:space="preserve">      int     ret_len;</w:t>
      </w:r>
    </w:p>
    <w:p w:rsidR="00686086" w:rsidRPr="00325EAB" w:rsidRDefault="00686086" w:rsidP="00686086">
      <w:pPr>
        <w:rPr>
          <w:rStyle w:val="EDBTXTKeywordBlack"/>
        </w:rPr>
      </w:pPr>
      <w:r w:rsidRPr="00325EAB">
        <w:rPr>
          <w:rStyle w:val="EDBTXTKeywordBlack"/>
        </w:rPr>
        <w:t xml:space="preserve">      varchar name[21];</w:t>
      </w:r>
    </w:p>
    <w:p w:rsidR="00686086" w:rsidRPr="00325EAB" w:rsidRDefault="00686086" w:rsidP="00686086">
      <w:pPr>
        <w:rPr>
          <w:rStyle w:val="EDBTXTKeywordBlack"/>
        </w:rPr>
      </w:pPr>
      <w:r w:rsidRPr="00325EAB">
        <w:rPr>
          <w:rStyle w:val="EDBTXTKeywordBlack"/>
        </w:rPr>
        <w:t xml:space="preserve">    EXEC SQL END DECLARE SECTION;</w:t>
      </w:r>
    </w:p>
    <w:p w:rsidR="00686086" w:rsidRPr="00325EAB" w:rsidRDefault="00686086" w:rsidP="00686086">
      <w:pPr>
        <w:rPr>
          <w:rStyle w:val="EDBTXTKeywordBlack"/>
        </w:rPr>
      </w:pPr>
      <w:r w:rsidRPr="00325EAB">
        <w:rPr>
          <w:rStyle w:val="EDBTXTKeywordBlack"/>
        </w:rPr>
        <w:t xml:space="preserve">    char *type_name;</w:t>
      </w:r>
    </w:p>
    <w:p w:rsidR="00686086" w:rsidRPr="00C26DF6" w:rsidRDefault="00686086" w:rsidP="00686086">
      <w:pPr>
        <w:pStyle w:val="EDBTXTNormalWebBlackCharChar0"/>
        <w:rPr>
          <w:rStyle w:val="EDBTXTKeywordBlack"/>
          <w:rFonts w:ascii="Times New Roman" w:hAnsi="Times New Roman" w:cs="Times New Roman"/>
          <w:sz w:val="24"/>
          <w:szCs w:val="24"/>
        </w:rPr>
      </w:pPr>
      <w:r>
        <w:t>It r</w:t>
      </w:r>
      <w:r w:rsidRPr="00C26DF6">
        <w:t>etrieve</w:t>
      </w:r>
      <w:r>
        <w:t>s</w:t>
      </w:r>
      <w:r w:rsidRPr="00C26DF6">
        <w:t xml:space="preserve"> the name, type code, and length of the current column</w:t>
      </w:r>
      <w:r>
        <w:t>:</w:t>
      </w:r>
    </w:p>
    <w:p w:rsidR="00686086" w:rsidRPr="00325EAB" w:rsidRDefault="00686086" w:rsidP="00686086">
      <w:pPr>
        <w:rPr>
          <w:rStyle w:val="EDBTXTKeywordBlack"/>
        </w:rPr>
      </w:pPr>
      <w:r w:rsidRPr="00325EAB">
        <w:rPr>
          <w:rStyle w:val="EDBTXTKeywordBlack"/>
        </w:rPr>
        <w:t xml:space="preserve">    EXEC SQL GET DESCRIPTOR :desc </w:t>
      </w:r>
    </w:p>
    <w:p w:rsidR="00686086" w:rsidRPr="00325EAB" w:rsidRDefault="00686086" w:rsidP="00686086">
      <w:pPr>
        <w:rPr>
          <w:rStyle w:val="EDBTXTKeywordBlack"/>
        </w:rPr>
      </w:pPr>
      <w:r>
        <w:rPr>
          <w:rStyle w:val="EDBTXTKeywordBlack"/>
        </w:rPr>
        <w:tab/>
      </w:r>
      <w:r w:rsidRPr="00325EAB">
        <w:rPr>
          <w:rStyle w:val="EDBTXTKeywordBlack"/>
        </w:rPr>
        <w:t xml:space="preserve">VALUE :col </w:t>
      </w:r>
    </w:p>
    <w:p w:rsidR="00686086" w:rsidRDefault="00686086" w:rsidP="00686086">
      <w:pPr>
        <w:rPr>
          <w:rStyle w:val="EDBTXTKeywordBlack"/>
        </w:rPr>
      </w:pPr>
      <w:r>
        <w:rPr>
          <w:rStyle w:val="EDBTXTKeywordBlack"/>
        </w:rPr>
        <w:t xml:space="preserve">     :name = NAME, </w:t>
      </w:r>
    </w:p>
    <w:p w:rsidR="00686086" w:rsidRDefault="00686086" w:rsidP="00686086">
      <w:pPr>
        <w:rPr>
          <w:rStyle w:val="EDBTXTKeywordBlack"/>
        </w:rPr>
      </w:pPr>
      <w:r>
        <w:rPr>
          <w:rStyle w:val="EDBTXTKeywordBlack"/>
        </w:rPr>
        <w:t xml:space="preserve">     :type = TYPE, </w:t>
      </w:r>
    </w:p>
    <w:p w:rsidR="00686086" w:rsidRPr="00325EAB" w:rsidRDefault="00686086" w:rsidP="00686086">
      <w:pPr>
        <w:rPr>
          <w:rStyle w:val="EDBTXTKeywordBlack"/>
        </w:rPr>
      </w:pPr>
      <w:r>
        <w:rPr>
          <w:rStyle w:val="EDBTXTKeywordBlack"/>
        </w:rPr>
        <w:t xml:space="preserve">     :ret_len = RETURNED_OCTET_LENGTH;</w:t>
      </w:r>
    </w:p>
    <w:p w:rsidR="00686086" w:rsidRPr="00325EAB" w:rsidRDefault="00686086" w:rsidP="00686086">
      <w:pPr>
        <w:rPr>
          <w:rStyle w:val="EDBTXTKeywordBlack"/>
        </w:rPr>
      </w:pPr>
      <w:r w:rsidRPr="00325EAB">
        <w:rPr>
          <w:rStyle w:val="EDBTXTKeywordBlack"/>
        </w:rPr>
        <w:t xml:space="preserve">    </w:t>
      </w:r>
    </w:p>
    <w:p w:rsidR="00686086" w:rsidRPr="00D402AE" w:rsidRDefault="00686086" w:rsidP="00686086">
      <w:pPr>
        <w:pStyle w:val="EDBTXTNormalWebBlackCharChar0"/>
      </w:pPr>
      <w:r w:rsidRPr="00D402AE">
        <w:t>If t</w:t>
      </w:r>
      <w:r>
        <w:t>he numeric type code matches a 'known'</w:t>
      </w:r>
      <w:r w:rsidRPr="00D402AE">
        <w:t xml:space="preserve"> type code (that is, a type code found in the </w:t>
      </w:r>
      <w:r w:rsidRPr="00992296">
        <w:rPr>
          <w:rStyle w:val="EDBTXTKeywordBlack"/>
        </w:rPr>
        <w:t>types[]</w:t>
      </w:r>
      <w:r w:rsidRPr="00D402AE">
        <w:t xml:space="preserve"> array), </w:t>
      </w:r>
      <w:r>
        <w:t xml:space="preserve">it </w:t>
      </w:r>
      <w:r w:rsidRPr="00D402AE">
        <w:t>set</w:t>
      </w:r>
      <w:r>
        <w:t>s</w:t>
      </w:r>
      <w:r w:rsidRPr="00D402AE">
        <w:t xml:space="preserve"> </w:t>
      </w:r>
      <w:r w:rsidRPr="00992296">
        <w:rPr>
          <w:rStyle w:val="EDBTXTKeywordBlack"/>
        </w:rPr>
        <w:t>type_name</w:t>
      </w:r>
      <w:r w:rsidRPr="00D402AE">
        <w:t xml:space="preserve"> to the</w:t>
      </w:r>
      <w:r>
        <w:t xml:space="preserve"> name of the corresponding type;</w:t>
      </w:r>
      <w:r w:rsidRPr="00D402AE">
        <w:t xml:space="preserve"> otherwise, </w:t>
      </w:r>
      <w:r>
        <w:t xml:space="preserve">it </w:t>
      </w:r>
      <w:r w:rsidRPr="00D402AE">
        <w:t>set</w:t>
      </w:r>
      <w:r>
        <w:t>s</w:t>
      </w:r>
      <w:r w:rsidRPr="00D402AE">
        <w:t xml:space="preserve"> </w:t>
      </w:r>
      <w:r w:rsidRPr="00992296">
        <w:rPr>
          <w:rStyle w:val="EDBTXTKeywordBlack"/>
        </w:rPr>
        <w:t>type_name</w:t>
      </w:r>
      <w:r w:rsidRPr="00D402AE">
        <w:t xml:space="preserve"> to </w:t>
      </w:r>
      <w:r w:rsidRPr="00992296">
        <w:rPr>
          <w:rStyle w:val="EDBTXTKeywordBlack"/>
        </w:rPr>
        <w:t>"unknown"</w:t>
      </w:r>
      <w:r w:rsidRPr="00992296">
        <w:t>.</w:t>
      </w:r>
    </w:p>
    <w:p w:rsidR="00686086" w:rsidRPr="00325EAB" w:rsidRDefault="00686086" w:rsidP="00686086">
      <w:pPr>
        <w:rPr>
          <w:rStyle w:val="EDBTXTKeywordBlack"/>
        </w:rPr>
      </w:pPr>
      <w:r w:rsidRPr="00325EAB">
        <w:rPr>
          <w:rStyle w:val="EDBTXTKeywordBlack"/>
        </w:rPr>
        <w:t xml:space="preserve">    if( type &gt; 0 &amp;&amp; type &lt; SQL3_abstract )</w:t>
      </w:r>
    </w:p>
    <w:p w:rsidR="00686086" w:rsidRPr="00325EAB" w:rsidRDefault="00686086" w:rsidP="00686086">
      <w:pPr>
        <w:rPr>
          <w:rStyle w:val="EDBTXTKeywordBlack"/>
        </w:rPr>
      </w:pPr>
      <w:r w:rsidRPr="00325EAB">
        <w:rPr>
          <w:rStyle w:val="EDBTXTKeywordBlack"/>
        </w:rPr>
        <w:t xml:space="preserve">      type_name = types[type];</w:t>
      </w:r>
    </w:p>
    <w:p w:rsidR="00686086" w:rsidRPr="00325EAB" w:rsidRDefault="00686086" w:rsidP="00686086">
      <w:pPr>
        <w:rPr>
          <w:rStyle w:val="EDBTXTKeywordBlack"/>
        </w:rPr>
      </w:pPr>
      <w:r w:rsidRPr="00325EAB">
        <w:rPr>
          <w:rStyle w:val="EDBTXTKeywordBlack"/>
        </w:rPr>
        <w:t xml:space="preserve">    else</w:t>
      </w:r>
    </w:p>
    <w:p w:rsidR="00686086" w:rsidRPr="00325EAB" w:rsidRDefault="00686086" w:rsidP="00686086">
      <w:pPr>
        <w:rPr>
          <w:rStyle w:val="EDBTXTKeywordBlack"/>
        </w:rPr>
      </w:pPr>
      <w:r w:rsidRPr="00325EAB">
        <w:rPr>
          <w:rStyle w:val="EDBTXTKeywordBlack"/>
        </w:rPr>
        <w:t xml:space="preserve">      type_name = "unknown";</w:t>
      </w:r>
    </w:p>
    <w:p w:rsidR="00686086" w:rsidRPr="00325EAB" w:rsidRDefault="00686086" w:rsidP="00686086">
      <w:pPr>
        <w:rPr>
          <w:rStyle w:val="EDBTXTKeywordBlack"/>
        </w:rPr>
      </w:pPr>
      <w:r w:rsidRPr="00325EAB">
        <w:rPr>
          <w:rStyle w:val="EDBTXTKeywordBlack"/>
        </w:rPr>
        <w:t xml:space="preserve">    </w:t>
      </w:r>
    </w:p>
    <w:p w:rsidR="00686086" w:rsidRPr="00D402AE" w:rsidRDefault="00686086" w:rsidP="00686086">
      <w:pPr>
        <w:pStyle w:val="EDBTXTNormalWebBlackCharChar0"/>
      </w:pPr>
      <w:r>
        <w:t>a</w:t>
      </w:r>
      <w:r w:rsidRPr="00D402AE">
        <w:t>nd print</w:t>
      </w:r>
      <w:r>
        <w:t>s</w:t>
      </w:r>
      <w:r w:rsidRPr="00D402AE">
        <w:t xml:space="preserve"> the column number, name, type name, and length</w:t>
      </w:r>
      <w:r>
        <w:t>:</w:t>
      </w:r>
    </w:p>
    <w:p w:rsidR="00686086" w:rsidRPr="00325EAB" w:rsidRDefault="00686086" w:rsidP="00686086">
      <w:pPr>
        <w:rPr>
          <w:rStyle w:val="EDBTXTKeywordBlack"/>
        </w:rPr>
      </w:pPr>
      <w:r w:rsidRPr="00325EAB">
        <w:rPr>
          <w:rStyle w:val="EDBTXTKeywordBlack"/>
        </w:rPr>
        <w:t xml:space="preserve">    printf( "%02d: %-20s %-17s %04d\n",</w:t>
      </w:r>
    </w:p>
    <w:p w:rsidR="00686086" w:rsidRPr="00325EAB" w:rsidRDefault="00686086" w:rsidP="00686086">
      <w:pPr>
        <w:rPr>
          <w:rStyle w:val="EDBTXTKeywordBlack"/>
        </w:rPr>
      </w:pPr>
      <w:r w:rsidRPr="00325EAB">
        <w:rPr>
          <w:rStyle w:val="EDBTXTKeywordBlack"/>
        </w:rPr>
        <w:t xml:space="preserve">      col, name.arr, type_name, ret_len );</w:t>
      </w:r>
    </w:p>
    <w:p w:rsidR="00686086" w:rsidRPr="00325EAB" w:rsidRDefault="00686086" w:rsidP="00686086">
      <w:pPr>
        <w:rPr>
          <w:rStyle w:val="EDBTXTKeywordBlack"/>
        </w:rPr>
      </w:pPr>
      <w:r w:rsidRPr="00325EAB">
        <w:rPr>
          <w:rStyle w:val="EDBTXTKeywordBlack"/>
        </w:rPr>
        <w:t xml:space="preserve">  }       </w:t>
      </w:r>
    </w:p>
    <w:p w:rsidR="00686086" w:rsidRPr="00325EAB" w:rsidRDefault="00686086" w:rsidP="00686086">
      <w:pPr>
        <w:rPr>
          <w:rStyle w:val="EDBTXTKeywordBlack"/>
        </w:rPr>
      </w:pPr>
      <w:r w:rsidRPr="00325EAB">
        <w:rPr>
          <w:rStyle w:val="EDBTXTKeywordBlack"/>
        </w:rPr>
        <w:t xml:space="preserve">  printf( "\n" );</w:t>
      </w:r>
    </w:p>
    <w:p w:rsidR="00686086" w:rsidRPr="00325EAB" w:rsidRDefault="00686086" w:rsidP="00686086">
      <w:pPr>
        <w:rPr>
          <w:rStyle w:val="EDBTXTKeywordBlack"/>
        </w:rPr>
      </w:pPr>
      <w:r w:rsidRPr="00325EAB">
        <w:rPr>
          <w:rStyle w:val="EDBTXTKeywordBlack"/>
        </w:rPr>
        <w:t>}</w:t>
      </w:r>
    </w:p>
    <w:p w:rsidR="00686086" w:rsidRDefault="00686086" w:rsidP="00686086">
      <w:pPr>
        <w:pStyle w:val="EDBTXTNormalWebBlackCharChar0"/>
      </w:pPr>
      <w:r>
        <w:t>If you invoke the sample application with the following command:</w:t>
      </w:r>
    </w:p>
    <w:p w:rsidR="00686086" w:rsidRDefault="00686086" w:rsidP="00686086">
      <w:pPr>
        <w:rPr>
          <w:rStyle w:val="EDBTXTKeywordBlack"/>
        </w:rPr>
      </w:pPr>
      <w:r w:rsidRPr="00A71E73">
        <w:rPr>
          <w:rStyle w:val="EDBTXTKeywordBlack"/>
        </w:rPr>
        <w:t>./exec_stmt test "SELECT * FROM emp WHERE empno IN(7902, 7934)"</w:t>
      </w:r>
    </w:p>
    <w:p w:rsidR="00686086" w:rsidRPr="00A71E73" w:rsidRDefault="00686086" w:rsidP="00686086">
      <w:pPr>
        <w:pStyle w:val="EDBTXTNormalWebBlackCharChar0"/>
        <w:rPr>
          <w:rStyle w:val="EDBTXTKeywordBlack"/>
          <w:rFonts w:ascii="Times New Roman" w:hAnsi="Times New Roman" w:cs="Times New Roman"/>
          <w:sz w:val="24"/>
          <w:szCs w:val="24"/>
        </w:rPr>
      </w:pPr>
      <w:r w:rsidRPr="00A71E73">
        <w:lastRenderedPageBreak/>
        <w:t>The application returns:</w:t>
      </w:r>
    </w:p>
    <w:p w:rsidR="00686086" w:rsidRPr="00A71E73" w:rsidRDefault="00686086" w:rsidP="00686086">
      <w:pPr>
        <w:rPr>
          <w:rStyle w:val="EDBTXTKeywordBlack"/>
        </w:rPr>
      </w:pPr>
      <w:r w:rsidRPr="00A71E73">
        <w:rPr>
          <w:rStyle w:val="EDBTXTKeywordBlack"/>
        </w:rPr>
        <w:t>col field                data              ret</w:t>
      </w:r>
    </w:p>
    <w:p w:rsidR="00686086" w:rsidRPr="00A71E73" w:rsidRDefault="00686086" w:rsidP="00686086">
      <w:pPr>
        <w:rPr>
          <w:rStyle w:val="EDBTXTKeywordBlack"/>
        </w:rPr>
      </w:pPr>
      <w:r w:rsidRPr="00A71E73">
        <w:rPr>
          <w:rStyle w:val="EDBTXTKeywordBlack"/>
        </w:rPr>
        <w:t>num name                 type              len</w:t>
      </w:r>
    </w:p>
    <w:p w:rsidR="00686086" w:rsidRPr="00A71E73" w:rsidRDefault="00686086" w:rsidP="00686086">
      <w:pPr>
        <w:rPr>
          <w:rStyle w:val="EDBTXTKeywordBlack"/>
        </w:rPr>
      </w:pPr>
      <w:r w:rsidRPr="00A71E73">
        <w:rPr>
          <w:rStyle w:val="EDBTXTKeywordBlack"/>
        </w:rPr>
        <w:t>--- -------------------- ----------------- ---</w:t>
      </w:r>
    </w:p>
    <w:p w:rsidR="00686086" w:rsidRPr="00A71E73" w:rsidRDefault="00686086" w:rsidP="00686086">
      <w:pPr>
        <w:rPr>
          <w:rStyle w:val="EDBTXTKeywordBlack"/>
        </w:rPr>
      </w:pPr>
      <w:r w:rsidRPr="00A71E73">
        <w:rPr>
          <w:rStyle w:val="EDBTXTKeywordBlack"/>
        </w:rPr>
        <w:t>01: empno                NUMERIC           0004</w:t>
      </w:r>
    </w:p>
    <w:p w:rsidR="00686086" w:rsidRPr="00A71E73" w:rsidRDefault="00686086" w:rsidP="00686086">
      <w:pPr>
        <w:rPr>
          <w:rStyle w:val="EDBTXTKeywordBlack"/>
        </w:rPr>
      </w:pPr>
      <w:r w:rsidRPr="00A71E73">
        <w:rPr>
          <w:rStyle w:val="EDBTXTKeywordBlack"/>
        </w:rPr>
        <w:t>02: ename                CHARACTER_VARYING 0004</w:t>
      </w:r>
    </w:p>
    <w:p w:rsidR="00686086" w:rsidRPr="00A71E73" w:rsidRDefault="00686086" w:rsidP="00686086">
      <w:pPr>
        <w:rPr>
          <w:rStyle w:val="EDBTXTKeywordBlack"/>
        </w:rPr>
      </w:pPr>
      <w:r w:rsidRPr="00A71E73">
        <w:rPr>
          <w:rStyle w:val="EDBTXTKeywordBlack"/>
        </w:rPr>
        <w:t>03: job                  CHARACTER_VARYING 0007</w:t>
      </w:r>
    </w:p>
    <w:p w:rsidR="00686086" w:rsidRPr="00A71E73" w:rsidRDefault="00686086" w:rsidP="00686086">
      <w:pPr>
        <w:rPr>
          <w:rStyle w:val="EDBTXTKeywordBlack"/>
        </w:rPr>
      </w:pPr>
      <w:r w:rsidRPr="00A71E73">
        <w:rPr>
          <w:rStyle w:val="EDBTXTKeywordBlack"/>
        </w:rPr>
        <w:t>04: mgr                  NUMERIC           0004</w:t>
      </w:r>
    </w:p>
    <w:p w:rsidR="00686086" w:rsidRPr="00A71E73" w:rsidRDefault="00686086" w:rsidP="00686086">
      <w:pPr>
        <w:rPr>
          <w:rStyle w:val="EDBTXTKeywordBlack"/>
        </w:rPr>
      </w:pPr>
      <w:r w:rsidRPr="00A71E73">
        <w:rPr>
          <w:rStyle w:val="EDBTXTKeywordBlack"/>
        </w:rPr>
        <w:t>05: hiredate             DATE_TIME         0018</w:t>
      </w:r>
    </w:p>
    <w:p w:rsidR="00686086" w:rsidRPr="00A71E73" w:rsidRDefault="00686086" w:rsidP="00686086">
      <w:pPr>
        <w:rPr>
          <w:rStyle w:val="EDBTXTKeywordBlack"/>
        </w:rPr>
      </w:pPr>
      <w:r w:rsidRPr="00A71E73">
        <w:rPr>
          <w:rStyle w:val="EDBTXTKeywordBlack"/>
        </w:rPr>
        <w:t>06: sal                  NUMERIC           0007</w:t>
      </w:r>
    </w:p>
    <w:p w:rsidR="00686086" w:rsidRPr="00A71E73" w:rsidRDefault="00686086" w:rsidP="00686086">
      <w:pPr>
        <w:rPr>
          <w:rStyle w:val="EDBTXTKeywordBlack"/>
        </w:rPr>
      </w:pPr>
      <w:r w:rsidRPr="00A71E73">
        <w:rPr>
          <w:rStyle w:val="EDBTXTKeywordBlack"/>
        </w:rPr>
        <w:t>07: comm                 NUMERIC           0000</w:t>
      </w:r>
    </w:p>
    <w:p w:rsidR="00686086" w:rsidRPr="00A71E73" w:rsidRDefault="00686086" w:rsidP="00686086">
      <w:pPr>
        <w:rPr>
          <w:rStyle w:val="EDBTXTKeywordBlack"/>
        </w:rPr>
      </w:pPr>
      <w:r w:rsidRPr="00A71E73">
        <w:rPr>
          <w:rStyle w:val="EDBTXTKeywordBlack"/>
        </w:rPr>
        <w:t>08: deptno               NUMERIC           0002</w:t>
      </w:r>
    </w:p>
    <w:p w:rsidR="00686086" w:rsidRPr="00A71E73" w:rsidRDefault="00686086" w:rsidP="00686086">
      <w:pPr>
        <w:rPr>
          <w:rStyle w:val="EDBTXTKeywordBlack"/>
        </w:rPr>
      </w:pPr>
    </w:p>
    <w:p w:rsidR="00686086" w:rsidRPr="00A71E73" w:rsidRDefault="00686086" w:rsidP="00686086">
      <w:pPr>
        <w:rPr>
          <w:rStyle w:val="EDBTXTKeywordBlack"/>
        </w:rPr>
      </w:pPr>
      <w:r w:rsidRPr="00A71E73">
        <w:rPr>
          <w:rStyle w:val="EDBTXTKeywordBlack"/>
        </w:rPr>
        <w:t>[RECORD 1]</w:t>
      </w:r>
    </w:p>
    <w:p w:rsidR="00686086" w:rsidRPr="00A71E73" w:rsidRDefault="00686086" w:rsidP="00686086">
      <w:pPr>
        <w:rPr>
          <w:rStyle w:val="EDBTXTKeywordBlack"/>
        </w:rPr>
      </w:pPr>
      <w:r w:rsidRPr="00A71E73">
        <w:rPr>
          <w:rStyle w:val="EDBTXTKeywordBlack"/>
        </w:rPr>
        <w:t>  empno                : 7902</w:t>
      </w:r>
    </w:p>
    <w:p w:rsidR="00686086" w:rsidRPr="00A71E73" w:rsidRDefault="00686086" w:rsidP="00686086">
      <w:pPr>
        <w:rPr>
          <w:rStyle w:val="EDBTXTKeywordBlack"/>
        </w:rPr>
      </w:pPr>
      <w:r w:rsidRPr="00A71E73">
        <w:rPr>
          <w:rStyle w:val="EDBTXTKeywordBlack"/>
        </w:rPr>
        <w:t>  ename                : FORD</w:t>
      </w:r>
    </w:p>
    <w:p w:rsidR="00686086" w:rsidRPr="00A71E73" w:rsidRDefault="00686086" w:rsidP="00686086">
      <w:pPr>
        <w:rPr>
          <w:rStyle w:val="EDBTXTKeywordBlack"/>
        </w:rPr>
      </w:pPr>
      <w:r w:rsidRPr="00A71E73">
        <w:rPr>
          <w:rStyle w:val="EDBTXTKeywordBlack"/>
        </w:rPr>
        <w:t>  job                  : ANALYST</w:t>
      </w:r>
    </w:p>
    <w:p w:rsidR="00686086" w:rsidRPr="00A71E73" w:rsidRDefault="00686086" w:rsidP="00686086">
      <w:pPr>
        <w:rPr>
          <w:rStyle w:val="EDBTXTKeywordBlack"/>
        </w:rPr>
      </w:pPr>
      <w:r w:rsidRPr="00A71E73">
        <w:rPr>
          <w:rStyle w:val="EDBTXTKeywordBlack"/>
        </w:rPr>
        <w:t>  mgr                  : 7566</w:t>
      </w:r>
    </w:p>
    <w:p w:rsidR="00686086" w:rsidRPr="00A71E73" w:rsidRDefault="00686086" w:rsidP="00686086">
      <w:pPr>
        <w:rPr>
          <w:rStyle w:val="EDBTXTKeywordBlack"/>
        </w:rPr>
      </w:pPr>
      <w:r w:rsidRPr="00A71E73">
        <w:rPr>
          <w:rStyle w:val="EDBTXTKeywordBlack"/>
        </w:rPr>
        <w:t>  hiredate             : 03-DEC-81 00:00:00</w:t>
      </w:r>
    </w:p>
    <w:p w:rsidR="00686086" w:rsidRPr="00A71E73" w:rsidRDefault="00686086" w:rsidP="00686086">
      <w:pPr>
        <w:rPr>
          <w:rStyle w:val="EDBTXTKeywordBlack"/>
        </w:rPr>
      </w:pPr>
      <w:r w:rsidRPr="00A71E73">
        <w:rPr>
          <w:rStyle w:val="EDBTXTKeywordBlack"/>
        </w:rPr>
        <w:t>  sal                  : 3000.00</w:t>
      </w:r>
    </w:p>
    <w:p w:rsidR="00686086" w:rsidRPr="00A71E73" w:rsidRDefault="00686086" w:rsidP="00686086">
      <w:pPr>
        <w:rPr>
          <w:rStyle w:val="EDBTXTKeywordBlack"/>
        </w:rPr>
      </w:pPr>
      <w:r w:rsidRPr="00A71E73">
        <w:rPr>
          <w:rStyle w:val="EDBTXTKeywordBlack"/>
        </w:rPr>
        <w:t>  comm                 : &lt;null&gt;</w:t>
      </w:r>
    </w:p>
    <w:p w:rsidR="00686086" w:rsidRPr="00A71E73" w:rsidRDefault="00686086" w:rsidP="00686086">
      <w:pPr>
        <w:rPr>
          <w:rStyle w:val="EDBTXTKeywordBlack"/>
        </w:rPr>
      </w:pPr>
      <w:r w:rsidRPr="00A71E73">
        <w:rPr>
          <w:rStyle w:val="EDBTXTKeywordBlack"/>
        </w:rPr>
        <w:t>  deptno               : 20</w:t>
      </w:r>
    </w:p>
    <w:p w:rsidR="00686086" w:rsidRPr="00A71E73" w:rsidRDefault="00686086" w:rsidP="00686086">
      <w:pPr>
        <w:rPr>
          <w:rStyle w:val="EDBTXTKeywordBlack"/>
        </w:rPr>
      </w:pPr>
    </w:p>
    <w:p w:rsidR="00686086" w:rsidRPr="00A71E73" w:rsidRDefault="00686086" w:rsidP="00686086">
      <w:pPr>
        <w:rPr>
          <w:rStyle w:val="EDBTXTKeywordBlack"/>
        </w:rPr>
      </w:pPr>
      <w:r w:rsidRPr="00A71E73">
        <w:rPr>
          <w:rStyle w:val="EDBTXTKeywordBlack"/>
        </w:rPr>
        <w:t>[RECORD 2]</w:t>
      </w:r>
    </w:p>
    <w:p w:rsidR="00686086" w:rsidRPr="00A71E73" w:rsidRDefault="00686086" w:rsidP="00686086">
      <w:pPr>
        <w:rPr>
          <w:rStyle w:val="EDBTXTKeywordBlack"/>
        </w:rPr>
      </w:pPr>
      <w:r w:rsidRPr="00A71E73">
        <w:rPr>
          <w:rStyle w:val="EDBTXTKeywordBlack"/>
        </w:rPr>
        <w:t>  empno                : 7934</w:t>
      </w:r>
    </w:p>
    <w:p w:rsidR="00686086" w:rsidRPr="00A71E73" w:rsidRDefault="00686086" w:rsidP="00686086">
      <w:pPr>
        <w:rPr>
          <w:rStyle w:val="EDBTXTKeywordBlack"/>
        </w:rPr>
      </w:pPr>
      <w:r w:rsidRPr="00A71E73">
        <w:rPr>
          <w:rStyle w:val="EDBTXTKeywordBlack"/>
        </w:rPr>
        <w:t>  ename                : MILLER</w:t>
      </w:r>
    </w:p>
    <w:p w:rsidR="00686086" w:rsidRPr="00A71E73" w:rsidRDefault="00686086" w:rsidP="00686086">
      <w:pPr>
        <w:rPr>
          <w:rStyle w:val="EDBTXTKeywordBlack"/>
        </w:rPr>
      </w:pPr>
      <w:r w:rsidRPr="00A71E73">
        <w:rPr>
          <w:rStyle w:val="EDBTXTKeywordBlack"/>
        </w:rPr>
        <w:t>  job                  : CLERK</w:t>
      </w:r>
    </w:p>
    <w:p w:rsidR="00686086" w:rsidRPr="00A71E73" w:rsidRDefault="00686086" w:rsidP="00686086">
      <w:pPr>
        <w:rPr>
          <w:rStyle w:val="EDBTXTKeywordBlack"/>
        </w:rPr>
      </w:pPr>
      <w:r w:rsidRPr="00A71E73">
        <w:rPr>
          <w:rStyle w:val="EDBTXTKeywordBlack"/>
        </w:rPr>
        <w:t>  mgr                  : 7782</w:t>
      </w:r>
    </w:p>
    <w:p w:rsidR="00686086" w:rsidRPr="00A71E73" w:rsidRDefault="00686086" w:rsidP="00686086">
      <w:pPr>
        <w:rPr>
          <w:rStyle w:val="EDBTXTKeywordBlack"/>
        </w:rPr>
      </w:pPr>
      <w:r w:rsidRPr="00A71E73">
        <w:rPr>
          <w:rStyle w:val="EDBTXTKeywordBlack"/>
        </w:rPr>
        <w:t>  hiredate             : 23-JAN-82 00:00:00</w:t>
      </w:r>
    </w:p>
    <w:p w:rsidR="00686086" w:rsidRPr="00A71E73" w:rsidRDefault="00686086" w:rsidP="00686086">
      <w:pPr>
        <w:rPr>
          <w:rStyle w:val="EDBTXTKeywordBlack"/>
        </w:rPr>
      </w:pPr>
      <w:r w:rsidRPr="00A71E73">
        <w:rPr>
          <w:rStyle w:val="EDBTXTKeywordBlack"/>
        </w:rPr>
        <w:t>  sal                  : 1300.00</w:t>
      </w:r>
    </w:p>
    <w:p w:rsidR="00686086" w:rsidRPr="00A71E73" w:rsidRDefault="00686086" w:rsidP="00686086">
      <w:pPr>
        <w:rPr>
          <w:rStyle w:val="EDBTXTKeywordBlack"/>
        </w:rPr>
      </w:pPr>
      <w:r w:rsidRPr="00A71E73">
        <w:rPr>
          <w:rStyle w:val="EDBTXTKeywordBlack"/>
        </w:rPr>
        <w:t>  comm                 : &lt;null&gt;</w:t>
      </w:r>
    </w:p>
    <w:p w:rsidR="00686086" w:rsidRPr="00A71E73" w:rsidRDefault="00686086" w:rsidP="00686086">
      <w:pPr>
        <w:rPr>
          <w:rStyle w:val="EDBTXTKeywordBlack"/>
        </w:rPr>
      </w:pPr>
      <w:r w:rsidRPr="00A71E73">
        <w:rPr>
          <w:rStyle w:val="EDBTXTKeywordBlack"/>
        </w:rPr>
        <w:t>  deptno               : 10</w:t>
      </w:r>
    </w:p>
    <w:p w:rsidR="00686086" w:rsidRPr="00A71E73" w:rsidRDefault="00686086" w:rsidP="00686086">
      <w:pPr>
        <w:rPr>
          <w:rStyle w:val="EDBTXTKeywordBlack"/>
        </w:rPr>
      </w:pPr>
    </w:p>
    <w:p w:rsidR="00686086" w:rsidRDefault="00686086" w:rsidP="00686086">
      <w:pPr>
        <w:rPr>
          <w:rStyle w:val="EDBTXTKeywordBlack"/>
        </w:rPr>
      </w:pPr>
      <w:r w:rsidRPr="00A71E73">
        <w:rPr>
          <w:rStyle w:val="EDBTXTKeywordBlack"/>
        </w:rPr>
        <w:t>2 rows</w:t>
      </w:r>
    </w:p>
    <w:p w:rsidR="00686086" w:rsidRPr="0024399D"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Heading1"/>
      </w:pPr>
      <w:bookmarkStart w:id="24" w:name="_Toc499033871"/>
      <w:r w:rsidRPr="00531E14">
        <w:lastRenderedPageBreak/>
        <w:t>Building and Executing Dynamic SQL</w:t>
      </w:r>
      <w:r>
        <w:t xml:space="preserve"> Statements</w:t>
      </w:r>
      <w:bookmarkEnd w:id="24"/>
    </w:p>
    <w:p w:rsidR="00686086" w:rsidRDefault="00686086" w:rsidP="00686086">
      <w:pPr>
        <w:pStyle w:val="EDBTXTNormalWebBlackCharChar0"/>
      </w:pPr>
      <w:r>
        <w:t>The following examples demonstrate four techniques for building and executing dynamic SQL statements.  Each example demonstrates processing a different combination of statement and input types:</w:t>
      </w:r>
    </w:p>
    <w:p w:rsidR="00686086" w:rsidRDefault="00686086" w:rsidP="00686086">
      <w:pPr>
        <w:pStyle w:val="EDBTXTNormalWebBlackCharChar0"/>
        <w:numPr>
          <w:ilvl w:val="0"/>
          <w:numId w:val="26"/>
        </w:numPr>
      </w:pPr>
      <w:r>
        <w:t xml:space="preserve">The first example demonstrates processing and executing a SQL statement that </w:t>
      </w:r>
      <w:r w:rsidRPr="00853097">
        <w:t>does</w:t>
      </w:r>
      <w:r>
        <w:t xml:space="preserve"> </w:t>
      </w:r>
      <w:r w:rsidRPr="00853097">
        <w:t>not</w:t>
      </w:r>
      <w:r>
        <w:t xml:space="preserve"> contain a </w:t>
      </w:r>
      <w:r w:rsidRPr="00051169">
        <w:rPr>
          <w:rStyle w:val="EDBTXTKeywordBlack"/>
        </w:rPr>
        <w:t>SELECT</w:t>
      </w:r>
      <w:r>
        <w:t xml:space="preserve"> statement and does not require input variables.  This example corresponds to the techniques used by Oracle Dynamic SQL Method 1.</w:t>
      </w:r>
    </w:p>
    <w:p w:rsidR="00686086" w:rsidRDefault="00686086" w:rsidP="00686086">
      <w:pPr>
        <w:pStyle w:val="EDBTXTNormalWebBlackCharChar0"/>
        <w:numPr>
          <w:ilvl w:val="0"/>
          <w:numId w:val="26"/>
        </w:numPr>
      </w:pPr>
      <w:r>
        <w:t xml:space="preserve">The second example demonstrates processing and executing a SQL statement that </w:t>
      </w:r>
      <w:r w:rsidRPr="00E0096D">
        <w:t>does</w:t>
      </w:r>
      <w:r>
        <w:t xml:space="preserve"> </w:t>
      </w:r>
      <w:r w:rsidRPr="00E0096D">
        <w:t>not</w:t>
      </w:r>
      <w:r>
        <w:t xml:space="preserve"> contain a </w:t>
      </w:r>
      <w:r w:rsidRPr="00051169">
        <w:rPr>
          <w:rStyle w:val="EDBTXTKeywordBlack"/>
        </w:rPr>
        <w:t>SELECT</w:t>
      </w:r>
      <w:r>
        <w:t xml:space="preserve"> statement, and contains a known number of input variables.  This example corresponds to the techniques used by Oracle Dynamic SQL Method 2.</w:t>
      </w:r>
    </w:p>
    <w:p w:rsidR="00686086" w:rsidRDefault="00686086" w:rsidP="00686086">
      <w:pPr>
        <w:pStyle w:val="EDBTXTNormalWebBlackCharChar0"/>
        <w:numPr>
          <w:ilvl w:val="0"/>
          <w:numId w:val="26"/>
        </w:numPr>
      </w:pPr>
      <w:r>
        <w:t>The third example demonstrates processing and executing a SQL statement that</w:t>
      </w:r>
      <w:r w:rsidRPr="00DE772F">
        <w:t xml:space="preserve"> </w:t>
      </w:r>
      <w:r>
        <w:t>may contain</w:t>
      </w:r>
      <w:r w:rsidRPr="00DE772F">
        <w:t xml:space="preserve"> </w:t>
      </w:r>
      <w:r>
        <w:t xml:space="preserve">a </w:t>
      </w:r>
      <w:r w:rsidRPr="00051169">
        <w:rPr>
          <w:rStyle w:val="EDBTXTKeywordBlack"/>
        </w:rPr>
        <w:t>SELECT</w:t>
      </w:r>
      <w:r>
        <w:t xml:space="preserve"> statement, and includes a known number of input variables.  This example corresponds to the techniques used by Oracle Dynamic SQL Method 3.</w:t>
      </w:r>
    </w:p>
    <w:p w:rsidR="00686086" w:rsidRDefault="00686086" w:rsidP="00686086">
      <w:pPr>
        <w:pStyle w:val="EDBTXTNormalWebBlackCharChar0"/>
        <w:numPr>
          <w:ilvl w:val="0"/>
          <w:numId w:val="26"/>
        </w:numPr>
      </w:pPr>
      <w:r>
        <w:t xml:space="preserve">The fourth example demonstrates processing and executing a SQL statement that </w:t>
      </w:r>
      <w:r w:rsidRPr="00E0096D">
        <w:t>may</w:t>
      </w:r>
      <w:r>
        <w:t xml:space="preserve"> </w:t>
      </w:r>
      <w:r w:rsidRPr="00E0096D">
        <w:t>contain</w:t>
      </w:r>
      <w:r>
        <w:t xml:space="preserve"> a </w:t>
      </w:r>
      <w:r w:rsidRPr="00135DE3">
        <w:rPr>
          <w:rStyle w:val="EDBTXTKeywordBlack"/>
        </w:rPr>
        <w:t>SELECT</w:t>
      </w:r>
      <w:r>
        <w:t xml:space="preserve"> statement, and includes an unknown number of input variables.  This example corresponds to the techniques used by Oracle Dynamic SQL Method 4.</w:t>
      </w: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Pr="0024399D" w:rsidRDefault="00686086" w:rsidP="00686086">
      <w:pPr>
        <w:pStyle w:val="EDBTXTNormalWebBlackCharChar0"/>
      </w:pPr>
    </w:p>
    <w:p w:rsidR="00686086" w:rsidRPr="00685AFA" w:rsidRDefault="00686086" w:rsidP="00686086">
      <w:pPr>
        <w:pStyle w:val="Heading2"/>
      </w:pPr>
      <w:bookmarkStart w:id="25" w:name="_Toc499033872"/>
      <w:r w:rsidRPr="002253D3">
        <w:lastRenderedPageBreak/>
        <w:t xml:space="preserve">Example - Executing a Non-query Statement </w:t>
      </w:r>
      <w:r>
        <w:t>Without Parameters</w:t>
      </w:r>
      <w:bookmarkEnd w:id="25"/>
    </w:p>
    <w:p w:rsidR="00686086" w:rsidRDefault="00686086" w:rsidP="00686086">
      <w:pPr>
        <w:pStyle w:val="EDBTXTNormalWebBlackCharChar0"/>
        <w:rPr>
          <w:color w:val="auto"/>
        </w:rPr>
      </w:pPr>
      <w:r>
        <w:rPr>
          <w:color w:val="auto"/>
        </w:rPr>
        <w:t xml:space="preserve">The following example demonstrates how to use the </w:t>
      </w:r>
      <w:r w:rsidRPr="00D80276">
        <w:rPr>
          <w:rStyle w:val="EDBTXTKeywordBlack"/>
        </w:rPr>
        <w:t>EXECUTE</w:t>
      </w:r>
      <w:r>
        <w:rPr>
          <w:color w:val="auto"/>
        </w:rPr>
        <w:t xml:space="preserve"> </w:t>
      </w:r>
      <w:r w:rsidRPr="00D80276">
        <w:rPr>
          <w:rStyle w:val="EDBTXTKeywordBlack"/>
        </w:rPr>
        <w:t>IMMEDIATE</w:t>
      </w:r>
      <w:r>
        <w:rPr>
          <w:color w:val="auto"/>
        </w:rPr>
        <w:t xml:space="preserve"> command to execute a SQL statement where the text of the statement is not known until you run the application.  You cannot use </w:t>
      </w:r>
      <w:r w:rsidRPr="00D80276">
        <w:rPr>
          <w:rStyle w:val="EDBTXTKeywordBlack"/>
        </w:rPr>
        <w:t>EXECUTE</w:t>
      </w:r>
      <w:r>
        <w:rPr>
          <w:color w:val="auto"/>
        </w:rPr>
        <w:t xml:space="preserve"> </w:t>
      </w:r>
      <w:r w:rsidRPr="00D80276">
        <w:rPr>
          <w:rStyle w:val="EDBTXTKeywordBlack"/>
        </w:rPr>
        <w:t>IMMEDIATE</w:t>
      </w:r>
      <w:r>
        <w:rPr>
          <w:color w:val="auto"/>
        </w:rPr>
        <w:t xml:space="preserve"> to execute a statement that returns a result set.  You cannot use </w:t>
      </w:r>
      <w:r w:rsidRPr="00D80276">
        <w:rPr>
          <w:rStyle w:val="EDBTXTKeywordBlack"/>
        </w:rPr>
        <w:t>EXECUTE</w:t>
      </w:r>
      <w:r>
        <w:rPr>
          <w:color w:val="auto"/>
        </w:rPr>
        <w:t xml:space="preserve"> </w:t>
      </w:r>
      <w:r w:rsidRPr="00D80276">
        <w:rPr>
          <w:rStyle w:val="EDBTXTKeywordBlack"/>
        </w:rPr>
        <w:t>IMMEDIATE</w:t>
      </w:r>
      <w:r>
        <w:rPr>
          <w:color w:val="auto"/>
        </w:rPr>
        <w:t xml:space="preserve"> to execute a statement that contains parameter placeholders.</w:t>
      </w:r>
    </w:p>
    <w:p w:rsidR="00686086" w:rsidRDefault="00686086" w:rsidP="00686086">
      <w:pPr>
        <w:pStyle w:val="EDBTXTNormalWebBlackCharChar0"/>
      </w:pPr>
      <w:r>
        <w:t xml:space="preserve">The </w:t>
      </w:r>
      <w:r w:rsidRPr="00D80276">
        <w:rPr>
          <w:rStyle w:val="EDBTXTKeywordBlack"/>
        </w:rPr>
        <w:t>EXECUTE</w:t>
      </w:r>
      <w:r>
        <w:t xml:space="preserve"> </w:t>
      </w:r>
      <w:r w:rsidRPr="00D80276">
        <w:rPr>
          <w:rStyle w:val="EDBTXTKeywordBlack"/>
        </w:rPr>
        <w:t>IMMEDIATE</w:t>
      </w:r>
      <w:r>
        <w:t xml:space="preserve"> statement parses and plans the SQL statement each time it executes, which can have a negative impact on the performance of your application.  If you plan to execute the same statement repeatedly, consider using the </w:t>
      </w:r>
      <w:r w:rsidRPr="00D80276">
        <w:rPr>
          <w:rStyle w:val="EDBTXTKeywordBlack"/>
        </w:rPr>
        <w:t>PREPARE</w:t>
      </w:r>
      <w:r>
        <w:t>/</w:t>
      </w:r>
      <w:r w:rsidRPr="00D80276">
        <w:rPr>
          <w:rStyle w:val="EDBTXTKeywordBlack"/>
        </w:rPr>
        <w:t>EXECUTE</w:t>
      </w:r>
      <w:r>
        <w:t xml:space="preserve"> technique described in the next example.</w:t>
      </w:r>
    </w:p>
    <w:p w:rsidR="00686086" w:rsidRPr="0036776D" w:rsidRDefault="00686086" w:rsidP="00686086">
      <w:pPr>
        <w:widowControl w:val="0"/>
        <w:autoSpaceDE w:val="0"/>
        <w:autoSpaceDN w:val="0"/>
        <w:adjustRightInd w:val="0"/>
        <w:rPr>
          <w:rFonts w:ascii="Courier New" w:hAnsi="Courier New" w:cs="Courier New"/>
          <w:color w:val="000000"/>
          <w:sz w:val="22"/>
          <w:szCs w:val="20"/>
        </w:rPr>
      </w:pPr>
      <w:r w:rsidRPr="00F1145F">
        <w:rPr>
          <w:rStyle w:val="EDBTXTKeywordBlack"/>
        </w:rPr>
        <w:t>/****************************</w:t>
      </w:r>
      <w:r>
        <w:rPr>
          <w:rStyle w:val="EDBTXTKeywordBlack"/>
        </w:rPr>
        <w:t>*******************************</w:t>
      </w:r>
      <w:r w:rsidRPr="00F1145F">
        <w:rPr>
          <w:rStyle w:val="EDBTXTKeywordBlack"/>
        </w:rPr>
        <w:t>/</w:t>
      </w:r>
    </w:p>
    <w:p w:rsidR="00686086" w:rsidRPr="0024399D" w:rsidRDefault="00686086" w:rsidP="00686086">
      <w:pPr>
        <w:pStyle w:val="EDBTXTNormalWebBlackCharChar0"/>
        <w:rPr>
          <w:rStyle w:val="EDBTXTKeywordBlack"/>
        </w:rPr>
      </w:pPr>
      <w:r w:rsidRPr="0024399D">
        <w:rPr>
          <w:rStyle w:val="EDBTXTKeywordBlack"/>
        </w:rPr>
        <w:t>#include &lt;stdio.h&gt;</w:t>
      </w:r>
      <w:r>
        <w:rPr>
          <w:rStyle w:val="EDBTXTKeywordBlack"/>
        </w:rPr>
        <w:br/>
      </w:r>
      <w:r w:rsidRPr="0024399D">
        <w:rPr>
          <w:rStyle w:val="EDBTXTKeywordBlack"/>
        </w:rPr>
        <w:t>#include &lt;string.h&gt;</w:t>
      </w:r>
      <w:r>
        <w:rPr>
          <w:rStyle w:val="EDBTXTKeywordBlack"/>
        </w:rPr>
        <w:br/>
      </w:r>
      <w:r w:rsidRPr="0024399D">
        <w:rPr>
          <w:rStyle w:val="EDBTXTKeywordBlack"/>
        </w:rPr>
        <w:t>#include &lt;stdlib.h&gt;</w:t>
      </w:r>
      <w:r>
        <w:rPr>
          <w:rStyle w:val="EDBTXTKeywordBlack"/>
        </w:rPr>
        <w:br/>
      </w:r>
      <w:r>
        <w:rPr>
          <w:rStyle w:val="EDBTXTKeywordBlack"/>
        </w:rPr>
        <w:br/>
      </w:r>
      <w:r w:rsidRPr="0024399D">
        <w:rPr>
          <w:rStyle w:val="EDBTXTKeywordBlack"/>
        </w:rPr>
        <w:t>static void handle_error(void);</w:t>
      </w:r>
      <w:r>
        <w:rPr>
          <w:rStyle w:val="EDBTXTKeywordBlack"/>
        </w:rPr>
        <w:br/>
      </w:r>
      <w:r>
        <w:rPr>
          <w:rStyle w:val="EDBTXTKeywordBlack"/>
        </w:rPr>
        <w:br/>
      </w:r>
      <w:r w:rsidRPr="0024399D">
        <w:rPr>
          <w:rStyle w:val="EDBTXTKeywordBlack"/>
        </w:rPr>
        <w:t>int main(int argc, char *argv[])</w:t>
      </w:r>
      <w:r>
        <w:rPr>
          <w:rStyle w:val="EDBTXTKeywordBlack"/>
        </w:rPr>
        <w:br/>
      </w:r>
      <w:r w:rsidRPr="0024399D">
        <w:rPr>
          <w:rStyle w:val="EDBTXTKeywordBlack"/>
        </w:rPr>
        <w:t>{</w:t>
      </w:r>
      <w:r>
        <w:rPr>
          <w:rStyle w:val="EDBTXTKeywordBlack"/>
        </w:rPr>
        <w:br/>
      </w:r>
      <w:r w:rsidRPr="0024399D">
        <w:rPr>
          <w:rStyle w:val="EDBTXTKeywordBlack"/>
        </w:rPr>
        <w:t xml:space="preserve">  char    *insertStmt;</w:t>
      </w:r>
      <w:r>
        <w:rPr>
          <w:rStyle w:val="EDBTXTKeywordBlack"/>
        </w:rPr>
        <w:br/>
      </w:r>
      <w:r>
        <w:rPr>
          <w:rStyle w:val="EDBTXTKeywordBlack"/>
        </w:rPr>
        <w:br/>
      </w:r>
      <w:r w:rsidRPr="0024399D">
        <w:rPr>
          <w:rStyle w:val="EDBTXTKeywordBlack"/>
        </w:rPr>
        <w:t xml:space="preserve">  EXEC SQL WHENEVER SQLERROR DO handle_error();</w:t>
      </w:r>
      <w:r>
        <w:rPr>
          <w:rStyle w:val="EDBTXTKeywordBlack"/>
        </w:rPr>
        <w:br/>
      </w:r>
      <w:r>
        <w:rPr>
          <w:rStyle w:val="EDBTXTKeywordBlack"/>
        </w:rPr>
        <w:br/>
      </w:r>
      <w:r w:rsidRPr="0024399D">
        <w:rPr>
          <w:rStyle w:val="EDBTXTKeywordBlack"/>
        </w:rPr>
        <w:t xml:space="preserve">  EXEC SQL CONNECT :argv[1];</w:t>
      </w:r>
      <w:r>
        <w:rPr>
          <w:rStyle w:val="EDBTXTKeywordBlack"/>
        </w:rPr>
        <w:br/>
      </w:r>
      <w:r>
        <w:rPr>
          <w:rStyle w:val="EDBTXTKeywordBlack"/>
        </w:rPr>
        <w:br/>
        <w:t xml:space="preserve">  insertStmt </w:t>
      </w:r>
      <w:r w:rsidRPr="0024399D">
        <w:rPr>
          <w:rStyle w:val="EDBTXTKeywordBlack"/>
        </w:rPr>
        <w:t>= "INSERT INTO dept VALUES(50, 'ACCTG', 'SEATTLE')";</w:t>
      </w:r>
      <w:r>
        <w:rPr>
          <w:rStyle w:val="EDBTXTKeywordBlack"/>
        </w:rPr>
        <w:br/>
        <w:t xml:space="preserve">     </w:t>
      </w:r>
      <w:r>
        <w:rPr>
          <w:rStyle w:val="EDBTXTKeywordBlack"/>
        </w:rPr>
        <w:br/>
        <w:t xml:space="preserve">  </w:t>
      </w:r>
      <w:r w:rsidRPr="0024399D">
        <w:rPr>
          <w:rStyle w:val="EDBTXTKeywordBlack"/>
        </w:rPr>
        <w:t>EXEC SQL EXECUTE IMMEDIATE :insertStmt;</w:t>
      </w:r>
      <w:r>
        <w:rPr>
          <w:rStyle w:val="EDBTXTKeywordBlack"/>
        </w:rPr>
        <w:br/>
      </w:r>
      <w:r>
        <w:rPr>
          <w:rStyle w:val="EDBTXTKeywordBlack"/>
        </w:rPr>
        <w:br/>
        <w:t xml:space="preserve">  </w:t>
      </w:r>
      <w:r w:rsidRPr="0024399D">
        <w:rPr>
          <w:rStyle w:val="EDBTXTKeywordBlack"/>
        </w:rPr>
        <w:t>fprintf(stderr, "ok\n");</w:t>
      </w:r>
      <w:r>
        <w:rPr>
          <w:rStyle w:val="EDBTXTKeywordBlack"/>
        </w:rPr>
        <w:br/>
      </w:r>
      <w:r>
        <w:rPr>
          <w:rStyle w:val="EDBTXTKeywordBlack"/>
        </w:rPr>
        <w:br/>
      </w:r>
      <w:r w:rsidRPr="0024399D">
        <w:rPr>
          <w:rStyle w:val="EDBTXTKeywordBlack"/>
        </w:rPr>
        <w:t xml:space="preserve"> </w:t>
      </w:r>
      <w:r>
        <w:rPr>
          <w:rStyle w:val="EDBTXTKeywordBlack"/>
        </w:rPr>
        <w:t xml:space="preserve"> </w:t>
      </w:r>
      <w:r w:rsidRPr="0024399D">
        <w:rPr>
          <w:rStyle w:val="EDBTXTKeywordBlack"/>
        </w:rPr>
        <w:t>EXEC SQL COMMIT RELEASE;</w:t>
      </w:r>
      <w:r>
        <w:rPr>
          <w:rStyle w:val="EDBTXTKeywordBlack"/>
        </w:rPr>
        <w:br/>
      </w:r>
      <w:r>
        <w:rPr>
          <w:rStyle w:val="EDBTXTKeywordBlack"/>
        </w:rPr>
        <w:br/>
        <w:t xml:space="preserve">  </w:t>
      </w:r>
      <w:r w:rsidRPr="0024399D">
        <w:rPr>
          <w:rStyle w:val="EDBTXTKeywordBlack"/>
        </w:rPr>
        <w:t>exit(EXIT_SUCCESS);</w:t>
      </w:r>
      <w:r>
        <w:rPr>
          <w:rStyle w:val="EDBTXTKeywordBlack"/>
        </w:rPr>
        <w:br/>
      </w:r>
      <w:r w:rsidRPr="0024399D">
        <w:rPr>
          <w:rStyle w:val="EDBTXTKeywordBlack"/>
        </w:rPr>
        <w:t>}</w:t>
      </w:r>
      <w:r>
        <w:rPr>
          <w:rStyle w:val="EDBTXTKeywordBlack"/>
        </w:rPr>
        <w:br/>
      </w:r>
      <w:r>
        <w:rPr>
          <w:rStyle w:val="EDBTXTKeywordBlack"/>
        </w:rPr>
        <w:br/>
      </w:r>
      <w:r>
        <w:rPr>
          <w:rStyle w:val="EDBTXTKeywordBlack"/>
        </w:rPr>
        <w:br/>
      </w:r>
      <w:r w:rsidRPr="0024399D">
        <w:rPr>
          <w:rStyle w:val="EDBTXTKeywordBlack"/>
        </w:rPr>
        <w:t>static void handle_error(void)</w:t>
      </w:r>
      <w:r>
        <w:rPr>
          <w:rStyle w:val="EDBTXTKeywordBlack"/>
        </w:rPr>
        <w:br/>
      </w:r>
      <w:r w:rsidRPr="0024399D">
        <w:rPr>
          <w:rStyle w:val="EDBTXTKeywordBlack"/>
        </w:rPr>
        <w:t>{</w:t>
      </w:r>
      <w:r>
        <w:rPr>
          <w:rStyle w:val="EDBTXTKeywordBlack"/>
        </w:rPr>
        <w:br/>
      </w:r>
      <w:r w:rsidRPr="0024399D">
        <w:rPr>
          <w:rStyle w:val="EDBTXTKeywordBlack"/>
        </w:rPr>
        <w:t xml:space="preserve">  fprintf(stderr, "%s\n", sqlca.sqlerrm.sqlerrmc);</w:t>
      </w:r>
      <w:r>
        <w:rPr>
          <w:rStyle w:val="EDBTXTKeywordBlack"/>
        </w:rPr>
        <w:br/>
      </w:r>
      <w:r>
        <w:rPr>
          <w:rStyle w:val="EDBTXTKeywordBlack"/>
        </w:rPr>
        <w:br/>
        <w:t xml:space="preserve">  </w:t>
      </w:r>
      <w:r w:rsidRPr="0024399D">
        <w:rPr>
          <w:rStyle w:val="EDBTXTKeywordBlack"/>
        </w:rPr>
        <w:t>EXEC SQL WHENEVER SQLERROR CONTINUE;</w:t>
      </w:r>
      <w:r>
        <w:rPr>
          <w:rStyle w:val="EDBTXTKeywordBlack"/>
        </w:rPr>
        <w:br/>
      </w:r>
      <w:r w:rsidRPr="0024399D">
        <w:rPr>
          <w:rStyle w:val="EDBTXTKeywordBlack"/>
        </w:rPr>
        <w:t xml:space="preserve">  EXEC SQL ROLLBACK RELEASE;</w:t>
      </w:r>
      <w:r>
        <w:rPr>
          <w:rStyle w:val="EDBTXTKeywordBlack"/>
        </w:rPr>
        <w:br/>
      </w:r>
      <w:r>
        <w:rPr>
          <w:rStyle w:val="EDBTXTKeywordBlack"/>
        </w:rPr>
        <w:br/>
      </w:r>
      <w:r w:rsidRPr="0024399D">
        <w:rPr>
          <w:rStyle w:val="EDBTXTKeywordBlack"/>
        </w:rPr>
        <w:lastRenderedPageBreak/>
        <w:t xml:space="preserve">  exit(EXIT_FAILURE);</w:t>
      </w:r>
      <w:r>
        <w:rPr>
          <w:rStyle w:val="EDBTXTKeywordBlack"/>
        </w:rPr>
        <w:br/>
      </w:r>
      <w:r w:rsidRPr="0024399D">
        <w:rPr>
          <w:rStyle w:val="EDBTXTKeywordBlack"/>
        </w:rPr>
        <w:t>}</w:t>
      </w:r>
    </w:p>
    <w:p w:rsidR="00686086" w:rsidRPr="00302167" w:rsidRDefault="00686086" w:rsidP="00686086">
      <w:pPr>
        <w:widowControl w:val="0"/>
        <w:autoSpaceDE w:val="0"/>
        <w:autoSpaceDN w:val="0"/>
        <w:adjustRightInd w:val="0"/>
        <w:rPr>
          <w:rFonts w:ascii="Courier New" w:hAnsi="Courier New" w:cs="Courier New"/>
          <w:color w:val="000000"/>
          <w:sz w:val="22"/>
          <w:szCs w:val="20"/>
        </w:rPr>
      </w:pPr>
      <w:r w:rsidRPr="00F1145F">
        <w:rPr>
          <w:rStyle w:val="EDBTXTKeywordBlack"/>
        </w:rPr>
        <w:t>/****************************</w:t>
      </w:r>
      <w:r>
        <w:rPr>
          <w:rStyle w:val="EDBTXTKeywordBlack"/>
        </w:rPr>
        <w:t>*******************************</w:t>
      </w:r>
      <w:r w:rsidRPr="00F1145F">
        <w:rPr>
          <w:rStyle w:val="EDBTXTKeywordBlack"/>
        </w:rPr>
        <w:t>/</w:t>
      </w:r>
    </w:p>
    <w:p w:rsidR="00686086" w:rsidRPr="00E537D0" w:rsidRDefault="00686086" w:rsidP="00686086">
      <w:pPr>
        <w:pStyle w:val="EDBTXTNormalWebBlackCharChar0"/>
        <w:rPr>
          <w:rStyle w:val="EDBTXTKeywordBlack"/>
          <w:rFonts w:ascii="Times New Roman" w:hAnsi="Times New Roman" w:cs="Times New Roman"/>
          <w:color w:val="auto"/>
          <w:sz w:val="24"/>
          <w:szCs w:val="24"/>
        </w:rPr>
      </w:pPr>
      <w:r w:rsidRPr="00716BBD">
        <w:rPr>
          <w:color w:val="auto"/>
        </w:rPr>
        <w:t xml:space="preserve">The code sample begins by including the prototypes and type definitions for the C </w:t>
      </w:r>
      <w:r w:rsidRPr="00716BBD">
        <w:rPr>
          <w:rStyle w:val="EDBTXTKeywordBlack"/>
          <w:color w:val="auto"/>
        </w:rPr>
        <w:t>stdio</w:t>
      </w:r>
      <w:r>
        <w:rPr>
          <w:color w:val="auto"/>
        </w:rPr>
        <w:t xml:space="preserve">, </w:t>
      </w:r>
      <w:r w:rsidRPr="007D174D">
        <w:rPr>
          <w:rStyle w:val="EDBTXTKeywordBlack"/>
        </w:rPr>
        <w:t>string</w:t>
      </w:r>
      <w:r>
        <w:rPr>
          <w:color w:val="auto"/>
        </w:rPr>
        <w:t xml:space="preserve">, and </w:t>
      </w:r>
      <w:r w:rsidRPr="00A8236C">
        <w:rPr>
          <w:rStyle w:val="EDBTXTKeywordBlack"/>
        </w:rPr>
        <w:t>stdlib</w:t>
      </w:r>
      <w:r>
        <w:rPr>
          <w:color w:val="auto"/>
        </w:rPr>
        <w:t xml:space="preserve"> </w:t>
      </w:r>
      <w:r w:rsidRPr="00716BBD">
        <w:rPr>
          <w:color w:val="auto"/>
        </w:rPr>
        <w:t>librar</w:t>
      </w:r>
      <w:r>
        <w:rPr>
          <w:color w:val="auto"/>
        </w:rPr>
        <w:t>ies, and providing basic infrastructure for the program</w:t>
      </w:r>
      <w:r w:rsidRPr="00716BBD">
        <w:rPr>
          <w:color w:val="auto"/>
        </w:rPr>
        <w:t>:</w:t>
      </w:r>
    </w:p>
    <w:p w:rsidR="00686086" w:rsidRDefault="00686086" w:rsidP="00686086">
      <w:pPr>
        <w:pStyle w:val="EDBTXTNormalWebBlackCharChar0"/>
        <w:rPr>
          <w:rStyle w:val="EDBTXTKeywordBlack"/>
        </w:rPr>
      </w:pPr>
      <w:r w:rsidRPr="0024399D">
        <w:rPr>
          <w:rStyle w:val="EDBTXTKeywordBlack"/>
        </w:rPr>
        <w:t>#include &lt;stdio.h&gt;</w:t>
      </w:r>
      <w:r>
        <w:rPr>
          <w:rStyle w:val="EDBTXTKeywordBlack"/>
        </w:rPr>
        <w:br/>
      </w:r>
      <w:r w:rsidRPr="0024399D">
        <w:rPr>
          <w:rStyle w:val="EDBTXTKeywordBlack"/>
        </w:rPr>
        <w:t>#include &lt;string.h&gt;</w:t>
      </w:r>
      <w:r>
        <w:rPr>
          <w:rStyle w:val="EDBTXTKeywordBlack"/>
        </w:rPr>
        <w:br/>
      </w:r>
      <w:r w:rsidRPr="0024399D">
        <w:rPr>
          <w:rStyle w:val="EDBTXTKeywordBlack"/>
        </w:rPr>
        <w:t>#include &lt;stdlib.h&gt;</w:t>
      </w:r>
    </w:p>
    <w:p w:rsidR="00686086" w:rsidRDefault="00686086" w:rsidP="00686086">
      <w:pPr>
        <w:pStyle w:val="EDBTXTNormalWebBlackCharChar0"/>
        <w:rPr>
          <w:rStyle w:val="EDBTXTKeywordBlack"/>
        </w:rPr>
      </w:pPr>
      <w:r>
        <w:rPr>
          <w:rStyle w:val="EDBTXTKeywordBlack"/>
        </w:rPr>
        <w:br/>
      </w:r>
      <w:r w:rsidRPr="0024399D">
        <w:rPr>
          <w:rStyle w:val="EDBTXTKeywordBlack"/>
        </w:rPr>
        <w:t>static void handle_error(void);</w:t>
      </w:r>
      <w:r>
        <w:rPr>
          <w:rStyle w:val="EDBTXTKeywordBlack"/>
        </w:rPr>
        <w:br/>
      </w:r>
      <w:r>
        <w:rPr>
          <w:rStyle w:val="EDBTXTKeywordBlack"/>
        </w:rPr>
        <w:br/>
      </w:r>
      <w:r w:rsidRPr="0024399D">
        <w:rPr>
          <w:rStyle w:val="EDBTXTKeywordBlack"/>
        </w:rPr>
        <w:t>int main(int argc, char *argv[])</w:t>
      </w:r>
      <w:r>
        <w:rPr>
          <w:rStyle w:val="EDBTXTKeywordBlack"/>
        </w:rPr>
        <w:br/>
      </w:r>
      <w:r w:rsidRPr="0024399D">
        <w:rPr>
          <w:rStyle w:val="EDBTXTKeywordBlack"/>
        </w:rPr>
        <w:t>{</w:t>
      </w:r>
      <w:r>
        <w:rPr>
          <w:rStyle w:val="EDBTXTKeywordBlack"/>
        </w:rPr>
        <w:br/>
      </w:r>
      <w:r w:rsidRPr="0024399D">
        <w:rPr>
          <w:rStyle w:val="EDBTXTKeywordBlack"/>
        </w:rPr>
        <w:t xml:space="preserve">  char    *insertStmt;</w:t>
      </w:r>
    </w:p>
    <w:p w:rsidR="00686086" w:rsidRPr="00D55DD2" w:rsidRDefault="00686086" w:rsidP="00686086">
      <w:pPr>
        <w:pStyle w:val="EDBTXTNormalWebBlackCharChar0"/>
      </w:pPr>
      <w:r>
        <w:t>The example then s</w:t>
      </w:r>
      <w:r w:rsidRPr="00D55DD2">
        <w:t>et</w:t>
      </w:r>
      <w:r>
        <w:t>s up an error handler;</w:t>
      </w:r>
      <w:r w:rsidRPr="00D55DD2">
        <w:t xml:space="preserve"> </w:t>
      </w:r>
      <w:r>
        <w:t>ECPG</w:t>
      </w:r>
      <w:r w:rsidRPr="00D55DD2">
        <w:t xml:space="preserve">Plus calls the </w:t>
      </w:r>
      <w:r w:rsidRPr="00302167">
        <w:rPr>
          <w:rStyle w:val="EDBTXTKeywordBlack"/>
        </w:rPr>
        <w:t>handle_error()</w:t>
      </w:r>
      <w:r w:rsidRPr="00D55DD2">
        <w:t xml:space="preserve"> function whenever a SQL error occurs:</w:t>
      </w:r>
    </w:p>
    <w:p w:rsidR="00686086" w:rsidRDefault="00686086" w:rsidP="00686086">
      <w:pPr>
        <w:pStyle w:val="EDBTXTNormalWebBlackCharChar0"/>
        <w:rPr>
          <w:rStyle w:val="EDBTXTKeywordBlack"/>
        </w:rPr>
      </w:pPr>
      <w:r>
        <w:rPr>
          <w:rStyle w:val="EDBTXTKeywordBlack"/>
        </w:rPr>
        <w:br/>
      </w:r>
      <w:r w:rsidRPr="0024399D">
        <w:rPr>
          <w:rStyle w:val="EDBTXTKeywordBlack"/>
        </w:rPr>
        <w:t xml:space="preserve">  EXEC SQL WHENEVER SQLERROR DO handle_error();</w:t>
      </w:r>
    </w:p>
    <w:p w:rsidR="00686086" w:rsidRPr="003F0E24" w:rsidRDefault="00686086" w:rsidP="00686086">
      <w:pPr>
        <w:pStyle w:val="EDBTXTNormalWebBlackCharChar0"/>
      </w:pPr>
      <w:r>
        <w:t>Then, the example c</w:t>
      </w:r>
      <w:r w:rsidRPr="003F0E24">
        <w:t>onnect</w:t>
      </w:r>
      <w:r>
        <w:t>s</w:t>
      </w:r>
      <w:r w:rsidRPr="003F0E24">
        <w:t xml:space="preserve"> to the database using the credential</w:t>
      </w:r>
      <w:r>
        <w:t>s specified on the command line:</w:t>
      </w:r>
    </w:p>
    <w:p w:rsidR="00686086" w:rsidRPr="00CD7ED3" w:rsidRDefault="00686086" w:rsidP="00686086">
      <w:pPr>
        <w:pStyle w:val="EDBTXTNormalWebBlackCharChar0"/>
      </w:pPr>
      <w:r>
        <w:rPr>
          <w:rStyle w:val="EDBTXTKeywordBlack"/>
        </w:rPr>
        <w:br/>
      </w:r>
      <w:r w:rsidRPr="0024399D">
        <w:rPr>
          <w:rStyle w:val="EDBTXTKeywordBlack"/>
        </w:rPr>
        <w:t xml:space="preserve">  EXEC SQL CONNECT :argv[1];</w:t>
      </w:r>
      <w:r>
        <w:rPr>
          <w:rStyle w:val="EDBTXTKeywordBlack"/>
        </w:rPr>
        <w:br/>
      </w:r>
      <w:r>
        <w:rPr>
          <w:rStyle w:val="EDBTXTKeywordBlack"/>
        </w:rPr>
        <w:br/>
      </w:r>
      <w:r>
        <w:t>Next, th</w:t>
      </w:r>
      <w:r w:rsidRPr="00CD7ED3">
        <w:t xml:space="preserve">e program </w:t>
      </w:r>
      <w:r>
        <w:t>uses an</w:t>
      </w:r>
      <w:r w:rsidRPr="00CD7ED3">
        <w:t xml:space="preserve"> </w:t>
      </w:r>
      <w:r w:rsidRPr="00373E0F">
        <w:rPr>
          <w:rStyle w:val="EDBTXTKeywordBlack"/>
        </w:rPr>
        <w:t>EXECUTE</w:t>
      </w:r>
      <w:r w:rsidRPr="00CD7ED3">
        <w:t xml:space="preserve"> </w:t>
      </w:r>
      <w:r w:rsidRPr="00373E0F">
        <w:rPr>
          <w:rStyle w:val="EDBTXTKeywordBlack"/>
        </w:rPr>
        <w:t>IMMEDIATE</w:t>
      </w:r>
      <w:r>
        <w:t xml:space="preserve"> statement to execute a SQL statement, adding a row to the </w:t>
      </w:r>
      <w:r w:rsidRPr="00373E0F">
        <w:rPr>
          <w:rStyle w:val="EDBTXTKeywordBlack"/>
        </w:rPr>
        <w:t>dept</w:t>
      </w:r>
      <w:r>
        <w:t xml:space="preserve"> table:</w:t>
      </w:r>
    </w:p>
    <w:p w:rsidR="00686086" w:rsidRDefault="00686086" w:rsidP="00686086">
      <w:pPr>
        <w:pStyle w:val="EDBTXTNormalWebBlackCharChar0"/>
        <w:rPr>
          <w:rStyle w:val="EDBTXTKeywordBlack"/>
        </w:rPr>
      </w:pPr>
      <w:r>
        <w:rPr>
          <w:rStyle w:val="EDBTXTKeywordBlack"/>
        </w:rPr>
        <w:t xml:space="preserve">  </w:t>
      </w:r>
      <w:r w:rsidRPr="0024399D">
        <w:rPr>
          <w:rStyle w:val="EDBTXTKeywordBlack"/>
        </w:rPr>
        <w:t>insertStmt = "INSERT INTO dept VALUES(50, 'ACCTG', 'SEATTLE')";</w:t>
      </w:r>
      <w:r>
        <w:rPr>
          <w:rStyle w:val="EDBTXTKeywordBlack"/>
        </w:rPr>
        <w:br/>
      </w:r>
      <w:r>
        <w:rPr>
          <w:rStyle w:val="EDBTXTKeywordBlack"/>
        </w:rPr>
        <w:br/>
        <w:t xml:space="preserve">  </w:t>
      </w:r>
      <w:r w:rsidRPr="0024399D">
        <w:rPr>
          <w:rStyle w:val="EDBTXTKeywordBlack"/>
        </w:rPr>
        <w:t>EXEC SQL EXECUTE IMMEDIATE :insertStmt;</w:t>
      </w:r>
    </w:p>
    <w:p w:rsidR="00686086" w:rsidRPr="00073AB9" w:rsidRDefault="00686086" w:rsidP="00686086">
      <w:pPr>
        <w:pStyle w:val="EDBTXTNormalWebBlackCharChar0"/>
        <w:rPr>
          <w:rStyle w:val="EDBTXTKeywordBlack"/>
          <w:rFonts w:ascii="Times New Roman" w:hAnsi="Times New Roman" w:cs="Times New Roman"/>
          <w:sz w:val="24"/>
          <w:szCs w:val="24"/>
        </w:rPr>
      </w:pPr>
      <w:r w:rsidRPr="00FE12FC">
        <w:t xml:space="preserve">If the </w:t>
      </w:r>
      <w:r w:rsidRPr="00FE12FC">
        <w:rPr>
          <w:rStyle w:val="EDBTXTKeywordBlack"/>
        </w:rPr>
        <w:t>EXECUTE</w:t>
      </w:r>
      <w:r w:rsidRPr="00FE12FC">
        <w:t xml:space="preserve"> </w:t>
      </w:r>
      <w:r w:rsidRPr="00FE12FC">
        <w:rPr>
          <w:rStyle w:val="EDBTXTKeywordBlack"/>
        </w:rPr>
        <w:t>IMMEDIATE</w:t>
      </w:r>
      <w:r w:rsidRPr="00FE12FC">
        <w:t xml:space="preserve"> command fails for any reason, </w:t>
      </w:r>
      <w:r>
        <w:t>ECPG</w:t>
      </w:r>
      <w:r w:rsidRPr="00FE12FC">
        <w:t xml:space="preserve">Plus will invoke the </w:t>
      </w:r>
      <w:r w:rsidRPr="00FE12FC">
        <w:rPr>
          <w:rStyle w:val="EDBTXTKeywordBlack"/>
        </w:rPr>
        <w:t>handle_error()</w:t>
      </w:r>
      <w:r w:rsidRPr="00FE12FC">
        <w:t xml:space="preserve"> function (which terminates the application after displaying an error message to the user).  If the </w:t>
      </w:r>
      <w:r w:rsidRPr="00FE12FC">
        <w:rPr>
          <w:rStyle w:val="EDBTXTKeywordBlack"/>
        </w:rPr>
        <w:t>EXECUTE</w:t>
      </w:r>
      <w:r w:rsidRPr="00FE12FC">
        <w:t xml:space="preserve"> </w:t>
      </w:r>
      <w:r w:rsidRPr="00FE12FC">
        <w:rPr>
          <w:rStyle w:val="EDBTXTKeywordBlack"/>
        </w:rPr>
        <w:t>IMMEDIATE</w:t>
      </w:r>
      <w:r w:rsidRPr="00FE12FC">
        <w:t xml:space="preserve"> command succeeds, </w:t>
      </w:r>
      <w:r>
        <w:t>the application</w:t>
      </w:r>
      <w:r w:rsidRPr="00FE12FC">
        <w:t xml:space="preserve"> display</w:t>
      </w:r>
      <w:r>
        <w:t>s</w:t>
      </w:r>
      <w:r w:rsidRPr="00FE12FC">
        <w:t xml:space="preserve"> a message (</w:t>
      </w:r>
      <w:r w:rsidRPr="00FE12FC">
        <w:rPr>
          <w:rStyle w:val="EDBTXTKeywordBlack"/>
        </w:rPr>
        <w:t>ok</w:t>
      </w:r>
      <w:r w:rsidRPr="00FE12FC">
        <w:t>) to the user, commit</w:t>
      </w:r>
      <w:r>
        <w:t>s</w:t>
      </w:r>
      <w:r w:rsidRPr="00FE12FC">
        <w:t xml:space="preserve"> the changes, disconnect</w:t>
      </w:r>
      <w:r>
        <w:t>s</w:t>
      </w:r>
      <w:r w:rsidRPr="00FE12FC">
        <w:t xml:space="preserve"> from the server, and terminate</w:t>
      </w:r>
      <w:r>
        <w:t>s</w:t>
      </w:r>
      <w:r w:rsidRPr="00FE12FC">
        <w:t xml:space="preserve"> the application.</w:t>
      </w:r>
    </w:p>
    <w:p w:rsidR="00686086" w:rsidRDefault="00686086" w:rsidP="00686086">
      <w:pPr>
        <w:pStyle w:val="EDBTXTNormalWebBlackCharChar0"/>
        <w:rPr>
          <w:rStyle w:val="EDBTXTKeywordBlack"/>
        </w:rPr>
      </w:pPr>
      <w:r>
        <w:rPr>
          <w:rStyle w:val="EDBTXTKeywordBlack"/>
        </w:rPr>
        <w:t xml:space="preserve">  </w:t>
      </w:r>
      <w:r w:rsidRPr="0024399D">
        <w:rPr>
          <w:rStyle w:val="EDBTXTKeywordBlack"/>
        </w:rPr>
        <w:t>fprintf(stderr, "ok\n");</w:t>
      </w:r>
      <w:r>
        <w:rPr>
          <w:rStyle w:val="EDBTXTKeywordBlack"/>
        </w:rPr>
        <w:br/>
      </w:r>
      <w:r>
        <w:rPr>
          <w:rStyle w:val="EDBTXTKeywordBlack"/>
        </w:rPr>
        <w:br/>
      </w:r>
      <w:r w:rsidRPr="0024399D">
        <w:rPr>
          <w:rStyle w:val="EDBTXTKeywordBlack"/>
        </w:rPr>
        <w:t xml:space="preserve"> </w:t>
      </w:r>
      <w:r>
        <w:rPr>
          <w:rStyle w:val="EDBTXTKeywordBlack"/>
        </w:rPr>
        <w:t xml:space="preserve"> </w:t>
      </w:r>
      <w:r w:rsidRPr="0024399D">
        <w:rPr>
          <w:rStyle w:val="EDBTXTKeywordBlack"/>
        </w:rPr>
        <w:t>EXEC SQL COMMIT RELEASE;</w:t>
      </w:r>
      <w:r>
        <w:rPr>
          <w:rStyle w:val="EDBTXTKeywordBlack"/>
        </w:rPr>
        <w:br/>
      </w:r>
      <w:r>
        <w:rPr>
          <w:rStyle w:val="EDBTXTKeywordBlack"/>
        </w:rPr>
        <w:lastRenderedPageBreak/>
        <w:br/>
        <w:t xml:space="preserve">  </w:t>
      </w:r>
      <w:r w:rsidRPr="0024399D">
        <w:rPr>
          <w:rStyle w:val="EDBTXTKeywordBlack"/>
        </w:rPr>
        <w:t>exit(EXIT_SUCCESS);</w:t>
      </w:r>
      <w:r>
        <w:rPr>
          <w:rStyle w:val="EDBTXTKeywordBlack"/>
        </w:rPr>
        <w:br/>
      </w:r>
      <w:r w:rsidRPr="0024399D">
        <w:rPr>
          <w:rStyle w:val="EDBTXTKeywordBlack"/>
        </w:rPr>
        <w:t>}</w:t>
      </w:r>
    </w:p>
    <w:p w:rsidR="00686086" w:rsidRPr="0097337B" w:rsidRDefault="00686086" w:rsidP="00686086">
      <w:pPr>
        <w:pStyle w:val="EDBTXTNormalWebBlackCharChar0"/>
      </w:pPr>
      <w:r>
        <w:t>ECPG</w:t>
      </w:r>
      <w:r w:rsidRPr="0097337B">
        <w:t xml:space="preserve">Plus calls the </w:t>
      </w:r>
      <w:r w:rsidRPr="0097337B">
        <w:rPr>
          <w:rStyle w:val="EDBTXTKeywordBlack"/>
        </w:rPr>
        <w:t>handle_error()</w:t>
      </w:r>
      <w:r w:rsidRPr="0097337B">
        <w:t xml:space="preserve"> function whenever it encounters a SQL error</w:t>
      </w:r>
      <w:r>
        <w:t xml:space="preserve">.  The </w:t>
      </w:r>
      <w:r w:rsidRPr="0097337B">
        <w:rPr>
          <w:rStyle w:val="EDBTXTKeywordBlack"/>
        </w:rPr>
        <w:t>handle_error()</w:t>
      </w:r>
      <w:r>
        <w:t xml:space="preserve"> function</w:t>
      </w:r>
      <w:r w:rsidRPr="0097337B">
        <w:t xml:space="preserve"> prints the content of the error message, resets the error handler, rolls back any changes, disconnects from the database, and terminates the application.</w:t>
      </w:r>
    </w:p>
    <w:p w:rsidR="00686086" w:rsidRPr="0024399D" w:rsidRDefault="00686086" w:rsidP="00686086">
      <w:pPr>
        <w:pStyle w:val="EDBTXTNormalWebBlackCharChar0"/>
        <w:rPr>
          <w:rStyle w:val="EDBTXTKeywordBlack"/>
        </w:rPr>
      </w:pPr>
      <w:r w:rsidRPr="0024399D">
        <w:rPr>
          <w:rStyle w:val="EDBTXTKeywordBlack"/>
        </w:rPr>
        <w:t>static void handle_error(void)</w:t>
      </w:r>
      <w:r>
        <w:rPr>
          <w:rStyle w:val="EDBTXTKeywordBlack"/>
        </w:rPr>
        <w:br/>
      </w:r>
      <w:r w:rsidRPr="0024399D">
        <w:rPr>
          <w:rStyle w:val="EDBTXTKeywordBlack"/>
        </w:rPr>
        <w:t>{</w:t>
      </w:r>
      <w:r>
        <w:rPr>
          <w:rStyle w:val="EDBTXTKeywordBlack"/>
        </w:rPr>
        <w:br/>
      </w:r>
      <w:r w:rsidRPr="0024399D">
        <w:rPr>
          <w:rStyle w:val="EDBTXTKeywordBlack"/>
        </w:rPr>
        <w:t xml:space="preserve">  fprintf(stderr, "%s\n", sqlca.sqlerrm.sqlerrmc);</w:t>
      </w:r>
      <w:r>
        <w:rPr>
          <w:rStyle w:val="EDBTXTKeywordBlack"/>
        </w:rPr>
        <w:br/>
      </w:r>
      <w:r>
        <w:rPr>
          <w:rStyle w:val="EDBTXTKeywordBlack"/>
        </w:rPr>
        <w:br/>
        <w:t xml:space="preserve">  </w:t>
      </w:r>
      <w:r w:rsidRPr="0024399D">
        <w:rPr>
          <w:rStyle w:val="EDBTXTKeywordBlack"/>
        </w:rPr>
        <w:t>EXEC SQL WHENEVER SQLERROR CONTINUE;</w:t>
      </w:r>
      <w:r>
        <w:rPr>
          <w:rStyle w:val="EDBTXTKeywordBlack"/>
        </w:rPr>
        <w:br/>
      </w:r>
      <w:r w:rsidRPr="0024399D">
        <w:rPr>
          <w:rStyle w:val="EDBTXTKeywordBlack"/>
        </w:rPr>
        <w:t xml:space="preserve">  EXEC SQL ROLLBACK RELEASE;</w:t>
      </w:r>
      <w:r>
        <w:rPr>
          <w:rStyle w:val="EDBTXTKeywordBlack"/>
        </w:rPr>
        <w:br/>
      </w:r>
      <w:r>
        <w:rPr>
          <w:rStyle w:val="EDBTXTKeywordBlack"/>
        </w:rPr>
        <w:br/>
      </w:r>
      <w:r w:rsidRPr="0024399D">
        <w:rPr>
          <w:rStyle w:val="EDBTXTKeywordBlack"/>
        </w:rPr>
        <w:t xml:space="preserve">  exit(EXIT_FAILURE);</w:t>
      </w:r>
      <w:r>
        <w:rPr>
          <w:rStyle w:val="EDBTXTKeywordBlack"/>
        </w:rPr>
        <w:br/>
      </w:r>
      <w:r w:rsidRPr="0024399D">
        <w:rPr>
          <w:rStyle w:val="EDBTXTKeywordBlack"/>
        </w:rPr>
        <w:t>}</w:t>
      </w: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Pr="00525DC6" w:rsidRDefault="00686086" w:rsidP="00686086">
      <w:pPr>
        <w:pStyle w:val="EDBTXTNormalWebBlackCharChar0"/>
      </w:pPr>
    </w:p>
    <w:p w:rsidR="00686086" w:rsidRDefault="00686086" w:rsidP="00686086">
      <w:pPr>
        <w:pStyle w:val="Heading2"/>
      </w:pPr>
      <w:bookmarkStart w:id="26" w:name="_Toc499033873"/>
      <w:r w:rsidRPr="00E859CE">
        <w:lastRenderedPageBreak/>
        <w:t>Example - E</w:t>
      </w:r>
      <w:r>
        <w:t>xecuting a Non-query Statement with</w:t>
      </w:r>
      <w:r w:rsidRPr="00E859CE">
        <w:t xml:space="preserve"> a</w:t>
      </w:r>
      <w:r w:rsidRPr="001942F3">
        <w:t xml:space="preserve"> Spe</w:t>
      </w:r>
      <w:r>
        <w:t>cified Number of Placeholders</w:t>
      </w:r>
      <w:bookmarkEnd w:id="26"/>
    </w:p>
    <w:p w:rsidR="00686086" w:rsidRDefault="00686086" w:rsidP="00686086">
      <w:pPr>
        <w:pStyle w:val="EDBTXTNormalWebBlackCharChar0"/>
      </w:pPr>
      <w:r>
        <w:t xml:space="preserve">To execute a non-query command that includes a known number of parameter placeholders, you must first </w:t>
      </w:r>
      <w:r w:rsidRPr="00C651A3">
        <w:rPr>
          <w:rStyle w:val="EDBTXTKeywordBlack"/>
        </w:rPr>
        <w:t>PREPARE</w:t>
      </w:r>
      <w:r>
        <w:t xml:space="preserve"> the statement (providing a </w:t>
      </w:r>
      <w:r>
        <w:rPr>
          <w:i/>
        </w:rPr>
        <w:t>statement handle</w:t>
      </w:r>
      <w:r>
        <w:t xml:space="preserve">), and then </w:t>
      </w:r>
      <w:r w:rsidRPr="00C651A3">
        <w:rPr>
          <w:rStyle w:val="EDBTXTKeywordBlack"/>
        </w:rPr>
        <w:t>EXECUTE</w:t>
      </w:r>
      <w:r>
        <w:t xml:space="preserve"> the statement using the statement handle.  When the application executes the statement, it must provide a </w:t>
      </w:r>
      <w:r>
        <w:rPr>
          <w:i/>
        </w:rPr>
        <w:t>value</w:t>
      </w:r>
      <w:r>
        <w:t xml:space="preserve"> for each placeholder found in the statement.</w:t>
      </w:r>
    </w:p>
    <w:p w:rsidR="00686086" w:rsidRPr="00775E23" w:rsidRDefault="00686086" w:rsidP="00686086">
      <w:pPr>
        <w:pStyle w:val="EDBTXTNormalWebBlackCharChar0"/>
      </w:pPr>
      <w:r>
        <w:t xml:space="preserve">When an application uses the </w:t>
      </w:r>
      <w:r w:rsidRPr="006B2D4C">
        <w:rPr>
          <w:rStyle w:val="EDBTXTKeywordBlack"/>
        </w:rPr>
        <w:t>PREPARE</w:t>
      </w:r>
      <w:r>
        <w:t>/</w:t>
      </w:r>
      <w:r w:rsidRPr="006B2D4C">
        <w:rPr>
          <w:rStyle w:val="EDBTXTKeywordBlack"/>
        </w:rPr>
        <w:t>EXECUTE</w:t>
      </w:r>
      <w:r>
        <w:t xml:space="preserve"> mechanism, each SQL statement is parsed and planned once, but may execute many times (providing different </w:t>
      </w:r>
      <w:r>
        <w:rPr>
          <w:i/>
        </w:rPr>
        <w:t>values</w:t>
      </w:r>
      <w:r>
        <w:t xml:space="preserve"> each time).</w:t>
      </w:r>
    </w:p>
    <w:p w:rsidR="00686086" w:rsidRPr="00976549" w:rsidRDefault="00686086" w:rsidP="00686086">
      <w:pPr>
        <w:pStyle w:val="EDBTXTNormalWebBlackCharChar0"/>
      </w:pPr>
      <w:r>
        <w:t>ECPGPlus will convert each parameter value to the type required by the SQL statement, if possible; if not possible, ECPGPlus will report an error.</w:t>
      </w:r>
    </w:p>
    <w:p w:rsidR="00686086" w:rsidRPr="0036776D" w:rsidRDefault="00686086" w:rsidP="00686086">
      <w:pPr>
        <w:widowControl w:val="0"/>
        <w:autoSpaceDE w:val="0"/>
        <w:autoSpaceDN w:val="0"/>
        <w:adjustRightInd w:val="0"/>
        <w:rPr>
          <w:rFonts w:ascii="Courier New" w:hAnsi="Courier New" w:cs="Courier New"/>
          <w:color w:val="000000"/>
          <w:sz w:val="22"/>
          <w:szCs w:val="20"/>
        </w:rPr>
      </w:pPr>
      <w:r w:rsidRPr="00F1145F">
        <w:rPr>
          <w:rStyle w:val="EDBTXTKeywordBlack"/>
        </w:rPr>
        <w:t>/****************************</w:t>
      </w:r>
      <w:r>
        <w:rPr>
          <w:rStyle w:val="EDBTXTKeywordBlack"/>
        </w:rPr>
        <w:t>*******************************</w:t>
      </w:r>
      <w:r w:rsidRPr="00F1145F">
        <w:rPr>
          <w:rStyle w:val="EDBTXTKeywordBlack"/>
        </w:rPr>
        <w:t>/</w:t>
      </w:r>
    </w:p>
    <w:p w:rsidR="00686086" w:rsidRDefault="00686086" w:rsidP="00686086">
      <w:pPr>
        <w:widowControl w:val="0"/>
        <w:autoSpaceDE w:val="0"/>
        <w:autoSpaceDN w:val="0"/>
        <w:adjustRightInd w:val="0"/>
        <w:rPr>
          <w:rStyle w:val="EDBTXTKeywordBlack"/>
        </w:rPr>
      </w:pPr>
      <w:r w:rsidRPr="007E023C">
        <w:rPr>
          <w:rStyle w:val="EDBTXTKeywordBlack"/>
        </w:rPr>
        <w:t>#include &lt;stdio.h&gt;</w:t>
      </w:r>
      <w:r w:rsidRPr="007E023C">
        <w:rPr>
          <w:rStyle w:val="EDBTXTKeywordBlack"/>
        </w:rPr>
        <w:br/>
        <w:t>#include &lt;string.h&gt;</w:t>
      </w:r>
      <w:r w:rsidRPr="007E023C">
        <w:rPr>
          <w:rStyle w:val="EDBTXTKeywordBlack"/>
        </w:rPr>
        <w:br/>
        <w:t>#include &lt;stdlib.h&gt;</w:t>
      </w:r>
      <w:r w:rsidRPr="007E023C">
        <w:rPr>
          <w:rStyle w:val="EDBTXTKeywordBlack"/>
        </w:rPr>
        <w:br/>
        <w:t>#include &lt;sqlca.h&gt;</w:t>
      </w:r>
      <w:r w:rsidRPr="007E023C">
        <w:rPr>
          <w:rStyle w:val="EDBTXTKeywordBlack"/>
        </w:rPr>
        <w:br/>
      </w:r>
      <w:r w:rsidRPr="007E023C">
        <w:rPr>
          <w:rStyle w:val="EDBTXTKeywordBlack"/>
        </w:rPr>
        <w:br/>
        <w:t>static void handle_error(void);</w:t>
      </w:r>
      <w:r w:rsidRPr="007E023C">
        <w:rPr>
          <w:rStyle w:val="EDBTXTKeywordBlack"/>
        </w:rPr>
        <w:br/>
      </w:r>
      <w:r w:rsidRPr="007E023C">
        <w:rPr>
          <w:rStyle w:val="EDBTXTKeywordBlack"/>
        </w:rPr>
        <w:br/>
        <w:t xml:space="preserve">int </w:t>
      </w:r>
      <w:r>
        <w:rPr>
          <w:rStyle w:val="EDBTXTKeywordBlack"/>
        </w:rPr>
        <w:t>main(int argc, char *argv[])</w:t>
      </w:r>
      <w:r>
        <w:rPr>
          <w:rStyle w:val="EDBTXTKeywordBlack"/>
        </w:rPr>
        <w:br/>
        <w:t>{</w:t>
      </w:r>
      <w:r>
        <w:rPr>
          <w:rStyle w:val="EDBTXTKeywordBlack"/>
        </w:rPr>
        <w:br/>
        <w:t xml:space="preserve">  char *stmtText;</w:t>
      </w:r>
      <w:r>
        <w:rPr>
          <w:rStyle w:val="EDBTXTKeywordBlack"/>
        </w:rPr>
        <w:br/>
      </w:r>
      <w:r>
        <w:rPr>
          <w:rStyle w:val="EDBTXTKeywordBlack"/>
        </w:rPr>
        <w:br/>
      </w:r>
      <w:r w:rsidRPr="007E023C">
        <w:rPr>
          <w:rStyle w:val="EDBTXTKeywordBlack"/>
        </w:rPr>
        <w:t xml:space="preserve">  EXEC SQL WHENEVER SQLERROR DO handle_error();</w:t>
      </w:r>
      <w:r w:rsidRPr="007E023C">
        <w:rPr>
          <w:rStyle w:val="EDBTXTKeywordBlack"/>
        </w:rPr>
        <w:br/>
      </w:r>
      <w:r w:rsidRPr="007E023C">
        <w:rPr>
          <w:rStyle w:val="EDBTXTKeywordBlack"/>
        </w:rPr>
        <w:br/>
        <w:t xml:space="preserve"> </w:t>
      </w:r>
      <w:r>
        <w:rPr>
          <w:rStyle w:val="EDBTXTKeywordBlack"/>
        </w:rPr>
        <w:t xml:space="preserve"> EXEC SQL CONNECT :argv[1];</w:t>
      </w:r>
      <w:r>
        <w:rPr>
          <w:rStyle w:val="EDBTXTKeywordBlack"/>
        </w:rPr>
        <w:br/>
      </w:r>
      <w:r>
        <w:rPr>
          <w:rStyle w:val="EDBTXTKeywordBlack"/>
        </w:rPr>
        <w:br/>
        <w:t xml:space="preserve">  </w:t>
      </w:r>
      <w:r w:rsidRPr="007E023C">
        <w:rPr>
          <w:rStyle w:val="EDBTXTKeywordBlack"/>
        </w:rPr>
        <w:t>stmtText = "INSERT INTO dept VALUES(</w:t>
      </w:r>
      <w:r>
        <w:rPr>
          <w:rStyle w:val="EDBTXTKeywordBlack"/>
        </w:rPr>
        <w:t>?</w:t>
      </w:r>
      <w:r w:rsidRPr="007E023C">
        <w:rPr>
          <w:rStyle w:val="EDBTXTKeywordBlack"/>
        </w:rPr>
        <w:t xml:space="preserve">, </w:t>
      </w:r>
      <w:r>
        <w:rPr>
          <w:rStyle w:val="EDBTXTKeywordBlack"/>
        </w:rPr>
        <w:t>?</w:t>
      </w:r>
      <w:r w:rsidRPr="007E023C">
        <w:rPr>
          <w:rStyle w:val="EDBTXTKeywordBlack"/>
        </w:rPr>
        <w:t xml:space="preserve">, </w:t>
      </w:r>
      <w:r>
        <w:rPr>
          <w:rStyle w:val="EDBTXTKeywordBlack"/>
        </w:rPr>
        <w:t>?)";</w:t>
      </w:r>
      <w:r>
        <w:rPr>
          <w:rStyle w:val="EDBTXTKeywordBlack"/>
        </w:rPr>
        <w:br/>
      </w:r>
      <w:r>
        <w:rPr>
          <w:rStyle w:val="EDBTXTKeywordBlack"/>
        </w:rPr>
        <w:br/>
        <w:t xml:space="preserve"> </w:t>
      </w:r>
      <w:r w:rsidRPr="007E023C">
        <w:rPr>
          <w:rStyle w:val="EDBTXTKeywordBlack"/>
        </w:rPr>
        <w:t xml:space="preserve"> EXEC SQL PREPARE </w:t>
      </w:r>
      <w:r>
        <w:rPr>
          <w:rStyle w:val="EDBTXTKeywordBlack"/>
        </w:rPr>
        <w:t>stmtHandle FROM :stmtText;</w:t>
      </w:r>
      <w:r>
        <w:rPr>
          <w:rStyle w:val="EDBTXTKeywordBlack"/>
        </w:rPr>
        <w:br/>
      </w:r>
      <w:r>
        <w:rPr>
          <w:rStyle w:val="EDBTXTKeywordBlack"/>
        </w:rPr>
        <w:br/>
      </w:r>
      <w:r>
        <w:rPr>
          <w:rStyle w:val="EDBTXTKeywordBlack"/>
        </w:rPr>
        <w:br/>
        <w:t xml:space="preserve"> </w:t>
      </w:r>
      <w:r w:rsidRPr="007E023C">
        <w:rPr>
          <w:rStyle w:val="EDBTXTKeywordBlack"/>
        </w:rPr>
        <w:t xml:space="preserve"> EXEC SQL EXECUTE stmtHandle USING </w:t>
      </w:r>
      <w:r>
        <w:rPr>
          <w:rStyle w:val="EDBTXTKeywordBlack"/>
        </w:rPr>
        <w:t>:argv[2], :argv[3], :argv[4];</w:t>
      </w:r>
      <w:r>
        <w:rPr>
          <w:rStyle w:val="EDBTXTKeywordBlack"/>
        </w:rPr>
        <w:br/>
      </w:r>
      <w:r>
        <w:rPr>
          <w:rStyle w:val="EDBTXTKeywordBlack"/>
        </w:rPr>
        <w:br/>
        <w:t xml:space="preserve">  </w:t>
      </w:r>
      <w:r w:rsidRPr="007E023C">
        <w:rPr>
          <w:rStyle w:val="EDBTXTKeywordBlack"/>
        </w:rPr>
        <w:t>fprintf(stderr, "ok\n");</w:t>
      </w:r>
      <w:r w:rsidRPr="007E023C">
        <w:rPr>
          <w:rStyle w:val="EDBTXTKeywordBlack"/>
        </w:rPr>
        <w:br/>
      </w:r>
      <w:r w:rsidRPr="007E023C">
        <w:rPr>
          <w:rStyle w:val="EDBTXTKeywordBlack"/>
        </w:rPr>
        <w:br/>
      </w:r>
      <w:r>
        <w:rPr>
          <w:rStyle w:val="EDBTXTKeywordBlack"/>
        </w:rPr>
        <w:t xml:space="preserve"> </w:t>
      </w:r>
      <w:r w:rsidRPr="007E023C">
        <w:rPr>
          <w:rStyle w:val="EDBTXTKeywordBlack"/>
        </w:rPr>
        <w:t xml:space="preserve"> EXEC SQL COMMIT RELEASE;</w:t>
      </w:r>
      <w:r w:rsidRPr="007E023C">
        <w:rPr>
          <w:rStyle w:val="EDBTXTKeywordBlack"/>
        </w:rPr>
        <w:br/>
      </w:r>
      <w:r w:rsidRPr="007E023C">
        <w:rPr>
          <w:rStyle w:val="EDBTXTKeywordBlack"/>
        </w:rPr>
        <w:br/>
      </w:r>
      <w:r>
        <w:rPr>
          <w:rStyle w:val="EDBTXTKeywordBlack"/>
        </w:rPr>
        <w:t xml:space="preserve">  </w:t>
      </w:r>
      <w:r w:rsidRPr="007E023C">
        <w:rPr>
          <w:rStyle w:val="EDBTXTKeywordBlack"/>
        </w:rPr>
        <w:t>exit(EXIT_SUCCESS);</w:t>
      </w:r>
      <w:r w:rsidRPr="007E023C">
        <w:rPr>
          <w:rStyle w:val="EDBTXTKeywordBlack"/>
        </w:rPr>
        <w:br/>
        <w:t>}</w:t>
      </w:r>
      <w:r w:rsidRPr="007E023C">
        <w:rPr>
          <w:rStyle w:val="EDBTXTKeywordBlack"/>
        </w:rPr>
        <w:br/>
      </w:r>
      <w:r w:rsidRPr="007E023C">
        <w:rPr>
          <w:rStyle w:val="EDBTXTKeywordBlack"/>
        </w:rPr>
        <w:br/>
        <w:t>static void handle_error(void)</w:t>
      </w:r>
      <w:r w:rsidRPr="007E023C">
        <w:rPr>
          <w:rStyle w:val="EDBTXTKeywordBlack"/>
        </w:rPr>
        <w:br/>
        <w:t>{</w:t>
      </w:r>
      <w:r w:rsidRPr="007E023C">
        <w:rPr>
          <w:rStyle w:val="EDBTXTKeywordBlack"/>
        </w:rPr>
        <w:br/>
        <w:t xml:space="preserve">  printf("%s\n", sqlca.sqlerrm.sqlerrmc);</w:t>
      </w:r>
      <w:r w:rsidRPr="007E023C">
        <w:rPr>
          <w:rStyle w:val="EDBTXTKeywordBlack"/>
        </w:rPr>
        <w:br/>
      </w:r>
      <w:r w:rsidRPr="007E023C">
        <w:rPr>
          <w:rStyle w:val="EDBTXTKeywordBlack"/>
        </w:rPr>
        <w:br/>
      </w:r>
      <w:r w:rsidRPr="007E023C">
        <w:rPr>
          <w:rStyle w:val="EDBTXTKeywordBlack"/>
        </w:rPr>
        <w:lastRenderedPageBreak/>
        <w:t xml:space="preserve">  EXEC SQL WHENEVER SQLERROR CONTINUE;</w:t>
      </w:r>
      <w:r w:rsidRPr="007E023C">
        <w:rPr>
          <w:rStyle w:val="EDBTXTKeywordBlack"/>
        </w:rPr>
        <w:br/>
        <w:t xml:space="preserve">  EXEC SQL ROLLBACK RELEASE;</w:t>
      </w:r>
      <w:r w:rsidRPr="007E023C">
        <w:rPr>
          <w:rStyle w:val="EDBTXTKeywordBlack"/>
        </w:rPr>
        <w:br/>
      </w:r>
      <w:r w:rsidRPr="007E023C">
        <w:rPr>
          <w:rStyle w:val="EDBTXTKeywordBlack"/>
        </w:rPr>
        <w:br/>
        <w:t xml:space="preserve">  exit(EXIT_FAILURE);</w:t>
      </w:r>
      <w:r w:rsidRPr="007E023C">
        <w:rPr>
          <w:rStyle w:val="EDBTXTKeywordBlack"/>
        </w:rPr>
        <w:br/>
        <w:t>}</w:t>
      </w:r>
      <w:r w:rsidRPr="007E023C">
        <w:rPr>
          <w:rStyle w:val="EDBTXTKeywordBlack"/>
        </w:rPr>
        <w:br/>
      </w:r>
      <w:r w:rsidRPr="00F1145F">
        <w:rPr>
          <w:rStyle w:val="EDBTXTKeywordBlack"/>
        </w:rPr>
        <w:t>/****************************</w:t>
      </w:r>
      <w:r>
        <w:rPr>
          <w:rStyle w:val="EDBTXTKeywordBlack"/>
        </w:rPr>
        <w:t>*******************************</w:t>
      </w:r>
      <w:r w:rsidRPr="00F1145F">
        <w:rPr>
          <w:rStyle w:val="EDBTXTKeywordBlack"/>
        </w:rPr>
        <w:t>/</w:t>
      </w:r>
    </w:p>
    <w:p w:rsidR="00686086" w:rsidRPr="00E537D0" w:rsidRDefault="00686086" w:rsidP="00686086">
      <w:pPr>
        <w:pStyle w:val="EDBTXTNormalWebBlackCharChar0"/>
        <w:rPr>
          <w:rStyle w:val="EDBTXTKeywordBlack"/>
          <w:rFonts w:ascii="Times New Roman" w:hAnsi="Times New Roman" w:cs="Times New Roman"/>
          <w:color w:val="auto"/>
          <w:sz w:val="24"/>
          <w:szCs w:val="24"/>
        </w:rPr>
      </w:pPr>
      <w:r w:rsidRPr="00716BBD">
        <w:rPr>
          <w:color w:val="auto"/>
        </w:rPr>
        <w:t xml:space="preserve">The code sample begins by including the prototypes and type definitions for the C </w:t>
      </w:r>
      <w:r w:rsidRPr="00716BBD">
        <w:rPr>
          <w:rStyle w:val="EDBTXTKeywordBlack"/>
          <w:color w:val="auto"/>
        </w:rPr>
        <w:t>stdio</w:t>
      </w:r>
      <w:r>
        <w:rPr>
          <w:color w:val="auto"/>
        </w:rPr>
        <w:t xml:space="preserve">, </w:t>
      </w:r>
      <w:r w:rsidRPr="007D174D">
        <w:rPr>
          <w:rStyle w:val="EDBTXTKeywordBlack"/>
        </w:rPr>
        <w:t>string</w:t>
      </w:r>
      <w:r>
        <w:rPr>
          <w:color w:val="auto"/>
        </w:rPr>
        <w:t xml:space="preserve">, </w:t>
      </w:r>
      <w:r w:rsidRPr="00A8236C">
        <w:rPr>
          <w:rStyle w:val="EDBTXTKeywordBlack"/>
        </w:rPr>
        <w:t>stdlib</w:t>
      </w:r>
      <w:r>
        <w:rPr>
          <w:rStyle w:val="EDBTXTKeywordBlack"/>
        </w:rPr>
        <w:t>,</w:t>
      </w:r>
      <w:r>
        <w:rPr>
          <w:color w:val="auto"/>
        </w:rPr>
        <w:t xml:space="preserve"> and </w:t>
      </w:r>
      <w:r w:rsidRPr="00D4740B">
        <w:rPr>
          <w:rStyle w:val="EDBTXTKeywordBlack"/>
        </w:rPr>
        <w:t>sqlca</w:t>
      </w:r>
      <w:r>
        <w:rPr>
          <w:color w:val="auto"/>
        </w:rPr>
        <w:t xml:space="preserve"> </w:t>
      </w:r>
      <w:r w:rsidRPr="00716BBD">
        <w:rPr>
          <w:color w:val="auto"/>
        </w:rPr>
        <w:t>librar</w:t>
      </w:r>
      <w:r>
        <w:rPr>
          <w:color w:val="auto"/>
        </w:rPr>
        <w:t>ies, and providing basic infrastructure for the program</w:t>
      </w:r>
      <w:r w:rsidRPr="00716BBD">
        <w:rPr>
          <w:color w:val="auto"/>
        </w:rPr>
        <w:t>:</w:t>
      </w:r>
    </w:p>
    <w:p w:rsidR="00686086" w:rsidRDefault="00686086" w:rsidP="00686086">
      <w:pPr>
        <w:pStyle w:val="EDBTXTNormalWebBlackCharChar0"/>
        <w:rPr>
          <w:rStyle w:val="EDBTXTKeywordBlack"/>
        </w:rPr>
      </w:pPr>
      <w:r w:rsidRPr="007E023C">
        <w:rPr>
          <w:rStyle w:val="EDBTXTKeywordBlack"/>
        </w:rPr>
        <w:t>#include &lt;stdio.h&gt;</w:t>
      </w:r>
      <w:r w:rsidRPr="007E023C">
        <w:rPr>
          <w:rStyle w:val="EDBTXTKeywordBlack"/>
        </w:rPr>
        <w:br/>
        <w:t>#include &lt;string.h&gt;</w:t>
      </w:r>
      <w:r w:rsidRPr="007E023C">
        <w:rPr>
          <w:rStyle w:val="EDBTXTKeywordBlack"/>
        </w:rPr>
        <w:br/>
        <w:t>#include &lt;stdlib.h&gt;</w:t>
      </w:r>
      <w:r w:rsidRPr="007E023C">
        <w:rPr>
          <w:rStyle w:val="EDBTXTKeywordBlack"/>
        </w:rPr>
        <w:br/>
        <w:t>#include &lt;sqlca.h&gt;</w:t>
      </w:r>
      <w:r w:rsidRPr="007E023C">
        <w:rPr>
          <w:rStyle w:val="EDBTXTKeywordBlack"/>
        </w:rPr>
        <w:br/>
      </w:r>
      <w:r w:rsidRPr="007E023C">
        <w:rPr>
          <w:rStyle w:val="EDBTXTKeywordBlack"/>
        </w:rPr>
        <w:br/>
        <w:t>static void handle_error(void);</w:t>
      </w:r>
      <w:r w:rsidRPr="007E023C">
        <w:rPr>
          <w:rStyle w:val="EDBTXTKeywordBlack"/>
        </w:rPr>
        <w:br/>
      </w:r>
      <w:r w:rsidRPr="007E023C">
        <w:rPr>
          <w:rStyle w:val="EDBTXTKeywordBlack"/>
        </w:rPr>
        <w:br/>
        <w:t xml:space="preserve">int </w:t>
      </w:r>
      <w:r>
        <w:rPr>
          <w:rStyle w:val="EDBTXTKeywordBlack"/>
        </w:rPr>
        <w:t>main(int argc, char *argv[])</w:t>
      </w:r>
      <w:r>
        <w:rPr>
          <w:rStyle w:val="EDBTXTKeywordBlack"/>
        </w:rPr>
        <w:br/>
        <w:t>{</w:t>
      </w:r>
      <w:r>
        <w:rPr>
          <w:rStyle w:val="EDBTXTKeywordBlack"/>
        </w:rPr>
        <w:br/>
        <w:t xml:space="preserve">  char *stmtText;</w:t>
      </w:r>
    </w:p>
    <w:p w:rsidR="00686086" w:rsidRPr="009F4F5B" w:rsidRDefault="00686086" w:rsidP="00686086">
      <w:pPr>
        <w:pStyle w:val="EDBTXTNormalWebBlackCharChar0"/>
        <w:rPr>
          <w:rStyle w:val="EDBTXTKeywordBlack"/>
          <w:rFonts w:ascii="Times New Roman" w:hAnsi="Times New Roman" w:cs="Times New Roman"/>
          <w:sz w:val="24"/>
          <w:szCs w:val="24"/>
        </w:rPr>
      </w:pPr>
      <w:r>
        <w:t>The example then s</w:t>
      </w:r>
      <w:r w:rsidRPr="00D55DD2">
        <w:t>et</w:t>
      </w:r>
      <w:r>
        <w:t>s up an error handler;</w:t>
      </w:r>
      <w:r w:rsidRPr="00D55DD2">
        <w:t xml:space="preserve"> </w:t>
      </w:r>
      <w:r>
        <w:t>ECPG</w:t>
      </w:r>
      <w:r w:rsidRPr="00D55DD2">
        <w:t xml:space="preserve">Plus calls the </w:t>
      </w:r>
      <w:r w:rsidRPr="00302167">
        <w:rPr>
          <w:rStyle w:val="EDBTXTKeywordBlack"/>
        </w:rPr>
        <w:t>handle_error()</w:t>
      </w:r>
      <w:r w:rsidRPr="00D55DD2">
        <w:t xml:space="preserve"> function whenever a SQL error occurs:</w:t>
      </w:r>
    </w:p>
    <w:p w:rsidR="00686086" w:rsidRDefault="00686086" w:rsidP="00686086">
      <w:pPr>
        <w:pStyle w:val="EDBTXTNormalWebBlackCharChar0"/>
      </w:pPr>
      <w:r>
        <w:rPr>
          <w:rStyle w:val="EDBTXTKeywordBlack"/>
        </w:rPr>
        <w:br/>
        <w:t xml:space="preserve"> </w:t>
      </w:r>
      <w:r w:rsidRPr="007E023C">
        <w:rPr>
          <w:rStyle w:val="EDBTXTKeywordBlack"/>
        </w:rPr>
        <w:t xml:space="preserve"> EXEC SQL WHENEVER SQLERROR DO handle_error();</w:t>
      </w:r>
    </w:p>
    <w:p w:rsidR="00686086" w:rsidRPr="003F0E24" w:rsidRDefault="00686086" w:rsidP="00686086">
      <w:pPr>
        <w:pStyle w:val="EDBTXTNormalWebBlackCharChar0"/>
      </w:pPr>
      <w:r>
        <w:t>Then, the example c</w:t>
      </w:r>
      <w:r w:rsidRPr="003F0E24">
        <w:t>onnect</w:t>
      </w:r>
      <w:r>
        <w:t>s</w:t>
      </w:r>
      <w:r w:rsidRPr="003F0E24">
        <w:t xml:space="preserve"> to the database using the credential</w:t>
      </w:r>
      <w:r>
        <w:t>s specified on the command line:</w:t>
      </w:r>
    </w:p>
    <w:p w:rsidR="00686086" w:rsidRDefault="00686086" w:rsidP="00686086">
      <w:pPr>
        <w:pStyle w:val="EDBTXTNormalWebBlackCharChar0"/>
        <w:rPr>
          <w:rStyle w:val="EDBTXTKeywordBlack"/>
        </w:rPr>
      </w:pPr>
      <w:r>
        <w:rPr>
          <w:rStyle w:val="EDBTXTKeywordBlack"/>
        </w:rPr>
        <w:t xml:space="preserve">  EXEC SQL CONNECT :argv[1];</w:t>
      </w:r>
    </w:p>
    <w:p w:rsidR="00686086" w:rsidRDefault="00686086" w:rsidP="00686086">
      <w:pPr>
        <w:pStyle w:val="EDBTXTNormalWebBlackCharChar0"/>
      </w:pPr>
      <w:r>
        <w:t>Next, th</w:t>
      </w:r>
      <w:r w:rsidRPr="00CD7ED3">
        <w:t xml:space="preserve">e program </w:t>
      </w:r>
      <w:r>
        <w:t xml:space="preserve">uses a </w:t>
      </w:r>
      <w:r w:rsidRPr="00CC3907">
        <w:rPr>
          <w:rStyle w:val="EDBTXTKeywordBlack"/>
        </w:rPr>
        <w:t>PREPARE</w:t>
      </w:r>
      <w:r>
        <w:t xml:space="preserve"> statement to parse and plan a statement that includes three parameter markers - if the </w:t>
      </w:r>
      <w:r w:rsidRPr="003818B2">
        <w:rPr>
          <w:rStyle w:val="EDBTXTKeywordBlack"/>
        </w:rPr>
        <w:t>PREPARE</w:t>
      </w:r>
      <w:r>
        <w:t xml:space="preserve"> statement succeeds, it will create a statement handle that you can use to execute the statement (in this example, the statement handle is named </w:t>
      </w:r>
      <w:r w:rsidRPr="007817C6">
        <w:rPr>
          <w:rStyle w:val="EDBTXTKeywordBlack"/>
        </w:rPr>
        <w:t>stmtHandle</w:t>
      </w:r>
      <w:r>
        <w:t>).  You can execute a given statement multiple times using the same statement handle.</w:t>
      </w:r>
    </w:p>
    <w:p w:rsidR="00686086" w:rsidRDefault="00686086" w:rsidP="00686086">
      <w:pPr>
        <w:pStyle w:val="EDBTXTNormalWebBlackCharChar0"/>
        <w:rPr>
          <w:rStyle w:val="EDBTXTKeywordBlack"/>
        </w:rPr>
      </w:pPr>
      <w:r>
        <w:rPr>
          <w:rStyle w:val="EDBTXTKeywordBlack"/>
        </w:rPr>
        <w:t xml:space="preserve">  </w:t>
      </w:r>
      <w:r w:rsidRPr="007E023C">
        <w:rPr>
          <w:rStyle w:val="EDBTXTKeywordBlack"/>
        </w:rPr>
        <w:t>stmtText = "INSERT INTO dept VALU</w:t>
      </w:r>
      <w:r>
        <w:rPr>
          <w:rStyle w:val="EDBTXTKeywordBlack"/>
        </w:rPr>
        <w:t>ES(?, ?, ?)";</w:t>
      </w:r>
      <w:r>
        <w:rPr>
          <w:rStyle w:val="EDBTXTKeywordBlack"/>
        </w:rPr>
        <w:br/>
      </w:r>
      <w:r>
        <w:rPr>
          <w:rStyle w:val="EDBTXTKeywordBlack"/>
        </w:rPr>
        <w:br/>
      </w:r>
      <w:r w:rsidRPr="007E023C">
        <w:rPr>
          <w:rStyle w:val="EDBTXTKeywordBlack"/>
        </w:rPr>
        <w:t xml:space="preserve">  EXEC SQL PREPARE stmtHan</w:t>
      </w:r>
      <w:r>
        <w:rPr>
          <w:rStyle w:val="EDBTXTKeywordBlack"/>
        </w:rPr>
        <w:t>dle FROM :stmtText;</w:t>
      </w:r>
    </w:p>
    <w:p w:rsidR="00686086" w:rsidRPr="00F733F0" w:rsidRDefault="00686086" w:rsidP="00686086">
      <w:pPr>
        <w:pStyle w:val="EDBTXTNormalWebBlackCharChar0"/>
      </w:pPr>
      <w:r w:rsidRPr="00F733F0">
        <w:t xml:space="preserve">After parsing and planning the statement, </w:t>
      </w:r>
      <w:r>
        <w:t xml:space="preserve">the application uses the </w:t>
      </w:r>
      <w:r w:rsidRPr="00702BD6">
        <w:rPr>
          <w:rStyle w:val="EDBTXTKeywordBlack"/>
        </w:rPr>
        <w:t>EXECUTE</w:t>
      </w:r>
      <w:r>
        <w:t xml:space="preserve"> statement to exe</w:t>
      </w:r>
      <w:r w:rsidRPr="00F733F0">
        <w:t>cute the statement</w:t>
      </w:r>
      <w:r>
        <w:t xml:space="preserve"> associated with the statement handle</w:t>
      </w:r>
      <w:r w:rsidRPr="00F733F0">
        <w:t>, substituting user-provided values for the parameter markers:</w:t>
      </w:r>
    </w:p>
    <w:p w:rsidR="00686086" w:rsidRDefault="00686086" w:rsidP="00686086">
      <w:pPr>
        <w:pStyle w:val="EDBTXTNormalWebBlackCharChar0"/>
      </w:pPr>
      <w:r w:rsidRPr="007E023C">
        <w:rPr>
          <w:rStyle w:val="EDBTXTKeywordBlack"/>
        </w:rPr>
        <w:t xml:space="preserve">  EXEC SQL EXECUTE stmtHandle USING </w:t>
      </w:r>
      <w:r>
        <w:rPr>
          <w:rStyle w:val="EDBTXTKeywordBlack"/>
        </w:rPr>
        <w:t>:argv[2], :argv[3], :argv[4];</w:t>
      </w:r>
    </w:p>
    <w:p w:rsidR="00686086" w:rsidRPr="00672575" w:rsidRDefault="00686086" w:rsidP="00686086">
      <w:pPr>
        <w:pStyle w:val="EDBTXTNormalWebBlackCharChar0"/>
        <w:rPr>
          <w:rStyle w:val="EDBTXTKeywordBlack"/>
          <w:rFonts w:ascii="Times New Roman" w:hAnsi="Times New Roman" w:cs="Times New Roman"/>
          <w:sz w:val="24"/>
          <w:szCs w:val="24"/>
        </w:rPr>
      </w:pPr>
      <w:r w:rsidRPr="00FE12FC">
        <w:lastRenderedPageBreak/>
        <w:t xml:space="preserve">If the </w:t>
      </w:r>
      <w:r w:rsidRPr="00FE12FC">
        <w:rPr>
          <w:rStyle w:val="EDBTXTKeywordBlack"/>
        </w:rPr>
        <w:t>EXECUTE</w:t>
      </w:r>
      <w:r w:rsidRPr="00FE12FC">
        <w:t xml:space="preserve"> command fails for any reason, </w:t>
      </w:r>
      <w:r>
        <w:t>ECPG</w:t>
      </w:r>
      <w:r w:rsidRPr="00FE12FC">
        <w:t xml:space="preserve">Plus will invoke the </w:t>
      </w:r>
      <w:r w:rsidRPr="00FE12FC">
        <w:rPr>
          <w:rStyle w:val="EDBTXTKeywordBlack"/>
        </w:rPr>
        <w:t>handle_error()</w:t>
      </w:r>
      <w:r w:rsidRPr="00FE12FC">
        <w:t xml:space="preserve"> function (which terminates the application after displaying an error message to the user).  If the </w:t>
      </w:r>
      <w:r w:rsidRPr="00FE12FC">
        <w:rPr>
          <w:rStyle w:val="EDBTXTKeywordBlack"/>
        </w:rPr>
        <w:t>EXECUTE</w:t>
      </w:r>
      <w:r w:rsidRPr="00FE12FC">
        <w:t xml:space="preserve"> command succeeds, </w:t>
      </w:r>
      <w:r>
        <w:t>the application</w:t>
      </w:r>
      <w:r w:rsidRPr="00FE12FC">
        <w:t xml:space="preserve"> display</w:t>
      </w:r>
      <w:r>
        <w:t>s</w:t>
      </w:r>
      <w:r w:rsidRPr="00FE12FC">
        <w:t xml:space="preserve"> a message (</w:t>
      </w:r>
      <w:r w:rsidRPr="00FE12FC">
        <w:rPr>
          <w:rStyle w:val="EDBTXTKeywordBlack"/>
        </w:rPr>
        <w:t>ok</w:t>
      </w:r>
      <w:r w:rsidRPr="00FE12FC">
        <w:t>) to the user, commit</w:t>
      </w:r>
      <w:r>
        <w:t>s</w:t>
      </w:r>
      <w:r w:rsidRPr="00FE12FC">
        <w:t xml:space="preserve"> the changes, disconnect</w:t>
      </w:r>
      <w:r>
        <w:t>s</w:t>
      </w:r>
      <w:r w:rsidRPr="00FE12FC">
        <w:t xml:space="preserve"> from the server, and terminate</w:t>
      </w:r>
      <w:r>
        <w:t>s</w:t>
      </w:r>
      <w:r w:rsidRPr="00FE12FC">
        <w:t xml:space="preserve"> the application.</w:t>
      </w:r>
    </w:p>
    <w:p w:rsidR="00686086" w:rsidRDefault="00686086" w:rsidP="00686086">
      <w:pPr>
        <w:pStyle w:val="EDBTXTNormalWebBlackCharChar0"/>
        <w:rPr>
          <w:rStyle w:val="EDBTXTKeywordBlack"/>
        </w:rPr>
      </w:pPr>
      <w:r>
        <w:rPr>
          <w:rStyle w:val="EDBTXTKeywordBlack"/>
        </w:rPr>
        <w:t xml:space="preserve">  fprintf(stderr, "ok\n");</w:t>
      </w:r>
      <w:r>
        <w:rPr>
          <w:rStyle w:val="EDBTXTKeywordBlack"/>
        </w:rPr>
        <w:br/>
      </w:r>
      <w:r>
        <w:rPr>
          <w:rStyle w:val="EDBTXTKeywordBlack"/>
        </w:rPr>
        <w:br/>
      </w:r>
      <w:r w:rsidRPr="007E023C">
        <w:rPr>
          <w:rStyle w:val="EDBTXTKeywordBlack"/>
        </w:rPr>
        <w:t xml:space="preserve">  EXEC SQL COMMIT RELEASE;</w:t>
      </w:r>
      <w:r w:rsidRPr="007E023C">
        <w:rPr>
          <w:rStyle w:val="EDBTXTKeywordBlack"/>
        </w:rPr>
        <w:br/>
      </w:r>
      <w:r w:rsidRPr="007E023C">
        <w:rPr>
          <w:rStyle w:val="EDBTXTKeywordBlack"/>
        </w:rPr>
        <w:br/>
      </w:r>
      <w:r>
        <w:rPr>
          <w:rStyle w:val="EDBTXTKeywordBlack"/>
        </w:rPr>
        <w:t xml:space="preserve">  exit(EXIT_SUCCESS);</w:t>
      </w:r>
      <w:r>
        <w:rPr>
          <w:rStyle w:val="EDBTXTKeywordBlack"/>
        </w:rPr>
        <w:br/>
        <w:t>}</w:t>
      </w:r>
    </w:p>
    <w:p w:rsidR="00686086" w:rsidRPr="0097337B" w:rsidRDefault="00686086" w:rsidP="00686086">
      <w:pPr>
        <w:pStyle w:val="EDBTXTNormalWebBlackCharChar0"/>
      </w:pPr>
      <w:r>
        <w:t>ECPG</w:t>
      </w:r>
      <w:r w:rsidRPr="0097337B">
        <w:t xml:space="preserve">Plus calls the </w:t>
      </w:r>
      <w:r w:rsidRPr="0097337B">
        <w:rPr>
          <w:rStyle w:val="EDBTXTKeywordBlack"/>
        </w:rPr>
        <w:t>handle_error()</w:t>
      </w:r>
      <w:r w:rsidRPr="0097337B">
        <w:t xml:space="preserve"> function whenever it encounters a SQL error</w:t>
      </w:r>
      <w:r>
        <w:t xml:space="preserve">.  The </w:t>
      </w:r>
      <w:r w:rsidRPr="0097337B">
        <w:rPr>
          <w:rStyle w:val="EDBTXTKeywordBlack"/>
        </w:rPr>
        <w:t>handle_error()</w:t>
      </w:r>
      <w:r>
        <w:t xml:space="preserve"> function</w:t>
      </w:r>
      <w:r w:rsidRPr="0097337B">
        <w:t xml:space="preserve"> prints the content of the error message, resets the error handler, rolls back any changes, disconnects from the database, and terminates the application.</w:t>
      </w:r>
    </w:p>
    <w:p w:rsidR="00686086" w:rsidRPr="003E54F5" w:rsidRDefault="00686086" w:rsidP="00686086">
      <w:pPr>
        <w:pStyle w:val="EDBTXTNormalWebBlackCharChar0"/>
      </w:pPr>
      <w:r w:rsidRPr="007E023C">
        <w:rPr>
          <w:rStyle w:val="EDBTXTKeywordBlack"/>
        </w:rPr>
        <w:t>stat</w:t>
      </w:r>
      <w:r>
        <w:rPr>
          <w:rStyle w:val="EDBTXTKeywordBlack"/>
        </w:rPr>
        <w:t>ic void handle_error(void)</w:t>
      </w:r>
      <w:r>
        <w:rPr>
          <w:rStyle w:val="EDBTXTKeywordBlack"/>
        </w:rPr>
        <w:br/>
        <w:t>{</w:t>
      </w:r>
      <w:r>
        <w:rPr>
          <w:rStyle w:val="EDBTXTKeywordBlack"/>
        </w:rPr>
        <w:br/>
        <w:t xml:space="preserve"> </w:t>
      </w:r>
      <w:r w:rsidRPr="007E023C">
        <w:rPr>
          <w:rStyle w:val="EDBTXTKeywordBlack"/>
        </w:rPr>
        <w:t xml:space="preserve"> printf("%s\n</w:t>
      </w:r>
      <w:r>
        <w:rPr>
          <w:rStyle w:val="EDBTXTKeywordBlack"/>
        </w:rPr>
        <w:t>", sqlca.sqlerrm.sqlerrmc);</w:t>
      </w:r>
      <w:r>
        <w:rPr>
          <w:rStyle w:val="EDBTXTKeywordBlack"/>
        </w:rPr>
        <w:br/>
      </w:r>
      <w:r>
        <w:rPr>
          <w:rStyle w:val="EDBTXTKeywordBlack"/>
        </w:rPr>
        <w:br/>
        <w:t xml:space="preserve"> </w:t>
      </w:r>
      <w:r w:rsidRPr="007E023C">
        <w:rPr>
          <w:rStyle w:val="EDBTXTKeywordBlack"/>
        </w:rPr>
        <w:t xml:space="preserve"> EXEC SQL</w:t>
      </w:r>
      <w:r>
        <w:rPr>
          <w:rStyle w:val="EDBTXTKeywordBlack"/>
        </w:rPr>
        <w:t xml:space="preserve"> WHENEVER SQLERROR CONTINUE;</w:t>
      </w:r>
      <w:r>
        <w:rPr>
          <w:rStyle w:val="EDBTXTKeywordBlack"/>
        </w:rPr>
        <w:br/>
        <w:t xml:space="preserve">  EXEC SQL ROLLBACK RELEASE;</w:t>
      </w:r>
      <w:r>
        <w:rPr>
          <w:rStyle w:val="EDBTXTKeywordBlack"/>
        </w:rPr>
        <w:br/>
      </w:r>
      <w:r>
        <w:rPr>
          <w:rStyle w:val="EDBTXTKeywordBlack"/>
        </w:rPr>
        <w:br/>
        <w:t xml:space="preserve"> </w:t>
      </w:r>
      <w:r w:rsidRPr="007E023C">
        <w:rPr>
          <w:rStyle w:val="EDBTXTKeywordBlack"/>
        </w:rPr>
        <w:t xml:space="preserve"> exit(EXIT_FAILURE);</w:t>
      </w:r>
      <w:r w:rsidRPr="007E023C">
        <w:rPr>
          <w:rStyle w:val="EDBTXTKeywordBlack"/>
        </w:rPr>
        <w:br/>
        <w:t>}</w:t>
      </w:r>
      <w:r w:rsidRPr="007E023C">
        <w:rPr>
          <w:rStyle w:val="EDBTXTKeywordBlack"/>
        </w:rPr>
        <w:br/>
      </w:r>
    </w:p>
    <w:p w:rsidR="00686086" w:rsidRDefault="00686086" w:rsidP="00686086">
      <w:pPr>
        <w:pStyle w:val="EDBTXTNormalWebBlackCharChar0"/>
      </w:pPr>
    </w:p>
    <w:p w:rsidR="00686086" w:rsidRDefault="00686086" w:rsidP="00686086">
      <w:pPr>
        <w:pStyle w:val="EDBTXTNormalWebBlackCharChar0"/>
      </w:pPr>
    </w:p>
    <w:p w:rsidR="00686086" w:rsidRPr="00F242BC"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Default="00686086" w:rsidP="00686086">
      <w:pPr>
        <w:pStyle w:val="EDBTXTNormalWebBlackCharChar0"/>
      </w:pPr>
    </w:p>
    <w:p w:rsidR="00686086" w:rsidRPr="00F242BC" w:rsidRDefault="00686086" w:rsidP="00686086">
      <w:pPr>
        <w:pStyle w:val="EDBTXTNormalWebBlackCharChar0"/>
      </w:pPr>
    </w:p>
    <w:p w:rsidR="00686086" w:rsidRDefault="00686086" w:rsidP="00686086">
      <w:pPr>
        <w:pStyle w:val="Heading2"/>
      </w:pPr>
      <w:bookmarkStart w:id="27" w:name="_Toc499033874"/>
      <w:r>
        <w:lastRenderedPageBreak/>
        <w:t>Example - Executing a Query W</w:t>
      </w:r>
      <w:r w:rsidRPr="00FB47EE">
        <w:t>ith a Known Number of Placeholders</w:t>
      </w:r>
      <w:bookmarkEnd w:id="27"/>
    </w:p>
    <w:p w:rsidR="00686086" w:rsidRPr="0022610C" w:rsidRDefault="00686086" w:rsidP="00686086">
      <w:pPr>
        <w:pStyle w:val="EDBTXTNormalWebBlackCharChar0"/>
      </w:pPr>
      <w:r>
        <w:t xml:space="preserve">This example demonstrates how to execute a </w:t>
      </w:r>
      <w:r w:rsidRPr="0022610C">
        <w:rPr>
          <w:i/>
        </w:rPr>
        <w:t>query</w:t>
      </w:r>
      <w:r>
        <w:t xml:space="preserve"> with a known number of </w:t>
      </w:r>
      <w:r w:rsidRPr="005C32D3">
        <w:t>input parameters</w:t>
      </w:r>
      <w:r>
        <w:t>,</w:t>
      </w:r>
      <w:r w:rsidRPr="005C32D3">
        <w:t xml:space="preserve"> and </w:t>
      </w:r>
      <w:r>
        <w:t>with a known</w:t>
      </w:r>
      <w:r w:rsidRPr="005C32D3">
        <w:t xml:space="preserve"> number of columns in the result set</w:t>
      </w:r>
      <w:r>
        <w:t>.</w:t>
      </w:r>
      <w:r w:rsidRPr="005C32D3">
        <w:t xml:space="preserve"> </w:t>
      </w:r>
      <w:r>
        <w:t xml:space="preserve"> This method uses the </w:t>
      </w:r>
      <w:r w:rsidRPr="00480FC4">
        <w:rPr>
          <w:rStyle w:val="EDBTXTKeywordBlack"/>
        </w:rPr>
        <w:t>PREPARE</w:t>
      </w:r>
      <w:r>
        <w:t xml:space="preserve"> statement to parse and plan a query, before opening a cursor and iterating through the result set.</w:t>
      </w:r>
    </w:p>
    <w:p w:rsidR="00686086" w:rsidRPr="00D26B54" w:rsidRDefault="00686086" w:rsidP="00686086">
      <w:pPr>
        <w:widowControl w:val="0"/>
        <w:autoSpaceDE w:val="0"/>
        <w:autoSpaceDN w:val="0"/>
        <w:adjustRightInd w:val="0"/>
        <w:rPr>
          <w:rFonts w:ascii="Courier New" w:hAnsi="Courier New" w:cs="Courier New"/>
          <w:color w:val="000000"/>
          <w:sz w:val="22"/>
          <w:szCs w:val="20"/>
        </w:rPr>
      </w:pPr>
      <w:r w:rsidRPr="00F1145F">
        <w:rPr>
          <w:rStyle w:val="EDBTXTKeywordBlack"/>
        </w:rPr>
        <w:t>/****************************</w:t>
      </w:r>
      <w:r>
        <w:rPr>
          <w:rStyle w:val="EDBTXTKeywordBlack"/>
        </w:rPr>
        <w:t>*******************************</w:t>
      </w:r>
      <w:r w:rsidRPr="00F1145F">
        <w:rPr>
          <w:rStyle w:val="EDBTXTKeywordBlack"/>
        </w:rPr>
        <w:t>/</w:t>
      </w:r>
    </w:p>
    <w:p w:rsidR="00686086" w:rsidRPr="005C1C1F" w:rsidRDefault="00686086" w:rsidP="00686086">
      <w:pPr>
        <w:pStyle w:val="EDBTXTNormalWebBlackCharChar0"/>
        <w:rPr>
          <w:rStyle w:val="EDBTXTKeywordBlack"/>
        </w:rPr>
      </w:pPr>
      <w:r w:rsidRPr="005C1C1F">
        <w:rPr>
          <w:rStyle w:val="EDBTXTKeywordBlack"/>
        </w:rPr>
        <w:t>#include &lt;stdio.h&gt;</w:t>
      </w:r>
      <w:r>
        <w:rPr>
          <w:rStyle w:val="EDBTXTKeywordBlack"/>
        </w:rPr>
        <w:br/>
      </w:r>
      <w:r w:rsidRPr="005C1C1F">
        <w:rPr>
          <w:rStyle w:val="EDBTXTKeywordBlack"/>
        </w:rPr>
        <w:t>#include &lt;string.h&gt;</w:t>
      </w:r>
      <w:r>
        <w:rPr>
          <w:rStyle w:val="EDBTXTKeywordBlack"/>
        </w:rPr>
        <w:br/>
      </w:r>
      <w:r w:rsidRPr="005C1C1F">
        <w:rPr>
          <w:rStyle w:val="EDBTXTKeywordBlack"/>
        </w:rPr>
        <w:t>#include &lt;stdlib.h&gt;</w:t>
      </w:r>
      <w:r>
        <w:rPr>
          <w:rStyle w:val="EDBTXTKeywordBlack"/>
        </w:rPr>
        <w:br/>
      </w:r>
      <w:r w:rsidRPr="005C1C1F">
        <w:rPr>
          <w:rStyle w:val="EDBTXTKeywordBlack"/>
        </w:rPr>
        <w:t>#include &lt;stdbool.h&gt;</w:t>
      </w:r>
      <w:r>
        <w:rPr>
          <w:rStyle w:val="EDBTXTKeywordBlack"/>
        </w:rPr>
        <w:br/>
      </w:r>
      <w:r w:rsidRPr="005C1C1F">
        <w:rPr>
          <w:rStyle w:val="EDBTXTKeywordBlack"/>
        </w:rPr>
        <w:t>#include &lt;sqlca.h&gt;</w:t>
      </w:r>
      <w:r>
        <w:rPr>
          <w:rStyle w:val="EDBTXTKeywordBlack"/>
        </w:rPr>
        <w:br/>
      </w:r>
      <w:r>
        <w:rPr>
          <w:rStyle w:val="EDBTXTKeywordBlack"/>
        </w:rPr>
        <w:br/>
      </w:r>
      <w:r w:rsidRPr="005C1C1F">
        <w:rPr>
          <w:rStyle w:val="EDBTXTKeywordBlack"/>
        </w:rPr>
        <w:t>static void handle_error(void);</w:t>
      </w:r>
      <w:r>
        <w:rPr>
          <w:rStyle w:val="EDBTXTKeywordBlack"/>
        </w:rPr>
        <w:br/>
      </w:r>
      <w:r>
        <w:rPr>
          <w:rStyle w:val="EDBTXTKeywordBlack"/>
        </w:rPr>
        <w:br/>
      </w:r>
      <w:r w:rsidRPr="005C1C1F">
        <w:rPr>
          <w:rStyle w:val="EDBTXTKeywordBlack"/>
        </w:rPr>
        <w:t>int main(int argc, char *argv[])</w:t>
      </w:r>
      <w:r>
        <w:rPr>
          <w:rStyle w:val="EDBTXTKeywordBlack"/>
        </w:rPr>
        <w:br/>
      </w:r>
      <w:r w:rsidRPr="005C1C1F">
        <w:rPr>
          <w:rStyle w:val="EDBTXTKeywordBlack"/>
        </w:rPr>
        <w:t>{</w:t>
      </w:r>
      <w:r>
        <w:rPr>
          <w:rStyle w:val="EDBTXTKeywordBlack"/>
        </w:rPr>
        <w:br/>
        <w:t xml:space="preserve">  </w:t>
      </w:r>
      <w:r w:rsidRPr="005C1C1F">
        <w:rPr>
          <w:rStyle w:val="EDBTXTKeywordBlack"/>
        </w:rPr>
        <w:t>VARCHAR  empno[10];</w:t>
      </w:r>
      <w:r>
        <w:rPr>
          <w:rStyle w:val="EDBTXTKeywordBlack"/>
        </w:rPr>
        <w:br/>
        <w:t xml:space="preserve">  </w:t>
      </w:r>
      <w:r w:rsidRPr="005C1C1F">
        <w:rPr>
          <w:rStyle w:val="EDBTXTKeywordBlack"/>
        </w:rPr>
        <w:t>VARCHAR  ename[20];</w:t>
      </w:r>
      <w:r>
        <w:rPr>
          <w:rStyle w:val="EDBTXTKeywordBlack"/>
        </w:rPr>
        <w:br/>
      </w:r>
      <w:r>
        <w:rPr>
          <w:rStyle w:val="EDBTXTKeywordBlack"/>
        </w:rPr>
        <w:br/>
      </w:r>
      <w:r w:rsidRPr="005C1C1F">
        <w:rPr>
          <w:rStyle w:val="EDBTXTKeywordBlack"/>
        </w:rPr>
        <w:t xml:space="preserve">  EXEC SQL WHENEVER SQLERROR DO handle_error();</w:t>
      </w:r>
      <w:r>
        <w:rPr>
          <w:rStyle w:val="EDBTXTKeywordBlack"/>
        </w:rPr>
        <w:br/>
      </w:r>
      <w:r>
        <w:rPr>
          <w:rStyle w:val="EDBTXTKeywordBlack"/>
        </w:rPr>
        <w:br/>
      </w:r>
      <w:r w:rsidRPr="005C1C1F">
        <w:rPr>
          <w:rStyle w:val="EDBTXTKeywordBlack"/>
        </w:rPr>
        <w:t xml:space="preserve">  EXEC SQL CONNECT :argv[1];</w:t>
      </w:r>
      <w:r>
        <w:rPr>
          <w:rStyle w:val="EDBTXTKeywordBlack"/>
        </w:rPr>
        <w:br/>
      </w:r>
      <w:r>
        <w:rPr>
          <w:rStyle w:val="EDBTXTKeywordBlack"/>
        </w:rPr>
        <w:br/>
      </w:r>
      <w:r w:rsidRPr="005C1C1F">
        <w:rPr>
          <w:rStyle w:val="EDBTXTKeywordBlack"/>
        </w:rPr>
        <w:t xml:space="preserve">  EXEC SQL PREPARE queryHandle </w:t>
      </w:r>
      <w:r>
        <w:rPr>
          <w:rStyle w:val="EDBTXTKeywordBlack"/>
        </w:rPr>
        <w:br/>
        <w:t xml:space="preserve">    </w:t>
      </w:r>
      <w:r w:rsidRPr="005C1C1F">
        <w:rPr>
          <w:rStyle w:val="EDBTXTKeywordBlack"/>
        </w:rPr>
        <w:t>FROM "SELECT empno, ename FROM emp WHERE deptno = ?";</w:t>
      </w:r>
      <w:r>
        <w:rPr>
          <w:rStyle w:val="EDBTXTKeywordBlack"/>
        </w:rPr>
        <w:br/>
      </w:r>
      <w:r>
        <w:rPr>
          <w:rStyle w:val="EDBTXTKeywordBlack"/>
        </w:rPr>
        <w:br/>
      </w:r>
      <w:r w:rsidRPr="005C1C1F">
        <w:rPr>
          <w:rStyle w:val="EDBTXTKeywordBlack"/>
        </w:rPr>
        <w:t xml:space="preserve">  EXEC SQL DECLARE empCursor CURSOR FOR queryHandle;</w:t>
      </w:r>
      <w:r>
        <w:rPr>
          <w:rStyle w:val="EDBTXTKeywordBlack"/>
        </w:rPr>
        <w:br/>
      </w:r>
      <w:r>
        <w:rPr>
          <w:rStyle w:val="EDBTXTKeywordBlack"/>
        </w:rPr>
        <w:br/>
      </w:r>
      <w:r w:rsidRPr="005C1C1F">
        <w:rPr>
          <w:rStyle w:val="EDBTXTKeywordBlack"/>
        </w:rPr>
        <w:t xml:space="preserve">  EXEC SQL OPEN empCursor USING :argv[2];</w:t>
      </w:r>
      <w:r>
        <w:rPr>
          <w:rStyle w:val="EDBTXTKeywordBlack"/>
        </w:rPr>
        <w:br/>
      </w:r>
      <w:r>
        <w:rPr>
          <w:rStyle w:val="EDBTXTKeywordBlack"/>
        </w:rPr>
        <w:br/>
      </w:r>
      <w:r w:rsidRPr="005C1C1F">
        <w:rPr>
          <w:rStyle w:val="EDBTXTKeywordBlack"/>
        </w:rPr>
        <w:t xml:space="preserve">  EXEC SQL WHENEVER NOT FOUND DO break;</w:t>
      </w:r>
      <w:r>
        <w:rPr>
          <w:rStyle w:val="EDBTXTKeywordBlack"/>
        </w:rPr>
        <w:br/>
      </w:r>
      <w:r>
        <w:rPr>
          <w:rStyle w:val="EDBTXTKeywordBlack"/>
        </w:rPr>
        <w:br/>
        <w:t xml:space="preserve">  </w:t>
      </w:r>
      <w:r w:rsidRPr="005C1C1F">
        <w:rPr>
          <w:rStyle w:val="EDBTXTKeywordBlack"/>
        </w:rPr>
        <w:t>while(true)</w:t>
      </w:r>
      <w:r>
        <w:rPr>
          <w:rStyle w:val="EDBTXTKeywordBlack"/>
        </w:rPr>
        <w:br/>
      </w:r>
      <w:r w:rsidRPr="005C1C1F">
        <w:rPr>
          <w:rStyle w:val="EDBTXTKeywordBlack"/>
        </w:rPr>
        <w:t xml:space="preserve">  {</w:t>
      </w:r>
      <w:r>
        <w:rPr>
          <w:rStyle w:val="EDBTXTKeywordBlack"/>
        </w:rPr>
        <w:br/>
      </w:r>
      <w:r>
        <w:rPr>
          <w:rStyle w:val="EDBTXTKeywordBlack"/>
        </w:rPr>
        <w:br/>
        <w:t xml:space="preserve"> </w:t>
      </w:r>
      <w:r w:rsidRPr="005C1C1F">
        <w:rPr>
          <w:rStyle w:val="EDBTXTKeywordBlack"/>
        </w:rPr>
        <w:t xml:space="preserve"> </w:t>
      </w:r>
      <w:r>
        <w:rPr>
          <w:rStyle w:val="EDBTXTKeywordBlack"/>
        </w:rPr>
        <w:t xml:space="preserve">  </w:t>
      </w:r>
      <w:r w:rsidRPr="005C1C1F">
        <w:rPr>
          <w:rStyle w:val="EDBTXTKeywordBlack"/>
        </w:rPr>
        <w:t>EXEC SQL FETCH empCursor INTO :empno, :ename;</w:t>
      </w:r>
      <w:r>
        <w:rPr>
          <w:rStyle w:val="EDBTXTKeywordBlack"/>
        </w:rPr>
        <w:br/>
      </w:r>
      <w:r>
        <w:rPr>
          <w:rStyle w:val="EDBTXTKeywordBlack"/>
        </w:rPr>
        <w:br/>
        <w:t xml:space="preserve">    </w:t>
      </w:r>
      <w:r w:rsidRPr="005C1C1F">
        <w:rPr>
          <w:rStyle w:val="EDBTXTKeywordBlack"/>
        </w:rPr>
        <w:t>printf("%-10s %s\n", empno.arr, ename.arr);</w:t>
      </w:r>
      <w:r>
        <w:rPr>
          <w:rStyle w:val="EDBTXTKeywordBlack"/>
        </w:rPr>
        <w:br/>
        <w:t xml:space="preserve">  </w:t>
      </w:r>
      <w:r w:rsidRPr="005C1C1F">
        <w:rPr>
          <w:rStyle w:val="EDBTXTKeywordBlack"/>
        </w:rPr>
        <w:t>}</w:t>
      </w:r>
      <w:r>
        <w:rPr>
          <w:rStyle w:val="EDBTXTKeywordBlack"/>
        </w:rPr>
        <w:br/>
      </w:r>
      <w:r>
        <w:rPr>
          <w:rStyle w:val="EDBTXTKeywordBlack"/>
        </w:rPr>
        <w:br/>
      </w:r>
      <w:r w:rsidRPr="005C1C1F">
        <w:rPr>
          <w:rStyle w:val="EDBTXTKeywordBlack"/>
        </w:rPr>
        <w:t xml:space="preserve">  EXEC SQL CLOSE empCursor;</w:t>
      </w:r>
      <w:r>
        <w:rPr>
          <w:rStyle w:val="EDBTXTKeywordBlack"/>
        </w:rPr>
        <w:br/>
      </w:r>
      <w:r>
        <w:rPr>
          <w:rStyle w:val="EDBTXTKeywordBlack"/>
        </w:rPr>
        <w:br/>
      </w:r>
      <w:r w:rsidRPr="005C1C1F">
        <w:rPr>
          <w:rStyle w:val="EDBTXTKeywordBlack"/>
        </w:rPr>
        <w:t xml:space="preserve">  EXEC SQL COMMIT RELEASE;</w:t>
      </w:r>
      <w:r>
        <w:rPr>
          <w:rStyle w:val="EDBTXTKeywordBlack"/>
        </w:rPr>
        <w:br/>
      </w:r>
      <w:r>
        <w:rPr>
          <w:rStyle w:val="EDBTXTKeywordBlack"/>
        </w:rPr>
        <w:br/>
        <w:t xml:space="preserve">  </w:t>
      </w:r>
      <w:r w:rsidRPr="005C1C1F">
        <w:rPr>
          <w:rStyle w:val="EDBTXTKeywordBlack"/>
        </w:rPr>
        <w:t>exit(EXIT_SUCCESS);</w:t>
      </w:r>
      <w:r>
        <w:rPr>
          <w:rStyle w:val="EDBTXTKeywordBlack"/>
        </w:rPr>
        <w:br/>
      </w:r>
      <w:r w:rsidRPr="005C1C1F">
        <w:rPr>
          <w:rStyle w:val="EDBTXTKeywordBlack"/>
        </w:rPr>
        <w:t>}</w:t>
      </w:r>
      <w:r>
        <w:rPr>
          <w:rStyle w:val="EDBTXTKeywordBlack"/>
        </w:rPr>
        <w:br/>
      </w:r>
      <w:r>
        <w:rPr>
          <w:rStyle w:val="EDBTXTKeywordBlack"/>
        </w:rPr>
        <w:lastRenderedPageBreak/>
        <w:br/>
      </w:r>
      <w:r w:rsidRPr="005C1C1F">
        <w:rPr>
          <w:rStyle w:val="EDBTXTKeywordBlack"/>
        </w:rPr>
        <w:t>static void handle_error(void)</w:t>
      </w:r>
      <w:r>
        <w:rPr>
          <w:rStyle w:val="EDBTXTKeywordBlack"/>
        </w:rPr>
        <w:br/>
      </w:r>
      <w:r w:rsidRPr="005C1C1F">
        <w:rPr>
          <w:rStyle w:val="EDBTXTKeywordBlack"/>
        </w:rPr>
        <w:t>{</w:t>
      </w:r>
      <w:r>
        <w:rPr>
          <w:rStyle w:val="EDBTXTKeywordBlack"/>
        </w:rPr>
        <w:br/>
      </w:r>
      <w:r w:rsidRPr="005C1C1F">
        <w:rPr>
          <w:rStyle w:val="EDBTXTKeywordBlack"/>
        </w:rPr>
        <w:t xml:space="preserve">  printf("%s\n", sqlca.sqlerrm.sqlerrmc);</w:t>
      </w:r>
      <w:r>
        <w:rPr>
          <w:rStyle w:val="EDBTXTKeywordBlack"/>
        </w:rPr>
        <w:br/>
      </w:r>
      <w:r>
        <w:rPr>
          <w:rStyle w:val="EDBTXTKeywordBlack"/>
        </w:rPr>
        <w:br/>
      </w:r>
      <w:r w:rsidRPr="005C1C1F">
        <w:rPr>
          <w:rStyle w:val="EDBTXTKeywordBlack"/>
        </w:rPr>
        <w:t xml:space="preserve">  EXEC SQL WHENEVER SQLERROR CONTINUE;</w:t>
      </w:r>
      <w:r>
        <w:rPr>
          <w:rStyle w:val="EDBTXTKeywordBlack"/>
        </w:rPr>
        <w:br/>
      </w:r>
      <w:r w:rsidRPr="005C1C1F">
        <w:rPr>
          <w:rStyle w:val="EDBTXTKeywordBlack"/>
        </w:rPr>
        <w:t xml:space="preserve">  EXEC SQL ROLLBACK RELEASE;</w:t>
      </w:r>
      <w:r>
        <w:rPr>
          <w:rStyle w:val="EDBTXTKeywordBlack"/>
        </w:rPr>
        <w:br/>
      </w:r>
      <w:r>
        <w:rPr>
          <w:rStyle w:val="EDBTXTKeywordBlack"/>
        </w:rPr>
        <w:br/>
      </w:r>
      <w:r w:rsidRPr="005C1C1F">
        <w:rPr>
          <w:rStyle w:val="EDBTXTKeywordBlack"/>
        </w:rPr>
        <w:t xml:space="preserve">  exit(EXIT_FAILURE);</w:t>
      </w:r>
      <w:r>
        <w:rPr>
          <w:rStyle w:val="EDBTXTKeywordBlack"/>
        </w:rPr>
        <w:br/>
      </w:r>
      <w:r w:rsidRPr="005C1C1F">
        <w:rPr>
          <w:rStyle w:val="EDBTXTKeywordBlack"/>
        </w:rPr>
        <w:t>}</w:t>
      </w:r>
    </w:p>
    <w:p w:rsidR="00686086" w:rsidRDefault="00686086" w:rsidP="00686086">
      <w:pPr>
        <w:widowControl w:val="0"/>
        <w:autoSpaceDE w:val="0"/>
        <w:autoSpaceDN w:val="0"/>
        <w:adjustRightInd w:val="0"/>
        <w:rPr>
          <w:rStyle w:val="EDBTXTKeywordBlack"/>
        </w:rPr>
      </w:pPr>
      <w:r w:rsidRPr="00F1145F">
        <w:rPr>
          <w:rStyle w:val="EDBTXTKeywordBlack"/>
        </w:rPr>
        <w:t>/****************************</w:t>
      </w:r>
      <w:r>
        <w:rPr>
          <w:rStyle w:val="EDBTXTKeywordBlack"/>
        </w:rPr>
        <w:t>*******************************</w:t>
      </w:r>
      <w:r w:rsidRPr="00F1145F">
        <w:rPr>
          <w:rStyle w:val="EDBTXTKeywordBlack"/>
        </w:rPr>
        <w:t>/</w:t>
      </w:r>
    </w:p>
    <w:p w:rsidR="00686086" w:rsidRPr="006226B6" w:rsidRDefault="00686086" w:rsidP="00686086">
      <w:pPr>
        <w:pStyle w:val="EDBTXTNormalWebBlackCharChar0"/>
        <w:rPr>
          <w:rStyle w:val="EDBTXTKeywordBlack"/>
          <w:rFonts w:ascii="Times New Roman" w:hAnsi="Times New Roman" w:cs="Times New Roman"/>
          <w:color w:val="auto"/>
          <w:sz w:val="24"/>
          <w:szCs w:val="24"/>
        </w:rPr>
      </w:pPr>
      <w:r w:rsidRPr="00716BBD">
        <w:rPr>
          <w:color w:val="auto"/>
        </w:rPr>
        <w:t xml:space="preserve">The code sample begins by including the prototypes and type definitions for the C </w:t>
      </w:r>
      <w:r w:rsidRPr="00716BBD">
        <w:rPr>
          <w:rStyle w:val="EDBTXTKeywordBlack"/>
          <w:color w:val="auto"/>
        </w:rPr>
        <w:t>stdio</w:t>
      </w:r>
      <w:r>
        <w:rPr>
          <w:color w:val="auto"/>
        </w:rPr>
        <w:t xml:space="preserve">, </w:t>
      </w:r>
      <w:r w:rsidRPr="007D174D">
        <w:rPr>
          <w:rStyle w:val="EDBTXTKeywordBlack"/>
        </w:rPr>
        <w:t>string</w:t>
      </w:r>
      <w:r>
        <w:rPr>
          <w:color w:val="auto"/>
        </w:rPr>
        <w:t xml:space="preserve">, </w:t>
      </w:r>
      <w:r w:rsidRPr="00A8236C">
        <w:rPr>
          <w:rStyle w:val="EDBTXTKeywordBlack"/>
        </w:rPr>
        <w:t>stdlib</w:t>
      </w:r>
      <w:r>
        <w:rPr>
          <w:rStyle w:val="EDBTXTKeywordBlack"/>
        </w:rPr>
        <w:t>, stdbool,</w:t>
      </w:r>
      <w:r>
        <w:rPr>
          <w:color w:val="auto"/>
        </w:rPr>
        <w:t xml:space="preserve"> and </w:t>
      </w:r>
      <w:r w:rsidRPr="00D4740B">
        <w:rPr>
          <w:rStyle w:val="EDBTXTKeywordBlack"/>
        </w:rPr>
        <w:t>sqlca</w:t>
      </w:r>
      <w:r>
        <w:rPr>
          <w:color w:val="auto"/>
        </w:rPr>
        <w:t xml:space="preserve"> </w:t>
      </w:r>
      <w:r w:rsidRPr="00716BBD">
        <w:rPr>
          <w:color w:val="auto"/>
        </w:rPr>
        <w:t>librar</w:t>
      </w:r>
      <w:r>
        <w:rPr>
          <w:color w:val="auto"/>
        </w:rPr>
        <w:t>ies, and providing basic infrastructure for the program</w:t>
      </w:r>
      <w:r w:rsidRPr="00716BBD">
        <w:rPr>
          <w:color w:val="auto"/>
        </w:rPr>
        <w:t>:</w:t>
      </w:r>
    </w:p>
    <w:p w:rsidR="00686086" w:rsidRDefault="00686086" w:rsidP="00686086">
      <w:pPr>
        <w:pStyle w:val="EDBTXTNormalWebBlackCharChar0"/>
        <w:rPr>
          <w:rStyle w:val="EDBTXTKeywordBlack"/>
        </w:rPr>
      </w:pPr>
      <w:r w:rsidRPr="005C1C1F">
        <w:rPr>
          <w:rStyle w:val="EDBTXTKeywordBlack"/>
        </w:rPr>
        <w:t>#include &lt;stdio.h&gt;</w:t>
      </w:r>
      <w:r>
        <w:rPr>
          <w:rStyle w:val="EDBTXTKeywordBlack"/>
        </w:rPr>
        <w:br/>
      </w:r>
      <w:r w:rsidRPr="005C1C1F">
        <w:rPr>
          <w:rStyle w:val="EDBTXTKeywordBlack"/>
        </w:rPr>
        <w:t>#include &lt;string.h&gt;</w:t>
      </w:r>
      <w:r>
        <w:rPr>
          <w:rStyle w:val="EDBTXTKeywordBlack"/>
        </w:rPr>
        <w:br/>
      </w:r>
      <w:r w:rsidRPr="005C1C1F">
        <w:rPr>
          <w:rStyle w:val="EDBTXTKeywordBlack"/>
        </w:rPr>
        <w:t>#include &lt;stdlib.h&gt;</w:t>
      </w:r>
      <w:r>
        <w:rPr>
          <w:rStyle w:val="EDBTXTKeywordBlack"/>
        </w:rPr>
        <w:br/>
      </w:r>
      <w:r w:rsidRPr="005C1C1F">
        <w:rPr>
          <w:rStyle w:val="EDBTXTKeywordBlack"/>
        </w:rPr>
        <w:t>#include &lt;stdbool.h&gt;</w:t>
      </w:r>
      <w:r>
        <w:rPr>
          <w:rStyle w:val="EDBTXTKeywordBlack"/>
        </w:rPr>
        <w:br/>
      </w:r>
      <w:r w:rsidRPr="005C1C1F">
        <w:rPr>
          <w:rStyle w:val="EDBTXTKeywordBlack"/>
        </w:rPr>
        <w:t>#include &lt;sqlca.h&gt;</w:t>
      </w:r>
      <w:r>
        <w:rPr>
          <w:rStyle w:val="EDBTXTKeywordBlack"/>
        </w:rPr>
        <w:br/>
      </w:r>
      <w:r>
        <w:rPr>
          <w:rStyle w:val="EDBTXTKeywordBlack"/>
        </w:rPr>
        <w:br/>
      </w:r>
      <w:r w:rsidRPr="005C1C1F">
        <w:rPr>
          <w:rStyle w:val="EDBTXTKeywordBlack"/>
        </w:rPr>
        <w:t>static void handle_error(void);</w:t>
      </w:r>
      <w:r>
        <w:rPr>
          <w:rStyle w:val="EDBTXTKeywordBlack"/>
        </w:rPr>
        <w:br/>
      </w:r>
      <w:r>
        <w:rPr>
          <w:rStyle w:val="EDBTXTKeywordBlack"/>
        </w:rPr>
        <w:br/>
      </w:r>
      <w:r w:rsidRPr="005C1C1F">
        <w:rPr>
          <w:rStyle w:val="EDBTXTKeywordBlack"/>
        </w:rPr>
        <w:t>int main(int argc, char *argv[])</w:t>
      </w:r>
      <w:r>
        <w:rPr>
          <w:rStyle w:val="EDBTXTKeywordBlack"/>
        </w:rPr>
        <w:br/>
      </w:r>
      <w:r w:rsidRPr="005C1C1F">
        <w:rPr>
          <w:rStyle w:val="EDBTXTKeywordBlack"/>
        </w:rPr>
        <w:t>{</w:t>
      </w:r>
      <w:r>
        <w:rPr>
          <w:rStyle w:val="EDBTXTKeywordBlack"/>
        </w:rPr>
        <w:br/>
        <w:t xml:space="preserve">  </w:t>
      </w:r>
      <w:r w:rsidRPr="005C1C1F">
        <w:rPr>
          <w:rStyle w:val="EDBTXTKeywordBlack"/>
        </w:rPr>
        <w:t>VARCHAR  empno[10];</w:t>
      </w:r>
      <w:r>
        <w:rPr>
          <w:rStyle w:val="EDBTXTKeywordBlack"/>
        </w:rPr>
        <w:br/>
        <w:t xml:space="preserve">  </w:t>
      </w:r>
      <w:r w:rsidRPr="005C1C1F">
        <w:rPr>
          <w:rStyle w:val="EDBTXTKeywordBlack"/>
        </w:rPr>
        <w:t>VARCHAR  ename[20];</w:t>
      </w:r>
    </w:p>
    <w:p w:rsidR="00686086" w:rsidRPr="009F4F5B" w:rsidRDefault="00686086" w:rsidP="00686086">
      <w:pPr>
        <w:pStyle w:val="EDBTXTNormalWebBlackCharChar0"/>
        <w:rPr>
          <w:rStyle w:val="EDBTXTKeywordBlack"/>
          <w:rFonts w:ascii="Times New Roman" w:hAnsi="Times New Roman" w:cs="Times New Roman"/>
          <w:sz w:val="24"/>
          <w:szCs w:val="24"/>
        </w:rPr>
      </w:pPr>
      <w:r>
        <w:t>The example then s</w:t>
      </w:r>
      <w:r w:rsidRPr="00D55DD2">
        <w:t>et</w:t>
      </w:r>
      <w:r>
        <w:t>s up an error handler;</w:t>
      </w:r>
      <w:r w:rsidRPr="00D55DD2">
        <w:t xml:space="preserve"> </w:t>
      </w:r>
      <w:r>
        <w:t>ECPG</w:t>
      </w:r>
      <w:r w:rsidRPr="00D55DD2">
        <w:t xml:space="preserve">Plus calls the </w:t>
      </w:r>
      <w:r w:rsidRPr="00302167">
        <w:rPr>
          <w:rStyle w:val="EDBTXTKeywordBlack"/>
        </w:rPr>
        <w:t>handle_error()</w:t>
      </w:r>
      <w:r w:rsidRPr="00D55DD2">
        <w:t xml:space="preserve"> function whenever a SQL error occurs:</w:t>
      </w:r>
    </w:p>
    <w:p w:rsidR="00686086" w:rsidRDefault="00686086" w:rsidP="00686086">
      <w:pPr>
        <w:pStyle w:val="EDBTXTNormalWebBlackCharChar0"/>
        <w:rPr>
          <w:rStyle w:val="EDBTXTKeywordBlack"/>
        </w:rPr>
      </w:pPr>
      <w:r w:rsidRPr="005C1C1F">
        <w:rPr>
          <w:rStyle w:val="EDBTXTKeywordBlack"/>
        </w:rPr>
        <w:t xml:space="preserve">  EXEC SQL WHENEVER SQLERROR DO handle_error();</w:t>
      </w:r>
    </w:p>
    <w:p w:rsidR="00686086" w:rsidRPr="00685268" w:rsidRDefault="00686086" w:rsidP="00686086">
      <w:pPr>
        <w:pStyle w:val="EDBTXTNormalWebBlackCharChar0"/>
        <w:rPr>
          <w:rStyle w:val="EDBTXTKeywordBlack"/>
          <w:rFonts w:ascii="Times New Roman" w:hAnsi="Times New Roman" w:cs="Times New Roman"/>
          <w:sz w:val="24"/>
          <w:szCs w:val="24"/>
        </w:rPr>
      </w:pPr>
      <w:r>
        <w:t>Then, the example c</w:t>
      </w:r>
      <w:r w:rsidRPr="003F0E24">
        <w:t>onnect</w:t>
      </w:r>
      <w:r>
        <w:t>s</w:t>
      </w:r>
      <w:r w:rsidRPr="003F0E24">
        <w:t xml:space="preserve"> to the database using the credential</w:t>
      </w:r>
      <w:r>
        <w:t>s specified on the command line:</w:t>
      </w:r>
    </w:p>
    <w:p w:rsidR="00686086" w:rsidRDefault="00686086" w:rsidP="00686086">
      <w:pPr>
        <w:pStyle w:val="EDBTXTNormalWebBlackCharChar0"/>
        <w:rPr>
          <w:rStyle w:val="EDBTXTKeywordBlack"/>
        </w:rPr>
      </w:pPr>
      <w:r w:rsidRPr="005C1C1F">
        <w:rPr>
          <w:rStyle w:val="EDBTXTKeywordBlack"/>
        </w:rPr>
        <w:t xml:space="preserve">  EXEC SQL CONNECT :argv[1];</w:t>
      </w:r>
    </w:p>
    <w:p w:rsidR="00686086" w:rsidRDefault="00686086" w:rsidP="00686086">
      <w:pPr>
        <w:pStyle w:val="EDBTXTNormalWebBlackCharChar0"/>
      </w:pPr>
      <w:r>
        <w:t>Next, th</w:t>
      </w:r>
      <w:r w:rsidRPr="00CD7ED3">
        <w:t xml:space="preserve">e program </w:t>
      </w:r>
      <w:r>
        <w:t xml:space="preserve">uses a </w:t>
      </w:r>
      <w:r w:rsidRPr="00CC3907">
        <w:rPr>
          <w:rStyle w:val="EDBTXTKeywordBlack"/>
        </w:rPr>
        <w:t>PREPARE</w:t>
      </w:r>
      <w:r>
        <w:t xml:space="preserve"> statement to parse and plan a query that includes a single parameter marker - if the </w:t>
      </w:r>
      <w:r w:rsidRPr="003818B2">
        <w:rPr>
          <w:rStyle w:val="EDBTXTKeywordBlack"/>
        </w:rPr>
        <w:t>PREPARE</w:t>
      </w:r>
      <w:r>
        <w:t xml:space="preserve"> statement succeeds, it will create a statement handle that you can use to execute the statement (in this example, the statement handle is named </w:t>
      </w:r>
      <w:r w:rsidRPr="007817C6">
        <w:rPr>
          <w:rStyle w:val="EDBTXTKeywordBlack"/>
        </w:rPr>
        <w:t>stmtHandle</w:t>
      </w:r>
      <w:r>
        <w:t>).  You can execute a given statement multiple times using the same statement handle.</w:t>
      </w:r>
    </w:p>
    <w:p w:rsidR="00686086" w:rsidRPr="00A173BE" w:rsidRDefault="00686086" w:rsidP="00686086">
      <w:pPr>
        <w:pStyle w:val="EDBTXTNormalWebBlackCharChar0"/>
      </w:pPr>
      <w:r>
        <w:rPr>
          <w:rStyle w:val="EDBTXTKeywordBlack"/>
        </w:rPr>
        <w:t xml:space="preserve">  EXEC SQL PREPARE stmt</w:t>
      </w:r>
      <w:r w:rsidRPr="005C1C1F">
        <w:rPr>
          <w:rStyle w:val="EDBTXTKeywordBlack"/>
        </w:rPr>
        <w:t xml:space="preserve">Handle </w:t>
      </w:r>
      <w:r>
        <w:rPr>
          <w:rStyle w:val="EDBTXTKeywordBlack"/>
        </w:rPr>
        <w:br/>
        <w:t xml:space="preserve">    </w:t>
      </w:r>
      <w:r w:rsidRPr="005C1C1F">
        <w:rPr>
          <w:rStyle w:val="EDBTXTKeywordBlack"/>
        </w:rPr>
        <w:t>FROM "SELECT empno, ename FROM emp WHERE deptno = ?";</w:t>
      </w:r>
    </w:p>
    <w:p w:rsidR="00686086" w:rsidRPr="0002066C" w:rsidRDefault="00686086" w:rsidP="00686086">
      <w:pPr>
        <w:pStyle w:val="EDBTXTNormalWebBlackCharChar0"/>
      </w:pPr>
      <w:r>
        <w:lastRenderedPageBreak/>
        <w:t>T</w:t>
      </w:r>
      <w:r w:rsidRPr="00A173BE">
        <w:t xml:space="preserve">he program </w:t>
      </w:r>
      <w:r>
        <w:t xml:space="preserve">then declares and opens the cursor, </w:t>
      </w:r>
      <w:r w:rsidRPr="00D042CD">
        <w:rPr>
          <w:rStyle w:val="EDBTXTKeywordBlack"/>
        </w:rPr>
        <w:t>empCursor</w:t>
      </w:r>
      <w:r>
        <w:t xml:space="preserve">, substituting a user-provided value for the parameter marker in the prepared </w:t>
      </w:r>
      <w:r w:rsidRPr="00D042CD">
        <w:rPr>
          <w:rStyle w:val="EDBTXTKeywordBlack"/>
        </w:rPr>
        <w:t>SELECT</w:t>
      </w:r>
      <w:r>
        <w:t xml:space="preserve"> statement. Notice that the </w:t>
      </w:r>
      <w:r w:rsidRPr="0002066C">
        <w:rPr>
          <w:rStyle w:val="EDBTXTKeywordBlack"/>
        </w:rPr>
        <w:t>OPEN</w:t>
      </w:r>
      <w:r>
        <w:t xml:space="preserve"> statement includes a </w:t>
      </w:r>
      <w:r w:rsidRPr="0002066C">
        <w:rPr>
          <w:rStyle w:val="EDBTXTKeywordBlack"/>
        </w:rPr>
        <w:t>USING</w:t>
      </w:r>
      <w:r>
        <w:t xml:space="preserve"> clause: the </w:t>
      </w:r>
      <w:r w:rsidRPr="0002066C">
        <w:rPr>
          <w:rStyle w:val="EDBTXTKeywordBlack"/>
        </w:rPr>
        <w:t>USING</w:t>
      </w:r>
      <w:r>
        <w:t xml:space="preserve"> clause must provide a </w:t>
      </w:r>
      <w:r>
        <w:rPr>
          <w:i/>
        </w:rPr>
        <w:t>value</w:t>
      </w:r>
      <w:r>
        <w:t xml:space="preserve"> for each placeholder found in the query:</w:t>
      </w:r>
    </w:p>
    <w:p w:rsidR="00686086" w:rsidRDefault="00686086" w:rsidP="00686086">
      <w:pPr>
        <w:pStyle w:val="EDBTXTNormalWebBlackCharChar0"/>
        <w:rPr>
          <w:rStyle w:val="EDBTXTKeywordBlack"/>
        </w:rPr>
      </w:pPr>
      <w:r w:rsidRPr="005C1C1F">
        <w:rPr>
          <w:rStyle w:val="EDBTXTKeywordBlack"/>
        </w:rPr>
        <w:t xml:space="preserve">  EXEC SQL DE</w:t>
      </w:r>
      <w:r>
        <w:rPr>
          <w:rStyle w:val="EDBTXTKeywordBlack"/>
        </w:rPr>
        <w:t>CLARE empCursor CURSOR FOR stmt</w:t>
      </w:r>
      <w:r w:rsidRPr="005C1C1F">
        <w:rPr>
          <w:rStyle w:val="EDBTXTKeywordBlack"/>
        </w:rPr>
        <w:t>Handle;</w:t>
      </w:r>
      <w:r>
        <w:rPr>
          <w:rStyle w:val="EDBTXTKeywordBlack"/>
        </w:rPr>
        <w:br/>
      </w:r>
      <w:r>
        <w:rPr>
          <w:rStyle w:val="EDBTXTKeywordBlack"/>
        </w:rPr>
        <w:br/>
      </w:r>
      <w:r w:rsidRPr="005C1C1F">
        <w:rPr>
          <w:rStyle w:val="EDBTXTKeywordBlack"/>
        </w:rPr>
        <w:t xml:space="preserve">  EXEC SQL OPEN empCursor USING :argv[2];</w:t>
      </w:r>
      <w:r>
        <w:rPr>
          <w:rStyle w:val="EDBTXTKeywordBlack"/>
        </w:rPr>
        <w:br/>
      </w:r>
      <w:r>
        <w:rPr>
          <w:rStyle w:val="EDBTXTKeywordBlack"/>
        </w:rPr>
        <w:br/>
      </w:r>
      <w:r w:rsidRPr="005C1C1F">
        <w:rPr>
          <w:rStyle w:val="EDBTXTKeywordBlack"/>
        </w:rPr>
        <w:t xml:space="preserve">  EXEC SQL WHENEVER NOT FOUND DO break;</w:t>
      </w:r>
      <w:r>
        <w:rPr>
          <w:rStyle w:val="EDBTXTKeywordBlack"/>
        </w:rPr>
        <w:br/>
      </w:r>
      <w:r>
        <w:rPr>
          <w:rStyle w:val="EDBTXTKeywordBlack"/>
        </w:rPr>
        <w:br/>
        <w:t xml:space="preserve">  </w:t>
      </w:r>
      <w:r w:rsidRPr="005C1C1F">
        <w:rPr>
          <w:rStyle w:val="EDBTXTKeywordBlack"/>
        </w:rPr>
        <w:t>while(true)</w:t>
      </w:r>
      <w:r>
        <w:rPr>
          <w:rStyle w:val="EDBTXTKeywordBlack"/>
        </w:rPr>
        <w:br/>
      </w:r>
      <w:r w:rsidRPr="005C1C1F">
        <w:rPr>
          <w:rStyle w:val="EDBTXTKeywordBlack"/>
        </w:rPr>
        <w:t xml:space="preserve">  {</w:t>
      </w:r>
    </w:p>
    <w:p w:rsidR="00686086" w:rsidRPr="002A56D7" w:rsidRDefault="00686086" w:rsidP="00686086">
      <w:pPr>
        <w:pStyle w:val="EDBTXTNormalWebBlackCharChar0"/>
      </w:pPr>
      <w:r w:rsidRPr="002A56D7">
        <w:t xml:space="preserve">The program iterates through the cursor, and prints the employee number and name of </w:t>
      </w:r>
      <w:r>
        <w:t>each</w:t>
      </w:r>
      <w:r w:rsidRPr="002A56D7">
        <w:t xml:space="preserve"> </w:t>
      </w:r>
      <w:r>
        <w:t>employee</w:t>
      </w:r>
      <w:r w:rsidRPr="002A56D7">
        <w:t xml:space="preserve"> in the selected department:</w:t>
      </w:r>
    </w:p>
    <w:p w:rsidR="00686086" w:rsidRDefault="00686086" w:rsidP="00686086">
      <w:pPr>
        <w:pStyle w:val="EDBTXTNormalWebBlackCharChar0"/>
        <w:rPr>
          <w:rStyle w:val="EDBTXTKeywordBlack"/>
        </w:rPr>
      </w:pPr>
      <w:r>
        <w:rPr>
          <w:rStyle w:val="EDBTXTKeywordBlack"/>
        </w:rPr>
        <w:t xml:space="preserve"> </w:t>
      </w:r>
      <w:r w:rsidRPr="005C1C1F">
        <w:rPr>
          <w:rStyle w:val="EDBTXTKeywordBlack"/>
        </w:rPr>
        <w:t xml:space="preserve"> </w:t>
      </w:r>
      <w:r>
        <w:rPr>
          <w:rStyle w:val="EDBTXTKeywordBlack"/>
        </w:rPr>
        <w:t xml:space="preserve">  </w:t>
      </w:r>
      <w:r w:rsidRPr="005C1C1F">
        <w:rPr>
          <w:rStyle w:val="EDBTXTKeywordBlack"/>
        </w:rPr>
        <w:t>EXEC SQL FETCH empCursor INTO :empno, :ename;</w:t>
      </w:r>
      <w:r>
        <w:rPr>
          <w:rStyle w:val="EDBTXTKeywordBlack"/>
        </w:rPr>
        <w:br/>
      </w:r>
      <w:r>
        <w:rPr>
          <w:rStyle w:val="EDBTXTKeywordBlack"/>
        </w:rPr>
        <w:br/>
        <w:t xml:space="preserve">    </w:t>
      </w:r>
      <w:r w:rsidRPr="005C1C1F">
        <w:rPr>
          <w:rStyle w:val="EDBTXTKeywordBlack"/>
        </w:rPr>
        <w:t>printf("%-10s %s\n", empno.arr, ename.arr);</w:t>
      </w:r>
      <w:r>
        <w:rPr>
          <w:rStyle w:val="EDBTXTKeywordBlack"/>
        </w:rPr>
        <w:br/>
        <w:t xml:space="preserve">  </w:t>
      </w:r>
      <w:r w:rsidRPr="005C1C1F">
        <w:rPr>
          <w:rStyle w:val="EDBTXTKeywordBlack"/>
        </w:rPr>
        <w:t>}</w:t>
      </w:r>
    </w:p>
    <w:p w:rsidR="00686086" w:rsidRPr="00C55CAE" w:rsidRDefault="00686086" w:rsidP="00686086">
      <w:pPr>
        <w:pStyle w:val="EDBTXTNormalWebBlackCharChar0"/>
      </w:pPr>
      <w:r w:rsidRPr="00C55CAE">
        <w:t>The program then closes the cursor</w:t>
      </w:r>
      <w:r>
        <w:t>, commits any changes, disconnects from the server, and terminates the application.</w:t>
      </w:r>
    </w:p>
    <w:p w:rsidR="00686086" w:rsidRDefault="00686086" w:rsidP="00686086">
      <w:pPr>
        <w:pStyle w:val="EDBTXTNormalWebBlackCharChar0"/>
        <w:rPr>
          <w:rStyle w:val="EDBTXTKeywordBlack"/>
        </w:rPr>
      </w:pPr>
      <w:r w:rsidRPr="005C1C1F">
        <w:rPr>
          <w:rStyle w:val="EDBTXTKeywordBlack"/>
        </w:rPr>
        <w:t xml:space="preserve">  EXEC SQL CLOSE empCursor;</w:t>
      </w:r>
    </w:p>
    <w:p w:rsidR="00686086" w:rsidRDefault="00686086" w:rsidP="00686086">
      <w:pPr>
        <w:pStyle w:val="EDBTXTNormalWebBlackCharChar0"/>
        <w:rPr>
          <w:rStyle w:val="EDBTXTKeywordBlack"/>
        </w:rPr>
      </w:pPr>
      <w:r w:rsidRPr="005C1C1F">
        <w:rPr>
          <w:rStyle w:val="EDBTXTKeywordBlack"/>
        </w:rPr>
        <w:t xml:space="preserve">  EXEC SQL COMMIT RELEASE;</w:t>
      </w:r>
      <w:r>
        <w:rPr>
          <w:rStyle w:val="EDBTXTKeywordBlack"/>
        </w:rPr>
        <w:br/>
      </w:r>
      <w:r>
        <w:rPr>
          <w:rStyle w:val="EDBTXTKeywordBlack"/>
        </w:rPr>
        <w:br/>
        <w:t xml:space="preserve">  </w:t>
      </w:r>
      <w:r w:rsidRPr="005C1C1F">
        <w:rPr>
          <w:rStyle w:val="EDBTXTKeywordBlack"/>
        </w:rPr>
        <w:t>exit(EXIT_SUCCESS);</w:t>
      </w:r>
      <w:r>
        <w:rPr>
          <w:rStyle w:val="EDBTXTKeywordBlack"/>
        </w:rPr>
        <w:br/>
      </w:r>
      <w:r w:rsidRPr="005C1C1F">
        <w:rPr>
          <w:rStyle w:val="EDBTXTKeywordBlack"/>
        </w:rPr>
        <w:t>}</w:t>
      </w:r>
    </w:p>
    <w:p w:rsidR="00686086" w:rsidRPr="009A2F45" w:rsidRDefault="00686086" w:rsidP="00686086">
      <w:pPr>
        <w:pStyle w:val="EDBTXTNormalWebBlackCharChar0"/>
        <w:rPr>
          <w:rFonts w:ascii="Courier New" w:hAnsi="Courier New" w:cs="Courier New"/>
          <w:sz w:val="22"/>
          <w:szCs w:val="20"/>
        </w:rPr>
      </w:pPr>
      <w:r>
        <w:t>The application</w:t>
      </w:r>
      <w:r w:rsidRPr="0097337B">
        <w:t xml:space="preserve"> calls the </w:t>
      </w:r>
      <w:r w:rsidRPr="0097337B">
        <w:rPr>
          <w:rStyle w:val="EDBTXTKeywordBlack"/>
        </w:rPr>
        <w:t>handle_error()</w:t>
      </w:r>
      <w:r w:rsidRPr="0097337B">
        <w:t xml:space="preserve"> function whenever it encounters a SQL error</w:t>
      </w:r>
      <w:r>
        <w:t xml:space="preserve">.  The </w:t>
      </w:r>
      <w:r w:rsidRPr="0097337B">
        <w:rPr>
          <w:rStyle w:val="EDBTXTKeywordBlack"/>
        </w:rPr>
        <w:t>handle_error()</w:t>
      </w:r>
      <w:r>
        <w:t xml:space="preserve"> function</w:t>
      </w:r>
      <w:r w:rsidRPr="0097337B">
        <w:t xml:space="preserve"> prints the content of the error message, resets the error handler, rolls back any changes, disconnects from the database, and terminates the application.</w:t>
      </w:r>
    </w:p>
    <w:p w:rsidR="00686086" w:rsidRPr="005C1C1F" w:rsidRDefault="00686086" w:rsidP="00686086">
      <w:pPr>
        <w:pStyle w:val="EDBTXTNormalWebBlackCharChar0"/>
        <w:rPr>
          <w:rStyle w:val="EDBTXTKeywordBlack"/>
        </w:rPr>
      </w:pPr>
      <w:r w:rsidRPr="005C1C1F">
        <w:rPr>
          <w:rStyle w:val="EDBTXTKeywordBlack"/>
        </w:rPr>
        <w:t>static void handle_error(void)</w:t>
      </w:r>
      <w:r>
        <w:rPr>
          <w:rStyle w:val="EDBTXTKeywordBlack"/>
        </w:rPr>
        <w:br/>
      </w:r>
      <w:r w:rsidRPr="005C1C1F">
        <w:rPr>
          <w:rStyle w:val="EDBTXTKeywordBlack"/>
        </w:rPr>
        <w:t>{</w:t>
      </w:r>
      <w:r>
        <w:rPr>
          <w:rStyle w:val="EDBTXTKeywordBlack"/>
        </w:rPr>
        <w:br/>
      </w:r>
      <w:r w:rsidRPr="005C1C1F">
        <w:rPr>
          <w:rStyle w:val="EDBTXTKeywordBlack"/>
        </w:rPr>
        <w:t xml:space="preserve">  printf("%s\n", sqlca.sqlerrm.sqlerrmc);</w:t>
      </w:r>
      <w:r>
        <w:rPr>
          <w:rStyle w:val="EDBTXTKeywordBlack"/>
        </w:rPr>
        <w:br/>
      </w:r>
      <w:r>
        <w:rPr>
          <w:rStyle w:val="EDBTXTKeywordBlack"/>
        </w:rPr>
        <w:br/>
      </w:r>
      <w:r w:rsidRPr="005C1C1F">
        <w:rPr>
          <w:rStyle w:val="EDBTXTKeywordBlack"/>
        </w:rPr>
        <w:t xml:space="preserve">  EXEC SQL WHENEVER SQLERROR CONTINUE;</w:t>
      </w:r>
      <w:r>
        <w:rPr>
          <w:rStyle w:val="EDBTXTKeywordBlack"/>
        </w:rPr>
        <w:br/>
      </w:r>
      <w:r w:rsidRPr="005C1C1F">
        <w:rPr>
          <w:rStyle w:val="EDBTXTKeywordBlack"/>
        </w:rPr>
        <w:t xml:space="preserve">  EXEC SQL ROLLBACK RELEASE;</w:t>
      </w:r>
      <w:r>
        <w:rPr>
          <w:rStyle w:val="EDBTXTKeywordBlack"/>
        </w:rPr>
        <w:br/>
      </w:r>
      <w:r>
        <w:rPr>
          <w:rStyle w:val="EDBTXTKeywordBlack"/>
        </w:rPr>
        <w:br/>
      </w:r>
      <w:r w:rsidRPr="005C1C1F">
        <w:rPr>
          <w:rStyle w:val="EDBTXTKeywordBlack"/>
        </w:rPr>
        <w:t xml:space="preserve">  exit(EXIT_FAILURE);</w:t>
      </w:r>
      <w:r>
        <w:rPr>
          <w:rStyle w:val="EDBTXTKeywordBlack"/>
        </w:rPr>
        <w:br/>
      </w:r>
      <w:r w:rsidRPr="005C1C1F">
        <w:rPr>
          <w:rStyle w:val="EDBTXTKeywordBlack"/>
        </w:rPr>
        <w:t>}</w:t>
      </w:r>
    </w:p>
    <w:p w:rsidR="00686086" w:rsidRPr="005C58D6" w:rsidRDefault="00686086" w:rsidP="00686086">
      <w:pPr>
        <w:pStyle w:val="EDBTXTNormalWebBlackCharChar0"/>
        <w:rPr>
          <w:color w:val="auto"/>
        </w:rPr>
      </w:pPr>
    </w:p>
    <w:p w:rsidR="00686086" w:rsidRPr="00525DC6" w:rsidRDefault="00686086" w:rsidP="00686086">
      <w:pPr>
        <w:pStyle w:val="Heading2"/>
      </w:pPr>
      <w:bookmarkStart w:id="28" w:name="_Example_-_Executing"/>
      <w:bookmarkStart w:id="29" w:name="_Toc499033875"/>
      <w:bookmarkEnd w:id="28"/>
      <w:r>
        <w:lastRenderedPageBreak/>
        <w:t>Example - Executing a Query With an Unknown Number of Variables</w:t>
      </w:r>
      <w:bookmarkEnd w:id="29"/>
    </w:p>
    <w:p w:rsidR="00686086" w:rsidRPr="00396942" w:rsidRDefault="00686086" w:rsidP="00686086">
      <w:pPr>
        <w:pStyle w:val="EDBTXTNormalWebBlackCharChar0"/>
        <w:rPr>
          <w:rStyle w:val="EDBTXTKeywordBlack"/>
          <w:rFonts w:ascii="Times New Roman" w:hAnsi="Times New Roman" w:cs="Times New Roman"/>
          <w:sz w:val="24"/>
          <w:szCs w:val="24"/>
        </w:rPr>
      </w:pPr>
      <w:r>
        <w:rPr>
          <w:color w:val="auto"/>
        </w:rPr>
        <w:t xml:space="preserve">The next example demonstrates executing a query with an unknown number of input parameters and/or columns in the result set.  </w:t>
      </w:r>
      <w:r>
        <w:t>This type</w:t>
      </w:r>
      <w:r w:rsidRPr="00BE381C">
        <w:t xml:space="preserve"> of query </w:t>
      </w:r>
      <w:r>
        <w:t xml:space="preserve">may occur </w:t>
      </w:r>
      <w:r w:rsidRPr="00BE381C">
        <w:t xml:space="preserve">when you </w:t>
      </w:r>
      <w:r>
        <w:t>prompt</w:t>
      </w:r>
      <w:r w:rsidRPr="00BE381C">
        <w:t xml:space="preserve"> the user for the text of the query</w:t>
      </w:r>
      <w:r>
        <w:t>, or when a</w:t>
      </w:r>
      <w:r w:rsidRPr="00BE381C">
        <w:t xml:space="preserve"> que</w:t>
      </w:r>
      <w:r>
        <w:t>ry is assembled from a form on which</w:t>
      </w:r>
      <w:r w:rsidRPr="00BE381C">
        <w:t xml:space="preserve"> the user choose</w:t>
      </w:r>
      <w:r>
        <w:t>s</w:t>
      </w:r>
      <w:r w:rsidRPr="00BE381C">
        <w:t xml:space="preserve"> </w:t>
      </w:r>
      <w:r>
        <w:t xml:space="preserve">from a number of </w:t>
      </w:r>
      <w:r w:rsidRPr="00BE381C">
        <w:t>conditions</w:t>
      </w:r>
      <w:r>
        <w:t xml:space="preserve"> (i.e., a filter)</w:t>
      </w:r>
      <w:r w:rsidRPr="00BE381C">
        <w:t xml:space="preserve">. </w:t>
      </w:r>
    </w:p>
    <w:p w:rsidR="00686086" w:rsidRDefault="00686086" w:rsidP="00686086">
      <w:pPr>
        <w:widowControl w:val="0"/>
        <w:autoSpaceDE w:val="0"/>
        <w:autoSpaceDN w:val="0"/>
        <w:adjustRightInd w:val="0"/>
        <w:rPr>
          <w:rStyle w:val="EDBTXTKeywordBlack"/>
        </w:rPr>
      </w:pPr>
      <w:r w:rsidRPr="00F1145F">
        <w:rPr>
          <w:rStyle w:val="EDBTXTKeywordBlack"/>
        </w:rPr>
        <w:t>/****************************</w:t>
      </w:r>
      <w:r>
        <w:rPr>
          <w:rStyle w:val="EDBTXTKeywordBlack"/>
        </w:rPr>
        <w:t>*******************************</w:t>
      </w:r>
      <w:r w:rsidRPr="00F11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#include &lt;stdio.h&gt;</w:t>
      </w:r>
    </w:p>
    <w:p w:rsidR="00686086" w:rsidRPr="0067045F" w:rsidRDefault="00686086" w:rsidP="00686086">
      <w:pPr>
        <w:widowControl w:val="0"/>
        <w:autoSpaceDE w:val="0"/>
        <w:autoSpaceDN w:val="0"/>
        <w:adjustRightInd w:val="0"/>
        <w:rPr>
          <w:rStyle w:val="EDBTXTKeywordBlack"/>
        </w:rPr>
      </w:pPr>
      <w:r w:rsidRPr="0067045F">
        <w:rPr>
          <w:rStyle w:val="EDBTXTKeywordBlack"/>
        </w:rPr>
        <w:t>#include &lt;stdlib.h&gt;</w:t>
      </w:r>
    </w:p>
    <w:p w:rsidR="00686086" w:rsidRPr="0067045F" w:rsidRDefault="00686086" w:rsidP="00686086">
      <w:pPr>
        <w:widowControl w:val="0"/>
        <w:autoSpaceDE w:val="0"/>
        <w:autoSpaceDN w:val="0"/>
        <w:adjustRightInd w:val="0"/>
        <w:rPr>
          <w:rStyle w:val="EDBTXTKeywordBlack"/>
        </w:rPr>
      </w:pPr>
      <w:r w:rsidRPr="0067045F">
        <w:rPr>
          <w:rStyle w:val="EDBTXTKeywordBlack"/>
        </w:rPr>
        <w:t>#include &lt;sqlda.h&gt;</w:t>
      </w:r>
    </w:p>
    <w:p w:rsidR="00686086" w:rsidRPr="0067045F" w:rsidRDefault="00686086" w:rsidP="00686086">
      <w:pPr>
        <w:widowControl w:val="0"/>
        <w:autoSpaceDE w:val="0"/>
        <w:autoSpaceDN w:val="0"/>
        <w:adjustRightInd w:val="0"/>
        <w:rPr>
          <w:rStyle w:val="EDBTXTKeywordBlack"/>
        </w:rPr>
      </w:pPr>
      <w:r w:rsidRPr="0067045F">
        <w:rPr>
          <w:rStyle w:val="EDBTXTKeywordBlack"/>
        </w:rPr>
        <w:t>#include &lt;sqlcpr.h&gt;</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SQLDA *params;</w:t>
      </w:r>
    </w:p>
    <w:p w:rsidR="00686086" w:rsidRPr="0067045F" w:rsidRDefault="00686086" w:rsidP="00686086">
      <w:pPr>
        <w:widowControl w:val="0"/>
        <w:autoSpaceDE w:val="0"/>
        <w:autoSpaceDN w:val="0"/>
        <w:adjustRightInd w:val="0"/>
        <w:rPr>
          <w:rStyle w:val="EDBTXTKeywordBlack"/>
        </w:rPr>
      </w:pPr>
      <w:r w:rsidRPr="0067045F">
        <w:rPr>
          <w:rStyle w:val="EDBTXTKeywordBlack"/>
        </w:rPr>
        <w:t>SQLDA *results;</w:t>
      </w:r>
    </w:p>
    <w:p w:rsidR="00686086" w:rsidRPr="0067045F" w:rsidRDefault="00686086" w:rsidP="00686086">
      <w:pPr>
        <w:widowControl w:val="0"/>
        <w:autoSpaceDE w:val="0"/>
        <w:autoSpaceDN w:val="0"/>
        <w:adjustRightInd w:val="0"/>
        <w:rPr>
          <w:rStyle w:val="EDBTXTKeywordBlack"/>
        </w:rPr>
      </w:pPr>
    </w:p>
    <w:p w:rsidR="00686086" w:rsidRDefault="00686086" w:rsidP="00686086">
      <w:pPr>
        <w:widowControl w:val="0"/>
        <w:autoSpaceDE w:val="0"/>
        <w:autoSpaceDN w:val="0"/>
        <w:adjustRightInd w:val="0"/>
        <w:rPr>
          <w:rStyle w:val="EDBTXTKeywordBlack"/>
        </w:rPr>
      </w:pPr>
      <w:r w:rsidRPr="0067045F">
        <w:rPr>
          <w:rStyle w:val="EDBTXTKeywordBlack"/>
        </w:rPr>
        <w:t xml:space="preserve">static void allocateDescriptors(int count, </w:t>
      </w:r>
    </w:p>
    <w:p w:rsidR="00686086"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int var</w:t>
      </w:r>
      <w:r>
        <w:rPr>
          <w:rStyle w:val="EDBTXTKeywordBlack"/>
        </w:rPr>
        <w:t>NameLength</w:t>
      </w:r>
      <w:r w:rsidRPr="0067045F">
        <w:rPr>
          <w:rStyle w:val="EDBTXTKeywordBlack"/>
        </w:rPr>
        <w:t xml:space="preserve">, </w:t>
      </w:r>
    </w:p>
    <w:p w:rsidR="00686086" w:rsidRPr="0067045F"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int ind</w:t>
      </w:r>
      <w:r>
        <w:rPr>
          <w:rStyle w:val="EDBTXTKeywordBlack"/>
        </w:rPr>
        <w:t>NameLenth</w:t>
      </w: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static void bindParams(void);</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static void </w:t>
      </w:r>
      <w:r>
        <w:rPr>
          <w:rStyle w:val="EDBTXTKeywordBlack"/>
        </w:rPr>
        <w:t>displayResultSet</w:t>
      </w:r>
      <w:r w:rsidRPr="0067045F">
        <w:rPr>
          <w:rStyle w:val="EDBTXTKeywordBlack"/>
        </w:rPr>
        <w:t>(</w:t>
      </w:r>
      <w:r>
        <w:rPr>
          <w:rStyle w:val="EDBTXTKeywordBlack"/>
        </w:rPr>
        <w:t>void</w:t>
      </w:r>
      <w:r w:rsidRPr="0067045F">
        <w:rPr>
          <w:rStyle w:val="EDBTXTKeywordBlack"/>
        </w:rPr>
        <w:t>);</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int main(int argc, char *argv[])</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BEGIN DECLARE SECTION;</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char   *username = argv[1];</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char   *password = argv[2];</w:t>
      </w:r>
    </w:p>
    <w:p w:rsidR="00686086" w:rsidRPr="0067045F"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char   *stmtText = argv[3];</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END DECLARE SECTION;</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WHENEVER SQLERROR sqlprint;</w:t>
      </w:r>
    </w:p>
    <w:p w:rsidR="00686086" w:rsidRPr="0067045F" w:rsidRDefault="00686086" w:rsidP="00686086">
      <w:pPr>
        <w:widowControl w:val="0"/>
        <w:autoSpaceDE w:val="0"/>
        <w:autoSpaceDN w:val="0"/>
        <w:adjustRightInd w:val="0"/>
        <w:rPr>
          <w:rStyle w:val="EDBTXTKeywordBlack"/>
        </w:rPr>
      </w:pPr>
    </w:p>
    <w:p w:rsidR="00686086" w:rsidRDefault="00686086" w:rsidP="00686086">
      <w:pPr>
        <w:widowControl w:val="0"/>
        <w:autoSpaceDE w:val="0"/>
        <w:autoSpaceDN w:val="0"/>
        <w:adjustRightInd w:val="0"/>
        <w:rPr>
          <w:rStyle w:val="EDBTXTKeywordBlack"/>
        </w:rPr>
      </w:pPr>
      <w:r w:rsidRPr="0067045F">
        <w:rPr>
          <w:rStyle w:val="EDBTXTKeywordBlack"/>
        </w:rPr>
        <w:t xml:space="preserve">  EXEC SQL CONNECT TO test </w:t>
      </w:r>
    </w:p>
    <w:p w:rsidR="00686086"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 xml:space="preserve">USER :username </w:t>
      </w:r>
    </w:p>
    <w:p w:rsidR="00686086" w:rsidRPr="0067045F"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IDENTIFIED BY :password;</w:t>
      </w:r>
    </w:p>
    <w:p w:rsidR="00686086"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Pr>
          <w:rStyle w:val="EDBTXTKeywordBlack"/>
        </w:rPr>
        <w:t xml:space="preserve">  params  = sqlald(20</w:t>
      </w:r>
      <w:r w:rsidRPr="0067045F">
        <w:rPr>
          <w:rStyle w:val="EDBTXTKeywordBlack"/>
        </w:rPr>
        <w:t xml:space="preserve">, </w:t>
      </w:r>
      <w:r>
        <w:rPr>
          <w:rStyle w:val="EDBTXTKeywordBlack"/>
        </w:rPr>
        <w:t>64, 64);</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results = sqlald(</w:t>
      </w:r>
      <w:r>
        <w:rPr>
          <w:rStyle w:val="EDBTXTKeywordBlack"/>
        </w:rPr>
        <w:t>20</w:t>
      </w:r>
      <w:r w:rsidRPr="0067045F">
        <w:rPr>
          <w:rStyle w:val="EDBTXTKeywordBlack"/>
        </w:rPr>
        <w:t xml:space="preserve">, </w:t>
      </w:r>
      <w:r>
        <w:rPr>
          <w:rStyle w:val="EDBTXTKeywordBlack"/>
        </w:rPr>
        <w:t>64, 64);</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PREPARE stmt FROM :stmtText;</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DECLARE dynCursor CURSOR FOR stmt;</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bindParams();  </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OPEN dynCursor USING DESCRIPTOR params;</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w:t>
      </w:r>
      <w:r>
        <w:rPr>
          <w:rStyle w:val="EDBTXTKeywordBlack"/>
        </w:rPr>
        <w:t>displayResultSet</w:t>
      </w:r>
      <w:r w:rsidRPr="0067045F">
        <w:rPr>
          <w:rStyle w:val="EDBTXTKeywordBlack"/>
        </w:rPr>
        <w:t>(20);</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static void bindParams(void)</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DESCRIBE BIND VARIABLES FOR stmt INTO params;</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Pr>
          <w:rStyle w:val="EDBTXTKeywordBlack"/>
        </w:rPr>
        <w:t xml:space="preserve">  if (params-&gt;F</w:t>
      </w:r>
      <w:r w:rsidRPr="0067045F">
        <w:rPr>
          <w:rStyle w:val="EDBTXTKeywordBlack"/>
        </w:rPr>
        <w:t xml:space="preserve"> &lt; 0)</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fprintf(stderr, "Too many parameters required\n");</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else</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int i;</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params-&gt;N = params-&gt;F;</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p>
    <w:p w:rsidR="00686086" w:rsidRPr="0067045F" w:rsidRDefault="00686086" w:rsidP="00686086">
      <w:pPr>
        <w:widowControl w:val="0"/>
        <w:autoSpaceDE w:val="0"/>
        <w:autoSpaceDN w:val="0"/>
        <w:adjustRightInd w:val="0"/>
        <w:rPr>
          <w:rStyle w:val="EDBTXTKeywordBlack"/>
        </w:rPr>
      </w:pPr>
      <w:r w:rsidRPr="0067045F">
        <w:rPr>
          <w:rStyle w:val="EDBTXTKeywordBlack"/>
        </w:rPr>
        <w:tab/>
        <w:t>for (i = 0; i &lt; params-&gt;F; i++)</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char *paramName = params-&gt;S[i];</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int   nameLen   = params-&gt;C[i];</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char  paramValue[255];</w:t>
      </w:r>
    </w:p>
    <w:p w:rsidR="00686086" w:rsidRPr="0067045F" w:rsidRDefault="00686086" w:rsidP="00686086">
      <w:pPr>
        <w:widowControl w:val="0"/>
        <w:autoSpaceDE w:val="0"/>
        <w:autoSpaceDN w:val="0"/>
        <w:adjustRightInd w:val="0"/>
        <w:rPr>
          <w:rStyle w:val="EDBTXTKeywordBlack"/>
        </w:rPr>
      </w:pPr>
    </w:p>
    <w:p w:rsidR="00686086" w:rsidRDefault="00686086" w:rsidP="00686086">
      <w:pPr>
        <w:widowControl w:val="0"/>
        <w:autoSpaceDE w:val="0"/>
        <w:autoSpaceDN w:val="0"/>
        <w:adjustRightInd w:val="0"/>
        <w:rPr>
          <w:rStyle w:val="EDBTXTKeywordBlack"/>
        </w:rPr>
      </w:pPr>
      <w:r w:rsidRPr="0067045F">
        <w:rPr>
          <w:rStyle w:val="EDBTXTKeywordBlack"/>
        </w:rPr>
        <w:tab/>
        <w:t xml:space="preserve">  printf("Enter value for parameter %.*s: ", </w:t>
      </w:r>
    </w:p>
    <w:p w:rsidR="00686086" w:rsidRPr="0067045F"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nameLen, paramName);</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fgets(paramValue, sizeof(paramValue), stdin);</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params-&gt;T[i] = 1;</w:t>
      </w:r>
      <w:r w:rsidRPr="0067045F">
        <w:rPr>
          <w:rStyle w:val="EDBTXTKeywordBlack"/>
        </w:rPr>
        <w:tab/>
      </w:r>
      <w:r w:rsidRPr="0067045F">
        <w:rPr>
          <w:rStyle w:val="EDBTXTKeywordBlack"/>
        </w:rPr>
        <w:tab/>
        <w:t>/* Data type = Character (1)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par</w:t>
      </w:r>
      <w:r>
        <w:rPr>
          <w:rStyle w:val="EDBTXTKeywordBlack"/>
        </w:rPr>
        <w:t>ams-&gt;L[i] = strlen(paramValue) - 1</w:t>
      </w: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params-&gt;V[i] = </w:t>
      </w:r>
      <w:r>
        <w:rPr>
          <w:rStyle w:val="EDBTXTKeywordBlack"/>
        </w:rPr>
        <w:t>strdup(paramValue)</w:t>
      </w: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static void </w:t>
      </w:r>
      <w:r>
        <w:rPr>
          <w:rStyle w:val="EDBTXTKeywordBlack"/>
        </w:rPr>
        <w:t>displayResultSet</w:t>
      </w:r>
      <w:r w:rsidRPr="0067045F">
        <w:rPr>
          <w:rStyle w:val="EDBTXTKeywordBlack"/>
        </w:rPr>
        <w:t>(</w:t>
      </w:r>
      <w:r>
        <w:rPr>
          <w:rStyle w:val="EDBTXTKeywordBlack"/>
        </w:rPr>
        <w:t>void</w:t>
      </w: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DESCRIBE SELECT LIST FOR stmt INTO results;</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if (results-&gt;F &lt; 0)</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fprintf(stderr, "Too many columns returned by query\n");</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else if (results-&gt;F == 0)</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return;</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else</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int col;</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results-&gt;N = results-&gt;F;</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for (col = 0; col &lt; results-&gt;F; col++)</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int null_permitted, length;</w:t>
      </w:r>
    </w:p>
    <w:p w:rsidR="00686086" w:rsidRPr="0067045F" w:rsidRDefault="00686086" w:rsidP="00686086">
      <w:pPr>
        <w:widowControl w:val="0"/>
        <w:autoSpaceDE w:val="0"/>
        <w:autoSpaceDN w:val="0"/>
        <w:adjustRightInd w:val="0"/>
        <w:rPr>
          <w:rStyle w:val="EDBTXTKeywordBlack"/>
        </w:rPr>
      </w:pPr>
    </w:p>
    <w:p w:rsidR="00686086" w:rsidRDefault="00686086" w:rsidP="00686086">
      <w:pPr>
        <w:widowControl w:val="0"/>
        <w:autoSpaceDE w:val="0"/>
        <w:autoSpaceDN w:val="0"/>
        <w:adjustRightInd w:val="0"/>
        <w:rPr>
          <w:rStyle w:val="EDBTXTKeywordBlack"/>
        </w:rPr>
      </w:pPr>
      <w:r w:rsidRPr="0067045F">
        <w:rPr>
          <w:rStyle w:val="EDBTXTKeywordBlack"/>
        </w:rPr>
        <w:tab/>
        <w:t xml:space="preserve">  sqlnul(&amp;results-&gt;T[col], </w:t>
      </w:r>
    </w:p>
    <w:p w:rsidR="00686086"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 xml:space="preserve">&amp;results-&gt;T[col], </w:t>
      </w:r>
    </w:p>
    <w:p w:rsidR="00686086" w:rsidRPr="0067045F"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&amp;null_permitted);</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switch (results-&gt;T[col])</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case 2:</w:t>
      </w:r>
      <w:r w:rsidRPr="0067045F">
        <w:rPr>
          <w:rStyle w:val="EDBTXTKeywordBlack"/>
        </w:rPr>
        <w:tab/>
      </w:r>
      <w:r w:rsidRPr="0067045F">
        <w:rPr>
          <w:rStyle w:val="EDBTXTKeywordBlack"/>
        </w:rPr>
        <w:tab/>
        <w:t>/* NUMERIC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int precision, scale;</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sqlprc(&amp;results-&gt;L[col], &amp;precision, &amp;scale);</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r>
      <w:r w:rsidRPr="0067045F">
        <w:rPr>
          <w:rStyle w:val="EDBTXTKeywordBlack"/>
        </w:rPr>
        <w:tab/>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if (precision == 0)</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r>
      <w:r w:rsidRPr="0067045F">
        <w:rPr>
          <w:rStyle w:val="EDBTXTKeywordBlack"/>
        </w:rPr>
        <w:tab/>
        <w:t>precision = 38;</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length = precision + 3;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break;</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case 12:</w:t>
      </w:r>
      <w:r w:rsidRPr="0067045F">
        <w:rPr>
          <w:rStyle w:val="EDBTXTKeywordBlack"/>
        </w:rPr>
        <w:tab/>
        <w:t>/* DATE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length = 30;</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break;</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default:</w:t>
      </w:r>
      <w:r w:rsidRPr="0067045F">
        <w:rPr>
          <w:rStyle w:val="EDBTXTKeywordBlack"/>
        </w:rPr>
        <w:tab/>
        <w:t>/* Others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length = results-&gt;L[col] + 1;</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break;</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results-&gt;V[col] = realloc(results-&gt;V[col], length);</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results-&gt;L[col] = length;</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results-&gt;T[col] = 1;</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EXEC SQL WHENEVER NOT FOUND DO break;</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while (1)</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const char *delimiter = "";</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EXEC SQL FETCH dynCursor USING DESCRIPTOR results;</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for (col = 0; col &lt; results-&gt;F; col++)</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if (*results-&gt;I[col] == -1)</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printf("%s%s", delimiter, "&lt;null&gt;");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else</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printf("%s%s", delimiter, results-&gt;V[col]);</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delimiter = ",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w:t>
      </w:r>
    </w:p>
    <w:p w:rsidR="002F4E4E" w:rsidRDefault="00686086" w:rsidP="00686086">
      <w:pPr>
        <w:widowControl w:val="0"/>
        <w:autoSpaceDE w:val="0"/>
        <w:autoSpaceDN w:val="0"/>
        <w:adjustRightInd w:val="0"/>
        <w:rPr>
          <w:rStyle w:val="EDBTXTKeywordBlack"/>
        </w:rPr>
      </w:pPr>
      <w:r w:rsidRPr="0067045F">
        <w:rPr>
          <w:rStyle w:val="EDBTXTKeywordBlack"/>
        </w:rPr>
        <w:tab/>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lastRenderedPageBreak/>
        <w:t xml:space="preserve"> printf("\n");</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Default="00686086" w:rsidP="00686086">
      <w:pPr>
        <w:widowControl w:val="0"/>
        <w:autoSpaceDE w:val="0"/>
        <w:autoSpaceDN w:val="0"/>
        <w:adjustRightInd w:val="0"/>
        <w:rPr>
          <w:rStyle w:val="EDBTXTKeywordBlack"/>
        </w:rPr>
      </w:pPr>
      <w:r w:rsidRPr="00F1145F">
        <w:rPr>
          <w:rStyle w:val="EDBTXTKeywordBlack"/>
        </w:rPr>
        <w:t>/****************************</w:t>
      </w:r>
      <w:r>
        <w:rPr>
          <w:rStyle w:val="EDBTXTKeywordBlack"/>
        </w:rPr>
        <w:t>*******************************</w:t>
      </w:r>
      <w:r w:rsidRPr="00F1145F">
        <w:rPr>
          <w:rStyle w:val="EDBTXTKeywordBlack"/>
        </w:rPr>
        <w:t>/</w:t>
      </w:r>
    </w:p>
    <w:p w:rsidR="00686086" w:rsidRPr="00E537D0" w:rsidRDefault="00686086" w:rsidP="00686086">
      <w:pPr>
        <w:pStyle w:val="EDBTXTNormalWebBlackCharChar0"/>
        <w:rPr>
          <w:rStyle w:val="EDBTXTKeywordBlack"/>
          <w:rFonts w:ascii="Times New Roman" w:hAnsi="Times New Roman" w:cs="Times New Roman"/>
          <w:color w:val="auto"/>
          <w:sz w:val="24"/>
          <w:szCs w:val="24"/>
        </w:rPr>
      </w:pPr>
      <w:r w:rsidRPr="00716BBD">
        <w:rPr>
          <w:color w:val="auto"/>
        </w:rPr>
        <w:t xml:space="preserve">The code sample begins by including the prototypes and type definitions for the C </w:t>
      </w:r>
      <w:r w:rsidRPr="00716BBD">
        <w:rPr>
          <w:rStyle w:val="EDBTXTKeywordBlack"/>
          <w:color w:val="auto"/>
        </w:rPr>
        <w:t>stdio</w:t>
      </w:r>
      <w:r>
        <w:rPr>
          <w:color w:val="auto"/>
        </w:rPr>
        <w:t xml:space="preserve"> and </w:t>
      </w:r>
      <w:r w:rsidRPr="00A8236C">
        <w:rPr>
          <w:rStyle w:val="EDBTXTKeywordBlack"/>
        </w:rPr>
        <w:t>stdlib</w:t>
      </w:r>
      <w:r>
        <w:rPr>
          <w:color w:val="auto"/>
        </w:rPr>
        <w:t xml:space="preserve"> </w:t>
      </w:r>
      <w:r w:rsidRPr="00716BBD">
        <w:rPr>
          <w:color w:val="auto"/>
        </w:rPr>
        <w:t>librar</w:t>
      </w:r>
      <w:r>
        <w:rPr>
          <w:color w:val="auto"/>
        </w:rPr>
        <w:t xml:space="preserve">ies. In addition, the program includes the </w:t>
      </w:r>
      <w:r w:rsidRPr="00983B40">
        <w:rPr>
          <w:rStyle w:val="EDBTXTKeywordBlack"/>
        </w:rPr>
        <w:t>sqlda.h</w:t>
      </w:r>
      <w:r>
        <w:rPr>
          <w:color w:val="auto"/>
        </w:rPr>
        <w:t xml:space="preserve"> and </w:t>
      </w:r>
      <w:r w:rsidRPr="00983B40">
        <w:rPr>
          <w:rStyle w:val="EDBTXTKeywordBlack"/>
        </w:rPr>
        <w:t>sqlcpr.h</w:t>
      </w:r>
      <w:r>
        <w:rPr>
          <w:color w:val="auto"/>
        </w:rPr>
        <w:t xml:space="preserve"> header files.  </w:t>
      </w:r>
      <w:r w:rsidRPr="00983B40">
        <w:rPr>
          <w:rStyle w:val="EDBTXTKeywordBlack"/>
        </w:rPr>
        <w:t xml:space="preserve">sqlda.h </w:t>
      </w:r>
      <w:r>
        <w:rPr>
          <w:color w:val="auto"/>
        </w:rPr>
        <w:t xml:space="preserve">defines the SQLDA structure used throughout this example.  </w:t>
      </w:r>
      <w:r w:rsidRPr="00983B40">
        <w:rPr>
          <w:rStyle w:val="EDBTXTKeywordBlack"/>
        </w:rPr>
        <w:t>sqlcpr.h</w:t>
      </w:r>
      <w:r>
        <w:rPr>
          <w:color w:val="auto"/>
        </w:rPr>
        <w:t xml:space="preserve"> defines a small set of functions used to interrogate the metadata found in an SQLDA structure.</w:t>
      </w:r>
    </w:p>
    <w:p w:rsidR="00686086" w:rsidRPr="0067045F" w:rsidRDefault="00686086" w:rsidP="00686086">
      <w:pPr>
        <w:widowControl w:val="0"/>
        <w:autoSpaceDE w:val="0"/>
        <w:autoSpaceDN w:val="0"/>
        <w:adjustRightInd w:val="0"/>
        <w:rPr>
          <w:rStyle w:val="EDBTXTKeywordBlack"/>
        </w:rPr>
      </w:pPr>
      <w:r w:rsidRPr="0067045F">
        <w:rPr>
          <w:rStyle w:val="EDBTXTKeywordBlack"/>
        </w:rPr>
        <w:t>#include &lt;stdio.h&gt;</w:t>
      </w:r>
    </w:p>
    <w:p w:rsidR="00686086" w:rsidRPr="0067045F" w:rsidRDefault="00686086" w:rsidP="00686086">
      <w:pPr>
        <w:widowControl w:val="0"/>
        <w:autoSpaceDE w:val="0"/>
        <w:autoSpaceDN w:val="0"/>
        <w:adjustRightInd w:val="0"/>
        <w:rPr>
          <w:rStyle w:val="EDBTXTKeywordBlack"/>
        </w:rPr>
      </w:pPr>
      <w:r w:rsidRPr="0067045F">
        <w:rPr>
          <w:rStyle w:val="EDBTXTKeywordBlack"/>
        </w:rPr>
        <w:t>#include &lt;stdlib.h&gt;</w:t>
      </w:r>
    </w:p>
    <w:p w:rsidR="00686086" w:rsidRPr="0067045F" w:rsidRDefault="00686086" w:rsidP="00686086">
      <w:pPr>
        <w:widowControl w:val="0"/>
        <w:autoSpaceDE w:val="0"/>
        <w:autoSpaceDN w:val="0"/>
        <w:adjustRightInd w:val="0"/>
        <w:rPr>
          <w:rStyle w:val="EDBTXTKeywordBlack"/>
        </w:rPr>
      </w:pPr>
      <w:r w:rsidRPr="0067045F">
        <w:rPr>
          <w:rStyle w:val="EDBTXTKeywordBlack"/>
        </w:rPr>
        <w:t>#include &lt;sqlda.h&gt;</w:t>
      </w:r>
    </w:p>
    <w:p w:rsidR="00686086" w:rsidRPr="0067045F" w:rsidRDefault="00686086" w:rsidP="00686086">
      <w:pPr>
        <w:widowControl w:val="0"/>
        <w:autoSpaceDE w:val="0"/>
        <w:autoSpaceDN w:val="0"/>
        <w:adjustRightInd w:val="0"/>
        <w:rPr>
          <w:rStyle w:val="EDBTXTKeywordBlack"/>
        </w:rPr>
      </w:pPr>
      <w:r w:rsidRPr="0067045F">
        <w:rPr>
          <w:rStyle w:val="EDBTXTKeywordBlack"/>
        </w:rPr>
        <w:t>#include &lt;sqlcpr.h&gt;</w:t>
      </w:r>
    </w:p>
    <w:p w:rsidR="00686086" w:rsidRPr="009874B3" w:rsidRDefault="00686086" w:rsidP="00686086">
      <w:pPr>
        <w:pStyle w:val="EDBTXTNormalWebBlackCharChar0"/>
      </w:pPr>
      <w:r w:rsidRPr="009874B3">
        <w:t xml:space="preserve">Next, the </w:t>
      </w:r>
      <w:r>
        <w:t>program declares pointers to two SQLDA structures.  The first SQLDA structure (</w:t>
      </w:r>
      <w:r w:rsidRPr="00CC1E54">
        <w:rPr>
          <w:rStyle w:val="EDBTXTKeywordBlack"/>
        </w:rPr>
        <w:t>params</w:t>
      </w:r>
      <w:r>
        <w:t>) will be used to describe the metadata for any parameter markers found in the dynamic query text.  The second SQLDA structure (</w:t>
      </w:r>
      <w:r w:rsidRPr="00CC1E54">
        <w:rPr>
          <w:rStyle w:val="EDBTXTKeywordBlack"/>
        </w:rPr>
        <w:t>results</w:t>
      </w:r>
      <w:r>
        <w:t>) will contain both the metadata and the result set obtained by executing the dynamic query.</w:t>
      </w:r>
    </w:p>
    <w:p w:rsidR="00686086" w:rsidRPr="0067045F" w:rsidRDefault="00686086" w:rsidP="00686086">
      <w:pPr>
        <w:widowControl w:val="0"/>
        <w:autoSpaceDE w:val="0"/>
        <w:autoSpaceDN w:val="0"/>
        <w:adjustRightInd w:val="0"/>
        <w:rPr>
          <w:rStyle w:val="EDBTXTKeywordBlack"/>
        </w:rPr>
      </w:pPr>
      <w:r w:rsidRPr="0067045F">
        <w:rPr>
          <w:rStyle w:val="EDBTXTKeywordBlack"/>
        </w:rPr>
        <w:t>SQLDA *params;</w:t>
      </w:r>
    </w:p>
    <w:p w:rsidR="00686086" w:rsidRPr="0067045F" w:rsidRDefault="00686086" w:rsidP="00686086">
      <w:pPr>
        <w:widowControl w:val="0"/>
        <w:autoSpaceDE w:val="0"/>
        <w:autoSpaceDN w:val="0"/>
        <w:adjustRightInd w:val="0"/>
        <w:rPr>
          <w:rStyle w:val="EDBTXTKeywordBlack"/>
        </w:rPr>
      </w:pPr>
      <w:r w:rsidRPr="0067045F">
        <w:rPr>
          <w:rStyle w:val="EDBTXTKeywordBlack"/>
        </w:rPr>
        <w:t>SQLDA *results;</w:t>
      </w:r>
    </w:p>
    <w:p w:rsidR="00686086" w:rsidRDefault="00686086" w:rsidP="00686086">
      <w:pPr>
        <w:pStyle w:val="EDBTXTNormalWebBlackCharChar0"/>
      </w:pPr>
      <w:r>
        <w:t>The program then declares two helper functions (defined near the end of the code sample):</w:t>
      </w:r>
    </w:p>
    <w:p w:rsidR="00686086" w:rsidRPr="0067045F" w:rsidRDefault="00686086" w:rsidP="00686086">
      <w:pPr>
        <w:widowControl w:val="0"/>
        <w:autoSpaceDE w:val="0"/>
        <w:autoSpaceDN w:val="0"/>
        <w:adjustRightInd w:val="0"/>
        <w:rPr>
          <w:rStyle w:val="EDBTXTKeywordBlack"/>
        </w:rPr>
      </w:pPr>
      <w:r w:rsidRPr="0067045F">
        <w:rPr>
          <w:rStyle w:val="EDBTXTKeywordBlack"/>
        </w:rPr>
        <w:t>static void bindParams(void);</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static void </w:t>
      </w:r>
      <w:r>
        <w:rPr>
          <w:rStyle w:val="EDBTXTKeywordBlack"/>
        </w:rPr>
        <w:t>displayResultSet</w:t>
      </w:r>
      <w:r w:rsidRPr="0067045F">
        <w:rPr>
          <w:rStyle w:val="EDBTXTKeywordBlack"/>
        </w:rPr>
        <w:t>(</w:t>
      </w:r>
      <w:r>
        <w:rPr>
          <w:rStyle w:val="EDBTXTKeywordBlack"/>
        </w:rPr>
        <w:t>void</w:t>
      </w:r>
      <w:r w:rsidRPr="0067045F">
        <w:rPr>
          <w:rStyle w:val="EDBTXTKeywordBlack"/>
        </w:rPr>
        <w:t>);</w:t>
      </w:r>
    </w:p>
    <w:p w:rsidR="00686086" w:rsidRDefault="00686086" w:rsidP="00686086">
      <w:pPr>
        <w:pStyle w:val="EDBTXTNormalWebBlackCharChar0"/>
      </w:pPr>
      <w:r>
        <w:t>Next, the program declares three host variables; the first two (</w:t>
      </w:r>
      <w:r w:rsidRPr="00DD2C75">
        <w:rPr>
          <w:rStyle w:val="EDBTXTKeywordBlack"/>
        </w:rPr>
        <w:t>username</w:t>
      </w:r>
      <w:r>
        <w:t xml:space="preserve"> and </w:t>
      </w:r>
      <w:r w:rsidRPr="00DD2C75">
        <w:rPr>
          <w:rStyle w:val="EDBTXTKeywordBlack"/>
        </w:rPr>
        <w:t>password</w:t>
      </w:r>
      <w:r>
        <w:t>) are used to connect to the database server; the third host variable (</w:t>
      </w:r>
      <w:r w:rsidRPr="00DD2C75">
        <w:rPr>
          <w:rStyle w:val="EDBTXTKeywordBlack"/>
        </w:rPr>
        <w:t>stmtTxt</w:t>
      </w:r>
      <w:r>
        <w:t>) is a NULL-terminated C string containing the text of the query to execute.  Notice that the values for these three host variables are derived from the command-line arguments.  When the program begins execution, it sets up an error handler and then connects to the database server:</w:t>
      </w:r>
    </w:p>
    <w:p w:rsidR="00686086" w:rsidRPr="0067045F" w:rsidRDefault="00686086" w:rsidP="00686086">
      <w:pPr>
        <w:widowControl w:val="0"/>
        <w:autoSpaceDE w:val="0"/>
        <w:autoSpaceDN w:val="0"/>
        <w:adjustRightInd w:val="0"/>
        <w:rPr>
          <w:rStyle w:val="EDBTXTKeywordBlack"/>
        </w:rPr>
      </w:pPr>
      <w:r w:rsidRPr="0067045F">
        <w:rPr>
          <w:rStyle w:val="EDBTXTKeywordBlack"/>
        </w:rPr>
        <w:t>int main(int argc, char *argv[])</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BEGIN DECLARE SECTION;</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char   *username = argv[1];</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char   *password = argv[2];</w:t>
      </w:r>
    </w:p>
    <w:p w:rsidR="00686086" w:rsidRPr="0067045F"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char   *stmtText = argv[3];</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END DECLARE SECTION;</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WHENEVER SQLERROR sqlprint;</w:t>
      </w:r>
    </w:p>
    <w:p w:rsidR="00686086" w:rsidRPr="0067045F" w:rsidRDefault="00686086" w:rsidP="00686086">
      <w:pPr>
        <w:widowControl w:val="0"/>
        <w:autoSpaceDE w:val="0"/>
        <w:autoSpaceDN w:val="0"/>
        <w:adjustRightInd w:val="0"/>
        <w:rPr>
          <w:rStyle w:val="EDBTXTKeywordBlack"/>
        </w:rPr>
      </w:pPr>
    </w:p>
    <w:p w:rsidR="00686086" w:rsidRDefault="00686086" w:rsidP="00686086">
      <w:pPr>
        <w:widowControl w:val="0"/>
        <w:autoSpaceDE w:val="0"/>
        <w:autoSpaceDN w:val="0"/>
        <w:adjustRightInd w:val="0"/>
        <w:rPr>
          <w:rStyle w:val="EDBTXTKeywordBlack"/>
        </w:rPr>
      </w:pPr>
      <w:r w:rsidRPr="0067045F">
        <w:rPr>
          <w:rStyle w:val="EDBTXTKeywordBlack"/>
        </w:rPr>
        <w:lastRenderedPageBreak/>
        <w:t xml:space="preserve">  EXEC SQL CONNECT TO test </w:t>
      </w:r>
    </w:p>
    <w:p w:rsidR="00686086"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 xml:space="preserve">USER :username </w:t>
      </w:r>
    </w:p>
    <w:p w:rsidR="00686086" w:rsidRPr="0067045F"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IDENTIFIED BY :password;</w:t>
      </w:r>
    </w:p>
    <w:p w:rsidR="00686086" w:rsidRDefault="00686086" w:rsidP="00686086">
      <w:pPr>
        <w:pStyle w:val="EDBTXTNormalWebBlackCharChar0"/>
      </w:pPr>
      <w:r>
        <w:t xml:space="preserve">Next, the program calls the  </w:t>
      </w:r>
      <w:r>
        <w:rPr>
          <w:rStyle w:val="EDBTXTKeywordBlack"/>
        </w:rPr>
        <w:t>sqlald()</w:t>
      </w:r>
      <w:r>
        <w:t xml:space="preserve">function to allocate the memory required for each descriptor.  Each descriptor contains (among other things): </w:t>
      </w:r>
    </w:p>
    <w:p w:rsidR="00686086" w:rsidRDefault="00686086" w:rsidP="00686086">
      <w:pPr>
        <w:widowControl w:val="0"/>
        <w:numPr>
          <w:ilvl w:val="0"/>
          <w:numId w:val="28"/>
        </w:numPr>
        <w:autoSpaceDE w:val="0"/>
        <w:autoSpaceDN w:val="0"/>
        <w:adjustRightInd w:val="0"/>
      </w:pPr>
      <w:r>
        <w:t xml:space="preserve">a pointer to an array of column names </w:t>
      </w:r>
    </w:p>
    <w:p w:rsidR="00686086" w:rsidRDefault="00686086" w:rsidP="00686086">
      <w:pPr>
        <w:widowControl w:val="0"/>
        <w:numPr>
          <w:ilvl w:val="0"/>
          <w:numId w:val="28"/>
        </w:numPr>
        <w:autoSpaceDE w:val="0"/>
        <w:autoSpaceDN w:val="0"/>
        <w:adjustRightInd w:val="0"/>
      </w:pPr>
      <w:r>
        <w:t>a pointer to an array of indicator names</w:t>
      </w:r>
    </w:p>
    <w:p w:rsidR="00686086" w:rsidRDefault="00686086" w:rsidP="00686086">
      <w:pPr>
        <w:widowControl w:val="0"/>
        <w:numPr>
          <w:ilvl w:val="0"/>
          <w:numId w:val="28"/>
        </w:numPr>
        <w:autoSpaceDE w:val="0"/>
        <w:autoSpaceDN w:val="0"/>
        <w:adjustRightInd w:val="0"/>
      </w:pPr>
      <w:r>
        <w:t>a pointer to an array of data types</w:t>
      </w:r>
    </w:p>
    <w:p w:rsidR="00686086" w:rsidRDefault="00686086" w:rsidP="00686086">
      <w:pPr>
        <w:widowControl w:val="0"/>
        <w:numPr>
          <w:ilvl w:val="0"/>
          <w:numId w:val="28"/>
        </w:numPr>
        <w:autoSpaceDE w:val="0"/>
        <w:autoSpaceDN w:val="0"/>
        <w:adjustRightInd w:val="0"/>
      </w:pPr>
      <w:r>
        <w:t>a pointer to an array of lengths</w:t>
      </w:r>
    </w:p>
    <w:p w:rsidR="00686086" w:rsidRDefault="00686086" w:rsidP="00686086">
      <w:pPr>
        <w:widowControl w:val="0"/>
        <w:numPr>
          <w:ilvl w:val="0"/>
          <w:numId w:val="28"/>
        </w:numPr>
        <w:autoSpaceDE w:val="0"/>
        <w:autoSpaceDN w:val="0"/>
        <w:adjustRightInd w:val="0"/>
      </w:pPr>
      <w:r>
        <w:t xml:space="preserve">a pointer to an array of data values.  </w:t>
      </w:r>
    </w:p>
    <w:p w:rsidR="00686086" w:rsidRDefault="00686086" w:rsidP="00686086">
      <w:pPr>
        <w:pStyle w:val="EDBTXTNormalWebBlackCharChar0"/>
      </w:pPr>
      <w:r>
        <w:t xml:space="preserve">When you allocate an </w:t>
      </w:r>
      <w:r w:rsidRPr="009D46BC">
        <w:rPr>
          <w:rStyle w:val="EDBTXTKeywordBlack"/>
        </w:rPr>
        <w:t>SQLDA</w:t>
      </w:r>
      <w:r>
        <w:t xml:space="preserve"> descriptor, you specify the maximum number of columns you expect to find in the result set (for </w:t>
      </w:r>
      <w:r w:rsidRPr="009D46BC">
        <w:rPr>
          <w:rStyle w:val="EDBTXTKeywordBlack"/>
        </w:rPr>
        <w:t>SELECT</w:t>
      </w:r>
      <w:r>
        <w:t xml:space="preserve">-list descriptors) or the maximum number of parameters you expect to find the dynamic query text (for bind-variable descriptors) - in this case, we specify that we expect no more than 20 columns and 20 parameters.  You must also specify a maximum length for each column (or parameter) name and each indicator variable name - in this case, we expect names to be no more than 64 bytes long. </w:t>
      </w:r>
    </w:p>
    <w:p w:rsidR="00686086" w:rsidRPr="00DD09C0" w:rsidRDefault="00686086" w:rsidP="00686086">
      <w:pPr>
        <w:pStyle w:val="EDBTXTNormalWebBlackCharChar0"/>
      </w:pPr>
      <w:r>
        <w:t xml:space="preserve">See </w:t>
      </w:r>
      <w:hyperlink w:anchor="_The_SQLDA_Structure" w:history="1">
        <w:r w:rsidRPr="00426BC8">
          <w:rPr>
            <w:rStyle w:val="Hyperlink"/>
          </w:rPr>
          <w:t>S</w:t>
        </w:r>
        <w:r>
          <w:rPr>
            <w:rStyle w:val="Hyperlink"/>
          </w:rPr>
          <w:t>ection 7.4</w:t>
        </w:r>
      </w:hyperlink>
      <w:r>
        <w:t xml:space="preserve"> for a complete description of the </w:t>
      </w:r>
      <w:r w:rsidRPr="00EF0D86">
        <w:rPr>
          <w:rStyle w:val="EDBTXTKeywordBlack"/>
        </w:rPr>
        <w:t>SQLDA</w:t>
      </w:r>
      <w:r>
        <w:t xml:space="preserve"> structure.</w:t>
      </w:r>
    </w:p>
    <w:p w:rsidR="00686086" w:rsidRPr="0067045F" w:rsidRDefault="00686086" w:rsidP="00686086">
      <w:pPr>
        <w:widowControl w:val="0"/>
        <w:autoSpaceDE w:val="0"/>
        <w:autoSpaceDN w:val="0"/>
        <w:adjustRightInd w:val="0"/>
        <w:rPr>
          <w:rStyle w:val="EDBTXTKeywordBlack"/>
        </w:rPr>
      </w:pPr>
      <w:r>
        <w:rPr>
          <w:rStyle w:val="EDBTXTKeywordBlack"/>
        </w:rPr>
        <w:t xml:space="preserve">  params  = sqlald(20</w:t>
      </w:r>
      <w:r w:rsidRPr="0067045F">
        <w:rPr>
          <w:rStyle w:val="EDBTXTKeywordBlack"/>
        </w:rPr>
        <w:t xml:space="preserve">, </w:t>
      </w:r>
      <w:r>
        <w:rPr>
          <w:rStyle w:val="EDBTXTKeywordBlack"/>
        </w:rPr>
        <w:t>64, 64);</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results = sqlald(</w:t>
      </w:r>
      <w:r>
        <w:rPr>
          <w:rStyle w:val="EDBTXTKeywordBlack"/>
        </w:rPr>
        <w:t>20</w:t>
      </w:r>
      <w:r w:rsidRPr="0067045F">
        <w:rPr>
          <w:rStyle w:val="EDBTXTKeywordBlack"/>
        </w:rPr>
        <w:t xml:space="preserve">, </w:t>
      </w:r>
      <w:r>
        <w:rPr>
          <w:rStyle w:val="EDBTXTKeywordBlack"/>
        </w:rPr>
        <w:t>64, 64);</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w:t>
      </w:r>
    </w:p>
    <w:p w:rsidR="00686086" w:rsidRPr="009D46BC" w:rsidRDefault="00686086" w:rsidP="00686086">
      <w:pPr>
        <w:pStyle w:val="EDBTXTNormalWebBlackCharChar0"/>
      </w:pPr>
      <w:r w:rsidRPr="009D46BC">
        <w:t xml:space="preserve">After </w:t>
      </w:r>
      <w:r>
        <w:t xml:space="preserve">allocating the </w:t>
      </w:r>
      <w:r w:rsidRPr="009D46BC">
        <w:rPr>
          <w:rStyle w:val="EDBTXTKeywordBlack"/>
        </w:rPr>
        <w:t>SELECT</w:t>
      </w:r>
      <w:r>
        <w:t>-list and bind descriptors, the program prepares the dynamic statement and declares a cursor over the result set.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PREPARE stmt FROM :stmtText;</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DECLARE dynCursor CURSOR FOR stmt;</w:t>
      </w:r>
    </w:p>
    <w:p w:rsidR="00686086" w:rsidRPr="009D46BC" w:rsidRDefault="00686086" w:rsidP="00686086">
      <w:pPr>
        <w:pStyle w:val="EDBTXTNormalWebBlackCharChar0"/>
      </w:pPr>
      <w:r>
        <w:t xml:space="preserve">Next, the program calls the </w:t>
      </w:r>
      <w:r w:rsidRPr="00FE3590">
        <w:rPr>
          <w:rStyle w:val="EDBTXTKeywordBlack"/>
        </w:rPr>
        <w:t>bindParams()</w:t>
      </w:r>
      <w:r>
        <w:t xml:space="preserve"> function.  The </w:t>
      </w:r>
      <w:r w:rsidRPr="00FE3590">
        <w:rPr>
          <w:rStyle w:val="EDBTXTKeywordBlack"/>
        </w:rPr>
        <w:t>bindParams()</w:t>
      </w:r>
      <w:r w:rsidRPr="001925A8">
        <w:t xml:space="preserve"> </w:t>
      </w:r>
      <w:r>
        <w:t>function examines the bind descriptor (</w:t>
      </w:r>
      <w:r w:rsidRPr="00FE3590">
        <w:rPr>
          <w:rStyle w:val="EDBTXTKeywordBlack"/>
        </w:rPr>
        <w:t>params</w:t>
      </w:r>
      <w:r>
        <w:t>) and prompt the user for a value to substitute in place of each parameter marker found in the dynamic query.</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bindParams();  </w:t>
      </w:r>
    </w:p>
    <w:p w:rsidR="00686086" w:rsidRPr="005A12F1" w:rsidRDefault="00686086" w:rsidP="00686086">
      <w:pPr>
        <w:pStyle w:val="EDBTXTNormalWebBlackCharChar0"/>
      </w:pPr>
      <w:r w:rsidRPr="005A12F1">
        <w:t>Finally, the program</w:t>
      </w:r>
      <w:r>
        <w:t xml:space="preserve"> opens the cursor (using the parameter values supplied by the user, if any) and calls the </w:t>
      </w:r>
      <w:r w:rsidRPr="005A12F1">
        <w:rPr>
          <w:rStyle w:val="EDBTXTKeywordBlack"/>
        </w:rPr>
        <w:t>displayResultSet()</w:t>
      </w:r>
      <w:r>
        <w:t xml:space="preserve"> function to print the result set produced by the query.</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OPEN dynCursor USING DESCRIPTOR params;</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w:t>
      </w:r>
      <w:r>
        <w:rPr>
          <w:rStyle w:val="EDBTXTKeywordBlack"/>
        </w:rPr>
        <w:t>displayResultSet(</w:t>
      </w: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Default="00686086" w:rsidP="00686086">
      <w:pPr>
        <w:pStyle w:val="EDBTXTNormalWebBlackCharChar0"/>
      </w:pPr>
      <w:r>
        <w:lastRenderedPageBreak/>
        <w:t xml:space="preserve">The </w:t>
      </w:r>
      <w:r w:rsidRPr="001F66EC">
        <w:rPr>
          <w:rStyle w:val="EDBTXTKeywordBlack"/>
        </w:rPr>
        <w:t>bindParams()</w:t>
      </w:r>
      <w:r>
        <w:t xml:space="preserve"> function determines whether the dynamic query contains any parameter markers, and, if so, prompts the user for a value for each parameter and then binds that value to the corresponding marker.  The </w:t>
      </w:r>
      <w:r w:rsidRPr="00B056F4">
        <w:rPr>
          <w:rStyle w:val="EDBTXTKeywordBlack"/>
        </w:rPr>
        <w:t>DESCRIBE</w:t>
      </w:r>
      <w:r>
        <w:t xml:space="preserve"> </w:t>
      </w:r>
      <w:r w:rsidRPr="00B056F4">
        <w:rPr>
          <w:rStyle w:val="EDBTXTKeywordBlack"/>
        </w:rPr>
        <w:t>BIND</w:t>
      </w:r>
      <w:r>
        <w:t xml:space="preserve"> </w:t>
      </w:r>
      <w:r w:rsidRPr="00B056F4">
        <w:rPr>
          <w:rStyle w:val="EDBTXTKeywordBlack"/>
        </w:rPr>
        <w:t>VARIABLE</w:t>
      </w:r>
      <w:r>
        <w:t xml:space="preserve"> statement populates the </w:t>
      </w:r>
      <w:r w:rsidRPr="00B056F4">
        <w:rPr>
          <w:rStyle w:val="EDBTXTKeywordBlack"/>
        </w:rPr>
        <w:t>params</w:t>
      </w:r>
      <w:r>
        <w:t xml:space="preserve"> SQLDA structure with information describing each parameter marker.</w:t>
      </w:r>
    </w:p>
    <w:p w:rsidR="00686086" w:rsidRPr="0067045F" w:rsidRDefault="00686086" w:rsidP="00686086">
      <w:pPr>
        <w:widowControl w:val="0"/>
        <w:autoSpaceDE w:val="0"/>
        <w:autoSpaceDN w:val="0"/>
        <w:adjustRightInd w:val="0"/>
        <w:rPr>
          <w:rStyle w:val="EDBTXTKeywordBlack"/>
        </w:rPr>
      </w:pPr>
      <w:r w:rsidRPr="0067045F">
        <w:rPr>
          <w:rStyle w:val="EDBTXTKeywordBlack"/>
        </w:rPr>
        <w:t>static void bindParams(void)</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DESCRIBE BIND VARIABLES FOR stmt INTO params;</w:t>
      </w:r>
    </w:p>
    <w:p w:rsidR="00686086" w:rsidRPr="00B056F4" w:rsidRDefault="00686086" w:rsidP="00686086">
      <w:pPr>
        <w:pStyle w:val="EDBTXTNormalWebBlackCharChar0"/>
      </w:pPr>
      <w:r>
        <w:t xml:space="preserve">If the statement contains no parameter markers, </w:t>
      </w:r>
      <w:r w:rsidRPr="00182AAF">
        <w:rPr>
          <w:rStyle w:val="EDBTXTKeywordBlack"/>
        </w:rPr>
        <w:t>params-&gt;F</w:t>
      </w:r>
      <w:r>
        <w:t xml:space="preserve"> will contain 0.  If the statement contains more parameters than will fit into the descriptor, </w:t>
      </w:r>
      <w:r w:rsidRPr="00182AAF">
        <w:rPr>
          <w:rStyle w:val="EDBTXTKeywordBlack"/>
        </w:rPr>
        <w:t>params-&gt;F</w:t>
      </w:r>
      <w:r>
        <w:t xml:space="preserve"> will contain a negative number (in this case, the absolute value of </w:t>
      </w:r>
      <w:r w:rsidRPr="00182AAF">
        <w:rPr>
          <w:rStyle w:val="EDBTXTKeywordBlack"/>
        </w:rPr>
        <w:t>params-&gt;F</w:t>
      </w:r>
      <w:r>
        <w:t xml:space="preserve"> indicates the number of parameter markers found in the statement).  If </w:t>
      </w:r>
      <w:r w:rsidRPr="00182AAF">
        <w:rPr>
          <w:rStyle w:val="EDBTXTKeywordBlack"/>
        </w:rPr>
        <w:t>params-&gt;F</w:t>
      </w:r>
      <w:r>
        <w:t xml:space="preserve"> contains a positive number, that number indicates how many parameter markers were found in the statement.</w:t>
      </w:r>
    </w:p>
    <w:p w:rsidR="00686086" w:rsidRPr="0067045F" w:rsidRDefault="00686086" w:rsidP="00686086">
      <w:pPr>
        <w:widowControl w:val="0"/>
        <w:autoSpaceDE w:val="0"/>
        <w:autoSpaceDN w:val="0"/>
        <w:adjustRightInd w:val="0"/>
        <w:rPr>
          <w:rStyle w:val="EDBTXTKeywordBlack"/>
        </w:rPr>
      </w:pPr>
      <w:r>
        <w:rPr>
          <w:rStyle w:val="EDBTXTKeywordBlack"/>
        </w:rPr>
        <w:t xml:space="preserve">  if (params-&gt;F</w:t>
      </w:r>
      <w:r w:rsidRPr="0067045F">
        <w:rPr>
          <w:rStyle w:val="EDBTXTKeywordBlack"/>
        </w:rPr>
        <w:t xml:space="preserve"> &lt; 0)</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fprintf(stderr, "Too many parameters required\n");</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else</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int i;</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params-&gt;N = params-&gt;F;</w:t>
      </w:r>
    </w:p>
    <w:p w:rsidR="00686086" w:rsidRDefault="00686086" w:rsidP="00686086">
      <w:pPr>
        <w:pStyle w:val="EDBTXTNormalWebBlackCharChar0"/>
      </w:pPr>
      <w:r>
        <w:t>Next, the program executes a loop that prompts the user for a value, iterating once for each parameter marker found in the statement.</w:t>
      </w:r>
    </w:p>
    <w:p w:rsidR="00686086" w:rsidRPr="0067045F" w:rsidRDefault="00686086" w:rsidP="00686086">
      <w:pPr>
        <w:widowControl w:val="0"/>
        <w:autoSpaceDE w:val="0"/>
        <w:autoSpaceDN w:val="0"/>
        <w:adjustRightInd w:val="0"/>
        <w:rPr>
          <w:rStyle w:val="EDBTXTKeywordBlack"/>
        </w:rPr>
      </w:pPr>
      <w:r>
        <w:t xml:space="preserve"> </w:t>
      </w:r>
      <w:r w:rsidRPr="0067045F">
        <w:rPr>
          <w:rStyle w:val="EDBTXTKeywordBlack"/>
        </w:rPr>
        <w:tab/>
      </w:r>
    </w:p>
    <w:p w:rsidR="00686086" w:rsidRPr="0067045F" w:rsidRDefault="00686086" w:rsidP="00686086">
      <w:pPr>
        <w:widowControl w:val="0"/>
        <w:autoSpaceDE w:val="0"/>
        <w:autoSpaceDN w:val="0"/>
        <w:adjustRightInd w:val="0"/>
        <w:rPr>
          <w:rStyle w:val="EDBTXTKeywordBlack"/>
        </w:rPr>
      </w:pPr>
      <w:r w:rsidRPr="0067045F">
        <w:rPr>
          <w:rStyle w:val="EDBTXTKeywordBlack"/>
        </w:rPr>
        <w:tab/>
        <w:t>for (i = 0; i &lt; params-&gt;F; i++)</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char *paramName = params-&gt;S[i];</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int   nameLen   = params-&gt;C[i];</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char  paramValue[255];</w:t>
      </w:r>
    </w:p>
    <w:p w:rsidR="00686086" w:rsidRPr="0067045F" w:rsidRDefault="00686086" w:rsidP="00686086">
      <w:pPr>
        <w:widowControl w:val="0"/>
        <w:autoSpaceDE w:val="0"/>
        <w:autoSpaceDN w:val="0"/>
        <w:adjustRightInd w:val="0"/>
        <w:rPr>
          <w:rStyle w:val="EDBTXTKeywordBlack"/>
        </w:rPr>
      </w:pPr>
    </w:p>
    <w:p w:rsidR="00686086" w:rsidRDefault="00686086" w:rsidP="00686086">
      <w:pPr>
        <w:widowControl w:val="0"/>
        <w:autoSpaceDE w:val="0"/>
        <w:autoSpaceDN w:val="0"/>
        <w:adjustRightInd w:val="0"/>
        <w:rPr>
          <w:rStyle w:val="EDBTXTKeywordBlack"/>
        </w:rPr>
      </w:pPr>
      <w:r w:rsidRPr="0067045F">
        <w:rPr>
          <w:rStyle w:val="EDBTXTKeywordBlack"/>
        </w:rPr>
        <w:tab/>
        <w:t xml:space="preserve">  printf("Enter value for parameter %.*s: ", </w:t>
      </w:r>
    </w:p>
    <w:p w:rsidR="00686086" w:rsidRPr="0067045F"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nameLen, paramName);</w:t>
      </w:r>
    </w:p>
    <w:p w:rsidR="00686086" w:rsidRPr="0067045F" w:rsidRDefault="00686086" w:rsidP="00686086">
      <w:pPr>
        <w:widowControl w:val="0"/>
        <w:autoSpaceDE w:val="0"/>
        <w:autoSpaceDN w:val="0"/>
        <w:adjustRightInd w:val="0"/>
        <w:rPr>
          <w:rStyle w:val="EDBTXTKeywordBlack"/>
        </w:rPr>
      </w:pPr>
    </w:p>
    <w:p w:rsidR="00686086" w:rsidRDefault="00686086" w:rsidP="00686086">
      <w:pPr>
        <w:widowControl w:val="0"/>
        <w:autoSpaceDE w:val="0"/>
        <w:autoSpaceDN w:val="0"/>
        <w:adjustRightInd w:val="0"/>
        <w:rPr>
          <w:rStyle w:val="EDBTXTKeywordBlack"/>
        </w:rPr>
      </w:pPr>
      <w:r w:rsidRPr="0067045F">
        <w:rPr>
          <w:rStyle w:val="EDBTXTKeywordBlack"/>
        </w:rPr>
        <w:tab/>
        <w:t xml:space="preserve">  fgets(paramValue, sizeof(paramValue), stdin);</w:t>
      </w:r>
    </w:p>
    <w:p w:rsidR="00686086" w:rsidRPr="00AA6EF9" w:rsidRDefault="00686086" w:rsidP="00686086">
      <w:pPr>
        <w:pStyle w:val="EDBTXTNormalWebBlackCharChar0"/>
      </w:pPr>
      <w:r w:rsidRPr="00AA6EF9">
        <w:t xml:space="preserve">After prompting the user for a value for a given parameter, </w:t>
      </w:r>
      <w:r>
        <w:t xml:space="preserve">the program </w:t>
      </w:r>
      <w:r>
        <w:rPr>
          <w:i/>
        </w:rPr>
        <w:t>binds</w:t>
      </w:r>
      <w:r>
        <w:t xml:space="preserve"> that value to the parameter by setting </w:t>
      </w:r>
      <w:r w:rsidRPr="005C56B3">
        <w:rPr>
          <w:rStyle w:val="EDBTXTKeywordBlack"/>
        </w:rPr>
        <w:t>params-&gt;T[i]</w:t>
      </w:r>
      <w:r>
        <w:t xml:space="preserve"> to indicate the data type of the value (see </w:t>
      </w:r>
      <w:hyperlink w:anchor="_Type_Codes" w:history="1">
        <w:r w:rsidRPr="0079187D">
          <w:rPr>
            <w:rStyle w:val="Hyperlink"/>
          </w:rPr>
          <w:t>Section 7.3</w:t>
        </w:r>
      </w:hyperlink>
      <w:r w:rsidRPr="00A30559">
        <w:rPr>
          <w:color w:val="auto"/>
        </w:rPr>
        <w:t xml:space="preserve"> for a list of type codes), </w:t>
      </w:r>
      <w:r w:rsidRPr="00A30559">
        <w:rPr>
          <w:rStyle w:val="EDBTXTKeywordBlack"/>
          <w:color w:val="auto"/>
        </w:rPr>
        <w:t>params-&gt;L[i]</w:t>
      </w:r>
      <w:r w:rsidRPr="00A30559">
        <w:rPr>
          <w:color w:val="auto"/>
        </w:rPr>
        <w:t xml:space="preserve"> to the length of the value (we</w:t>
      </w:r>
      <w:r>
        <w:t xml:space="preserve"> subtract one to trim off the trailing new-line character added by </w:t>
      </w:r>
      <w:r w:rsidRPr="00492643">
        <w:rPr>
          <w:rStyle w:val="EDBTXTKeywordBlack"/>
        </w:rPr>
        <w:t>fgets()</w:t>
      </w:r>
      <w:r>
        <w:t xml:space="preserve">), and </w:t>
      </w:r>
      <w:r w:rsidRPr="00492643">
        <w:rPr>
          <w:rStyle w:val="EDBTXTKeywordBlack"/>
        </w:rPr>
        <w:t>params-&gt;V[i]</w:t>
      </w:r>
      <w:r>
        <w:t xml:space="preserve"> to point to a copy of the NULL-terminated string provided by the user.</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params-&gt;T[i] = 1;</w:t>
      </w:r>
      <w:r w:rsidRPr="0067045F">
        <w:rPr>
          <w:rStyle w:val="EDBTXTKeywordBlack"/>
        </w:rPr>
        <w:tab/>
      </w:r>
      <w:r w:rsidRPr="0067045F">
        <w:rPr>
          <w:rStyle w:val="EDBTXTKeywordBlack"/>
        </w:rPr>
        <w:tab/>
        <w:t>/* Data type = Character (1)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par</w:t>
      </w:r>
      <w:r>
        <w:rPr>
          <w:rStyle w:val="EDBTXTKeywordBlack"/>
        </w:rPr>
        <w:t>ams-&gt;L[i] = strlen(paramValue) +</w:t>
      </w:r>
      <w:r w:rsidRPr="0067045F">
        <w:rPr>
          <w:rStyle w:val="EDBTXTKeywordBlack"/>
        </w:rPr>
        <w:t xml:space="preserve"> 1;</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params-&gt;V[i] = </w:t>
      </w:r>
      <w:r>
        <w:rPr>
          <w:rStyle w:val="EDBTXTKeywordBlack"/>
        </w:rPr>
        <w:t>strdup(paramValue)</w:t>
      </w: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lastRenderedPageBreak/>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Default="00686086" w:rsidP="00686086">
      <w:pPr>
        <w:pStyle w:val="EDBTXTNormalWebBlackCharChar0"/>
      </w:pPr>
      <w:r w:rsidRPr="005D4334">
        <w:t>T</w:t>
      </w:r>
      <w:r>
        <w:t xml:space="preserve">he </w:t>
      </w:r>
      <w:r w:rsidRPr="00140AF9">
        <w:rPr>
          <w:rStyle w:val="EDBTXTKeywordBlack"/>
        </w:rPr>
        <w:t>displayResultSet()</w:t>
      </w:r>
      <w:r>
        <w:t xml:space="preserve"> function loops through each row in the result set and prints the value found in each column.  </w:t>
      </w:r>
      <w:r w:rsidRPr="00140AF9">
        <w:rPr>
          <w:rStyle w:val="EDBTXTKeywordBlack"/>
        </w:rPr>
        <w:t>displayResultSet()</w:t>
      </w:r>
      <w:r>
        <w:t xml:space="preserve"> starts by executing a </w:t>
      </w:r>
      <w:r w:rsidRPr="00140AF9">
        <w:rPr>
          <w:rStyle w:val="EDBTXTKeywordBlack"/>
        </w:rPr>
        <w:t>DESCRIBE</w:t>
      </w:r>
      <w:r>
        <w:t xml:space="preserve"> </w:t>
      </w:r>
      <w:r w:rsidRPr="00140AF9">
        <w:rPr>
          <w:rStyle w:val="EDBTXTKeywordBlack"/>
        </w:rPr>
        <w:t>SELECT</w:t>
      </w:r>
      <w:r>
        <w:t xml:space="preserve"> </w:t>
      </w:r>
      <w:r w:rsidRPr="007B42A1">
        <w:rPr>
          <w:rStyle w:val="EDBTXTKeywordBlack"/>
        </w:rPr>
        <w:t>LIST</w:t>
      </w:r>
      <w:r>
        <w:t xml:space="preserve"> statement - this statement populates an SQLDA descriptor (</w:t>
      </w:r>
      <w:r w:rsidRPr="007B42A1">
        <w:rPr>
          <w:rStyle w:val="EDBTXTKeywordBlack"/>
        </w:rPr>
        <w:t>results</w:t>
      </w:r>
      <w:r>
        <w:t>) with a description of each column in the result set.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static void </w:t>
      </w:r>
      <w:r>
        <w:rPr>
          <w:rStyle w:val="EDBTXTKeywordBlack"/>
        </w:rPr>
        <w:t>displayResultSet</w:t>
      </w:r>
      <w:r w:rsidRPr="0067045F">
        <w:rPr>
          <w:rStyle w:val="EDBTXTKeywordBlack"/>
        </w:rPr>
        <w:t>(</w:t>
      </w:r>
      <w:r>
        <w:rPr>
          <w:rStyle w:val="EDBTXTKeywordBlack"/>
        </w:rPr>
        <w:t>void</w:t>
      </w: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EXEC SQL DESCRIBE SELECT LIST FOR stmt INTO results;</w:t>
      </w:r>
    </w:p>
    <w:p w:rsidR="00686086" w:rsidRPr="00B056F4" w:rsidRDefault="00686086" w:rsidP="00686086">
      <w:pPr>
        <w:pStyle w:val="EDBTXTNormalWebBlackCharChar0"/>
      </w:pPr>
      <w:r>
        <w:t xml:space="preserve">If the dynamic statement returns no columns (that is, the dynamic statement is not a </w:t>
      </w:r>
      <w:r w:rsidRPr="00182AAF">
        <w:rPr>
          <w:rStyle w:val="EDBTXTKeywordBlack"/>
        </w:rPr>
        <w:t>SELECT</w:t>
      </w:r>
      <w:r>
        <w:t xml:space="preserve"> statement), </w:t>
      </w:r>
      <w:r w:rsidRPr="00182AAF">
        <w:rPr>
          <w:rStyle w:val="EDBTXTKeywordBlack"/>
        </w:rPr>
        <w:t>results-&gt;F</w:t>
      </w:r>
      <w:r>
        <w:t xml:space="preserve"> will contain 0.  If the statement returns more columns than will fit into the descriptor, </w:t>
      </w:r>
      <w:r>
        <w:rPr>
          <w:rStyle w:val="EDBTXTKeywordBlack"/>
        </w:rPr>
        <w:t>results</w:t>
      </w:r>
      <w:r w:rsidRPr="00182AAF">
        <w:rPr>
          <w:rStyle w:val="EDBTXTKeywordBlack"/>
        </w:rPr>
        <w:t>-&gt;F</w:t>
      </w:r>
      <w:r>
        <w:t xml:space="preserve"> will contain a negative number (in this case, the absolute value of </w:t>
      </w:r>
      <w:r>
        <w:rPr>
          <w:rStyle w:val="EDBTXTKeywordBlack"/>
        </w:rPr>
        <w:t>results</w:t>
      </w:r>
      <w:r w:rsidRPr="00182AAF">
        <w:rPr>
          <w:rStyle w:val="EDBTXTKeywordBlack"/>
        </w:rPr>
        <w:t>-&gt;F</w:t>
      </w:r>
      <w:r>
        <w:t xml:space="preserve"> indicates the number of columns returned by the statement).  If </w:t>
      </w:r>
      <w:r>
        <w:rPr>
          <w:rStyle w:val="EDBTXTKeywordBlack"/>
        </w:rPr>
        <w:t>results-</w:t>
      </w:r>
      <w:r w:rsidRPr="00182AAF">
        <w:rPr>
          <w:rStyle w:val="EDBTXTKeywordBlack"/>
        </w:rPr>
        <w:t>&gt;F</w:t>
      </w:r>
      <w:r>
        <w:t xml:space="preserve"> contains a positive number, that number indicates how many columns where returned by the query.</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if (results-&gt;F &lt; 0)</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fprintf(stderr, "Too many columns returned by query\n");</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else if (results-&gt;F == 0)</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return;</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else</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int col;</w:t>
      </w:r>
    </w:p>
    <w:p w:rsidR="00686086" w:rsidRPr="0067045F" w:rsidRDefault="00686086" w:rsidP="00686086">
      <w:pPr>
        <w:widowControl w:val="0"/>
        <w:autoSpaceDE w:val="0"/>
        <w:autoSpaceDN w:val="0"/>
        <w:adjustRightInd w:val="0"/>
        <w:rPr>
          <w:rStyle w:val="EDBTXTKeywordBlack"/>
        </w:rPr>
      </w:pPr>
    </w:p>
    <w:p w:rsidR="00686086" w:rsidRDefault="00686086" w:rsidP="00686086">
      <w:pPr>
        <w:widowControl w:val="0"/>
        <w:autoSpaceDE w:val="0"/>
        <w:autoSpaceDN w:val="0"/>
        <w:adjustRightInd w:val="0"/>
        <w:rPr>
          <w:rStyle w:val="EDBTXTKeywordBlack"/>
        </w:rPr>
      </w:pPr>
      <w:r w:rsidRPr="0067045F">
        <w:rPr>
          <w:rStyle w:val="EDBTXTKeywordBlack"/>
        </w:rPr>
        <w:tab/>
        <w:t>results-&gt;N = results-&gt;F;</w:t>
      </w:r>
    </w:p>
    <w:p w:rsidR="00686086" w:rsidRDefault="00686086" w:rsidP="00686086">
      <w:pPr>
        <w:pStyle w:val="EDBTXTNormalWebBlackCharChar0"/>
      </w:pPr>
      <w:r w:rsidRPr="0005459E">
        <w:t>Next, the program enters a loop, iterating once for each column in the result set: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for (col = 0; col &lt; results-&gt;F; col++)</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int null_permitted, length;</w:t>
      </w:r>
    </w:p>
    <w:p w:rsidR="00686086" w:rsidRDefault="00686086" w:rsidP="00686086">
      <w:pPr>
        <w:pStyle w:val="EDBTXTNormalWebBlackCharChar0"/>
      </w:pPr>
      <w:r w:rsidRPr="00CD5EBA">
        <w:t xml:space="preserve">To decode the </w:t>
      </w:r>
      <w:r>
        <w:t xml:space="preserve">type code found in </w:t>
      </w:r>
      <w:r w:rsidRPr="00CD5EBA">
        <w:rPr>
          <w:rStyle w:val="EDBTXTKeywordBlack"/>
        </w:rPr>
        <w:t>results-&gt;T</w:t>
      </w:r>
      <w:r>
        <w:t xml:space="preserve">, the program invokes the </w:t>
      </w:r>
      <w:r w:rsidRPr="00CD5EBA">
        <w:rPr>
          <w:rStyle w:val="EDBTXTKeywordBlack"/>
        </w:rPr>
        <w:t>sqlnul()</w:t>
      </w:r>
      <w:r>
        <w:t xml:space="preserve"> function (see the description of the </w:t>
      </w:r>
      <w:r w:rsidRPr="00CD5EBA">
        <w:rPr>
          <w:rStyle w:val="EDBTXTKeywordBlack"/>
        </w:rPr>
        <w:t>T</w:t>
      </w:r>
      <w:r>
        <w:t xml:space="preserve"> member of the SQLDA structure in</w:t>
      </w:r>
      <w:r w:rsidRPr="00CD5EBA">
        <w:rPr>
          <w:color w:val="FF0000"/>
        </w:rPr>
        <w:t xml:space="preserve"> </w:t>
      </w:r>
      <w:hyperlink w:anchor="_The_SQLDA_Structure_1" w:history="1">
        <w:r>
          <w:rPr>
            <w:rStyle w:val="Hyperlink"/>
          </w:rPr>
          <w:t xml:space="preserve">Section </w:t>
        </w:r>
        <w:r>
          <w:rPr>
            <w:rStyle w:val="Hyperlink"/>
            <w:lang w:val="en-US"/>
          </w:rPr>
          <w:t>7</w:t>
        </w:r>
        <w:r>
          <w:rPr>
            <w:rStyle w:val="Hyperlink"/>
          </w:rPr>
          <w:t>.4</w:t>
        </w:r>
      </w:hyperlink>
      <w:r w:rsidRPr="00930303">
        <w:t>)</w:t>
      </w:r>
      <w:r>
        <w:t xml:space="preserve">.  This call to </w:t>
      </w:r>
      <w:r w:rsidRPr="00CD5EBA">
        <w:rPr>
          <w:rStyle w:val="EDBTXTKeywordBlack"/>
        </w:rPr>
        <w:t>sqlnul()</w:t>
      </w:r>
      <w:r>
        <w:t xml:space="preserve"> modifies </w:t>
      </w:r>
      <w:r w:rsidRPr="00CD5EBA">
        <w:rPr>
          <w:rStyle w:val="EDBTXTKeywordBlack"/>
        </w:rPr>
        <w:t>results-&gt;T[col]</w:t>
      </w:r>
      <w:r>
        <w:t xml:space="preserve"> to contain only the type code (the nullability flag is copied to </w:t>
      </w:r>
      <w:r w:rsidRPr="00CD5EBA">
        <w:rPr>
          <w:rStyle w:val="EDBTXTKeywordBlack"/>
        </w:rPr>
        <w:t>null_permitted</w:t>
      </w:r>
      <w:r>
        <w:t xml:space="preserve">).  This step is necessary because the </w:t>
      </w:r>
      <w:r w:rsidRPr="00CD5EBA">
        <w:rPr>
          <w:rStyle w:val="EDBTXTKeywordBlack"/>
        </w:rPr>
        <w:t>DESCRIBE SELECT LIST</w:t>
      </w:r>
      <w:r>
        <w:t xml:space="preserve"> statement encodes the type of each column and the nullability of each column into the </w:t>
      </w:r>
      <w:r w:rsidRPr="00CD5EBA">
        <w:rPr>
          <w:rStyle w:val="EDBTXTKeywordBlack"/>
        </w:rPr>
        <w:t>T</w:t>
      </w:r>
      <w:r>
        <w:t xml:space="preserve"> array.</w:t>
      </w:r>
    </w:p>
    <w:p w:rsidR="00686086" w:rsidRDefault="00686086" w:rsidP="00686086">
      <w:pPr>
        <w:widowControl w:val="0"/>
        <w:autoSpaceDE w:val="0"/>
        <w:autoSpaceDN w:val="0"/>
        <w:adjustRightInd w:val="0"/>
        <w:rPr>
          <w:rStyle w:val="EDBTXTKeywordBlack"/>
        </w:rPr>
      </w:pPr>
      <w:r w:rsidRPr="0067045F">
        <w:rPr>
          <w:rStyle w:val="EDBTXTKeywordBlack"/>
        </w:rPr>
        <w:tab/>
        <w:t xml:space="preserve">  sqlnul(&amp;results-&gt;T[col], </w:t>
      </w:r>
    </w:p>
    <w:p w:rsidR="00686086"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 xml:space="preserve">&amp;results-&gt;T[col], </w:t>
      </w:r>
    </w:p>
    <w:p w:rsidR="00686086" w:rsidRPr="0067045F" w:rsidRDefault="00686086" w:rsidP="00686086">
      <w:pPr>
        <w:widowControl w:val="0"/>
        <w:autoSpaceDE w:val="0"/>
        <w:autoSpaceDN w:val="0"/>
        <w:adjustRightInd w:val="0"/>
        <w:rPr>
          <w:rStyle w:val="EDBTXTKeywordBlack"/>
        </w:rPr>
      </w:pPr>
      <w:r>
        <w:rPr>
          <w:rStyle w:val="EDBTXTKeywordBlack"/>
        </w:rPr>
        <w:t xml:space="preserve">              </w:t>
      </w:r>
      <w:r w:rsidRPr="0067045F">
        <w:rPr>
          <w:rStyle w:val="EDBTXTKeywordBlack"/>
        </w:rPr>
        <w:t>&amp;null_permitted);</w:t>
      </w:r>
    </w:p>
    <w:p w:rsidR="00686086" w:rsidRPr="002C484A" w:rsidRDefault="00686086" w:rsidP="00686086">
      <w:pPr>
        <w:pStyle w:val="EDBTXTNormalWebBlackCharChar0"/>
      </w:pPr>
      <w:r>
        <w:lastRenderedPageBreak/>
        <w:t>After decoding the actual data type of the column, the program modifies the results descriptor to tell ECPGPlus to return each value in the form of a NULL-terminated string.  Before modifying the descriptor, the program must compute the amount of space required to hold each value.  To make this computation, the program examines the maximum length of each column (</w:t>
      </w:r>
      <w:r w:rsidRPr="00DD0632">
        <w:rPr>
          <w:rStyle w:val="EDBTXTKeywordBlack"/>
        </w:rPr>
        <w:t>results-&gt;V[col]</w:t>
      </w:r>
      <w:r>
        <w:t>) and the data type of each column (</w:t>
      </w:r>
      <w:r w:rsidRPr="00DD0632">
        <w:rPr>
          <w:rStyle w:val="EDBTXTKeywordBlack"/>
        </w:rPr>
        <w:t>results-&gt;T[col]</w:t>
      </w:r>
      <w:r>
        <w:t>).</w:t>
      </w:r>
    </w:p>
    <w:p w:rsidR="00686086" w:rsidRDefault="00686086" w:rsidP="00686086">
      <w:pPr>
        <w:pStyle w:val="EDBTXTNormalWebBlackCharChar0"/>
      </w:pPr>
      <w:r w:rsidRPr="00DD0632">
        <w:t xml:space="preserve">For </w:t>
      </w:r>
      <w:r>
        <w:t xml:space="preserve">numeric values (where </w:t>
      </w:r>
      <w:r w:rsidRPr="00935060">
        <w:rPr>
          <w:rStyle w:val="EDBTXTKeywordBlack"/>
        </w:rPr>
        <w:t>results-&gt;T[col]</w:t>
      </w:r>
      <w:r>
        <w:t xml:space="preserve"> = </w:t>
      </w:r>
      <w:r w:rsidRPr="00935060">
        <w:rPr>
          <w:rStyle w:val="EDBTXTKeywordBlack"/>
        </w:rPr>
        <w:t>2</w:t>
      </w:r>
      <w:r>
        <w:t xml:space="preserve">), the program calls the </w:t>
      </w:r>
      <w:r w:rsidRPr="00DD0632">
        <w:rPr>
          <w:rStyle w:val="EDBTXTKeywordBlack"/>
        </w:rPr>
        <w:t>sqlprc()</w:t>
      </w:r>
      <w:r>
        <w:t xml:space="preserve"> function to extract the precision and scale from the column length.  To compute the number of bytes required to hold a numeric value in string form, </w:t>
      </w:r>
      <w:r w:rsidRPr="00A60505">
        <w:rPr>
          <w:rStyle w:val="EDBTXTKeywordBlack"/>
        </w:rPr>
        <w:t>displayResultSet()</w:t>
      </w:r>
      <w:r>
        <w:t xml:space="preserve"> starts with the precision (that is, the maximum number of digits) and adds three bytes for a sign character, a decimal point, and a NULL terminator.</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switch (results-&gt;T[col])</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case 2:</w:t>
      </w:r>
      <w:r w:rsidRPr="0067045F">
        <w:rPr>
          <w:rStyle w:val="EDBTXTKeywordBlack"/>
        </w:rPr>
        <w:tab/>
      </w:r>
      <w:r w:rsidRPr="0067045F">
        <w:rPr>
          <w:rStyle w:val="EDBTXTKeywordBlack"/>
        </w:rPr>
        <w:tab/>
        <w:t>/* NUMERIC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int precision, scale;</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sqlprc(&amp;results-&gt;L[col], &amp;precision, &amp;scale);</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r>
      <w:r w:rsidRPr="0067045F">
        <w:rPr>
          <w:rStyle w:val="EDBTXTKeywordBlack"/>
        </w:rPr>
        <w:tab/>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if (precision == 0)</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r>
      <w:r w:rsidRPr="0067045F">
        <w:rPr>
          <w:rStyle w:val="EDBTXTKeywordBlack"/>
        </w:rPr>
        <w:tab/>
        <w:t>precision = 38;</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length = precision + 3;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break;</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Default="00686086" w:rsidP="00686086">
      <w:pPr>
        <w:pStyle w:val="EDBTXTNormalWebBlackCharChar0"/>
      </w:pPr>
      <w:r>
        <w:t xml:space="preserve">For date values, the program uses a somewhat arbitrary, hard-coded length of 30.  In a real-world application, you may want to more carefully compute the amount of space required.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case 12:</w:t>
      </w:r>
      <w:r w:rsidRPr="0067045F">
        <w:rPr>
          <w:rStyle w:val="EDBTXTKeywordBlack"/>
        </w:rPr>
        <w:tab/>
        <w:t>/* DATE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length = 30;</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break;</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Pr="003B0912" w:rsidRDefault="00686086" w:rsidP="00686086">
      <w:pPr>
        <w:pStyle w:val="EDBTXTNormalWebBlackCharChar0"/>
      </w:pPr>
      <w:r w:rsidRPr="003B0912">
        <w:t xml:space="preserve">For a value of any type other than date or numeric, </w:t>
      </w:r>
      <w:r w:rsidRPr="00BF49D3">
        <w:rPr>
          <w:rStyle w:val="EDBTXTKeywordBlack"/>
        </w:rPr>
        <w:t>displayResultSet()</w:t>
      </w:r>
      <w:r w:rsidRPr="003B0912">
        <w:t xml:space="preserve"> </w:t>
      </w:r>
      <w:r>
        <w:t xml:space="preserve">starts with the maximum column width reported by </w:t>
      </w:r>
      <w:r w:rsidRPr="00BF49D3">
        <w:rPr>
          <w:rStyle w:val="EDBTXTKeywordBlack"/>
        </w:rPr>
        <w:t>DESCRIBE SELECT LIST</w:t>
      </w:r>
      <w:r>
        <w:t xml:space="preserve"> and adds one extra byte for the NULL terminator.  Again, in a real-world application you may want to include more careful calculations for other data types.</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default:</w:t>
      </w:r>
      <w:r w:rsidRPr="0067045F">
        <w:rPr>
          <w:rStyle w:val="EDBTXTKeywordBlack"/>
        </w:rPr>
        <w:tab/>
        <w:t>/* Others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length = results-&gt;L[col] + 1;</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break;</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w:t>
      </w:r>
    </w:p>
    <w:p w:rsidR="00686086" w:rsidRDefault="00686086" w:rsidP="00686086">
      <w:pPr>
        <w:pStyle w:val="EDBTXTNormalWebBlackCharChar0"/>
      </w:pPr>
      <w:r w:rsidRPr="00B433EE">
        <w:lastRenderedPageBreak/>
        <w:t>After computing the amount of space required to hold a given column</w:t>
      </w:r>
      <w:r>
        <w:t xml:space="preserve">, the program allocates enough memory to hold the value, sets </w:t>
      </w:r>
      <w:r w:rsidRPr="005A1972">
        <w:rPr>
          <w:rStyle w:val="EDBTXTKeywordBlack"/>
        </w:rPr>
        <w:t>results-&gt;L[col]</w:t>
      </w:r>
      <w:r>
        <w:t xml:space="preserve"> to indicate the number of bytes found at </w:t>
      </w:r>
      <w:r w:rsidRPr="005A1972">
        <w:rPr>
          <w:rStyle w:val="EDBTXTKeywordBlack"/>
        </w:rPr>
        <w:t>results-&gt;V[col]</w:t>
      </w:r>
      <w:r>
        <w:t>, and set the type code for the column (</w:t>
      </w:r>
      <w:r w:rsidRPr="005A1972">
        <w:rPr>
          <w:rStyle w:val="EDBTXTKeywordBlack"/>
        </w:rPr>
        <w:t>results-&gt;T[col]</w:t>
      </w:r>
      <w:r>
        <w:t xml:space="preserve">) to </w:t>
      </w:r>
      <w:r w:rsidRPr="005A1972">
        <w:rPr>
          <w:rStyle w:val="EDBTXTKeywordBlack"/>
        </w:rPr>
        <w:t>1</w:t>
      </w:r>
      <w:r>
        <w:t xml:space="preserve"> to instruct the upcoming </w:t>
      </w:r>
      <w:r w:rsidRPr="005A1972">
        <w:rPr>
          <w:rStyle w:val="EDBTXTKeywordBlack"/>
        </w:rPr>
        <w:t>FETCH</w:t>
      </w:r>
      <w:r>
        <w:t xml:space="preserve"> statement to return the value in the form of a NULL-terminated string.</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results-&gt;V[col] = </w:t>
      </w:r>
      <w:r>
        <w:rPr>
          <w:rStyle w:val="EDBTXTKeywordBlack"/>
        </w:rPr>
        <w:t>m</w:t>
      </w:r>
      <w:r w:rsidRPr="0067045F">
        <w:rPr>
          <w:rStyle w:val="EDBTXTKeywordBlack"/>
        </w:rPr>
        <w:t>alloc(length);</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results-&gt;L[col] = length;</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results-&gt;T[col] = 1;</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w:t>
      </w:r>
    </w:p>
    <w:p w:rsidR="00686086" w:rsidRDefault="00686086" w:rsidP="00686086">
      <w:pPr>
        <w:pStyle w:val="EDBTXTNormalWebBlackCharChar0"/>
      </w:pPr>
      <w:r w:rsidRPr="005A1972">
        <w:t>At this po</w:t>
      </w:r>
      <w:r>
        <w:t xml:space="preserve">int, the results descriptor is configured such that a FETCH statement can copy each value into an appropriately sized buffer in the form of a NULL-terminated string. </w:t>
      </w:r>
    </w:p>
    <w:p w:rsidR="00686086" w:rsidRDefault="00686086" w:rsidP="00686086">
      <w:pPr>
        <w:pStyle w:val="EDBTXTNormalWebBlackCharChar0"/>
      </w:pPr>
      <w:r>
        <w:t>Next, the program defines a new error handler to break out of the upcoming loop when the cursor is exhausted.</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EXEC SQL WHENEVER NOT FOUND DO break;</w:t>
      </w:r>
    </w:p>
    <w:p w:rsidR="00686086" w:rsidRPr="0067045F" w:rsidRDefault="00686086" w:rsidP="00686086">
      <w:pPr>
        <w:widowControl w:val="0"/>
        <w:autoSpaceDE w:val="0"/>
        <w:autoSpaceDN w:val="0"/>
        <w:adjustRightInd w:val="0"/>
        <w:rPr>
          <w:rStyle w:val="EDBTXTKeywordBlack"/>
        </w:rPr>
      </w:pPr>
    </w:p>
    <w:p w:rsidR="00686086" w:rsidRPr="0067045F" w:rsidRDefault="00686086" w:rsidP="00686086">
      <w:pPr>
        <w:widowControl w:val="0"/>
        <w:autoSpaceDE w:val="0"/>
        <w:autoSpaceDN w:val="0"/>
        <w:adjustRightInd w:val="0"/>
        <w:rPr>
          <w:rStyle w:val="EDBTXTKeywordBlack"/>
        </w:rPr>
      </w:pPr>
      <w:r w:rsidRPr="0067045F">
        <w:rPr>
          <w:rStyle w:val="EDBTXTKeywordBlack"/>
        </w:rPr>
        <w:tab/>
        <w:t>while (1)</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const char *delimiter = "";</w:t>
      </w:r>
    </w:p>
    <w:p w:rsidR="00686086" w:rsidRDefault="00686086" w:rsidP="00686086">
      <w:pPr>
        <w:pStyle w:val="EDBTXTNormalWebBlackCharChar0"/>
      </w:pPr>
      <w:r w:rsidRPr="000E381D">
        <w:t xml:space="preserve">The program executes a </w:t>
      </w:r>
      <w:r w:rsidRPr="000E381D">
        <w:rPr>
          <w:rStyle w:val="EDBTXTKeywordBlack"/>
        </w:rPr>
        <w:t>FETCH</w:t>
      </w:r>
      <w:r w:rsidRPr="000E381D">
        <w:t xml:space="preserve"> statement to fetch the next row in the cursor into the </w:t>
      </w:r>
      <w:r w:rsidRPr="000E381D">
        <w:rPr>
          <w:rStyle w:val="EDBTXTKeywordBlack"/>
        </w:rPr>
        <w:t>results</w:t>
      </w:r>
      <w:r w:rsidRPr="000E381D">
        <w:t xml:space="preserve"> descriptor.</w:t>
      </w:r>
      <w:r>
        <w:t xml:space="preserve">  If the </w:t>
      </w:r>
      <w:r w:rsidRPr="00511C85">
        <w:rPr>
          <w:rStyle w:val="EDBTXTKeywordBlack"/>
        </w:rPr>
        <w:t>FETCH</w:t>
      </w:r>
      <w:r>
        <w:t xml:space="preserve"> statement fails (because the cursor is exhausted), control transfers to the end of the loop because of the </w:t>
      </w:r>
      <w:r w:rsidRPr="00511C85">
        <w:rPr>
          <w:rStyle w:val="EDBTXTKeywordBlack"/>
        </w:rPr>
        <w:t>EXEC</w:t>
      </w:r>
      <w:r>
        <w:t xml:space="preserve"> </w:t>
      </w:r>
      <w:r w:rsidRPr="00511C85">
        <w:rPr>
          <w:rStyle w:val="EDBTXTKeywordBlack"/>
        </w:rPr>
        <w:t>SQL</w:t>
      </w:r>
      <w:r>
        <w:t xml:space="preserve"> </w:t>
      </w:r>
      <w:r w:rsidRPr="00511C85">
        <w:rPr>
          <w:rStyle w:val="EDBTXTKeywordBlack"/>
        </w:rPr>
        <w:t>WHENEVER</w:t>
      </w:r>
      <w:r>
        <w:t xml:space="preserve"> directive  found before the top of the loop.</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EXEC SQL FETCH dynCursor USING DESCRIPTOR results;</w:t>
      </w:r>
    </w:p>
    <w:p w:rsidR="00686086" w:rsidRDefault="00686086" w:rsidP="00686086">
      <w:pPr>
        <w:pStyle w:val="EDBTXTNormalWebBlackCharChar0"/>
      </w:pPr>
      <w:r>
        <w:t xml:space="preserve">The </w:t>
      </w:r>
      <w:r w:rsidRPr="000D3790">
        <w:rPr>
          <w:rStyle w:val="EDBTXTKeywordBlack"/>
        </w:rPr>
        <w:t>FETCH</w:t>
      </w:r>
      <w:r>
        <w:t xml:space="preserve"> statement will populate the following members of the results descriptor:</w:t>
      </w:r>
    </w:p>
    <w:p w:rsidR="00686086" w:rsidRDefault="00686086" w:rsidP="00686086">
      <w:pPr>
        <w:widowControl w:val="0"/>
        <w:numPr>
          <w:ilvl w:val="0"/>
          <w:numId w:val="27"/>
        </w:numPr>
        <w:autoSpaceDE w:val="0"/>
        <w:autoSpaceDN w:val="0"/>
        <w:adjustRightInd w:val="0"/>
      </w:pPr>
      <w:r w:rsidRPr="00DE7B8E">
        <w:rPr>
          <w:rStyle w:val="EDBTXTKeywordBlack"/>
        </w:rPr>
        <w:t>*results-&gt;I[col]</w:t>
      </w:r>
      <w:r>
        <w:t xml:space="preserve"> will indicate whether the column contains a NULL value (</w:t>
      </w:r>
      <w:r w:rsidRPr="00DE7B8E">
        <w:rPr>
          <w:rStyle w:val="EDBTXTKeywordBlack"/>
        </w:rPr>
        <w:t>-1</w:t>
      </w:r>
      <w:r>
        <w:t>) or a non-NULL value  (</w:t>
      </w:r>
      <w:r w:rsidRPr="00DE7B8E">
        <w:rPr>
          <w:rStyle w:val="EDBTXTKeywordBlack"/>
        </w:rPr>
        <w:t>0</w:t>
      </w:r>
      <w:r>
        <w:t xml:space="preserve">).  If the value non-NULL but too large to fit into the space provided, the value is truncated and  </w:t>
      </w:r>
      <w:r w:rsidRPr="00D3145F">
        <w:rPr>
          <w:rStyle w:val="EDBTXTKeywordBlack"/>
        </w:rPr>
        <w:t>*results-&gt;I[col]</w:t>
      </w:r>
      <w:r>
        <w:t xml:space="preserve">  will contain a positive value.</w:t>
      </w:r>
    </w:p>
    <w:p w:rsidR="00686086" w:rsidRDefault="00686086" w:rsidP="00686086">
      <w:pPr>
        <w:widowControl w:val="0"/>
        <w:autoSpaceDE w:val="0"/>
        <w:autoSpaceDN w:val="0"/>
        <w:adjustRightInd w:val="0"/>
        <w:ind w:left="720"/>
      </w:pPr>
    </w:p>
    <w:p w:rsidR="00686086" w:rsidRDefault="00686086" w:rsidP="00686086">
      <w:pPr>
        <w:widowControl w:val="0"/>
        <w:numPr>
          <w:ilvl w:val="0"/>
          <w:numId w:val="27"/>
        </w:numPr>
        <w:autoSpaceDE w:val="0"/>
        <w:autoSpaceDN w:val="0"/>
        <w:adjustRightInd w:val="0"/>
      </w:pPr>
      <w:r w:rsidRPr="00D3145F">
        <w:rPr>
          <w:rStyle w:val="EDBTXTKeywordBlack"/>
        </w:rPr>
        <w:t>results-&gt;V[col]</w:t>
      </w:r>
      <w:r>
        <w:t xml:space="preserve"> will contain the value fetched for the given column (</w:t>
      </w:r>
      <w:r w:rsidRPr="00D3145F">
        <w:rPr>
          <w:rStyle w:val="EDBTXTKeywordBlack"/>
        </w:rPr>
        <w:t>unless</w:t>
      </w:r>
      <w:r>
        <w:t xml:space="preserve"> </w:t>
      </w:r>
      <w:r w:rsidRPr="00D3145F">
        <w:rPr>
          <w:rStyle w:val="EDBTXTKeywordBlack"/>
        </w:rPr>
        <w:t>*results-&gt;I[col]</w:t>
      </w:r>
      <w:r>
        <w:t xml:space="preserve"> indicates that the column value is NULL).</w:t>
      </w:r>
      <w:r>
        <w:br/>
      </w:r>
    </w:p>
    <w:p w:rsidR="00686086" w:rsidRDefault="00686086" w:rsidP="00686086">
      <w:pPr>
        <w:widowControl w:val="0"/>
        <w:numPr>
          <w:ilvl w:val="0"/>
          <w:numId w:val="27"/>
        </w:numPr>
        <w:autoSpaceDE w:val="0"/>
        <w:autoSpaceDN w:val="0"/>
        <w:adjustRightInd w:val="0"/>
      </w:pPr>
      <w:r w:rsidRPr="00F729B6">
        <w:rPr>
          <w:rStyle w:val="EDBTXTKeywordBlack"/>
        </w:rPr>
        <w:t>results-&gt;L[col]</w:t>
      </w:r>
      <w:r>
        <w:t xml:space="preserve"> will contain the length of the value fetched for the given column</w:t>
      </w:r>
    </w:p>
    <w:p w:rsidR="00686086" w:rsidRPr="008122DC" w:rsidRDefault="00686086" w:rsidP="00686086">
      <w:pPr>
        <w:pStyle w:val="EDBTXTNormalWebBlackCharChar0"/>
      </w:pPr>
      <w:r w:rsidRPr="008122DC">
        <w:t xml:space="preserve">Finally, </w:t>
      </w:r>
      <w:r w:rsidRPr="008122DC">
        <w:rPr>
          <w:rStyle w:val="EDBTXTKeywordBlack"/>
        </w:rPr>
        <w:t>displayResultSet()</w:t>
      </w:r>
      <w:r w:rsidRPr="008122DC">
        <w:t xml:space="preserve"> iterates through each column in the result set, examines the corresponding NULL indicator, and prints the value.  The result set is not aligned - instead, each value is separated from the previous value by a comma.</w:t>
      </w:r>
    </w:p>
    <w:p w:rsidR="00686086" w:rsidRPr="0067045F" w:rsidRDefault="00686086" w:rsidP="00686086">
      <w:pPr>
        <w:widowControl w:val="0"/>
        <w:autoSpaceDE w:val="0"/>
        <w:autoSpaceDN w:val="0"/>
        <w:adjustRightInd w:val="0"/>
        <w:rPr>
          <w:rStyle w:val="EDBTXTKeywordBlack"/>
        </w:rPr>
      </w:pPr>
      <w:r w:rsidRPr="0067045F">
        <w:rPr>
          <w:rStyle w:val="EDBTXTKeywordBlack"/>
        </w:rPr>
        <w:lastRenderedPageBreak/>
        <w:tab/>
        <w:t xml:space="preserve">  for (col = 0; col &lt; results-&gt;F; col++)</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if (*results-&gt;I[col] == -1)</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printf("%s%s", delimiter, "&lt;null&gt;");</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else</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 xml:space="preserve">  printf("%s%s", delimiter, results-&gt;V[col]);</w:t>
      </w:r>
    </w:p>
    <w:p w:rsidR="00686086" w:rsidRPr="0067045F" w:rsidRDefault="00686086" w:rsidP="00686086">
      <w:pPr>
        <w:widowControl w:val="0"/>
        <w:autoSpaceDE w:val="0"/>
        <w:autoSpaceDN w:val="0"/>
        <w:adjustRightInd w:val="0"/>
        <w:rPr>
          <w:rStyle w:val="EDBTXTKeywordBlack"/>
        </w:rPr>
      </w:pPr>
      <w:r w:rsidRPr="0067045F">
        <w:rPr>
          <w:rStyle w:val="EDBTXTKeywordBlack"/>
        </w:rPr>
        <w:tab/>
      </w:r>
      <w:r w:rsidRPr="0067045F">
        <w:rPr>
          <w:rStyle w:val="EDBTXTKeywordBlack"/>
        </w:rPr>
        <w:tab/>
        <w:t>delimiter = ",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 xml:space="preserve">  printf("\n");</w:t>
      </w:r>
    </w:p>
    <w:p w:rsidR="00686086" w:rsidRPr="0067045F" w:rsidRDefault="00686086" w:rsidP="00686086">
      <w:pPr>
        <w:widowControl w:val="0"/>
        <w:autoSpaceDE w:val="0"/>
        <w:autoSpaceDN w:val="0"/>
        <w:adjustRightInd w:val="0"/>
        <w:rPr>
          <w:rStyle w:val="EDBTXTKeywordBlack"/>
        </w:rPr>
      </w:pPr>
      <w:r w:rsidRPr="0067045F">
        <w:rPr>
          <w:rStyle w:val="EDBTXTKeywordBlack"/>
        </w:rPr>
        <w:tab/>
        <w:t>}</w:t>
      </w:r>
    </w:p>
    <w:p w:rsidR="00686086" w:rsidRPr="0067045F" w:rsidRDefault="00686086" w:rsidP="00686086">
      <w:pPr>
        <w:widowControl w:val="0"/>
        <w:autoSpaceDE w:val="0"/>
        <w:autoSpaceDN w:val="0"/>
        <w:adjustRightInd w:val="0"/>
        <w:rPr>
          <w:rStyle w:val="EDBTXTKeywordBlack"/>
        </w:rPr>
      </w:pPr>
      <w:r w:rsidRPr="0067045F">
        <w:rPr>
          <w:rStyle w:val="EDBTXTKeywordBlack"/>
        </w:rPr>
        <w:t xml:space="preserve">  }</w:t>
      </w:r>
    </w:p>
    <w:p w:rsidR="00686086" w:rsidRPr="0067045F" w:rsidRDefault="00686086" w:rsidP="00686086">
      <w:pPr>
        <w:widowControl w:val="0"/>
        <w:autoSpaceDE w:val="0"/>
        <w:autoSpaceDN w:val="0"/>
        <w:adjustRightInd w:val="0"/>
        <w:rPr>
          <w:rStyle w:val="EDBTXTKeywordBlack"/>
        </w:rPr>
      </w:pPr>
      <w:r w:rsidRPr="0067045F">
        <w:rPr>
          <w:rStyle w:val="EDBTXTKeywordBlack"/>
        </w:rPr>
        <w:t>}</w:t>
      </w:r>
    </w:p>
    <w:p w:rsidR="00686086" w:rsidRDefault="00686086" w:rsidP="00686086">
      <w:pPr>
        <w:widowControl w:val="0"/>
        <w:autoSpaceDE w:val="0"/>
        <w:autoSpaceDN w:val="0"/>
        <w:adjustRightInd w:val="0"/>
        <w:rPr>
          <w:rStyle w:val="EDBTXTKeywordBlack"/>
        </w:rPr>
      </w:pPr>
      <w:r w:rsidRPr="00F1145F">
        <w:rPr>
          <w:rStyle w:val="EDBTXTKeywordBlack"/>
        </w:rPr>
        <w:t>/****************************</w:t>
      </w:r>
      <w:r>
        <w:rPr>
          <w:rStyle w:val="EDBTXTKeywordBlack"/>
        </w:rPr>
        <w:t>*******************************</w:t>
      </w:r>
      <w:r w:rsidRPr="00F1145F">
        <w:rPr>
          <w:rStyle w:val="EDBTXTKeywordBlack"/>
        </w:rPr>
        <w:t>/</w:t>
      </w:r>
    </w:p>
    <w:p w:rsidR="00686086" w:rsidRPr="00335472" w:rsidRDefault="00686086" w:rsidP="00686086">
      <w:pPr>
        <w:pStyle w:val="EDBTXTNormalWebBlackCharChar0"/>
        <w:rPr>
          <w:color w:val="auto"/>
        </w:rPr>
      </w:pPr>
    </w:p>
    <w:p w:rsidR="00686086" w:rsidRPr="00335472" w:rsidRDefault="00686086" w:rsidP="00686086">
      <w:pPr>
        <w:pStyle w:val="EDBTXTNormalWebBlackCharChar0"/>
        <w:rPr>
          <w:rStyle w:val="EDBTXTKeywordBlack"/>
          <w:rFonts w:ascii="Times New Roman" w:hAnsi="Times New Roman" w:cs="Times New Roman"/>
          <w:color w:val="auto"/>
          <w:sz w:val="24"/>
          <w:szCs w:val="24"/>
        </w:rPr>
      </w:pPr>
    </w:p>
    <w:p w:rsidR="00686086" w:rsidRDefault="00686086" w:rsidP="00686086">
      <w:pPr>
        <w:pStyle w:val="Heading1"/>
      </w:pPr>
      <w:bookmarkStart w:id="30" w:name="_Toc499033876"/>
      <w:r>
        <w:lastRenderedPageBreak/>
        <w:t>Error Handling</w:t>
      </w:r>
      <w:bookmarkEnd w:id="30"/>
    </w:p>
    <w:p w:rsidR="00686086" w:rsidRDefault="00686086" w:rsidP="00686086">
      <w:pPr>
        <w:pStyle w:val="EDBTXTNormalWebBlackCharChar0"/>
      </w:pPr>
      <w:r>
        <w:t xml:space="preserve">ECPGPlus provides two methods to detect and handle errors in embedded SQL code: </w:t>
      </w:r>
    </w:p>
    <w:p w:rsidR="00686086" w:rsidRDefault="00686086" w:rsidP="00686086">
      <w:pPr>
        <w:pStyle w:val="EDBTXTNormalWebBlackCharChar0"/>
        <w:numPr>
          <w:ilvl w:val="0"/>
          <w:numId w:val="6"/>
        </w:numPr>
      </w:pPr>
      <w:r>
        <w:t xml:space="preserve">A client application can examine the </w:t>
      </w:r>
      <w:r w:rsidRPr="0075259E">
        <w:rPr>
          <w:rStyle w:val="EDBTXTKeywordBlack"/>
        </w:rPr>
        <w:t>sqlca</w:t>
      </w:r>
      <w:r>
        <w:t xml:space="preserve"> data structure for error messages, and supply customized error handling for your client application.</w:t>
      </w:r>
    </w:p>
    <w:p w:rsidR="00686086" w:rsidRPr="00335472" w:rsidRDefault="00686086" w:rsidP="00686086">
      <w:pPr>
        <w:pStyle w:val="EDBTXTNormalWebBlackCharChar0"/>
        <w:numPr>
          <w:ilvl w:val="0"/>
          <w:numId w:val="6"/>
        </w:numPr>
      </w:pPr>
      <w:r>
        <w:t xml:space="preserve">A client application can include </w:t>
      </w:r>
      <w:r w:rsidRPr="0075259E">
        <w:rPr>
          <w:rStyle w:val="EDBTXTKeywordBlack"/>
        </w:rPr>
        <w:t>EXEC</w:t>
      </w:r>
      <w:r>
        <w:t xml:space="preserve"> </w:t>
      </w:r>
      <w:r w:rsidRPr="0075259E">
        <w:rPr>
          <w:rStyle w:val="EDBTXTKeywordBlack"/>
        </w:rPr>
        <w:t>SQL</w:t>
      </w:r>
      <w:r>
        <w:t xml:space="preserve"> </w:t>
      </w:r>
      <w:r w:rsidRPr="0075259E">
        <w:rPr>
          <w:rStyle w:val="EDBTXTKeywordBlack"/>
        </w:rPr>
        <w:t>WHENEVER</w:t>
      </w:r>
      <w:r>
        <w:t xml:space="preserve"> directives to instruct the ECPGPlus compiler to add error-handling code.</w:t>
      </w:r>
    </w:p>
    <w:p w:rsidR="00335472" w:rsidRPr="008C65DC" w:rsidRDefault="00335472" w:rsidP="00335472">
      <w:pPr>
        <w:pStyle w:val="EDBTXTNormalWebBlackCharChar0"/>
        <w:ind w:left="720"/>
      </w:pPr>
    </w:p>
    <w:p w:rsidR="00686086" w:rsidRPr="008C65DC" w:rsidRDefault="00686086" w:rsidP="00BB164A">
      <w:pPr>
        <w:pStyle w:val="Heading2"/>
      </w:pPr>
      <w:bookmarkStart w:id="31" w:name="_Toc499033877"/>
      <w:r>
        <w:t xml:space="preserve">Error Handling with </w:t>
      </w:r>
      <w:r w:rsidRPr="008C65DC">
        <w:t>sqlca</w:t>
      </w:r>
      <w:bookmarkEnd w:id="31"/>
    </w:p>
    <w:p w:rsidR="00686086" w:rsidRDefault="00686086" w:rsidP="00686086">
      <w:pPr>
        <w:pStyle w:val="EDBTXTNormalWebBlackCharChar0"/>
      </w:pPr>
      <w:r w:rsidRPr="00491AF9">
        <w:rPr>
          <w:rStyle w:val="EDBTXTKeywordBlack"/>
        </w:rPr>
        <w:t>sqlca</w:t>
      </w:r>
      <w:r>
        <w:t xml:space="preserve"> (SQL communications area) is a global variable used by </w:t>
      </w:r>
      <w:r w:rsidRPr="00491AF9">
        <w:rPr>
          <w:rStyle w:val="EDBTXTKeywordBlack"/>
        </w:rPr>
        <w:t>ecpglib</w:t>
      </w:r>
      <w:r>
        <w:t xml:space="preserve"> to communicate information from the server to the client application.  After executing a SQL statement (for example, an </w:t>
      </w:r>
      <w:r w:rsidRPr="00851EB7">
        <w:rPr>
          <w:rStyle w:val="EDBTXTKeywordBlack"/>
        </w:rPr>
        <w:t>INSERT</w:t>
      </w:r>
      <w:r>
        <w:t xml:space="preserve"> or </w:t>
      </w:r>
      <w:r w:rsidRPr="00851EB7">
        <w:rPr>
          <w:rStyle w:val="EDBTXTKeywordBlack"/>
        </w:rPr>
        <w:t>SELECT</w:t>
      </w:r>
      <w:r>
        <w:t xml:space="preserve"> statement) you can inspect the contents of </w:t>
      </w:r>
      <w:r w:rsidRPr="00491AF9">
        <w:rPr>
          <w:rStyle w:val="EDBTXTKeywordBlack"/>
        </w:rPr>
        <w:t>sqlca</w:t>
      </w:r>
      <w:r>
        <w:t xml:space="preserve"> to determine if the statement has completed successfully or if the statement has failed.</w:t>
      </w:r>
    </w:p>
    <w:p w:rsidR="00686086" w:rsidRPr="008C65DC" w:rsidRDefault="00686086" w:rsidP="00686086">
      <w:pPr>
        <w:pStyle w:val="EDBTXTNormalWebBlackCharChar0"/>
      </w:pPr>
      <w:r w:rsidRPr="00E11BEE">
        <w:rPr>
          <w:rStyle w:val="EDBTXTKeywordBlack"/>
        </w:rPr>
        <w:t>sqlca</w:t>
      </w:r>
      <w:r w:rsidRPr="008C65DC">
        <w:t xml:space="preserve"> has the following structure:</w:t>
      </w:r>
    </w:p>
    <w:p w:rsidR="00686086" w:rsidRPr="00A80016" w:rsidRDefault="00686086" w:rsidP="00686086">
      <w:pPr>
        <w:widowControl w:val="0"/>
        <w:autoSpaceDE w:val="0"/>
        <w:autoSpaceDN w:val="0"/>
        <w:adjustRightInd w:val="0"/>
        <w:rPr>
          <w:rStyle w:val="EDBTXTKeywordBlack"/>
        </w:rPr>
      </w:pPr>
      <w:r w:rsidRPr="00A80016">
        <w:rPr>
          <w:rStyle w:val="EDBTXTKeywordBlack"/>
        </w:rPr>
        <w:t>struct</w:t>
      </w:r>
    </w:p>
    <w:p w:rsidR="00686086" w:rsidRPr="00A80016" w:rsidRDefault="00686086" w:rsidP="00686086">
      <w:pPr>
        <w:widowControl w:val="0"/>
        <w:autoSpaceDE w:val="0"/>
        <w:autoSpaceDN w:val="0"/>
        <w:adjustRightInd w:val="0"/>
        <w:rPr>
          <w:rStyle w:val="EDBTXTKeywordBlack"/>
        </w:rPr>
      </w:pPr>
      <w:r w:rsidRPr="00A80016">
        <w:rPr>
          <w:rStyle w:val="EDBTXTKeywordBlack"/>
        </w:rPr>
        <w:t>{</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char sqlcaid[8];</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long sqlabc;</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long sqlcode;</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struct</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int sqlerrml;</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char sqlerrmc[SQLERRMC_LEN];</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 sqlerrm;</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char sqlerrp[8];</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long sqlerrd[6];</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char sqlwarn[8];</w:t>
      </w:r>
    </w:p>
    <w:p w:rsidR="00686086" w:rsidRPr="00A80016" w:rsidRDefault="00686086" w:rsidP="00686086">
      <w:pPr>
        <w:widowControl w:val="0"/>
        <w:autoSpaceDE w:val="0"/>
        <w:autoSpaceDN w:val="0"/>
        <w:adjustRightInd w:val="0"/>
        <w:rPr>
          <w:rStyle w:val="EDBTXTKeywordBlack"/>
        </w:rPr>
      </w:pPr>
      <w:r w:rsidRPr="00A80016">
        <w:rPr>
          <w:rStyle w:val="EDBTXTKeywordBlack"/>
        </w:rPr>
        <w:t xml:space="preserve">    char sqlstate[5];</w:t>
      </w:r>
    </w:p>
    <w:p w:rsidR="00686086" w:rsidRDefault="00686086" w:rsidP="00686086">
      <w:pPr>
        <w:pStyle w:val="EDBTXTNormalWebBlackCharChar0"/>
      </w:pPr>
      <w:r w:rsidRPr="00A80016">
        <w:rPr>
          <w:rStyle w:val="EDBTXTKeywordBlack"/>
        </w:rPr>
        <w:t>} sqlca;</w:t>
      </w:r>
      <w:r>
        <w:br/>
      </w:r>
    </w:p>
    <w:p w:rsidR="00686086" w:rsidRDefault="00686086" w:rsidP="00686086">
      <w:pPr>
        <w:pStyle w:val="EDBTXTNormalWebBlackCharChar0"/>
      </w:pPr>
      <w:r>
        <w:t xml:space="preserve">Use the following directive to implement </w:t>
      </w:r>
      <w:r w:rsidRPr="00C70561">
        <w:rPr>
          <w:rStyle w:val="EDBTXTKeywordBlack"/>
        </w:rPr>
        <w:t>sqlca</w:t>
      </w:r>
      <w:r>
        <w:t xml:space="preserve"> functionality:</w:t>
      </w:r>
    </w:p>
    <w:p w:rsidR="00686086" w:rsidRDefault="00686086" w:rsidP="00686086">
      <w:pPr>
        <w:pStyle w:val="EDBTXTNormalWebBlackCharChar0"/>
        <w:ind w:left="720"/>
      </w:pPr>
      <w:r>
        <w:t xml:space="preserve"> </w:t>
      </w:r>
      <w:r w:rsidRPr="00D26559">
        <w:rPr>
          <w:rStyle w:val="EDBTXTKeywordBlack"/>
        </w:rPr>
        <w:t>EXEC</w:t>
      </w:r>
      <w:r>
        <w:t xml:space="preserve"> </w:t>
      </w:r>
      <w:r w:rsidRPr="00D26559">
        <w:rPr>
          <w:rStyle w:val="EDBTXTKeywordBlack"/>
        </w:rPr>
        <w:t>SQL</w:t>
      </w:r>
      <w:r>
        <w:t xml:space="preserve"> </w:t>
      </w:r>
      <w:r w:rsidRPr="00D26559">
        <w:rPr>
          <w:rStyle w:val="EDBTXTKeywordBlack"/>
        </w:rPr>
        <w:t>INCLUDE</w:t>
      </w:r>
      <w:r>
        <w:t xml:space="preserve"> </w:t>
      </w:r>
      <w:r w:rsidRPr="00D26559">
        <w:rPr>
          <w:rStyle w:val="EDBTXTKeywordBlack"/>
        </w:rPr>
        <w:t>sqlca</w:t>
      </w:r>
      <w:r>
        <w:t xml:space="preserve">; </w:t>
      </w:r>
    </w:p>
    <w:p w:rsidR="00686086" w:rsidRDefault="00686086" w:rsidP="00686086">
      <w:pPr>
        <w:pStyle w:val="EDBTXTNormalWebBlackCharChar0"/>
      </w:pPr>
      <w:r>
        <w:t xml:space="preserve">If you include the </w:t>
      </w:r>
      <w:r w:rsidRPr="00533C8A">
        <w:rPr>
          <w:rStyle w:val="EDBTXTKeywordBlack"/>
        </w:rPr>
        <w:t>ecpg</w:t>
      </w:r>
      <w:r>
        <w:t xml:space="preserve"> directive, you do not need to </w:t>
      </w:r>
      <w:r w:rsidRPr="002C0AE4">
        <w:rPr>
          <w:rStyle w:val="EDBTXTKeywordBlack"/>
        </w:rPr>
        <w:t>#include</w:t>
      </w:r>
      <w:r>
        <w:t xml:space="preserve"> the </w:t>
      </w:r>
      <w:r w:rsidRPr="002C0AE4">
        <w:rPr>
          <w:rStyle w:val="EDBTXTKeywordBlack"/>
        </w:rPr>
        <w:t xml:space="preserve">sqlca.h </w:t>
      </w:r>
      <w:r>
        <w:t>file in the client application's header declaration.</w:t>
      </w:r>
    </w:p>
    <w:p w:rsidR="00686086" w:rsidRDefault="00686086" w:rsidP="00686086">
      <w:pPr>
        <w:pStyle w:val="EDBTXTNormalWebBlackCharChar0"/>
      </w:pPr>
      <w:r w:rsidRPr="00B12A99">
        <w:lastRenderedPageBreak/>
        <w:t>The</w:t>
      </w:r>
      <w:r>
        <w:t xml:space="preserve"> Advanced Server</w:t>
      </w:r>
      <w:r w:rsidRPr="00B12A99">
        <w:t xml:space="preserve"> </w:t>
      </w:r>
      <w:r w:rsidRPr="00883ED7">
        <w:rPr>
          <w:rStyle w:val="EDBTXTKeywordBlack"/>
        </w:rPr>
        <w:t>sqlca</w:t>
      </w:r>
      <w:r>
        <w:t xml:space="preserve"> structure contains the following members:</w:t>
      </w:r>
    </w:p>
    <w:p w:rsidR="00686086" w:rsidRDefault="00686086" w:rsidP="00686086">
      <w:pPr>
        <w:pStyle w:val="EDBTXTNormalWebBlackCharChar0"/>
        <w:rPr>
          <w:rStyle w:val="EDBTXTKeywordBlack"/>
        </w:rPr>
      </w:pPr>
      <w:r>
        <w:rPr>
          <w:rStyle w:val="EDBTXTKeywordBlack"/>
        </w:rPr>
        <w:t>sqlcaid</w:t>
      </w:r>
    </w:p>
    <w:p w:rsidR="00686086" w:rsidRDefault="00686086" w:rsidP="00686086">
      <w:pPr>
        <w:pStyle w:val="EDBTXTNormalWebBlackCharChar0"/>
        <w:ind w:left="720"/>
        <w:rPr>
          <w:rStyle w:val="EDBTXTKeywordBlack"/>
        </w:rPr>
      </w:pPr>
      <w:r>
        <w:rPr>
          <w:rStyle w:val="EDBTXTKeywordBlack"/>
        </w:rPr>
        <w:t>sqlcaid</w:t>
      </w:r>
      <w:r w:rsidRPr="0082556F">
        <w:t xml:space="preserve"> </w:t>
      </w:r>
      <w:r>
        <w:t>contains the string: "</w:t>
      </w:r>
      <w:r w:rsidRPr="00D3322B">
        <w:rPr>
          <w:rStyle w:val="EDBTXTKeywordBlack"/>
        </w:rPr>
        <w:t>SQLCA</w:t>
      </w:r>
      <w:r>
        <w:rPr>
          <w:rStyle w:val="EDBTXTKeywordBlack"/>
        </w:rPr>
        <w:t>"</w:t>
      </w:r>
      <w:r w:rsidRPr="004639CF">
        <w:t>.</w:t>
      </w:r>
    </w:p>
    <w:p w:rsidR="00686086" w:rsidRDefault="00686086" w:rsidP="00686086">
      <w:pPr>
        <w:pStyle w:val="EDBTXTNormalWebBlackCharChar0"/>
        <w:rPr>
          <w:rStyle w:val="EDBTXTKeywordBlack"/>
        </w:rPr>
      </w:pPr>
      <w:r>
        <w:rPr>
          <w:rStyle w:val="EDBTXTKeywordBlack"/>
        </w:rPr>
        <w:t>sqlabc</w:t>
      </w:r>
    </w:p>
    <w:p w:rsidR="00686086" w:rsidRDefault="00686086" w:rsidP="00686086">
      <w:pPr>
        <w:pStyle w:val="EDBTXTNormalWebBlackCharChar0"/>
        <w:ind w:left="720"/>
        <w:rPr>
          <w:rStyle w:val="EDBTXTKeywordBlack"/>
        </w:rPr>
      </w:pPr>
      <w:r>
        <w:rPr>
          <w:rStyle w:val="EDBTXTKeywordBlack"/>
        </w:rPr>
        <w:t>sqlabc</w:t>
      </w:r>
      <w:r w:rsidRPr="004639CF">
        <w:t xml:space="preserve"> </w:t>
      </w:r>
      <w:r w:rsidRPr="00075039">
        <w:t xml:space="preserve">contains the size of the </w:t>
      </w:r>
      <w:r w:rsidRPr="00E55A74">
        <w:rPr>
          <w:rStyle w:val="EDBTXTKeywordBlack"/>
        </w:rPr>
        <w:t>sqlca</w:t>
      </w:r>
      <w:r w:rsidRPr="00075039">
        <w:t xml:space="preserve"> structure.</w:t>
      </w:r>
    </w:p>
    <w:p w:rsidR="00686086" w:rsidRDefault="00686086" w:rsidP="00686086">
      <w:pPr>
        <w:pStyle w:val="EDBTXTNormalWebBlackCharChar0"/>
      </w:pPr>
      <w:r w:rsidRPr="00BC6A27">
        <w:rPr>
          <w:rStyle w:val="EDBTXTKeywordBlack"/>
        </w:rPr>
        <w:t>sql</w:t>
      </w:r>
      <w:r>
        <w:rPr>
          <w:rStyle w:val="EDBTXTKeywordBlack"/>
        </w:rPr>
        <w:t>code</w:t>
      </w:r>
    </w:p>
    <w:p w:rsidR="00686086" w:rsidRDefault="00686086" w:rsidP="00686086">
      <w:pPr>
        <w:pStyle w:val="EDBTXTNormalWebBlackCharChar0"/>
        <w:ind w:left="720"/>
      </w:pPr>
      <w:r w:rsidRPr="001A0682">
        <w:t xml:space="preserve">The </w:t>
      </w:r>
      <w:r w:rsidRPr="00E045AF">
        <w:rPr>
          <w:rStyle w:val="EDBTXTKeywordBlack"/>
        </w:rPr>
        <w:t>sqlcode</w:t>
      </w:r>
      <w:r>
        <w:t xml:space="preserve"> member has been deprecated with SQL 92; Advanced Server supports </w:t>
      </w:r>
      <w:r>
        <w:rPr>
          <w:rStyle w:val="EDBTXTKeywordBlack"/>
        </w:rPr>
        <w:t>sqlcode</w:t>
      </w:r>
      <w:r>
        <w:t xml:space="preserve"> for backward compatibility, but you should use the </w:t>
      </w:r>
      <w:r w:rsidRPr="00186681">
        <w:rPr>
          <w:rStyle w:val="EDBTXTKeywordBlack"/>
        </w:rPr>
        <w:t>sqlstate</w:t>
      </w:r>
      <w:r>
        <w:t xml:space="preserve"> member when writing new code.</w:t>
      </w:r>
    </w:p>
    <w:p w:rsidR="00686086" w:rsidRDefault="00686086" w:rsidP="00686086">
      <w:pPr>
        <w:pStyle w:val="EDBTXTNormalWebBlackCharChar0"/>
        <w:ind w:left="720"/>
      </w:pPr>
      <w:r w:rsidRPr="00E0537E">
        <w:rPr>
          <w:rStyle w:val="EDBTXTKeywordBlack"/>
        </w:rPr>
        <w:t>sqlcode</w:t>
      </w:r>
      <w:r>
        <w:t xml:space="preserve"> is an integer value; a positive </w:t>
      </w:r>
      <w:r w:rsidRPr="00E236A1">
        <w:rPr>
          <w:rStyle w:val="EDBTXTKeywordBlack"/>
        </w:rPr>
        <w:t>sqlcode</w:t>
      </w:r>
      <w:r>
        <w:t xml:space="preserve"> value indicates that the client application has encountered a harmless processing condition, while a negative value indicates a warning or error.</w:t>
      </w:r>
    </w:p>
    <w:p w:rsidR="00686086" w:rsidRDefault="00686086" w:rsidP="00686086">
      <w:pPr>
        <w:pStyle w:val="EDBTXTNormalWebBlackCharChar0"/>
        <w:ind w:left="720"/>
      </w:pPr>
      <w:r>
        <w:t xml:space="preserve">If a statement processes without error, </w:t>
      </w:r>
      <w:r w:rsidRPr="00E0537E">
        <w:rPr>
          <w:rStyle w:val="EDBTXTKeywordBlack"/>
        </w:rPr>
        <w:t>sql</w:t>
      </w:r>
      <w:r>
        <w:rPr>
          <w:rStyle w:val="EDBTXTKeywordBlack"/>
        </w:rPr>
        <w:t>code</w:t>
      </w:r>
      <w:r>
        <w:t xml:space="preserve"> will contain a value of </w:t>
      </w:r>
      <w:r w:rsidRPr="00E0537E">
        <w:rPr>
          <w:rStyle w:val="EDBTXTKeywordBlack"/>
        </w:rPr>
        <w:t>0</w:t>
      </w:r>
      <w:r>
        <w:t xml:space="preserve">.  If the client application encounters an error (or warning) during a statement's execution, </w:t>
      </w:r>
      <w:r w:rsidRPr="001C12B6">
        <w:rPr>
          <w:rStyle w:val="EDBTXTKeywordBlack"/>
        </w:rPr>
        <w:t>sqlcode</w:t>
      </w:r>
      <w:r>
        <w:t xml:space="preserve"> will contain the last code returned.  </w:t>
      </w:r>
    </w:p>
    <w:p w:rsidR="00686086" w:rsidRPr="00367E5F" w:rsidRDefault="00686086" w:rsidP="00686086">
      <w:pPr>
        <w:pStyle w:val="EDBTXTNormalWebBlackCharChar0"/>
        <w:ind w:left="720"/>
        <w:rPr>
          <w:rStyle w:val="EDBTXTKeywordBlack"/>
          <w:rFonts w:ascii="Times New Roman" w:hAnsi="Times New Roman" w:cs="Times New Roman"/>
          <w:sz w:val="24"/>
          <w:szCs w:val="24"/>
        </w:rPr>
      </w:pPr>
      <w:r>
        <w:t xml:space="preserve">The SQL standard defines only a positive value of </w:t>
      </w:r>
      <w:r w:rsidRPr="00EB1CE5">
        <w:rPr>
          <w:rStyle w:val="EDBTXTKeywordBlack"/>
        </w:rPr>
        <w:t>100</w:t>
      </w:r>
      <w:r>
        <w:t xml:space="preserve">, which indicates that he most recent SQL statement processed returned/affected no rows.  Since the SQL standard does not define other </w:t>
      </w:r>
      <w:r w:rsidRPr="008271C0">
        <w:rPr>
          <w:rStyle w:val="EDBTXTKeywordBlack"/>
        </w:rPr>
        <w:t>sqlcode</w:t>
      </w:r>
      <w:r>
        <w:t xml:space="preserve"> values, please be aware that the values assigned to each condition may vary from database to database. </w:t>
      </w:r>
    </w:p>
    <w:p w:rsidR="00686086" w:rsidRPr="00C00588" w:rsidRDefault="00686086" w:rsidP="00686086">
      <w:pPr>
        <w:widowControl w:val="0"/>
        <w:autoSpaceDE w:val="0"/>
        <w:autoSpaceDN w:val="0"/>
        <w:adjustRightInd w:val="0"/>
        <w:spacing w:after="300" w:line="360" w:lineRule="atLeast"/>
        <w:rPr>
          <w:rStyle w:val="EDBTXTKeywordBlack"/>
        </w:rPr>
      </w:pPr>
      <w:r>
        <w:rPr>
          <w:rStyle w:val="EDBTXTKeywordBlack"/>
        </w:rPr>
        <w:t>sqlerrm</w:t>
      </w:r>
      <w:r>
        <w:t xml:space="preserve"> is a</w:t>
      </w:r>
      <w:r w:rsidRPr="0094622F">
        <w:t xml:space="preserve"> structure</w:t>
      </w:r>
      <w:r>
        <w:t xml:space="preserve"> embedded within </w:t>
      </w:r>
      <w:r w:rsidRPr="006105DD">
        <w:rPr>
          <w:rStyle w:val="EDBTXTKeywordBlack"/>
        </w:rPr>
        <w:t>sqlca</w:t>
      </w:r>
      <w:r w:rsidRPr="0094622F">
        <w:t>, composed</w:t>
      </w:r>
      <w:r>
        <w:t xml:space="preserve"> of two members:  </w:t>
      </w:r>
    </w:p>
    <w:p w:rsidR="00686086" w:rsidRPr="002F7103" w:rsidRDefault="00686086" w:rsidP="00686086">
      <w:pPr>
        <w:widowControl w:val="0"/>
        <w:autoSpaceDE w:val="0"/>
        <w:autoSpaceDN w:val="0"/>
        <w:adjustRightInd w:val="0"/>
        <w:spacing w:after="300" w:line="360" w:lineRule="atLeast"/>
        <w:ind w:left="720"/>
        <w:rPr>
          <w:rStyle w:val="EDBTXTKeywordBlack"/>
        </w:rPr>
      </w:pPr>
      <w:r>
        <w:rPr>
          <w:rStyle w:val="EDBTXTKeywordBlack"/>
        </w:rPr>
        <w:t>sqlerrml</w:t>
      </w:r>
    </w:p>
    <w:p w:rsidR="00686086" w:rsidRPr="009B723A" w:rsidRDefault="00686086" w:rsidP="00686086">
      <w:pPr>
        <w:widowControl w:val="0"/>
        <w:autoSpaceDE w:val="0"/>
        <w:autoSpaceDN w:val="0"/>
        <w:adjustRightInd w:val="0"/>
        <w:spacing w:after="300" w:line="360" w:lineRule="atLeast"/>
        <w:ind w:left="1440"/>
        <w:rPr>
          <w:rStyle w:val="EDBTXTKeywordBlack"/>
          <w:rFonts w:ascii="Times New Roman" w:hAnsi="Times New Roman" w:cs="Times New Roman"/>
          <w:color w:val="auto"/>
          <w:sz w:val="24"/>
          <w:szCs w:val="24"/>
        </w:rPr>
      </w:pPr>
      <w:r w:rsidRPr="009B723A">
        <w:rPr>
          <w:rStyle w:val="EDBTXTKeywordBlack"/>
          <w:color w:val="auto"/>
        </w:rPr>
        <w:t>sqlerrml</w:t>
      </w:r>
      <w:r w:rsidRPr="009B723A">
        <w:t xml:space="preserve"> contains the length of the error message currently stored in </w:t>
      </w:r>
      <w:r w:rsidRPr="009B723A">
        <w:rPr>
          <w:rStyle w:val="EDBTXTKeywordBlack"/>
          <w:color w:val="auto"/>
        </w:rPr>
        <w:t>sqlerrmc</w:t>
      </w:r>
      <w:r w:rsidRPr="009B723A">
        <w:t>.</w:t>
      </w:r>
    </w:p>
    <w:p w:rsidR="00686086" w:rsidRPr="002F7103" w:rsidRDefault="00686086" w:rsidP="00686086">
      <w:pPr>
        <w:widowControl w:val="0"/>
        <w:autoSpaceDE w:val="0"/>
        <w:autoSpaceDN w:val="0"/>
        <w:adjustRightInd w:val="0"/>
        <w:spacing w:after="300" w:line="360" w:lineRule="atLeast"/>
        <w:ind w:left="720"/>
        <w:rPr>
          <w:rStyle w:val="EDBTXTKeywordBlack"/>
        </w:rPr>
      </w:pPr>
      <w:r w:rsidRPr="002F7103">
        <w:rPr>
          <w:rStyle w:val="EDBTXTKeywordBlack"/>
        </w:rPr>
        <w:t>sqlerrmc</w:t>
      </w:r>
    </w:p>
    <w:p w:rsidR="00686086" w:rsidRDefault="00686086" w:rsidP="00686086">
      <w:pPr>
        <w:widowControl w:val="0"/>
        <w:autoSpaceDE w:val="0"/>
        <w:autoSpaceDN w:val="0"/>
        <w:adjustRightInd w:val="0"/>
        <w:spacing w:after="300" w:line="360" w:lineRule="atLeast"/>
        <w:ind w:left="1440"/>
      </w:pPr>
      <w:r w:rsidRPr="005E37CF">
        <w:rPr>
          <w:rStyle w:val="EDBTXTKeywordBlack"/>
          <w:color w:val="auto"/>
        </w:rPr>
        <w:t>sqlerrmc</w:t>
      </w:r>
      <w:r w:rsidRPr="005E37CF">
        <w:t xml:space="preserve"> contains the </w:t>
      </w:r>
      <w:r>
        <w:t xml:space="preserve">null-terminated </w:t>
      </w:r>
      <w:r w:rsidRPr="005E37CF">
        <w:t xml:space="preserve">message text associated with the code stored in </w:t>
      </w:r>
      <w:r w:rsidRPr="005E37CF">
        <w:rPr>
          <w:rStyle w:val="EDBTXTKeywordBlack"/>
          <w:color w:val="auto"/>
        </w:rPr>
        <w:t>sqlstate</w:t>
      </w:r>
      <w:r w:rsidRPr="005E37CF">
        <w:t xml:space="preserve">. </w:t>
      </w:r>
      <w:r>
        <w:t xml:space="preserve"> If a message</w:t>
      </w:r>
      <w:r w:rsidRPr="0094622F">
        <w:t xml:space="preserve"> </w:t>
      </w:r>
      <w:r>
        <w:t xml:space="preserve">exceeds 149 characters in length, </w:t>
      </w:r>
      <w:r w:rsidRPr="006A4468">
        <w:rPr>
          <w:rStyle w:val="EDBTXTKeywordBlack"/>
        </w:rPr>
        <w:t>ecpglib</w:t>
      </w:r>
      <w:r w:rsidRPr="0094622F">
        <w:t xml:space="preserve"> </w:t>
      </w:r>
      <w:r w:rsidRPr="006A4468">
        <w:t>will truncate the error message.</w:t>
      </w:r>
    </w:p>
    <w:p w:rsidR="00686086" w:rsidRPr="00986F07" w:rsidRDefault="00686086" w:rsidP="00686086">
      <w:pPr>
        <w:widowControl w:val="0"/>
        <w:autoSpaceDE w:val="0"/>
        <w:autoSpaceDN w:val="0"/>
        <w:adjustRightInd w:val="0"/>
        <w:spacing w:after="300" w:line="360" w:lineRule="atLeast"/>
        <w:ind w:left="1440"/>
        <w:rPr>
          <w:rStyle w:val="EDBTXTKeywordBlack"/>
          <w:rFonts w:ascii="Times New Roman" w:hAnsi="Times New Roman" w:cs="Times New Roman"/>
          <w:color w:val="auto"/>
          <w:sz w:val="24"/>
          <w:szCs w:val="24"/>
        </w:rPr>
      </w:pPr>
    </w:p>
    <w:p w:rsidR="00686086" w:rsidRDefault="00686086" w:rsidP="00686086">
      <w:pPr>
        <w:pStyle w:val="EDBTXTNormalWebBlackCharChar0"/>
        <w:rPr>
          <w:rStyle w:val="EDBTXTKeywordBlack"/>
        </w:rPr>
      </w:pPr>
      <w:r>
        <w:rPr>
          <w:rStyle w:val="EDBTXTKeywordBlack"/>
        </w:rPr>
        <w:lastRenderedPageBreak/>
        <w:t>sqlerrp</w:t>
      </w:r>
    </w:p>
    <w:p w:rsidR="00686086" w:rsidRPr="00987DC8" w:rsidRDefault="00686086" w:rsidP="00686086">
      <w:pPr>
        <w:pStyle w:val="EDBTXTNormalWebBlackCharChar0"/>
        <w:ind w:firstLine="720"/>
        <w:rPr>
          <w:rStyle w:val="EDBTXTKeywordBlack"/>
        </w:rPr>
      </w:pPr>
      <w:r w:rsidRPr="00987DC8">
        <w:rPr>
          <w:rStyle w:val="EDBTXTKeywordBlack"/>
        </w:rPr>
        <w:t>sqlerrp</w:t>
      </w:r>
      <w:r w:rsidRPr="00BA75B6">
        <w:t xml:space="preserve"> contains the string </w:t>
      </w:r>
      <w:r>
        <w:rPr>
          <w:rStyle w:val="EDBTXTKeywordBlack"/>
        </w:rPr>
        <w:t>"NOT SET".</w:t>
      </w:r>
    </w:p>
    <w:p w:rsidR="00686086" w:rsidRPr="00C00588" w:rsidRDefault="00686086" w:rsidP="00686086">
      <w:pPr>
        <w:widowControl w:val="0"/>
        <w:autoSpaceDE w:val="0"/>
        <w:autoSpaceDN w:val="0"/>
        <w:adjustRightInd w:val="0"/>
        <w:spacing w:after="300" w:line="360" w:lineRule="atLeast"/>
        <w:rPr>
          <w:rStyle w:val="EDBTXTKeywordBlack"/>
          <w:rFonts w:ascii="Times New Roman" w:hAnsi="Times New Roman" w:cs="Times New Roman"/>
          <w:color w:val="auto"/>
          <w:sz w:val="24"/>
          <w:szCs w:val="24"/>
        </w:rPr>
      </w:pPr>
      <w:r>
        <w:rPr>
          <w:rStyle w:val="EDBTXTKeywordBlack"/>
        </w:rPr>
        <w:t>sqlerrd</w:t>
      </w:r>
      <w:r w:rsidRPr="0007579A">
        <w:t xml:space="preserve"> is an array </w:t>
      </w:r>
      <w:r>
        <w:t>that contains</w:t>
      </w:r>
      <w:r w:rsidRPr="0007579A">
        <w:t xml:space="preserve"> six elements:</w:t>
      </w:r>
    </w:p>
    <w:p w:rsidR="00686086" w:rsidRPr="00650B92" w:rsidRDefault="00686086" w:rsidP="00686086">
      <w:pPr>
        <w:widowControl w:val="0"/>
        <w:autoSpaceDE w:val="0"/>
        <w:autoSpaceDN w:val="0"/>
        <w:adjustRightInd w:val="0"/>
        <w:spacing w:after="300" w:line="360" w:lineRule="atLeast"/>
        <w:ind w:left="720"/>
      </w:pPr>
      <w:r w:rsidRPr="001C03CF">
        <w:rPr>
          <w:rStyle w:val="EDBTXTKeywordBlack"/>
        </w:rPr>
        <w:t>sqlerrd[1]</w:t>
      </w:r>
      <w:r w:rsidRPr="009811F6">
        <w:t xml:space="preserve"> </w:t>
      </w:r>
      <w:r w:rsidRPr="00650B92">
        <w:t>contains the OID of the processed row (if applicable).</w:t>
      </w:r>
      <w:r w:rsidRPr="008C65DC">
        <w:rPr>
          <w:color w:val="0000FF"/>
        </w:rPr>
        <w:t xml:space="preserve"> </w:t>
      </w:r>
    </w:p>
    <w:p w:rsidR="00686086" w:rsidRDefault="00686086" w:rsidP="00686086">
      <w:pPr>
        <w:widowControl w:val="0"/>
        <w:autoSpaceDE w:val="0"/>
        <w:autoSpaceDN w:val="0"/>
        <w:adjustRightInd w:val="0"/>
        <w:spacing w:after="300" w:line="360" w:lineRule="atLeast"/>
        <w:ind w:left="720"/>
      </w:pPr>
      <w:r w:rsidRPr="001C03CF">
        <w:rPr>
          <w:rStyle w:val="EDBTXTKeywordBlack"/>
        </w:rPr>
        <w:t>sqlerrd[2]</w:t>
      </w:r>
      <w:r w:rsidRPr="00C73E00">
        <w:t xml:space="preserve"> contains </w:t>
      </w:r>
      <w:r w:rsidRPr="00AE2DC7">
        <w:t>the number of processed or returned rows.</w:t>
      </w:r>
    </w:p>
    <w:p w:rsidR="00686086" w:rsidRPr="00AE2DC7" w:rsidRDefault="00686086" w:rsidP="00686086">
      <w:pPr>
        <w:widowControl w:val="0"/>
        <w:autoSpaceDE w:val="0"/>
        <w:autoSpaceDN w:val="0"/>
        <w:adjustRightInd w:val="0"/>
        <w:spacing w:after="300" w:line="360" w:lineRule="atLeast"/>
        <w:ind w:left="720"/>
        <w:rPr>
          <w:rFonts w:ascii="Courier New" w:hAnsi="Courier New" w:cs="Courier New"/>
          <w:color w:val="000000"/>
          <w:sz w:val="22"/>
          <w:szCs w:val="20"/>
        </w:rPr>
      </w:pPr>
      <w:r>
        <w:rPr>
          <w:rStyle w:val="EDBTXTKeywordBlack"/>
        </w:rPr>
        <w:t>sqlerrd[0</w:t>
      </w:r>
      <w:r w:rsidRPr="001C03CF">
        <w:rPr>
          <w:rStyle w:val="EDBTXTKeywordBlack"/>
        </w:rPr>
        <w:t>]</w:t>
      </w:r>
      <w:r>
        <w:rPr>
          <w:rStyle w:val="EDBTXTKeywordBlack"/>
        </w:rPr>
        <w:t>,</w:t>
      </w:r>
      <w:r w:rsidRPr="0007579A">
        <w:t xml:space="preserve"> </w:t>
      </w:r>
      <w:r>
        <w:rPr>
          <w:rStyle w:val="EDBTXTKeywordBlack"/>
        </w:rPr>
        <w:t>sqlerrd[3</w:t>
      </w:r>
      <w:r w:rsidRPr="001C03CF">
        <w:rPr>
          <w:rStyle w:val="EDBTXTKeywordBlack"/>
        </w:rPr>
        <w:t>]</w:t>
      </w:r>
      <w:r>
        <w:rPr>
          <w:rStyle w:val="EDBTXTKeywordBlack"/>
        </w:rPr>
        <w:t>,</w:t>
      </w:r>
      <w:r w:rsidRPr="00C73E00">
        <w:t xml:space="preserve"> </w:t>
      </w:r>
      <w:r>
        <w:rPr>
          <w:rStyle w:val="EDBTXTKeywordBlack"/>
        </w:rPr>
        <w:t>sqlerrd[4</w:t>
      </w:r>
      <w:r w:rsidRPr="001C03CF">
        <w:rPr>
          <w:rStyle w:val="EDBTXTKeywordBlack"/>
        </w:rPr>
        <w:t>]</w:t>
      </w:r>
      <w:r>
        <w:t xml:space="preserve"> and </w:t>
      </w:r>
      <w:r>
        <w:rPr>
          <w:rStyle w:val="EDBTXTKeywordBlack"/>
        </w:rPr>
        <w:t>sqlerrd[5</w:t>
      </w:r>
      <w:r w:rsidRPr="001C03CF">
        <w:rPr>
          <w:rStyle w:val="EDBTXTKeywordBlack"/>
        </w:rPr>
        <w:t>]</w:t>
      </w:r>
      <w:r>
        <w:t xml:space="preserve"> are unused</w:t>
      </w:r>
      <w:r w:rsidRPr="0007579A">
        <w:t>.</w:t>
      </w:r>
    </w:p>
    <w:p w:rsidR="00686086" w:rsidRPr="00B03B23" w:rsidRDefault="00686086" w:rsidP="00686086">
      <w:pPr>
        <w:widowControl w:val="0"/>
        <w:autoSpaceDE w:val="0"/>
        <w:autoSpaceDN w:val="0"/>
        <w:adjustRightInd w:val="0"/>
        <w:spacing w:after="300" w:line="360" w:lineRule="atLeast"/>
      </w:pPr>
      <w:r>
        <w:rPr>
          <w:rStyle w:val="EDBTXTKeywordBlack"/>
        </w:rPr>
        <w:t>sqlwarn</w:t>
      </w:r>
      <w:r w:rsidRPr="00B03B23">
        <w:t xml:space="preserve"> is an array that contains 8 </w:t>
      </w:r>
      <w:r>
        <w:t>characters</w:t>
      </w:r>
      <w:r w:rsidRPr="00B03B23">
        <w:t>:</w:t>
      </w:r>
    </w:p>
    <w:p w:rsidR="00686086" w:rsidRDefault="00686086" w:rsidP="00686086">
      <w:pPr>
        <w:widowControl w:val="0"/>
        <w:autoSpaceDE w:val="0"/>
        <w:autoSpaceDN w:val="0"/>
        <w:adjustRightInd w:val="0"/>
        <w:spacing w:after="300" w:line="360" w:lineRule="atLeast"/>
        <w:ind w:left="720"/>
        <w:rPr>
          <w:rStyle w:val="EDBTXTKeywordBlack"/>
        </w:rPr>
      </w:pPr>
      <w:r>
        <w:rPr>
          <w:rStyle w:val="EDBTXTKeywordBlack"/>
        </w:rPr>
        <w:t>sqlwarn[0</w:t>
      </w:r>
      <w:r w:rsidRPr="00C93337">
        <w:rPr>
          <w:rStyle w:val="EDBTXTKeywordBlack"/>
        </w:rPr>
        <w:t>]</w:t>
      </w:r>
      <w:r w:rsidRPr="00E120D8">
        <w:t xml:space="preserve"> c</w:t>
      </w:r>
      <w:r w:rsidRPr="00E92B71">
        <w:t xml:space="preserve">ontains a value of </w:t>
      </w:r>
      <w:r w:rsidRPr="008A0E05">
        <w:rPr>
          <w:rStyle w:val="EDBTXTKeywordBlack"/>
        </w:rPr>
        <w:t>'W'</w:t>
      </w:r>
      <w:r w:rsidRPr="00E92B71">
        <w:t xml:space="preserve"> if any other element within </w:t>
      </w:r>
      <w:r w:rsidRPr="00E92B71">
        <w:rPr>
          <w:rStyle w:val="EDBTXTKeywordBlack"/>
          <w:color w:val="auto"/>
        </w:rPr>
        <w:t>sqlwarn</w:t>
      </w:r>
      <w:r w:rsidRPr="00E92B71">
        <w:t xml:space="preserve"> is set to </w:t>
      </w:r>
      <w:r w:rsidRPr="008A0E05">
        <w:rPr>
          <w:rStyle w:val="EDBTXTKeywordBlack"/>
        </w:rPr>
        <w:t>'</w:t>
      </w:r>
      <w:r w:rsidRPr="00E92B71">
        <w:rPr>
          <w:rStyle w:val="EDBTXTKeywordBlack"/>
          <w:color w:val="auto"/>
        </w:rPr>
        <w:t>W</w:t>
      </w:r>
      <w:r>
        <w:rPr>
          <w:rStyle w:val="EDBTXTKeywordBlack"/>
          <w:color w:val="auto"/>
        </w:rPr>
        <w:t>'</w:t>
      </w:r>
      <w:r w:rsidRPr="00E92B71">
        <w:t>.</w:t>
      </w:r>
    </w:p>
    <w:p w:rsidR="00686086" w:rsidRPr="00F01591" w:rsidRDefault="00686086" w:rsidP="00686086">
      <w:pPr>
        <w:widowControl w:val="0"/>
        <w:autoSpaceDE w:val="0"/>
        <w:autoSpaceDN w:val="0"/>
        <w:adjustRightInd w:val="0"/>
        <w:spacing w:after="300" w:line="360" w:lineRule="atLeast"/>
        <w:ind w:left="720"/>
        <w:rPr>
          <w:rStyle w:val="EDBTXTKeywordBlack"/>
          <w:color w:val="auto"/>
        </w:rPr>
      </w:pPr>
      <w:r w:rsidRPr="00F01591">
        <w:rPr>
          <w:rStyle w:val="EDBTXTKeywordBlack"/>
          <w:color w:val="auto"/>
        </w:rPr>
        <w:t>sqlwarn[1]</w:t>
      </w:r>
      <w:r w:rsidRPr="00F01591">
        <w:t xml:space="preserve"> contains a value of </w:t>
      </w:r>
      <w:r w:rsidRPr="008A0E05">
        <w:rPr>
          <w:rStyle w:val="EDBTXTKeywordBlack"/>
        </w:rPr>
        <w:t>'W'</w:t>
      </w:r>
      <w:r w:rsidRPr="00F01591">
        <w:t xml:space="preserve"> if a data value was truncated when it was stored in a host variable.</w:t>
      </w:r>
    </w:p>
    <w:p w:rsidR="00686086" w:rsidRDefault="00686086" w:rsidP="00686086">
      <w:pPr>
        <w:widowControl w:val="0"/>
        <w:autoSpaceDE w:val="0"/>
        <w:autoSpaceDN w:val="0"/>
        <w:adjustRightInd w:val="0"/>
        <w:spacing w:after="300" w:line="360" w:lineRule="atLeast"/>
        <w:ind w:left="720"/>
      </w:pPr>
      <w:r w:rsidRPr="00C93337">
        <w:rPr>
          <w:rStyle w:val="EDBTXTKeywordBlack"/>
        </w:rPr>
        <w:t>sqlwarn[2]</w:t>
      </w:r>
      <w:r w:rsidRPr="00E60BE6">
        <w:t xml:space="preserve"> contains a</w:t>
      </w:r>
      <w:r>
        <w:t xml:space="preserve"> value of</w:t>
      </w:r>
      <w:r w:rsidRPr="00E60BE6">
        <w:t xml:space="preserve"> </w:t>
      </w:r>
      <w:r w:rsidRPr="008A0E05">
        <w:rPr>
          <w:rStyle w:val="EDBTXTKeywordBlack"/>
        </w:rPr>
        <w:t>'W'</w:t>
      </w:r>
      <w:r w:rsidRPr="00E60BE6">
        <w:t xml:space="preserve"> if the client application encounters a non-fatal warning.</w:t>
      </w:r>
    </w:p>
    <w:p w:rsidR="00686086" w:rsidRDefault="00686086" w:rsidP="00686086">
      <w:pPr>
        <w:widowControl w:val="0"/>
        <w:autoSpaceDE w:val="0"/>
        <w:autoSpaceDN w:val="0"/>
        <w:adjustRightInd w:val="0"/>
        <w:spacing w:after="300" w:line="360" w:lineRule="atLeast"/>
        <w:ind w:left="720"/>
        <w:rPr>
          <w:color w:val="0000FF"/>
        </w:rPr>
      </w:pPr>
      <w:r w:rsidRPr="00FA032A">
        <w:rPr>
          <w:rStyle w:val="EDBTXTKeywordBlack"/>
        </w:rPr>
        <w:t>sqlwarn[3]</w:t>
      </w:r>
      <w:r>
        <w:t xml:space="preserve">, </w:t>
      </w:r>
      <w:r w:rsidRPr="00FA032A">
        <w:rPr>
          <w:rStyle w:val="EDBTXTKeywordBlack"/>
        </w:rPr>
        <w:t>sqlwarn[4]</w:t>
      </w:r>
      <w:r>
        <w:t xml:space="preserve">, </w:t>
      </w:r>
      <w:r w:rsidRPr="00FA032A">
        <w:rPr>
          <w:rStyle w:val="EDBTXTKeywordBlack"/>
        </w:rPr>
        <w:t>sqlwarn[5]</w:t>
      </w:r>
      <w:r>
        <w:t xml:space="preserve">, </w:t>
      </w:r>
      <w:r w:rsidRPr="00FA032A">
        <w:rPr>
          <w:rStyle w:val="EDBTXTKeywordBlack"/>
        </w:rPr>
        <w:t>sqlwarn[6]</w:t>
      </w:r>
      <w:r>
        <w:t xml:space="preserve">, and </w:t>
      </w:r>
      <w:r w:rsidRPr="00FA032A">
        <w:rPr>
          <w:rStyle w:val="EDBTXTKeywordBlack"/>
        </w:rPr>
        <w:t>sqlwarn[7]</w:t>
      </w:r>
      <w:r>
        <w:t xml:space="preserve"> are unused.</w:t>
      </w:r>
    </w:p>
    <w:p w:rsidR="00686086" w:rsidRPr="00BC6A27" w:rsidRDefault="00686086" w:rsidP="00686086">
      <w:pPr>
        <w:pStyle w:val="EDBTXTNormalWebBlackCharChar0"/>
        <w:rPr>
          <w:rStyle w:val="EDBTXTKeywordBlack"/>
        </w:rPr>
      </w:pPr>
      <w:r>
        <w:rPr>
          <w:rStyle w:val="EDBTXTKeywordBlack"/>
        </w:rPr>
        <w:t>sqlstate</w:t>
      </w:r>
    </w:p>
    <w:p w:rsidR="00686086" w:rsidRPr="00A11381" w:rsidRDefault="00686086" w:rsidP="00686086">
      <w:pPr>
        <w:pStyle w:val="EDBTXTNormalWebBlackCharChar0"/>
        <w:ind w:left="720"/>
      </w:pPr>
      <w:r w:rsidRPr="00EF3503">
        <w:rPr>
          <w:rStyle w:val="EDBTXTKeywordBlack"/>
        </w:rPr>
        <w:t>sqlstat</w:t>
      </w:r>
      <w:r w:rsidRPr="00765C52">
        <w:rPr>
          <w:rStyle w:val="EDBTXTKeywordBlack"/>
        </w:rPr>
        <w:t>e</w:t>
      </w:r>
      <w:r>
        <w:t xml:space="preserve"> is a 5 character array that contains a SQL-compliant status code </w:t>
      </w:r>
      <w:r w:rsidRPr="00DB3588">
        <w:rPr>
          <w:color w:val="auto"/>
        </w:rPr>
        <w:t xml:space="preserve">after the execution of a statement from the client application.  </w:t>
      </w:r>
      <w:r>
        <w:t xml:space="preserve">If a statement processes without error, </w:t>
      </w:r>
      <w:r w:rsidRPr="001C12B6">
        <w:rPr>
          <w:rStyle w:val="EDBTXTKeywordBlack"/>
        </w:rPr>
        <w:t xml:space="preserve">sqlstate </w:t>
      </w:r>
      <w:r>
        <w:t xml:space="preserve">will contain a value of </w:t>
      </w:r>
      <w:r w:rsidRPr="001C12B6">
        <w:rPr>
          <w:rStyle w:val="EDBTXTKeywordBlack"/>
        </w:rPr>
        <w:t>00000</w:t>
      </w:r>
      <w:r>
        <w:t xml:space="preserve">.  Please note that </w:t>
      </w:r>
      <w:r w:rsidRPr="004E720B">
        <w:rPr>
          <w:rStyle w:val="EDBTXTKeywordBlack"/>
        </w:rPr>
        <w:t>sqlstate</w:t>
      </w:r>
      <w:r>
        <w:t xml:space="preserve"> is </w:t>
      </w:r>
      <w:r>
        <w:rPr>
          <w:i/>
        </w:rPr>
        <w:t>not</w:t>
      </w:r>
      <w:r>
        <w:t xml:space="preserve"> a null-terminated string.</w:t>
      </w:r>
    </w:p>
    <w:p w:rsidR="00686086" w:rsidRPr="00DB3588" w:rsidRDefault="00686086" w:rsidP="00686086">
      <w:pPr>
        <w:pStyle w:val="EDBTXTNormalWebBlackCharChar0"/>
        <w:ind w:left="720"/>
        <w:rPr>
          <w:color w:val="auto"/>
        </w:rPr>
      </w:pPr>
      <w:r w:rsidRPr="004E720B">
        <w:rPr>
          <w:rStyle w:val="EDBTXTKeywordBlack"/>
        </w:rPr>
        <w:t>sqlstate</w:t>
      </w:r>
      <w:r w:rsidRPr="00DB3588">
        <w:rPr>
          <w:color w:val="auto"/>
        </w:rPr>
        <w:t xml:space="preserve"> codes are assigned in a hierarchical scheme: </w:t>
      </w:r>
    </w:p>
    <w:p w:rsidR="00686086" w:rsidRPr="003D1EEB" w:rsidRDefault="00686086" w:rsidP="00686086">
      <w:pPr>
        <w:pStyle w:val="EDBTXTNormalWebBlackCharChar0"/>
        <w:numPr>
          <w:ilvl w:val="0"/>
          <w:numId w:val="5"/>
        </w:numPr>
        <w:rPr>
          <w:color w:val="auto"/>
        </w:rPr>
      </w:pPr>
      <w:r w:rsidRPr="003D1EEB">
        <w:rPr>
          <w:color w:val="auto"/>
        </w:rPr>
        <w:t xml:space="preserve">The first two characters of </w:t>
      </w:r>
      <w:r w:rsidRPr="003D1EEB">
        <w:rPr>
          <w:rStyle w:val="EDBTXTKeywordBlack"/>
          <w:color w:val="auto"/>
        </w:rPr>
        <w:t>sqlstate</w:t>
      </w:r>
      <w:r w:rsidRPr="003D1EEB">
        <w:rPr>
          <w:color w:val="auto"/>
        </w:rPr>
        <w:t xml:space="preserve"> indicate the general class of the condition. </w:t>
      </w:r>
    </w:p>
    <w:p w:rsidR="00686086" w:rsidRPr="003D1EEB" w:rsidRDefault="00686086" w:rsidP="00686086">
      <w:pPr>
        <w:pStyle w:val="EDBTXTNormalWebBlackCharChar0"/>
        <w:numPr>
          <w:ilvl w:val="0"/>
          <w:numId w:val="5"/>
        </w:numPr>
        <w:rPr>
          <w:color w:val="auto"/>
        </w:rPr>
      </w:pPr>
      <w:r w:rsidRPr="003D1EEB">
        <w:rPr>
          <w:color w:val="auto"/>
        </w:rPr>
        <w:t xml:space="preserve">The last three characters of </w:t>
      </w:r>
      <w:r w:rsidRPr="003D1EEB">
        <w:rPr>
          <w:rStyle w:val="EDBTXTKeywordBlack"/>
          <w:color w:val="auto"/>
        </w:rPr>
        <w:t>sqlstate</w:t>
      </w:r>
      <w:r w:rsidRPr="003D1EEB">
        <w:rPr>
          <w:color w:val="auto"/>
        </w:rPr>
        <w:t xml:space="preserve"> indicate a </w:t>
      </w:r>
      <w:r>
        <w:rPr>
          <w:color w:val="auto"/>
        </w:rPr>
        <w:t xml:space="preserve">specific status within the </w:t>
      </w:r>
      <w:r w:rsidRPr="003D1EEB">
        <w:rPr>
          <w:color w:val="auto"/>
        </w:rPr>
        <w:t xml:space="preserve">class. </w:t>
      </w:r>
    </w:p>
    <w:p w:rsidR="00686086" w:rsidRPr="00986F07" w:rsidRDefault="00686086" w:rsidP="00686086">
      <w:pPr>
        <w:pStyle w:val="EDBTXTNormalWebBlackCharChar0"/>
        <w:ind w:left="720"/>
      </w:pPr>
      <w:r w:rsidRPr="003D1EEB">
        <w:rPr>
          <w:color w:val="auto"/>
        </w:rPr>
        <w:lastRenderedPageBreak/>
        <w:t>If the cl</w:t>
      </w:r>
      <w:r>
        <w:t xml:space="preserve">ient application encounters multiple errors (or warnings) during an SQL statement's execution </w:t>
      </w:r>
      <w:r w:rsidRPr="001C12B6">
        <w:rPr>
          <w:rStyle w:val="EDBTXTKeywordBlack"/>
        </w:rPr>
        <w:t>sqlstate</w:t>
      </w:r>
      <w:r>
        <w:t xml:space="preserve"> will contain the last code returned.  </w:t>
      </w:r>
    </w:p>
    <w:p w:rsidR="00686086" w:rsidRPr="00835792" w:rsidRDefault="00686086" w:rsidP="00686086">
      <w:pPr>
        <w:widowControl w:val="0"/>
        <w:autoSpaceDE w:val="0"/>
        <w:autoSpaceDN w:val="0"/>
        <w:adjustRightInd w:val="0"/>
        <w:spacing w:after="300" w:line="360" w:lineRule="atLeast"/>
      </w:pPr>
      <w:r w:rsidRPr="00835792">
        <w:t>The follo</w:t>
      </w:r>
      <w:r>
        <w:t xml:space="preserve">wing table lists </w:t>
      </w:r>
      <w:r w:rsidRPr="00835792">
        <w:t xml:space="preserve">the </w:t>
      </w:r>
      <w:r w:rsidRPr="005827B5">
        <w:rPr>
          <w:rStyle w:val="EDBTXTKeywordBlack"/>
        </w:rPr>
        <w:t>sqlstate</w:t>
      </w:r>
      <w:r w:rsidRPr="00835792">
        <w:t xml:space="preserve"> and </w:t>
      </w:r>
      <w:r w:rsidRPr="005827B5">
        <w:rPr>
          <w:rStyle w:val="EDBTXTKeywordBlack"/>
        </w:rPr>
        <w:t>sqlcode</w:t>
      </w:r>
      <w:r w:rsidRPr="00835792">
        <w:t xml:space="preserve"> values, as well as the symbolic name and error description</w:t>
      </w:r>
      <w:r>
        <w:t xml:space="preserve"> for the related condition</w:t>
      </w:r>
      <w:r w:rsidRPr="00835792">
        <w:t>:</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58"/>
        <w:gridCol w:w="1440"/>
        <w:gridCol w:w="3349"/>
        <w:gridCol w:w="2609"/>
      </w:tblGrid>
      <w:tr w:rsidR="00686086" w:rsidRPr="00E537FF">
        <w:tc>
          <w:tcPr>
            <w:tcW w:w="1458" w:type="dxa"/>
          </w:tcPr>
          <w:p w:rsidR="00686086" w:rsidRPr="00E537FF" w:rsidRDefault="00686086" w:rsidP="00686086">
            <w:pPr>
              <w:pStyle w:val="EDBTBLHDR10ptBoldBlackCentered"/>
              <w:rPr>
                <w:rFonts w:ascii="Cambria" w:eastAsia="Cambria" w:hAnsi="Cambria"/>
              </w:rPr>
            </w:pPr>
            <w:r w:rsidRPr="00E537FF">
              <w:rPr>
                <w:rStyle w:val="EDBTBLKeyword9ptBlack"/>
                <w:rFonts w:eastAsia="Cambria"/>
              </w:rPr>
              <w:t>sqlstate</w:t>
            </w:r>
            <w:r w:rsidRPr="00E537FF">
              <w:rPr>
                <w:rFonts w:ascii="Cambria" w:eastAsia="Cambria" w:hAnsi="Cambria"/>
              </w:rPr>
              <w:t xml:space="preserve"> </w:t>
            </w:r>
          </w:p>
        </w:tc>
        <w:tc>
          <w:tcPr>
            <w:tcW w:w="1440" w:type="dxa"/>
          </w:tcPr>
          <w:p w:rsidR="00686086" w:rsidRPr="00E537FF" w:rsidRDefault="00686086" w:rsidP="00686086">
            <w:pPr>
              <w:pStyle w:val="EDBTBLHDR10ptBoldBlackCentered"/>
              <w:rPr>
                <w:rFonts w:ascii="Cambria" w:eastAsia="Cambria" w:hAnsi="Cambria"/>
              </w:rPr>
            </w:pPr>
            <w:r w:rsidRPr="00E537FF">
              <w:rPr>
                <w:rStyle w:val="EDBTBLKeyword9ptBlack"/>
                <w:rFonts w:eastAsia="Cambria"/>
              </w:rPr>
              <w:t>sqlcode</w:t>
            </w:r>
          </w:p>
          <w:p w:rsidR="00686086" w:rsidRPr="00E537FF" w:rsidRDefault="00686086" w:rsidP="00686086">
            <w:pPr>
              <w:pStyle w:val="EDBTBLHDR10ptBoldBlackCentered"/>
              <w:rPr>
                <w:rFonts w:ascii="Cambria" w:eastAsia="Cambria" w:hAnsi="Cambria"/>
                <w:b w:val="0"/>
              </w:rPr>
            </w:pPr>
            <w:r w:rsidRPr="00E537FF">
              <w:rPr>
                <w:rFonts w:ascii="Cambria" w:eastAsia="Cambria" w:hAnsi="Cambria"/>
                <w:b w:val="0"/>
              </w:rPr>
              <w:t>(Deprecated)</w:t>
            </w:r>
          </w:p>
        </w:tc>
        <w:tc>
          <w:tcPr>
            <w:tcW w:w="3349" w:type="dxa"/>
          </w:tcPr>
          <w:p w:rsidR="00686086" w:rsidRPr="00E537FF" w:rsidRDefault="00686086" w:rsidP="00686086">
            <w:pPr>
              <w:pStyle w:val="EDBTBLHDR10ptBoldBlackCentered"/>
              <w:rPr>
                <w:rFonts w:ascii="Cambria" w:eastAsia="Cambria" w:hAnsi="Cambria"/>
              </w:rPr>
            </w:pPr>
            <w:r w:rsidRPr="00E537FF">
              <w:rPr>
                <w:rFonts w:ascii="Cambria" w:eastAsia="Cambria" w:hAnsi="Cambria"/>
              </w:rPr>
              <w:t>Symbolic Name</w:t>
            </w:r>
          </w:p>
        </w:tc>
        <w:tc>
          <w:tcPr>
            <w:tcW w:w="2609" w:type="dxa"/>
          </w:tcPr>
          <w:p w:rsidR="00686086" w:rsidRPr="00E537FF" w:rsidRDefault="00686086" w:rsidP="00686086">
            <w:pPr>
              <w:pStyle w:val="EDBTBLHDR10ptBoldBlackCentered"/>
              <w:rPr>
                <w:rFonts w:ascii="Cambria" w:eastAsia="Cambria" w:hAnsi="Cambria"/>
              </w:rPr>
            </w:pPr>
            <w:r w:rsidRPr="00E537FF">
              <w:rPr>
                <w:rFonts w:ascii="Cambria" w:eastAsia="Cambria" w:hAnsi="Cambria"/>
              </w:rPr>
              <w:t>Description</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YE001</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-12</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ECPG_OUT_OF_MEMORY</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Virtual memory is exhausted.</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YE002</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-200</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ECPG_UNSUPPORTED</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preprocessor has generated an unrecognized item.  Could indicate incompatibility between the preprocessor and the library.</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07001,</w:t>
            </w:r>
            <w:r w:rsidRPr="00E537FF">
              <w:rPr>
                <w:rStyle w:val="EDBTBLTXT10ptBlack"/>
                <w:rFonts w:ascii="Cambria" w:eastAsia="Cambria" w:hAnsi="Cambria"/>
              </w:rPr>
              <w:t xml:space="preserve"> or </w:t>
            </w:r>
            <w:r w:rsidRPr="00E537FF">
              <w:rPr>
                <w:rStyle w:val="EDBTBLKeyword9ptBlack"/>
                <w:rFonts w:eastAsia="Cambria"/>
              </w:rPr>
              <w:t>07002</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-201</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ECPG_TOO_MANY_ARGUMENTS</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program specifies more variables than the command expects.</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07001,</w:t>
            </w:r>
            <w:r w:rsidRPr="00E537FF">
              <w:rPr>
                <w:rStyle w:val="EDBTBLTXT10ptBlack"/>
                <w:rFonts w:ascii="Cambria" w:eastAsia="Cambria" w:hAnsi="Cambria"/>
              </w:rPr>
              <w:t xml:space="preserve"> or </w:t>
            </w:r>
            <w:r w:rsidRPr="00E537FF">
              <w:rPr>
                <w:rStyle w:val="EDBTBLKeyword9ptBlack"/>
                <w:rFonts w:eastAsia="Cambria"/>
              </w:rPr>
              <w:t>07002</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-202</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ECPG_TOO_FEW_ARGUMENTS</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program specified fewer variables than the command expects.</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21000</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-203</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ECPG_TOO_MANY_MATCHES</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 xml:space="preserve">The SQL command has returned multiple rows, but the statement was prepared to receive a single row.  </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42804</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-204</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ECPG_INT_FORMAT</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 xml:space="preserve">The host variable (defined in the C code) is of type INT, and the selected data is of a type that cannot be converted into an INT.  </w:t>
            </w:r>
            <w:r w:rsidRPr="00E537FF">
              <w:rPr>
                <w:rStyle w:val="EDBTBLKeyword9ptBlack"/>
                <w:rFonts w:eastAsia="Cambria"/>
              </w:rPr>
              <w:t>ecpglib</w:t>
            </w:r>
            <w:r w:rsidRPr="00E537FF">
              <w:rPr>
                <w:rStyle w:val="EDBTBLTXT10ptBlack"/>
                <w:rFonts w:ascii="Cambria" w:eastAsia="Cambria" w:hAnsi="Cambria"/>
              </w:rPr>
              <w:t xml:space="preserve"> uses the </w:t>
            </w:r>
            <w:r w:rsidRPr="00E537FF">
              <w:rPr>
                <w:rStyle w:val="EDBTBLKeyword9ptBlack"/>
                <w:rFonts w:eastAsia="Cambria"/>
              </w:rPr>
              <w:t>strtol()</w:t>
            </w:r>
            <w:r w:rsidRPr="00E537FF">
              <w:rPr>
                <w:rStyle w:val="EDBTBLTXT10ptBlack"/>
                <w:rFonts w:ascii="Cambria" w:eastAsia="Cambria" w:hAnsi="Cambria"/>
              </w:rPr>
              <w:t xml:space="preserve"> function to convert string values into numeric form.   </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42804</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-205</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ECPG_UINT_FORMAT</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 xml:space="preserve">The host variable (defined in the C code) is an unsigned INT, and the selected data is of a type that cannot be converted into an unsigned INT.  </w:t>
            </w:r>
            <w:r w:rsidRPr="00E537FF">
              <w:rPr>
                <w:rStyle w:val="EDBTBLKeyword9ptBlack"/>
                <w:rFonts w:eastAsia="Cambria"/>
              </w:rPr>
              <w:t>ecpglib</w:t>
            </w:r>
            <w:r w:rsidRPr="00E537FF">
              <w:rPr>
                <w:rStyle w:val="EDBTBLTXT10ptBlack"/>
                <w:rFonts w:ascii="Cambria" w:eastAsia="Cambria" w:hAnsi="Cambria"/>
              </w:rPr>
              <w:t xml:space="preserve"> uses the </w:t>
            </w:r>
            <w:r w:rsidRPr="00E537FF">
              <w:rPr>
                <w:rStyle w:val="EDBTBLKeyword9ptBlack"/>
                <w:rFonts w:eastAsia="Cambria"/>
              </w:rPr>
              <w:t>strtoul()</w:t>
            </w:r>
            <w:r w:rsidRPr="00E537FF">
              <w:rPr>
                <w:rStyle w:val="EDBTBLTXT10ptBlack"/>
                <w:rFonts w:ascii="Cambria" w:eastAsia="Cambria" w:hAnsi="Cambria"/>
              </w:rPr>
              <w:t xml:space="preserve"> function to convert string values into numeric form.   </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42804</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-206</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ECPG_FLOAT_FORMAT</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 xml:space="preserve">The host variable (defined in the C code) is of type FLOAT, and the selected data is of a type that cannot be converted into an FLOAT.  </w:t>
            </w:r>
            <w:r w:rsidRPr="00E537FF">
              <w:rPr>
                <w:rStyle w:val="EDBTBLKeyword9ptBlack"/>
                <w:rFonts w:eastAsia="Cambria"/>
              </w:rPr>
              <w:t>ecpglib</w:t>
            </w:r>
            <w:r w:rsidRPr="00E537FF">
              <w:rPr>
                <w:rStyle w:val="EDBTBLTXT10ptBlack"/>
                <w:rFonts w:ascii="Cambria" w:eastAsia="Cambria" w:hAnsi="Cambria"/>
              </w:rPr>
              <w:t xml:space="preserve"> uses the </w:t>
            </w:r>
            <w:r w:rsidRPr="00E537FF">
              <w:rPr>
                <w:rStyle w:val="EDBTBLKeyword9ptBlack"/>
                <w:rFonts w:eastAsia="Cambria"/>
              </w:rPr>
              <w:lastRenderedPageBreak/>
              <w:t>strtod()</w:t>
            </w:r>
            <w:r w:rsidRPr="00E537FF">
              <w:rPr>
                <w:rStyle w:val="EDBTBLTXT10ptBlack"/>
                <w:rFonts w:ascii="Cambria" w:eastAsia="Cambria" w:hAnsi="Cambria"/>
              </w:rPr>
              <w:t xml:space="preserve"> function to convert string values into numeric form.   </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lastRenderedPageBreak/>
              <w:t>42804</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-211</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ECPG_CONVERT_BOOL</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 xml:space="preserve">The host variable (defined in the C code) is of type BOOL, and the selected data cannot be stored in a BOOL. </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YE002</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-2-1</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ECPG_EMPTY</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 xml:space="preserve">The statement sent to the server was empty.   </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22002</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-213</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ECPG_MISSING_INDICATOR</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A NULL indicator variable has not been supplied for the NULL value returned by the server (the client application has received an unexpected NULL value).</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42804</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-214</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ECPG_NO_ARRAY</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server has returned an array, and the corresponding host variable is not capable of storing an array.</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42804</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-215</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ECPG_DATA_NOT_ARRAY</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server has returned a value that is not an array into a host variable that expects an array value.</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08003</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-220</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ECPG_NO_CONN</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client application has attempted to use a non-existent connection.</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YE002</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-221</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ECPG_NOT_CONN</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client application has attempted to use an allocated, but closed connection.</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26000</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-230</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ECPG_INVALID_STMT</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statement has not been prepared.</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33000</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-240</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ECPG_UNKNOWN_DESCRIPTOR</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specified descriptor is not found.</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07009</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-241</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ECPG_INVALID_DESCRIPTOR_INDEX</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descriptor index is out-of-range.</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YE002</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-242</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ECPG_UNKNOWN_DESCRIPTOR_ITEM</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client application has requested an invalid descriptor item (internal error).</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07006</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-243</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ECPG_VAR_NOT_NUMERIC</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A dynamic statement has returned a numeric value for a non-numeric host variable.</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07006</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-244</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ECPG_VAR_NOT_CHAR</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A dynamic SQL statement has returned a CHAR value, and the host variable is not a CHAR.</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-400</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ECPG_PGSQL</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server has returned an error message; the resulting message contains the error text.</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08007</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-401</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ECPG_TRANS</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 xml:space="preserve">The server cannot start, </w:t>
            </w:r>
            <w:r w:rsidRPr="00E537FF">
              <w:rPr>
                <w:rStyle w:val="EDBTBLTXT10ptBlack"/>
                <w:rFonts w:ascii="Cambria" w:eastAsia="Cambria" w:hAnsi="Cambria"/>
              </w:rPr>
              <w:lastRenderedPageBreak/>
              <w:t>commit or rollback the specified transaction.</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lastRenderedPageBreak/>
              <w:t>08001</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-402</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ECPG_CONNECT</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client application's attempt to connect to the database has failed.</w:t>
            </w:r>
          </w:p>
        </w:tc>
      </w:tr>
      <w:tr w:rsidR="00686086" w:rsidRPr="006F5F04">
        <w:tc>
          <w:tcPr>
            <w:tcW w:w="1458"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02000</w:t>
            </w:r>
          </w:p>
        </w:tc>
        <w:tc>
          <w:tcPr>
            <w:tcW w:w="1440"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100</w:t>
            </w:r>
          </w:p>
        </w:tc>
        <w:tc>
          <w:tcPr>
            <w:tcW w:w="3349" w:type="dxa"/>
          </w:tcPr>
          <w:p w:rsidR="00686086" w:rsidRPr="00E537FF" w:rsidRDefault="00686086" w:rsidP="00686086">
            <w:pPr>
              <w:widowControl w:val="0"/>
              <w:autoSpaceDE w:val="0"/>
              <w:autoSpaceDN w:val="0"/>
              <w:adjustRightInd w:val="0"/>
              <w:rPr>
                <w:rStyle w:val="EDBTBLKeyword9ptBlack"/>
                <w:rFonts w:eastAsia="Cambria"/>
              </w:rPr>
            </w:pPr>
            <w:r w:rsidRPr="00E537FF">
              <w:rPr>
                <w:rStyle w:val="EDBTBLKeyword9ptBlack"/>
                <w:rFonts w:eastAsia="Cambria"/>
              </w:rPr>
              <w:t>ECPG_NOT_FOUND</w:t>
            </w:r>
          </w:p>
        </w:tc>
        <w:tc>
          <w:tcPr>
            <w:tcW w:w="2609" w:type="dxa"/>
          </w:tcPr>
          <w:p w:rsidR="00686086" w:rsidRPr="00E537FF" w:rsidRDefault="00686086" w:rsidP="00686086">
            <w:pPr>
              <w:widowControl w:val="0"/>
              <w:autoSpaceDE w:val="0"/>
              <w:autoSpaceDN w:val="0"/>
              <w:adjustRightInd w:val="0"/>
              <w:rPr>
                <w:rStyle w:val="EDBTBLTXT10ptBlack"/>
                <w:rFonts w:ascii="Cambria" w:eastAsia="Cambria" w:hAnsi="Cambria"/>
              </w:rPr>
            </w:pPr>
            <w:r w:rsidRPr="00E537FF">
              <w:rPr>
                <w:rStyle w:val="EDBTBLTXT10ptBlack"/>
                <w:rFonts w:ascii="Cambria" w:eastAsia="Cambria" w:hAnsi="Cambria"/>
              </w:rPr>
              <w:t>The last command retrieved or processed no rows, or you have reached the end of a cursor.</w:t>
            </w:r>
          </w:p>
        </w:tc>
      </w:tr>
    </w:tbl>
    <w:p w:rsidR="00686086" w:rsidRDefault="00686086"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Default="00AC68CD" w:rsidP="00686086">
      <w:pPr>
        <w:pStyle w:val="EDBTXTNormalWebBlackCharChar0"/>
        <w:rPr>
          <w:lang w:val="en-US"/>
        </w:rPr>
      </w:pPr>
    </w:p>
    <w:p w:rsidR="00AC68CD" w:rsidRPr="00AC68CD" w:rsidRDefault="00AC68CD" w:rsidP="00686086">
      <w:pPr>
        <w:pStyle w:val="EDBTXTNormalWebBlackCharChar0"/>
        <w:rPr>
          <w:lang w:val="en-US"/>
        </w:rPr>
      </w:pPr>
    </w:p>
    <w:p w:rsidR="00686086" w:rsidRDefault="00686086" w:rsidP="00BB164A">
      <w:pPr>
        <w:pStyle w:val="Heading2"/>
      </w:pPr>
      <w:bookmarkStart w:id="32" w:name="_Toc499033878"/>
      <w:r>
        <w:lastRenderedPageBreak/>
        <w:t>EXEC SQL WHENEVER</w:t>
      </w:r>
      <w:bookmarkEnd w:id="32"/>
    </w:p>
    <w:p w:rsidR="00686086" w:rsidRPr="008C65DC" w:rsidRDefault="00686086" w:rsidP="00686086">
      <w:pPr>
        <w:pStyle w:val="EDBTXTNormalWebBlackCharChar0"/>
      </w:pPr>
      <w:r>
        <w:t xml:space="preserve">Use the </w:t>
      </w:r>
      <w:r w:rsidRPr="000B4BA1">
        <w:rPr>
          <w:rStyle w:val="EDBTXTKeywordBlack"/>
        </w:rPr>
        <w:t>EXEC</w:t>
      </w:r>
      <w:r>
        <w:t xml:space="preserve"> </w:t>
      </w:r>
      <w:r w:rsidRPr="000B4BA1">
        <w:rPr>
          <w:rStyle w:val="EDBTXTKeywordBlack"/>
        </w:rPr>
        <w:t>SQL</w:t>
      </w:r>
      <w:r>
        <w:t xml:space="preserve"> </w:t>
      </w:r>
      <w:r w:rsidRPr="000B4BA1">
        <w:rPr>
          <w:rStyle w:val="EDBTXTKeywordBlack"/>
        </w:rPr>
        <w:t>WHENEVER</w:t>
      </w:r>
      <w:r>
        <w:t xml:space="preserve"> directive to implement simple error handling for client applications compiled with ECPGPlus.  The syntax of the directive is:</w:t>
      </w:r>
    </w:p>
    <w:p w:rsidR="00686086" w:rsidRPr="0056775D" w:rsidRDefault="00686086" w:rsidP="00686086">
      <w:pPr>
        <w:widowControl w:val="0"/>
        <w:autoSpaceDE w:val="0"/>
        <w:autoSpaceDN w:val="0"/>
        <w:adjustRightInd w:val="0"/>
        <w:ind w:left="720"/>
        <w:rPr>
          <w:rStyle w:val="EDBTXTKeywordBlack"/>
        </w:rPr>
      </w:pPr>
      <w:r w:rsidRPr="0056775D">
        <w:rPr>
          <w:rStyle w:val="EDBTXTKeywordBlack"/>
        </w:rPr>
        <w:t xml:space="preserve">EXEC SQL WHENEVER </w:t>
      </w:r>
      <w:r w:rsidRPr="001F10F8">
        <w:rPr>
          <w:rStyle w:val="EDBTXTKeywordBlack"/>
          <w:i/>
        </w:rPr>
        <w:t>condition</w:t>
      </w:r>
      <w:r w:rsidRPr="0056775D">
        <w:rPr>
          <w:rStyle w:val="EDBTXTKeywordBlack"/>
        </w:rPr>
        <w:t xml:space="preserve"> </w:t>
      </w:r>
      <w:r w:rsidRPr="0056775D">
        <w:rPr>
          <w:rStyle w:val="EDBTXTKeywordBlack"/>
          <w:i/>
        </w:rPr>
        <w:t>action</w:t>
      </w:r>
      <w:r w:rsidRPr="0056775D">
        <w:rPr>
          <w:rStyle w:val="EDBTXTKeywordBlack"/>
        </w:rPr>
        <w:t>;</w:t>
      </w:r>
    </w:p>
    <w:p w:rsidR="00686086" w:rsidRDefault="00686086" w:rsidP="00686086">
      <w:pPr>
        <w:pStyle w:val="EDBTXTNormalWebBlackCharChar0"/>
      </w:pPr>
      <w:r>
        <w:t xml:space="preserve">This directive instructs the ECPG compiler to insert error-handling code into your program.  </w:t>
      </w:r>
    </w:p>
    <w:p w:rsidR="00686086" w:rsidRPr="008C65DC" w:rsidRDefault="00686086" w:rsidP="00686086">
      <w:pPr>
        <w:pStyle w:val="EDBTXTNormalWebBlackCharChar0"/>
      </w:pPr>
      <w:r>
        <w:t xml:space="preserve">The code instructs the client application that it should perform a specified action if the client application detects a given condition.  The </w:t>
      </w:r>
      <w:r w:rsidRPr="00EE394D">
        <w:rPr>
          <w:rStyle w:val="EDBTXTKeywordBlack"/>
          <w:i/>
        </w:rPr>
        <w:t>condition</w:t>
      </w:r>
      <w:r>
        <w:t xml:space="preserve"> may be</w:t>
      </w:r>
      <w:r w:rsidRPr="008C65DC">
        <w:t xml:space="preserve"> one of the following:</w:t>
      </w:r>
    </w:p>
    <w:p w:rsidR="00686086" w:rsidRDefault="00686086" w:rsidP="00686086">
      <w:pPr>
        <w:pStyle w:val="EDBTXTNormalWebBlackCharChar0"/>
        <w:ind w:left="720"/>
        <w:rPr>
          <w:rStyle w:val="EDBTXTKeywordBlack"/>
        </w:rPr>
      </w:pPr>
      <w:r w:rsidRPr="00051A4C">
        <w:rPr>
          <w:rStyle w:val="EDBTXTKeywordBlack"/>
        </w:rPr>
        <w:t>SQLERROR</w:t>
      </w:r>
    </w:p>
    <w:p w:rsidR="00686086" w:rsidRPr="001F10F8" w:rsidRDefault="00686086" w:rsidP="00686086">
      <w:pPr>
        <w:pStyle w:val="EDBTXTNormalWebBlackCharChar0"/>
        <w:ind w:left="1440"/>
      </w:pPr>
      <w:r w:rsidRPr="001F10F8">
        <w:t xml:space="preserve">A </w:t>
      </w:r>
      <w:r>
        <w:rPr>
          <w:rStyle w:val="EDBTXTKeywordBlack"/>
        </w:rPr>
        <w:t>SQLERROR</w:t>
      </w:r>
      <w:r w:rsidRPr="001F10F8">
        <w:t xml:space="preserve"> condition exists when </w:t>
      </w:r>
      <w:r w:rsidRPr="0073135C">
        <w:rPr>
          <w:rStyle w:val="EDBTXTKeywordBlack"/>
        </w:rPr>
        <w:t>sqlca.sqlcode</w:t>
      </w:r>
      <w:r w:rsidRPr="001F10F8">
        <w:t xml:space="preserve"> is less than zero.</w:t>
      </w:r>
    </w:p>
    <w:p w:rsidR="00686086" w:rsidRDefault="00686086" w:rsidP="00686086">
      <w:pPr>
        <w:pStyle w:val="EDBTXTNormalWebBlackCharChar0"/>
        <w:ind w:left="720"/>
        <w:rPr>
          <w:rStyle w:val="EDBTXTKeywordBlack"/>
        </w:rPr>
      </w:pPr>
      <w:r w:rsidRPr="00051A4C">
        <w:rPr>
          <w:rStyle w:val="EDBTXTKeywordBlack"/>
        </w:rPr>
        <w:t>SQLWARNING</w:t>
      </w:r>
    </w:p>
    <w:p w:rsidR="00686086" w:rsidRPr="00051A4C" w:rsidRDefault="00686086" w:rsidP="00686086">
      <w:pPr>
        <w:pStyle w:val="EDBTXTNormalWebBlackCharChar0"/>
        <w:ind w:left="1440"/>
        <w:rPr>
          <w:rStyle w:val="EDBTXTKeywordBlack"/>
        </w:rPr>
      </w:pPr>
      <w:r w:rsidRPr="0073135C">
        <w:t xml:space="preserve">A </w:t>
      </w:r>
      <w:r w:rsidRPr="0073135C">
        <w:rPr>
          <w:rStyle w:val="EDBTXTKeywordBlack"/>
        </w:rPr>
        <w:t>SQLWARNING</w:t>
      </w:r>
      <w:r w:rsidRPr="0073135C">
        <w:t xml:space="preserve"> condition exists when </w:t>
      </w:r>
      <w:r w:rsidRPr="0073135C">
        <w:rPr>
          <w:rStyle w:val="EDBTXTKeywordBlack"/>
        </w:rPr>
        <w:t>sqlca.sqlwarn[0]</w:t>
      </w:r>
      <w:r w:rsidRPr="0073135C">
        <w:t xml:space="preserve"> contains a </w:t>
      </w:r>
      <w:r w:rsidRPr="00933B5D">
        <w:rPr>
          <w:rStyle w:val="EDBTXTKeywordBlack"/>
        </w:rPr>
        <w:t>'</w:t>
      </w:r>
      <w:r>
        <w:rPr>
          <w:rStyle w:val="EDBTXTKeywordBlack"/>
        </w:rPr>
        <w:t>W'.</w:t>
      </w:r>
    </w:p>
    <w:p w:rsidR="00686086" w:rsidRDefault="00686086" w:rsidP="00686086">
      <w:pPr>
        <w:pStyle w:val="EDBTXTNormalWebBlackCharChar0"/>
        <w:ind w:left="720"/>
        <w:rPr>
          <w:rStyle w:val="EDBTXTKeywordBlack"/>
        </w:rPr>
      </w:pPr>
      <w:r w:rsidRPr="007547AB">
        <w:rPr>
          <w:rStyle w:val="EDBTXTKeywordBlack"/>
        </w:rPr>
        <w:t>NOT FOUND</w:t>
      </w:r>
    </w:p>
    <w:p w:rsidR="00686086" w:rsidRPr="005D49BB" w:rsidRDefault="00686086" w:rsidP="00686086">
      <w:pPr>
        <w:pStyle w:val="EDBTXTNormalWebBlackCharChar0"/>
        <w:ind w:left="1440"/>
      </w:pPr>
      <w:r w:rsidRPr="005D49BB">
        <w:t xml:space="preserve">A </w:t>
      </w:r>
      <w:r w:rsidRPr="005D49BB">
        <w:rPr>
          <w:rStyle w:val="EDBTXTKeywordBlack"/>
        </w:rPr>
        <w:t>NOT</w:t>
      </w:r>
      <w:r w:rsidRPr="005D49BB">
        <w:t xml:space="preserve"> </w:t>
      </w:r>
      <w:r w:rsidRPr="005D49BB">
        <w:rPr>
          <w:rStyle w:val="EDBTXTKeywordBlack"/>
        </w:rPr>
        <w:t>FOUND</w:t>
      </w:r>
      <w:r w:rsidRPr="005D49BB">
        <w:t xml:space="preserve"> condition exists when </w:t>
      </w:r>
      <w:r w:rsidRPr="005D49BB">
        <w:rPr>
          <w:rStyle w:val="EDBTXTKeywordBlack"/>
        </w:rPr>
        <w:t>sqlca</w:t>
      </w:r>
      <w:r w:rsidRPr="005D49BB">
        <w:t>.</w:t>
      </w:r>
      <w:r w:rsidRPr="005D49BB">
        <w:rPr>
          <w:rStyle w:val="EDBTXTKeywordBlack"/>
        </w:rPr>
        <w:t>sqlcode</w:t>
      </w:r>
      <w:r w:rsidRPr="005D49BB">
        <w:t xml:space="preserve"> is </w:t>
      </w:r>
      <w:r w:rsidRPr="005D49BB">
        <w:rPr>
          <w:rStyle w:val="EDBTXTKeywordBlack"/>
        </w:rPr>
        <w:t>ECPG_NOT_FOUND</w:t>
      </w:r>
      <w:r w:rsidRPr="005D49BB">
        <w:t xml:space="preserve"> (when a query returns no data).</w:t>
      </w:r>
    </w:p>
    <w:p w:rsidR="00686086" w:rsidRPr="008C65DC" w:rsidRDefault="00686086" w:rsidP="00686086">
      <w:pPr>
        <w:pStyle w:val="EDBTXTNormalWebBlackCharChar0"/>
      </w:pPr>
      <w:r>
        <w:t>You can specify that the client application perform one of the following</w:t>
      </w:r>
      <w:r w:rsidRPr="007845D0">
        <w:t xml:space="preserve"> </w:t>
      </w:r>
      <w:r w:rsidRPr="00051A4C">
        <w:rPr>
          <w:rStyle w:val="EDBTXTKeywordBlack"/>
          <w:i/>
        </w:rPr>
        <w:t>action</w:t>
      </w:r>
      <w:r>
        <w:rPr>
          <w:rStyle w:val="EDBTXTKeywordBlack"/>
          <w:i/>
        </w:rPr>
        <w:t>s</w:t>
      </w:r>
      <w:r w:rsidRPr="00AF0B65">
        <w:t xml:space="preserve"> if it</w:t>
      </w:r>
      <w:r w:rsidRPr="008C65DC">
        <w:t xml:space="preserve"> </w:t>
      </w:r>
      <w:r>
        <w:t>encounters one of the previous conditions</w:t>
      </w:r>
      <w:r w:rsidRPr="008C65DC">
        <w:t>:</w:t>
      </w:r>
    </w:p>
    <w:p w:rsidR="00686086" w:rsidRPr="00494F3F" w:rsidRDefault="00686086" w:rsidP="00686086">
      <w:pPr>
        <w:pStyle w:val="EDBTXTNormalWebBlackCharChar0"/>
        <w:ind w:left="720"/>
        <w:rPr>
          <w:rStyle w:val="EDBTXTKeywordBlack"/>
        </w:rPr>
      </w:pPr>
      <w:r w:rsidRPr="00494F3F">
        <w:rPr>
          <w:rStyle w:val="EDBTXTKeywordBlack"/>
        </w:rPr>
        <w:t>CONTINUE</w:t>
      </w:r>
    </w:p>
    <w:p w:rsidR="00686086" w:rsidRPr="008C65DC" w:rsidRDefault="00686086" w:rsidP="00686086">
      <w:pPr>
        <w:pStyle w:val="EDBTXTNormalWebBlackCharChar0"/>
        <w:ind w:left="1440"/>
      </w:pPr>
      <w:r>
        <w:t xml:space="preserve">Specify </w:t>
      </w:r>
      <w:r w:rsidRPr="00382B4B">
        <w:rPr>
          <w:rStyle w:val="EDBTXTKeywordBlack"/>
        </w:rPr>
        <w:t>CONTINUE</w:t>
      </w:r>
      <w:r>
        <w:t xml:space="preserve"> to instruct the client application to continue processing, ignoring the current </w:t>
      </w:r>
      <w:r w:rsidRPr="001409DF">
        <w:rPr>
          <w:rStyle w:val="EDBTXTKeywordBlack"/>
        </w:rPr>
        <w:t>condition</w:t>
      </w:r>
      <w:r>
        <w:t xml:space="preserve">.  </w:t>
      </w:r>
      <w:r w:rsidRPr="00816084">
        <w:rPr>
          <w:rStyle w:val="EDBTXTKeywordBlack"/>
        </w:rPr>
        <w:t>CONTINUE</w:t>
      </w:r>
      <w:r>
        <w:t xml:space="preserve"> </w:t>
      </w:r>
      <w:r w:rsidRPr="008C65DC">
        <w:t>is the default</w:t>
      </w:r>
      <w:r>
        <w:t xml:space="preserve"> action</w:t>
      </w:r>
      <w:r w:rsidRPr="008C65DC">
        <w:t>.</w:t>
      </w:r>
    </w:p>
    <w:p w:rsidR="00686086" w:rsidRDefault="00686086" w:rsidP="00686086">
      <w:pPr>
        <w:pStyle w:val="EDBTXTNormalWebBlackCharChar0"/>
        <w:ind w:left="720"/>
      </w:pPr>
      <w:r w:rsidRPr="00880CD7">
        <w:rPr>
          <w:rStyle w:val="EDBTXTKeywordBlack"/>
        </w:rPr>
        <w:t>DO</w:t>
      </w:r>
      <w:r>
        <w:t xml:space="preserve"> </w:t>
      </w:r>
      <w:r w:rsidRPr="00880CD7">
        <w:rPr>
          <w:rStyle w:val="EDBTXTKeywordBlack"/>
        </w:rPr>
        <w:t>CONTINUE</w:t>
      </w:r>
    </w:p>
    <w:p w:rsidR="00686086" w:rsidRPr="00B61471" w:rsidRDefault="00686086" w:rsidP="00686086">
      <w:pPr>
        <w:pStyle w:val="EDBTXTNormalWebBlackCharChar0"/>
        <w:ind w:left="2160"/>
        <w:rPr>
          <w:rStyle w:val="EDBTXTKeywordBlack"/>
          <w:rFonts w:ascii="Times New Roman" w:hAnsi="Times New Roman" w:cs="Times New Roman"/>
          <w:sz w:val="24"/>
          <w:szCs w:val="24"/>
        </w:rPr>
      </w:pPr>
      <w:r>
        <w:t xml:space="preserve">An action of </w:t>
      </w:r>
      <w:r w:rsidRPr="00B61471">
        <w:rPr>
          <w:rStyle w:val="EDBTXTKeywordBlack"/>
        </w:rPr>
        <w:t>DO</w:t>
      </w:r>
      <w:r>
        <w:t xml:space="preserve"> </w:t>
      </w:r>
      <w:r w:rsidRPr="00B61471">
        <w:rPr>
          <w:rStyle w:val="EDBTXTKeywordBlack"/>
        </w:rPr>
        <w:t>CONTINUE</w:t>
      </w:r>
      <w:r>
        <w:t xml:space="preserve"> will generate a </w:t>
      </w:r>
      <w:r w:rsidRPr="00B61471">
        <w:rPr>
          <w:rStyle w:val="EDBTXTKeywordBlack"/>
        </w:rPr>
        <w:t>CONTINUE</w:t>
      </w:r>
      <w:r>
        <w:t xml:space="preserve"> statement in the emitted C code that if it encounters the condition, skips the rest of the code in the loop and continues with the next iteration.  You can only use it within a loop.</w:t>
      </w:r>
    </w:p>
    <w:p w:rsidR="00686086" w:rsidRPr="001409DF" w:rsidRDefault="00686086" w:rsidP="00686086">
      <w:pPr>
        <w:pStyle w:val="EDBTXTNormalWebBlackCharChar0"/>
        <w:ind w:left="720"/>
        <w:rPr>
          <w:rStyle w:val="EDBTXTKeywordBlack"/>
        </w:rPr>
      </w:pPr>
      <w:r w:rsidRPr="001409DF">
        <w:rPr>
          <w:rStyle w:val="EDBTXTKeywordBlack"/>
        </w:rPr>
        <w:lastRenderedPageBreak/>
        <w:t xml:space="preserve">GOTO </w:t>
      </w:r>
      <w:r w:rsidRPr="001409DF">
        <w:rPr>
          <w:rStyle w:val="EDBTXTKeywordBlack"/>
          <w:i/>
        </w:rPr>
        <w:t>label</w:t>
      </w:r>
      <w:r w:rsidRPr="001409DF">
        <w:t xml:space="preserve"> </w:t>
      </w:r>
      <w:r>
        <w:br/>
      </w:r>
      <w:r w:rsidRPr="001409DF">
        <w:t>or</w:t>
      </w:r>
      <w:r>
        <w:rPr>
          <w:rStyle w:val="EDBTXTKeywordBlack"/>
        </w:rPr>
        <w:br/>
      </w:r>
      <w:r w:rsidRPr="001409DF">
        <w:rPr>
          <w:rStyle w:val="EDBTXTKeywordBlack"/>
        </w:rPr>
        <w:t xml:space="preserve">GO TO </w:t>
      </w:r>
      <w:r w:rsidRPr="009026D7">
        <w:rPr>
          <w:rStyle w:val="EDBTXTKeywordBlack"/>
          <w:i/>
        </w:rPr>
        <w:t>label</w:t>
      </w:r>
    </w:p>
    <w:p w:rsidR="00686086" w:rsidRPr="008C65DC" w:rsidRDefault="00686086" w:rsidP="00686086">
      <w:pPr>
        <w:pStyle w:val="EDBTXTNormalWebBlackCharChar0"/>
        <w:ind w:left="1440"/>
      </w:pPr>
      <w:r>
        <w:t xml:space="preserve">Use a C </w:t>
      </w:r>
      <w:r w:rsidRPr="00E7582A">
        <w:rPr>
          <w:rStyle w:val="EDBTXTKeywordBlack"/>
        </w:rPr>
        <w:t>goto</w:t>
      </w:r>
      <w:r>
        <w:t xml:space="preserve"> statement to jump to the </w:t>
      </w:r>
      <w:r w:rsidRPr="008C65DC">
        <w:t xml:space="preserve">specified </w:t>
      </w:r>
      <w:r w:rsidRPr="009026D7">
        <w:rPr>
          <w:rStyle w:val="EDBTXTKeywordBlack"/>
          <w:i/>
        </w:rPr>
        <w:t>label</w:t>
      </w:r>
      <w:r w:rsidRPr="008C65DC">
        <w:t>.</w:t>
      </w:r>
    </w:p>
    <w:p w:rsidR="00686086" w:rsidRPr="0044235D" w:rsidRDefault="00686086" w:rsidP="00686086">
      <w:pPr>
        <w:pStyle w:val="EDBTXTNormalWebBlackCharChar0"/>
        <w:ind w:left="720"/>
        <w:rPr>
          <w:rStyle w:val="EDBTXTKeywordBlack"/>
        </w:rPr>
      </w:pPr>
      <w:r w:rsidRPr="0044235D">
        <w:rPr>
          <w:rStyle w:val="EDBTXTKeywordBlack"/>
        </w:rPr>
        <w:t>SQLPRINT</w:t>
      </w:r>
    </w:p>
    <w:p w:rsidR="00686086" w:rsidRPr="008C65DC" w:rsidRDefault="00686086" w:rsidP="00686086">
      <w:pPr>
        <w:pStyle w:val="EDBTXTNormalWebBlackCharChar0"/>
        <w:ind w:left="1440"/>
      </w:pPr>
      <w:r>
        <w:t>Print an error</w:t>
      </w:r>
      <w:r w:rsidRPr="008C65DC">
        <w:t xml:space="preserve"> message to </w:t>
      </w:r>
      <w:r w:rsidRPr="0044235D">
        <w:rPr>
          <w:rStyle w:val="EDBTXTKeywordBlack"/>
        </w:rPr>
        <w:t>stderr</w:t>
      </w:r>
      <w:r>
        <w:t xml:space="preserve"> (</w:t>
      </w:r>
      <w:r w:rsidRPr="008C65DC">
        <w:t>standard error</w:t>
      </w:r>
      <w:r>
        <w:t xml:space="preserve">), using the </w:t>
      </w:r>
      <w:r w:rsidRPr="00AC15FE">
        <w:rPr>
          <w:rStyle w:val="EDBTXTKeywordBlack"/>
        </w:rPr>
        <w:t>sqlprint()</w:t>
      </w:r>
      <w:r>
        <w:t xml:space="preserve"> function</w:t>
      </w:r>
      <w:r w:rsidRPr="008C65DC">
        <w:t>.</w:t>
      </w:r>
      <w:r>
        <w:t xml:space="preserve">  The </w:t>
      </w:r>
      <w:r w:rsidRPr="00AC15FE">
        <w:rPr>
          <w:rStyle w:val="EDBTXTKeywordBlack"/>
        </w:rPr>
        <w:t>sqlprint()</w:t>
      </w:r>
      <w:r>
        <w:t xml:space="preserve"> function prints </w:t>
      </w:r>
      <w:r w:rsidRPr="00AC15FE">
        <w:rPr>
          <w:rStyle w:val="EDBTXTKeywordBlack"/>
        </w:rPr>
        <w:t>sql</w:t>
      </w:r>
      <w:r>
        <w:t xml:space="preserve"> </w:t>
      </w:r>
      <w:r w:rsidRPr="00AC15FE">
        <w:rPr>
          <w:rStyle w:val="EDBTXTKeywordBlack"/>
        </w:rPr>
        <w:t>error</w:t>
      </w:r>
      <w:r>
        <w:t xml:space="preserve">, followed by the contents of </w:t>
      </w:r>
      <w:r w:rsidRPr="00AC15FE">
        <w:rPr>
          <w:rStyle w:val="EDBTXTKeywordBlack"/>
        </w:rPr>
        <w:t>sqlca</w:t>
      </w:r>
      <w:r>
        <w:t>.</w:t>
      </w:r>
      <w:r w:rsidRPr="00AC15FE">
        <w:rPr>
          <w:rStyle w:val="EDBTXTKeywordBlack"/>
        </w:rPr>
        <w:t>sqlerrm</w:t>
      </w:r>
      <w:r>
        <w:t>.</w:t>
      </w:r>
      <w:r w:rsidRPr="00AC15FE">
        <w:rPr>
          <w:rStyle w:val="EDBTXTKeywordBlack"/>
        </w:rPr>
        <w:t>sqlerrmc</w:t>
      </w:r>
      <w:r>
        <w:t>.</w:t>
      </w:r>
    </w:p>
    <w:p w:rsidR="00686086" w:rsidRPr="0044235D" w:rsidRDefault="00686086" w:rsidP="00686086">
      <w:pPr>
        <w:pStyle w:val="EDBTXTNormalWebBlackCharChar0"/>
        <w:ind w:left="720"/>
        <w:rPr>
          <w:rStyle w:val="EDBTXTKeywordBlack"/>
        </w:rPr>
      </w:pPr>
      <w:r w:rsidRPr="0044235D">
        <w:rPr>
          <w:rStyle w:val="EDBTXTKeywordBlack"/>
        </w:rPr>
        <w:t>STOP</w:t>
      </w:r>
    </w:p>
    <w:p w:rsidR="00686086" w:rsidRPr="008C65DC" w:rsidRDefault="00686086" w:rsidP="00686086">
      <w:pPr>
        <w:pStyle w:val="EDBTXTNormalWebBlackCharChar0"/>
        <w:ind w:left="1440"/>
      </w:pPr>
      <w:r w:rsidRPr="008C65DC">
        <w:t xml:space="preserve">Call </w:t>
      </w:r>
      <w:r w:rsidRPr="0044235D">
        <w:rPr>
          <w:rStyle w:val="EDBTXTKeywordBlack"/>
        </w:rPr>
        <w:t>exit(1)</w:t>
      </w:r>
      <w:r>
        <w:t xml:space="preserve"> to signal an error, and terminate</w:t>
      </w:r>
      <w:r w:rsidRPr="008C65DC">
        <w:t xml:space="preserve"> the program.</w:t>
      </w:r>
    </w:p>
    <w:p w:rsidR="00686086" w:rsidRPr="00B17626" w:rsidRDefault="00686086" w:rsidP="00686086">
      <w:pPr>
        <w:pStyle w:val="EDBTXTNormalWebBlackCharChar0"/>
        <w:ind w:left="720"/>
        <w:rPr>
          <w:rStyle w:val="EDBTXTKeywordBlack"/>
        </w:rPr>
      </w:pPr>
      <w:r w:rsidRPr="00B17626">
        <w:rPr>
          <w:rStyle w:val="EDBTXTKeywordBlack"/>
        </w:rPr>
        <w:t>DO BREAK</w:t>
      </w:r>
    </w:p>
    <w:p w:rsidR="00686086" w:rsidRPr="008C65DC" w:rsidRDefault="00686086" w:rsidP="00686086">
      <w:pPr>
        <w:pStyle w:val="EDBTXTNormalWebBlackCharChar0"/>
        <w:ind w:left="1440"/>
      </w:pPr>
      <w:r w:rsidRPr="008C65DC">
        <w:t xml:space="preserve">Execute the C </w:t>
      </w:r>
      <w:r w:rsidRPr="008C7144">
        <w:rPr>
          <w:rStyle w:val="EDBTXTKeywordBlack"/>
        </w:rPr>
        <w:t>break</w:t>
      </w:r>
      <w:r>
        <w:t xml:space="preserve"> </w:t>
      </w:r>
      <w:r w:rsidRPr="008C65DC">
        <w:t xml:space="preserve">statement. </w:t>
      </w:r>
      <w:r>
        <w:t xml:space="preserve"> Use this action</w:t>
      </w:r>
      <w:r w:rsidRPr="008C65DC">
        <w:t xml:space="preserve"> in loops</w:t>
      </w:r>
      <w:r>
        <w:t>,</w:t>
      </w:r>
      <w:r w:rsidRPr="008C65DC">
        <w:t xml:space="preserve"> or </w:t>
      </w:r>
      <w:r w:rsidRPr="002C045F">
        <w:rPr>
          <w:rStyle w:val="EDBTXTKeywordBlack"/>
        </w:rPr>
        <w:t>switch</w:t>
      </w:r>
      <w:r w:rsidRPr="008C65DC">
        <w:t xml:space="preserve"> statements.</w:t>
      </w:r>
    </w:p>
    <w:p w:rsidR="00686086" w:rsidRPr="00F63C38" w:rsidRDefault="00686086" w:rsidP="00686086">
      <w:pPr>
        <w:pStyle w:val="EDBTXTNormalWebBlackCharChar0"/>
        <w:ind w:left="720"/>
        <w:rPr>
          <w:rStyle w:val="EDBTXTKeywordBlack"/>
          <w:rFonts w:ascii="Times New Roman" w:hAnsi="Times New Roman" w:cs="Times New Roman"/>
          <w:sz w:val="24"/>
          <w:szCs w:val="24"/>
        </w:rPr>
      </w:pPr>
      <w:r w:rsidRPr="008565F0">
        <w:rPr>
          <w:rStyle w:val="EDBTXTKeywordBlack"/>
        </w:rPr>
        <w:t xml:space="preserve">CALL </w:t>
      </w:r>
      <w:r w:rsidRPr="002C7D16">
        <w:rPr>
          <w:rStyle w:val="EDBTXTKeywordBlack"/>
          <w:i/>
        </w:rPr>
        <w:t>name</w:t>
      </w:r>
      <w:r w:rsidRPr="008565F0">
        <w:rPr>
          <w:rStyle w:val="EDBTXTKeywordBlack"/>
        </w:rPr>
        <w:t>(</w:t>
      </w:r>
      <w:r w:rsidRPr="008565F0">
        <w:rPr>
          <w:rStyle w:val="EDBTXTKeywordBlack"/>
          <w:i/>
        </w:rPr>
        <w:t>args</w:t>
      </w:r>
      <w:r w:rsidRPr="008565F0">
        <w:rPr>
          <w:rStyle w:val="EDBTXTKeywordBlack"/>
        </w:rPr>
        <w:t>)</w:t>
      </w:r>
      <w:r>
        <w:t xml:space="preserve"> </w:t>
      </w:r>
      <w:r>
        <w:br/>
        <w:t xml:space="preserve">or </w:t>
      </w:r>
      <w:r>
        <w:br/>
      </w:r>
      <w:r w:rsidRPr="008565F0">
        <w:rPr>
          <w:rStyle w:val="EDBTXTKeywordBlack"/>
        </w:rPr>
        <w:t xml:space="preserve">DO </w:t>
      </w:r>
      <w:r w:rsidRPr="002C7D16">
        <w:rPr>
          <w:rStyle w:val="EDBTXTKeywordBlack"/>
          <w:i/>
        </w:rPr>
        <w:t>name</w:t>
      </w:r>
      <w:r w:rsidRPr="008565F0">
        <w:rPr>
          <w:rStyle w:val="EDBTXTKeywordBlack"/>
        </w:rPr>
        <w:t>(</w:t>
      </w:r>
      <w:r w:rsidRPr="008565F0">
        <w:rPr>
          <w:rStyle w:val="EDBTXTKeywordBlack"/>
          <w:i/>
        </w:rPr>
        <w:t>args</w:t>
      </w:r>
      <w:r w:rsidRPr="008565F0">
        <w:rPr>
          <w:rStyle w:val="EDBTXTKeywordBlack"/>
        </w:rPr>
        <w:t>)</w:t>
      </w:r>
    </w:p>
    <w:p w:rsidR="00686086" w:rsidRDefault="00686086" w:rsidP="00686086">
      <w:pPr>
        <w:pStyle w:val="EDBTXTNormalWebBlackCharChar0"/>
        <w:ind w:left="1440"/>
      </w:pPr>
      <w:r>
        <w:t xml:space="preserve">Invoke the C function specified by the name </w:t>
      </w:r>
      <w:r w:rsidRPr="002C7D16">
        <w:rPr>
          <w:rStyle w:val="EDBTXTKeywordBlack"/>
          <w:i/>
        </w:rPr>
        <w:t>parameter</w:t>
      </w:r>
      <w:r>
        <w:t xml:space="preserve">, using the parameters specified in the </w:t>
      </w:r>
      <w:r w:rsidRPr="002A193E">
        <w:rPr>
          <w:rStyle w:val="EDBTXTKeywordBlack"/>
          <w:i/>
        </w:rPr>
        <w:t>args</w:t>
      </w:r>
      <w:r w:rsidRPr="002C7D16">
        <w:t xml:space="preserve"> parameter.</w:t>
      </w:r>
    </w:p>
    <w:p w:rsidR="00686086" w:rsidRPr="0015622F" w:rsidRDefault="00686086" w:rsidP="00686086">
      <w:pPr>
        <w:pStyle w:val="EDBTXTNormalWebBlackCharChar0"/>
        <w:rPr>
          <w:b/>
        </w:rPr>
      </w:pPr>
      <w:r w:rsidRPr="0015622F">
        <w:rPr>
          <w:b/>
        </w:rPr>
        <w:t>Example:</w:t>
      </w:r>
    </w:p>
    <w:p w:rsidR="00686086" w:rsidRPr="008C65DC" w:rsidRDefault="00686086" w:rsidP="00686086">
      <w:pPr>
        <w:pStyle w:val="EDBTXTNormalWebBlackCharChar0"/>
      </w:pPr>
      <w:r>
        <w:t>The following code fragment</w:t>
      </w:r>
      <w:r w:rsidRPr="008C65DC">
        <w:t xml:space="preserve"> prints a message </w:t>
      </w:r>
      <w:r>
        <w:t>if the client application encounters a warning, and aborts the application if it encounters an</w:t>
      </w:r>
      <w:r w:rsidRPr="008C65DC">
        <w:t xml:space="preserve"> error:</w:t>
      </w:r>
    </w:p>
    <w:p w:rsidR="00686086" w:rsidRPr="00673893" w:rsidRDefault="00686086" w:rsidP="00686086">
      <w:pPr>
        <w:widowControl w:val="0"/>
        <w:autoSpaceDE w:val="0"/>
        <w:autoSpaceDN w:val="0"/>
        <w:adjustRightInd w:val="0"/>
        <w:ind w:left="720"/>
        <w:rPr>
          <w:rStyle w:val="EDBTXTKeywordBlack"/>
        </w:rPr>
      </w:pPr>
      <w:r w:rsidRPr="00673893">
        <w:rPr>
          <w:rStyle w:val="EDBTXTKeywordBlack"/>
        </w:rPr>
        <w:t>EXEC SQL WHENEVER SQLWARNING SQLPRINT;</w:t>
      </w:r>
    </w:p>
    <w:p w:rsidR="00686086" w:rsidRPr="00673893" w:rsidRDefault="00686086" w:rsidP="00686086">
      <w:pPr>
        <w:widowControl w:val="0"/>
        <w:autoSpaceDE w:val="0"/>
        <w:autoSpaceDN w:val="0"/>
        <w:adjustRightInd w:val="0"/>
        <w:ind w:left="720"/>
        <w:rPr>
          <w:rStyle w:val="EDBTXTKeywordBlack"/>
        </w:rPr>
      </w:pPr>
      <w:r w:rsidRPr="00673893">
        <w:rPr>
          <w:rStyle w:val="EDBTXTKeywordBlack"/>
        </w:rPr>
        <w:t>EXEC SQL WHENEVER SQLERROR STOP;</w:t>
      </w:r>
    </w:p>
    <w:p w:rsidR="00686086" w:rsidRDefault="00686086" w:rsidP="00686086">
      <w:pPr>
        <w:pStyle w:val="EDBTXTNormalWebBlackCharChar0"/>
      </w:pPr>
      <w:r>
        <w:t xml:space="preserve">Please Note: The ECPGPlus compiler processes your program from top to bottom, even though the client application may not </w:t>
      </w:r>
      <w:r w:rsidRPr="005D2ADF">
        <w:rPr>
          <w:i/>
        </w:rPr>
        <w:t>execute</w:t>
      </w:r>
      <w:r>
        <w:t xml:space="preserve"> from top to bottom.  The compiler directive is applied to each line in order, and remains in effect until the compiler encounters another directive.</w:t>
      </w:r>
    </w:p>
    <w:p w:rsidR="00686086" w:rsidRDefault="00686086" w:rsidP="00686086">
      <w:pPr>
        <w:pStyle w:val="EDBTXTNormalWebBlackCharChar0"/>
      </w:pPr>
      <w:r>
        <w:t>If the control of the flow within your program is not top-to-bottom, you should consider adding error-handling directives to any parts of the program that may be inadvertently missed during compilation.</w:t>
      </w:r>
    </w:p>
    <w:p w:rsidR="00686086" w:rsidRPr="00AC68CD" w:rsidRDefault="00686086" w:rsidP="00686086">
      <w:pPr>
        <w:pStyle w:val="EDBTXTNormalWebBlackCharChar0"/>
        <w:rPr>
          <w:lang w:val="en-US"/>
        </w:rPr>
      </w:pPr>
    </w:p>
    <w:p w:rsidR="00686086" w:rsidRDefault="00686086" w:rsidP="00686086">
      <w:pPr>
        <w:pStyle w:val="Heading1"/>
      </w:pPr>
      <w:bookmarkStart w:id="33" w:name="_Toc499033879"/>
      <w:r>
        <w:lastRenderedPageBreak/>
        <w:t>Reference</w:t>
      </w:r>
      <w:bookmarkEnd w:id="33"/>
    </w:p>
    <w:p w:rsidR="00686086" w:rsidRPr="00AF0171" w:rsidRDefault="00686086" w:rsidP="00AF0171">
      <w:pPr>
        <w:pStyle w:val="EDBTXTNormalWebBlackCharChar0"/>
      </w:pPr>
      <w:r w:rsidRPr="00AF0171">
        <w:t>The sections that follow describe ecpgPlus language elements:</w:t>
      </w:r>
    </w:p>
    <w:p w:rsidR="00686086" w:rsidRPr="00113B0B" w:rsidRDefault="00686086" w:rsidP="00686086">
      <w:pPr>
        <w:numPr>
          <w:ilvl w:val="0"/>
          <w:numId w:val="35"/>
        </w:numPr>
      </w:pPr>
      <w:r w:rsidRPr="00113B0B">
        <w:t>C-</w:t>
      </w:r>
      <w:r>
        <w:t>P</w:t>
      </w:r>
      <w:r w:rsidRPr="00113B0B">
        <w:t>reprocessor Directives</w:t>
      </w:r>
    </w:p>
    <w:p w:rsidR="00686086" w:rsidRPr="00113B0B" w:rsidRDefault="00686086" w:rsidP="00686086">
      <w:pPr>
        <w:numPr>
          <w:ilvl w:val="0"/>
          <w:numId w:val="35"/>
        </w:numPr>
      </w:pPr>
      <w:r w:rsidRPr="00113B0B">
        <w:t>Supported C Data Types</w:t>
      </w:r>
    </w:p>
    <w:p w:rsidR="00686086" w:rsidRPr="00113B0B" w:rsidRDefault="00686086" w:rsidP="00686086">
      <w:pPr>
        <w:numPr>
          <w:ilvl w:val="0"/>
          <w:numId w:val="35"/>
        </w:numPr>
      </w:pPr>
      <w:r w:rsidRPr="00113B0B">
        <w:t>Type Codes</w:t>
      </w:r>
    </w:p>
    <w:p w:rsidR="00686086" w:rsidRPr="00113B0B" w:rsidRDefault="00686086" w:rsidP="00686086">
      <w:pPr>
        <w:numPr>
          <w:ilvl w:val="0"/>
          <w:numId w:val="35"/>
        </w:numPr>
      </w:pPr>
      <w:r w:rsidRPr="00113B0B">
        <w:t>The SQLDA Structure</w:t>
      </w:r>
    </w:p>
    <w:p w:rsidR="00686086" w:rsidRDefault="00686086" w:rsidP="00686086">
      <w:pPr>
        <w:numPr>
          <w:ilvl w:val="0"/>
          <w:numId w:val="35"/>
        </w:numPr>
      </w:pPr>
      <w:r w:rsidRPr="00113B0B">
        <w:t>ECPGPlus Statements</w:t>
      </w:r>
    </w:p>
    <w:p w:rsidR="00686086" w:rsidRPr="00AF0171" w:rsidRDefault="00686086" w:rsidP="00AF0171">
      <w:pPr>
        <w:pStyle w:val="EDBTXTNormalWebBlackCharChar0"/>
      </w:pPr>
    </w:p>
    <w:p w:rsidR="00686086" w:rsidRDefault="00686086" w:rsidP="00686086">
      <w:pPr>
        <w:pStyle w:val="Heading2"/>
      </w:pPr>
      <w:bookmarkStart w:id="34" w:name="_Toc499033880"/>
      <w:r>
        <w:t>C-preprocessor Directives</w:t>
      </w:r>
      <w:bookmarkEnd w:id="34"/>
    </w:p>
    <w:p w:rsidR="00686086" w:rsidRDefault="00686086" w:rsidP="00AF0171">
      <w:pPr>
        <w:pStyle w:val="EDBTXTNormalWebBlackCharChar0"/>
      </w:pPr>
      <w:r>
        <w:t>The ECPGPlus C-preprocessor enforces two behaviors that are dependent on the mode in which you invoke ECPGPlus:</w:t>
      </w:r>
    </w:p>
    <w:p w:rsidR="00686086" w:rsidRDefault="00686086" w:rsidP="00686086">
      <w:pPr>
        <w:pStyle w:val="EDBTXTNormalWebBlack"/>
        <w:numPr>
          <w:ilvl w:val="0"/>
          <w:numId w:val="22"/>
        </w:numPr>
        <w:rPr>
          <w:color w:val="auto"/>
        </w:rPr>
      </w:pPr>
      <w:r w:rsidRPr="00444F4B">
        <w:rPr>
          <w:rStyle w:val="EDBTXTKeywordBlack"/>
        </w:rPr>
        <w:t>PROC</w:t>
      </w:r>
      <w:r>
        <w:rPr>
          <w:color w:val="auto"/>
        </w:rPr>
        <w:t xml:space="preserve"> mode</w:t>
      </w:r>
    </w:p>
    <w:p w:rsidR="00686086" w:rsidRPr="00C1625C" w:rsidRDefault="00686086" w:rsidP="00686086">
      <w:pPr>
        <w:pStyle w:val="EDBTXTNormalWebBlack"/>
        <w:numPr>
          <w:ilvl w:val="0"/>
          <w:numId w:val="22"/>
        </w:numPr>
        <w:rPr>
          <w:color w:val="auto"/>
        </w:rPr>
      </w:pPr>
      <w:r>
        <w:rPr>
          <w:color w:val="auto"/>
        </w:rPr>
        <w:t>non-</w:t>
      </w:r>
      <w:r w:rsidRPr="00444F4B">
        <w:rPr>
          <w:rStyle w:val="EDBTXTKeywordBlack"/>
        </w:rPr>
        <w:t>PROC</w:t>
      </w:r>
      <w:r>
        <w:rPr>
          <w:color w:val="auto"/>
        </w:rPr>
        <w:t xml:space="preserve"> mode  </w:t>
      </w:r>
    </w:p>
    <w:p w:rsidR="00686086" w:rsidRPr="00B6029E" w:rsidRDefault="00686086" w:rsidP="00686086">
      <w:pPr>
        <w:pStyle w:val="EDBTXTNormalWebBlack"/>
        <w:rPr>
          <w:b/>
          <w:i/>
          <w:color w:val="auto"/>
        </w:rPr>
      </w:pPr>
      <w:r>
        <w:rPr>
          <w:b/>
          <w:i/>
          <w:color w:val="auto"/>
        </w:rPr>
        <w:t>Compiling in PROC mode</w:t>
      </w:r>
    </w:p>
    <w:p w:rsidR="00686086" w:rsidRDefault="00686086" w:rsidP="00686086">
      <w:pPr>
        <w:pStyle w:val="EDBTXTNormalWebBlackCharChar0"/>
      </w:pPr>
      <w:r>
        <w:t xml:space="preserve">In </w:t>
      </w:r>
      <w:r w:rsidRPr="00444F4B">
        <w:rPr>
          <w:rStyle w:val="EDBTXTKeywordBlack"/>
        </w:rPr>
        <w:t>PROC</w:t>
      </w:r>
      <w:r>
        <w:t xml:space="preserve"> mode, ECPGPlus allows you to: </w:t>
      </w:r>
    </w:p>
    <w:p w:rsidR="00686086" w:rsidRPr="00F73813" w:rsidRDefault="00686086" w:rsidP="00686086">
      <w:pPr>
        <w:pStyle w:val="EDBTXTNormalWebBlackCharChar0"/>
        <w:numPr>
          <w:ilvl w:val="0"/>
          <w:numId w:val="24"/>
        </w:numPr>
      </w:pPr>
      <w:r>
        <w:t xml:space="preserve">Declare host variables outside of an </w:t>
      </w:r>
      <w:r w:rsidRPr="003E35B5">
        <w:rPr>
          <w:rFonts w:ascii="Courier New" w:hAnsi="Courier New"/>
        </w:rPr>
        <w:t>EXEC SQL BEGIN/END</w:t>
      </w:r>
      <w:r w:rsidRPr="00327B8B">
        <w:t xml:space="preserve"> </w:t>
      </w:r>
      <w:r w:rsidRPr="003E35B5">
        <w:rPr>
          <w:rFonts w:ascii="Courier New" w:hAnsi="Courier New"/>
        </w:rPr>
        <w:t>DECLARE</w:t>
      </w:r>
      <w:r w:rsidRPr="00327B8B">
        <w:t xml:space="preserve"> </w:t>
      </w:r>
      <w:r w:rsidRPr="003E35B5">
        <w:rPr>
          <w:rFonts w:ascii="Courier New" w:hAnsi="Courier New"/>
        </w:rPr>
        <w:t>SECTION</w:t>
      </w:r>
      <w:r>
        <w:rPr>
          <w:rFonts w:ascii="Courier New" w:hAnsi="Courier New"/>
        </w:rPr>
        <w:t xml:space="preserve">.  </w:t>
      </w:r>
    </w:p>
    <w:p w:rsidR="00686086" w:rsidRPr="00444F4B" w:rsidRDefault="00686086" w:rsidP="00686086">
      <w:pPr>
        <w:pStyle w:val="EDBTXTNormalWebBlackCharChar0"/>
        <w:numPr>
          <w:ilvl w:val="0"/>
          <w:numId w:val="24"/>
        </w:numPr>
      </w:pPr>
      <w:r>
        <w:t>U</w:t>
      </w:r>
      <w:r w:rsidRPr="00B6029E">
        <w:t xml:space="preserve">se any C variable as a host variable as long as it is of a data type compatible with </w:t>
      </w:r>
      <w:r>
        <w:t>ECPG.</w:t>
      </w:r>
    </w:p>
    <w:p w:rsidR="00686086" w:rsidRPr="00B97C07" w:rsidRDefault="00686086" w:rsidP="00686086">
      <w:pPr>
        <w:pStyle w:val="EDBTXTNormalWebBlack"/>
        <w:rPr>
          <w:color w:val="auto"/>
        </w:rPr>
      </w:pPr>
      <w:r w:rsidRPr="00B97C07">
        <w:rPr>
          <w:color w:val="auto"/>
        </w:rPr>
        <w:t xml:space="preserve">When you invoke </w:t>
      </w:r>
      <w:r>
        <w:rPr>
          <w:color w:val="auto"/>
        </w:rPr>
        <w:t>ECPG</w:t>
      </w:r>
      <w:r w:rsidRPr="00B97C07">
        <w:rPr>
          <w:color w:val="auto"/>
        </w:rPr>
        <w:t xml:space="preserve">Plus in </w:t>
      </w:r>
      <w:r w:rsidRPr="00444F4B">
        <w:rPr>
          <w:rStyle w:val="EDBTXTKeywordBlack"/>
        </w:rPr>
        <w:t>PROC</w:t>
      </w:r>
      <w:r w:rsidRPr="00B97C07">
        <w:rPr>
          <w:color w:val="auto"/>
        </w:rPr>
        <w:t xml:space="preserve"> mode (by including the </w:t>
      </w:r>
      <w:r w:rsidRPr="007D5605">
        <w:rPr>
          <w:rStyle w:val="EDBTXTKeywordBlack"/>
        </w:rPr>
        <w:t>-C PROC</w:t>
      </w:r>
      <w:r w:rsidRPr="00B97C07">
        <w:rPr>
          <w:color w:val="auto"/>
        </w:rPr>
        <w:t xml:space="preserve"> keywords), the </w:t>
      </w:r>
      <w:r>
        <w:rPr>
          <w:color w:val="auto"/>
        </w:rPr>
        <w:t>ECPG</w:t>
      </w:r>
      <w:r w:rsidRPr="00B97C07">
        <w:rPr>
          <w:color w:val="auto"/>
        </w:rPr>
        <w:t xml:space="preserve"> compiler honors the following C-preprocessor directives:</w:t>
      </w:r>
    </w:p>
    <w:p w:rsidR="00686086" w:rsidRDefault="00686086" w:rsidP="00686086">
      <w:pPr>
        <w:ind w:left="720"/>
        <w:rPr>
          <w:rFonts w:ascii="Courier New" w:hAnsi="Courier New"/>
          <w:sz w:val="20"/>
        </w:rPr>
      </w:pPr>
      <w:r>
        <w:rPr>
          <w:rFonts w:ascii="Courier New" w:hAnsi="Courier New"/>
          <w:sz w:val="20"/>
        </w:rPr>
        <w:t>#include</w:t>
      </w:r>
    </w:p>
    <w:p w:rsidR="00686086" w:rsidRPr="00B716EA" w:rsidRDefault="00686086" w:rsidP="00686086">
      <w:pPr>
        <w:ind w:left="720"/>
        <w:rPr>
          <w:rFonts w:ascii="Courier New" w:hAnsi="Courier New"/>
          <w:i/>
          <w:sz w:val="20"/>
        </w:rPr>
      </w:pPr>
      <w:r w:rsidRPr="00B716EA">
        <w:rPr>
          <w:rFonts w:ascii="Courier New" w:hAnsi="Courier New"/>
          <w:sz w:val="20"/>
        </w:rPr>
        <w:t xml:space="preserve">#if </w:t>
      </w:r>
      <w:r w:rsidRPr="00B716EA">
        <w:rPr>
          <w:rFonts w:ascii="Courier New" w:hAnsi="Courier New"/>
          <w:i/>
          <w:sz w:val="20"/>
        </w:rPr>
        <w:t>expression</w:t>
      </w:r>
    </w:p>
    <w:p w:rsidR="00686086" w:rsidRPr="00B716EA" w:rsidRDefault="00686086" w:rsidP="00686086">
      <w:pPr>
        <w:ind w:left="720"/>
        <w:rPr>
          <w:rFonts w:ascii="Courier New" w:hAnsi="Courier New"/>
          <w:sz w:val="20"/>
        </w:rPr>
      </w:pPr>
      <w:r w:rsidRPr="00B716EA">
        <w:rPr>
          <w:rFonts w:ascii="Courier New" w:hAnsi="Courier New"/>
          <w:sz w:val="20"/>
        </w:rPr>
        <w:t xml:space="preserve">#ifdef </w:t>
      </w:r>
      <w:r w:rsidRPr="00B716EA">
        <w:rPr>
          <w:rFonts w:ascii="Courier New" w:hAnsi="Courier New"/>
          <w:i/>
          <w:sz w:val="20"/>
        </w:rPr>
        <w:t>symbolName</w:t>
      </w:r>
    </w:p>
    <w:p w:rsidR="00686086" w:rsidRPr="00B716EA" w:rsidRDefault="00686086" w:rsidP="00686086">
      <w:pPr>
        <w:ind w:left="720"/>
        <w:rPr>
          <w:rFonts w:ascii="Courier New" w:hAnsi="Courier New"/>
          <w:i/>
          <w:sz w:val="20"/>
        </w:rPr>
      </w:pPr>
      <w:r w:rsidRPr="00B716EA">
        <w:rPr>
          <w:rFonts w:ascii="Courier New" w:hAnsi="Courier New"/>
          <w:sz w:val="20"/>
        </w:rPr>
        <w:t xml:space="preserve">#ifndef </w:t>
      </w:r>
      <w:r w:rsidRPr="00B716EA">
        <w:rPr>
          <w:rFonts w:ascii="Courier New" w:hAnsi="Courier New"/>
          <w:i/>
          <w:sz w:val="20"/>
        </w:rPr>
        <w:t>symbolName</w:t>
      </w:r>
    </w:p>
    <w:p w:rsidR="00686086" w:rsidRPr="00B716EA" w:rsidRDefault="00686086" w:rsidP="00686086">
      <w:pPr>
        <w:ind w:left="720"/>
        <w:rPr>
          <w:rFonts w:ascii="Courier New" w:hAnsi="Courier New"/>
          <w:sz w:val="20"/>
        </w:rPr>
      </w:pPr>
      <w:r w:rsidRPr="00B716EA">
        <w:rPr>
          <w:rFonts w:ascii="Courier New" w:hAnsi="Courier New"/>
          <w:sz w:val="20"/>
        </w:rPr>
        <w:t>#else</w:t>
      </w:r>
    </w:p>
    <w:p w:rsidR="00686086" w:rsidRPr="00B716EA" w:rsidRDefault="00686086" w:rsidP="00686086">
      <w:pPr>
        <w:ind w:left="720"/>
        <w:rPr>
          <w:rFonts w:ascii="Courier New" w:hAnsi="Courier New"/>
          <w:i/>
          <w:sz w:val="20"/>
        </w:rPr>
      </w:pPr>
      <w:r w:rsidRPr="00B716EA">
        <w:rPr>
          <w:rFonts w:ascii="Courier New" w:hAnsi="Courier New"/>
          <w:sz w:val="20"/>
        </w:rPr>
        <w:t xml:space="preserve">#elif </w:t>
      </w:r>
      <w:r w:rsidRPr="00B716EA">
        <w:rPr>
          <w:rFonts w:ascii="Courier New" w:hAnsi="Courier New"/>
          <w:i/>
          <w:sz w:val="20"/>
        </w:rPr>
        <w:t>expression</w:t>
      </w:r>
    </w:p>
    <w:p w:rsidR="00686086" w:rsidRPr="00B716EA" w:rsidRDefault="00686086" w:rsidP="00686086">
      <w:pPr>
        <w:ind w:left="720"/>
        <w:rPr>
          <w:rFonts w:ascii="Courier New" w:hAnsi="Courier New"/>
          <w:sz w:val="20"/>
        </w:rPr>
      </w:pPr>
      <w:r w:rsidRPr="00B716EA">
        <w:rPr>
          <w:rFonts w:ascii="Courier New" w:hAnsi="Courier New"/>
          <w:sz w:val="20"/>
        </w:rPr>
        <w:t>#endif</w:t>
      </w:r>
    </w:p>
    <w:p w:rsidR="00686086" w:rsidRPr="00B716EA" w:rsidRDefault="00686086" w:rsidP="00686086">
      <w:pPr>
        <w:ind w:left="720"/>
        <w:rPr>
          <w:rFonts w:ascii="Courier New" w:hAnsi="Courier New"/>
          <w:i/>
          <w:sz w:val="20"/>
        </w:rPr>
      </w:pPr>
      <w:r w:rsidRPr="00B716EA">
        <w:rPr>
          <w:rFonts w:ascii="Courier New" w:hAnsi="Courier New"/>
          <w:sz w:val="20"/>
        </w:rPr>
        <w:t xml:space="preserve">#define </w:t>
      </w:r>
      <w:r w:rsidRPr="00B716EA">
        <w:rPr>
          <w:rFonts w:ascii="Courier New" w:hAnsi="Courier New"/>
          <w:i/>
          <w:sz w:val="20"/>
        </w:rPr>
        <w:t>symbolName expansion</w:t>
      </w:r>
      <w:r w:rsidRPr="00B716EA">
        <w:rPr>
          <w:rFonts w:ascii="Courier New" w:hAnsi="Courier New"/>
          <w:i/>
          <w:sz w:val="20"/>
        </w:rPr>
        <w:br/>
      </w:r>
      <w:r w:rsidRPr="00B716EA">
        <w:rPr>
          <w:rFonts w:ascii="Courier New" w:hAnsi="Courier New"/>
          <w:sz w:val="20"/>
        </w:rPr>
        <w:t xml:space="preserve">#define </w:t>
      </w:r>
      <w:r w:rsidRPr="00B716EA">
        <w:rPr>
          <w:rFonts w:ascii="Courier New" w:hAnsi="Courier New"/>
          <w:i/>
          <w:sz w:val="20"/>
        </w:rPr>
        <w:t>symbolName</w:t>
      </w:r>
      <w:r w:rsidRPr="00B716EA">
        <w:rPr>
          <w:rFonts w:ascii="Courier New" w:hAnsi="Courier New"/>
          <w:sz w:val="20"/>
        </w:rPr>
        <w:t>([</w:t>
      </w:r>
      <w:r w:rsidRPr="00B716EA">
        <w:rPr>
          <w:rFonts w:ascii="Courier New" w:hAnsi="Courier New"/>
          <w:i/>
          <w:sz w:val="20"/>
        </w:rPr>
        <w:t>macro arguments</w:t>
      </w:r>
      <w:r w:rsidRPr="00B716EA">
        <w:rPr>
          <w:rFonts w:ascii="Courier New" w:hAnsi="Courier New"/>
          <w:sz w:val="20"/>
        </w:rPr>
        <w:t xml:space="preserve">]) </w:t>
      </w:r>
      <w:r w:rsidRPr="00B716EA">
        <w:rPr>
          <w:rFonts w:ascii="Courier New" w:hAnsi="Courier New"/>
          <w:i/>
          <w:sz w:val="20"/>
        </w:rPr>
        <w:t>expansion</w:t>
      </w:r>
    </w:p>
    <w:p w:rsidR="00686086" w:rsidRPr="00B716EA" w:rsidRDefault="00686086" w:rsidP="00686086">
      <w:pPr>
        <w:ind w:left="720"/>
        <w:rPr>
          <w:rFonts w:ascii="Courier New" w:hAnsi="Courier New"/>
          <w:i/>
          <w:sz w:val="20"/>
        </w:rPr>
      </w:pPr>
      <w:r w:rsidRPr="00B716EA">
        <w:rPr>
          <w:rFonts w:ascii="Courier New" w:hAnsi="Courier New"/>
          <w:sz w:val="20"/>
        </w:rPr>
        <w:t xml:space="preserve">#undef </w:t>
      </w:r>
      <w:r w:rsidRPr="00B716EA">
        <w:rPr>
          <w:rFonts w:ascii="Courier New" w:hAnsi="Courier New"/>
          <w:i/>
          <w:sz w:val="20"/>
        </w:rPr>
        <w:t>symbolName</w:t>
      </w:r>
    </w:p>
    <w:p w:rsidR="00686086" w:rsidRPr="00B97C07" w:rsidRDefault="00686086" w:rsidP="00686086">
      <w:pPr>
        <w:ind w:left="720"/>
        <w:rPr>
          <w:rFonts w:ascii="Courier New" w:hAnsi="Courier New"/>
          <w:sz w:val="20"/>
        </w:rPr>
      </w:pPr>
      <w:r>
        <w:rPr>
          <w:rFonts w:ascii="Courier New" w:hAnsi="Courier New"/>
          <w:sz w:val="20"/>
        </w:rPr>
        <w:t>#</w:t>
      </w:r>
      <w:r w:rsidRPr="00B716EA">
        <w:rPr>
          <w:rFonts w:ascii="Courier New" w:hAnsi="Courier New"/>
          <w:sz w:val="20"/>
        </w:rPr>
        <w:t>defined(</w:t>
      </w:r>
      <w:r w:rsidRPr="00B716EA">
        <w:rPr>
          <w:rFonts w:ascii="Courier New" w:hAnsi="Courier New"/>
          <w:i/>
          <w:sz w:val="20"/>
        </w:rPr>
        <w:t>symbolName</w:t>
      </w:r>
      <w:r w:rsidRPr="00B716EA">
        <w:rPr>
          <w:rFonts w:ascii="Courier New" w:hAnsi="Courier New"/>
          <w:sz w:val="20"/>
        </w:rPr>
        <w:t>)</w:t>
      </w:r>
    </w:p>
    <w:p w:rsidR="00686086" w:rsidRPr="001F347D" w:rsidRDefault="00686086" w:rsidP="00686086">
      <w:pPr>
        <w:pStyle w:val="EDBTXTNormalWebBlackCharChar0"/>
      </w:pPr>
      <w:r>
        <w:lastRenderedPageBreak/>
        <w:t>Pre-processor directives are used to effect or direct the code that is received by the compiler.  For example, using the following code sample:</w:t>
      </w:r>
    </w:p>
    <w:p w:rsidR="00686086" w:rsidRPr="00A2582F" w:rsidRDefault="00686086" w:rsidP="00686086">
      <w:pPr>
        <w:ind w:left="720"/>
        <w:rPr>
          <w:rStyle w:val="EDBTXTKeywordBlack"/>
        </w:rPr>
      </w:pPr>
      <w:r w:rsidRPr="00A2582F">
        <w:rPr>
          <w:rStyle w:val="EDBTXTKeywordBlack"/>
        </w:rPr>
        <w:t>#if HAVE_LONG_LONG == 1</w:t>
      </w:r>
    </w:p>
    <w:p w:rsidR="00686086" w:rsidRPr="00A2582F" w:rsidRDefault="00686086" w:rsidP="00686086">
      <w:pPr>
        <w:ind w:left="720"/>
        <w:rPr>
          <w:rStyle w:val="EDBTXTKeywordBlack"/>
        </w:rPr>
      </w:pPr>
      <w:r w:rsidRPr="00A2582F">
        <w:rPr>
          <w:rStyle w:val="EDBTXTKeywordBlack"/>
        </w:rPr>
        <w:t>#define BALANCE_TYPE long long</w:t>
      </w:r>
    </w:p>
    <w:p w:rsidR="00686086" w:rsidRPr="00A2582F" w:rsidRDefault="00686086" w:rsidP="00686086">
      <w:pPr>
        <w:ind w:left="720"/>
        <w:rPr>
          <w:rStyle w:val="EDBTXTKeywordBlack"/>
        </w:rPr>
      </w:pPr>
      <w:r w:rsidRPr="00A2582F">
        <w:rPr>
          <w:rStyle w:val="EDBTXTKeywordBlack"/>
        </w:rPr>
        <w:t>#else</w:t>
      </w:r>
    </w:p>
    <w:p w:rsidR="00686086" w:rsidRPr="00A2582F" w:rsidRDefault="00686086" w:rsidP="00686086">
      <w:pPr>
        <w:ind w:left="720"/>
        <w:rPr>
          <w:rStyle w:val="EDBTXTKeywordBlack"/>
        </w:rPr>
      </w:pPr>
      <w:r w:rsidRPr="00A2582F">
        <w:rPr>
          <w:rStyle w:val="EDBTXTKeywordBlack"/>
        </w:rPr>
        <w:t>#define BALANCE_TYPE double</w:t>
      </w:r>
    </w:p>
    <w:p w:rsidR="00686086" w:rsidRPr="00A2582F" w:rsidRDefault="00686086" w:rsidP="00686086">
      <w:pPr>
        <w:ind w:left="720"/>
        <w:rPr>
          <w:rStyle w:val="EDBTXTKeywordBlack"/>
        </w:rPr>
      </w:pPr>
      <w:r w:rsidRPr="00A2582F">
        <w:rPr>
          <w:rStyle w:val="EDBTXTKeywordBlack"/>
        </w:rPr>
        <w:t>#endif</w:t>
      </w:r>
    </w:p>
    <w:p w:rsidR="00686086" w:rsidRPr="00A2582F" w:rsidRDefault="00686086" w:rsidP="00686086">
      <w:pPr>
        <w:ind w:left="720"/>
        <w:rPr>
          <w:rStyle w:val="EDBTXTKeywordBlack"/>
        </w:rPr>
      </w:pPr>
      <w:r w:rsidRPr="00A2582F">
        <w:rPr>
          <w:rStyle w:val="EDBTXTKeywordBlack"/>
        </w:rPr>
        <w:t>...</w:t>
      </w:r>
    </w:p>
    <w:p w:rsidR="00686086" w:rsidRPr="00A2582F" w:rsidRDefault="00686086" w:rsidP="00686086">
      <w:pPr>
        <w:ind w:left="720"/>
        <w:rPr>
          <w:rStyle w:val="EDBTXTKeywordBlack"/>
        </w:rPr>
      </w:pPr>
      <w:r w:rsidRPr="00A2582F">
        <w:rPr>
          <w:rStyle w:val="EDBTXTKeywordBlack"/>
        </w:rPr>
        <w:t>BALANCE_TYPE customerBalance;</w:t>
      </w:r>
    </w:p>
    <w:p w:rsidR="00686086" w:rsidRDefault="00686086" w:rsidP="00686086">
      <w:pPr>
        <w:pStyle w:val="EDBTXTNormalWebBlackCharChar0"/>
      </w:pPr>
      <w:r>
        <w:t>If you invoke ECPGPlus with the following command-line arguments:</w:t>
      </w:r>
    </w:p>
    <w:p w:rsidR="00686086" w:rsidRPr="00A2582F" w:rsidRDefault="00686086" w:rsidP="00686086">
      <w:pPr>
        <w:ind w:left="720"/>
        <w:rPr>
          <w:rStyle w:val="EDBTXTKeywordBlack"/>
        </w:rPr>
      </w:pPr>
      <w:r w:rsidRPr="00A2582F">
        <w:rPr>
          <w:rStyle w:val="EDBTXTKeywordBlack"/>
        </w:rPr>
        <w:t>ecpg –C PROC –DHAVE_LONG_LONG=1</w:t>
      </w:r>
    </w:p>
    <w:p w:rsidR="00686086" w:rsidRDefault="00686086" w:rsidP="00686086">
      <w:pPr>
        <w:pStyle w:val="EDBTXTNormalWebBlackCharChar0"/>
      </w:pPr>
      <w:r>
        <w:t>ECPGPlus will copy the entire fragment (without change) to the output file, but will only send the following tokens to the ECPG parser:</w:t>
      </w:r>
    </w:p>
    <w:p w:rsidR="00686086" w:rsidRPr="00A2582F" w:rsidRDefault="00686086" w:rsidP="00686086">
      <w:pPr>
        <w:ind w:left="720"/>
        <w:rPr>
          <w:rStyle w:val="EDBTXTKeywordBlack"/>
        </w:rPr>
      </w:pPr>
      <w:r w:rsidRPr="00A2582F">
        <w:rPr>
          <w:rStyle w:val="EDBTXTKeywordBlack"/>
        </w:rPr>
        <w:t>long long customerBalance;</w:t>
      </w:r>
    </w:p>
    <w:p w:rsidR="00686086" w:rsidRDefault="00686086" w:rsidP="00686086">
      <w:pPr>
        <w:pStyle w:val="EDBTXTNormalWebBlackCharChar0"/>
      </w:pPr>
      <w:r>
        <w:t>On the other hand, if you invoke ECPGPlus with the following command-line arguments:</w:t>
      </w:r>
    </w:p>
    <w:p w:rsidR="00686086" w:rsidRPr="00A2582F" w:rsidRDefault="00686086" w:rsidP="00686086">
      <w:pPr>
        <w:ind w:left="720"/>
        <w:rPr>
          <w:rStyle w:val="EDBTXTKeywordBlack"/>
        </w:rPr>
      </w:pPr>
      <w:r w:rsidRPr="00A2582F">
        <w:rPr>
          <w:rStyle w:val="EDBTXTKeywordBlack"/>
        </w:rPr>
        <w:t>ecpg –C PROC –DHAVE_LONG_LONG=0</w:t>
      </w:r>
    </w:p>
    <w:p w:rsidR="00686086" w:rsidRDefault="00686086" w:rsidP="00686086">
      <w:pPr>
        <w:pStyle w:val="EDBTXTNormalWebBlackCharChar0"/>
      </w:pPr>
      <w:r>
        <w:t>The ECPG parser will receive the following tokens:</w:t>
      </w:r>
    </w:p>
    <w:p w:rsidR="00686086" w:rsidRPr="00A2582F" w:rsidRDefault="00686086" w:rsidP="00686086">
      <w:pPr>
        <w:ind w:left="720"/>
        <w:rPr>
          <w:rStyle w:val="EDBTXTKeywordBlack"/>
        </w:rPr>
      </w:pPr>
      <w:r w:rsidRPr="00A2582F">
        <w:rPr>
          <w:rStyle w:val="EDBTXTKeywordBlack"/>
        </w:rPr>
        <w:t>double customerBalance;</w:t>
      </w:r>
    </w:p>
    <w:p w:rsidR="00686086" w:rsidRDefault="00686086" w:rsidP="00686086">
      <w:pPr>
        <w:pStyle w:val="EDBTXTNormalWebBlackCharChar0"/>
        <w:rPr>
          <w:color w:val="auto"/>
          <w:lang w:val="en-US"/>
        </w:rPr>
      </w:pPr>
      <w:r w:rsidRPr="00006EA2">
        <w:rPr>
          <w:color w:val="auto"/>
        </w:rPr>
        <w:t xml:space="preserve">If your code uses preprocessor directives to filter the code that is sent to the compiler, the complete code is retained in the original code, while the </w:t>
      </w:r>
      <w:r>
        <w:rPr>
          <w:color w:val="auto"/>
        </w:rPr>
        <w:t>ECPG</w:t>
      </w:r>
      <w:r w:rsidRPr="00006EA2">
        <w:rPr>
          <w:color w:val="auto"/>
        </w:rPr>
        <w:t xml:space="preserve"> parser sees only the processed token stream.  </w:t>
      </w:r>
    </w:p>
    <w:p w:rsidR="00730CA7" w:rsidRDefault="00730CA7" w:rsidP="00686086">
      <w:pPr>
        <w:pStyle w:val="EDBTXTNormalWebBlackCharChar0"/>
        <w:rPr>
          <w:color w:val="auto"/>
          <w:lang w:val="en-US"/>
        </w:rPr>
      </w:pPr>
      <w:r w:rsidRPr="00730CA7">
        <w:rPr>
          <w:color w:val="auto"/>
          <w:lang w:val="en-US"/>
        </w:rPr>
        <w:t>You can also use compatibl</w:t>
      </w:r>
      <w:r>
        <w:rPr>
          <w:color w:val="auto"/>
          <w:lang w:val="en-US"/>
        </w:rPr>
        <w:t>e syntax when executing the following pre</w:t>
      </w:r>
      <w:r w:rsidRPr="00730CA7">
        <w:rPr>
          <w:color w:val="auto"/>
          <w:lang w:val="en-US"/>
        </w:rPr>
        <w:t>processor d</w:t>
      </w:r>
      <w:r>
        <w:rPr>
          <w:color w:val="auto"/>
          <w:lang w:val="en-US"/>
        </w:rPr>
        <w:t xml:space="preserve">irectives with an </w:t>
      </w:r>
      <w:r w:rsidRPr="00730CA7">
        <w:rPr>
          <w:rStyle w:val="EDBTXTKeywordBlack"/>
        </w:rPr>
        <w:t>EXEC</w:t>
      </w:r>
      <w:r>
        <w:rPr>
          <w:color w:val="auto"/>
          <w:lang w:val="en-US"/>
        </w:rPr>
        <w:t xml:space="preserve"> directive</w:t>
      </w:r>
      <w:r w:rsidRPr="00730CA7">
        <w:rPr>
          <w:color w:val="auto"/>
          <w:lang w:val="en-US"/>
        </w:rPr>
        <w:t>:</w:t>
      </w:r>
    </w:p>
    <w:p w:rsidR="00730CA7" w:rsidRDefault="00730CA7" w:rsidP="00730CA7">
      <w:pPr>
        <w:ind w:left="720"/>
        <w:rPr>
          <w:rFonts w:ascii="Courier New" w:hAnsi="Courier New"/>
          <w:sz w:val="20"/>
        </w:rPr>
      </w:pPr>
      <w:r>
        <w:rPr>
          <w:rFonts w:ascii="Courier New" w:hAnsi="Courier New"/>
          <w:sz w:val="20"/>
        </w:rPr>
        <w:t>EXEC ORACLE DEFINE</w:t>
      </w:r>
    </w:p>
    <w:p w:rsidR="00730CA7" w:rsidRDefault="00730CA7" w:rsidP="00730CA7">
      <w:pPr>
        <w:ind w:left="720"/>
        <w:rPr>
          <w:rFonts w:ascii="Courier New" w:hAnsi="Courier New"/>
          <w:sz w:val="20"/>
        </w:rPr>
      </w:pPr>
      <w:r>
        <w:rPr>
          <w:rFonts w:ascii="Courier New" w:hAnsi="Courier New"/>
          <w:sz w:val="20"/>
        </w:rPr>
        <w:t>EXEC ORACLE UNDEF</w:t>
      </w:r>
      <w:r w:rsidRPr="00730CA7">
        <w:rPr>
          <w:rFonts w:ascii="Courier New" w:hAnsi="Courier New"/>
          <w:sz w:val="20"/>
        </w:rPr>
        <w:t xml:space="preserve"> </w:t>
      </w:r>
    </w:p>
    <w:p w:rsidR="00730CA7" w:rsidRDefault="00730CA7" w:rsidP="00730CA7">
      <w:pPr>
        <w:ind w:left="720"/>
        <w:rPr>
          <w:rFonts w:ascii="Courier New" w:hAnsi="Courier New"/>
          <w:sz w:val="20"/>
        </w:rPr>
      </w:pPr>
      <w:r>
        <w:rPr>
          <w:rFonts w:ascii="Courier New" w:hAnsi="Courier New"/>
          <w:sz w:val="20"/>
        </w:rPr>
        <w:t>EXEC ORACLE INCLUDE</w:t>
      </w:r>
    </w:p>
    <w:p w:rsidR="00730CA7" w:rsidRDefault="00730CA7" w:rsidP="00730CA7">
      <w:pPr>
        <w:ind w:left="720"/>
        <w:rPr>
          <w:rFonts w:ascii="Courier New" w:hAnsi="Courier New"/>
          <w:sz w:val="20"/>
        </w:rPr>
      </w:pPr>
      <w:r>
        <w:rPr>
          <w:rFonts w:ascii="Courier New" w:hAnsi="Courier New"/>
          <w:sz w:val="20"/>
        </w:rPr>
        <w:t>EXEC ORACLE IFDEF</w:t>
      </w:r>
    </w:p>
    <w:p w:rsidR="00730CA7" w:rsidRDefault="00730CA7" w:rsidP="00730CA7">
      <w:pPr>
        <w:ind w:left="720"/>
        <w:rPr>
          <w:rFonts w:ascii="Courier New" w:hAnsi="Courier New"/>
          <w:sz w:val="20"/>
        </w:rPr>
      </w:pPr>
      <w:r>
        <w:rPr>
          <w:rFonts w:ascii="Courier New" w:hAnsi="Courier New"/>
          <w:sz w:val="20"/>
        </w:rPr>
        <w:t>EXEC ORACLE IFNDEF</w:t>
      </w:r>
    </w:p>
    <w:p w:rsidR="00730CA7" w:rsidRDefault="00730CA7" w:rsidP="00730CA7">
      <w:pPr>
        <w:ind w:left="720"/>
        <w:rPr>
          <w:rFonts w:ascii="Courier New" w:hAnsi="Courier New"/>
          <w:sz w:val="20"/>
        </w:rPr>
      </w:pPr>
      <w:r>
        <w:rPr>
          <w:rFonts w:ascii="Courier New" w:hAnsi="Courier New"/>
          <w:sz w:val="20"/>
        </w:rPr>
        <w:t>EXEC ORACLE ELIF</w:t>
      </w:r>
    </w:p>
    <w:p w:rsidR="00730CA7" w:rsidRDefault="00730CA7" w:rsidP="00730CA7">
      <w:pPr>
        <w:ind w:left="720"/>
        <w:rPr>
          <w:rFonts w:ascii="Courier New" w:hAnsi="Courier New"/>
          <w:sz w:val="20"/>
        </w:rPr>
      </w:pPr>
      <w:r>
        <w:rPr>
          <w:rFonts w:ascii="Courier New" w:hAnsi="Courier New"/>
          <w:sz w:val="20"/>
        </w:rPr>
        <w:t>EXEC ORACLE ELSE</w:t>
      </w:r>
    </w:p>
    <w:p w:rsidR="00730CA7" w:rsidRPr="00B97C07" w:rsidRDefault="00730CA7" w:rsidP="00730CA7">
      <w:pPr>
        <w:ind w:left="720"/>
        <w:rPr>
          <w:rFonts w:ascii="Courier New" w:hAnsi="Courier New"/>
          <w:sz w:val="20"/>
        </w:rPr>
      </w:pPr>
      <w:r>
        <w:rPr>
          <w:rFonts w:ascii="Courier New" w:hAnsi="Courier New"/>
          <w:sz w:val="20"/>
        </w:rPr>
        <w:t>EXEC ORACLE ENDIF</w:t>
      </w:r>
      <w:r w:rsidR="00AF0171">
        <w:rPr>
          <w:rFonts w:ascii="Courier New" w:hAnsi="Courier New"/>
          <w:sz w:val="20"/>
        </w:rPr>
        <w:br/>
        <w:t>EXEC ORACLE OPTION</w:t>
      </w:r>
    </w:p>
    <w:p w:rsidR="00730CA7" w:rsidRPr="001F347D" w:rsidRDefault="00730CA7" w:rsidP="00730CA7">
      <w:pPr>
        <w:pStyle w:val="EDBTXTNormalWebBlackCharChar0"/>
      </w:pPr>
      <w:r>
        <w:t xml:space="preserve">For example, </w:t>
      </w:r>
      <w:r w:rsidR="00A65EFD">
        <w:rPr>
          <w:lang w:val="en-US"/>
        </w:rPr>
        <w:t>if your code includes</w:t>
      </w:r>
      <w:r w:rsidR="009C4A1F">
        <w:t xml:space="preserve"> the following</w:t>
      </w:r>
      <w:r>
        <w:t>:</w:t>
      </w:r>
    </w:p>
    <w:p w:rsidR="00A73587" w:rsidRPr="00A73587" w:rsidRDefault="00A73587" w:rsidP="00A73587">
      <w:pPr>
        <w:pStyle w:val="EDBTXTNormalWebBlackCharChar0"/>
        <w:ind w:left="720"/>
        <w:rPr>
          <w:rStyle w:val="EDBTXTKeywordBlack"/>
        </w:rPr>
      </w:pPr>
      <w:r w:rsidRPr="00A73587">
        <w:rPr>
          <w:rStyle w:val="EDBTXTKeywordBlack"/>
        </w:rPr>
        <w:t>EXEC ORACLE IFDEF HAVE_LONG_LONG;</w:t>
      </w:r>
      <w:r>
        <w:rPr>
          <w:rStyle w:val="EDBTXTKeywordBlack"/>
          <w:lang w:val="en-US"/>
        </w:rPr>
        <w:br/>
      </w:r>
      <w:r w:rsidRPr="00A73587">
        <w:rPr>
          <w:rStyle w:val="EDBTXTKeywordBlack"/>
        </w:rPr>
        <w:t>#define BALANCE_TYPE long long</w:t>
      </w:r>
      <w:r>
        <w:rPr>
          <w:rStyle w:val="EDBTXTKeywordBlack"/>
          <w:lang w:val="en-US"/>
        </w:rPr>
        <w:br/>
      </w:r>
      <w:r w:rsidRPr="00A73587">
        <w:rPr>
          <w:rStyle w:val="EDBTXTKeywordBlack"/>
        </w:rPr>
        <w:lastRenderedPageBreak/>
        <w:t>EXEC ORACLE ENDIF;</w:t>
      </w:r>
      <w:r>
        <w:rPr>
          <w:rStyle w:val="EDBTXTKeywordBlack"/>
          <w:lang w:val="en-US"/>
        </w:rPr>
        <w:br/>
      </w:r>
      <w:r w:rsidRPr="00A73587">
        <w:rPr>
          <w:rStyle w:val="EDBTXTKeywordBlack"/>
        </w:rPr>
        <w:t>BALANCE_TYPE customerBalance;</w:t>
      </w:r>
    </w:p>
    <w:p w:rsidR="00A73587" w:rsidRPr="00A73587" w:rsidRDefault="00A73587" w:rsidP="00A73587">
      <w:pPr>
        <w:pStyle w:val="EDBTXTNormalWebBlackCharChar0"/>
        <w:rPr>
          <w:rStyle w:val="EDBTXTKeywordBlack"/>
          <w:rFonts w:ascii="Times New Roman" w:hAnsi="Times New Roman" w:cs="Times New Roman"/>
          <w:sz w:val="24"/>
          <w:szCs w:val="24"/>
        </w:rPr>
      </w:pPr>
      <w:r w:rsidRPr="00A73587">
        <w:rPr>
          <w:rStyle w:val="EDBTXTKeywordBlack"/>
          <w:rFonts w:ascii="Times New Roman" w:hAnsi="Times New Roman" w:cs="Times New Roman"/>
          <w:sz w:val="24"/>
          <w:szCs w:val="24"/>
        </w:rPr>
        <w:t xml:space="preserve">If you invoke ECPGPlus with the following command-line arguments: </w:t>
      </w:r>
    </w:p>
    <w:p w:rsidR="00A73587" w:rsidRPr="00A73587" w:rsidRDefault="00A73587" w:rsidP="00A73587">
      <w:pPr>
        <w:pStyle w:val="EDBTXTNormalWebBlackCharChar0"/>
        <w:ind w:left="720"/>
        <w:rPr>
          <w:rStyle w:val="EDBTXTKeywordBlack"/>
        </w:rPr>
      </w:pPr>
      <w:r w:rsidRPr="00A73587">
        <w:rPr>
          <w:rStyle w:val="EDBTXTKeywordBlack"/>
        </w:rPr>
        <w:t>ecpg –C PROC DEFINE=HAVE_LONG_LONG=1</w:t>
      </w:r>
    </w:p>
    <w:p w:rsidR="00A73587" w:rsidRPr="00A73587" w:rsidRDefault="00A73587" w:rsidP="00A73587">
      <w:pPr>
        <w:pStyle w:val="EDBTXTNormalWebBlackCharChar0"/>
        <w:rPr>
          <w:rStyle w:val="EDBTXTKeywordBlack"/>
          <w:rFonts w:ascii="Times New Roman" w:hAnsi="Times New Roman" w:cs="Times New Roman"/>
          <w:sz w:val="24"/>
          <w:szCs w:val="24"/>
        </w:rPr>
      </w:pPr>
      <w:r w:rsidRPr="00A73587">
        <w:rPr>
          <w:rStyle w:val="EDBTXTKeywordBlack"/>
          <w:rFonts w:ascii="Times New Roman" w:hAnsi="Times New Roman" w:cs="Times New Roman"/>
          <w:sz w:val="24"/>
          <w:szCs w:val="24"/>
        </w:rPr>
        <w:t>ECPGPlus will send the following tokens t</w:t>
      </w:r>
      <w:r w:rsidR="00B64D95">
        <w:rPr>
          <w:rStyle w:val="EDBTXTKeywordBlack"/>
          <w:rFonts w:ascii="Times New Roman" w:hAnsi="Times New Roman" w:cs="Times New Roman"/>
          <w:sz w:val="24"/>
          <w:szCs w:val="24"/>
        </w:rPr>
        <w:t>o the output file, a</w:t>
      </w:r>
      <w:r w:rsidR="00B64D95">
        <w:rPr>
          <w:rStyle w:val="EDBTXTKeywordBlack"/>
          <w:rFonts w:ascii="Times New Roman" w:hAnsi="Times New Roman" w:cs="Times New Roman"/>
          <w:sz w:val="24"/>
          <w:szCs w:val="24"/>
          <w:lang w:val="en-US"/>
        </w:rPr>
        <w:t>nd</w:t>
      </w:r>
      <w:r w:rsidRPr="00A73587">
        <w:rPr>
          <w:rStyle w:val="EDBTXTKeywordBlack"/>
          <w:rFonts w:ascii="Times New Roman" w:hAnsi="Times New Roman" w:cs="Times New Roman"/>
          <w:sz w:val="24"/>
          <w:szCs w:val="24"/>
        </w:rPr>
        <w:t xml:space="preserve"> the ECPG parser: </w:t>
      </w:r>
    </w:p>
    <w:p w:rsidR="00730CA7" w:rsidRPr="00A73587" w:rsidRDefault="00A73587" w:rsidP="00A73587">
      <w:pPr>
        <w:pStyle w:val="EDBTXTNormalWebBlackCharChar0"/>
        <w:ind w:left="720"/>
        <w:rPr>
          <w:rStyle w:val="EDBTXTKeywordBlack"/>
        </w:rPr>
      </w:pPr>
      <w:r w:rsidRPr="00A73587">
        <w:rPr>
          <w:rStyle w:val="EDBTXTKeywordBlack"/>
        </w:rPr>
        <w:t>long long customerBalance;</w:t>
      </w:r>
    </w:p>
    <w:p w:rsidR="00500D22" w:rsidRDefault="00500D22" w:rsidP="00500D22">
      <w:pPr>
        <w:pStyle w:val="EDBTXTNormalWebBlackCharChar0"/>
        <w:rPr>
          <w:color w:val="auto"/>
          <w:lang w:val="en-US"/>
        </w:rPr>
      </w:pPr>
      <w:r w:rsidRPr="00A65EFD">
        <w:rPr>
          <w:color w:val="auto"/>
          <w:lang w:val="en-US"/>
        </w:rPr>
        <w:t xml:space="preserve">Please Note: the </w:t>
      </w:r>
      <w:r w:rsidRPr="00A65EFD">
        <w:rPr>
          <w:rStyle w:val="EDBTXTKeywordBlack"/>
          <w:color w:val="auto"/>
        </w:rPr>
        <w:t>EXEC</w:t>
      </w:r>
      <w:r w:rsidRPr="00A65EFD">
        <w:rPr>
          <w:color w:val="auto"/>
          <w:lang w:val="en-US"/>
        </w:rPr>
        <w:t xml:space="preserve"> </w:t>
      </w:r>
      <w:r w:rsidRPr="00A65EFD">
        <w:rPr>
          <w:rStyle w:val="EDBTXTKeywordBlack"/>
          <w:color w:val="auto"/>
        </w:rPr>
        <w:t>ORACLE</w:t>
      </w:r>
      <w:r w:rsidRPr="00A65EFD">
        <w:rPr>
          <w:color w:val="auto"/>
          <w:lang w:val="en-US"/>
        </w:rPr>
        <w:t xml:space="preserve"> pre-processor direc</w:t>
      </w:r>
      <w:r w:rsidR="00A65EFD" w:rsidRPr="00A65EFD">
        <w:rPr>
          <w:color w:val="auto"/>
          <w:lang w:val="en-US"/>
        </w:rPr>
        <w:t xml:space="preserve">tives only work if you specify </w:t>
      </w:r>
      <w:r w:rsidRPr="00A65EFD">
        <w:rPr>
          <w:rStyle w:val="EDBTXTKeywordBlack"/>
          <w:color w:val="auto"/>
        </w:rPr>
        <w:t>-C PROC</w:t>
      </w:r>
      <w:r w:rsidRPr="00A65EFD">
        <w:rPr>
          <w:color w:val="auto"/>
          <w:lang w:val="en-US"/>
        </w:rPr>
        <w:t xml:space="preserve"> on the ECPG command line.</w:t>
      </w:r>
    </w:p>
    <w:p w:rsidR="00AF0171" w:rsidRPr="00A65EFD" w:rsidRDefault="00AF0171" w:rsidP="00500D22">
      <w:pPr>
        <w:pStyle w:val="EDBTXTNormalWebBlackCharChar0"/>
        <w:rPr>
          <w:color w:val="auto"/>
          <w:lang w:val="en-US"/>
        </w:rPr>
      </w:pPr>
    </w:p>
    <w:p w:rsidR="00AF0171" w:rsidRPr="003F3E26" w:rsidRDefault="00AF0171" w:rsidP="003F3E26">
      <w:pPr>
        <w:pStyle w:val="EDBTXTNormalWebBlackCharChar0"/>
        <w:rPr>
          <w:b/>
          <w:i/>
          <w:lang w:val="en-US"/>
        </w:rPr>
      </w:pPr>
      <w:r w:rsidRPr="003F3E26">
        <w:rPr>
          <w:b/>
          <w:i/>
        </w:rPr>
        <w:t>Using</w:t>
      </w:r>
      <w:r w:rsidR="003F3E26">
        <w:rPr>
          <w:b/>
          <w:i/>
          <w:lang w:val="en-US"/>
        </w:rPr>
        <w:t xml:space="preserve"> the</w:t>
      </w:r>
      <w:r w:rsidRPr="003F3E26">
        <w:rPr>
          <w:b/>
          <w:i/>
        </w:rPr>
        <w:t xml:space="preserve"> SELECT_ERROR</w:t>
      </w:r>
      <w:r w:rsidR="003F3E26">
        <w:rPr>
          <w:b/>
          <w:i/>
          <w:lang w:val="en-US"/>
        </w:rPr>
        <w:t xml:space="preserve"> Precompiler Option</w:t>
      </w:r>
    </w:p>
    <w:p w:rsidR="00AF0171" w:rsidRDefault="00AF0171" w:rsidP="00AF0171">
      <w:pPr>
        <w:pStyle w:val="EDBTXTNormalWebBlackCharChar0"/>
        <w:rPr>
          <w:color w:val="auto"/>
          <w:lang w:val="en-US"/>
        </w:rPr>
      </w:pPr>
      <w:r>
        <w:rPr>
          <w:color w:val="auto"/>
          <w:lang w:val="en-US"/>
        </w:rPr>
        <w:t xml:space="preserve">When using ECPGPlus in compatible mode, </w:t>
      </w:r>
      <w:r w:rsidR="00343C76">
        <w:rPr>
          <w:color w:val="auto"/>
          <w:lang w:val="en-US"/>
        </w:rPr>
        <w:t xml:space="preserve">you can use </w:t>
      </w:r>
      <w:r>
        <w:rPr>
          <w:color w:val="auto"/>
          <w:lang w:val="en-US"/>
        </w:rPr>
        <w:t xml:space="preserve">the </w:t>
      </w:r>
      <w:r w:rsidRPr="00343C76">
        <w:rPr>
          <w:rStyle w:val="EDBTXTKeywordBlack"/>
        </w:rPr>
        <w:t>SELECT</w:t>
      </w:r>
      <w:r>
        <w:rPr>
          <w:color w:val="auto"/>
          <w:lang w:val="en-US"/>
        </w:rPr>
        <w:t>_</w:t>
      </w:r>
      <w:r w:rsidRPr="00343C76">
        <w:rPr>
          <w:rStyle w:val="EDBTXTKeywordBlack"/>
        </w:rPr>
        <w:t>ERROR</w:t>
      </w:r>
      <w:r>
        <w:rPr>
          <w:color w:val="auto"/>
          <w:lang w:val="en-US"/>
        </w:rPr>
        <w:t xml:space="preserve"> </w:t>
      </w:r>
      <w:r w:rsidR="00343C76">
        <w:rPr>
          <w:color w:val="auto"/>
          <w:lang w:val="en-US"/>
        </w:rPr>
        <w:t>precompiler option to</w:t>
      </w:r>
      <w:r>
        <w:rPr>
          <w:color w:val="auto"/>
          <w:lang w:val="en-US"/>
        </w:rPr>
        <w:t xml:space="preserve"> instruct your program how to handle </w:t>
      </w:r>
      <w:r w:rsidR="0011013C">
        <w:rPr>
          <w:color w:val="auto"/>
          <w:lang w:val="en-US"/>
        </w:rPr>
        <w:t>result sets</w:t>
      </w:r>
      <w:r>
        <w:rPr>
          <w:color w:val="auto"/>
          <w:lang w:val="en-US"/>
        </w:rPr>
        <w:t xml:space="preserve"> that </w:t>
      </w:r>
      <w:r w:rsidR="0011013C">
        <w:rPr>
          <w:color w:val="auto"/>
          <w:lang w:val="en-US"/>
        </w:rPr>
        <w:t>contain</w:t>
      </w:r>
      <w:r>
        <w:rPr>
          <w:color w:val="auto"/>
          <w:lang w:val="en-US"/>
        </w:rPr>
        <w:t xml:space="preserve"> more rows than the host </w:t>
      </w:r>
      <w:r w:rsidR="003F3E26">
        <w:rPr>
          <w:color w:val="auto"/>
          <w:lang w:val="en-US"/>
        </w:rPr>
        <w:t>variable</w:t>
      </w:r>
      <w:r>
        <w:rPr>
          <w:color w:val="auto"/>
          <w:lang w:val="en-US"/>
        </w:rPr>
        <w:t xml:space="preserve"> can accommodate.</w:t>
      </w:r>
      <w:r w:rsidR="0011013C">
        <w:rPr>
          <w:color w:val="auto"/>
          <w:lang w:val="en-US"/>
        </w:rPr>
        <w:t xml:space="preserve">  The syntax is:</w:t>
      </w:r>
    </w:p>
    <w:p w:rsidR="0011013C" w:rsidRPr="0011013C" w:rsidRDefault="0011013C" w:rsidP="0011013C">
      <w:pPr>
        <w:pStyle w:val="EDBTXTNormalWebBlackCharChar0"/>
        <w:ind w:left="720"/>
        <w:rPr>
          <w:rStyle w:val="EDBTXTKeywordBlack"/>
        </w:rPr>
      </w:pPr>
      <w:r w:rsidRPr="0011013C">
        <w:rPr>
          <w:rStyle w:val="EDBTXTKeywordBlack"/>
        </w:rPr>
        <w:t>SELECT_ERROR={YES|NO}</w:t>
      </w:r>
    </w:p>
    <w:p w:rsidR="00730CA7" w:rsidRDefault="0011013C" w:rsidP="00686086">
      <w:pPr>
        <w:pStyle w:val="EDBTXTNormalWebBlackCharChar0"/>
        <w:rPr>
          <w:color w:val="auto"/>
          <w:lang w:val="en-US"/>
        </w:rPr>
      </w:pPr>
      <w:r>
        <w:rPr>
          <w:color w:val="auto"/>
          <w:lang w:val="en-US"/>
        </w:rPr>
        <w:t xml:space="preserve">The default value is </w:t>
      </w:r>
      <w:r w:rsidRPr="0011013C">
        <w:rPr>
          <w:rStyle w:val="EDBTXTKeywordBlack"/>
        </w:rPr>
        <w:t>YES</w:t>
      </w:r>
      <w:r>
        <w:rPr>
          <w:color w:val="auto"/>
          <w:lang w:val="en-US"/>
        </w:rPr>
        <w:t xml:space="preserve">; </w:t>
      </w:r>
      <w:r w:rsidR="003F3E26">
        <w:rPr>
          <w:color w:val="auto"/>
          <w:lang w:val="en-US"/>
        </w:rPr>
        <w:t xml:space="preserve">a </w:t>
      </w:r>
      <w:r w:rsidR="003F3E26" w:rsidRPr="003F3E26">
        <w:rPr>
          <w:rStyle w:val="EDBTXTKeywordBlack"/>
        </w:rPr>
        <w:t>SELECT</w:t>
      </w:r>
      <w:r w:rsidR="003F3E26">
        <w:rPr>
          <w:color w:val="auto"/>
          <w:lang w:val="en-US"/>
        </w:rPr>
        <w:t xml:space="preserve"> statement will </w:t>
      </w:r>
      <w:r>
        <w:rPr>
          <w:color w:val="auto"/>
          <w:lang w:val="en-US"/>
        </w:rPr>
        <w:t xml:space="preserve">return an error message if the result set exceeds the capacity of the host </w:t>
      </w:r>
      <w:r w:rsidR="003F3E26">
        <w:rPr>
          <w:color w:val="auto"/>
          <w:lang w:val="en-US"/>
        </w:rPr>
        <w:t>variable</w:t>
      </w:r>
      <w:r>
        <w:rPr>
          <w:color w:val="auto"/>
          <w:lang w:val="en-US"/>
        </w:rPr>
        <w:t xml:space="preserve">.  Specify </w:t>
      </w:r>
      <w:r w:rsidRPr="0011013C">
        <w:rPr>
          <w:rStyle w:val="EDBTXTKeywordBlack"/>
        </w:rPr>
        <w:t>NO</w:t>
      </w:r>
      <w:r>
        <w:rPr>
          <w:color w:val="auto"/>
          <w:lang w:val="en-US"/>
        </w:rPr>
        <w:t xml:space="preserve"> to instruct the program to suppress error messages when a </w:t>
      </w:r>
      <w:r w:rsidRPr="0011013C">
        <w:rPr>
          <w:rStyle w:val="EDBTXTKeywordBlack"/>
        </w:rPr>
        <w:t>SELECT</w:t>
      </w:r>
      <w:r>
        <w:rPr>
          <w:color w:val="auto"/>
          <w:lang w:val="en-US"/>
        </w:rPr>
        <w:t xml:space="preserve"> statement returns more rows than a host </w:t>
      </w:r>
      <w:r w:rsidR="003F3E26">
        <w:rPr>
          <w:color w:val="auto"/>
          <w:lang w:val="en-US"/>
        </w:rPr>
        <w:t>variable</w:t>
      </w:r>
      <w:r>
        <w:rPr>
          <w:color w:val="auto"/>
          <w:lang w:val="en-US"/>
        </w:rPr>
        <w:t xml:space="preserve"> can accommodate.</w:t>
      </w:r>
      <w:r w:rsidR="003F3E26">
        <w:rPr>
          <w:color w:val="auto"/>
          <w:lang w:val="en-US"/>
        </w:rPr>
        <w:t xml:space="preserve"> </w:t>
      </w:r>
    </w:p>
    <w:p w:rsidR="00AF0171" w:rsidRDefault="003F3E26" w:rsidP="00686086">
      <w:pPr>
        <w:pStyle w:val="EDBTXTNormalWebBlackCharChar0"/>
        <w:rPr>
          <w:color w:val="auto"/>
          <w:lang w:val="en-US"/>
        </w:rPr>
      </w:pPr>
      <w:r>
        <w:rPr>
          <w:color w:val="auto"/>
          <w:lang w:val="en-US"/>
        </w:rPr>
        <w:t xml:space="preserve">Use </w:t>
      </w:r>
      <w:r w:rsidRPr="003F3E26">
        <w:rPr>
          <w:rStyle w:val="EDBTXTKeywordBlack"/>
        </w:rPr>
        <w:t>SELECT</w:t>
      </w:r>
      <w:r>
        <w:rPr>
          <w:color w:val="auto"/>
          <w:lang w:val="en-US"/>
        </w:rPr>
        <w:t>_</w:t>
      </w:r>
      <w:r w:rsidRPr="003F3E26">
        <w:rPr>
          <w:rStyle w:val="EDBTXTKeywordBlack"/>
        </w:rPr>
        <w:t>ERROR</w:t>
      </w:r>
      <w:r>
        <w:rPr>
          <w:color w:val="auto"/>
          <w:lang w:val="en-US"/>
        </w:rPr>
        <w:t xml:space="preserve"> with the </w:t>
      </w:r>
      <w:r w:rsidRPr="003F3E26">
        <w:rPr>
          <w:rStyle w:val="EDBTXTKeywordBlack"/>
        </w:rPr>
        <w:t>EXEC</w:t>
      </w:r>
      <w:r>
        <w:rPr>
          <w:color w:val="auto"/>
          <w:lang w:val="en-US"/>
        </w:rPr>
        <w:t xml:space="preserve"> </w:t>
      </w:r>
      <w:r w:rsidRPr="003F3E26">
        <w:rPr>
          <w:rStyle w:val="EDBTXTKeywordBlack"/>
        </w:rPr>
        <w:t>ORACLE</w:t>
      </w:r>
      <w:r>
        <w:rPr>
          <w:color w:val="auto"/>
          <w:lang w:val="en-US"/>
        </w:rPr>
        <w:t xml:space="preserve"> </w:t>
      </w:r>
      <w:r w:rsidRPr="003F3E26">
        <w:rPr>
          <w:rStyle w:val="EDBTXTKeywordBlack"/>
        </w:rPr>
        <w:t>OPTION</w:t>
      </w:r>
      <w:r>
        <w:rPr>
          <w:color w:val="auto"/>
          <w:lang w:val="en-US"/>
        </w:rPr>
        <w:t xml:space="preserve"> directive.</w:t>
      </w:r>
    </w:p>
    <w:p w:rsidR="00AF0171" w:rsidRDefault="00AF0171" w:rsidP="00686086">
      <w:pPr>
        <w:pStyle w:val="EDBTXTNormalWebBlackCharChar0"/>
        <w:rPr>
          <w:color w:val="auto"/>
          <w:lang w:val="en-US"/>
        </w:rPr>
      </w:pPr>
    </w:p>
    <w:p w:rsidR="00686086" w:rsidRPr="00327B8B" w:rsidRDefault="00686086" w:rsidP="00686086">
      <w:pPr>
        <w:pStyle w:val="EDBTXTNormalWebBlackCharChar0"/>
        <w:rPr>
          <w:b/>
          <w:i/>
        </w:rPr>
      </w:pPr>
      <w:r w:rsidRPr="00327B8B">
        <w:rPr>
          <w:b/>
          <w:i/>
        </w:rPr>
        <w:t>Compiling in non-PROC mode</w:t>
      </w:r>
    </w:p>
    <w:p w:rsidR="00686086" w:rsidRDefault="00686086" w:rsidP="00686086">
      <w:pPr>
        <w:pStyle w:val="EDBTXTNormalWebBlackCharChar0"/>
        <w:rPr>
          <w:color w:val="auto"/>
        </w:rPr>
      </w:pPr>
      <w:r w:rsidRPr="00387587">
        <w:rPr>
          <w:color w:val="auto"/>
        </w:rPr>
        <w:t xml:space="preserve">If you do not include the </w:t>
      </w:r>
      <w:r w:rsidRPr="00D14439">
        <w:rPr>
          <w:rStyle w:val="EDBTXTKeywordBlack"/>
        </w:rPr>
        <w:t>-C PROC</w:t>
      </w:r>
      <w:r w:rsidRPr="00387587">
        <w:rPr>
          <w:color w:val="auto"/>
        </w:rPr>
        <w:t xml:space="preserve"> com</w:t>
      </w:r>
      <w:r>
        <w:rPr>
          <w:color w:val="auto"/>
        </w:rPr>
        <w:t>mand-line option:</w:t>
      </w:r>
      <w:r w:rsidRPr="00387587">
        <w:rPr>
          <w:color w:val="auto"/>
        </w:rPr>
        <w:t xml:space="preserve"> </w:t>
      </w:r>
    </w:p>
    <w:p w:rsidR="00686086" w:rsidRPr="00387587" w:rsidRDefault="00686086" w:rsidP="00686086">
      <w:pPr>
        <w:pStyle w:val="EDBTXTNormalWebBlackCharChar0"/>
        <w:numPr>
          <w:ilvl w:val="0"/>
          <w:numId w:val="23"/>
        </w:numPr>
        <w:rPr>
          <w:color w:val="auto"/>
        </w:rPr>
      </w:pPr>
      <w:r w:rsidRPr="00387587">
        <w:rPr>
          <w:color w:val="auto"/>
        </w:rPr>
        <w:t xml:space="preserve">C preprocessor directives are copied to the output file without change.   </w:t>
      </w:r>
    </w:p>
    <w:p w:rsidR="00686086" w:rsidRDefault="00686086" w:rsidP="00686086">
      <w:pPr>
        <w:pStyle w:val="EDBTXTNormalWebBlackCharChar0"/>
        <w:numPr>
          <w:ilvl w:val="0"/>
          <w:numId w:val="23"/>
        </w:numPr>
      </w:pPr>
      <w:r>
        <w:t xml:space="preserve">You must declare the type and name of each C variable that you intend to use as a host variable within an </w:t>
      </w:r>
      <w:r w:rsidRPr="00D14439">
        <w:rPr>
          <w:rStyle w:val="EDBTXTKeywordBlack"/>
        </w:rPr>
        <w:t>EXEC</w:t>
      </w:r>
      <w:r>
        <w:t xml:space="preserve"> </w:t>
      </w:r>
      <w:r w:rsidRPr="00D14439">
        <w:rPr>
          <w:rStyle w:val="EDBTXTKeywordBlack"/>
        </w:rPr>
        <w:t>SQL</w:t>
      </w:r>
      <w:r>
        <w:t xml:space="preserve"> </w:t>
      </w:r>
      <w:r w:rsidRPr="00D14439">
        <w:rPr>
          <w:rStyle w:val="EDBTXTKeywordBlack"/>
        </w:rPr>
        <w:t>BEGIN/END</w:t>
      </w:r>
      <w:r>
        <w:t xml:space="preserve"> </w:t>
      </w:r>
      <w:r w:rsidRPr="00D14439">
        <w:rPr>
          <w:rStyle w:val="EDBTXTKeywordBlack"/>
        </w:rPr>
        <w:t>DECLARE</w:t>
      </w:r>
      <w:r>
        <w:t xml:space="preserve"> section.</w:t>
      </w:r>
    </w:p>
    <w:p w:rsidR="00686086" w:rsidRPr="00B64D95" w:rsidRDefault="00686086" w:rsidP="00686086">
      <w:pPr>
        <w:pStyle w:val="EDBTXTNormalWebBlack"/>
        <w:rPr>
          <w:color w:val="auto"/>
          <w:lang w:val="en-US"/>
        </w:rPr>
      </w:pPr>
      <w:r>
        <w:rPr>
          <w:color w:val="auto"/>
        </w:rPr>
        <w:t>When invoked in non-</w:t>
      </w:r>
      <w:r w:rsidRPr="00444F4B">
        <w:rPr>
          <w:rStyle w:val="EDBTXTKeywordBlack"/>
        </w:rPr>
        <w:t>PROC</w:t>
      </w:r>
      <w:r>
        <w:rPr>
          <w:color w:val="auto"/>
        </w:rPr>
        <w:t xml:space="preserve"> mode, ECPG implements the behavior described in the PostgreSQL C</w:t>
      </w:r>
      <w:r w:rsidR="00B64D95">
        <w:rPr>
          <w:color w:val="auto"/>
        </w:rPr>
        <w:t>ore documentation</w:t>
      </w:r>
      <w:r w:rsidR="00B64D95">
        <w:rPr>
          <w:color w:val="auto"/>
          <w:lang w:val="en-US"/>
        </w:rPr>
        <w:t>.</w:t>
      </w:r>
    </w:p>
    <w:p w:rsidR="00AF0171" w:rsidRDefault="00AF0171" w:rsidP="00AF0171">
      <w:pPr>
        <w:pStyle w:val="EDBTXTNormalWebBlack"/>
        <w:rPr>
          <w:lang w:val="en-US"/>
        </w:rPr>
      </w:pPr>
    </w:p>
    <w:p w:rsidR="00686086" w:rsidRDefault="00686086" w:rsidP="00686086">
      <w:pPr>
        <w:pStyle w:val="Heading2"/>
      </w:pPr>
      <w:bookmarkStart w:id="35" w:name="_Supported_C_Data"/>
      <w:bookmarkStart w:id="36" w:name="_Toc499033881"/>
      <w:bookmarkEnd w:id="35"/>
      <w:r>
        <w:lastRenderedPageBreak/>
        <w:t>Supported C Data Types</w:t>
      </w:r>
      <w:bookmarkEnd w:id="36"/>
    </w:p>
    <w:p w:rsidR="00686086" w:rsidRPr="00BC1BD9" w:rsidRDefault="00686086" w:rsidP="00686086">
      <w:pPr>
        <w:pStyle w:val="EDBTXTNormalWebBlackCharChar0"/>
      </w:pPr>
      <w:r w:rsidRPr="000F693C">
        <w:rPr>
          <w:color w:val="auto"/>
        </w:rPr>
        <w:t xml:space="preserve">An </w:t>
      </w:r>
      <w:r>
        <w:rPr>
          <w:color w:val="auto"/>
        </w:rPr>
        <w:t>ECPGPlus</w:t>
      </w:r>
      <w:r w:rsidRPr="000F693C">
        <w:rPr>
          <w:color w:val="auto"/>
        </w:rPr>
        <w:t xml:space="preserve"> application must deal with two sets of data types: SQL data types (such as </w:t>
      </w:r>
      <w:r w:rsidRPr="000F693C">
        <w:rPr>
          <w:rStyle w:val="EDBTXTKeywordBlack"/>
          <w:color w:val="auto"/>
        </w:rPr>
        <w:t>SMALLINT</w:t>
      </w:r>
      <w:r w:rsidRPr="000F693C">
        <w:rPr>
          <w:color w:val="auto"/>
        </w:rPr>
        <w:t xml:space="preserve">, </w:t>
      </w:r>
      <w:r w:rsidRPr="000F693C">
        <w:rPr>
          <w:rStyle w:val="EDBTXTKeywordBlack"/>
          <w:color w:val="auto"/>
        </w:rPr>
        <w:t>DOUBLE PRECISION</w:t>
      </w:r>
      <w:r w:rsidRPr="000F693C">
        <w:rPr>
          <w:color w:val="auto"/>
        </w:rPr>
        <w:t xml:space="preserve"> and </w:t>
      </w:r>
      <w:r w:rsidRPr="000F693C">
        <w:rPr>
          <w:rStyle w:val="EDBTXTKeywordBlack"/>
          <w:color w:val="auto"/>
        </w:rPr>
        <w:t>CHARACTER VARYING</w:t>
      </w:r>
      <w:r w:rsidRPr="000F693C">
        <w:rPr>
          <w:color w:val="auto"/>
        </w:rPr>
        <w:t xml:space="preserve">) and C data types (like </w:t>
      </w:r>
      <w:r w:rsidRPr="000F693C">
        <w:rPr>
          <w:rStyle w:val="EDBTXTKeywordBlack"/>
          <w:color w:val="auto"/>
        </w:rPr>
        <w:t>short</w:t>
      </w:r>
      <w:r w:rsidRPr="000F693C">
        <w:rPr>
          <w:color w:val="auto"/>
        </w:rPr>
        <w:t xml:space="preserve">, </w:t>
      </w:r>
      <w:r w:rsidRPr="000F693C">
        <w:rPr>
          <w:rStyle w:val="EDBTXTKeywordBlack"/>
          <w:color w:val="auto"/>
        </w:rPr>
        <w:t>double</w:t>
      </w:r>
      <w:r w:rsidRPr="000F693C">
        <w:rPr>
          <w:color w:val="auto"/>
        </w:rPr>
        <w:t xml:space="preserve"> and </w:t>
      </w:r>
      <w:r w:rsidRPr="000F693C">
        <w:rPr>
          <w:rStyle w:val="EDBTXTKeywordBlack"/>
          <w:color w:val="auto"/>
        </w:rPr>
        <w:t>varchar[</w:t>
      </w:r>
      <w:r w:rsidRPr="000F693C">
        <w:rPr>
          <w:rStyle w:val="EDBTXTKeywordBlack"/>
          <w:i/>
          <w:color w:val="auto"/>
        </w:rPr>
        <w:t>n</w:t>
      </w:r>
      <w:r w:rsidRPr="000F693C">
        <w:rPr>
          <w:rStyle w:val="EDBTXTKeywordBlack"/>
          <w:color w:val="auto"/>
        </w:rPr>
        <w:t>]</w:t>
      </w:r>
      <w:r w:rsidRPr="000F693C">
        <w:rPr>
          <w:color w:val="auto"/>
        </w:rPr>
        <w:t xml:space="preserve">).  When an application fetches data from the server, </w:t>
      </w:r>
      <w:r>
        <w:rPr>
          <w:color w:val="auto"/>
        </w:rPr>
        <w:t>ECPGPlus</w:t>
      </w:r>
      <w:r w:rsidRPr="000F693C">
        <w:rPr>
          <w:color w:val="auto"/>
        </w:rPr>
        <w:t xml:space="preserve"> will map each SQL data type to the type of the C variable into which the data is returned. </w:t>
      </w:r>
    </w:p>
    <w:p w:rsidR="00686086" w:rsidRPr="000F693C" w:rsidRDefault="00686086" w:rsidP="00686086">
      <w:pPr>
        <w:pStyle w:val="EDBTXTNormalWebBlack"/>
        <w:rPr>
          <w:color w:val="auto"/>
        </w:rPr>
      </w:pPr>
      <w:r w:rsidRPr="000F693C">
        <w:rPr>
          <w:color w:val="auto"/>
        </w:rPr>
        <w:t xml:space="preserve">In general, </w:t>
      </w:r>
      <w:r>
        <w:rPr>
          <w:color w:val="auto"/>
        </w:rPr>
        <w:t>ECPGPlus</w:t>
      </w:r>
      <w:r w:rsidRPr="000F693C">
        <w:rPr>
          <w:color w:val="auto"/>
        </w:rPr>
        <w:t xml:space="preserve"> can convert most SQL server types into similar C types, but not all combinations are valid.  For example, </w:t>
      </w:r>
      <w:r>
        <w:rPr>
          <w:color w:val="auto"/>
        </w:rPr>
        <w:t>ECPGPlus</w:t>
      </w:r>
      <w:r w:rsidRPr="000F693C">
        <w:rPr>
          <w:color w:val="auto"/>
        </w:rPr>
        <w:t xml:space="preserve"> will try to convert a SQL character value into a C integer value, but the conversion may fail (at execution time) if the SQL character value contains non-numeric characters.</w:t>
      </w:r>
      <w:r w:rsidR="00EA0F90">
        <w:rPr>
          <w:color w:val="auto"/>
          <w:lang w:val="en-US"/>
        </w:rPr>
        <w:t xml:space="preserve">  </w:t>
      </w:r>
      <w:r w:rsidRPr="000F693C">
        <w:rPr>
          <w:color w:val="auto"/>
        </w:rPr>
        <w:t>T</w:t>
      </w:r>
      <w:r>
        <w:rPr>
          <w:color w:val="auto"/>
        </w:rPr>
        <w:t xml:space="preserve">he reverse is also true; </w:t>
      </w:r>
      <w:r w:rsidRPr="000F693C">
        <w:rPr>
          <w:color w:val="auto"/>
        </w:rPr>
        <w:t xml:space="preserve">when an application sends a value to the server, </w:t>
      </w:r>
      <w:r>
        <w:rPr>
          <w:color w:val="auto"/>
        </w:rPr>
        <w:t>ECPGPlus</w:t>
      </w:r>
      <w:r w:rsidRPr="000F693C">
        <w:rPr>
          <w:color w:val="auto"/>
        </w:rPr>
        <w:t xml:space="preserve"> will try to convert the C data type into the required SQL type.  Again, the conversion may fail (at execution time) if the C value cannot be converted into the required SQL type.</w:t>
      </w:r>
    </w:p>
    <w:p w:rsidR="00686086" w:rsidRPr="000F693C" w:rsidRDefault="00686086" w:rsidP="00686086">
      <w:pPr>
        <w:pStyle w:val="EDBTXTNormalWebBlack"/>
        <w:rPr>
          <w:color w:val="auto"/>
        </w:rPr>
      </w:pPr>
      <w:r>
        <w:rPr>
          <w:color w:val="auto"/>
        </w:rPr>
        <w:t>ECPGPlus</w:t>
      </w:r>
      <w:r w:rsidRPr="000F693C">
        <w:rPr>
          <w:color w:val="auto"/>
        </w:rPr>
        <w:t xml:space="preserve"> can convert any SQL type into C character values (</w:t>
      </w:r>
      <w:r w:rsidRPr="000F693C">
        <w:rPr>
          <w:rStyle w:val="EDBTXTKeywordBlack"/>
          <w:color w:val="auto"/>
        </w:rPr>
        <w:t>char[</w:t>
      </w:r>
      <w:r w:rsidRPr="000F693C">
        <w:rPr>
          <w:rStyle w:val="EDBTXTKeywordBlack"/>
          <w:i/>
          <w:color w:val="auto"/>
        </w:rPr>
        <w:t>n</w:t>
      </w:r>
      <w:r w:rsidRPr="000F693C">
        <w:rPr>
          <w:rStyle w:val="EDBTXTKeywordBlack"/>
          <w:color w:val="auto"/>
        </w:rPr>
        <w:t>]</w:t>
      </w:r>
      <w:r w:rsidRPr="000F693C">
        <w:rPr>
          <w:color w:val="auto"/>
        </w:rPr>
        <w:t xml:space="preserve"> or </w:t>
      </w:r>
      <w:r w:rsidRPr="000F693C">
        <w:rPr>
          <w:rStyle w:val="EDBTXTKeywordBlack"/>
          <w:color w:val="auto"/>
        </w:rPr>
        <w:t>varchar[</w:t>
      </w:r>
      <w:r w:rsidRPr="000F693C">
        <w:rPr>
          <w:rStyle w:val="EDBTXTKeywordBlack"/>
          <w:i/>
          <w:color w:val="auto"/>
        </w:rPr>
        <w:t>n</w:t>
      </w:r>
      <w:r w:rsidRPr="000F693C">
        <w:rPr>
          <w:rStyle w:val="EDBTXTKeywordBlack"/>
          <w:color w:val="auto"/>
        </w:rPr>
        <w:t>]</w:t>
      </w:r>
      <w:r w:rsidRPr="000F693C">
        <w:rPr>
          <w:color w:val="auto"/>
        </w:rPr>
        <w:t xml:space="preserve">).  Although it is safe to convert any SQL type to/from </w:t>
      </w:r>
      <w:r w:rsidRPr="000F693C">
        <w:rPr>
          <w:rStyle w:val="EDBTXTKeywordBlack"/>
          <w:color w:val="auto"/>
        </w:rPr>
        <w:t>char[</w:t>
      </w:r>
      <w:r w:rsidRPr="000F693C">
        <w:rPr>
          <w:rStyle w:val="EDBTXTKeywordBlack"/>
          <w:i/>
          <w:color w:val="auto"/>
        </w:rPr>
        <w:t>n</w:t>
      </w:r>
      <w:r w:rsidRPr="000F693C">
        <w:rPr>
          <w:rStyle w:val="EDBTXTKeywordBlack"/>
          <w:color w:val="auto"/>
        </w:rPr>
        <w:t>]</w:t>
      </w:r>
      <w:r w:rsidRPr="000F693C">
        <w:rPr>
          <w:color w:val="auto"/>
        </w:rPr>
        <w:t xml:space="preserve"> or </w:t>
      </w:r>
      <w:r w:rsidRPr="000F693C">
        <w:rPr>
          <w:rStyle w:val="EDBTXTKeywordBlack"/>
          <w:color w:val="auto"/>
        </w:rPr>
        <w:t>varchar[</w:t>
      </w:r>
      <w:r w:rsidRPr="000F693C">
        <w:rPr>
          <w:rStyle w:val="EDBTXTKeywordBlack"/>
          <w:i/>
          <w:color w:val="auto"/>
        </w:rPr>
        <w:t>n</w:t>
      </w:r>
      <w:r w:rsidRPr="000F693C">
        <w:rPr>
          <w:rStyle w:val="EDBTXTKeywordBlack"/>
          <w:color w:val="auto"/>
        </w:rPr>
        <w:t>]</w:t>
      </w:r>
      <w:r w:rsidRPr="000F693C">
        <w:rPr>
          <w:color w:val="auto"/>
        </w:rPr>
        <w:t xml:space="preserve">, it is often convenient to use more natural C types such as </w:t>
      </w:r>
      <w:r w:rsidRPr="000F693C">
        <w:rPr>
          <w:rStyle w:val="EDBTXTKeywordBlack"/>
          <w:color w:val="auto"/>
        </w:rPr>
        <w:t>int</w:t>
      </w:r>
      <w:r w:rsidRPr="000F693C">
        <w:rPr>
          <w:color w:val="auto"/>
        </w:rPr>
        <w:t xml:space="preserve">, </w:t>
      </w:r>
      <w:r w:rsidRPr="000F693C">
        <w:rPr>
          <w:rStyle w:val="EDBTXTKeywordBlack"/>
          <w:color w:val="auto"/>
        </w:rPr>
        <w:t>double</w:t>
      </w:r>
      <w:r w:rsidRPr="000F693C">
        <w:rPr>
          <w:color w:val="auto"/>
        </w:rPr>
        <w:t xml:space="preserve">, or </w:t>
      </w:r>
      <w:r w:rsidRPr="000F693C">
        <w:rPr>
          <w:rStyle w:val="EDBTXTKeywordBlack"/>
          <w:color w:val="auto"/>
        </w:rPr>
        <w:t>float</w:t>
      </w:r>
      <w:r w:rsidRPr="000F693C">
        <w:rPr>
          <w:color w:val="auto"/>
        </w:rPr>
        <w:t xml:space="preserve">.  </w:t>
      </w:r>
    </w:p>
    <w:p w:rsidR="00686086" w:rsidRDefault="00686086" w:rsidP="00686086">
      <w:pPr>
        <w:pStyle w:val="EDBTXTNormalWebBlack"/>
      </w:pPr>
      <w:r>
        <w:t xml:space="preserve">The supported C data types are: </w:t>
      </w:r>
    </w:p>
    <w:p w:rsidR="00686086" w:rsidRPr="00BA481E" w:rsidRDefault="00686086" w:rsidP="00686086">
      <w:pPr>
        <w:numPr>
          <w:ilvl w:val="0"/>
          <w:numId w:val="15"/>
        </w:numPr>
        <w:rPr>
          <w:rStyle w:val="EDBTXTKeywordBlack"/>
        </w:rPr>
      </w:pPr>
      <w:r w:rsidRPr="00BA481E">
        <w:rPr>
          <w:rStyle w:val="EDBTXTKeywordBlack"/>
        </w:rPr>
        <w:t>short</w:t>
      </w:r>
    </w:p>
    <w:p w:rsidR="00686086" w:rsidRPr="00BA481E" w:rsidRDefault="00686086" w:rsidP="00686086">
      <w:pPr>
        <w:numPr>
          <w:ilvl w:val="0"/>
          <w:numId w:val="15"/>
        </w:numPr>
        <w:rPr>
          <w:rStyle w:val="EDBTXTKeywordBlack"/>
        </w:rPr>
      </w:pPr>
      <w:r w:rsidRPr="00BA481E">
        <w:rPr>
          <w:rStyle w:val="EDBTXTKeywordBlack"/>
        </w:rPr>
        <w:t>int</w:t>
      </w:r>
    </w:p>
    <w:p w:rsidR="00686086" w:rsidRPr="00BA481E" w:rsidRDefault="00686086" w:rsidP="00686086">
      <w:pPr>
        <w:numPr>
          <w:ilvl w:val="0"/>
          <w:numId w:val="15"/>
        </w:numPr>
        <w:rPr>
          <w:rStyle w:val="EDBTXTKeywordBlack"/>
        </w:rPr>
      </w:pPr>
      <w:r w:rsidRPr="00BA481E">
        <w:rPr>
          <w:rStyle w:val="EDBTXTKeywordBlack"/>
        </w:rPr>
        <w:t>unsigned int</w:t>
      </w:r>
    </w:p>
    <w:p w:rsidR="00686086" w:rsidRPr="00BA481E" w:rsidRDefault="00686086" w:rsidP="00686086">
      <w:pPr>
        <w:numPr>
          <w:ilvl w:val="0"/>
          <w:numId w:val="15"/>
        </w:numPr>
        <w:rPr>
          <w:rStyle w:val="EDBTXTKeywordBlack"/>
        </w:rPr>
      </w:pPr>
      <w:r w:rsidRPr="00BA481E">
        <w:rPr>
          <w:rStyle w:val="EDBTXTKeywordBlack"/>
        </w:rPr>
        <w:t>long long int</w:t>
      </w:r>
    </w:p>
    <w:p w:rsidR="00686086" w:rsidRPr="00BA481E" w:rsidRDefault="00686086" w:rsidP="00686086">
      <w:pPr>
        <w:numPr>
          <w:ilvl w:val="0"/>
          <w:numId w:val="15"/>
        </w:numPr>
        <w:rPr>
          <w:rStyle w:val="EDBTXTKeywordBlack"/>
        </w:rPr>
      </w:pPr>
      <w:r w:rsidRPr="00BA481E">
        <w:rPr>
          <w:rStyle w:val="EDBTXTKeywordBlack"/>
        </w:rPr>
        <w:t>float</w:t>
      </w:r>
    </w:p>
    <w:p w:rsidR="00686086" w:rsidRPr="00BA481E" w:rsidRDefault="00686086" w:rsidP="00686086">
      <w:pPr>
        <w:numPr>
          <w:ilvl w:val="0"/>
          <w:numId w:val="15"/>
        </w:numPr>
        <w:rPr>
          <w:rStyle w:val="EDBTXTKeywordBlack"/>
        </w:rPr>
      </w:pPr>
      <w:r w:rsidRPr="00BA481E">
        <w:rPr>
          <w:rStyle w:val="EDBTXTKeywordBlack"/>
        </w:rPr>
        <w:t>double</w:t>
      </w:r>
    </w:p>
    <w:p w:rsidR="00686086" w:rsidRPr="00BA481E" w:rsidRDefault="00686086" w:rsidP="00686086">
      <w:pPr>
        <w:numPr>
          <w:ilvl w:val="0"/>
          <w:numId w:val="15"/>
        </w:numPr>
        <w:rPr>
          <w:rStyle w:val="EDBTXTKeywordBlack"/>
        </w:rPr>
      </w:pPr>
      <w:r w:rsidRPr="00BA481E">
        <w:rPr>
          <w:rStyle w:val="EDBTXTKeywordBlack"/>
        </w:rPr>
        <w:t>char[n+1]</w:t>
      </w:r>
    </w:p>
    <w:p w:rsidR="00686086" w:rsidRPr="00BA481E" w:rsidRDefault="00686086" w:rsidP="00686086">
      <w:pPr>
        <w:numPr>
          <w:ilvl w:val="0"/>
          <w:numId w:val="15"/>
        </w:numPr>
        <w:rPr>
          <w:rStyle w:val="EDBTXTKeywordBlack"/>
        </w:rPr>
      </w:pPr>
      <w:r w:rsidRPr="00BA481E">
        <w:rPr>
          <w:rStyle w:val="EDBTXTKeywordBlack"/>
        </w:rPr>
        <w:t>varchar[n+1]</w:t>
      </w:r>
    </w:p>
    <w:p w:rsidR="00686086" w:rsidRDefault="00686086" w:rsidP="00686086">
      <w:pPr>
        <w:numPr>
          <w:ilvl w:val="0"/>
          <w:numId w:val="15"/>
        </w:numPr>
        <w:rPr>
          <w:rStyle w:val="EDBTXTKeywordBlack"/>
        </w:rPr>
      </w:pPr>
      <w:r w:rsidRPr="00BA481E">
        <w:rPr>
          <w:rStyle w:val="EDBTXTKeywordBlack"/>
        </w:rPr>
        <w:t>bool</w:t>
      </w:r>
    </w:p>
    <w:p w:rsidR="00686086" w:rsidRPr="00BA481E" w:rsidRDefault="00686086" w:rsidP="00686086">
      <w:pPr>
        <w:numPr>
          <w:ilvl w:val="0"/>
          <w:numId w:val="15"/>
        </w:numPr>
        <w:rPr>
          <w:rStyle w:val="EDBTXTKeywordBlack"/>
        </w:rPr>
      </w:pPr>
      <w:r w:rsidRPr="00EA1BEA">
        <w:t xml:space="preserve">and any equivalent created by a </w:t>
      </w:r>
      <w:r>
        <w:rPr>
          <w:rStyle w:val="EDBTXTKeywordBlack"/>
        </w:rPr>
        <w:t>typedef</w:t>
      </w:r>
    </w:p>
    <w:p w:rsidR="00686086" w:rsidRDefault="00686086" w:rsidP="00686086">
      <w:pPr>
        <w:pStyle w:val="EDBTXTNormalWebBlack"/>
      </w:pPr>
      <w:r>
        <w:t xml:space="preserve">In addition to the numeric and character types supported by C, the </w:t>
      </w:r>
      <w:r w:rsidRPr="0084058D">
        <w:rPr>
          <w:rStyle w:val="EDBTXTKeywordBlack"/>
        </w:rPr>
        <w:t>pgtypeslib</w:t>
      </w:r>
      <w:r>
        <w:t xml:space="preserve"> run-time library offers custom data types (and functions to operate on those types) for dealing with date/time and exact numeric values: </w:t>
      </w:r>
    </w:p>
    <w:p w:rsidR="00686086" w:rsidRPr="00561C21" w:rsidRDefault="00686086" w:rsidP="00686086">
      <w:pPr>
        <w:numPr>
          <w:ilvl w:val="0"/>
          <w:numId w:val="14"/>
        </w:numPr>
        <w:rPr>
          <w:rStyle w:val="EDBTXTKeywordBlack"/>
        </w:rPr>
      </w:pPr>
      <w:r w:rsidRPr="00561C21">
        <w:rPr>
          <w:rStyle w:val="EDBTXTKeywordBlack"/>
        </w:rPr>
        <w:t>timestamp</w:t>
      </w:r>
    </w:p>
    <w:p w:rsidR="00686086" w:rsidRPr="00561C21" w:rsidRDefault="00686086" w:rsidP="00686086">
      <w:pPr>
        <w:numPr>
          <w:ilvl w:val="0"/>
          <w:numId w:val="14"/>
        </w:numPr>
        <w:rPr>
          <w:rStyle w:val="EDBTXTKeywordBlack"/>
        </w:rPr>
      </w:pPr>
      <w:r w:rsidRPr="00561C21">
        <w:rPr>
          <w:rStyle w:val="EDBTXTKeywordBlack"/>
        </w:rPr>
        <w:t>interval</w:t>
      </w:r>
    </w:p>
    <w:p w:rsidR="00686086" w:rsidRPr="00561C21" w:rsidRDefault="00686086" w:rsidP="00686086">
      <w:pPr>
        <w:numPr>
          <w:ilvl w:val="0"/>
          <w:numId w:val="14"/>
        </w:numPr>
        <w:rPr>
          <w:rStyle w:val="EDBTXTKeywordBlack"/>
        </w:rPr>
      </w:pPr>
      <w:r w:rsidRPr="00561C21">
        <w:rPr>
          <w:rStyle w:val="EDBTXTKeywordBlack"/>
        </w:rPr>
        <w:t>date</w:t>
      </w:r>
    </w:p>
    <w:p w:rsidR="00686086" w:rsidRPr="00561C21" w:rsidRDefault="00686086" w:rsidP="00686086">
      <w:pPr>
        <w:numPr>
          <w:ilvl w:val="0"/>
          <w:numId w:val="14"/>
        </w:numPr>
        <w:rPr>
          <w:rStyle w:val="EDBTXTKeywordBlack"/>
        </w:rPr>
      </w:pPr>
      <w:r w:rsidRPr="00561C21">
        <w:rPr>
          <w:rStyle w:val="EDBTXTKeywordBlack"/>
        </w:rPr>
        <w:t>decimal</w:t>
      </w:r>
    </w:p>
    <w:p w:rsidR="00686086" w:rsidRPr="00561C21" w:rsidRDefault="00686086" w:rsidP="00686086">
      <w:pPr>
        <w:numPr>
          <w:ilvl w:val="0"/>
          <w:numId w:val="14"/>
        </w:numPr>
        <w:rPr>
          <w:rStyle w:val="EDBTXTKeywordBlack"/>
        </w:rPr>
      </w:pPr>
      <w:r>
        <w:rPr>
          <w:rStyle w:val="EDBTXTKeywordBlack"/>
        </w:rPr>
        <w:t>numeric</w:t>
      </w:r>
    </w:p>
    <w:p w:rsidR="00686086" w:rsidRDefault="00686086" w:rsidP="00686086">
      <w:pPr>
        <w:pStyle w:val="EDBTXTNormalWebBlack"/>
      </w:pPr>
      <w:r>
        <w:t xml:space="preserve">To use a data type supplied by </w:t>
      </w:r>
      <w:r w:rsidRPr="00D80A5E">
        <w:rPr>
          <w:rStyle w:val="EDBTXTKeywordBlack"/>
        </w:rPr>
        <w:t>pgtypeslib</w:t>
      </w:r>
      <w:r>
        <w:t xml:space="preserve">, you must </w:t>
      </w:r>
      <w:r w:rsidRPr="007E4C28">
        <w:rPr>
          <w:rStyle w:val="EDBTXTKeywordBlack"/>
        </w:rPr>
        <w:t>#include</w:t>
      </w:r>
      <w:r>
        <w:t xml:space="preserve"> the proper header file.</w:t>
      </w:r>
    </w:p>
    <w:p w:rsidR="00686086" w:rsidRDefault="00686086" w:rsidP="00686086">
      <w:pPr>
        <w:pStyle w:val="Heading2"/>
      </w:pPr>
      <w:bookmarkStart w:id="37" w:name="_Type_Codes"/>
      <w:bookmarkStart w:id="38" w:name="_Type_Codes_1"/>
      <w:bookmarkStart w:id="39" w:name="_Toc499033882"/>
      <w:bookmarkEnd w:id="37"/>
      <w:bookmarkEnd w:id="38"/>
      <w:r>
        <w:lastRenderedPageBreak/>
        <w:t>Type Codes</w:t>
      </w:r>
      <w:bookmarkEnd w:id="39"/>
    </w:p>
    <w:p w:rsidR="00686086" w:rsidRDefault="00686086" w:rsidP="00686086">
      <w:pPr>
        <w:pStyle w:val="EDBTXTNormalWebBlackCharChar0"/>
      </w:pPr>
      <w:r>
        <w:t xml:space="preserve">The following table contains the type codes for </w:t>
      </w:r>
      <w:r>
        <w:rPr>
          <w:i/>
        </w:rPr>
        <w:t xml:space="preserve">external </w:t>
      </w:r>
      <w:r>
        <w:t xml:space="preserve">data types.  An external data type is used to indicate the type of a C host variable.  When an application binds a value to a parameter or binds a buffer to a </w:t>
      </w:r>
      <w:r w:rsidRPr="00C20BC9">
        <w:rPr>
          <w:rStyle w:val="EDBTXTKeywordBlack"/>
        </w:rPr>
        <w:t>SELECT</w:t>
      </w:r>
      <w:r>
        <w:t>-list item, the type code in the corresponding SQLDA descriptor  (</w:t>
      </w:r>
      <w:r w:rsidRPr="00170D80">
        <w:rPr>
          <w:rStyle w:val="EDBTXTKeywordBlack"/>
          <w:i/>
        </w:rPr>
        <w:t>descriptor</w:t>
      </w:r>
      <w:r w:rsidRPr="00170D80">
        <w:rPr>
          <w:rStyle w:val="EDBTXTKeywordBlack"/>
        </w:rPr>
        <w:t>-&gt;T[</w:t>
      </w:r>
      <w:r w:rsidRPr="00170D80">
        <w:rPr>
          <w:rStyle w:val="EDBTXTKeywordBlack"/>
          <w:i/>
        </w:rPr>
        <w:t>column</w:t>
      </w:r>
      <w:r w:rsidRPr="00170D80">
        <w:rPr>
          <w:rStyle w:val="EDBTXTKeywordBlack"/>
        </w:rPr>
        <w:t>]</w:t>
      </w:r>
      <w:r>
        <w:t>) should be set to one of the following values:</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80"/>
        <w:gridCol w:w="3600"/>
      </w:tblGrid>
      <w:tr w:rsidR="00686086">
        <w:tc>
          <w:tcPr>
            <w:tcW w:w="3780" w:type="dxa"/>
          </w:tcPr>
          <w:p w:rsidR="00686086" w:rsidRPr="00915BB6" w:rsidRDefault="00686086" w:rsidP="00686086">
            <w:pPr>
              <w:pStyle w:val="EDBTBLHDR10ptBoldBlackCentered"/>
              <w:rPr>
                <w:rFonts w:eastAsia="Cambria"/>
              </w:rPr>
            </w:pPr>
            <w:r w:rsidRPr="00915BB6">
              <w:rPr>
                <w:rFonts w:eastAsia="Cambria"/>
              </w:rPr>
              <w:t>Type Code</w:t>
            </w:r>
            <w:r w:rsidRPr="00915BB6">
              <w:rPr>
                <w:rFonts w:eastAsia="Cambria"/>
              </w:rPr>
              <w:tab/>
            </w:r>
          </w:p>
        </w:tc>
        <w:tc>
          <w:tcPr>
            <w:tcW w:w="3600" w:type="dxa"/>
          </w:tcPr>
          <w:p w:rsidR="00686086" w:rsidRPr="00915BB6" w:rsidRDefault="00686086" w:rsidP="00686086">
            <w:pPr>
              <w:pStyle w:val="EDBTBLHDR10ptBoldBlackCentered"/>
              <w:rPr>
                <w:rFonts w:eastAsia="Cambria"/>
              </w:rPr>
            </w:pPr>
            <w:r w:rsidRPr="00915BB6">
              <w:rPr>
                <w:rFonts w:eastAsia="Cambria"/>
              </w:rPr>
              <w:t>Host Variable T</w:t>
            </w:r>
            <w:r>
              <w:rPr>
                <w:rFonts w:eastAsia="Cambria"/>
              </w:rPr>
              <w:t>ype (C Data T</w:t>
            </w:r>
            <w:r w:rsidRPr="00915BB6">
              <w:rPr>
                <w:rFonts w:eastAsia="Cambria"/>
              </w:rPr>
              <w:t>ype)</w:t>
            </w:r>
          </w:p>
        </w:tc>
      </w:tr>
      <w:tr w:rsidR="00686086" w:rsidRPr="002F0968">
        <w:tc>
          <w:tcPr>
            <w:tcW w:w="378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1, 2, 8, 11, 12, 15, 23, 24, 91, 94, 95, 96, 97</w:t>
            </w:r>
          </w:p>
        </w:tc>
        <w:tc>
          <w:tcPr>
            <w:tcW w:w="360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char[]</w:t>
            </w:r>
          </w:p>
        </w:tc>
      </w:tr>
      <w:tr w:rsidR="00686086" w:rsidRPr="002F0968">
        <w:tc>
          <w:tcPr>
            <w:tcW w:w="378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3</w:t>
            </w:r>
          </w:p>
        </w:tc>
        <w:tc>
          <w:tcPr>
            <w:tcW w:w="360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int</w:t>
            </w:r>
          </w:p>
        </w:tc>
      </w:tr>
      <w:tr w:rsidR="00686086" w:rsidRPr="002F0968">
        <w:tc>
          <w:tcPr>
            <w:tcW w:w="378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4, 7, 21</w:t>
            </w:r>
          </w:p>
        </w:tc>
        <w:tc>
          <w:tcPr>
            <w:tcW w:w="360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float</w:t>
            </w:r>
          </w:p>
        </w:tc>
      </w:tr>
      <w:tr w:rsidR="00686086" w:rsidRPr="002F0968">
        <w:tc>
          <w:tcPr>
            <w:tcW w:w="378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5, 6</w:t>
            </w:r>
          </w:p>
        </w:tc>
        <w:tc>
          <w:tcPr>
            <w:tcW w:w="360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null-terminated string</w:t>
            </w:r>
            <w:r w:rsidRPr="00DC4960">
              <w:rPr>
                <w:rStyle w:val="EDBTBLKeyword9ptBlack"/>
                <w:rFonts w:eastAsia="Cambria"/>
                <w:lang w:val="en-US" w:eastAsia="en-US"/>
              </w:rPr>
              <w:br/>
              <w:t>(char[length+1])</w:t>
            </w:r>
          </w:p>
        </w:tc>
      </w:tr>
      <w:tr w:rsidR="00686086" w:rsidRPr="002F0968">
        <w:tc>
          <w:tcPr>
            <w:tcW w:w="378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9</w:t>
            </w:r>
          </w:p>
        </w:tc>
        <w:tc>
          <w:tcPr>
            <w:tcW w:w="360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varchar</w:t>
            </w:r>
          </w:p>
        </w:tc>
      </w:tr>
      <w:tr w:rsidR="00686086" w:rsidRPr="002F0968">
        <w:tc>
          <w:tcPr>
            <w:tcW w:w="378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22</w:t>
            </w:r>
          </w:p>
        </w:tc>
        <w:tc>
          <w:tcPr>
            <w:tcW w:w="360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double</w:t>
            </w:r>
          </w:p>
        </w:tc>
      </w:tr>
      <w:tr w:rsidR="00686086" w:rsidRPr="002F0968">
        <w:tc>
          <w:tcPr>
            <w:tcW w:w="378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68</w:t>
            </w:r>
          </w:p>
        </w:tc>
        <w:tc>
          <w:tcPr>
            <w:tcW w:w="3600" w:type="dxa"/>
          </w:tcPr>
          <w:p w:rsidR="00686086" w:rsidRPr="00DC4960" w:rsidRDefault="00686086" w:rsidP="00686086">
            <w:pPr>
              <w:pStyle w:val="Textbody"/>
              <w:rPr>
                <w:rStyle w:val="EDBTBLKeyword9ptBlack"/>
                <w:rFonts w:eastAsia="Cambria"/>
                <w:lang w:val="en-US" w:eastAsia="en-US"/>
              </w:rPr>
            </w:pPr>
            <w:r w:rsidRPr="00DC4960">
              <w:rPr>
                <w:rStyle w:val="EDBTBLKeyword9ptBlack"/>
                <w:rFonts w:eastAsia="Cambria"/>
                <w:lang w:val="en-US" w:eastAsia="en-US"/>
              </w:rPr>
              <w:t>unsigned int</w:t>
            </w:r>
          </w:p>
        </w:tc>
      </w:tr>
    </w:tbl>
    <w:p w:rsidR="00686086" w:rsidRDefault="00686086" w:rsidP="00686086">
      <w:pPr>
        <w:pStyle w:val="EDBTXTNormalWebBlackCharChar0"/>
      </w:pPr>
      <w:r>
        <w:t xml:space="preserve">The following table contains the type codes for </w:t>
      </w:r>
      <w:r>
        <w:rPr>
          <w:i/>
        </w:rPr>
        <w:t xml:space="preserve">internal </w:t>
      </w:r>
      <w:r>
        <w:t xml:space="preserve">data types. An internal type code is used to indicate the type of a value as it resides in the database.  The </w:t>
      </w:r>
      <w:r w:rsidRPr="00D35050">
        <w:rPr>
          <w:rStyle w:val="EDBTXTKeywordBlack"/>
        </w:rPr>
        <w:t>DESCRIBE</w:t>
      </w:r>
      <w:r>
        <w:t xml:space="preserve"> </w:t>
      </w:r>
      <w:r w:rsidRPr="00D35050">
        <w:rPr>
          <w:rStyle w:val="EDBTXTKeywordBlack"/>
        </w:rPr>
        <w:t>SELECT</w:t>
      </w:r>
      <w:r>
        <w:t xml:space="preserve"> </w:t>
      </w:r>
      <w:r w:rsidRPr="00D35050">
        <w:rPr>
          <w:rStyle w:val="EDBTXTKeywordBlack"/>
        </w:rPr>
        <w:t>LIST</w:t>
      </w:r>
      <w:r>
        <w:t xml:space="preserve"> statement populates the data type array (</w:t>
      </w:r>
      <w:r w:rsidRPr="00D35050">
        <w:rPr>
          <w:rStyle w:val="EDBTXTKeywordBlack"/>
          <w:i/>
        </w:rPr>
        <w:t>descriptor</w:t>
      </w:r>
      <w:r w:rsidRPr="00D35050">
        <w:rPr>
          <w:rStyle w:val="EDBTXTKeywordBlack"/>
        </w:rPr>
        <w:t>-&gt;T[</w:t>
      </w:r>
      <w:r w:rsidRPr="00D35050">
        <w:rPr>
          <w:rStyle w:val="EDBTXTKeywordBlack"/>
          <w:i/>
        </w:rPr>
        <w:t>column</w:t>
      </w:r>
      <w:r w:rsidRPr="00D35050">
        <w:rPr>
          <w:rStyle w:val="EDBTXTKeywordBlack"/>
        </w:rPr>
        <w:t>]</w:t>
      </w:r>
      <w:r>
        <w:t>) using the following values.</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90"/>
        <w:gridCol w:w="3690"/>
      </w:tblGrid>
      <w:tr w:rsidR="00686086">
        <w:tc>
          <w:tcPr>
            <w:tcW w:w="3690" w:type="dxa"/>
          </w:tcPr>
          <w:p w:rsidR="00686086" w:rsidRPr="00915BB6" w:rsidRDefault="00686086" w:rsidP="00686086">
            <w:pPr>
              <w:pStyle w:val="EDBTBLHDR10ptBoldBlackCentered"/>
              <w:rPr>
                <w:rFonts w:eastAsia="Cambria"/>
              </w:rPr>
            </w:pPr>
            <w:r w:rsidRPr="00915BB6">
              <w:rPr>
                <w:rFonts w:eastAsia="Cambria"/>
              </w:rPr>
              <w:t>Internal Type Code</w:t>
            </w:r>
          </w:p>
        </w:tc>
        <w:tc>
          <w:tcPr>
            <w:tcW w:w="3690" w:type="dxa"/>
          </w:tcPr>
          <w:p w:rsidR="00686086" w:rsidRPr="00915BB6" w:rsidRDefault="00686086" w:rsidP="00686086">
            <w:pPr>
              <w:pStyle w:val="EDBTBLHDR10ptBoldBlackCentered"/>
              <w:rPr>
                <w:rFonts w:eastAsia="Cambria"/>
              </w:rPr>
            </w:pPr>
            <w:r w:rsidRPr="00915BB6">
              <w:rPr>
                <w:rFonts w:eastAsia="Cambria"/>
              </w:rPr>
              <w:t>Server Type</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1</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VARCHAR2</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2</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NUMBER</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8</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LONG</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11</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ROWID</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12</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DATE</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23</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RAW</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24</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LONG RAW</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96</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CHAR</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100</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BINARY FLOAT</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101</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BINARY DOUBLE</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104</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UROWID</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187</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TIMESTAMP</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188</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TIMESTAMP W/TIMEZONE</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189</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INTERVAL YEAR TO MONTH</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190</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INTERVAL DAY TO SECOND</w:t>
            </w:r>
          </w:p>
        </w:tc>
      </w:tr>
      <w:tr w:rsidR="00686086">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232</w:t>
            </w:r>
          </w:p>
        </w:tc>
        <w:tc>
          <w:tcPr>
            <w:tcW w:w="3690" w:type="dxa"/>
          </w:tcPr>
          <w:p w:rsidR="00686086" w:rsidRPr="007E7C9E" w:rsidRDefault="00686086" w:rsidP="00686086">
            <w:pPr>
              <w:rPr>
                <w:rStyle w:val="EDBTBLKeyword9ptBlack"/>
                <w:rFonts w:eastAsia="Cambria"/>
              </w:rPr>
            </w:pPr>
            <w:r w:rsidRPr="007E7C9E">
              <w:rPr>
                <w:rStyle w:val="EDBTBLKeyword9ptBlack"/>
                <w:rFonts w:eastAsia="Cambria"/>
              </w:rPr>
              <w:t>TIMESTAMP LOCAL_TZ</w:t>
            </w:r>
          </w:p>
        </w:tc>
      </w:tr>
    </w:tbl>
    <w:p w:rsidR="00686086" w:rsidRPr="00540A77" w:rsidRDefault="00686086" w:rsidP="00686086">
      <w:pPr>
        <w:pStyle w:val="EDBTBLHDR10ptBoldBlackCentered"/>
      </w:pPr>
    </w:p>
    <w:p w:rsidR="00686086" w:rsidRPr="009C7878" w:rsidRDefault="00686086" w:rsidP="00686086">
      <w:pPr>
        <w:pStyle w:val="EDBTXTNormalWebBlack"/>
        <w:rPr>
          <w:color w:val="auto"/>
        </w:rPr>
      </w:pPr>
    </w:p>
    <w:p w:rsidR="00686086" w:rsidRDefault="00686086" w:rsidP="00686086">
      <w:pPr>
        <w:pStyle w:val="EDBTXTNormalWebBlack"/>
      </w:pPr>
    </w:p>
    <w:p w:rsidR="00686086" w:rsidRPr="009433EF" w:rsidRDefault="00686086" w:rsidP="00686086">
      <w:pPr>
        <w:pStyle w:val="Heading2"/>
      </w:pPr>
      <w:bookmarkStart w:id="40" w:name="_The_SQLDA_Structure"/>
      <w:bookmarkStart w:id="41" w:name="_The_SQLDA_Structure_1"/>
      <w:bookmarkStart w:id="42" w:name="_Toc499033883"/>
      <w:bookmarkEnd w:id="40"/>
      <w:bookmarkEnd w:id="41"/>
      <w:r>
        <w:lastRenderedPageBreak/>
        <w:t>The SQLDA Structure</w:t>
      </w:r>
      <w:bookmarkEnd w:id="42"/>
      <w:r>
        <w:t xml:space="preserve"> </w:t>
      </w:r>
    </w:p>
    <w:p w:rsidR="00686086" w:rsidRPr="00F10450" w:rsidRDefault="00686086" w:rsidP="00686086">
      <w:pPr>
        <w:pStyle w:val="EDBTXTNormalWebBlackCharChar0"/>
      </w:pPr>
      <w:r>
        <w:t>Oracle Dynamic SQL method 4 uses the SQLDA data structure to hold the data and metadata for a dynamic SQL statement.  A SQLDA structure can describe a set of input parameters corresponding to the parameter markers found in the text of a dynamic statement or the result set of a dynamic statement.  T</w:t>
      </w:r>
      <w:r w:rsidRPr="00F10450">
        <w:t>h</w:t>
      </w:r>
      <w:r>
        <w:t>e layout of the SQLDA structure is</w:t>
      </w:r>
      <w:r w:rsidRPr="00F10450">
        <w:t>:</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struct SQLDA</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int     N;</w:t>
      </w:r>
      <w:r w:rsidRPr="00F10450">
        <w:rPr>
          <w:rStyle w:val="EDBTXTKeywordBlack"/>
          <w:color w:val="auto"/>
        </w:rPr>
        <w:tab/>
        <w:t>/* Number of entries</w:t>
      </w:r>
      <w:r w:rsidRPr="00F10450">
        <w:rPr>
          <w:rStyle w:val="EDBTXTKeywordBlack"/>
          <w:color w:val="auto"/>
        </w:rPr>
        <w:tab/>
      </w:r>
      <w:r w:rsidRPr="00F10450">
        <w:rPr>
          <w:rStyle w:val="EDBTXTKeywordBlack"/>
          <w:color w:val="auto"/>
        </w:rPr>
        <w:tab/>
      </w:r>
      <w:r w:rsidRPr="00F10450">
        <w:rPr>
          <w:rStyle w:val="EDBTXTKeywordBlack"/>
          <w:color w:val="auto"/>
        </w:rPr>
        <w:tab/>
        <w:t xml:space="preserve">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char  **V;</w:t>
      </w:r>
      <w:r w:rsidRPr="00F10450">
        <w:rPr>
          <w:rStyle w:val="EDBTXTKeywordBlack"/>
          <w:color w:val="auto"/>
        </w:rPr>
        <w:tab/>
        <w:t>/* Variables</w:t>
      </w:r>
      <w:r w:rsidRPr="00F10450">
        <w:rPr>
          <w:rStyle w:val="EDBTXTKeywordBlack"/>
          <w:color w:val="auto"/>
        </w:rPr>
        <w:tab/>
      </w:r>
      <w:r w:rsidRPr="00F10450">
        <w:rPr>
          <w:rStyle w:val="EDBTXTKeywordBlack"/>
          <w:color w:val="auto"/>
        </w:rPr>
        <w:tab/>
      </w:r>
      <w:r w:rsidRPr="00F10450">
        <w:rPr>
          <w:rStyle w:val="EDBTXTKeywordBlack"/>
          <w:color w:val="auto"/>
        </w:rPr>
        <w:tab/>
      </w:r>
      <w:r w:rsidRPr="00F10450">
        <w:rPr>
          <w:rStyle w:val="EDBTXTKeywordBlack"/>
          <w:color w:val="auto"/>
        </w:rPr>
        <w:tab/>
        <w:t xml:space="preserve">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int    *L;</w:t>
      </w:r>
      <w:r w:rsidRPr="00F10450">
        <w:rPr>
          <w:rStyle w:val="EDBTXTKeywordBlack"/>
          <w:color w:val="auto"/>
        </w:rPr>
        <w:tab/>
        <w:t>/* Variable lengths</w:t>
      </w:r>
      <w:r w:rsidRPr="00F10450">
        <w:rPr>
          <w:rStyle w:val="EDBTXTKeywordBlack"/>
          <w:color w:val="auto"/>
        </w:rPr>
        <w:tab/>
      </w:r>
      <w:r w:rsidRPr="00F10450">
        <w:rPr>
          <w:rStyle w:val="EDBTXTKeywordBlack"/>
          <w:color w:val="auto"/>
        </w:rPr>
        <w:tab/>
      </w:r>
      <w:r w:rsidRPr="00F10450">
        <w:rPr>
          <w:rStyle w:val="EDBTXTKeywordBlack"/>
          <w:color w:val="auto"/>
        </w:rPr>
        <w:tab/>
        <w:t xml:space="preserve">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short  *T;</w:t>
      </w:r>
      <w:r w:rsidRPr="00F10450">
        <w:rPr>
          <w:rStyle w:val="EDBTXTKeywordBlack"/>
          <w:color w:val="auto"/>
        </w:rPr>
        <w:tab/>
        <w:t>/* Variable types</w:t>
      </w:r>
      <w:r w:rsidRPr="00F10450">
        <w:rPr>
          <w:rStyle w:val="EDBTXTKeywordBlack"/>
          <w:color w:val="auto"/>
        </w:rPr>
        <w:tab/>
      </w:r>
      <w:r w:rsidRPr="00F10450">
        <w:rPr>
          <w:rStyle w:val="EDBTXTKeywordBlack"/>
          <w:color w:val="auto"/>
        </w:rPr>
        <w:tab/>
      </w:r>
      <w:r w:rsidRPr="00F10450">
        <w:rPr>
          <w:rStyle w:val="EDBTXTKeywordBlack"/>
          <w:color w:val="auto"/>
        </w:rPr>
        <w:tab/>
        <w:t xml:space="preserve">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short **I;</w:t>
      </w:r>
      <w:r w:rsidRPr="00F10450">
        <w:rPr>
          <w:rStyle w:val="EDBTXTKeywordBlack"/>
          <w:color w:val="auto"/>
        </w:rPr>
        <w:tab/>
        <w:t>/* Indicators</w:t>
      </w:r>
      <w:r w:rsidRPr="00F10450">
        <w:rPr>
          <w:rStyle w:val="EDBTXTKeywordBlack"/>
          <w:color w:val="auto"/>
        </w:rPr>
        <w:tab/>
      </w:r>
      <w:r w:rsidRPr="00F10450">
        <w:rPr>
          <w:rStyle w:val="EDBTXTKeywordBlack"/>
          <w:color w:val="auto"/>
        </w:rPr>
        <w:tab/>
      </w:r>
      <w:r w:rsidRPr="00F10450">
        <w:rPr>
          <w:rStyle w:val="EDBTXTKeywordBlack"/>
          <w:color w:val="auto"/>
        </w:rPr>
        <w:tab/>
      </w:r>
      <w:r w:rsidRPr="00F10450">
        <w:rPr>
          <w:rStyle w:val="EDBTXTKeywordBlack"/>
          <w:color w:val="auto"/>
        </w:rPr>
        <w:tab/>
        <w:t xml:space="preserve">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int     F;</w:t>
      </w:r>
      <w:r w:rsidRPr="00F10450">
        <w:rPr>
          <w:rStyle w:val="EDBTXTKeywordBlack"/>
          <w:color w:val="auto"/>
        </w:rPr>
        <w:tab/>
        <w:t>/* Count of variables discovered by DESCRIBE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char  **S;</w:t>
      </w:r>
      <w:r w:rsidRPr="00F10450">
        <w:rPr>
          <w:rStyle w:val="EDBTXTKeywordBlack"/>
          <w:color w:val="auto"/>
        </w:rPr>
        <w:tab/>
        <w:t>/* Variable names</w:t>
      </w:r>
      <w:r w:rsidRPr="00F10450">
        <w:rPr>
          <w:rStyle w:val="EDBTXTKeywordBlack"/>
          <w:color w:val="auto"/>
        </w:rPr>
        <w:tab/>
      </w:r>
      <w:r w:rsidRPr="00F10450">
        <w:rPr>
          <w:rStyle w:val="EDBTXTKeywordBlack"/>
          <w:color w:val="auto"/>
        </w:rPr>
        <w:tab/>
      </w:r>
      <w:r w:rsidRPr="00F10450">
        <w:rPr>
          <w:rStyle w:val="EDBTXTKeywordBlack"/>
          <w:color w:val="auto"/>
        </w:rPr>
        <w:tab/>
        <w:t xml:space="preserve">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short  *M;</w:t>
      </w:r>
      <w:r w:rsidRPr="00F10450">
        <w:rPr>
          <w:rStyle w:val="EDBTXTKeywordBlack"/>
          <w:color w:val="auto"/>
        </w:rPr>
        <w:tab/>
        <w:t>/* Variable name maximum lengths</w:t>
      </w:r>
      <w:r w:rsidRPr="00F10450">
        <w:rPr>
          <w:rStyle w:val="EDBTXTKeywordBlack"/>
          <w:color w:val="auto"/>
        </w:rPr>
        <w:tab/>
        <w:t xml:space="preserve">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short  *C;</w:t>
      </w:r>
      <w:r w:rsidRPr="00F10450">
        <w:rPr>
          <w:rStyle w:val="EDBTXTKeywordBlack"/>
          <w:color w:val="auto"/>
        </w:rPr>
        <w:tab/>
        <w:t>/* Variable name actual lengths</w:t>
      </w:r>
      <w:r w:rsidRPr="00F10450">
        <w:rPr>
          <w:rStyle w:val="EDBTXTKeywordBlack"/>
          <w:color w:val="auto"/>
        </w:rPr>
        <w:tab/>
        <w:t xml:space="preserve">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char  **X;</w:t>
      </w:r>
      <w:r w:rsidRPr="00F10450">
        <w:rPr>
          <w:rStyle w:val="EDBTXTKeywordBlack"/>
          <w:color w:val="auto"/>
        </w:rPr>
        <w:tab/>
        <w:t>/* Indicator names</w:t>
      </w:r>
      <w:r w:rsidRPr="00F10450">
        <w:rPr>
          <w:rStyle w:val="EDBTXTKeywordBlack"/>
          <w:color w:val="auto"/>
        </w:rPr>
        <w:tab/>
      </w:r>
      <w:r w:rsidRPr="00F10450">
        <w:rPr>
          <w:rStyle w:val="EDBTXTKeywordBlack"/>
          <w:color w:val="auto"/>
        </w:rPr>
        <w:tab/>
      </w:r>
      <w:r w:rsidRPr="00F10450">
        <w:rPr>
          <w:rStyle w:val="EDBTXTKeywordBlack"/>
          <w:color w:val="auto"/>
        </w:rPr>
        <w:tab/>
        <w:t xml:space="preserve">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short  *Y;</w:t>
      </w:r>
      <w:r w:rsidRPr="00F10450">
        <w:rPr>
          <w:rStyle w:val="EDBTXTKeywordBlack"/>
          <w:color w:val="auto"/>
        </w:rPr>
        <w:tab/>
        <w:t>/* Indicator name maximum lengths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 xml:space="preserve">  short  *Z;</w:t>
      </w:r>
      <w:r w:rsidRPr="00F10450">
        <w:rPr>
          <w:rStyle w:val="EDBTXTKeywordBlack"/>
          <w:color w:val="auto"/>
        </w:rPr>
        <w:tab/>
        <w:t>/* Indicator name actual lengths</w:t>
      </w:r>
      <w:r w:rsidRPr="00F10450">
        <w:rPr>
          <w:rStyle w:val="EDBTXTKeywordBlack"/>
          <w:color w:val="auto"/>
        </w:rPr>
        <w:tab/>
        <w:t xml:space="preserve"> */</w:t>
      </w:r>
    </w:p>
    <w:p w:rsidR="00686086" w:rsidRPr="00F10450" w:rsidRDefault="00686086" w:rsidP="00686086">
      <w:pPr>
        <w:widowControl w:val="0"/>
        <w:autoSpaceDE w:val="0"/>
        <w:autoSpaceDN w:val="0"/>
        <w:adjustRightInd w:val="0"/>
        <w:rPr>
          <w:rStyle w:val="EDBTXTKeywordBlack"/>
          <w:color w:val="auto"/>
        </w:rPr>
      </w:pPr>
      <w:r w:rsidRPr="00F10450">
        <w:rPr>
          <w:rStyle w:val="EDBTXTKeywordBlack"/>
          <w:color w:val="auto"/>
        </w:rPr>
        <w:t>};</w:t>
      </w:r>
    </w:p>
    <w:p w:rsidR="00686086" w:rsidRPr="00327EDD" w:rsidRDefault="00686086" w:rsidP="00686086">
      <w:pPr>
        <w:pStyle w:val="EDBTXTNormalWebBlackCharChar0"/>
        <w:rPr>
          <w:b/>
        </w:rPr>
      </w:pPr>
      <w:r w:rsidRPr="00327EDD">
        <w:rPr>
          <w:b/>
        </w:rPr>
        <w:t>Parameters</w:t>
      </w:r>
    </w:p>
    <w:p w:rsidR="00686086" w:rsidRPr="00C03B02" w:rsidRDefault="00686086" w:rsidP="00686086">
      <w:pPr>
        <w:pStyle w:val="EDBTXTNormalWebBlackCharChar0"/>
        <w:rPr>
          <w:i/>
        </w:rPr>
      </w:pPr>
      <w:r w:rsidRPr="00327EDD">
        <w:rPr>
          <w:rStyle w:val="EDBTXTKeywordBlack"/>
        </w:rPr>
        <w:t>N</w:t>
      </w:r>
      <w:r>
        <w:rPr>
          <w:rStyle w:val="EDBTXTKeywordBlack"/>
        </w:rPr>
        <w:t xml:space="preserve"> - </w:t>
      </w:r>
      <w:r>
        <w:rPr>
          <w:i/>
        </w:rPr>
        <w:t>maximum number of entries</w:t>
      </w:r>
    </w:p>
    <w:p w:rsidR="00686086" w:rsidRPr="00F10450" w:rsidRDefault="00686086" w:rsidP="00686086">
      <w:pPr>
        <w:pStyle w:val="EDBTXTNormalWebBlackCharChar0"/>
        <w:rPr>
          <w:u w:val="single"/>
        </w:rPr>
      </w:pPr>
      <w:r w:rsidRPr="00F10450">
        <w:t xml:space="preserve">The </w:t>
      </w:r>
      <w:r w:rsidRPr="00F10450">
        <w:rPr>
          <w:rStyle w:val="EDBTXTKeywordBlack"/>
          <w:color w:val="auto"/>
        </w:rPr>
        <w:t>N</w:t>
      </w:r>
      <w:r w:rsidRPr="00F10450">
        <w:t xml:space="preserve"> structure member contains the maximum number of entri</w:t>
      </w:r>
      <w:r>
        <w:t xml:space="preserve">es that the SQLDA may describe. </w:t>
      </w:r>
      <w:r w:rsidRPr="00F10450">
        <w:t xml:space="preserve"> </w:t>
      </w:r>
      <w:r>
        <w:t>T</w:t>
      </w:r>
      <w:r w:rsidRPr="00F10450">
        <w:t xml:space="preserve">his member is </w:t>
      </w:r>
      <w:r>
        <w:t>populated</w:t>
      </w:r>
      <w:r w:rsidRPr="00F10450">
        <w:t xml:space="preserve"> by the </w:t>
      </w:r>
      <w:r w:rsidRPr="00F10450">
        <w:rPr>
          <w:rStyle w:val="EDBTXTKeywordBlack"/>
          <w:color w:val="auto"/>
        </w:rPr>
        <w:t>sqlald()</w:t>
      </w:r>
      <w:r w:rsidRPr="00F10450">
        <w:t xml:space="preserve"> function when you allocate the SQLDA structure.  Before using a descriptor in an </w:t>
      </w:r>
      <w:r w:rsidRPr="00F10450">
        <w:rPr>
          <w:rStyle w:val="EDBTXTKeywordBlack"/>
          <w:color w:val="auto"/>
        </w:rPr>
        <w:t>OPEN</w:t>
      </w:r>
      <w:r w:rsidRPr="00F10450">
        <w:t xml:space="preserve"> or </w:t>
      </w:r>
      <w:r w:rsidRPr="00F10450">
        <w:rPr>
          <w:rStyle w:val="EDBTXTKeywordBlack"/>
          <w:color w:val="auto"/>
        </w:rPr>
        <w:t>FETCH</w:t>
      </w:r>
      <w:r w:rsidRPr="00F10450">
        <w:t xml:space="preserve"> statement, you must set </w:t>
      </w:r>
      <w:r w:rsidRPr="00F10450">
        <w:rPr>
          <w:rStyle w:val="EDBTXTKeywordBlack"/>
          <w:color w:val="auto"/>
        </w:rPr>
        <w:t>N</w:t>
      </w:r>
      <w:r w:rsidRPr="00F10450">
        <w:t xml:space="preserve"> to the </w:t>
      </w:r>
      <w:r w:rsidRPr="00F10450">
        <w:rPr>
          <w:i/>
        </w:rPr>
        <w:t xml:space="preserve">actual </w:t>
      </w:r>
      <w:r w:rsidRPr="00F10450">
        <w:t>number of values described.</w:t>
      </w:r>
    </w:p>
    <w:p w:rsidR="00686086" w:rsidRPr="007726DA" w:rsidRDefault="00686086" w:rsidP="00686086">
      <w:pPr>
        <w:pStyle w:val="EDBTXTNormalWebBlackCharChar0"/>
        <w:rPr>
          <w:i/>
        </w:rPr>
      </w:pPr>
      <w:r w:rsidRPr="00327EDD">
        <w:rPr>
          <w:rStyle w:val="EDBTXTKeywordBlack"/>
        </w:rPr>
        <w:t>V</w:t>
      </w:r>
      <w:r>
        <w:rPr>
          <w:rStyle w:val="EDBTXTKeywordBlack"/>
        </w:rPr>
        <w:t xml:space="preserve"> - </w:t>
      </w:r>
      <w:r>
        <w:rPr>
          <w:i/>
        </w:rPr>
        <w:t>data values</w:t>
      </w:r>
    </w:p>
    <w:p w:rsidR="00686086" w:rsidRDefault="00686086" w:rsidP="00686086">
      <w:pPr>
        <w:pStyle w:val="EDBTXTNormalWebBlackCharChar0"/>
      </w:pPr>
      <w:r w:rsidRPr="00F10450">
        <w:t xml:space="preserve">The </w:t>
      </w:r>
      <w:r w:rsidRPr="00F10450">
        <w:rPr>
          <w:rStyle w:val="EDBTXTKeywordBlack"/>
          <w:color w:val="auto"/>
        </w:rPr>
        <w:t>V</w:t>
      </w:r>
      <w:r w:rsidRPr="00F10450">
        <w:t xml:space="preserve"> structure member is a pointer to an array of data values. </w:t>
      </w:r>
      <w:r>
        <w:t xml:space="preserve"> </w:t>
      </w:r>
    </w:p>
    <w:p w:rsidR="00686086" w:rsidRDefault="00686086" w:rsidP="00686086">
      <w:pPr>
        <w:pStyle w:val="EDBTXTNormalWebBlackCharChar0"/>
        <w:ind w:left="720"/>
      </w:pPr>
      <w:r w:rsidRPr="00F10450">
        <w:t xml:space="preserve">For a </w:t>
      </w:r>
      <w:r w:rsidRPr="00F10450">
        <w:rPr>
          <w:rStyle w:val="EDBTXTKeywordBlack"/>
          <w:color w:val="auto"/>
        </w:rPr>
        <w:t>SELECT</w:t>
      </w:r>
      <w:r w:rsidRPr="00F10450">
        <w:t xml:space="preserve">-list descriptor, </w:t>
      </w:r>
      <w:r w:rsidRPr="00F10450">
        <w:rPr>
          <w:rStyle w:val="EDBTXTKeywordBlack"/>
          <w:color w:val="auto"/>
        </w:rPr>
        <w:t>V</w:t>
      </w:r>
      <w:r w:rsidRPr="00F10450">
        <w:t xml:space="preserve"> points to an array of values returned by a </w:t>
      </w:r>
      <w:r w:rsidRPr="00F10450">
        <w:rPr>
          <w:rStyle w:val="EDBTXTKeywordBlack"/>
          <w:color w:val="auto"/>
        </w:rPr>
        <w:t>FETCH</w:t>
      </w:r>
      <w:r w:rsidRPr="00F10450">
        <w:t xml:space="preserve"> statement (each member in the array corresponds to a column in the result set).  </w:t>
      </w:r>
    </w:p>
    <w:p w:rsidR="00686086" w:rsidRDefault="00686086" w:rsidP="00686086">
      <w:pPr>
        <w:pStyle w:val="EDBTXTNormalWebBlackCharChar0"/>
        <w:ind w:left="720"/>
      </w:pPr>
      <w:r w:rsidRPr="00F10450">
        <w:t xml:space="preserve">For a bind descriptor, </w:t>
      </w:r>
      <w:r w:rsidRPr="00F10450">
        <w:rPr>
          <w:rStyle w:val="EDBTXTKeywordBlack"/>
          <w:color w:val="auto"/>
        </w:rPr>
        <w:t>V</w:t>
      </w:r>
      <w:r w:rsidRPr="00F10450">
        <w:t xml:space="preserve"> points to an array of parameter values (you must populate the values in this array before opening a cursor that uses the descriptor).  </w:t>
      </w:r>
    </w:p>
    <w:p w:rsidR="00686086" w:rsidRDefault="00686086" w:rsidP="00686086">
      <w:pPr>
        <w:pStyle w:val="EDBTXTNormalWebBlackCharChar0"/>
      </w:pPr>
      <w:r w:rsidRPr="00F10450">
        <w:t>Your application must allocate the sp</w:t>
      </w:r>
      <w:r>
        <w:t>ace required to hold each value.  S</w:t>
      </w:r>
      <w:r w:rsidRPr="00F10450">
        <w:t xml:space="preserve">ee the </w:t>
      </w:r>
      <w:r w:rsidRPr="00F10450">
        <w:rPr>
          <w:rStyle w:val="EDBTXTKeywordBlack"/>
          <w:color w:val="auto"/>
        </w:rPr>
        <w:t>displayResultSet()</w:t>
      </w:r>
      <w:r w:rsidRPr="00F10450">
        <w:t xml:space="preserve"> function for an example of how to allocate space for </w:t>
      </w:r>
      <w:r w:rsidRPr="00F10450">
        <w:rPr>
          <w:rStyle w:val="EDBTXTKeywordBlack"/>
          <w:color w:val="auto"/>
        </w:rPr>
        <w:t>SELECT</w:t>
      </w:r>
      <w:r w:rsidRPr="00F10450">
        <w:t>-list values</w:t>
      </w:r>
      <w:r>
        <w:t xml:space="preserve"> (</w:t>
      </w:r>
      <w:hyperlink w:anchor="_Example_-_Executing" w:history="1">
        <w:r w:rsidRPr="000628AB">
          <w:rPr>
            <w:rStyle w:val="Hyperlink"/>
          </w:rPr>
          <w:t>Section 5.4</w:t>
        </w:r>
      </w:hyperlink>
      <w:r>
        <w:t>, Executing a Query with an Unknown Number of Variables</w:t>
      </w:r>
      <w:r w:rsidRPr="00F10450">
        <w:t>).</w:t>
      </w:r>
    </w:p>
    <w:p w:rsidR="00686086" w:rsidRDefault="00686086" w:rsidP="00686086">
      <w:pPr>
        <w:pStyle w:val="EDBTXTNormalWebBlackCharChar0"/>
      </w:pPr>
    </w:p>
    <w:p w:rsidR="00686086" w:rsidRPr="007726DA" w:rsidRDefault="00686086" w:rsidP="00686086">
      <w:pPr>
        <w:pStyle w:val="EDBTXTNormalWebBlackCharChar0"/>
        <w:rPr>
          <w:i/>
        </w:rPr>
      </w:pPr>
      <w:r w:rsidRPr="00327EDD">
        <w:rPr>
          <w:rStyle w:val="EDBTXTKeywordBlack"/>
        </w:rPr>
        <w:lastRenderedPageBreak/>
        <w:t>L</w:t>
      </w:r>
      <w:r>
        <w:rPr>
          <w:rStyle w:val="EDBTXTKeywordBlack"/>
        </w:rPr>
        <w:t xml:space="preserve"> - </w:t>
      </w:r>
      <w:r>
        <w:rPr>
          <w:i/>
        </w:rPr>
        <w:t>length of each data value</w:t>
      </w:r>
    </w:p>
    <w:p w:rsidR="00686086" w:rsidRPr="00F10450" w:rsidRDefault="00686086" w:rsidP="00686086">
      <w:pPr>
        <w:pStyle w:val="EDBTXTNormalWebBlackCharChar0"/>
      </w:pPr>
      <w:r w:rsidRPr="00F10450">
        <w:t xml:space="preserve">The </w:t>
      </w:r>
      <w:r w:rsidRPr="00F10450">
        <w:rPr>
          <w:rStyle w:val="EDBTXTKeywordBlack"/>
          <w:color w:val="auto"/>
        </w:rPr>
        <w:t>L</w:t>
      </w:r>
      <w:r w:rsidRPr="00F10450">
        <w:t xml:space="preserve"> structure member is a pointer to an array of lengths.</w:t>
      </w:r>
      <w:r>
        <w:t xml:space="preserve"> </w:t>
      </w:r>
      <w:r w:rsidRPr="00F10450">
        <w:t xml:space="preserve"> Each member of this array must indicate the amount of memory available in the corresponding member of the </w:t>
      </w:r>
      <w:r w:rsidRPr="00F10450">
        <w:rPr>
          <w:rStyle w:val="EDBTXTKeywordBlack"/>
          <w:color w:val="auto"/>
        </w:rPr>
        <w:t>V</w:t>
      </w:r>
      <w:r w:rsidRPr="00F10450">
        <w:t xml:space="preserve"> array.  For example, if </w:t>
      </w:r>
      <w:r w:rsidRPr="00F10450">
        <w:rPr>
          <w:rStyle w:val="EDBTXTKeywordBlack"/>
          <w:color w:val="auto"/>
        </w:rPr>
        <w:t>V[5]</w:t>
      </w:r>
      <w:r w:rsidRPr="00F10450">
        <w:t xml:space="preserve"> points to a buffer large enough to hold a 20-byte NULL-terminated string, </w:t>
      </w:r>
      <w:r w:rsidRPr="00F10450">
        <w:rPr>
          <w:rStyle w:val="EDBTXTKeywordBlack"/>
          <w:color w:val="auto"/>
        </w:rPr>
        <w:t>L[5]</w:t>
      </w:r>
      <w:r w:rsidRPr="00F10450">
        <w:t xml:space="preserve"> should contain the value 21 (20 bytes for the characters in the string plus 1 byte for the NULL-terminator).  Your application must set each member of the </w:t>
      </w:r>
      <w:r w:rsidRPr="00F10450">
        <w:rPr>
          <w:rStyle w:val="EDBTXTKeywordBlack"/>
          <w:color w:val="auto"/>
        </w:rPr>
        <w:t>L</w:t>
      </w:r>
      <w:r w:rsidRPr="00F10450">
        <w:t xml:space="preserve"> array.</w:t>
      </w:r>
    </w:p>
    <w:p w:rsidR="00686086" w:rsidRPr="007726DA" w:rsidRDefault="00686086" w:rsidP="00686086">
      <w:pPr>
        <w:pStyle w:val="EDBTXTNormalWebBlackCharChar0"/>
        <w:rPr>
          <w:i/>
        </w:rPr>
      </w:pPr>
      <w:r w:rsidRPr="00AD0C8E">
        <w:rPr>
          <w:rStyle w:val="EDBTXTKeywordBlack"/>
        </w:rPr>
        <w:t>T</w:t>
      </w:r>
      <w:r>
        <w:rPr>
          <w:rStyle w:val="EDBTXTKeywordBlack"/>
        </w:rPr>
        <w:t xml:space="preserve"> - </w:t>
      </w:r>
      <w:r>
        <w:rPr>
          <w:i/>
        </w:rPr>
        <w:t>data types</w:t>
      </w:r>
    </w:p>
    <w:p w:rsidR="00686086" w:rsidRDefault="00686086" w:rsidP="00686086">
      <w:pPr>
        <w:pStyle w:val="EDBTXTNormalWebBlackCharChar0"/>
      </w:pPr>
      <w:r w:rsidRPr="00F10450">
        <w:t xml:space="preserve">The </w:t>
      </w:r>
      <w:r w:rsidRPr="00F10450">
        <w:rPr>
          <w:rStyle w:val="EDBTXTKeywordBlack"/>
          <w:color w:val="auto"/>
        </w:rPr>
        <w:t>T</w:t>
      </w:r>
      <w:r w:rsidRPr="00F10450">
        <w:t xml:space="preserve"> structure member points to an array of data types, one for each column (or parameter) described by the descriptor.  </w:t>
      </w:r>
    </w:p>
    <w:p w:rsidR="00686086" w:rsidRDefault="00686086" w:rsidP="00686086">
      <w:pPr>
        <w:pStyle w:val="EDBTXTNormalWebBlackCharChar0"/>
        <w:ind w:left="720"/>
      </w:pPr>
      <w:r w:rsidRPr="00F10450">
        <w:t xml:space="preserve">For a bind descriptor, you must set each member of the </w:t>
      </w:r>
      <w:r w:rsidRPr="00F10450">
        <w:rPr>
          <w:rStyle w:val="EDBTXTKeywordBlack"/>
          <w:color w:val="auto"/>
        </w:rPr>
        <w:t>T</w:t>
      </w:r>
      <w:r w:rsidRPr="00F10450">
        <w:t xml:space="preserve"> array to tell </w:t>
      </w:r>
      <w:r>
        <w:t>ECPGPlus</w:t>
      </w:r>
      <w:r w:rsidRPr="00F10450">
        <w:t xml:space="preserve"> the data type of each parameter.  </w:t>
      </w:r>
    </w:p>
    <w:p w:rsidR="00686086" w:rsidRDefault="00686086" w:rsidP="00686086">
      <w:pPr>
        <w:pStyle w:val="EDBTXTNormalWebBlackCharChar0"/>
        <w:ind w:left="720"/>
      </w:pPr>
      <w:r w:rsidRPr="00F10450">
        <w:t xml:space="preserve">For a </w:t>
      </w:r>
      <w:r w:rsidRPr="00F10450">
        <w:rPr>
          <w:rStyle w:val="EDBTXTKeywordBlack"/>
          <w:color w:val="auto"/>
        </w:rPr>
        <w:t>SELECT</w:t>
      </w:r>
      <w:r w:rsidRPr="00F10450">
        <w:t xml:space="preserve">-list descriptor, the </w:t>
      </w:r>
      <w:r w:rsidRPr="00F10450">
        <w:rPr>
          <w:rStyle w:val="EDBTXTKeywordBlack"/>
          <w:color w:val="auto"/>
        </w:rPr>
        <w:t>DESCRIBE SELECT LIST</w:t>
      </w:r>
      <w:r w:rsidRPr="00F10450">
        <w:t xml:space="preserve"> statement sets each member of the </w:t>
      </w:r>
      <w:r w:rsidRPr="00F10450">
        <w:rPr>
          <w:rStyle w:val="EDBTXTKeywordBlack"/>
          <w:color w:val="auto"/>
        </w:rPr>
        <w:t>T</w:t>
      </w:r>
      <w:r w:rsidRPr="00F10450">
        <w:t xml:space="preserve"> array to reflect the type of data found in the corresponding column</w:t>
      </w:r>
      <w:r>
        <w:t xml:space="preserve">. </w:t>
      </w:r>
      <w:r w:rsidRPr="00F10450">
        <w:t xml:space="preserve"> </w:t>
      </w:r>
    </w:p>
    <w:p w:rsidR="00686086" w:rsidRPr="00F10450" w:rsidRDefault="00686086" w:rsidP="00686086">
      <w:pPr>
        <w:pStyle w:val="EDBTXTNormalWebBlackCharChar0"/>
      </w:pPr>
      <w:r>
        <w:t>Y</w:t>
      </w:r>
      <w:r w:rsidRPr="00F10450">
        <w:t xml:space="preserve">ou may change any member of the </w:t>
      </w:r>
      <w:r w:rsidRPr="00F10450">
        <w:rPr>
          <w:rStyle w:val="EDBTXTKeywordBlack"/>
          <w:color w:val="auto"/>
        </w:rPr>
        <w:t>T</w:t>
      </w:r>
      <w:r w:rsidRPr="00F10450">
        <w:t xml:space="preserve"> array before executing a </w:t>
      </w:r>
      <w:r w:rsidRPr="00F10450">
        <w:rPr>
          <w:rStyle w:val="EDBTXTKeywordBlack"/>
          <w:color w:val="auto"/>
        </w:rPr>
        <w:t>FETCH</w:t>
      </w:r>
      <w:r w:rsidRPr="00F10450">
        <w:t xml:space="preserve"> statement to force </w:t>
      </w:r>
      <w:r>
        <w:t>ECPGPlus</w:t>
      </w:r>
      <w:r w:rsidRPr="00F10450">
        <w:t xml:space="preserve"> to convert the corresponding value to a specific data type.  For example, if the </w:t>
      </w:r>
      <w:r w:rsidRPr="00F10450">
        <w:rPr>
          <w:rStyle w:val="EDBTXTKeywordBlack"/>
          <w:color w:val="auto"/>
        </w:rPr>
        <w:t>DESCRIBE SELECT LIST</w:t>
      </w:r>
      <w:r w:rsidRPr="00F10450">
        <w:t xml:space="preserve"> statement indicates that a given column is of type </w:t>
      </w:r>
      <w:r w:rsidRPr="00F10450">
        <w:rPr>
          <w:rStyle w:val="EDBTXTKeywordBlack"/>
          <w:color w:val="auto"/>
        </w:rPr>
        <w:t>DATE</w:t>
      </w:r>
      <w:r w:rsidRPr="00F10450">
        <w:t xml:space="preserve">, you may change the corresponding </w:t>
      </w:r>
      <w:r w:rsidRPr="00F10450">
        <w:rPr>
          <w:rStyle w:val="EDBTXTKeywordBlack"/>
          <w:color w:val="auto"/>
        </w:rPr>
        <w:t>T</w:t>
      </w:r>
      <w:r w:rsidRPr="00F10450">
        <w:t xml:space="preserve"> member to request that the next </w:t>
      </w:r>
      <w:r w:rsidRPr="00F10450">
        <w:rPr>
          <w:rStyle w:val="EDBTXTKeywordBlack"/>
          <w:color w:val="auto"/>
        </w:rPr>
        <w:t>FETCH</w:t>
      </w:r>
      <w:r w:rsidRPr="00F10450">
        <w:t xml:space="preserve"> statement return that value in the form of a NULL-terminated string.  Each member of the T array is a numeric type code (see </w:t>
      </w:r>
      <w:hyperlink w:anchor="_Type_Codes_1" w:history="1">
        <w:r w:rsidRPr="0079187D">
          <w:rPr>
            <w:rStyle w:val="Hyperlink"/>
          </w:rPr>
          <w:t>Section 7.3</w:t>
        </w:r>
      </w:hyperlink>
      <w:r w:rsidRPr="00F10450">
        <w:t xml:space="preserve"> for a list of type codes).  The type codes returned by a </w:t>
      </w:r>
      <w:r w:rsidRPr="00F10450">
        <w:rPr>
          <w:rStyle w:val="EDBTXTKeywordBlack"/>
          <w:color w:val="auto"/>
        </w:rPr>
        <w:t>DESCRIBE SELECT LIST</w:t>
      </w:r>
      <w:r w:rsidRPr="00F10450">
        <w:t xml:space="preserve"> statement differ from those expected by a </w:t>
      </w:r>
      <w:r w:rsidRPr="00F10450">
        <w:rPr>
          <w:rStyle w:val="EDBTXTKeywordBlack"/>
          <w:color w:val="auto"/>
        </w:rPr>
        <w:t>FETCH</w:t>
      </w:r>
      <w:r w:rsidRPr="00F10450">
        <w:t xml:space="preserve"> statement.  After executing a </w:t>
      </w:r>
      <w:r w:rsidRPr="00F10450">
        <w:rPr>
          <w:rStyle w:val="EDBTXTKeywordBlack"/>
          <w:color w:val="auto"/>
        </w:rPr>
        <w:t>DESCRIBE SELECT LIST</w:t>
      </w:r>
      <w:r w:rsidRPr="00F10450">
        <w:t xml:space="preserve"> statement, each member of </w:t>
      </w:r>
      <w:r w:rsidRPr="00F10450">
        <w:rPr>
          <w:rStyle w:val="EDBTXTKeywordBlack"/>
          <w:color w:val="auto"/>
        </w:rPr>
        <w:t>T</w:t>
      </w:r>
      <w:r w:rsidRPr="00F10450">
        <w:t xml:space="preserve"> encodes a data type </w:t>
      </w:r>
      <w:r w:rsidRPr="00F10450">
        <w:rPr>
          <w:i/>
        </w:rPr>
        <w:t xml:space="preserve">and </w:t>
      </w:r>
      <w:r w:rsidRPr="00F10450">
        <w:t xml:space="preserve">a flag indicating whether the corresponding column is nullable.  You can use the </w:t>
      </w:r>
      <w:r w:rsidRPr="00F10450">
        <w:rPr>
          <w:rStyle w:val="EDBTXTKeywordBlack"/>
          <w:color w:val="auto"/>
        </w:rPr>
        <w:t>sqlnul()</w:t>
      </w:r>
      <w:r w:rsidRPr="00F10450">
        <w:t xml:space="preserve"> function to extract the type code and nullable flag from a member of the T array.  The signature of the </w:t>
      </w:r>
      <w:r w:rsidRPr="00F10450">
        <w:rPr>
          <w:rStyle w:val="EDBTXTKeywordBlack"/>
          <w:color w:val="auto"/>
        </w:rPr>
        <w:t>sqlnul()</w:t>
      </w:r>
      <w:r w:rsidRPr="00F10450">
        <w:t xml:space="preserve"> function is as follows:</w:t>
      </w:r>
    </w:p>
    <w:p w:rsidR="00686086" w:rsidRPr="00F10450" w:rsidRDefault="00686086" w:rsidP="00686086">
      <w:pPr>
        <w:pStyle w:val="EDBTXTNormalWebBlackCharChar0"/>
        <w:ind w:left="720"/>
        <w:rPr>
          <w:rStyle w:val="EDBTXTKeywordBlack"/>
          <w:color w:val="auto"/>
        </w:rPr>
      </w:pPr>
      <w:r w:rsidRPr="00F10450">
        <w:rPr>
          <w:rStyle w:val="EDBTXTKeywordBlack"/>
          <w:color w:val="auto"/>
        </w:rPr>
        <w:t xml:space="preserve">  void sqlnul(unsigned short *valType, </w:t>
      </w:r>
      <w:r>
        <w:rPr>
          <w:rStyle w:val="EDBTXTKeywordBlack"/>
          <w:color w:val="auto"/>
        </w:rPr>
        <w:br/>
      </w:r>
      <w:r w:rsidRPr="00F10450">
        <w:rPr>
          <w:rStyle w:val="EDBTXTKeywordBlack"/>
          <w:color w:val="auto"/>
        </w:rPr>
        <w:t xml:space="preserve">              unsigned short *typeCode, </w:t>
      </w:r>
      <w:r>
        <w:rPr>
          <w:rStyle w:val="EDBTXTKeywordBlack"/>
          <w:color w:val="auto"/>
        </w:rPr>
        <w:br/>
      </w:r>
      <w:r w:rsidRPr="00F10450">
        <w:rPr>
          <w:rStyle w:val="EDBTXTKeywordBlack"/>
          <w:color w:val="auto"/>
        </w:rPr>
        <w:t xml:space="preserve">              int            *isNull)</w:t>
      </w:r>
    </w:p>
    <w:p w:rsidR="00686086" w:rsidRPr="00F10450" w:rsidRDefault="00686086" w:rsidP="00686086">
      <w:pPr>
        <w:pStyle w:val="EDBTXTNormalWebBlackCharChar0"/>
      </w:pPr>
      <w:r w:rsidRPr="00F10450">
        <w:t xml:space="preserve">For example, to find the type code and nullable flag for the third column of a descriptor named results, you would invoke </w:t>
      </w:r>
      <w:r w:rsidRPr="008C187A">
        <w:rPr>
          <w:rStyle w:val="EDBTXTKeywordBlack"/>
        </w:rPr>
        <w:t>sqlnul()</w:t>
      </w:r>
      <w:r w:rsidRPr="00F10450">
        <w:t xml:space="preserve"> as follows:</w:t>
      </w:r>
    </w:p>
    <w:p w:rsidR="00686086" w:rsidRDefault="00686086" w:rsidP="00686086">
      <w:pPr>
        <w:pStyle w:val="EDBTXTNormalWebBlackCharChar0"/>
        <w:ind w:left="720"/>
        <w:rPr>
          <w:rStyle w:val="EDBTXTKeywordBlack"/>
          <w:color w:val="auto"/>
        </w:rPr>
      </w:pPr>
      <w:r w:rsidRPr="00F10450">
        <w:rPr>
          <w:rStyle w:val="EDBTXTKeywordBlack"/>
          <w:color w:val="auto"/>
        </w:rPr>
        <w:t xml:space="preserve">  sqlnul(&amp;results-&gt;T[2], &amp;typeCode, &amp;isNull);</w:t>
      </w:r>
    </w:p>
    <w:p w:rsidR="00686086" w:rsidRPr="007726DA" w:rsidRDefault="00686086" w:rsidP="00686086">
      <w:pPr>
        <w:pStyle w:val="EDBTXTNormalWebBlackCharChar0"/>
        <w:rPr>
          <w:i/>
        </w:rPr>
      </w:pPr>
      <w:r w:rsidRPr="00D859C6">
        <w:rPr>
          <w:rStyle w:val="EDBTXTKeywordBlack"/>
        </w:rPr>
        <w:t>I</w:t>
      </w:r>
      <w:r>
        <w:rPr>
          <w:rStyle w:val="EDBTXTKeywordBlack"/>
        </w:rPr>
        <w:t xml:space="preserve"> - </w:t>
      </w:r>
      <w:r>
        <w:rPr>
          <w:i/>
        </w:rPr>
        <w:t>indicator variables</w:t>
      </w:r>
    </w:p>
    <w:p w:rsidR="00686086" w:rsidRDefault="00686086" w:rsidP="00686086">
      <w:pPr>
        <w:pStyle w:val="EDBTXTNormalWebBlackCharChar0"/>
      </w:pPr>
      <w:r w:rsidRPr="00F10450">
        <w:t xml:space="preserve">The </w:t>
      </w:r>
      <w:r w:rsidRPr="00F10450">
        <w:rPr>
          <w:rStyle w:val="EDBTXTKeywordBlack"/>
          <w:color w:val="auto"/>
        </w:rPr>
        <w:t>I</w:t>
      </w:r>
      <w:r w:rsidRPr="00F10450">
        <w:t xml:space="preserve"> structure member points to an array of indicator variables.  </w:t>
      </w:r>
      <w:r w:rsidRPr="003F0DB0">
        <w:rPr>
          <w:color w:val="auto"/>
        </w:rPr>
        <w:t xml:space="preserve">This array is allocated for you when your application calls the </w:t>
      </w:r>
      <w:r w:rsidRPr="003F0DB0">
        <w:rPr>
          <w:rStyle w:val="EDBTXTKeywordBlack"/>
          <w:color w:val="auto"/>
        </w:rPr>
        <w:t>sqlald()</w:t>
      </w:r>
      <w:r w:rsidRPr="003F0DB0">
        <w:rPr>
          <w:color w:val="auto"/>
        </w:rPr>
        <w:t xml:space="preserve"> function to alloca</w:t>
      </w:r>
      <w:r w:rsidRPr="00F10450">
        <w:t xml:space="preserve">te the descriptor.  </w:t>
      </w:r>
    </w:p>
    <w:p w:rsidR="00686086" w:rsidRDefault="00686086" w:rsidP="00686086">
      <w:pPr>
        <w:pStyle w:val="EDBTXTNormalWebBlackCharChar0"/>
        <w:ind w:left="720"/>
      </w:pPr>
      <w:r w:rsidRPr="00F10450">
        <w:lastRenderedPageBreak/>
        <w:t xml:space="preserve">For a </w:t>
      </w:r>
      <w:r w:rsidRPr="00F10450">
        <w:rPr>
          <w:rStyle w:val="EDBTXTKeywordBlack"/>
          <w:color w:val="auto"/>
        </w:rPr>
        <w:t>SELECT</w:t>
      </w:r>
      <w:r w:rsidRPr="00F10450">
        <w:t xml:space="preserve">-list descriptor, each member of the </w:t>
      </w:r>
      <w:r w:rsidRPr="00F10450">
        <w:rPr>
          <w:rStyle w:val="EDBTXTKeywordBlack"/>
          <w:color w:val="auto"/>
        </w:rPr>
        <w:t>I</w:t>
      </w:r>
      <w:r w:rsidRPr="00F10450">
        <w:t xml:space="preserve"> array indicates whether the corresponding column contains a NULL (non-zero) or non-NULL (zero) value.  </w:t>
      </w:r>
    </w:p>
    <w:p w:rsidR="00686086" w:rsidRPr="00F10450" w:rsidRDefault="00686086" w:rsidP="00686086">
      <w:pPr>
        <w:pStyle w:val="EDBTXTNormalWebBlackCharChar0"/>
        <w:ind w:left="720"/>
      </w:pPr>
      <w:r w:rsidRPr="00F10450">
        <w:t xml:space="preserve">For a bind parameter, your application must set each member of the </w:t>
      </w:r>
      <w:r w:rsidRPr="00F10450">
        <w:rPr>
          <w:rStyle w:val="EDBTXTKeywordBlack"/>
          <w:color w:val="auto"/>
        </w:rPr>
        <w:t>I</w:t>
      </w:r>
      <w:r w:rsidRPr="00F10450">
        <w:t xml:space="preserve"> array to indicate whether the corresponding parameter value is NULL.</w:t>
      </w:r>
    </w:p>
    <w:p w:rsidR="00686086" w:rsidRPr="008C187A" w:rsidRDefault="00686086" w:rsidP="00686086">
      <w:pPr>
        <w:pStyle w:val="EDBTXTNormalWebBlackCharChar0"/>
        <w:rPr>
          <w:i/>
        </w:rPr>
      </w:pPr>
      <w:r w:rsidRPr="00D859C6">
        <w:rPr>
          <w:rStyle w:val="EDBTXTKeywordBlack"/>
        </w:rPr>
        <w:t>F</w:t>
      </w:r>
      <w:r>
        <w:rPr>
          <w:rStyle w:val="EDBTXTKeywordBlack"/>
        </w:rPr>
        <w:t xml:space="preserve"> - </w:t>
      </w:r>
      <w:r>
        <w:rPr>
          <w:i/>
        </w:rPr>
        <w:t>number of entries</w:t>
      </w:r>
    </w:p>
    <w:p w:rsidR="00686086" w:rsidRDefault="00686086" w:rsidP="00686086">
      <w:pPr>
        <w:pStyle w:val="EDBTXTNormalWebBlackCharChar0"/>
      </w:pPr>
      <w:r w:rsidRPr="00F10450">
        <w:t xml:space="preserve">The </w:t>
      </w:r>
      <w:r w:rsidRPr="00F10450">
        <w:rPr>
          <w:rStyle w:val="EDBTXTKeywordBlack"/>
          <w:color w:val="auto"/>
        </w:rPr>
        <w:t>F</w:t>
      </w:r>
      <w:r w:rsidRPr="00F10450">
        <w:t xml:space="preserve"> structure member indicates how many values are described by the descriptor (the </w:t>
      </w:r>
      <w:r w:rsidRPr="00F10450">
        <w:rPr>
          <w:rStyle w:val="EDBTXTKeywordBlack"/>
          <w:color w:val="auto"/>
        </w:rPr>
        <w:t>N</w:t>
      </w:r>
      <w:r w:rsidRPr="00F10450">
        <w:t xml:space="preserve"> structure member indicates the </w:t>
      </w:r>
      <w:r w:rsidRPr="00F10450">
        <w:rPr>
          <w:i/>
        </w:rPr>
        <w:t xml:space="preserve">maximum </w:t>
      </w:r>
      <w:r w:rsidRPr="00F10450">
        <w:t xml:space="preserve">number of values which may be described by the descriptor; </w:t>
      </w:r>
      <w:r w:rsidRPr="00F10450">
        <w:rPr>
          <w:rStyle w:val="EDBTXTKeywordBlack"/>
          <w:color w:val="auto"/>
        </w:rPr>
        <w:t>F</w:t>
      </w:r>
      <w:r w:rsidRPr="00F10450">
        <w:t xml:space="preserve"> indicates the actual number of values).  The value of the </w:t>
      </w:r>
      <w:r w:rsidRPr="00F10450">
        <w:rPr>
          <w:rStyle w:val="EDBTXTKeywordBlack"/>
          <w:color w:val="auto"/>
        </w:rPr>
        <w:t>F</w:t>
      </w:r>
      <w:r w:rsidRPr="00F10450">
        <w:t xml:space="preserve"> member is set by </w:t>
      </w:r>
      <w:r>
        <w:t>ECPGPlus</w:t>
      </w:r>
      <w:r w:rsidRPr="00F10450">
        <w:t xml:space="preserve"> when you execute a </w:t>
      </w:r>
      <w:r w:rsidRPr="00F10450">
        <w:rPr>
          <w:rStyle w:val="EDBTXTKeywordBlack"/>
          <w:color w:val="auto"/>
        </w:rPr>
        <w:t>DESCRIBE</w:t>
      </w:r>
      <w:r w:rsidRPr="00F10450">
        <w:t xml:space="preserve"> statement. </w:t>
      </w:r>
      <w:r>
        <w:t xml:space="preserve"> </w:t>
      </w:r>
      <w:r w:rsidRPr="00F10450">
        <w:rPr>
          <w:rStyle w:val="EDBTXTKeywordBlack"/>
          <w:color w:val="auto"/>
        </w:rPr>
        <w:t>F</w:t>
      </w:r>
      <w:r w:rsidRPr="00F10450">
        <w:t xml:space="preserve"> may be positive, negative, or zero. </w:t>
      </w:r>
      <w:r>
        <w:t xml:space="preserve"> </w:t>
      </w:r>
    </w:p>
    <w:p w:rsidR="00686086" w:rsidRDefault="00686086" w:rsidP="00686086">
      <w:pPr>
        <w:pStyle w:val="EDBTXTNormalWebBlackCharChar0"/>
        <w:ind w:left="720"/>
      </w:pPr>
      <w:r w:rsidRPr="00F10450">
        <w:t xml:space="preserve">For a </w:t>
      </w:r>
      <w:r w:rsidRPr="00F10450">
        <w:rPr>
          <w:rStyle w:val="EDBTXTKeywordBlack"/>
          <w:color w:val="auto"/>
        </w:rPr>
        <w:t>SELECT</w:t>
      </w:r>
      <w:r w:rsidRPr="00F10450">
        <w:t xml:space="preserve">-list descriptor, </w:t>
      </w:r>
      <w:r w:rsidRPr="00F10450">
        <w:rPr>
          <w:rStyle w:val="EDBTXTKeywordBlack"/>
          <w:color w:val="auto"/>
        </w:rPr>
        <w:t>F</w:t>
      </w:r>
      <w:r w:rsidRPr="00F10450">
        <w:t xml:space="preserve"> will contain a positive value if the number of columns in the result set is equal to or less than the maximum number of values permitted by the descriptor (as determined by the </w:t>
      </w:r>
      <w:r w:rsidRPr="00F10450">
        <w:rPr>
          <w:rStyle w:val="EDBTXTKeywordBlack"/>
          <w:color w:val="auto"/>
        </w:rPr>
        <w:t>N</w:t>
      </w:r>
      <w:r w:rsidRPr="00F10450">
        <w:t xml:space="preserve"> structure member); 0 if the statement is </w:t>
      </w:r>
      <w:r w:rsidRPr="00F10450">
        <w:rPr>
          <w:i/>
        </w:rPr>
        <w:t>not</w:t>
      </w:r>
      <w:r w:rsidRPr="00F10450">
        <w:t xml:space="preserve"> a </w:t>
      </w:r>
      <w:r w:rsidRPr="00F10450">
        <w:rPr>
          <w:rStyle w:val="EDBTXTKeywordBlack"/>
          <w:color w:val="auto"/>
        </w:rPr>
        <w:t>SELECT</w:t>
      </w:r>
      <w:r w:rsidRPr="00F10450">
        <w:t xml:space="preserve"> statement, or a negative value if the query returns more columns than allowed by the </w:t>
      </w:r>
      <w:r w:rsidRPr="00F10450">
        <w:rPr>
          <w:rStyle w:val="EDBTXTKeywordBlack"/>
          <w:color w:val="auto"/>
        </w:rPr>
        <w:t>N</w:t>
      </w:r>
      <w:r>
        <w:t xml:space="preserve"> structure member.</w:t>
      </w:r>
      <w:r w:rsidRPr="00F10450">
        <w:t xml:space="preserve">  </w:t>
      </w:r>
    </w:p>
    <w:p w:rsidR="00686086" w:rsidRDefault="00686086" w:rsidP="00686086">
      <w:pPr>
        <w:pStyle w:val="EDBTXTNormalWebBlackCharChar0"/>
        <w:ind w:left="720"/>
      </w:pPr>
      <w:r w:rsidRPr="00F10450">
        <w:t xml:space="preserve">For a bind descriptor, </w:t>
      </w:r>
      <w:r w:rsidRPr="00F10450">
        <w:rPr>
          <w:rStyle w:val="EDBTXTKeywordBlack"/>
          <w:color w:val="auto"/>
        </w:rPr>
        <w:t>F</w:t>
      </w:r>
      <w:r w:rsidRPr="00F10450">
        <w:t xml:space="preserve"> will contain a positive number if the number of parameters found in the statement is less than or equal to the maximum number of values permitted by the descriptor (as determined by the </w:t>
      </w:r>
      <w:r w:rsidRPr="00F10450">
        <w:rPr>
          <w:rStyle w:val="EDBTXTKeywordBlack"/>
          <w:color w:val="auto"/>
        </w:rPr>
        <w:t>N</w:t>
      </w:r>
      <w:r w:rsidRPr="00F10450">
        <w:t xml:space="preserve"> structure member); 0 if the statement contains no parameters markers, or a negative value if the statement contains more parameter markers than allowed by the </w:t>
      </w:r>
      <w:r w:rsidRPr="00F10450">
        <w:rPr>
          <w:rStyle w:val="EDBTXTKeywordBlack"/>
          <w:color w:val="auto"/>
        </w:rPr>
        <w:t>N</w:t>
      </w:r>
      <w:r w:rsidRPr="00F10450">
        <w:t xml:space="preserve"> structure member.  </w:t>
      </w:r>
    </w:p>
    <w:p w:rsidR="00686086" w:rsidRPr="00F10450" w:rsidRDefault="00686086" w:rsidP="00686086">
      <w:pPr>
        <w:pStyle w:val="EDBTXTNormalWebBlackCharChar0"/>
      </w:pPr>
      <w:r w:rsidRPr="00F10450">
        <w:t xml:space="preserve">If </w:t>
      </w:r>
      <w:r w:rsidRPr="00F10450">
        <w:rPr>
          <w:rStyle w:val="EDBTXTKeywordBlack"/>
          <w:color w:val="auto"/>
        </w:rPr>
        <w:t>F</w:t>
      </w:r>
      <w:r w:rsidRPr="00F10450">
        <w:t xml:space="preserve"> contains a positive number (after executing a </w:t>
      </w:r>
      <w:r w:rsidRPr="00F10450">
        <w:rPr>
          <w:rStyle w:val="EDBTXTKeywordBlack"/>
          <w:color w:val="auto"/>
        </w:rPr>
        <w:t>DESCRIBE</w:t>
      </w:r>
      <w:r w:rsidRPr="00F10450">
        <w:t xml:space="preserve"> statement), that number reflects the count of columns in the result set (for a </w:t>
      </w:r>
      <w:r w:rsidRPr="00F10450">
        <w:rPr>
          <w:rStyle w:val="EDBTXTKeywordBlack"/>
          <w:color w:val="auto"/>
        </w:rPr>
        <w:t>SELECT</w:t>
      </w:r>
      <w:r w:rsidRPr="00F10450">
        <w:t xml:space="preserve">-list descriptor) or the number of parameter markers found in the statement (for a bind descriptor).  If </w:t>
      </w:r>
      <w:r w:rsidRPr="00F10450">
        <w:rPr>
          <w:rStyle w:val="EDBTXTKeywordBlack"/>
          <w:color w:val="auto"/>
        </w:rPr>
        <w:t>F</w:t>
      </w:r>
      <w:r w:rsidRPr="00F10450">
        <w:t xml:space="preserve"> contains a negative value, you may compute the absolute value of </w:t>
      </w:r>
      <w:r w:rsidRPr="00F10450">
        <w:rPr>
          <w:rStyle w:val="EDBTXTKeywordBlack"/>
          <w:color w:val="auto"/>
        </w:rPr>
        <w:t>F</w:t>
      </w:r>
      <w:r w:rsidRPr="00F10450">
        <w:t xml:space="preserve"> to discover how many values (or parameter markers) are required.  For example, if </w:t>
      </w:r>
      <w:r w:rsidRPr="00F10450">
        <w:rPr>
          <w:rStyle w:val="EDBTXTKeywordBlack"/>
          <w:color w:val="auto"/>
        </w:rPr>
        <w:t>F</w:t>
      </w:r>
      <w:r w:rsidRPr="00F10450">
        <w:t xml:space="preserve"> contains </w:t>
      </w:r>
      <w:r w:rsidRPr="00F10450">
        <w:rPr>
          <w:rStyle w:val="EDBTXTKeywordBlack"/>
          <w:color w:val="auto"/>
        </w:rPr>
        <w:t>-24</w:t>
      </w:r>
      <w:r w:rsidRPr="00F10450">
        <w:t xml:space="preserve"> after describing a </w:t>
      </w:r>
      <w:r w:rsidRPr="00F10450">
        <w:rPr>
          <w:rStyle w:val="EDBTXTKeywordBlack"/>
          <w:color w:val="auto"/>
        </w:rPr>
        <w:t>SELECT</w:t>
      </w:r>
      <w:r w:rsidRPr="00F10450">
        <w:t xml:space="preserve"> list, you know that the query returns 24 columns.</w:t>
      </w:r>
    </w:p>
    <w:p w:rsidR="00686086" w:rsidRPr="008C187A" w:rsidRDefault="00686086" w:rsidP="00686086">
      <w:pPr>
        <w:pStyle w:val="EDBTXTNormalWebBlackCharChar0"/>
        <w:rPr>
          <w:i/>
        </w:rPr>
      </w:pPr>
      <w:r w:rsidRPr="00D859C6">
        <w:rPr>
          <w:rStyle w:val="EDBTXTKeywordBlack"/>
        </w:rPr>
        <w:t>S</w:t>
      </w:r>
      <w:r>
        <w:rPr>
          <w:rStyle w:val="EDBTXTKeywordBlack"/>
        </w:rPr>
        <w:t xml:space="preserve"> - </w:t>
      </w:r>
      <w:r>
        <w:rPr>
          <w:i/>
        </w:rPr>
        <w:t>column/parameter names</w:t>
      </w:r>
    </w:p>
    <w:p w:rsidR="00686086" w:rsidRDefault="00686086" w:rsidP="00686086">
      <w:pPr>
        <w:pStyle w:val="EDBTXTNormalWebBlackCharChar0"/>
      </w:pPr>
      <w:r w:rsidRPr="00F10450">
        <w:t xml:space="preserve">The </w:t>
      </w:r>
      <w:r w:rsidRPr="00F10450">
        <w:rPr>
          <w:rStyle w:val="EDBTXTKeywordBlack"/>
          <w:color w:val="auto"/>
        </w:rPr>
        <w:t>S</w:t>
      </w:r>
      <w:r w:rsidRPr="00F10450">
        <w:t xml:space="preserve"> structure member points to an array of NULL-terminated strings.  </w:t>
      </w:r>
    </w:p>
    <w:p w:rsidR="00686086" w:rsidRDefault="00686086" w:rsidP="00686086">
      <w:pPr>
        <w:pStyle w:val="EDBTXTNormalWebBlackCharChar0"/>
        <w:ind w:left="720"/>
      </w:pPr>
      <w:r w:rsidRPr="00F10450">
        <w:t xml:space="preserve">For a </w:t>
      </w:r>
      <w:r w:rsidRPr="00F10450">
        <w:rPr>
          <w:rStyle w:val="EDBTXTKeywordBlack"/>
          <w:color w:val="auto"/>
        </w:rPr>
        <w:t>SELECT</w:t>
      </w:r>
      <w:r w:rsidRPr="00F10450">
        <w:t xml:space="preserve">-list descriptor, the </w:t>
      </w:r>
      <w:r w:rsidRPr="00F10450">
        <w:rPr>
          <w:rStyle w:val="EDBTXTKeywordBlack"/>
          <w:color w:val="auto"/>
        </w:rPr>
        <w:t>DESCRIBE SELECT LIST</w:t>
      </w:r>
      <w:r w:rsidRPr="00F10450">
        <w:t xml:space="preserve"> statement sets each member of this array to the name of the corresponding column in the result set.  </w:t>
      </w:r>
    </w:p>
    <w:p w:rsidR="00686086" w:rsidRDefault="00686086" w:rsidP="00686086">
      <w:pPr>
        <w:pStyle w:val="EDBTXTNormalWebBlackCharChar0"/>
        <w:ind w:left="720"/>
      </w:pPr>
      <w:r w:rsidRPr="00F10450">
        <w:t xml:space="preserve">For a bind descriptor, the </w:t>
      </w:r>
      <w:r w:rsidRPr="00F10450">
        <w:rPr>
          <w:rStyle w:val="EDBTXTKeywordBlack"/>
          <w:color w:val="auto"/>
        </w:rPr>
        <w:t>DESCRIBE BIND VARIABLES</w:t>
      </w:r>
      <w:r w:rsidRPr="00F10450">
        <w:t xml:space="preserve"> statement sets each member of this array to the name of the corresponding bind variable.  </w:t>
      </w:r>
    </w:p>
    <w:p w:rsidR="00686086" w:rsidRPr="00F10450" w:rsidRDefault="00686086" w:rsidP="00686086">
      <w:pPr>
        <w:pStyle w:val="EDBTXTNormalWebBlackCharChar0"/>
      </w:pPr>
      <w:r w:rsidRPr="00F10450">
        <w:lastRenderedPageBreak/>
        <w:t xml:space="preserve">In this release, the name of each bind variable is determined by the left-to-right order of the parameter marker within the query - for example, the name of the first parameter is  always </w:t>
      </w:r>
      <w:r w:rsidRPr="00F10450">
        <w:rPr>
          <w:rStyle w:val="EDBTXTKeywordBlack"/>
          <w:color w:val="auto"/>
        </w:rPr>
        <w:t>?0</w:t>
      </w:r>
      <w:r w:rsidRPr="00F10450">
        <w:t xml:space="preserve">, the name of the second parameter is always </w:t>
      </w:r>
      <w:r w:rsidRPr="00F10450">
        <w:rPr>
          <w:rStyle w:val="EDBTXTKeywordBlack"/>
          <w:color w:val="auto"/>
        </w:rPr>
        <w:t>?1</w:t>
      </w:r>
      <w:r w:rsidRPr="00F10450">
        <w:t>, and so on.</w:t>
      </w:r>
    </w:p>
    <w:p w:rsidR="00686086" w:rsidRPr="000F3785" w:rsidRDefault="00686086" w:rsidP="00686086">
      <w:pPr>
        <w:pStyle w:val="EDBTXTNormalWebBlackCharChar0"/>
        <w:rPr>
          <w:i/>
        </w:rPr>
      </w:pPr>
      <w:r w:rsidRPr="00D859C6">
        <w:rPr>
          <w:rStyle w:val="EDBTXTKeywordBlack"/>
        </w:rPr>
        <w:t>M</w:t>
      </w:r>
      <w:r>
        <w:rPr>
          <w:rStyle w:val="EDBTXTKeywordBlack"/>
        </w:rPr>
        <w:t xml:space="preserve"> - </w:t>
      </w:r>
      <w:r w:rsidRPr="000F3785">
        <w:rPr>
          <w:i/>
        </w:rPr>
        <w:t xml:space="preserve">maximum </w:t>
      </w:r>
      <w:r>
        <w:rPr>
          <w:i/>
        </w:rPr>
        <w:t>column/parameter name length</w:t>
      </w:r>
    </w:p>
    <w:p w:rsidR="00686086" w:rsidRPr="00F10450" w:rsidRDefault="00686086" w:rsidP="00686086">
      <w:pPr>
        <w:pStyle w:val="EDBTXTNormalWebBlackCharChar0"/>
      </w:pPr>
      <w:r w:rsidRPr="00F10450">
        <w:t xml:space="preserve">The </w:t>
      </w:r>
      <w:r w:rsidRPr="00F10450">
        <w:rPr>
          <w:rStyle w:val="EDBTXTKeywordBlack"/>
          <w:color w:val="auto"/>
        </w:rPr>
        <w:t>M</w:t>
      </w:r>
      <w:r w:rsidRPr="00F10450">
        <w:t xml:space="preserve"> structure member points to an array of lengths</w:t>
      </w:r>
      <w:r>
        <w:t>.  E</w:t>
      </w:r>
      <w:r w:rsidRPr="00F10450">
        <w:t xml:space="preserve">ach member in this array specifies the </w:t>
      </w:r>
      <w:r w:rsidRPr="00F10450">
        <w:rPr>
          <w:i/>
        </w:rPr>
        <w:t>maximum</w:t>
      </w:r>
      <w:r w:rsidRPr="00F10450">
        <w:t xml:space="preserve"> length of the corresponding member of the </w:t>
      </w:r>
      <w:r w:rsidRPr="00F10450">
        <w:rPr>
          <w:rStyle w:val="EDBTXTKeywordBlack"/>
          <w:color w:val="auto"/>
        </w:rPr>
        <w:t>S</w:t>
      </w:r>
      <w:r w:rsidRPr="00F10450">
        <w:t xml:space="preserve"> array (that is, </w:t>
      </w:r>
      <w:r w:rsidRPr="00F10450">
        <w:rPr>
          <w:rStyle w:val="EDBTXTKeywordBlack"/>
          <w:color w:val="auto"/>
        </w:rPr>
        <w:t>M[0]</w:t>
      </w:r>
      <w:r w:rsidRPr="00F10450">
        <w:t xml:space="preserve"> specifies the maximum length of the column/parameter name found at </w:t>
      </w:r>
      <w:r w:rsidRPr="00F10450">
        <w:rPr>
          <w:rStyle w:val="EDBTXTKeywordBlack"/>
          <w:color w:val="auto"/>
        </w:rPr>
        <w:t>S[0]</w:t>
      </w:r>
      <w:r w:rsidRPr="00F10450">
        <w:t xml:space="preserve">).  This array is populated by the </w:t>
      </w:r>
      <w:r w:rsidRPr="00F10450">
        <w:rPr>
          <w:rStyle w:val="EDBTXTKeywordBlack"/>
          <w:color w:val="auto"/>
        </w:rPr>
        <w:t>sqlald()</w:t>
      </w:r>
      <w:r w:rsidRPr="00F10450">
        <w:t xml:space="preserve"> function.</w:t>
      </w:r>
    </w:p>
    <w:p w:rsidR="00686086" w:rsidRPr="000F3785" w:rsidRDefault="00686086" w:rsidP="00686086">
      <w:pPr>
        <w:pStyle w:val="EDBTXTNormalWebBlackCharChar0"/>
        <w:rPr>
          <w:i/>
        </w:rPr>
      </w:pPr>
      <w:r w:rsidRPr="00D859C6">
        <w:rPr>
          <w:rStyle w:val="EDBTXTKeywordBlack"/>
        </w:rPr>
        <w:t>C</w:t>
      </w:r>
      <w:r>
        <w:rPr>
          <w:rStyle w:val="EDBTXTKeywordBlack"/>
        </w:rPr>
        <w:t xml:space="preserve"> - </w:t>
      </w:r>
      <w:r>
        <w:rPr>
          <w:i/>
        </w:rPr>
        <w:t>actual column/parameter name length</w:t>
      </w:r>
    </w:p>
    <w:p w:rsidR="00686086" w:rsidRDefault="00686086" w:rsidP="00686086">
      <w:pPr>
        <w:pStyle w:val="EDBTXTNormalWebBlackCharChar0"/>
      </w:pPr>
      <w:r w:rsidRPr="00F10450">
        <w:t xml:space="preserve">The </w:t>
      </w:r>
      <w:r w:rsidRPr="00F10450">
        <w:rPr>
          <w:rStyle w:val="EDBTXTKeywordBlack"/>
          <w:color w:val="auto"/>
        </w:rPr>
        <w:t>C</w:t>
      </w:r>
      <w:r w:rsidRPr="00F10450">
        <w:t xml:space="preserve"> structure member</w:t>
      </w:r>
      <w:r>
        <w:t xml:space="preserve"> points to an array of lengths. </w:t>
      </w:r>
      <w:r w:rsidRPr="00F10450">
        <w:t xml:space="preserve"> </w:t>
      </w:r>
      <w:r>
        <w:t>E</w:t>
      </w:r>
      <w:r w:rsidRPr="00F10450">
        <w:t xml:space="preserve">ach member in this array specifies the </w:t>
      </w:r>
      <w:r w:rsidRPr="00F10450">
        <w:rPr>
          <w:i/>
        </w:rPr>
        <w:t>actual</w:t>
      </w:r>
      <w:r w:rsidRPr="00F10450">
        <w:t xml:space="preserve"> length of the corresponding member of the </w:t>
      </w:r>
      <w:r w:rsidRPr="00F10450">
        <w:rPr>
          <w:rStyle w:val="EDBTXTKeywordBlack"/>
          <w:color w:val="auto"/>
        </w:rPr>
        <w:t>S</w:t>
      </w:r>
      <w:r w:rsidRPr="00F10450">
        <w:t xml:space="preserve"> array (that is, </w:t>
      </w:r>
      <w:r w:rsidRPr="00F10450">
        <w:rPr>
          <w:rStyle w:val="EDBTXTKeywordBlack"/>
          <w:color w:val="auto"/>
        </w:rPr>
        <w:t>C[0]</w:t>
      </w:r>
      <w:r w:rsidRPr="00F10450">
        <w:t xml:space="preserve"> specifies the actual length of the column/parameter name found at </w:t>
      </w:r>
      <w:r w:rsidRPr="00F10450">
        <w:rPr>
          <w:rStyle w:val="EDBTXTKeywordBlack"/>
          <w:color w:val="auto"/>
        </w:rPr>
        <w:t>S[0]</w:t>
      </w:r>
      <w:r w:rsidRPr="00F10450">
        <w:t xml:space="preserve">).  </w:t>
      </w:r>
    </w:p>
    <w:p w:rsidR="00686086" w:rsidRPr="00F10450" w:rsidRDefault="00686086" w:rsidP="00686086">
      <w:pPr>
        <w:pStyle w:val="EDBTXTNormalWebBlackCharChar0"/>
      </w:pPr>
      <w:r w:rsidRPr="00F10450">
        <w:t xml:space="preserve">This array is populated by the </w:t>
      </w:r>
      <w:r w:rsidRPr="00F10450">
        <w:rPr>
          <w:rStyle w:val="EDBTXTKeywordBlack"/>
          <w:color w:val="auto"/>
        </w:rPr>
        <w:t>DESCRIBE</w:t>
      </w:r>
      <w:r w:rsidRPr="00F10450">
        <w:t xml:space="preserve"> statement.</w:t>
      </w:r>
    </w:p>
    <w:p w:rsidR="00686086" w:rsidRPr="000F3785" w:rsidRDefault="00686086" w:rsidP="00686086">
      <w:pPr>
        <w:pStyle w:val="EDBTXTNormalWebBlackCharChar0"/>
        <w:rPr>
          <w:i/>
        </w:rPr>
      </w:pPr>
      <w:r w:rsidRPr="00D859C6">
        <w:rPr>
          <w:rStyle w:val="EDBTXTKeywordBlack"/>
        </w:rPr>
        <w:t>X</w:t>
      </w:r>
      <w:r>
        <w:rPr>
          <w:rStyle w:val="EDBTXTKeywordBlack"/>
        </w:rPr>
        <w:t xml:space="preserve"> - </w:t>
      </w:r>
      <w:r>
        <w:rPr>
          <w:i/>
        </w:rPr>
        <w:t>indicator variable names</w:t>
      </w:r>
    </w:p>
    <w:p w:rsidR="00686086" w:rsidRDefault="00686086" w:rsidP="00686086">
      <w:pPr>
        <w:pStyle w:val="EDBTXTNormalWebBlackCharChar0"/>
      </w:pPr>
      <w:r w:rsidRPr="00F10450">
        <w:t xml:space="preserve">The </w:t>
      </w:r>
      <w:r w:rsidRPr="00F10450">
        <w:rPr>
          <w:rStyle w:val="EDBTXTKeywordBlack"/>
          <w:color w:val="auto"/>
        </w:rPr>
        <w:t>X</w:t>
      </w:r>
      <w:r w:rsidRPr="00F10450">
        <w:t xml:space="preserve"> structure member points to an array of NULL-terminated strings - each string represents the name of a NULL indicator for the corresponding value.  </w:t>
      </w:r>
    </w:p>
    <w:p w:rsidR="00686086" w:rsidRPr="00F10450" w:rsidRDefault="00686086" w:rsidP="00686086">
      <w:pPr>
        <w:pStyle w:val="EDBTXTNormalWebBlackCharChar0"/>
      </w:pPr>
      <w:r w:rsidRPr="00F10450">
        <w:t>Th</w:t>
      </w:r>
      <w:r>
        <w:t>is array is not used by ECPGPlus, but</w:t>
      </w:r>
      <w:r w:rsidRPr="00F10450">
        <w:t xml:space="preserve"> is provided for compatibility with Pro*C applications.</w:t>
      </w:r>
    </w:p>
    <w:p w:rsidR="00686086" w:rsidRPr="00413B13" w:rsidRDefault="00686086" w:rsidP="00686086">
      <w:pPr>
        <w:pStyle w:val="EDBTXTNormalWebBlackCharChar0"/>
        <w:rPr>
          <w:i/>
        </w:rPr>
      </w:pPr>
      <w:r w:rsidRPr="00D859C6">
        <w:rPr>
          <w:rStyle w:val="EDBTXTKeywordBlack"/>
        </w:rPr>
        <w:t>Y</w:t>
      </w:r>
      <w:r>
        <w:rPr>
          <w:rStyle w:val="EDBTXTKeywordBlack"/>
        </w:rPr>
        <w:t xml:space="preserve"> - </w:t>
      </w:r>
      <w:r>
        <w:rPr>
          <w:i/>
        </w:rPr>
        <w:t>maximum indicator name length</w:t>
      </w:r>
    </w:p>
    <w:p w:rsidR="00686086" w:rsidRDefault="00686086" w:rsidP="00686086">
      <w:pPr>
        <w:pStyle w:val="EDBTXTNormalWebBlackCharChar0"/>
      </w:pPr>
      <w:r w:rsidRPr="00F10450">
        <w:t xml:space="preserve">The </w:t>
      </w:r>
      <w:r w:rsidRPr="00F10450">
        <w:rPr>
          <w:rStyle w:val="EDBTXTKeywordBlack"/>
          <w:color w:val="auto"/>
        </w:rPr>
        <w:t>Y</w:t>
      </w:r>
      <w:r w:rsidRPr="00F10450">
        <w:t xml:space="preserve"> structure member p</w:t>
      </w:r>
      <w:r>
        <w:t>oints to an array of lengths.  E</w:t>
      </w:r>
      <w:r w:rsidRPr="00F10450">
        <w:t xml:space="preserve">ach member in this array specifies the </w:t>
      </w:r>
      <w:r w:rsidRPr="00F10450">
        <w:rPr>
          <w:i/>
        </w:rPr>
        <w:t>maximum</w:t>
      </w:r>
      <w:r w:rsidRPr="00F10450">
        <w:t xml:space="preserve"> length of the corresponding member of the </w:t>
      </w:r>
      <w:r w:rsidRPr="00F10450">
        <w:rPr>
          <w:rStyle w:val="EDBTXTKeywordBlack"/>
          <w:color w:val="auto"/>
        </w:rPr>
        <w:t>X</w:t>
      </w:r>
      <w:r w:rsidRPr="00F10450">
        <w:t xml:space="preserve"> array (that is, </w:t>
      </w:r>
      <w:r w:rsidRPr="00F10450">
        <w:rPr>
          <w:rStyle w:val="EDBTXTKeywordBlack"/>
          <w:color w:val="auto"/>
        </w:rPr>
        <w:t>Y[0]</w:t>
      </w:r>
      <w:r w:rsidRPr="00F10450">
        <w:t xml:space="preserve"> specifies the maximum length of the indicator name found at </w:t>
      </w:r>
      <w:r w:rsidRPr="00F10450">
        <w:rPr>
          <w:rStyle w:val="EDBTXTKeywordBlack"/>
          <w:color w:val="auto"/>
        </w:rPr>
        <w:t>X[0]</w:t>
      </w:r>
      <w:r w:rsidRPr="00F10450">
        <w:t xml:space="preserve">).  </w:t>
      </w:r>
    </w:p>
    <w:p w:rsidR="00686086" w:rsidRPr="00F10450" w:rsidRDefault="00686086" w:rsidP="00686086">
      <w:pPr>
        <w:pStyle w:val="EDBTXTNormalWebBlackCharChar0"/>
      </w:pPr>
      <w:r w:rsidRPr="00F10450">
        <w:t>This array is not</w:t>
      </w:r>
      <w:r>
        <w:t xml:space="preserve"> used by ECPGPlus, but</w:t>
      </w:r>
      <w:r w:rsidRPr="00F10450">
        <w:t xml:space="preserve"> is provided for compatibility with Pro*C applications.</w:t>
      </w:r>
    </w:p>
    <w:p w:rsidR="00686086" w:rsidRPr="00413B13" w:rsidRDefault="00686086" w:rsidP="00686086">
      <w:pPr>
        <w:pStyle w:val="EDBTXTNormalWebBlackCharChar0"/>
        <w:rPr>
          <w:i/>
        </w:rPr>
      </w:pPr>
      <w:r w:rsidRPr="00D859C6">
        <w:rPr>
          <w:rStyle w:val="EDBTXTKeywordBlack"/>
        </w:rPr>
        <w:t>Z</w:t>
      </w:r>
      <w:r>
        <w:rPr>
          <w:rStyle w:val="EDBTXTKeywordBlack"/>
        </w:rPr>
        <w:t xml:space="preserve"> - </w:t>
      </w:r>
      <w:r>
        <w:rPr>
          <w:i/>
        </w:rPr>
        <w:t>actual indicator name length</w:t>
      </w:r>
    </w:p>
    <w:p w:rsidR="00686086" w:rsidRDefault="00686086" w:rsidP="00686086">
      <w:pPr>
        <w:pStyle w:val="EDBTXTNormalWebBlackCharChar0"/>
      </w:pPr>
      <w:r w:rsidRPr="00F10450">
        <w:t xml:space="preserve">The </w:t>
      </w:r>
      <w:r w:rsidRPr="00F10450">
        <w:rPr>
          <w:rStyle w:val="EDBTXTKeywordBlack"/>
          <w:color w:val="auto"/>
        </w:rPr>
        <w:t>Z</w:t>
      </w:r>
      <w:r w:rsidRPr="00F10450">
        <w:t xml:space="preserve"> structure member</w:t>
      </w:r>
      <w:r>
        <w:t xml:space="preserve"> points to an array of lengths.  E</w:t>
      </w:r>
      <w:r w:rsidRPr="00F10450">
        <w:t xml:space="preserve">ach member in this array specifies the </w:t>
      </w:r>
      <w:r w:rsidRPr="00F10450">
        <w:rPr>
          <w:i/>
        </w:rPr>
        <w:t>actual</w:t>
      </w:r>
      <w:r w:rsidRPr="00F10450">
        <w:t xml:space="preserve"> length of the corresponding member of the </w:t>
      </w:r>
      <w:r w:rsidRPr="00F10450">
        <w:rPr>
          <w:rStyle w:val="EDBTXTKeywordBlack"/>
          <w:color w:val="auto"/>
        </w:rPr>
        <w:t>X</w:t>
      </w:r>
      <w:r w:rsidRPr="00F10450">
        <w:t xml:space="preserve"> array (that is, </w:t>
      </w:r>
      <w:r w:rsidRPr="00F10450">
        <w:rPr>
          <w:rStyle w:val="EDBTXTKeywordBlack"/>
          <w:color w:val="auto"/>
        </w:rPr>
        <w:t>Z[0]</w:t>
      </w:r>
      <w:r w:rsidRPr="00F10450">
        <w:t xml:space="preserve"> specifies the actual length of the indicator name found at </w:t>
      </w:r>
      <w:r w:rsidRPr="00F10450">
        <w:rPr>
          <w:rStyle w:val="EDBTXTKeywordBlack"/>
          <w:color w:val="auto"/>
        </w:rPr>
        <w:t>X[0]</w:t>
      </w:r>
      <w:r w:rsidRPr="00F10450">
        <w:t xml:space="preserve">).  </w:t>
      </w:r>
    </w:p>
    <w:p w:rsidR="00686086" w:rsidRDefault="00686086" w:rsidP="00686086">
      <w:pPr>
        <w:pStyle w:val="EDBTXTNormalWebBlackCharChar0"/>
      </w:pPr>
      <w:r w:rsidRPr="00F10450">
        <w:t>Th</w:t>
      </w:r>
      <w:r>
        <w:t>is array is not used by ECPGPlus, but</w:t>
      </w:r>
      <w:r w:rsidRPr="00F10450">
        <w:t xml:space="preserve"> is provided for compatibility with Pro*C applications.</w:t>
      </w:r>
    </w:p>
    <w:p w:rsidR="00686086" w:rsidRDefault="00686086" w:rsidP="00686086">
      <w:pPr>
        <w:pStyle w:val="Heading2"/>
      </w:pPr>
      <w:bookmarkStart w:id="43" w:name="_Toc499033884"/>
      <w:r>
        <w:lastRenderedPageBreak/>
        <w:t>ECPGPlus Statements</w:t>
      </w:r>
      <w:bookmarkEnd w:id="43"/>
    </w:p>
    <w:p w:rsidR="00686086" w:rsidRDefault="00686086" w:rsidP="00686086">
      <w:pPr>
        <w:pStyle w:val="EDBTXTNormalWebBlackCharChar0"/>
      </w:pPr>
      <w:r>
        <w:t xml:space="preserve">An embedded SQL statement allows your client application to interact with the server, while an embedded directive is an instruction to the ECPGPlus compiler.  </w:t>
      </w:r>
    </w:p>
    <w:p w:rsidR="00686086" w:rsidRDefault="00686086" w:rsidP="00686086">
      <w:pPr>
        <w:pStyle w:val="EDBTXTNormalWebBlackCharChar0"/>
      </w:pPr>
      <w:r>
        <w:t xml:space="preserve">You can embed any Advanced Server SQL statement in a C program.  Each statement should begin with the keywords </w:t>
      </w:r>
      <w:r w:rsidRPr="00684773">
        <w:rPr>
          <w:rStyle w:val="EDBTXTKeywordBlack"/>
        </w:rPr>
        <w:t>EXEC</w:t>
      </w:r>
      <w:r>
        <w:t xml:space="preserve"> </w:t>
      </w:r>
      <w:r w:rsidRPr="00684773">
        <w:rPr>
          <w:rStyle w:val="EDBTXTKeywordBlack"/>
        </w:rPr>
        <w:t>SQL</w:t>
      </w:r>
      <w:r>
        <w:t>, and must be terminated with a semi-colon (</w:t>
      </w:r>
      <w:r w:rsidRPr="00B70436">
        <w:rPr>
          <w:rStyle w:val="EDBTXTKeywordBlack"/>
        </w:rPr>
        <w:t>;</w:t>
      </w:r>
      <w:r>
        <w:t>).  Within the C program, a SQL statement takes the form:</w:t>
      </w:r>
    </w:p>
    <w:p w:rsidR="00686086" w:rsidRPr="003F3D11" w:rsidRDefault="00686086" w:rsidP="00686086">
      <w:pPr>
        <w:pStyle w:val="EDBTXTNormalWebBlackCharChar0"/>
        <w:ind w:left="720"/>
        <w:rPr>
          <w:rStyle w:val="EDBTXTKeywordBlack"/>
        </w:rPr>
      </w:pPr>
      <w:r w:rsidRPr="003F3D11">
        <w:rPr>
          <w:rStyle w:val="EDBTXTKeywordBlack"/>
        </w:rPr>
        <w:t xml:space="preserve">EXEC SQL </w:t>
      </w:r>
      <w:r w:rsidRPr="003F3D11">
        <w:rPr>
          <w:rStyle w:val="EDBTXTKeywordBlack"/>
          <w:i/>
        </w:rPr>
        <w:t>sql_command_body</w:t>
      </w:r>
      <w:r w:rsidRPr="003F3D11">
        <w:rPr>
          <w:rStyle w:val="EDBTXTKeywordBlack"/>
        </w:rPr>
        <w:t>;</w:t>
      </w:r>
    </w:p>
    <w:p w:rsidR="00686086" w:rsidRPr="006C2531" w:rsidRDefault="00686086" w:rsidP="00686086">
      <w:pPr>
        <w:pStyle w:val="EDBTXTNormalWebBlack"/>
        <w:rPr>
          <w:color w:val="auto"/>
        </w:rPr>
      </w:pPr>
      <w:r>
        <w:t xml:space="preserve">Where </w:t>
      </w:r>
      <w:r w:rsidRPr="007A4209">
        <w:rPr>
          <w:rStyle w:val="EDBTXTKeywordBlack"/>
          <w:i/>
        </w:rPr>
        <w:t>sql_command_body</w:t>
      </w:r>
      <w:r>
        <w:t xml:space="preserve"> represents a standard SQL statement.  You can use a </w:t>
      </w:r>
      <w:r w:rsidRPr="003812AE">
        <w:t>host</w:t>
      </w:r>
      <w:r>
        <w:t xml:space="preserve"> </w:t>
      </w:r>
      <w:r w:rsidRPr="006C2531">
        <w:rPr>
          <w:color w:val="auto"/>
        </w:rPr>
        <w:t xml:space="preserve">variable anywhere that the SQL statement expects a value expression.  For more information about substituting host variables for value expressions, please see </w:t>
      </w:r>
      <w:hyperlink w:anchor="_Declaring_Host_Variables_1" w:history="1">
        <w:r w:rsidRPr="004E2650">
          <w:rPr>
            <w:rStyle w:val="Hyperlink"/>
          </w:rPr>
          <w:t>Section 3.1.2</w:t>
        </w:r>
      </w:hyperlink>
      <w:r w:rsidRPr="006C2531">
        <w:rPr>
          <w:color w:val="auto"/>
        </w:rPr>
        <w:t xml:space="preserve">, </w:t>
      </w:r>
      <w:r w:rsidRPr="006C2531">
        <w:rPr>
          <w:i/>
          <w:color w:val="auto"/>
        </w:rPr>
        <w:t>Declaring Host Variables</w:t>
      </w:r>
      <w:r w:rsidRPr="006C2531">
        <w:rPr>
          <w:color w:val="auto"/>
        </w:rPr>
        <w:t xml:space="preserve">.  </w:t>
      </w:r>
    </w:p>
    <w:p w:rsidR="00686086" w:rsidRDefault="00686086" w:rsidP="00686086">
      <w:pPr>
        <w:pStyle w:val="EDBTXTNormalWebBlack"/>
        <w:rPr>
          <w:lang w:val="en-US"/>
        </w:rPr>
      </w:pPr>
      <w:r>
        <w:rPr>
          <w:color w:val="auto"/>
        </w:rPr>
        <w:t>ECPG</w:t>
      </w:r>
      <w:r w:rsidRPr="006C2531">
        <w:rPr>
          <w:color w:val="auto"/>
        </w:rPr>
        <w:t>Plus extends the PostgreSQL server-side syntax for some statements; for those</w:t>
      </w:r>
      <w:r>
        <w:t xml:space="preserve"> statements, syntax differences are outlined in the following reference sections.  For a complete reference to the supported syntax of other SQL commands, please </w:t>
      </w:r>
      <w:r w:rsidR="005F6DC9">
        <w:rPr>
          <w:lang w:val="en-US"/>
        </w:rPr>
        <w:t>refer to</w:t>
      </w:r>
      <w:r>
        <w:t xml:space="preserve"> the </w:t>
      </w:r>
      <w:r w:rsidRPr="00344430">
        <w:rPr>
          <w:i/>
        </w:rPr>
        <w:t>PostgreSQL</w:t>
      </w:r>
      <w:r>
        <w:t xml:space="preserve"> </w:t>
      </w:r>
      <w:r w:rsidRPr="00344430">
        <w:rPr>
          <w:i/>
        </w:rPr>
        <w:t>Core</w:t>
      </w:r>
      <w:r>
        <w:t xml:space="preserve"> </w:t>
      </w:r>
      <w:r w:rsidRPr="00344430">
        <w:rPr>
          <w:i/>
        </w:rPr>
        <w:t>Documentation</w:t>
      </w:r>
      <w:r w:rsidR="005F6DC9">
        <w:rPr>
          <w:lang w:val="en-US"/>
        </w:rPr>
        <w:t xml:space="preserve"> available</w:t>
      </w:r>
      <w:r>
        <w:t xml:space="preserve"> at:</w:t>
      </w:r>
    </w:p>
    <w:p w:rsidR="005F6DC9" w:rsidRPr="005C636C" w:rsidRDefault="002B0CDE" w:rsidP="005F6DC9">
      <w:pPr>
        <w:pStyle w:val="EDBTXTNormalWebBlack"/>
        <w:jc w:val="center"/>
        <w:rPr>
          <w:lang w:val="en-US"/>
        </w:rPr>
      </w:pPr>
      <w:hyperlink r:id="rId22" w:history="1">
        <w:r w:rsidR="00335472">
          <w:rPr>
            <w:rStyle w:val="Hyperlink"/>
            <w:lang w:val="en-US"/>
          </w:rPr>
          <w:t>http://www.postgresql.org/docs/10/static/sql-commands.html</w:t>
        </w:r>
      </w:hyperlink>
    </w:p>
    <w:p w:rsidR="000533C8" w:rsidRPr="007E7EE7" w:rsidRDefault="000533C8" w:rsidP="000533C8">
      <w:pPr>
        <w:pStyle w:val="EDBHTMLPageBreak"/>
      </w:pPr>
    </w:p>
    <w:p w:rsidR="00686086" w:rsidRDefault="00686086" w:rsidP="00686086">
      <w:pPr>
        <w:pStyle w:val="Heading3"/>
      </w:pPr>
      <w:bookmarkStart w:id="44" w:name="_Toc499033885"/>
      <w:r>
        <w:t>ALLOCATE DESCRIPTOR</w:t>
      </w:r>
      <w:bookmarkEnd w:id="44"/>
    </w:p>
    <w:p w:rsidR="00686086" w:rsidRDefault="00686086" w:rsidP="00686086">
      <w:pPr>
        <w:pStyle w:val="EDBTXTNormalWebBlack"/>
      </w:pPr>
      <w:r>
        <w:t xml:space="preserve">Use the </w:t>
      </w:r>
      <w:r w:rsidRPr="00D3703D">
        <w:rPr>
          <w:rStyle w:val="EDBTXTKeywordBlack"/>
        </w:rPr>
        <w:t>ALLOCATE</w:t>
      </w:r>
      <w:r>
        <w:t xml:space="preserve"> </w:t>
      </w:r>
      <w:r w:rsidRPr="00D3703D">
        <w:rPr>
          <w:rStyle w:val="EDBTXTKeywordBlack"/>
        </w:rPr>
        <w:t>DESCRIPTOR</w:t>
      </w:r>
      <w:r>
        <w:t xml:space="preserve"> statement to allocate an SQL descriptor area:</w:t>
      </w:r>
    </w:p>
    <w:p w:rsidR="00686086" w:rsidRPr="005C4BF7" w:rsidRDefault="00686086" w:rsidP="00686086">
      <w:pPr>
        <w:pStyle w:val="EDBTXTNormalWebBlack"/>
        <w:ind w:left="720"/>
        <w:rPr>
          <w:rStyle w:val="EDBTXTKeywordBlack"/>
        </w:rPr>
      </w:pPr>
      <w:r w:rsidRPr="005C4BF7">
        <w:rPr>
          <w:rStyle w:val="EDBTXTKeywordBlack"/>
        </w:rPr>
        <w:t>EXEC</w:t>
      </w:r>
      <w:r w:rsidRPr="005C4BF7">
        <w:t xml:space="preserve"> </w:t>
      </w:r>
      <w:r w:rsidRPr="005C4BF7">
        <w:rPr>
          <w:rStyle w:val="EDBTXTKeywordBlack"/>
        </w:rPr>
        <w:t>SQL</w:t>
      </w:r>
      <w:r w:rsidRPr="005C4BF7">
        <w:t xml:space="preserve"> </w:t>
      </w:r>
      <w:r w:rsidRPr="005C4BF7">
        <w:rPr>
          <w:rStyle w:val="EDBTXTKeywordBlack"/>
        </w:rPr>
        <w:t>[FOR</w:t>
      </w:r>
      <w:r w:rsidRPr="005C4BF7">
        <w:t xml:space="preserve"> </w:t>
      </w:r>
      <w:r w:rsidRPr="005C4BF7">
        <w:rPr>
          <w:rStyle w:val="EDBTXTKeywordBlack"/>
          <w:i/>
        </w:rPr>
        <w:t>array_size</w:t>
      </w:r>
      <w:r w:rsidRPr="005C4BF7">
        <w:rPr>
          <w:rStyle w:val="EDBTXTKeywordBlack"/>
        </w:rPr>
        <w:t>]</w:t>
      </w:r>
      <w:r w:rsidRPr="005C4BF7">
        <w:t xml:space="preserve"> </w:t>
      </w:r>
      <w:r w:rsidRPr="005C4BF7">
        <w:rPr>
          <w:rStyle w:val="EDBTXTKeywordBlack"/>
        </w:rPr>
        <w:t>ALLOCATE DESCRIPTOR</w:t>
      </w:r>
      <w:r>
        <w:rPr>
          <w:rStyle w:val="EDBTXTKeywordBlack"/>
        </w:rPr>
        <w:t xml:space="preserve"> </w:t>
      </w:r>
      <w:r w:rsidRPr="005C4BF7">
        <w:rPr>
          <w:rStyle w:val="EDBTXTKeywordBlack"/>
          <w:i/>
        </w:rPr>
        <w:t>descriptor_name</w:t>
      </w:r>
      <w:r>
        <w:rPr>
          <w:rStyle w:val="EDBTXTKeywordBlack"/>
          <w:i/>
        </w:rPr>
        <w:br/>
      </w:r>
      <w:r w:rsidRPr="00F714EE">
        <w:rPr>
          <w:rStyle w:val="EDBTXTKeywordBlack"/>
        </w:rPr>
        <w:t xml:space="preserve">    </w:t>
      </w:r>
      <w:r w:rsidRPr="005C4BF7">
        <w:rPr>
          <w:rStyle w:val="EDBTXTKeywordBlack"/>
        </w:rPr>
        <w:t xml:space="preserve">[WITH MAX </w:t>
      </w:r>
      <w:r>
        <w:rPr>
          <w:rStyle w:val="EDBTXTKeywordBlack"/>
          <w:i/>
        </w:rPr>
        <w:t>variable_count</w:t>
      </w:r>
      <w:r w:rsidRPr="005C4BF7">
        <w:rPr>
          <w:rStyle w:val="EDBTXTKeywordBlack"/>
        </w:rPr>
        <w:t>];</w:t>
      </w:r>
    </w:p>
    <w:p w:rsidR="00686086" w:rsidRDefault="00686086" w:rsidP="00686086">
      <w:pPr>
        <w:pStyle w:val="EDBTXTNormalWebBlack"/>
      </w:pPr>
      <w:r>
        <w:t>Where:</w:t>
      </w:r>
    </w:p>
    <w:p w:rsidR="00686086" w:rsidRDefault="00686086" w:rsidP="00686086">
      <w:pPr>
        <w:pStyle w:val="EDBTXTNormalWebBlack"/>
      </w:pPr>
      <w:r w:rsidRPr="002474E7">
        <w:rPr>
          <w:rStyle w:val="EDBTXTKeywordBlack"/>
          <w:i/>
        </w:rPr>
        <w:t>array_size</w:t>
      </w:r>
      <w:r>
        <w:t xml:space="preserve"> is a variable that specifies the number of array elements to allocate for the descriptor.  </w:t>
      </w:r>
      <w:r w:rsidRPr="00AE42B9">
        <w:rPr>
          <w:rStyle w:val="EDBTXTKeywordBlack"/>
          <w:i/>
        </w:rPr>
        <w:t>array_size</w:t>
      </w:r>
      <w:r>
        <w:t xml:space="preserve"> may be an </w:t>
      </w:r>
      <w:r w:rsidRPr="00AE42B9">
        <w:rPr>
          <w:rStyle w:val="EDBTXTKeywordBlack"/>
        </w:rPr>
        <w:t>INTEGER</w:t>
      </w:r>
      <w:r>
        <w:t xml:space="preserve"> value or a host variable.</w:t>
      </w:r>
    </w:p>
    <w:p w:rsidR="00686086" w:rsidRDefault="00686086" w:rsidP="00686086">
      <w:pPr>
        <w:pStyle w:val="EDBTXTNormalWebBlack"/>
      </w:pPr>
      <w:r w:rsidRPr="00344A51">
        <w:rPr>
          <w:rStyle w:val="EDBTXTKeywordBlack"/>
          <w:i/>
        </w:rPr>
        <w:t>descriptor_name</w:t>
      </w:r>
      <w:r>
        <w:t xml:space="preserve"> is the host variable that contains the name of the descriptor, or the name of the descriptor.  This value may take the form of an identifier, a quoted string literal, or of a host variable.  </w:t>
      </w:r>
    </w:p>
    <w:p w:rsidR="00686086" w:rsidRDefault="00686086" w:rsidP="00686086">
      <w:pPr>
        <w:pStyle w:val="EDBTXTNormalWebBlack"/>
      </w:pPr>
      <w:r w:rsidRPr="000D65A8">
        <w:rPr>
          <w:rStyle w:val="EDBTXTKeywordBlack"/>
          <w:i/>
        </w:rPr>
        <w:t>var</w:t>
      </w:r>
      <w:r>
        <w:rPr>
          <w:rStyle w:val="EDBTXTKeywordBlack"/>
          <w:i/>
        </w:rPr>
        <w:t>iable</w:t>
      </w:r>
      <w:r w:rsidRPr="000D65A8">
        <w:rPr>
          <w:rStyle w:val="EDBTXTKeywordBlack"/>
          <w:i/>
        </w:rPr>
        <w:t>_count</w:t>
      </w:r>
      <w:r>
        <w:t xml:space="preserve"> specifies the maximum number of host variables in the descriptor.  The default value</w:t>
      </w:r>
      <w:r w:rsidRPr="00DD7FF5">
        <w:rPr>
          <w:color w:val="auto"/>
        </w:rPr>
        <w:t xml:space="preserve"> </w:t>
      </w:r>
      <w:r>
        <w:rPr>
          <w:color w:val="auto"/>
        </w:rPr>
        <w:t xml:space="preserve">of </w:t>
      </w:r>
      <w:r w:rsidRPr="0055583F">
        <w:rPr>
          <w:rStyle w:val="EDBTXTKeywordBlack"/>
          <w:i/>
        </w:rPr>
        <w:t>variable_count</w:t>
      </w:r>
      <w:r>
        <w:rPr>
          <w:color w:val="auto"/>
        </w:rPr>
        <w:t xml:space="preserve"> </w:t>
      </w:r>
      <w:r w:rsidRPr="00DD7FF5">
        <w:rPr>
          <w:color w:val="auto"/>
        </w:rPr>
        <w:t xml:space="preserve">is </w:t>
      </w:r>
      <w:r w:rsidRPr="00623B81">
        <w:rPr>
          <w:rStyle w:val="EDBTXTKeywordBlack"/>
        </w:rPr>
        <w:t>100</w:t>
      </w:r>
      <w:r>
        <w:t>.</w:t>
      </w:r>
    </w:p>
    <w:p w:rsidR="00686086" w:rsidRDefault="00686086" w:rsidP="00686086">
      <w:pPr>
        <w:pStyle w:val="EDBTXTNormalWebBlack"/>
      </w:pPr>
      <w:r>
        <w:t xml:space="preserve">The following code fragment allocates a descriptor named </w:t>
      </w:r>
      <w:r w:rsidRPr="00A86382">
        <w:rPr>
          <w:rStyle w:val="EDBTXTKeywordBlack"/>
        </w:rPr>
        <w:t>emp_query</w:t>
      </w:r>
      <w:r>
        <w:t xml:space="preserve"> that may be processed as an array (</w:t>
      </w:r>
      <w:r w:rsidRPr="00B22058">
        <w:rPr>
          <w:rStyle w:val="EDBTXTKeywordBlack"/>
        </w:rPr>
        <w:t>emp_array</w:t>
      </w:r>
      <w:r>
        <w:t>):</w:t>
      </w:r>
    </w:p>
    <w:p w:rsidR="00686086" w:rsidRPr="00587EE0" w:rsidRDefault="00686086" w:rsidP="00686086">
      <w:pPr>
        <w:pStyle w:val="EDBTXTNormalWebBlack"/>
        <w:ind w:left="720"/>
        <w:rPr>
          <w:rStyle w:val="EDBTXTKeywordBlack"/>
        </w:rPr>
      </w:pPr>
      <w:r w:rsidRPr="00587EE0">
        <w:rPr>
          <w:rStyle w:val="EDBTXTKeywordBlack"/>
        </w:rPr>
        <w:t xml:space="preserve">EXEC SQL </w:t>
      </w:r>
      <w:r>
        <w:rPr>
          <w:rStyle w:val="EDBTXTKeywordBlack"/>
        </w:rPr>
        <w:t xml:space="preserve">FOR :emp_array </w:t>
      </w:r>
      <w:r w:rsidRPr="00587EE0">
        <w:rPr>
          <w:rStyle w:val="EDBTXTKeywordBlack"/>
        </w:rPr>
        <w:t>ALLOCATE DESCRIPTOR emp_query;</w:t>
      </w:r>
    </w:p>
    <w:p w:rsidR="000533C8" w:rsidRPr="007E7EE7" w:rsidRDefault="000533C8" w:rsidP="000533C8">
      <w:pPr>
        <w:pStyle w:val="EDBHTMLPageBreak"/>
      </w:pPr>
    </w:p>
    <w:p w:rsidR="00686086" w:rsidRDefault="00686086" w:rsidP="00686086">
      <w:pPr>
        <w:pStyle w:val="Heading3"/>
      </w:pPr>
      <w:bookmarkStart w:id="45" w:name="_Toc499033886"/>
      <w:r>
        <w:t>CALL</w:t>
      </w:r>
      <w:bookmarkEnd w:id="45"/>
    </w:p>
    <w:p w:rsidR="00686086" w:rsidRPr="00790DA8" w:rsidRDefault="00686086" w:rsidP="00686086">
      <w:pPr>
        <w:pStyle w:val="EDBTXTNormalWebBlack"/>
      </w:pPr>
      <w:r>
        <w:t xml:space="preserve">Use the </w:t>
      </w:r>
      <w:r w:rsidRPr="004E12CD">
        <w:rPr>
          <w:rStyle w:val="EDBTXTKeywordBlack"/>
        </w:rPr>
        <w:t>CALL</w:t>
      </w:r>
      <w:r>
        <w:t xml:space="preserve"> statement to invoke a procedure or function on the server.  The </w:t>
      </w:r>
      <w:r w:rsidRPr="00B17C6F">
        <w:rPr>
          <w:rStyle w:val="EDBTXTKeywordBlack"/>
        </w:rPr>
        <w:t>CALL</w:t>
      </w:r>
      <w:r>
        <w:t xml:space="preserve"> statement works only on Advanced Server.  The </w:t>
      </w:r>
      <w:r w:rsidRPr="000D13A6">
        <w:rPr>
          <w:rStyle w:val="EDBTXTKeywordBlack"/>
        </w:rPr>
        <w:t>CALL</w:t>
      </w:r>
      <w:r>
        <w:t xml:space="preserve"> statement comes in two forms; the first form is used to call a </w:t>
      </w:r>
      <w:r>
        <w:rPr>
          <w:i/>
        </w:rPr>
        <w:t>function</w:t>
      </w:r>
      <w:r>
        <w:t>:</w:t>
      </w:r>
    </w:p>
    <w:p w:rsidR="00686086" w:rsidRPr="003C1AF6" w:rsidRDefault="00686086" w:rsidP="00686086">
      <w:pPr>
        <w:pStyle w:val="EDBTXTNormalWebBlack"/>
        <w:ind w:left="720"/>
        <w:rPr>
          <w:rStyle w:val="EDBTXTKeywordBlack"/>
        </w:rPr>
      </w:pPr>
      <w:r w:rsidRPr="003C1AF6">
        <w:rPr>
          <w:rStyle w:val="EDBTXTKeywordBlack"/>
        </w:rPr>
        <w:t xml:space="preserve">EXEC SQL CALL </w:t>
      </w:r>
      <w:r>
        <w:rPr>
          <w:rStyle w:val="EDBTXTKeywordBlack"/>
          <w:i/>
        </w:rPr>
        <w:t>program</w:t>
      </w:r>
      <w:r w:rsidRPr="003C1AF6">
        <w:rPr>
          <w:rStyle w:val="EDBTXTKeywordBlack"/>
        </w:rPr>
        <w:t>_</w:t>
      </w:r>
      <w:r w:rsidRPr="004D3EE6">
        <w:rPr>
          <w:rStyle w:val="EDBTXTKeywordBlack"/>
          <w:i/>
        </w:rPr>
        <w:t>name</w:t>
      </w:r>
      <w:r>
        <w:rPr>
          <w:rStyle w:val="EDBTXTKeywordBlack"/>
          <w:i/>
        </w:rPr>
        <w:t xml:space="preserve"> </w:t>
      </w:r>
      <w:r>
        <w:rPr>
          <w:rStyle w:val="EDBTXTKeywordBlack"/>
        </w:rPr>
        <w:t>'('[</w:t>
      </w:r>
      <w:r>
        <w:rPr>
          <w:rStyle w:val="EDBTXTKeywordBlack"/>
          <w:i/>
        </w:rPr>
        <w:t>actual_arguments</w:t>
      </w:r>
      <w:r w:rsidRPr="00527959">
        <w:rPr>
          <w:rStyle w:val="EDBTXTKeywordBlack"/>
        </w:rPr>
        <w:t>]</w:t>
      </w:r>
      <w:r>
        <w:rPr>
          <w:rStyle w:val="EDBTXTKeywordBlack"/>
        </w:rPr>
        <w:t xml:space="preserve">')' </w:t>
      </w:r>
      <w:r>
        <w:rPr>
          <w:rStyle w:val="EDBTXTKeywordBlack"/>
        </w:rPr>
        <w:br/>
        <w:t xml:space="preserve">  INTO [</w:t>
      </w:r>
      <w:r w:rsidRPr="003C1AF6">
        <w:rPr>
          <w:rStyle w:val="EDBTXTKeywordBlack"/>
        </w:rPr>
        <w:t>[</w:t>
      </w:r>
      <w:r>
        <w:rPr>
          <w:rStyle w:val="EDBTXTKeywordBlack"/>
        </w:rPr>
        <w:t>:</w:t>
      </w:r>
      <w:r>
        <w:rPr>
          <w:rStyle w:val="EDBTXTKeywordBlack"/>
          <w:i/>
        </w:rPr>
        <w:t>ret</w:t>
      </w:r>
      <w:r w:rsidRPr="003C1AF6">
        <w:rPr>
          <w:rStyle w:val="EDBTXTKeywordBlack"/>
        </w:rPr>
        <w:t>_</w:t>
      </w:r>
      <w:r>
        <w:rPr>
          <w:rStyle w:val="EDBTXTKeywordBlack"/>
          <w:i/>
        </w:rPr>
        <w:t>variable</w:t>
      </w:r>
      <w:r w:rsidRPr="003C1AF6">
        <w:rPr>
          <w:rStyle w:val="EDBTXTKeywordBlack"/>
        </w:rPr>
        <w:t>][:</w:t>
      </w:r>
      <w:r>
        <w:rPr>
          <w:rStyle w:val="EDBTXTKeywordBlack"/>
          <w:i/>
        </w:rPr>
        <w:t>ret</w:t>
      </w:r>
      <w:r w:rsidRPr="003C1AF6">
        <w:rPr>
          <w:rStyle w:val="EDBTXTKeywordBlack"/>
        </w:rPr>
        <w:t>_</w:t>
      </w:r>
      <w:r>
        <w:rPr>
          <w:rStyle w:val="EDBTXTKeywordBlack"/>
          <w:i/>
        </w:rPr>
        <w:t>indicator</w:t>
      </w:r>
      <w:r w:rsidRPr="003C1AF6">
        <w:rPr>
          <w:rStyle w:val="EDBTXTKeywordBlack"/>
        </w:rPr>
        <w:t>]</w:t>
      </w:r>
      <w:r>
        <w:rPr>
          <w:rStyle w:val="EDBTXTKeywordBlack"/>
        </w:rPr>
        <w:t>]</w:t>
      </w:r>
      <w:r w:rsidRPr="003C1AF6">
        <w:rPr>
          <w:rStyle w:val="EDBTXTKeywordBlack"/>
        </w:rPr>
        <w:t>;</w:t>
      </w:r>
    </w:p>
    <w:p w:rsidR="00686086" w:rsidRDefault="00686086" w:rsidP="00686086">
      <w:pPr>
        <w:pStyle w:val="EDBTXTNormalWebBlack"/>
      </w:pPr>
      <w:r>
        <w:t xml:space="preserve">The second form is used to call a </w:t>
      </w:r>
      <w:r>
        <w:rPr>
          <w:i/>
        </w:rPr>
        <w:t>procedure</w:t>
      </w:r>
      <w:r>
        <w:t>:</w:t>
      </w:r>
    </w:p>
    <w:p w:rsidR="00686086" w:rsidRPr="008F72BD" w:rsidRDefault="00686086" w:rsidP="00686086">
      <w:pPr>
        <w:pStyle w:val="EDBTXTNormalWebBlack"/>
        <w:ind w:left="720"/>
        <w:rPr>
          <w:rFonts w:ascii="Courier New" w:hAnsi="Courier New" w:cs="Courier New"/>
          <w:sz w:val="22"/>
          <w:szCs w:val="20"/>
        </w:rPr>
      </w:pPr>
      <w:r w:rsidRPr="003C1AF6">
        <w:rPr>
          <w:rStyle w:val="EDBTXTKeywordBlack"/>
        </w:rPr>
        <w:t xml:space="preserve">EXEC SQL CALL </w:t>
      </w:r>
      <w:r>
        <w:rPr>
          <w:rStyle w:val="EDBTXTKeywordBlack"/>
          <w:i/>
        </w:rPr>
        <w:t>program</w:t>
      </w:r>
      <w:r w:rsidRPr="003C1AF6">
        <w:rPr>
          <w:rStyle w:val="EDBTXTKeywordBlack"/>
        </w:rPr>
        <w:t>_</w:t>
      </w:r>
      <w:r w:rsidRPr="004D3EE6">
        <w:rPr>
          <w:rStyle w:val="EDBTXTKeywordBlack"/>
          <w:i/>
        </w:rPr>
        <w:t>name</w:t>
      </w:r>
      <w:r>
        <w:rPr>
          <w:rStyle w:val="EDBTXTKeywordBlack"/>
          <w:i/>
        </w:rPr>
        <w:t xml:space="preserve"> </w:t>
      </w:r>
      <w:r>
        <w:rPr>
          <w:rStyle w:val="EDBTXTKeywordBlack"/>
        </w:rPr>
        <w:t>'('[</w:t>
      </w:r>
      <w:r>
        <w:rPr>
          <w:rStyle w:val="EDBTXTKeywordBlack"/>
          <w:i/>
        </w:rPr>
        <w:t>actual_arguments</w:t>
      </w:r>
      <w:r w:rsidRPr="00527959">
        <w:rPr>
          <w:rStyle w:val="EDBTXTKeywordBlack"/>
        </w:rPr>
        <w:t>]</w:t>
      </w:r>
      <w:r>
        <w:rPr>
          <w:rStyle w:val="EDBTXTKeywordBlack"/>
        </w:rPr>
        <w:t>')'</w:t>
      </w:r>
      <w:r w:rsidRPr="003C1AF6">
        <w:rPr>
          <w:rStyle w:val="EDBTXTKeywordBlack"/>
        </w:rPr>
        <w:t>;</w:t>
      </w:r>
    </w:p>
    <w:p w:rsidR="00686086" w:rsidRDefault="00686086" w:rsidP="00686086">
      <w:pPr>
        <w:pStyle w:val="EDBTXTNormalWebBlack"/>
      </w:pPr>
      <w:r>
        <w:t>Where:</w:t>
      </w:r>
    </w:p>
    <w:p w:rsidR="00686086" w:rsidRDefault="00686086" w:rsidP="00686086">
      <w:pPr>
        <w:pStyle w:val="EDBTXTNormalWebBlack"/>
      </w:pPr>
      <w:r>
        <w:rPr>
          <w:rStyle w:val="EDBTXTKeywordBlack"/>
          <w:i/>
        </w:rPr>
        <w:t>program</w:t>
      </w:r>
      <w:r w:rsidRPr="00E868AC">
        <w:rPr>
          <w:rStyle w:val="EDBTXTKeywordBlack"/>
          <w:i/>
        </w:rPr>
        <w:t>_name</w:t>
      </w:r>
      <w:r>
        <w:t xml:space="preserve"> is the name of the stored procedure or function that the </w:t>
      </w:r>
      <w:r w:rsidRPr="00511B58">
        <w:rPr>
          <w:rStyle w:val="EDBTXTKeywordBlack"/>
        </w:rPr>
        <w:t>CALL</w:t>
      </w:r>
      <w:r>
        <w:t xml:space="preserve"> statement invokes.  The program name may be schema-qualified or package-qualified (or both); if you do not specify the schema or package in which the program resides, ECPGPlus will use the value of </w:t>
      </w:r>
      <w:r w:rsidRPr="00185439">
        <w:rPr>
          <w:rStyle w:val="EDBTXTKeywordBlack"/>
        </w:rPr>
        <w:t>search_path</w:t>
      </w:r>
      <w:r>
        <w:t xml:space="preserve"> to locate the program.</w:t>
      </w:r>
    </w:p>
    <w:p w:rsidR="00686086" w:rsidRDefault="00686086" w:rsidP="00686086">
      <w:pPr>
        <w:pStyle w:val="EDBTXTNormalWebBlack"/>
      </w:pPr>
      <w:r>
        <w:rPr>
          <w:rStyle w:val="EDBTXTKeywordBlack"/>
          <w:i/>
        </w:rPr>
        <w:t>actual_arguments</w:t>
      </w:r>
      <w:r>
        <w:t xml:space="preserve"> specifies a comma-separated list of arguments required by the program.  Note that each </w:t>
      </w:r>
      <w:r w:rsidRPr="00823BA8">
        <w:rPr>
          <w:rStyle w:val="EDBTXTKeywordBlack"/>
          <w:i/>
        </w:rPr>
        <w:t>actual_argument</w:t>
      </w:r>
      <w:r>
        <w:t xml:space="preserve"> corresponds to a formal argument expected by the program.  Each formal argument may be an </w:t>
      </w:r>
      <w:r w:rsidRPr="00E67C82">
        <w:rPr>
          <w:rStyle w:val="EDBTXTKeywordBlack"/>
        </w:rPr>
        <w:t>IN</w:t>
      </w:r>
      <w:r>
        <w:t xml:space="preserve"> parameter, an </w:t>
      </w:r>
      <w:r w:rsidRPr="00E67C82">
        <w:rPr>
          <w:rStyle w:val="EDBTXTKeywordBlack"/>
        </w:rPr>
        <w:t>OUT</w:t>
      </w:r>
      <w:r>
        <w:t xml:space="preserve"> parameter, or an </w:t>
      </w:r>
      <w:r w:rsidRPr="00E67C82">
        <w:rPr>
          <w:rStyle w:val="EDBTXTKeywordBlack"/>
        </w:rPr>
        <w:t>INOUT</w:t>
      </w:r>
      <w:r>
        <w:t xml:space="preserve"> parameter.</w:t>
      </w:r>
    </w:p>
    <w:p w:rsidR="00686086" w:rsidRDefault="00686086" w:rsidP="00686086">
      <w:pPr>
        <w:pStyle w:val="EDBTXTNormalWebBlack"/>
      </w:pPr>
      <w:r w:rsidRPr="003E2A85">
        <w:rPr>
          <w:rStyle w:val="EDBTXTKeywordBlack"/>
        </w:rPr>
        <w:t>:</w:t>
      </w:r>
      <w:r>
        <w:rPr>
          <w:rStyle w:val="EDBTXTKeywordBlack"/>
          <w:i/>
        </w:rPr>
        <w:t>ret_</w:t>
      </w:r>
      <w:r w:rsidRPr="00262764">
        <w:rPr>
          <w:rStyle w:val="EDBTXTKeywordBlack"/>
          <w:i/>
        </w:rPr>
        <w:t xml:space="preserve">variable </w:t>
      </w:r>
      <w:r>
        <w:t>specifies a host variable that will receive the value returned if the program is a function.</w:t>
      </w:r>
    </w:p>
    <w:p w:rsidR="00686086" w:rsidRDefault="00686086" w:rsidP="00686086">
      <w:pPr>
        <w:pStyle w:val="EDBTXTNormalWebBlack"/>
      </w:pPr>
      <w:r>
        <w:t>:</w:t>
      </w:r>
      <w:r w:rsidRPr="00F86A7E">
        <w:rPr>
          <w:rStyle w:val="EDBTXTKeywordBlack"/>
          <w:i/>
        </w:rPr>
        <w:t>ret_indicator</w:t>
      </w:r>
      <w:r>
        <w:t xml:space="preserve"> specifies a host variable that will receive the indicator value returned, if the program is a function.</w:t>
      </w:r>
    </w:p>
    <w:p w:rsidR="00686086" w:rsidRDefault="00686086" w:rsidP="00686086">
      <w:pPr>
        <w:pStyle w:val="EDBTXTNormalWebBlackCharChar0"/>
      </w:pPr>
      <w:r>
        <w:t>For example, the following statement i</w:t>
      </w:r>
      <w:r w:rsidRPr="00963E41">
        <w:t xml:space="preserve">nvokes the </w:t>
      </w:r>
      <w:r w:rsidRPr="00963E41">
        <w:rPr>
          <w:rStyle w:val="EDBTXTKeywordBlack"/>
        </w:rPr>
        <w:t>get_job_desc</w:t>
      </w:r>
      <w:r w:rsidRPr="00963E41">
        <w:t xml:space="preserve"> function wi</w:t>
      </w:r>
      <w:r>
        <w:t>th the value contained in</w:t>
      </w:r>
      <w:r w:rsidRPr="00963E41">
        <w:t xml:space="preserve"> the :</w:t>
      </w:r>
      <w:r w:rsidRPr="00963E41">
        <w:rPr>
          <w:rStyle w:val="EDBTXTKeywordBlack"/>
        </w:rPr>
        <w:t>ename</w:t>
      </w:r>
      <w:r w:rsidRPr="00963E41">
        <w:t xml:space="preserve"> host variable, and captures the value returned by that function in the :</w:t>
      </w:r>
      <w:r w:rsidRPr="00963E41">
        <w:rPr>
          <w:rStyle w:val="EDBTXTKeywordBlack"/>
        </w:rPr>
        <w:t>job</w:t>
      </w:r>
      <w:r w:rsidRPr="00963E41">
        <w:t xml:space="preserve"> host variable</w:t>
      </w:r>
      <w:r>
        <w:t>:</w:t>
      </w:r>
    </w:p>
    <w:p w:rsidR="00686086" w:rsidRPr="00FE0AA4" w:rsidRDefault="00686086" w:rsidP="00686086">
      <w:pPr>
        <w:widowControl w:val="0"/>
        <w:autoSpaceDE w:val="0"/>
        <w:autoSpaceDN w:val="0"/>
        <w:adjustRightInd w:val="0"/>
        <w:ind w:left="720"/>
        <w:rPr>
          <w:rStyle w:val="EDBTXTKeywordBlack"/>
        </w:rPr>
      </w:pPr>
      <w:r>
        <w:rPr>
          <w:rStyle w:val="EDBTXTKeywordBlack"/>
        </w:rPr>
        <w:t xml:space="preserve">EXEC SQL CALL get_job_desc(:ename) </w:t>
      </w:r>
      <w:r>
        <w:rPr>
          <w:rStyle w:val="EDBTXTKeywordBlack"/>
        </w:rPr>
        <w:br/>
        <w:t xml:space="preserve">  INTO :job</w:t>
      </w:r>
      <w:r w:rsidRPr="00FE0AA4">
        <w:rPr>
          <w:rStyle w:val="EDBTXTKeywordBlack"/>
        </w:rPr>
        <w:t>;</w:t>
      </w:r>
    </w:p>
    <w:p w:rsidR="00686086" w:rsidRDefault="00686086" w:rsidP="00686086">
      <w:pPr>
        <w:pStyle w:val="EDBTXTNormalWebBlack"/>
        <w:rPr>
          <w:rStyle w:val="EDBTXTKeywordBlack"/>
        </w:rPr>
      </w:pPr>
    </w:p>
    <w:p w:rsidR="00686086" w:rsidRDefault="00686086" w:rsidP="00686086">
      <w:pPr>
        <w:pStyle w:val="EDBTXTNormalWebBlack"/>
        <w:rPr>
          <w:rStyle w:val="EDBTXTKeywordBlack"/>
        </w:rPr>
      </w:pPr>
    </w:p>
    <w:p w:rsidR="00686086" w:rsidRPr="00FE0AA4" w:rsidRDefault="00686086" w:rsidP="00686086">
      <w:pPr>
        <w:pStyle w:val="EDBTXTNormalWebBlack"/>
        <w:rPr>
          <w:rStyle w:val="EDBTXTKeywordBlack"/>
        </w:rPr>
      </w:pPr>
    </w:p>
    <w:p w:rsidR="000533C8" w:rsidRPr="007E7EE7" w:rsidRDefault="000533C8" w:rsidP="000533C8">
      <w:pPr>
        <w:pStyle w:val="EDBHTMLPageBreak"/>
      </w:pPr>
    </w:p>
    <w:p w:rsidR="00686086" w:rsidRDefault="00686086" w:rsidP="00686086">
      <w:pPr>
        <w:pStyle w:val="Heading3"/>
      </w:pPr>
      <w:bookmarkStart w:id="46" w:name="_Toc499033887"/>
      <w:r>
        <w:t>CLOSE</w:t>
      </w:r>
      <w:bookmarkEnd w:id="46"/>
    </w:p>
    <w:p w:rsidR="00686086" w:rsidRDefault="00686086" w:rsidP="00686086">
      <w:pPr>
        <w:pStyle w:val="EDBTXTNormalWebBlack"/>
      </w:pPr>
      <w:r>
        <w:t xml:space="preserve">Use the </w:t>
      </w:r>
      <w:r w:rsidRPr="00995030">
        <w:rPr>
          <w:rStyle w:val="EDBTXTKeywordBlack"/>
        </w:rPr>
        <w:t>CLOSE</w:t>
      </w:r>
      <w:r>
        <w:t xml:space="preserve"> statement to close a cursor, and free any resources currently in use by the cursor.  A client application cannot fetch rows from a closed cursor.  The syntax of the </w:t>
      </w:r>
      <w:r w:rsidRPr="00326477">
        <w:rPr>
          <w:rStyle w:val="EDBTXTKeywordBlack"/>
        </w:rPr>
        <w:t>CLOSE</w:t>
      </w:r>
      <w:r>
        <w:t xml:space="preserve"> statement is:</w:t>
      </w:r>
    </w:p>
    <w:p w:rsidR="00686086" w:rsidRPr="0040006F" w:rsidRDefault="00686086" w:rsidP="00686086">
      <w:pPr>
        <w:pStyle w:val="EDBTXTNormalWebBlack"/>
        <w:ind w:left="720"/>
        <w:rPr>
          <w:rStyle w:val="EDBTXTKeywordBlack"/>
        </w:rPr>
      </w:pPr>
      <w:r w:rsidRPr="0040006F">
        <w:rPr>
          <w:rStyle w:val="EDBTXTKeywordBlack"/>
        </w:rPr>
        <w:t>EXEC SQL CLOSE [</w:t>
      </w:r>
      <w:r w:rsidRPr="0040006F">
        <w:rPr>
          <w:rStyle w:val="EDBTXTKeywordBlack"/>
          <w:i/>
        </w:rPr>
        <w:t>cursor</w:t>
      </w:r>
      <w:r>
        <w:rPr>
          <w:rStyle w:val="EDBTXTKeywordBlack"/>
          <w:i/>
        </w:rPr>
        <w:t>_name</w:t>
      </w:r>
      <w:r w:rsidRPr="0040006F">
        <w:rPr>
          <w:rStyle w:val="EDBTXTKeywordBlack"/>
        </w:rPr>
        <w:t>]</w:t>
      </w:r>
      <w:r>
        <w:rPr>
          <w:rStyle w:val="EDBTXTKeywordBlack"/>
        </w:rPr>
        <w:t>;</w:t>
      </w:r>
    </w:p>
    <w:p w:rsidR="00686086" w:rsidRDefault="00686086" w:rsidP="00686086">
      <w:pPr>
        <w:pStyle w:val="EDBTXTNormalWebBlack"/>
      </w:pPr>
      <w:r>
        <w:t>Where:</w:t>
      </w:r>
    </w:p>
    <w:p w:rsidR="00686086" w:rsidRDefault="00686086" w:rsidP="00686086">
      <w:pPr>
        <w:pStyle w:val="EDBTXTNormalWebBlack"/>
      </w:pPr>
      <w:r w:rsidRPr="0040006F">
        <w:rPr>
          <w:rStyle w:val="EDBTXTKeywordBlack"/>
          <w:i/>
        </w:rPr>
        <w:t>cursor</w:t>
      </w:r>
      <w:r>
        <w:rPr>
          <w:rStyle w:val="EDBTXTKeywordBlack"/>
          <w:i/>
        </w:rPr>
        <w:t>_name</w:t>
      </w:r>
      <w:r>
        <w:t xml:space="preserve"> is the name of the cursor closed by the statement.  The cursor name may take the form of an identifier or of a host variable.</w:t>
      </w:r>
    </w:p>
    <w:p w:rsidR="00686086" w:rsidRPr="00185274" w:rsidRDefault="00686086" w:rsidP="00686086">
      <w:pPr>
        <w:pStyle w:val="EDBTXTNormalWebBlack"/>
        <w:rPr>
          <w:color w:val="auto"/>
        </w:rPr>
      </w:pPr>
      <w:r w:rsidRPr="00185274">
        <w:rPr>
          <w:color w:val="auto"/>
        </w:rPr>
        <w:t xml:space="preserve">The </w:t>
      </w:r>
      <w:r w:rsidRPr="00185274">
        <w:rPr>
          <w:rStyle w:val="EDBTXTKeywordBlack"/>
          <w:color w:val="auto"/>
        </w:rPr>
        <w:t>OPEN</w:t>
      </w:r>
      <w:r w:rsidRPr="00185274">
        <w:rPr>
          <w:color w:val="auto"/>
        </w:rPr>
        <w:t xml:space="preserve"> statement initializes a cursor.  Once initialized, a cursor result set will remain unchanged unless the cursor is re-opened.  You do not need to </w:t>
      </w:r>
      <w:r w:rsidRPr="00185274">
        <w:rPr>
          <w:rStyle w:val="EDBTXTKeywordBlack"/>
          <w:color w:val="auto"/>
        </w:rPr>
        <w:t>CLOSE</w:t>
      </w:r>
      <w:r w:rsidRPr="00185274">
        <w:rPr>
          <w:color w:val="auto"/>
        </w:rPr>
        <w:t xml:space="preserve"> </w:t>
      </w:r>
      <w:r>
        <w:rPr>
          <w:color w:val="auto"/>
        </w:rPr>
        <w:t>a cursor before re-opening it.</w:t>
      </w:r>
    </w:p>
    <w:p w:rsidR="00686086" w:rsidRDefault="00686086" w:rsidP="00686086">
      <w:pPr>
        <w:pStyle w:val="EDBTXTNormalWebBlack"/>
      </w:pPr>
      <w:r>
        <w:t xml:space="preserve">To manually close a cursor named </w:t>
      </w:r>
      <w:r>
        <w:rPr>
          <w:rStyle w:val="EDBTXTKeywordBlack"/>
        </w:rPr>
        <w:t>emp</w:t>
      </w:r>
      <w:r w:rsidRPr="00844187">
        <w:rPr>
          <w:rStyle w:val="EDBTXTKeywordBlack"/>
        </w:rPr>
        <w:t>_cursor</w:t>
      </w:r>
      <w:r>
        <w:t>, use the command:</w:t>
      </w:r>
    </w:p>
    <w:p w:rsidR="00686086" w:rsidRPr="00DE095F" w:rsidRDefault="00686086" w:rsidP="00686086">
      <w:pPr>
        <w:pStyle w:val="EDBTXTNormalWebBlack"/>
        <w:ind w:left="720"/>
        <w:rPr>
          <w:rStyle w:val="EDBTXTKeywordBlack"/>
        </w:rPr>
      </w:pPr>
      <w:r w:rsidRPr="00DE095F">
        <w:rPr>
          <w:rStyle w:val="EDBTXTKeywordBlack"/>
        </w:rPr>
        <w:t>EXEC SQL CLO</w:t>
      </w:r>
      <w:r>
        <w:rPr>
          <w:rStyle w:val="EDBTXTKeywordBlack"/>
        </w:rPr>
        <w:t>SE emp</w:t>
      </w:r>
      <w:r w:rsidRPr="00DE095F">
        <w:rPr>
          <w:rStyle w:val="EDBTXTKeywordBlack"/>
        </w:rPr>
        <w:t>_cursor;</w:t>
      </w:r>
    </w:p>
    <w:p w:rsidR="00686086" w:rsidRDefault="00686086" w:rsidP="00686086">
      <w:pPr>
        <w:pStyle w:val="EDBTXTNormalWebBlack"/>
      </w:pPr>
      <w:r w:rsidRPr="00185274">
        <w:rPr>
          <w:color w:val="auto"/>
        </w:rPr>
        <w:t>A cursor is automatically closed when an application terminates.</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47" w:name="_Toc499033888"/>
      <w:r>
        <w:t>COMMIT</w:t>
      </w:r>
      <w:bookmarkEnd w:id="47"/>
    </w:p>
    <w:p w:rsidR="00686086" w:rsidRDefault="00686086" w:rsidP="00686086">
      <w:pPr>
        <w:pStyle w:val="EDBTXTNormalWebBlack"/>
      </w:pPr>
      <w:r>
        <w:t xml:space="preserve">Use the </w:t>
      </w:r>
      <w:r w:rsidRPr="00374DA4">
        <w:rPr>
          <w:rStyle w:val="EDBTXTKeywordBlack"/>
        </w:rPr>
        <w:t>COMMIT</w:t>
      </w:r>
      <w:r>
        <w:t xml:space="preserve"> statement to complete the current transaction, making all changes permanent and visible to other users.  The syntax is:</w:t>
      </w:r>
    </w:p>
    <w:p w:rsidR="00686086" w:rsidRPr="006C40ED" w:rsidRDefault="00686086" w:rsidP="00686086">
      <w:pPr>
        <w:pStyle w:val="EDBTXTNormalWebBlack"/>
        <w:ind w:left="720"/>
        <w:rPr>
          <w:rStyle w:val="EDBTXTKeywordBlack"/>
        </w:rPr>
      </w:pPr>
      <w:r w:rsidRPr="006C40ED">
        <w:rPr>
          <w:rStyle w:val="EDBTXTKeywordBlack"/>
        </w:rPr>
        <w:t xml:space="preserve">EXEC SQL [AT </w:t>
      </w:r>
      <w:r w:rsidRPr="00932D04">
        <w:rPr>
          <w:rStyle w:val="EDBTXTKeywordBlack"/>
          <w:i/>
        </w:rPr>
        <w:t>d</w:t>
      </w:r>
      <w:r>
        <w:rPr>
          <w:rStyle w:val="EDBTXTKeywordBlack"/>
          <w:i/>
        </w:rPr>
        <w:t>ata</w:t>
      </w:r>
      <w:r w:rsidRPr="00932D04">
        <w:rPr>
          <w:rStyle w:val="EDBTXTKeywordBlack"/>
          <w:i/>
        </w:rPr>
        <w:t>b</w:t>
      </w:r>
      <w:r>
        <w:rPr>
          <w:rStyle w:val="EDBTXTKeywordBlack"/>
          <w:i/>
        </w:rPr>
        <w:t>ase</w:t>
      </w:r>
      <w:r w:rsidRPr="00932D04">
        <w:rPr>
          <w:rStyle w:val="EDBTXTKeywordBlack"/>
          <w:i/>
        </w:rPr>
        <w:t>_name</w:t>
      </w:r>
      <w:r w:rsidRPr="006C40ED">
        <w:rPr>
          <w:rStyle w:val="EDBTXTKeywordBlack"/>
        </w:rPr>
        <w:t>]</w:t>
      </w:r>
      <w:r w:rsidRPr="00333903">
        <w:t xml:space="preserve"> </w:t>
      </w:r>
      <w:r w:rsidRPr="006C40ED">
        <w:rPr>
          <w:rStyle w:val="EDBTXTKeywordBlack"/>
        </w:rPr>
        <w:t>COMMIT</w:t>
      </w:r>
      <w:r w:rsidRPr="00333903">
        <w:t xml:space="preserve"> </w:t>
      </w:r>
      <w:r>
        <w:rPr>
          <w:rStyle w:val="EDBTXTKeywordBlack"/>
        </w:rPr>
        <w:t xml:space="preserve">[WORK] </w:t>
      </w:r>
      <w:r>
        <w:rPr>
          <w:rStyle w:val="EDBTXTKeywordBlack"/>
        </w:rPr>
        <w:br/>
        <w:t xml:space="preserve">         </w:t>
      </w:r>
      <w:r w:rsidRPr="006C40ED">
        <w:rPr>
          <w:rStyle w:val="EDBTXTKeywordBlack"/>
        </w:rPr>
        <w:t xml:space="preserve">[COMMENT </w:t>
      </w:r>
      <w:r w:rsidRPr="00932D04">
        <w:rPr>
          <w:rStyle w:val="EDBTXTKeywordBlack"/>
          <w:i/>
        </w:rPr>
        <w:t>'text'</w:t>
      </w:r>
      <w:r w:rsidRPr="006C40ED">
        <w:rPr>
          <w:rStyle w:val="EDBTXTKeywordBlack"/>
        </w:rPr>
        <w:t>]</w:t>
      </w:r>
      <w:r>
        <w:rPr>
          <w:rStyle w:val="EDBTXTKeywordBlack"/>
        </w:rPr>
        <w:t xml:space="preserve"> </w:t>
      </w:r>
      <w:r w:rsidRPr="006C40ED">
        <w:rPr>
          <w:rStyle w:val="EDBTXTKeywordBlack"/>
        </w:rPr>
        <w:t xml:space="preserve">[COMMENT </w:t>
      </w:r>
      <w:r w:rsidRPr="00932D04">
        <w:rPr>
          <w:rStyle w:val="EDBTXTKeywordBlack"/>
          <w:i/>
        </w:rPr>
        <w:t>'text'</w:t>
      </w:r>
      <w:r w:rsidRPr="006C40ED">
        <w:rPr>
          <w:rStyle w:val="EDBTXTKeywordBlack"/>
        </w:rPr>
        <w:t xml:space="preserve"> RELEASE];</w:t>
      </w:r>
    </w:p>
    <w:p w:rsidR="00686086" w:rsidRDefault="00686086" w:rsidP="00686086">
      <w:pPr>
        <w:pStyle w:val="EDBTXTNormalWebBlack"/>
      </w:pPr>
      <w:r>
        <w:t>Where:</w:t>
      </w:r>
    </w:p>
    <w:p w:rsidR="00686086" w:rsidRDefault="00686086" w:rsidP="00686086">
      <w:pPr>
        <w:pStyle w:val="EDBTXTNormalWebBlack"/>
      </w:pPr>
      <w:r w:rsidRPr="00B40C42">
        <w:rPr>
          <w:rStyle w:val="EDBTXTKeywordBlack"/>
          <w:i/>
        </w:rPr>
        <w:t>d</w:t>
      </w:r>
      <w:r>
        <w:rPr>
          <w:rStyle w:val="EDBTXTKeywordBlack"/>
          <w:i/>
        </w:rPr>
        <w:t>ata</w:t>
      </w:r>
      <w:r w:rsidRPr="00B40C42">
        <w:rPr>
          <w:rStyle w:val="EDBTXTKeywordBlack"/>
          <w:i/>
        </w:rPr>
        <w:t>b</w:t>
      </w:r>
      <w:r>
        <w:rPr>
          <w:rStyle w:val="EDBTXTKeywordBlack"/>
          <w:i/>
        </w:rPr>
        <w:t>ase</w:t>
      </w:r>
      <w:r w:rsidRPr="00B40C42">
        <w:rPr>
          <w:rStyle w:val="EDBTXTKeywordBlack"/>
          <w:i/>
        </w:rPr>
        <w:t>_name</w:t>
      </w:r>
      <w:r>
        <w:t xml:space="preserve"> is the name of the database (or host variable that contains the name of the database) in which the work resides.  This value may take the form of an unquoted string literal, or of a host variable.</w:t>
      </w:r>
    </w:p>
    <w:p w:rsidR="00686086" w:rsidRDefault="00686086" w:rsidP="00686086">
      <w:pPr>
        <w:pStyle w:val="EDBTXTNormalWebBlack"/>
      </w:pPr>
      <w:r>
        <w:t xml:space="preserve">For compatibility, ECPGPlus accepts the </w:t>
      </w:r>
      <w:r w:rsidRPr="009767FF">
        <w:rPr>
          <w:rStyle w:val="EDBTXTKeywordBlack"/>
        </w:rPr>
        <w:t>COMMENT</w:t>
      </w:r>
      <w:r>
        <w:t xml:space="preserve"> clause without error but does </w:t>
      </w:r>
      <w:r w:rsidRPr="00374DA4">
        <w:rPr>
          <w:i/>
        </w:rPr>
        <w:t>not</w:t>
      </w:r>
      <w:r>
        <w:t xml:space="preserve"> store any </w:t>
      </w:r>
      <w:r w:rsidRPr="006B3E92">
        <w:t>text</w:t>
      </w:r>
      <w:r>
        <w:t xml:space="preserve"> included with the </w:t>
      </w:r>
      <w:r w:rsidRPr="009767FF">
        <w:rPr>
          <w:rStyle w:val="EDBTXTKeywordBlack"/>
        </w:rPr>
        <w:t>COMMENT</w:t>
      </w:r>
      <w:r>
        <w:t xml:space="preserve"> clause.  </w:t>
      </w:r>
    </w:p>
    <w:p w:rsidR="00686086" w:rsidRDefault="00686086" w:rsidP="00686086">
      <w:pPr>
        <w:pStyle w:val="EDBTXTNormalWebBlack"/>
      </w:pPr>
      <w:r>
        <w:t xml:space="preserve">Include the </w:t>
      </w:r>
      <w:r w:rsidRPr="008113AE">
        <w:rPr>
          <w:rStyle w:val="EDBTXTKeywordBlack"/>
        </w:rPr>
        <w:t>RELEASE</w:t>
      </w:r>
      <w:r>
        <w:t xml:space="preserve"> clause to close the current connection after performing the commit.</w:t>
      </w:r>
    </w:p>
    <w:p w:rsidR="00686086" w:rsidRDefault="00686086" w:rsidP="00686086">
      <w:pPr>
        <w:pStyle w:val="EDBTXTNormalWebBlack"/>
      </w:pPr>
      <w:r>
        <w:t xml:space="preserve">For example, the following command commits all work performed on the </w:t>
      </w:r>
      <w:r>
        <w:rPr>
          <w:rStyle w:val="EDBTXTKeywordBlack"/>
        </w:rPr>
        <w:t>dept</w:t>
      </w:r>
      <w:r>
        <w:t xml:space="preserve"> database and closes the current connection:</w:t>
      </w:r>
    </w:p>
    <w:p w:rsidR="00686086" w:rsidRPr="005271AC" w:rsidRDefault="00686086" w:rsidP="00686086">
      <w:pPr>
        <w:pStyle w:val="EDBTXTNormalWebBlack"/>
        <w:ind w:left="720"/>
        <w:rPr>
          <w:rStyle w:val="EDBTXTKeywordBlack"/>
        </w:rPr>
      </w:pPr>
      <w:r w:rsidRPr="005271AC">
        <w:rPr>
          <w:rStyle w:val="EDBTXTKeywordBlack"/>
        </w:rPr>
        <w:t xml:space="preserve">EXEC SQL AT dept COMMIT RELEASE; </w:t>
      </w:r>
    </w:p>
    <w:p w:rsidR="00686086" w:rsidRPr="00CE1611" w:rsidRDefault="00686086" w:rsidP="00686086">
      <w:pPr>
        <w:pStyle w:val="EDBTXTNormalWebBlack"/>
        <w:rPr>
          <w:color w:val="auto"/>
        </w:rPr>
      </w:pPr>
      <w:r w:rsidRPr="00CE1611">
        <w:rPr>
          <w:color w:val="auto"/>
        </w:rPr>
        <w:t xml:space="preserve">By default, statements are committed only when a client application performs a </w:t>
      </w:r>
      <w:r w:rsidRPr="00CE1611">
        <w:rPr>
          <w:rStyle w:val="EDBTXTKeywordBlack"/>
          <w:color w:val="auto"/>
        </w:rPr>
        <w:t>COMMIT</w:t>
      </w:r>
      <w:r w:rsidRPr="00CE1611">
        <w:rPr>
          <w:color w:val="auto"/>
        </w:rPr>
        <w:t xml:space="preserve"> statement.  Include the </w:t>
      </w:r>
      <w:r w:rsidRPr="00CE1611">
        <w:rPr>
          <w:rStyle w:val="EDBTXTKeywordBlack"/>
          <w:color w:val="auto"/>
        </w:rPr>
        <w:t>-t</w:t>
      </w:r>
      <w:r w:rsidRPr="00CE1611">
        <w:rPr>
          <w:color w:val="auto"/>
        </w:rPr>
        <w:t xml:space="preserve"> option when invoking </w:t>
      </w:r>
      <w:r>
        <w:rPr>
          <w:color w:val="auto"/>
        </w:rPr>
        <w:t>ECPG</w:t>
      </w:r>
      <w:r w:rsidRPr="00CE1611">
        <w:rPr>
          <w:color w:val="auto"/>
        </w:rPr>
        <w:t xml:space="preserve">Plus to specify that a client application should invoke </w:t>
      </w:r>
      <w:r w:rsidRPr="00CE1611">
        <w:rPr>
          <w:rStyle w:val="EDBTXTKeywordBlack"/>
          <w:color w:val="auto"/>
        </w:rPr>
        <w:t>AUTOCOMMIT</w:t>
      </w:r>
      <w:r w:rsidRPr="00CE1611">
        <w:rPr>
          <w:color w:val="auto"/>
        </w:rPr>
        <w:t xml:space="preserve"> functionality.  You can also control </w:t>
      </w:r>
      <w:r w:rsidRPr="00CE1611">
        <w:rPr>
          <w:rStyle w:val="EDBTXTKeywordBlack"/>
          <w:color w:val="auto"/>
        </w:rPr>
        <w:t>AUTOCOMMIT</w:t>
      </w:r>
      <w:r w:rsidRPr="00CE1611">
        <w:rPr>
          <w:color w:val="auto"/>
        </w:rPr>
        <w:t xml:space="preserve"> functionality in a client application with the following statements:</w:t>
      </w:r>
    </w:p>
    <w:p w:rsidR="00686086" w:rsidRPr="00BF7F15" w:rsidRDefault="00686086" w:rsidP="00686086">
      <w:pPr>
        <w:pStyle w:val="EDBTXTNormalWebBlack"/>
        <w:ind w:left="720"/>
        <w:rPr>
          <w:rStyle w:val="EDBTXTKeywordBlack"/>
        </w:rPr>
      </w:pPr>
      <w:r w:rsidRPr="00BF7F15">
        <w:rPr>
          <w:rStyle w:val="EDBTXTKeywordBlack"/>
        </w:rPr>
        <w:t>EXEC SQL SET AUTOCOMMIT TO ON</w:t>
      </w:r>
    </w:p>
    <w:p w:rsidR="00686086" w:rsidRDefault="00686086" w:rsidP="00686086">
      <w:pPr>
        <w:pStyle w:val="EDBTXTNormalWebBlack"/>
        <w:ind w:left="720"/>
      </w:pPr>
      <w:r>
        <w:t xml:space="preserve">and </w:t>
      </w:r>
    </w:p>
    <w:p w:rsidR="00686086" w:rsidRDefault="00686086" w:rsidP="00686086">
      <w:pPr>
        <w:pStyle w:val="EDBTXTNormalWebBlack"/>
        <w:ind w:left="720"/>
        <w:rPr>
          <w:rStyle w:val="EDBTXTKeywordBlack"/>
        </w:rPr>
      </w:pPr>
      <w:r w:rsidRPr="00BF7F15">
        <w:rPr>
          <w:rStyle w:val="EDBTXTKeywordBlack"/>
        </w:rPr>
        <w:t xml:space="preserve">EXEC SQL SET AUTOCOMMIT TO OFF </w:t>
      </w:r>
    </w:p>
    <w:p w:rsidR="00686086" w:rsidRDefault="00686086" w:rsidP="00686086">
      <w:pPr>
        <w:pStyle w:val="EDBTXTNormalWebBlack"/>
        <w:rPr>
          <w:rStyle w:val="EDBTXTKeywordBlack"/>
        </w:rPr>
      </w:pPr>
    </w:p>
    <w:p w:rsidR="000533C8" w:rsidRPr="007E7EE7" w:rsidRDefault="000533C8" w:rsidP="000533C8">
      <w:pPr>
        <w:pStyle w:val="EDBHTMLPageBreak"/>
      </w:pPr>
    </w:p>
    <w:p w:rsidR="00686086" w:rsidRDefault="00686086" w:rsidP="00686086">
      <w:pPr>
        <w:pStyle w:val="Heading3"/>
      </w:pPr>
      <w:bookmarkStart w:id="48" w:name="_Toc499033889"/>
      <w:r>
        <w:t>CONNECT</w:t>
      </w:r>
      <w:bookmarkEnd w:id="48"/>
    </w:p>
    <w:p w:rsidR="00686086" w:rsidRDefault="00686086" w:rsidP="00686086">
      <w:pPr>
        <w:pStyle w:val="EDBTXTNormalWebBlack"/>
      </w:pPr>
      <w:r>
        <w:t xml:space="preserve">Use the </w:t>
      </w:r>
      <w:r w:rsidRPr="00A95950">
        <w:rPr>
          <w:rStyle w:val="EDBTXTKeywordBlack"/>
        </w:rPr>
        <w:t>CONNECT</w:t>
      </w:r>
      <w:r>
        <w:t xml:space="preserve"> statement to establish a connection to a database.  The </w:t>
      </w:r>
      <w:r w:rsidRPr="006702D3">
        <w:rPr>
          <w:rStyle w:val="EDBTXTKeywordBlack"/>
        </w:rPr>
        <w:t>CONNECT</w:t>
      </w:r>
      <w:r>
        <w:t xml:space="preserve"> statement is available in two forms - one form is </w:t>
      </w:r>
      <w:r w:rsidR="00DD2ABA" w:rsidRPr="00DD2ABA">
        <w:t>compatible with Oracle databases</w:t>
      </w:r>
      <w:r>
        <w:t xml:space="preserve">, the other is not.  </w:t>
      </w:r>
    </w:p>
    <w:p w:rsidR="00686086" w:rsidRDefault="00686086" w:rsidP="00686086">
      <w:pPr>
        <w:pStyle w:val="EDBTXTNormalWebBlack"/>
      </w:pPr>
      <w:r>
        <w:t xml:space="preserve">The first form is </w:t>
      </w:r>
      <w:r w:rsidR="00DD2ABA" w:rsidRPr="00DD2ABA">
        <w:t>compatible with Oracle databases</w:t>
      </w:r>
      <w:r>
        <w:t>:</w:t>
      </w:r>
    </w:p>
    <w:p w:rsidR="00686086" w:rsidRPr="0056463E" w:rsidRDefault="00686086" w:rsidP="00686086">
      <w:pPr>
        <w:pStyle w:val="EDBTXTNormalWebBlack"/>
        <w:ind w:left="720"/>
        <w:rPr>
          <w:rFonts w:ascii="Courier New" w:hAnsi="Courier New" w:cs="Courier New"/>
          <w:sz w:val="22"/>
          <w:szCs w:val="20"/>
        </w:rPr>
      </w:pPr>
      <w:r w:rsidRPr="00F8536E">
        <w:rPr>
          <w:rStyle w:val="EDBTXTKeywordBlack"/>
        </w:rPr>
        <w:t xml:space="preserve">EXEC SQL CONNECT </w:t>
      </w:r>
      <w:r>
        <w:rPr>
          <w:rStyle w:val="EDBTXTKeywordBlack"/>
        </w:rPr>
        <w:br/>
        <w:t xml:space="preserve">  {{</w:t>
      </w:r>
      <w:r w:rsidRPr="00F8536E">
        <w:rPr>
          <w:rStyle w:val="EDBTXTKeywordBlack"/>
        </w:rPr>
        <w:t>:</w:t>
      </w:r>
      <w:r w:rsidRPr="006808B7">
        <w:rPr>
          <w:rStyle w:val="EDBTXTKeywordBlack"/>
          <w:i/>
        </w:rPr>
        <w:t>user</w:t>
      </w:r>
      <w:r>
        <w:rPr>
          <w:rStyle w:val="EDBTXTKeywordBlack"/>
          <w:i/>
        </w:rPr>
        <w:t>_name</w:t>
      </w:r>
      <w:r w:rsidRPr="0004392C">
        <w:t xml:space="preserve"> </w:t>
      </w:r>
      <w:r w:rsidRPr="00F8536E">
        <w:rPr>
          <w:rStyle w:val="EDBTXTKeywordBlack"/>
        </w:rPr>
        <w:t>IDENTIFIED</w:t>
      </w:r>
      <w:r w:rsidRPr="0004392C">
        <w:t xml:space="preserve"> </w:t>
      </w:r>
      <w:r w:rsidRPr="00F8536E">
        <w:rPr>
          <w:rStyle w:val="EDBTXTKeywordBlack"/>
        </w:rPr>
        <w:t>BY</w:t>
      </w:r>
      <w:r w:rsidRPr="0004392C">
        <w:t xml:space="preserve"> </w:t>
      </w:r>
      <w:r>
        <w:t xml:space="preserve"> </w:t>
      </w:r>
      <w:r w:rsidRPr="00F8536E">
        <w:rPr>
          <w:rStyle w:val="EDBTXTKeywordBlack"/>
        </w:rPr>
        <w:t>:</w:t>
      </w:r>
      <w:r w:rsidRPr="006808B7">
        <w:rPr>
          <w:rStyle w:val="EDBTXTKeywordBlack"/>
          <w:i/>
        </w:rPr>
        <w:t>password</w:t>
      </w:r>
      <w:r>
        <w:rPr>
          <w:rStyle w:val="EDBTXTKeywordBlack"/>
        </w:rPr>
        <w:t>} | :</w:t>
      </w:r>
      <w:r>
        <w:rPr>
          <w:rStyle w:val="EDBTXTKeywordBlack"/>
          <w:i/>
        </w:rPr>
        <w:t>connection_id</w:t>
      </w:r>
      <w:r>
        <w:rPr>
          <w:rStyle w:val="EDBTXTKeywordBlack"/>
        </w:rPr>
        <w:t>}</w:t>
      </w:r>
      <w:r w:rsidRPr="00F8536E">
        <w:rPr>
          <w:rStyle w:val="EDBTXTKeywordBlack"/>
        </w:rPr>
        <w:br/>
      </w:r>
      <w:r>
        <w:rPr>
          <w:rStyle w:val="EDBTXTKeywordBlack"/>
        </w:rPr>
        <w:t xml:space="preserve">  </w:t>
      </w:r>
      <w:r w:rsidRPr="00F8536E">
        <w:rPr>
          <w:rStyle w:val="EDBTXTKeywordBlack"/>
        </w:rPr>
        <w:t xml:space="preserve">[AT </w:t>
      </w:r>
      <w:r w:rsidRPr="006808B7">
        <w:rPr>
          <w:rStyle w:val="EDBTXTKeywordBlack"/>
          <w:i/>
        </w:rPr>
        <w:t>d</w:t>
      </w:r>
      <w:r>
        <w:rPr>
          <w:rStyle w:val="EDBTXTKeywordBlack"/>
          <w:i/>
        </w:rPr>
        <w:t>ata</w:t>
      </w:r>
      <w:r w:rsidRPr="006808B7">
        <w:rPr>
          <w:rStyle w:val="EDBTXTKeywordBlack"/>
          <w:i/>
        </w:rPr>
        <w:t>b</w:t>
      </w:r>
      <w:r>
        <w:rPr>
          <w:rStyle w:val="EDBTXTKeywordBlack"/>
          <w:i/>
        </w:rPr>
        <w:t>ase</w:t>
      </w:r>
      <w:r w:rsidRPr="00F8536E">
        <w:rPr>
          <w:rStyle w:val="EDBTXTKeywordBlack"/>
        </w:rPr>
        <w:t>_</w:t>
      </w:r>
      <w:r w:rsidRPr="006808B7">
        <w:rPr>
          <w:rStyle w:val="EDBTXTKeywordBlack"/>
          <w:i/>
        </w:rPr>
        <w:t>name</w:t>
      </w:r>
      <w:r w:rsidRPr="00F8536E">
        <w:rPr>
          <w:rStyle w:val="EDBTXTKeywordBlack"/>
        </w:rPr>
        <w:t>]</w:t>
      </w:r>
      <w:r>
        <w:rPr>
          <w:rStyle w:val="EDBTXTKeywordBlack"/>
        </w:rPr>
        <w:br/>
        <w:t xml:space="preserve">  </w:t>
      </w:r>
      <w:r w:rsidRPr="00F8536E">
        <w:rPr>
          <w:rStyle w:val="EDBTXTKeywordBlack"/>
        </w:rPr>
        <w:t>[USING :</w:t>
      </w:r>
      <w:r w:rsidRPr="006808B7">
        <w:rPr>
          <w:rStyle w:val="EDBTXTKeywordBlack"/>
          <w:i/>
        </w:rPr>
        <w:t>d</w:t>
      </w:r>
      <w:r>
        <w:rPr>
          <w:rStyle w:val="EDBTXTKeywordBlack"/>
          <w:i/>
        </w:rPr>
        <w:t>ata</w:t>
      </w:r>
      <w:r w:rsidRPr="006808B7">
        <w:rPr>
          <w:rStyle w:val="EDBTXTKeywordBlack"/>
          <w:i/>
        </w:rPr>
        <w:t>b</w:t>
      </w:r>
      <w:r>
        <w:rPr>
          <w:rStyle w:val="EDBTXTKeywordBlack"/>
          <w:i/>
        </w:rPr>
        <w:t>ase_</w:t>
      </w:r>
      <w:r w:rsidRPr="006808B7">
        <w:rPr>
          <w:rStyle w:val="EDBTXTKeywordBlack"/>
          <w:i/>
        </w:rPr>
        <w:t>string</w:t>
      </w:r>
      <w:r>
        <w:rPr>
          <w:rStyle w:val="EDBTXTKeywordBlack"/>
        </w:rPr>
        <w:t>]</w:t>
      </w:r>
      <w:r>
        <w:rPr>
          <w:rStyle w:val="EDBTXTKeywordBlack"/>
        </w:rPr>
        <w:br/>
        <w:t xml:space="preserve">  [ALTER AUTHORIZATION :new_password]</w:t>
      </w:r>
      <w:r w:rsidRPr="00F8536E">
        <w:rPr>
          <w:rStyle w:val="EDBTXTKeywordBlack"/>
        </w:rPr>
        <w:t>;</w:t>
      </w:r>
    </w:p>
    <w:p w:rsidR="00686086" w:rsidRDefault="00686086" w:rsidP="00686086">
      <w:pPr>
        <w:pStyle w:val="EDBTXTNormalWebBlack"/>
      </w:pPr>
      <w:r>
        <w:t>Where:</w:t>
      </w:r>
    </w:p>
    <w:p w:rsidR="00686086" w:rsidRDefault="00686086" w:rsidP="00686086">
      <w:pPr>
        <w:pStyle w:val="EDBTXTNormalWebBlack"/>
      </w:pPr>
      <w:r w:rsidRPr="00802EC4">
        <w:rPr>
          <w:rStyle w:val="EDBTXTKeywordBlack"/>
          <w:i/>
        </w:rPr>
        <w:t>user</w:t>
      </w:r>
      <w:r w:rsidRPr="00802EC4">
        <w:rPr>
          <w:rStyle w:val="EDBTXTKeywordBlack"/>
        </w:rPr>
        <w:t>_</w:t>
      </w:r>
      <w:r w:rsidRPr="00802EC4">
        <w:rPr>
          <w:rStyle w:val="EDBTXTKeywordBlack"/>
          <w:i/>
        </w:rPr>
        <w:t>name</w:t>
      </w:r>
      <w:r>
        <w:t xml:space="preserve"> is a host variable that contains the role that the client application will use to connect to the server.</w:t>
      </w:r>
    </w:p>
    <w:p w:rsidR="00686086" w:rsidRDefault="00686086" w:rsidP="00686086">
      <w:pPr>
        <w:pStyle w:val="EDBTXTNormalWebBlack"/>
      </w:pPr>
      <w:r w:rsidRPr="00802EC4">
        <w:rPr>
          <w:rStyle w:val="EDBTXTKeywordBlack"/>
          <w:i/>
        </w:rPr>
        <w:t>password</w:t>
      </w:r>
      <w:r>
        <w:t xml:space="preserve"> is a host variable that contains the password associated with that role.</w:t>
      </w:r>
    </w:p>
    <w:p w:rsidR="00686086" w:rsidRDefault="00686086" w:rsidP="00686086">
      <w:pPr>
        <w:pStyle w:val="EDBTXTNormalWebBlack"/>
      </w:pPr>
      <w:r w:rsidRPr="000D779F">
        <w:rPr>
          <w:rStyle w:val="EDBTXTKeywordBlack"/>
          <w:i/>
        </w:rPr>
        <w:t>connection</w:t>
      </w:r>
      <w:r>
        <w:rPr>
          <w:rStyle w:val="EDBTXTKeywordBlack"/>
          <w:i/>
        </w:rPr>
        <w:t>_id</w:t>
      </w:r>
      <w:r>
        <w:t xml:space="preserve"> is a host variable that contains a slash-delimited user name and password used to connect to the database.</w:t>
      </w:r>
    </w:p>
    <w:p w:rsidR="00686086" w:rsidRDefault="00686086" w:rsidP="00686086">
      <w:pPr>
        <w:pStyle w:val="EDBTXTNormalWebBlack"/>
      </w:pPr>
      <w:r>
        <w:t xml:space="preserve">Include the </w:t>
      </w:r>
      <w:r w:rsidRPr="00D2671A">
        <w:rPr>
          <w:rStyle w:val="EDBTXTKeywordBlack"/>
        </w:rPr>
        <w:t>AT</w:t>
      </w:r>
      <w:r>
        <w:t xml:space="preserve"> clause to specify the database to which the connection is established.  </w:t>
      </w:r>
      <w:r w:rsidRPr="003502AF">
        <w:rPr>
          <w:rStyle w:val="EDBTXTKeywordBlack"/>
          <w:i/>
        </w:rPr>
        <w:t>d</w:t>
      </w:r>
      <w:r>
        <w:rPr>
          <w:rStyle w:val="EDBTXTKeywordBlack"/>
          <w:i/>
        </w:rPr>
        <w:t>ata</w:t>
      </w:r>
      <w:r w:rsidRPr="003502AF">
        <w:rPr>
          <w:rStyle w:val="EDBTXTKeywordBlack"/>
          <w:i/>
        </w:rPr>
        <w:t>b</w:t>
      </w:r>
      <w:r>
        <w:rPr>
          <w:rStyle w:val="EDBTXTKeywordBlack"/>
          <w:i/>
        </w:rPr>
        <w:t>ase</w:t>
      </w:r>
      <w:r w:rsidRPr="003502AF">
        <w:rPr>
          <w:rStyle w:val="EDBTXTKeywordBlack"/>
          <w:i/>
        </w:rPr>
        <w:t>_name</w:t>
      </w:r>
      <w:r>
        <w:t xml:space="preserve"> is the name of the database to which the client is connecting; </w:t>
      </w:r>
      <w:r w:rsidRPr="00895B1D">
        <w:t xml:space="preserve">specify the value in the form of </w:t>
      </w:r>
      <w:r>
        <w:t>a variable, or as a string literal.</w:t>
      </w:r>
    </w:p>
    <w:p w:rsidR="00686086" w:rsidRDefault="00686086" w:rsidP="00686086">
      <w:pPr>
        <w:pStyle w:val="EDBTXTNormalWebBlack"/>
      </w:pPr>
      <w:r>
        <w:t xml:space="preserve">Include the </w:t>
      </w:r>
      <w:r w:rsidRPr="002A61D0">
        <w:rPr>
          <w:rStyle w:val="EDBTXTKeywordBlack"/>
        </w:rPr>
        <w:t>USING</w:t>
      </w:r>
      <w:r>
        <w:t xml:space="preserve"> clause to specify a host variable that contains a null-terminated string identifying the database to which the connection will be established.</w:t>
      </w:r>
    </w:p>
    <w:p w:rsidR="00686086" w:rsidRPr="00832510" w:rsidRDefault="00686086" w:rsidP="00686086">
      <w:pPr>
        <w:pStyle w:val="EDBTXTNormalWebBlack"/>
        <w:rPr>
          <w:color w:val="auto"/>
        </w:rPr>
      </w:pPr>
      <w:r w:rsidRPr="00382C80">
        <w:rPr>
          <w:color w:val="auto"/>
        </w:rPr>
        <w:t xml:space="preserve">The </w:t>
      </w:r>
      <w:r w:rsidRPr="00B83998">
        <w:rPr>
          <w:rStyle w:val="EDBTXTKeywordBlack"/>
        </w:rPr>
        <w:t>ALTER</w:t>
      </w:r>
      <w:r w:rsidRPr="00382C80">
        <w:rPr>
          <w:color w:val="auto"/>
        </w:rPr>
        <w:t xml:space="preserve"> </w:t>
      </w:r>
      <w:r w:rsidRPr="00B83998">
        <w:rPr>
          <w:rStyle w:val="EDBTXTKeywordBlack"/>
        </w:rPr>
        <w:t>AUTHORIZATION</w:t>
      </w:r>
      <w:r w:rsidRPr="00382C80">
        <w:rPr>
          <w:color w:val="auto"/>
        </w:rPr>
        <w:t xml:space="preserve"> clause is supporte</w:t>
      </w:r>
      <w:r>
        <w:rPr>
          <w:color w:val="auto"/>
        </w:rPr>
        <w:t>d for syntax compatibility only;</w:t>
      </w:r>
      <w:r w:rsidRPr="00382C80">
        <w:rPr>
          <w:color w:val="auto"/>
        </w:rPr>
        <w:t xml:space="preserve"> </w:t>
      </w:r>
      <w:r>
        <w:rPr>
          <w:color w:val="auto"/>
        </w:rPr>
        <w:t>ECPG</w:t>
      </w:r>
      <w:r w:rsidRPr="00382C80">
        <w:rPr>
          <w:color w:val="auto"/>
        </w:rPr>
        <w:t xml:space="preserve">Plus parses the </w:t>
      </w:r>
      <w:r w:rsidRPr="00B83998">
        <w:rPr>
          <w:rStyle w:val="EDBTXTKeywordBlack"/>
        </w:rPr>
        <w:t>ALTER</w:t>
      </w:r>
      <w:r w:rsidRPr="00382C80">
        <w:rPr>
          <w:color w:val="auto"/>
        </w:rPr>
        <w:t xml:space="preserve"> </w:t>
      </w:r>
      <w:r w:rsidRPr="00B83998">
        <w:rPr>
          <w:rStyle w:val="EDBTXTKeywordBlack"/>
        </w:rPr>
        <w:t>AUTHORIZATION</w:t>
      </w:r>
      <w:r w:rsidRPr="00382C80">
        <w:rPr>
          <w:color w:val="auto"/>
        </w:rPr>
        <w:t xml:space="preserve"> clause, and reports a warning.</w:t>
      </w:r>
    </w:p>
    <w:p w:rsidR="00686086" w:rsidRDefault="00686086" w:rsidP="00686086">
      <w:pPr>
        <w:pStyle w:val="EDBTXTNormalWebBlack"/>
      </w:pPr>
      <w:r>
        <w:t xml:space="preserve">Using the first form of the </w:t>
      </w:r>
      <w:r w:rsidRPr="005F451A">
        <w:rPr>
          <w:rStyle w:val="EDBTXTKeywordBlack"/>
        </w:rPr>
        <w:t>CONNECT</w:t>
      </w:r>
      <w:r>
        <w:t xml:space="preserve"> statement, a client application might establish a connection with a host variable named </w:t>
      </w:r>
      <w:r>
        <w:rPr>
          <w:rStyle w:val="EDBTXTKeywordBlack"/>
        </w:rPr>
        <w:t>user</w:t>
      </w:r>
      <w:r>
        <w:t xml:space="preserve"> that contains the identity of the connecting role, and a host variable named </w:t>
      </w:r>
      <w:r w:rsidRPr="00EB6B45">
        <w:rPr>
          <w:rStyle w:val="EDBTXTKeywordBlack"/>
        </w:rPr>
        <w:t>password</w:t>
      </w:r>
      <w:r>
        <w:t xml:space="preserve"> that contains the associated password using the following command:</w:t>
      </w:r>
    </w:p>
    <w:p w:rsidR="00686086" w:rsidRPr="001A0825" w:rsidRDefault="00686086" w:rsidP="00686086">
      <w:pPr>
        <w:pStyle w:val="EDBTXTNormalWebBlack"/>
        <w:ind w:left="720"/>
        <w:rPr>
          <w:rStyle w:val="EDBTXTKeywordBlack"/>
        </w:rPr>
      </w:pPr>
      <w:r w:rsidRPr="001A0825">
        <w:rPr>
          <w:rStyle w:val="EDBTXTKeywordBlack"/>
        </w:rPr>
        <w:t>EXEC SQL CONNECT :user IDENTIFIED BY :password;</w:t>
      </w:r>
    </w:p>
    <w:p w:rsidR="00686086" w:rsidRDefault="00686086" w:rsidP="00686086">
      <w:pPr>
        <w:pStyle w:val="EDBTXTNormalWebBlack"/>
      </w:pPr>
      <w:r>
        <w:t xml:space="preserve">A client application could also use the first form of the </w:t>
      </w:r>
      <w:r w:rsidRPr="006D69B5">
        <w:rPr>
          <w:rStyle w:val="EDBTXTKeywordBlack"/>
        </w:rPr>
        <w:t>CONNECT</w:t>
      </w:r>
      <w:r>
        <w:t xml:space="preserve"> statement to establish a connection using a single host variable named </w:t>
      </w:r>
      <w:r w:rsidRPr="00512B85">
        <w:rPr>
          <w:rStyle w:val="EDBTXTKeywordBlack"/>
        </w:rPr>
        <w:t>:connection_id</w:t>
      </w:r>
      <w:r>
        <w:t xml:space="preserve">.  In the following </w:t>
      </w:r>
      <w:r>
        <w:lastRenderedPageBreak/>
        <w:t xml:space="preserve">example, </w:t>
      </w:r>
      <w:r w:rsidRPr="00512B85">
        <w:rPr>
          <w:rStyle w:val="EDBTXTKeywordBlack"/>
        </w:rPr>
        <w:t>connection_id</w:t>
      </w:r>
      <w:r>
        <w:t xml:space="preserve"> contains the slash-delimited role name and associated password for the user:</w:t>
      </w:r>
    </w:p>
    <w:p w:rsidR="00686086" w:rsidRDefault="00686086" w:rsidP="00686086">
      <w:pPr>
        <w:pStyle w:val="EDBTXTNormalWebBlack"/>
        <w:ind w:left="720"/>
        <w:rPr>
          <w:rStyle w:val="EDBTXTKeywordBlack"/>
        </w:rPr>
      </w:pPr>
      <w:r w:rsidRPr="00512B85">
        <w:rPr>
          <w:rStyle w:val="EDBTXTKeywordBlack"/>
        </w:rPr>
        <w:t>EXEC SQL CONNECT :connection_id;</w:t>
      </w:r>
    </w:p>
    <w:p w:rsidR="00686086" w:rsidRDefault="00686086" w:rsidP="00686086">
      <w:pPr>
        <w:pStyle w:val="EDBTXTNormalWebBlack"/>
      </w:pPr>
      <w:r w:rsidRPr="006D69B5">
        <w:t xml:space="preserve">The </w:t>
      </w:r>
      <w:r>
        <w:t xml:space="preserve">syntax of the </w:t>
      </w:r>
      <w:r w:rsidRPr="006D69B5">
        <w:t xml:space="preserve">second form of the </w:t>
      </w:r>
      <w:r w:rsidRPr="006702D3">
        <w:rPr>
          <w:rStyle w:val="EDBTXTKeywordBlack"/>
        </w:rPr>
        <w:t>CONNECT</w:t>
      </w:r>
      <w:r>
        <w:t xml:space="preserve"> statement is:</w:t>
      </w:r>
    </w:p>
    <w:p w:rsidR="00686086" w:rsidRDefault="00686086" w:rsidP="00686086">
      <w:pPr>
        <w:pStyle w:val="EDBTXTNormalWebBlack"/>
        <w:ind w:left="720"/>
        <w:rPr>
          <w:rStyle w:val="EDBTXTKeywordBlack"/>
        </w:rPr>
      </w:pPr>
      <w:r w:rsidRPr="00376919">
        <w:rPr>
          <w:rStyle w:val="EDBTXTKeywordBlack"/>
        </w:rPr>
        <w:t xml:space="preserve">EXEC SQL CONNECT TO </w:t>
      </w:r>
      <w:r>
        <w:rPr>
          <w:rStyle w:val="EDBTXTKeywordBlack"/>
          <w:i/>
        </w:rPr>
        <w:t>database_name</w:t>
      </w:r>
      <w:r w:rsidRPr="00376919">
        <w:rPr>
          <w:rStyle w:val="EDBTXTKeywordBlack"/>
        </w:rPr>
        <w:t xml:space="preserve"> </w:t>
      </w:r>
      <w:r>
        <w:rPr>
          <w:rStyle w:val="EDBTXTKeywordBlack"/>
        </w:rPr>
        <w:br/>
      </w:r>
      <w:r w:rsidRPr="00376919">
        <w:rPr>
          <w:rStyle w:val="EDBTXTKeywordBlack"/>
        </w:rPr>
        <w:t xml:space="preserve">[AS </w:t>
      </w:r>
      <w:r w:rsidRPr="00376919">
        <w:rPr>
          <w:rStyle w:val="EDBTXTKeywordBlack"/>
          <w:i/>
        </w:rPr>
        <w:t>connection_name</w:t>
      </w:r>
      <w:r w:rsidRPr="00376919">
        <w:rPr>
          <w:rStyle w:val="EDBTXTKeywordBlack"/>
        </w:rPr>
        <w:t>]</w:t>
      </w:r>
      <w:r>
        <w:rPr>
          <w:rStyle w:val="EDBTXTKeywordBlack"/>
        </w:rPr>
        <w:t xml:space="preserve"> [</w:t>
      </w:r>
      <w:r w:rsidRPr="00741D19">
        <w:rPr>
          <w:rStyle w:val="EDBTXTKeywordBlack"/>
          <w:i/>
        </w:rPr>
        <w:t>credentials</w:t>
      </w:r>
      <w:r>
        <w:rPr>
          <w:rStyle w:val="EDBTXTKeywordBlack"/>
        </w:rPr>
        <w:t>];</w:t>
      </w:r>
    </w:p>
    <w:p w:rsidR="00686086" w:rsidRPr="00602BF8" w:rsidRDefault="00686086" w:rsidP="00686086">
      <w:pPr>
        <w:pStyle w:val="EDBTXTNormalWebBlack"/>
        <w:ind w:left="720"/>
        <w:rPr>
          <w:rStyle w:val="EDBTXTKeywordBlack"/>
          <w:i/>
        </w:rPr>
      </w:pPr>
      <w:r w:rsidRPr="006A7242">
        <w:t xml:space="preserve">Where </w:t>
      </w:r>
      <w:r>
        <w:rPr>
          <w:rStyle w:val="EDBTXTKeywordBlack"/>
          <w:i/>
        </w:rPr>
        <w:t>credentials</w:t>
      </w:r>
      <w:r w:rsidRPr="006A7242">
        <w:t xml:space="preserve"> is one of the following:</w:t>
      </w:r>
    </w:p>
    <w:p w:rsidR="00686086" w:rsidRPr="00196E1C" w:rsidRDefault="00686086" w:rsidP="00686086">
      <w:pPr>
        <w:pStyle w:val="EDBTXTNormalWebBlack"/>
        <w:ind w:left="1440"/>
        <w:rPr>
          <w:rFonts w:ascii="Courier New" w:hAnsi="Courier New" w:cs="Courier New"/>
          <w:i/>
          <w:sz w:val="22"/>
          <w:szCs w:val="20"/>
        </w:rPr>
      </w:pPr>
      <w:r>
        <w:rPr>
          <w:rStyle w:val="EDBTXTKeywordBlack"/>
        </w:rPr>
        <w:t xml:space="preserve">USER </w:t>
      </w:r>
      <w:r>
        <w:rPr>
          <w:rStyle w:val="EDBTXTKeywordBlack"/>
          <w:i/>
        </w:rPr>
        <w:t>user_name</w:t>
      </w:r>
      <w:r>
        <w:rPr>
          <w:rStyle w:val="EDBTXTKeywordBlack"/>
        </w:rPr>
        <w:t xml:space="preserve"> </w:t>
      </w:r>
      <w:r>
        <w:rPr>
          <w:rStyle w:val="EDBTXTKeywordBlack"/>
          <w:i/>
        </w:rPr>
        <w:t>password</w:t>
      </w:r>
      <w:r>
        <w:rPr>
          <w:rStyle w:val="EDBTXTKeywordBlack"/>
          <w:i/>
        </w:rPr>
        <w:br/>
      </w:r>
      <w:r>
        <w:rPr>
          <w:rStyle w:val="EDBTXTKeywordBlack"/>
        </w:rPr>
        <w:t xml:space="preserve">USER </w:t>
      </w:r>
      <w:r w:rsidRPr="00741D19">
        <w:rPr>
          <w:rStyle w:val="EDBTXTKeywordBlack"/>
          <w:i/>
        </w:rPr>
        <w:t>user</w:t>
      </w:r>
      <w:r>
        <w:rPr>
          <w:rStyle w:val="EDBTXTKeywordBlack"/>
        </w:rPr>
        <w:t>_</w:t>
      </w:r>
      <w:r w:rsidRPr="00741D19">
        <w:rPr>
          <w:rStyle w:val="EDBTXTKeywordBlack"/>
          <w:i/>
        </w:rPr>
        <w:t>name</w:t>
      </w:r>
      <w:r>
        <w:rPr>
          <w:rStyle w:val="EDBTXTKeywordBlack"/>
        </w:rPr>
        <w:t xml:space="preserve"> IDENTIFIED BY </w:t>
      </w:r>
      <w:r w:rsidRPr="00BF66E0">
        <w:rPr>
          <w:rStyle w:val="EDBTXTKeywordBlack"/>
          <w:i/>
        </w:rPr>
        <w:t>password</w:t>
      </w:r>
      <w:r>
        <w:rPr>
          <w:rStyle w:val="EDBTXTKeywordBlack"/>
        </w:rPr>
        <w:br/>
        <w:t xml:space="preserve">USER </w:t>
      </w:r>
      <w:r w:rsidRPr="00741D19">
        <w:rPr>
          <w:rStyle w:val="EDBTXTKeywordBlack"/>
          <w:i/>
        </w:rPr>
        <w:t>user</w:t>
      </w:r>
      <w:r>
        <w:rPr>
          <w:rStyle w:val="EDBTXTKeywordBlack"/>
        </w:rPr>
        <w:t>_</w:t>
      </w:r>
      <w:r w:rsidRPr="00741D19">
        <w:rPr>
          <w:rStyle w:val="EDBTXTKeywordBlack"/>
          <w:i/>
        </w:rPr>
        <w:t>name</w:t>
      </w:r>
      <w:r>
        <w:rPr>
          <w:rStyle w:val="EDBTXTKeywordBlack"/>
        </w:rPr>
        <w:t xml:space="preserve"> USING </w:t>
      </w:r>
      <w:r w:rsidRPr="00BF66E0">
        <w:rPr>
          <w:rStyle w:val="EDBTXTKeywordBlack"/>
          <w:i/>
        </w:rPr>
        <w:t>password</w:t>
      </w:r>
    </w:p>
    <w:p w:rsidR="00686086" w:rsidRPr="00A23BC4" w:rsidRDefault="00686086" w:rsidP="00686086">
      <w:pPr>
        <w:pStyle w:val="EDBTXTNormalWebBlack"/>
      </w:pPr>
      <w:r>
        <w:t>In the second form</w:t>
      </w:r>
      <w:r w:rsidRPr="00A23BC4">
        <w:t>:</w:t>
      </w:r>
    </w:p>
    <w:p w:rsidR="00686086" w:rsidRDefault="00686086" w:rsidP="00686086">
      <w:pPr>
        <w:pStyle w:val="EDBTXTNormalWebBlack"/>
      </w:pPr>
      <w:r w:rsidRPr="007A42D5">
        <w:rPr>
          <w:rStyle w:val="EDBTXTKeywordBlack"/>
          <w:i/>
        </w:rPr>
        <w:t>database</w:t>
      </w:r>
      <w:r>
        <w:rPr>
          <w:rStyle w:val="EDBTXTKeywordBlack"/>
          <w:i/>
        </w:rPr>
        <w:t>_name</w:t>
      </w:r>
      <w:r>
        <w:t xml:space="preserve"> is the name or identity of the database to which the client is connecting.  Specify </w:t>
      </w:r>
      <w:r w:rsidRPr="00A23BC4">
        <w:rPr>
          <w:rStyle w:val="EDBTXTKeywordBlack"/>
          <w:i/>
        </w:rPr>
        <w:t>database</w:t>
      </w:r>
      <w:r>
        <w:rPr>
          <w:rStyle w:val="EDBTXTKeywordBlack"/>
          <w:i/>
        </w:rPr>
        <w:t>_name</w:t>
      </w:r>
      <w:r>
        <w:t xml:space="preserve"> as a variable, or as a string literal, in one of the following forms:</w:t>
      </w:r>
    </w:p>
    <w:p w:rsidR="00686086" w:rsidRPr="00400043" w:rsidRDefault="00686086" w:rsidP="00686086">
      <w:pPr>
        <w:pStyle w:val="EDBTXTNormalWebBlack"/>
        <w:ind w:left="720"/>
        <w:rPr>
          <w:rStyle w:val="EDBTXTKeywordBlack"/>
        </w:rPr>
      </w:pPr>
      <w:r w:rsidRPr="00400043">
        <w:rPr>
          <w:rStyle w:val="EDBTXTKeywordBlack"/>
          <w:i/>
        </w:rPr>
        <w:t>database</w:t>
      </w:r>
      <w:r w:rsidRPr="00400043">
        <w:rPr>
          <w:rStyle w:val="EDBTXTKeywordBlack"/>
        </w:rPr>
        <w:t>_</w:t>
      </w:r>
      <w:r w:rsidRPr="00400043">
        <w:rPr>
          <w:rStyle w:val="EDBTXTKeywordBlack"/>
          <w:i/>
        </w:rPr>
        <w:t>name</w:t>
      </w:r>
      <w:r w:rsidRPr="00400043">
        <w:rPr>
          <w:rStyle w:val="EDBTXTKeywordBlack"/>
        </w:rPr>
        <w:t>[@</w:t>
      </w:r>
      <w:r w:rsidRPr="00400043">
        <w:rPr>
          <w:rStyle w:val="EDBTXTKeywordBlack"/>
          <w:i/>
        </w:rPr>
        <w:t>hostname</w:t>
      </w:r>
      <w:r w:rsidRPr="00400043">
        <w:rPr>
          <w:rStyle w:val="EDBTXTKeywordBlack"/>
        </w:rPr>
        <w:t>][:</w:t>
      </w:r>
      <w:r w:rsidRPr="00400043">
        <w:rPr>
          <w:rStyle w:val="EDBTXTKeywordBlack"/>
          <w:i/>
        </w:rPr>
        <w:t>port</w:t>
      </w:r>
      <w:r w:rsidRPr="00400043">
        <w:rPr>
          <w:rStyle w:val="EDBTXTKeywordBlack"/>
        </w:rPr>
        <w:t>]</w:t>
      </w:r>
    </w:p>
    <w:p w:rsidR="00686086" w:rsidRPr="00400043" w:rsidRDefault="00686086" w:rsidP="00686086">
      <w:pPr>
        <w:pStyle w:val="EDBTXTNormalWebBlack"/>
        <w:ind w:left="720"/>
        <w:rPr>
          <w:rStyle w:val="EDBTXTKeywordBlack"/>
        </w:rPr>
      </w:pPr>
      <w:r w:rsidRPr="00400043">
        <w:rPr>
          <w:rStyle w:val="EDBTXTKeywordBlack"/>
        </w:rPr>
        <w:t>tcp:postgresql://</w:t>
      </w:r>
      <w:r w:rsidRPr="00400043">
        <w:rPr>
          <w:rStyle w:val="EDBTXTKeywordBlack"/>
          <w:i/>
        </w:rPr>
        <w:t>hostname</w:t>
      </w:r>
      <w:r w:rsidRPr="00400043">
        <w:rPr>
          <w:rStyle w:val="EDBTXTKeywordBlack"/>
        </w:rPr>
        <w:t>[:</w:t>
      </w:r>
      <w:r w:rsidRPr="00400043">
        <w:rPr>
          <w:rStyle w:val="EDBTXTKeywordBlack"/>
          <w:i/>
        </w:rPr>
        <w:t>port</w:t>
      </w:r>
      <w:r w:rsidRPr="00400043">
        <w:rPr>
          <w:rStyle w:val="EDBTXTKeywordBlack"/>
        </w:rPr>
        <w:t>][/</w:t>
      </w:r>
      <w:r w:rsidRPr="00400043">
        <w:rPr>
          <w:rStyle w:val="EDBTXTKeywordBlack"/>
          <w:i/>
        </w:rPr>
        <w:t>database</w:t>
      </w:r>
      <w:r w:rsidRPr="00400043">
        <w:rPr>
          <w:rStyle w:val="EDBTXTKeywordBlack"/>
        </w:rPr>
        <w:t>_</w:t>
      </w:r>
      <w:r w:rsidRPr="00400043">
        <w:rPr>
          <w:rStyle w:val="EDBTXTKeywordBlack"/>
          <w:i/>
        </w:rPr>
        <w:t>name</w:t>
      </w:r>
      <w:r w:rsidRPr="00400043">
        <w:rPr>
          <w:rStyle w:val="EDBTXTKeywordBlack"/>
        </w:rPr>
        <w:t>][</w:t>
      </w:r>
      <w:r w:rsidRPr="00400043">
        <w:rPr>
          <w:rStyle w:val="EDBTXTKeywordBlack"/>
          <w:i/>
        </w:rPr>
        <w:t>options</w:t>
      </w:r>
      <w:r w:rsidRPr="00400043">
        <w:rPr>
          <w:rStyle w:val="EDBTXTKeywordBlack"/>
        </w:rPr>
        <w:t>]</w:t>
      </w:r>
    </w:p>
    <w:p w:rsidR="00686086" w:rsidRDefault="00686086" w:rsidP="00686086">
      <w:pPr>
        <w:pStyle w:val="EDBTXTNormalWebBlack"/>
        <w:ind w:left="720"/>
      </w:pPr>
      <w:r w:rsidRPr="00400043">
        <w:rPr>
          <w:rStyle w:val="EDBTXTKeywordBlack"/>
        </w:rPr>
        <w:t>unix:postgresql://</w:t>
      </w:r>
      <w:r w:rsidRPr="00400043">
        <w:rPr>
          <w:rStyle w:val="EDBTXTKeywordBlack"/>
          <w:i/>
        </w:rPr>
        <w:t>hostname</w:t>
      </w:r>
      <w:r w:rsidRPr="00400043">
        <w:rPr>
          <w:rStyle w:val="EDBTXTKeywordBlack"/>
        </w:rPr>
        <w:t>[:</w:t>
      </w:r>
      <w:r w:rsidRPr="00400043">
        <w:rPr>
          <w:rStyle w:val="EDBTXTKeywordBlack"/>
          <w:i/>
        </w:rPr>
        <w:t>port</w:t>
      </w:r>
      <w:r w:rsidRPr="00400043">
        <w:rPr>
          <w:rStyle w:val="EDBTXTKeywordBlack"/>
        </w:rPr>
        <w:t>][/</w:t>
      </w:r>
      <w:r w:rsidRPr="00400043">
        <w:rPr>
          <w:rStyle w:val="EDBTXTKeywordBlack"/>
          <w:i/>
        </w:rPr>
        <w:t>database</w:t>
      </w:r>
      <w:r w:rsidRPr="00400043">
        <w:rPr>
          <w:rStyle w:val="EDBTXTKeywordBlack"/>
        </w:rPr>
        <w:t>_</w:t>
      </w:r>
      <w:r w:rsidRPr="00400043">
        <w:rPr>
          <w:rStyle w:val="EDBTXTKeywordBlack"/>
          <w:i/>
        </w:rPr>
        <w:t>name</w:t>
      </w:r>
      <w:r w:rsidRPr="00400043">
        <w:rPr>
          <w:rStyle w:val="EDBTXTKeywordBlack"/>
        </w:rPr>
        <w:t>][</w:t>
      </w:r>
      <w:r w:rsidRPr="00400043">
        <w:rPr>
          <w:rStyle w:val="EDBTXTKeywordBlack"/>
          <w:i/>
        </w:rPr>
        <w:t>options</w:t>
      </w:r>
      <w:r w:rsidRPr="00400043">
        <w:rPr>
          <w:rStyle w:val="EDBTXTKeywordBlack"/>
        </w:rPr>
        <w:t>]</w:t>
      </w:r>
    </w:p>
    <w:p w:rsidR="00686086" w:rsidRDefault="00686086" w:rsidP="00686086">
      <w:pPr>
        <w:pStyle w:val="EDBTXTNormalWebBlack"/>
        <w:ind w:left="720"/>
      </w:pPr>
      <w:r>
        <w:t>Where:</w:t>
      </w:r>
    </w:p>
    <w:p w:rsidR="00686086" w:rsidRDefault="00686086" w:rsidP="00686086">
      <w:pPr>
        <w:pStyle w:val="EDBTXTNormalWebBlack"/>
        <w:ind w:left="720"/>
      </w:pPr>
      <w:r w:rsidRPr="001F3470">
        <w:rPr>
          <w:rStyle w:val="EDBTXTKeywordBlack"/>
          <w:i/>
        </w:rPr>
        <w:t>hostname</w:t>
      </w:r>
      <w:r>
        <w:t xml:space="preserve"> is the name or IP address of the server on which the database resides.</w:t>
      </w:r>
    </w:p>
    <w:p w:rsidR="00686086" w:rsidRDefault="00686086" w:rsidP="00686086">
      <w:pPr>
        <w:pStyle w:val="EDBTXTNormalWebBlack"/>
        <w:ind w:left="720"/>
      </w:pPr>
      <w:r w:rsidRPr="001F3470">
        <w:rPr>
          <w:rStyle w:val="EDBTXTKeywordBlack"/>
          <w:i/>
        </w:rPr>
        <w:t>port</w:t>
      </w:r>
      <w:r>
        <w:t xml:space="preserve"> is the port on which the server listens.</w:t>
      </w:r>
    </w:p>
    <w:p w:rsidR="00686086" w:rsidRDefault="00686086" w:rsidP="00686086">
      <w:pPr>
        <w:pStyle w:val="EDBTXTNormalWebBlack"/>
        <w:ind w:left="720"/>
      </w:pPr>
      <w:r>
        <w:t xml:space="preserve">You can also specify a value of </w:t>
      </w:r>
      <w:r w:rsidRPr="008F6A96">
        <w:rPr>
          <w:rStyle w:val="EDBTXTKeywordBlack"/>
        </w:rPr>
        <w:t>DEFAULT</w:t>
      </w:r>
      <w:r>
        <w:t xml:space="preserve"> to establish a connection with the default database, using the default role name.  If you specify </w:t>
      </w:r>
      <w:r w:rsidRPr="008F6A96">
        <w:rPr>
          <w:rStyle w:val="EDBTXTKeywordBlack"/>
        </w:rPr>
        <w:t>DEFAULT</w:t>
      </w:r>
      <w:r>
        <w:t xml:space="preserve"> as the target database, do not include a </w:t>
      </w:r>
      <w:r w:rsidRPr="007642C3">
        <w:rPr>
          <w:rStyle w:val="EDBTXTKeywordBlack"/>
          <w:i/>
        </w:rPr>
        <w:t>connection_name</w:t>
      </w:r>
      <w:r>
        <w:t xml:space="preserve"> or </w:t>
      </w:r>
      <w:r w:rsidRPr="007642C3">
        <w:rPr>
          <w:rStyle w:val="EDBTXTKeywordBlack"/>
          <w:i/>
        </w:rPr>
        <w:t>credentials</w:t>
      </w:r>
      <w:r>
        <w:t>.</w:t>
      </w:r>
    </w:p>
    <w:p w:rsidR="00686086" w:rsidRDefault="00686086" w:rsidP="00686086">
      <w:pPr>
        <w:pStyle w:val="EDBTXTNormalWebBlack"/>
      </w:pPr>
      <w:r w:rsidRPr="0030484B">
        <w:rPr>
          <w:rStyle w:val="EDBTXTKeywordBlack"/>
          <w:i/>
        </w:rPr>
        <w:t>connection_name</w:t>
      </w:r>
      <w:r>
        <w:t xml:space="preserve"> is the name of the connection to the database.  </w:t>
      </w:r>
      <w:r w:rsidRPr="009931EF">
        <w:rPr>
          <w:rStyle w:val="EDBTXTKeywordBlack"/>
          <w:i/>
        </w:rPr>
        <w:t>connection_name</w:t>
      </w:r>
      <w:r>
        <w:t xml:space="preserve"> should take the form of an identifier (that is, not a string literal or a variable).  You can open multiple connections, by providing a unique </w:t>
      </w:r>
      <w:r w:rsidRPr="00CD0831">
        <w:rPr>
          <w:rStyle w:val="EDBTXTKeywordBlack"/>
          <w:i/>
        </w:rPr>
        <w:t>connection_name</w:t>
      </w:r>
      <w:r w:rsidRPr="00883390">
        <w:t xml:space="preserve"> for each connection.</w:t>
      </w:r>
    </w:p>
    <w:p w:rsidR="00686086" w:rsidRDefault="00686086" w:rsidP="00686086">
      <w:pPr>
        <w:pStyle w:val="EDBTXTNormalWebBlack"/>
        <w:ind w:left="720"/>
      </w:pPr>
      <w:r w:rsidRPr="00E41D97">
        <w:t xml:space="preserve">If you do not specify a name for a connection, </w:t>
      </w:r>
      <w:r w:rsidRPr="007C1E3D">
        <w:rPr>
          <w:rStyle w:val="EDBTXTKeywordBlack"/>
        </w:rPr>
        <w:t>ecpglib</w:t>
      </w:r>
      <w:r w:rsidRPr="00E41D97">
        <w:t xml:space="preserve"> assigns </w:t>
      </w:r>
      <w:r>
        <w:t xml:space="preserve">a </w:t>
      </w:r>
      <w:r w:rsidRPr="00E41D97">
        <w:t>name</w:t>
      </w:r>
      <w:r>
        <w:t xml:space="preserve"> of</w:t>
      </w:r>
      <w:r w:rsidRPr="00E41D97">
        <w:t xml:space="preserve"> </w:t>
      </w:r>
      <w:r w:rsidRPr="001663FA">
        <w:rPr>
          <w:rStyle w:val="EDBTXTKeywordBlack"/>
        </w:rPr>
        <w:t>DEFAULT</w:t>
      </w:r>
      <w:r w:rsidRPr="00E41D97">
        <w:t xml:space="preserve"> to the connection.</w:t>
      </w:r>
      <w:r>
        <w:t xml:space="preserve">  You can refer to the connection by name (</w:t>
      </w:r>
      <w:r w:rsidRPr="00594F5F">
        <w:rPr>
          <w:rStyle w:val="EDBTXTKeywordBlack"/>
        </w:rPr>
        <w:t>DEFAULT</w:t>
      </w:r>
      <w:r>
        <w:t xml:space="preserve">) in any </w:t>
      </w:r>
      <w:r w:rsidRPr="00594F5F">
        <w:rPr>
          <w:rStyle w:val="EDBTXTKeywordBlack"/>
        </w:rPr>
        <w:t>EXEC</w:t>
      </w:r>
      <w:r>
        <w:t xml:space="preserve"> </w:t>
      </w:r>
      <w:r w:rsidRPr="00594F5F">
        <w:rPr>
          <w:rStyle w:val="EDBTXTKeywordBlack"/>
        </w:rPr>
        <w:t>SQL</w:t>
      </w:r>
      <w:r>
        <w:t xml:space="preserve"> statement.</w:t>
      </w:r>
    </w:p>
    <w:p w:rsidR="00686086" w:rsidRDefault="00686086" w:rsidP="00686086">
      <w:pPr>
        <w:pStyle w:val="EDBTXTNormalWebBlack"/>
        <w:ind w:left="720"/>
      </w:pPr>
      <w:r w:rsidRPr="001663FA">
        <w:rPr>
          <w:rStyle w:val="EDBTXTKeywordBlack"/>
        </w:rPr>
        <w:lastRenderedPageBreak/>
        <w:t>CURRENT</w:t>
      </w:r>
      <w:r>
        <w:t xml:space="preserve"> is the most recently opened or the connection mentioned in the most-recent </w:t>
      </w:r>
      <w:r w:rsidRPr="001663FA">
        <w:rPr>
          <w:rStyle w:val="EDBTXTKeywordBlack"/>
        </w:rPr>
        <w:t>SET CONNECTION TO</w:t>
      </w:r>
      <w:r>
        <w:t xml:space="preserve"> statement.  If you do not refer to a connection by name in an </w:t>
      </w:r>
      <w:r w:rsidRPr="001663FA">
        <w:rPr>
          <w:rStyle w:val="EDBTXTKeywordBlack"/>
        </w:rPr>
        <w:t>EXEC</w:t>
      </w:r>
      <w:r>
        <w:t xml:space="preserve"> </w:t>
      </w:r>
      <w:r w:rsidRPr="001663FA">
        <w:rPr>
          <w:rStyle w:val="EDBTXTKeywordBlack"/>
        </w:rPr>
        <w:t>SQL</w:t>
      </w:r>
      <w:r>
        <w:t xml:space="preserve"> statement, ECPG assumes the name of the connection to be </w:t>
      </w:r>
      <w:r w:rsidRPr="001663FA">
        <w:rPr>
          <w:rStyle w:val="EDBTXTKeywordBlack"/>
        </w:rPr>
        <w:t>CURRENT</w:t>
      </w:r>
      <w:r>
        <w:t>.</w:t>
      </w:r>
    </w:p>
    <w:p w:rsidR="00686086" w:rsidRDefault="00686086" w:rsidP="00686086">
      <w:pPr>
        <w:pStyle w:val="EDBTXTNormalWebBlack"/>
      </w:pPr>
      <w:r w:rsidRPr="00161C78">
        <w:rPr>
          <w:rStyle w:val="EDBTXTKeywordBlack"/>
          <w:i/>
        </w:rPr>
        <w:t>user</w:t>
      </w:r>
      <w:r w:rsidRPr="00161C78">
        <w:rPr>
          <w:rStyle w:val="EDBTXTKeywordBlack"/>
        </w:rPr>
        <w:t>_</w:t>
      </w:r>
      <w:r w:rsidRPr="00161C78">
        <w:rPr>
          <w:rStyle w:val="EDBTXTKeywordBlack"/>
          <w:i/>
        </w:rPr>
        <w:t>name</w:t>
      </w:r>
      <w:r>
        <w:t xml:space="preserve"> is the role used to establish the connection with the Advanced Server database.  The privileges of the specified role will be applied to all commands performed through the connection. </w:t>
      </w:r>
    </w:p>
    <w:p w:rsidR="00686086" w:rsidRDefault="00686086" w:rsidP="00686086">
      <w:pPr>
        <w:pStyle w:val="EDBTXTNormalWebBlack"/>
      </w:pPr>
      <w:r w:rsidRPr="00C4354C">
        <w:rPr>
          <w:rStyle w:val="EDBTXTKeywordBlack"/>
          <w:i/>
        </w:rPr>
        <w:t>password</w:t>
      </w:r>
      <w:r>
        <w:t xml:space="preserve"> is the password associated with the specified </w:t>
      </w:r>
      <w:r w:rsidRPr="00C4354C">
        <w:rPr>
          <w:rStyle w:val="EDBTXTKeywordBlack"/>
          <w:i/>
        </w:rPr>
        <w:t>user_name</w:t>
      </w:r>
      <w:r>
        <w:t>.</w:t>
      </w:r>
    </w:p>
    <w:p w:rsidR="00686086" w:rsidRPr="001E0CBD" w:rsidRDefault="00686086" w:rsidP="00686086">
      <w:pPr>
        <w:pStyle w:val="EDBTXTNormalWebBlack"/>
        <w:rPr>
          <w:color w:val="auto"/>
        </w:rPr>
      </w:pPr>
      <w:r w:rsidRPr="001E0CBD">
        <w:rPr>
          <w:color w:val="auto"/>
        </w:rPr>
        <w:t xml:space="preserve">The following code fragment </w:t>
      </w:r>
      <w:r>
        <w:rPr>
          <w:color w:val="auto"/>
        </w:rPr>
        <w:t xml:space="preserve">uses the second form of the </w:t>
      </w:r>
      <w:r w:rsidRPr="007B6F6E">
        <w:rPr>
          <w:rStyle w:val="EDBTXTKeywordBlack"/>
        </w:rPr>
        <w:t>CONNECT</w:t>
      </w:r>
      <w:r>
        <w:rPr>
          <w:color w:val="auto"/>
        </w:rPr>
        <w:t xml:space="preserve"> statement to establish</w:t>
      </w:r>
      <w:r w:rsidRPr="001E0CBD">
        <w:rPr>
          <w:color w:val="auto"/>
        </w:rPr>
        <w:t xml:space="preserve"> a connection to a database named </w:t>
      </w:r>
      <w:r w:rsidRPr="001E0CBD">
        <w:rPr>
          <w:rStyle w:val="EDBTXTKeywordBlack"/>
          <w:color w:val="auto"/>
        </w:rPr>
        <w:t>edb</w:t>
      </w:r>
      <w:r w:rsidRPr="001E0CBD">
        <w:rPr>
          <w:color w:val="auto"/>
        </w:rPr>
        <w:t xml:space="preserve">, using the role </w:t>
      </w:r>
      <w:r w:rsidRPr="001E0CBD">
        <w:rPr>
          <w:rStyle w:val="EDBTXTKeywordBlack"/>
          <w:color w:val="auto"/>
        </w:rPr>
        <w:t>alice</w:t>
      </w:r>
      <w:r w:rsidRPr="001E0CBD">
        <w:rPr>
          <w:color w:val="auto"/>
        </w:rPr>
        <w:t xml:space="preserve"> and the password associated with that role, </w:t>
      </w:r>
      <w:r w:rsidRPr="001E0CBD">
        <w:rPr>
          <w:rStyle w:val="EDBTXTKeywordBlack"/>
          <w:color w:val="auto"/>
        </w:rPr>
        <w:t>1safepwd</w:t>
      </w:r>
      <w:r w:rsidRPr="001E0CBD">
        <w:rPr>
          <w:color w:val="auto"/>
        </w:rPr>
        <w:t>:</w:t>
      </w:r>
    </w:p>
    <w:p w:rsidR="00686086" w:rsidRPr="007B6F6E" w:rsidRDefault="00686086" w:rsidP="00686086">
      <w:pPr>
        <w:widowControl w:val="0"/>
        <w:autoSpaceDE w:val="0"/>
        <w:autoSpaceDN w:val="0"/>
        <w:adjustRightInd w:val="0"/>
        <w:ind w:left="720"/>
        <w:rPr>
          <w:rFonts w:ascii="Courier New" w:hAnsi="Courier New" w:cs="Courier New"/>
          <w:color w:val="000000"/>
          <w:sz w:val="22"/>
          <w:szCs w:val="20"/>
        </w:rPr>
      </w:pPr>
      <w:r w:rsidRPr="00874DB0">
        <w:rPr>
          <w:rStyle w:val="EDBTXTKeywordBlack"/>
        </w:rPr>
        <w:t xml:space="preserve">  EXEC SQL CONNECT TO edb </w:t>
      </w:r>
      <w:r>
        <w:rPr>
          <w:rStyle w:val="EDBTXTKeywordBlack"/>
        </w:rPr>
        <w:t>AS acctg_conn</w:t>
      </w:r>
      <w:r w:rsidRPr="00874DB0">
        <w:rPr>
          <w:rStyle w:val="EDBTXTKeywordBlack"/>
        </w:rPr>
        <w:br/>
        <w:t xml:space="preserve">    USER 'alice' IDENTIFIED BY '1safepwd';</w:t>
      </w:r>
    </w:p>
    <w:p w:rsidR="00686086" w:rsidRDefault="00686086" w:rsidP="00686086">
      <w:pPr>
        <w:pStyle w:val="EDBTXTNormalWebBlack"/>
      </w:pPr>
      <w:r>
        <w:t xml:space="preserve">The name of the connection is </w:t>
      </w:r>
      <w:r w:rsidRPr="00A13139">
        <w:rPr>
          <w:rStyle w:val="EDBTXTKeywordBlack"/>
        </w:rPr>
        <w:t>acctg_conn</w:t>
      </w:r>
      <w:r>
        <w:t xml:space="preserve">; you can use the connection name when changing the connection name using the </w:t>
      </w:r>
      <w:r w:rsidRPr="00A13139">
        <w:rPr>
          <w:rStyle w:val="EDBTXTKeywordBlack"/>
        </w:rPr>
        <w:t>SET</w:t>
      </w:r>
      <w:r>
        <w:t xml:space="preserve"> </w:t>
      </w:r>
      <w:r w:rsidRPr="00A13139">
        <w:rPr>
          <w:rStyle w:val="EDBTXTKeywordBlack"/>
        </w:rPr>
        <w:t>CONNECTION</w:t>
      </w:r>
      <w:r>
        <w:t xml:space="preserve"> statement.</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49" w:name="_Toc499033890"/>
      <w:r>
        <w:t>DEALLOCATE DESCRIPTOR</w:t>
      </w:r>
      <w:bookmarkEnd w:id="49"/>
    </w:p>
    <w:p w:rsidR="00686086" w:rsidRDefault="00686086" w:rsidP="00686086">
      <w:pPr>
        <w:pStyle w:val="EDBTXTNormalWebBlack"/>
      </w:pPr>
      <w:r>
        <w:t xml:space="preserve">Use the </w:t>
      </w:r>
      <w:r w:rsidRPr="00B2115D">
        <w:rPr>
          <w:rStyle w:val="EDBTXTKeywordBlack"/>
        </w:rPr>
        <w:t>DEALLOCATE</w:t>
      </w:r>
      <w:r>
        <w:t xml:space="preserve"> </w:t>
      </w:r>
      <w:r w:rsidRPr="00B2115D">
        <w:rPr>
          <w:rStyle w:val="EDBTXTKeywordBlack"/>
        </w:rPr>
        <w:t>DESCRIPTOR</w:t>
      </w:r>
      <w:r>
        <w:t xml:space="preserve"> statement to free memory in use by an allocated descriptor.  The syntax of the statement is:</w:t>
      </w:r>
    </w:p>
    <w:p w:rsidR="00686086" w:rsidRPr="003F37F7" w:rsidRDefault="00686086" w:rsidP="00686086">
      <w:pPr>
        <w:pStyle w:val="EDBTXTNormalWebBlack"/>
        <w:ind w:left="720"/>
        <w:rPr>
          <w:rStyle w:val="EDBTXTKeywordBlack"/>
        </w:rPr>
      </w:pPr>
      <w:r w:rsidRPr="003F37F7">
        <w:rPr>
          <w:rStyle w:val="EDBTXTKeywordBlack"/>
        </w:rPr>
        <w:t>EXEC SQL DEALLOCATE DESCRIPTOR</w:t>
      </w:r>
      <w:r>
        <w:rPr>
          <w:rStyle w:val="EDBTXTKeywordBlack"/>
        </w:rPr>
        <w:t xml:space="preserve"> </w:t>
      </w:r>
      <w:r w:rsidRPr="00CA40D2">
        <w:rPr>
          <w:rStyle w:val="EDBTXTKeywordBlack"/>
          <w:i/>
        </w:rPr>
        <w:t>descriptor</w:t>
      </w:r>
      <w:r>
        <w:rPr>
          <w:rStyle w:val="EDBTXTKeywordBlack"/>
        </w:rPr>
        <w:t>_</w:t>
      </w:r>
      <w:r w:rsidRPr="00CA40D2">
        <w:rPr>
          <w:rStyle w:val="EDBTXTKeywordBlack"/>
          <w:i/>
        </w:rPr>
        <w:t>name</w:t>
      </w:r>
    </w:p>
    <w:p w:rsidR="00686086" w:rsidRDefault="00686086" w:rsidP="00686086">
      <w:pPr>
        <w:pStyle w:val="EDBTXTNormalWebBlack"/>
      </w:pPr>
      <w:r>
        <w:t>Where:</w:t>
      </w:r>
    </w:p>
    <w:p w:rsidR="00686086" w:rsidRDefault="00686086" w:rsidP="00686086">
      <w:pPr>
        <w:pStyle w:val="EDBTXTNormalWebBlack"/>
      </w:pPr>
      <w:r w:rsidRPr="00CA40D2">
        <w:rPr>
          <w:rStyle w:val="EDBTXTKeywordBlack"/>
          <w:i/>
        </w:rPr>
        <w:t>descriptor</w:t>
      </w:r>
      <w:r>
        <w:t>_</w:t>
      </w:r>
      <w:r w:rsidRPr="00CA40D2">
        <w:rPr>
          <w:rStyle w:val="EDBTXTKeywordBlack"/>
          <w:i/>
        </w:rPr>
        <w:t>name</w:t>
      </w:r>
      <w:r>
        <w:t xml:space="preserve"> is the name of the descriptor.  This value may take the form of a quoted string literal, or of a host variable.  </w:t>
      </w:r>
    </w:p>
    <w:p w:rsidR="00686086" w:rsidRDefault="00686086" w:rsidP="00686086">
      <w:pPr>
        <w:pStyle w:val="EDBTXTNormalWebBlack"/>
      </w:pPr>
      <w:r>
        <w:t xml:space="preserve">The following example deallocates a descriptor named </w:t>
      </w:r>
      <w:r w:rsidRPr="005949E9">
        <w:rPr>
          <w:rStyle w:val="EDBTXTKeywordBlack"/>
        </w:rPr>
        <w:t>emp_query</w:t>
      </w:r>
      <w:r>
        <w:t>:</w:t>
      </w:r>
    </w:p>
    <w:p w:rsidR="00686086" w:rsidRPr="005949E9" w:rsidRDefault="00686086" w:rsidP="00686086">
      <w:pPr>
        <w:pStyle w:val="EDBTXTNormalWebBlack"/>
        <w:ind w:left="720"/>
        <w:rPr>
          <w:rStyle w:val="EDBTXTKeywordBlack"/>
        </w:rPr>
      </w:pPr>
      <w:r w:rsidRPr="005949E9">
        <w:rPr>
          <w:rStyle w:val="EDBTXTKeywordBlack"/>
        </w:rPr>
        <w:t>EXEC SQL DEALLOCATE DESCRIPTOR emp_query;</w:t>
      </w:r>
    </w:p>
    <w:p w:rsidR="00686086" w:rsidRPr="00FD38FA" w:rsidRDefault="00686086" w:rsidP="00686086">
      <w:pPr>
        <w:pStyle w:val="EDBTXTNormalWebBlack"/>
        <w:rPr>
          <w:color w:val="FF0000"/>
        </w:rPr>
      </w:pPr>
    </w:p>
    <w:p w:rsidR="000533C8" w:rsidRPr="007E7EE7" w:rsidRDefault="000533C8" w:rsidP="000533C8">
      <w:pPr>
        <w:pStyle w:val="EDBHTMLPageBreak"/>
      </w:pPr>
    </w:p>
    <w:p w:rsidR="00686086" w:rsidRDefault="00686086" w:rsidP="00686086">
      <w:pPr>
        <w:pStyle w:val="Heading3"/>
      </w:pPr>
      <w:bookmarkStart w:id="50" w:name="_Toc499033891"/>
      <w:r>
        <w:t>DECLARE CURSOR</w:t>
      </w:r>
      <w:bookmarkEnd w:id="50"/>
    </w:p>
    <w:p w:rsidR="00686086" w:rsidRDefault="00686086" w:rsidP="00686086">
      <w:pPr>
        <w:pStyle w:val="EDBTXTNormalWebBlack"/>
      </w:pPr>
      <w:r>
        <w:t xml:space="preserve">Use the </w:t>
      </w:r>
      <w:r w:rsidRPr="00AD1053">
        <w:rPr>
          <w:rStyle w:val="EDBTXTKeywordBlack"/>
        </w:rPr>
        <w:t>DECLARE</w:t>
      </w:r>
      <w:r>
        <w:t xml:space="preserve"> </w:t>
      </w:r>
      <w:r w:rsidRPr="00AD1053">
        <w:rPr>
          <w:rStyle w:val="EDBTXTKeywordBlack"/>
        </w:rPr>
        <w:t>CURSOR</w:t>
      </w:r>
      <w:r>
        <w:t xml:space="preserve"> statement to define a cursor.  The syntax of the statement is:</w:t>
      </w:r>
    </w:p>
    <w:p w:rsidR="00686086" w:rsidRPr="007D1B54" w:rsidRDefault="00686086" w:rsidP="00686086">
      <w:pPr>
        <w:pStyle w:val="EDBTXTNormalWebBlack"/>
        <w:ind w:left="720"/>
        <w:rPr>
          <w:rStyle w:val="EDBTXTKeywordBlack"/>
        </w:rPr>
      </w:pPr>
      <w:r>
        <w:rPr>
          <w:rStyle w:val="EDBTXTKeywordBlack"/>
        </w:rPr>
        <w:t xml:space="preserve">EXEC SQL [AT </w:t>
      </w:r>
      <w:r w:rsidRPr="00684BDF">
        <w:rPr>
          <w:rStyle w:val="EDBTXTKeywordBlack"/>
          <w:i/>
        </w:rPr>
        <w:t>d</w:t>
      </w:r>
      <w:r>
        <w:rPr>
          <w:rStyle w:val="EDBTXTKeywordBlack"/>
          <w:i/>
        </w:rPr>
        <w:t>atabase</w:t>
      </w:r>
      <w:r w:rsidRPr="00684BDF">
        <w:rPr>
          <w:rStyle w:val="EDBTXTKeywordBlack"/>
          <w:i/>
        </w:rPr>
        <w:t>_name</w:t>
      </w:r>
      <w:r w:rsidRPr="001505BB">
        <w:rPr>
          <w:rStyle w:val="EDBTXTKeywordBlack"/>
        </w:rPr>
        <w:t>]</w:t>
      </w:r>
      <w:r w:rsidRPr="001505BB">
        <w:t xml:space="preserve"> </w:t>
      </w:r>
      <w:r w:rsidRPr="007D1B54">
        <w:rPr>
          <w:rStyle w:val="EDBTXTKeywordBlack"/>
        </w:rPr>
        <w:t xml:space="preserve">DECLARE </w:t>
      </w:r>
      <w:r w:rsidRPr="00684BDF">
        <w:rPr>
          <w:rStyle w:val="EDBTXTKeywordBlack"/>
          <w:i/>
        </w:rPr>
        <w:t>cursor</w:t>
      </w:r>
      <w:r>
        <w:rPr>
          <w:rStyle w:val="EDBTXTKeywordBlack"/>
          <w:i/>
        </w:rPr>
        <w:t>_name</w:t>
      </w:r>
      <w:r>
        <w:rPr>
          <w:rStyle w:val="EDBTXTKeywordBlack"/>
        </w:rPr>
        <w:t xml:space="preserve"> CURSOR FOR (</w:t>
      </w:r>
      <w:r w:rsidRPr="005E6B9B">
        <w:rPr>
          <w:rStyle w:val="EDBTXTKeywordBlack"/>
          <w:i/>
        </w:rPr>
        <w:t>select</w:t>
      </w:r>
      <w:r>
        <w:rPr>
          <w:rStyle w:val="EDBTXTKeywordBlack"/>
        </w:rPr>
        <w:t>_</w:t>
      </w:r>
      <w:r>
        <w:rPr>
          <w:rStyle w:val="EDBTXTKeywordBlack"/>
          <w:i/>
        </w:rPr>
        <w:t>statement</w:t>
      </w:r>
      <w:r w:rsidRPr="007D1B54">
        <w:rPr>
          <w:rStyle w:val="EDBTXTKeywordBlack"/>
        </w:rPr>
        <w:t xml:space="preserve"> | </w:t>
      </w:r>
      <w:r>
        <w:rPr>
          <w:rStyle w:val="EDBTXTKeywordBlack"/>
          <w:i/>
        </w:rPr>
        <w:t>statement</w:t>
      </w:r>
      <w:r w:rsidRPr="007D1B54">
        <w:rPr>
          <w:rStyle w:val="EDBTXTKeywordBlack"/>
        </w:rPr>
        <w:t>_</w:t>
      </w:r>
      <w:r w:rsidRPr="00684BDF">
        <w:rPr>
          <w:rStyle w:val="EDBTXTKeywordBlack"/>
          <w:i/>
        </w:rPr>
        <w:t>name</w:t>
      </w:r>
      <w:r>
        <w:rPr>
          <w:rStyle w:val="EDBTXTKeywordBlack"/>
        </w:rPr>
        <w:t>);</w:t>
      </w:r>
    </w:p>
    <w:p w:rsidR="00686086" w:rsidRDefault="00686086" w:rsidP="00686086">
      <w:pPr>
        <w:pStyle w:val="EDBTXTNormalWebBlack"/>
      </w:pPr>
      <w:r>
        <w:t>Where:</w:t>
      </w:r>
    </w:p>
    <w:p w:rsidR="00686086" w:rsidRDefault="00686086" w:rsidP="00686086">
      <w:pPr>
        <w:pStyle w:val="EDBTXTNormalWebBlack"/>
      </w:pPr>
      <w:r w:rsidRPr="007167ED">
        <w:rPr>
          <w:rStyle w:val="EDBTXTKeywordBlack"/>
          <w:i/>
        </w:rPr>
        <w:t>database_name</w:t>
      </w:r>
      <w:r>
        <w:t xml:space="preserve"> is the name of the database on which the cursor operates.  This value may take the form of an identifier or of a host variable.  If you do not specify a database name, the default value of </w:t>
      </w:r>
      <w:r w:rsidRPr="007167ED">
        <w:rPr>
          <w:rStyle w:val="EDBTXTKeywordBlack"/>
          <w:i/>
        </w:rPr>
        <w:t>database_name</w:t>
      </w:r>
      <w:r>
        <w:t xml:space="preserve"> is the default database.</w:t>
      </w:r>
    </w:p>
    <w:p w:rsidR="00686086" w:rsidRDefault="00686086" w:rsidP="00686086">
      <w:pPr>
        <w:pStyle w:val="EDBTXTNormalWebBlack"/>
      </w:pPr>
      <w:r w:rsidRPr="002969FB">
        <w:rPr>
          <w:rStyle w:val="EDBTXTKeywordBlack"/>
          <w:i/>
        </w:rPr>
        <w:t>cursor_name</w:t>
      </w:r>
      <w:r>
        <w:t xml:space="preserve"> is the name of the cursor.</w:t>
      </w:r>
    </w:p>
    <w:p w:rsidR="00686086" w:rsidRDefault="00686086" w:rsidP="00686086">
      <w:pPr>
        <w:pStyle w:val="EDBTXTNormalWebBlack"/>
      </w:pPr>
      <w:r w:rsidRPr="005E6B9B">
        <w:rPr>
          <w:rStyle w:val="EDBTXTKeywordBlack"/>
          <w:i/>
        </w:rPr>
        <w:t>select_statement</w:t>
      </w:r>
      <w:r>
        <w:t xml:space="preserve"> is the text of the </w:t>
      </w:r>
      <w:r w:rsidRPr="009665DB">
        <w:rPr>
          <w:rStyle w:val="EDBTXTKeywordBlack"/>
        </w:rPr>
        <w:t>SELECT</w:t>
      </w:r>
      <w:r>
        <w:t xml:space="preserve"> statement that defines the cursor result set; the </w:t>
      </w:r>
      <w:r w:rsidRPr="0017613A">
        <w:rPr>
          <w:rStyle w:val="EDBTXTKeywordBlack"/>
        </w:rPr>
        <w:t>SELECT</w:t>
      </w:r>
      <w:r>
        <w:t xml:space="preserve"> statement cannot contain an </w:t>
      </w:r>
      <w:r w:rsidRPr="0017613A">
        <w:rPr>
          <w:rStyle w:val="EDBTXTKeywordBlack"/>
        </w:rPr>
        <w:t>INTO</w:t>
      </w:r>
      <w:r>
        <w:t xml:space="preserve"> clause.</w:t>
      </w:r>
    </w:p>
    <w:p w:rsidR="00686086" w:rsidRDefault="00686086" w:rsidP="00686086">
      <w:pPr>
        <w:pStyle w:val="EDBTXTNormalWebBlack"/>
      </w:pPr>
      <w:r w:rsidRPr="00FD38FA">
        <w:rPr>
          <w:rStyle w:val="EDBTXTKeywordBlack"/>
          <w:i/>
        </w:rPr>
        <w:t>statement_name</w:t>
      </w:r>
      <w:r>
        <w:t xml:space="preserve"> is the name of a SQL statement or block that defines the cursor result set.</w:t>
      </w:r>
    </w:p>
    <w:p w:rsidR="00686086" w:rsidRDefault="00686086" w:rsidP="00686086">
      <w:pPr>
        <w:pStyle w:val="EDBTXTNormalWebBlack"/>
      </w:pPr>
      <w:r>
        <w:t xml:space="preserve">The following example declares a cursor named </w:t>
      </w:r>
      <w:r w:rsidRPr="00EC53D5">
        <w:rPr>
          <w:rStyle w:val="EDBTXTKeywordBlack"/>
        </w:rPr>
        <w:t>employees</w:t>
      </w:r>
      <w:r>
        <w:t>:</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EXEC SQL DECLARE employees CURSOR FOR</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SELECT</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empno, ename, sal, comm </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FROM </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emp;</w:t>
      </w:r>
    </w:p>
    <w:p w:rsidR="00686086" w:rsidRDefault="00686086" w:rsidP="00686086">
      <w:pPr>
        <w:pStyle w:val="EDBTXTNormalWebBlack"/>
      </w:pPr>
      <w:r>
        <w:t xml:space="preserve">The cursor generates a result set that contains the employee number, employee name, salary and commission for each employee record that is stored in the </w:t>
      </w:r>
      <w:r w:rsidRPr="00934910">
        <w:rPr>
          <w:rStyle w:val="EDBTXTKeywordBlack"/>
        </w:rPr>
        <w:t>emp</w:t>
      </w:r>
      <w:r>
        <w:t xml:space="preserve"> table.</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51" w:name="_Toc499033892"/>
      <w:r>
        <w:t>DECLARE DATABASE</w:t>
      </w:r>
      <w:bookmarkEnd w:id="51"/>
    </w:p>
    <w:p w:rsidR="00686086" w:rsidRDefault="00686086" w:rsidP="00686086">
      <w:pPr>
        <w:pStyle w:val="EDBTXTNormalWebBlack"/>
      </w:pPr>
      <w:r>
        <w:t xml:space="preserve">Use the </w:t>
      </w:r>
      <w:r w:rsidRPr="00B541B3">
        <w:rPr>
          <w:rStyle w:val="EDBTXTKeywordBlack"/>
        </w:rPr>
        <w:t>DECLARE</w:t>
      </w:r>
      <w:r>
        <w:t xml:space="preserve"> </w:t>
      </w:r>
      <w:r w:rsidRPr="00B541B3">
        <w:rPr>
          <w:rStyle w:val="EDBTXTKeywordBlack"/>
        </w:rPr>
        <w:t>DATABASE</w:t>
      </w:r>
      <w:r>
        <w:t xml:space="preserve"> statement to declare a database identifier for use in subsequent SQL statements (for example, in a </w:t>
      </w:r>
      <w:r w:rsidRPr="00992FDD">
        <w:rPr>
          <w:rStyle w:val="EDBTXTKeywordBlack"/>
        </w:rPr>
        <w:t>CONNECT</w:t>
      </w:r>
      <w:r w:rsidRPr="00AC471E">
        <w:t xml:space="preserve"> statement</w:t>
      </w:r>
      <w:r>
        <w:t>).  The syntax is:</w:t>
      </w:r>
    </w:p>
    <w:p w:rsidR="00686086" w:rsidRPr="004713CE" w:rsidRDefault="00686086" w:rsidP="00686086">
      <w:pPr>
        <w:pStyle w:val="EDBTXTNormalWebBlack"/>
        <w:ind w:left="720"/>
        <w:rPr>
          <w:rStyle w:val="EDBTXTKeywordBlack"/>
        </w:rPr>
      </w:pPr>
      <w:r w:rsidRPr="004713CE">
        <w:rPr>
          <w:rStyle w:val="EDBTXTKeywordBlack"/>
        </w:rPr>
        <w:t xml:space="preserve">EXEC SQL DECLARE </w:t>
      </w:r>
      <w:r w:rsidRPr="004713CE">
        <w:rPr>
          <w:rStyle w:val="EDBTXTKeywordBlack"/>
          <w:i/>
        </w:rPr>
        <w:t>database</w:t>
      </w:r>
      <w:r w:rsidRPr="004713CE">
        <w:rPr>
          <w:rStyle w:val="EDBTXTKeywordBlack"/>
        </w:rPr>
        <w:t>_</w:t>
      </w:r>
      <w:r w:rsidRPr="004713CE">
        <w:rPr>
          <w:rStyle w:val="EDBTXTKeywordBlack"/>
          <w:i/>
        </w:rPr>
        <w:t>name</w:t>
      </w:r>
      <w:r w:rsidRPr="004713CE">
        <w:rPr>
          <w:rStyle w:val="EDBTXTKeywordBlack"/>
        </w:rPr>
        <w:t xml:space="preserve"> DATABASE;</w:t>
      </w:r>
    </w:p>
    <w:p w:rsidR="00686086" w:rsidRDefault="00686086" w:rsidP="00686086">
      <w:pPr>
        <w:pStyle w:val="EDBTXTNormalWebBlack"/>
      </w:pPr>
      <w:r>
        <w:t>Where:</w:t>
      </w:r>
    </w:p>
    <w:p w:rsidR="00686086" w:rsidRDefault="00686086" w:rsidP="00686086">
      <w:pPr>
        <w:pStyle w:val="EDBTXTNormalWebBlack"/>
      </w:pPr>
      <w:r w:rsidRPr="00F70E9D">
        <w:rPr>
          <w:rStyle w:val="EDBTXTKeywordBlack"/>
          <w:i/>
        </w:rPr>
        <w:t>database_name</w:t>
      </w:r>
      <w:r>
        <w:t xml:space="preserve"> specifies the name of the database.  </w:t>
      </w:r>
    </w:p>
    <w:p w:rsidR="00686086" w:rsidRDefault="00686086" w:rsidP="00686086">
      <w:pPr>
        <w:pStyle w:val="EDBTXTNormalWebBlack"/>
      </w:pPr>
      <w:r>
        <w:t xml:space="preserve">The following example demonstrates declaring an identifier for the </w:t>
      </w:r>
      <w:r w:rsidRPr="00DC73D0">
        <w:rPr>
          <w:rStyle w:val="EDBTXTKeywordBlack"/>
        </w:rPr>
        <w:t>acctg</w:t>
      </w:r>
      <w:r>
        <w:t xml:space="preserve"> database:</w:t>
      </w:r>
    </w:p>
    <w:p w:rsidR="00686086" w:rsidRPr="00831C5B" w:rsidRDefault="00686086" w:rsidP="00686086">
      <w:pPr>
        <w:pStyle w:val="EDBTXTNormalWebBlack"/>
        <w:ind w:left="720"/>
        <w:rPr>
          <w:rStyle w:val="EDBTXTKeywordBlack"/>
        </w:rPr>
      </w:pPr>
      <w:r w:rsidRPr="00831C5B">
        <w:rPr>
          <w:rStyle w:val="EDBTXTKeywordBlack"/>
        </w:rPr>
        <w:t>EXEC SQL DECLARE acctg DATABASE;</w:t>
      </w:r>
    </w:p>
    <w:p w:rsidR="00686086" w:rsidRDefault="00686086" w:rsidP="00686086">
      <w:pPr>
        <w:pStyle w:val="EDBTXTNormalWebBlack"/>
      </w:pPr>
      <w:r>
        <w:t xml:space="preserve">After invoking the command declaring </w:t>
      </w:r>
      <w:r w:rsidRPr="00B473EF">
        <w:rPr>
          <w:rStyle w:val="EDBTXTKeywordBlack"/>
        </w:rPr>
        <w:t>acctg</w:t>
      </w:r>
      <w:r>
        <w:t xml:space="preserve"> as a database identifier, the </w:t>
      </w:r>
      <w:r w:rsidRPr="00992FDD">
        <w:rPr>
          <w:rStyle w:val="EDBTXTKeywordBlack"/>
        </w:rPr>
        <w:t>acctg</w:t>
      </w:r>
      <w:r>
        <w:t xml:space="preserve"> database can be referenced by name when establishing a connection or in </w:t>
      </w:r>
      <w:r w:rsidRPr="00992FDD">
        <w:rPr>
          <w:rStyle w:val="EDBTXTKeywordBlack"/>
        </w:rPr>
        <w:t>AT</w:t>
      </w:r>
      <w:r>
        <w:t xml:space="preserve"> clauses.</w:t>
      </w:r>
    </w:p>
    <w:p w:rsidR="00686086" w:rsidRDefault="00686086" w:rsidP="00686086">
      <w:pPr>
        <w:pStyle w:val="EDBTXTNormalWebBlack"/>
      </w:pPr>
      <w:r>
        <w:t>This statement has no effect and is provided for Pro*C compatibility only.</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52" w:name="_Toc499033893"/>
      <w:r>
        <w:t>DECLARE STATEMENT</w:t>
      </w:r>
      <w:bookmarkEnd w:id="52"/>
    </w:p>
    <w:p w:rsidR="00686086" w:rsidRDefault="00686086" w:rsidP="00686086">
      <w:pPr>
        <w:pStyle w:val="EDBTXTNormalWebBlack"/>
      </w:pPr>
      <w:r>
        <w:t xml:space="preserve">Use the </w:t>
      </w:r>
      <w:r w:rsidRPr="00D161DA">
        <w:rPr>
          <w:rStyle w:val="EDBTXTKeywordBlack"/>
        </w:rPr>
        <w:t>DECLARE</w:t>
      </w:r>
      <w:r>
        <w:t xml:space="preserve"> </w:t>
      </w:r>
      <w:r w:rsidRPr="00D161DA">
        <w:rPr>
          <w:rStyle w:val="EDBTXTKeywordBlack"/>
        </w:rPr>
        <w:t>STATEMENT</w:t>
      </w:r>
      <w:r>
        <w:t xml:space="preserve"> directive to declare an identifier for an SQL statement.  Advanced Server supports two versions of the </w:t>
      </w:r>
      <w:r w:rsidRPr="008351E8">
        <w:rPr>
          <w:rStyle w:val="EDBTXTKeywordBlack"/>
        </w:rPr>
        <w:t>DECLARE</w:t>
      </w:r>
      <w:r>
        <w:t xml:space="preserve"> </w:t>
      </w:r>
      <w:r w:rsidRPr="008351E8">
        <w:rPr>
          <w:rStyle w:val="EDBTXTKeywordBlack"/>
        </w:rPr>
        <w:t>STATEMENT</w:t>
      </w:r>
      <w:r>
        <w:t xml:space="preserve"> directive:</w:t>
      </w:r>
    </w:p>
    <w:p w:rsidR="00686086" w:rsidRDefault="00686086" w:rsidP="00686086">
      <w:pPr>
        <w:pStyle w:val="EDBTXTNormalWebBlack"/>
        <w:ind w:left="720"/>
        <w:rPr>
          <w:rStyle w:val="EDBTXTKeywordBlack"/>
        </w:rPr>
      </w:pPr>
      <w:r w:rsidRPr="00DE7845">
        <w:rPr>
          <w:rStyle w:val="EDBTXTKeywordBlack"/>
        </w:rPr>
        <w:t>EXEC SQL [</w:t>
      </w:r>
      <w:r w:rsidRPr="00DE7845">
        <w:rPr>
          <w:rStyle w:val="EDBTXTKeywordBlack"/>
          <w:i/>
        </w:rPr>
        <w:t>d</w:t>
      </w:r>
      <w:r>
        <w:rPr>
          <w:rStyle w:val="EDBTXTKeywordBlack"/>
          <w:i/>
        </w:rPr>
        <w:t>atabase</w:t>
      </w:r>
      <w:r w:rsidRPr="00DE7845">
        <w:rPr>
          <w:rStyle w:val="EDBTXTKeywordBlack"/>
        </w:rPr>
        <w:t>_</w:t>
      </w:r>
      <w:r w:rsidRPr="00DE7845">
        <w:rPr>
          <w:rStyle w:val="EDBTXTKeywordBlack"/>
          <w:i/>
        </w:rPr>
        <w:t>name</w:t>
      </w:r>
      <w:r w:rsidRPr="00DE7845">
        <w:rPr>
          <w:rStyle w:val="EDBTXTKeywordBlack"/>
        </w:rPr>
        <w:t xml:space="preserve">] DECLARE </w:t>
      </w:r>
      <w:r w:rsidRPr="00DE7845">
        <w:rPr>
          <w:rStyle w:val="EDBTXTKeywordBlack"/>
          <w:i/>
        </w:rPr>
        <w:t>statement</w:t>
      </w:r>
      <w:r w:rsidRPr="00DE7845">
        <w:rPr>
          <w:rStyle w:val="EDBTXTKeywordBlack"/>
        </w:rPr>
        <w:t>_</w:t>
      </w:r>
      <w:r w:rsidRPr="00DE7845">
        <w:rPr>
          <w:rStyle w:val="EDBTXTKeywordBlack"/>
          <w:i/>
        </w:rPr>
        <w:t>name</w:t>
      </w:r>
      <w:r w:rsidRPr="00DE7845">
        <w:rPr>
          <w:rStyle w:val="EDBTXTKeywordBlack"/>
        </w:rPr>
        <w:t xml:space="preserve"> STATEMENT;</w:t>
      </w:r>
    </w:p>
    <w:p w:rsidR="00686086" w:rsidRPr="00B245BE" w:rsidRDefault="00686086" w:rsidP="00686086">
      <w:pPr>
        <w:pStyle w:val="EDBTXTNormalWebBlack"/>
        <w:ind w:left="720"/>
      </w:pPr>
      <w:r w:rsidRPr="00B245BE">
        <w:t>and</w:t>
      </w:r>
    </w:p>
    <w:p w:rsidR="00686086" w:rsidRPr="00DE7845" w:rsidRDefault="00686086" w:rsidP="00686086">
      <w:pPr>
        <w:pStyle w:val="EDBTXTNormalWebBlack"/>
        <w:ind w:left="720"/>
        <w:rPr>
          <w:rStyle w:val="EDBTXTKeywordBlack"/>
        </w:rPr>
      </w:pPr>
      <w:r>
        <w:rPr>
          <w:rStyle w:val="EDBTXTKeywordBlack"/>
        </w:rPr>
        <w:t xml:space="preserve">EXEC SQL DECLARE STATEMENT </w:t>
      </w:r>
      <w:r w:rsidRPr="001A504E">
        <w:rPr>
          <w:rStyle w:val="EDBTXTKeywordBlack"/>
          <w:i/>
        </w:rPr>
        <w:t>statement</w:t>
      </w:r>
      <w:r>
        <w:rPr>
          <w:rStyle w:val="EDBTXTKeywordBlack"/>
        </w:rPr>
        <w:t>_</w:t>
      </w:r>
      <w:r w:rsidRPr="001A504E">
        <w:rPr>
          <w:rStyle w:val="EDBTXTKeywordBlack"/>
          <w:i/>
        </w:rPr>
        <w:t>name</w:t>
      </w:r>
      <w:r>
        <w:rPr>
          <w:rStyle w:val="EDBTXTKeywordBlack"/>
        </w:rPr>
        <w:t>;</w:t>
      </w:r>
    </w:p>
    <w:p w:rsidR="00686086" w:rsidRDefault="00686086" w:rsidP="00686086">
      <w:pPr>
        <w:pStyle w:val="EDBTXTNormalWebBlack"/>
      </w:pPr>
      <w:r>
        <w:t>Where:</w:t>
      </w:r>
    </w:p>
    <w:p w:rsidR="00686086" w:rsidRDefault="00686086" w:rsidP="00686086">
      <w:pPr>
        <w:pStyle w:val="EDBTXTNormalWebBlack"/>
      </w:pPr>
      <w:r w:rsidRPr="00D161DA">
        <w:rPr>
          <w:rStyle w:val="EDBTXTKeywordBlack"/>
          <w:i/>
        </w:rPr>
        <w:t>statement_name</w:t>
      </w:r>
      <w:r>
        <w:t xml:space="preserve"> specifies the identifier associated with the statement.</w:t>
      </w:r>
    </w:p>
    <w:p w:rsidR="00686086" w:rsidRDefault="00686086" w:rsidP="00686086">
      <w:pPr>
        <w:pStyle w:val="EDBTXTNormalWebBlack"/>
      </w:pPr>
      <w:r w:rsidRPr="00D161DA">
        <w:rPr>
          <w:rStyle w:val="EDBTXTKeywordBlack"/>
          <w:i/>
        </w:rPr>
        <w:t>database_name</w:t>
      </w:r>
      <w:r>
        <w:t xml:space="preserve"> specifies the name of the database.  This value may take the form of an identifier or of a host variable that contains the identifier. </w:t>
      </w:r>
    </w:p>
    <w:p w:rsidR="00686086" w:rsidRPr="00DF0112" w:rsidRDefault="00686086" w:rsidP="00686086">
      <w:pPr>
        <w:pStyle w:val="EDBTXTNormalWebBlackCharChar0"/>
      </w:pPr>
      <w:r w:rsidRPr="00DF0112">
        <w:t xml:space="preserve">A typical </w:t>
      </w:r>
      <w:r>
        <w:t xml:space="preserve">usage </w:t>
      </w:r>
      <w:r w:rsidRPr="00DF0112">
        <w:t xml:space="preserve">sequence </w:t>
      </w:r>
      <w:r>
        <w:t xml:space="preserve">that includes the </w:t>
      </w:r>
      <w:r w:rsidRPr="00EE7FBA">
        <w:rPr>
          <w:rStyle w:val="EDBTXTKeywordBlack"/>
        </w:rPr>
        <w:t>DECLARE</w:t>
      </w:r>
      <w:r>
        <w:t xml:space="preserve"> </w:t>
      </w:r>
      <w:r w:rsidRPr="00EE7FBA">
        <w:rPr>
          <w:rStyle w:val="EDBTXTKeywordBlack"/>
        </w:rPr>
        <w:t>STATEMENT</w:t>
      </w:r>
      <w:r>
        <w:t xml:space="preserve"> directive might</w:t>
      </w:r>
      <w:r w:rsidRPr="00DF0112">
        <w:t xml:space="preserve"> be:</w:t>
      </w:r>
    </w:p>
    <w:p w:rsidR="00686086" w:rsidRPr="00F77838" w:rsidRDefault="00686086" w:rsidP="00686086">
      <w:pPr>
        <w:widowControl w:val="0"/>
        <w:autoSpaceDE w:val="0"/>
        <w:autoSpaceDN w:val="0"/>
        <w:adjustRightInd w:val="0"/>
        <w:ind w:left="720"/>
        <w:rPr>
          <w:rStyle w:val="EDBTXTKeywordBlack"/>
        </w:rPr>
      </w:pPr>
      <w:r w:rsidRPr="00F77838">
        <w:rPr>
          <w:rStyle w:val="EDBTXTKeywordBlack"/>
        </w:rPr>
        <w:t>EXEC SQL DECLAR</w:t>
      </w:r>
      <w:r>
        <w:rPr>
          <w:rStyle w:val="EDBTXTKeywordBlack"/>
        </w:rPr>
        <w:t>E give_raise STATEMENT;      // give_r</w:t>
      </w:r>
      <w:r w:rsidRPr="00F77838">
        <w:rPr>
          <w:rStyle w:val="EDBTXTKeywordBlack"/>
        </w:rPr>
        <w:t>aise is now a statement handle (not prepared)</w:t>
      </w:r>
    </w:p>
    <w:p w:rsidR="00686086" w:rsidRPr="00F77838" w:rsidRDefault="00686086" w:rsidP="00686086">
      <w:pPr>
        <w:widowControl w:val="0"/>
        <w:autoSpaceDE w:val="0"/>
        <w:autoSpaceDN w:val="0"/>
        <w:adjustRightInd w:val="0"/>
        <w:ind w:left="720"/>
        <w:rPr>
          <w:rStyle w:val="EDBTXTKeywordBlack"/>
        </w:rPr>
      </w:pPr>
      <w:r>
        <w:rPr>
          <w:rStyle w:val="EDBTXTKeywordBlack"/>
        </w:rPr>
        <w:t>EXEC SQL PREPARE give_r</w:t>
      </w:r>
      <w:r w:rsidRPr="00F77838">
        <w:rPr>
          <w:rStyle w:val="EDBTXTKeywordBlack"/>
        </w:rPr>
        <w:t>aise FROM :stmtText;</w:t>
      </w:r>
      <w:r>
        <w:rPr>
          <w:rStyle w:val="EDBTXTKeywordBlack"/>
        </w:rPr>
        <w:t xml:space="preserve"> // give_r</w:t>
      </w:r>
      <w:r w:rsidRPr="00F77838">
        <w:rPr>
          <w:rStyle w:val="EDBTXTKeywordBlack"/>
        </w:rPr>
        <w:t>aise is now associated with a statement</w:t>
      </w:r>
    </w:p>
    <w:p w:rsidR="00686086" w:rsidRPr="00F77838" w:rsidRDefault="00686086" w:rsidP="00686086">
      <w:pPr>
        <w:widowControl w:val="0"/>
        <w:autoSpaceDE w:val="0"/>
        <w:autoSpaceDN w:val="0"/>
        <w:adjustRightInd w:val="0"/>
        <w:ind w:left="720"/>
        <w:rPr>
          <w:rStyle w:val="EDBTXTKeywordBlack"/>
        </w:rPr>
      </w:pPr>
      <w:r>
        <w:rPr>
          <w:rStyle w:val="EDBTXTKeywordBlack"/>
        </w:rPr>
        <w:t>EXEC SQL EXECUTE give_r</w:t>
      </w:r>
      <w:r w:rsidRPr="00F77838">
        <w:rPr>
          <w:rStyle w:val="EDBTXTKeywordBlack"/>
        </w:rPr>
        <w:t>aise;</w:t>
      </w:r>
    </w:p>
    <w:p w:rsidR="00686086" w:rsidRDefault="00686086" w:rsidP="00686086">
      <w:pPr>
        <w:pStyle w:val="EDBTXTNormalWebBlack"/>
      </w:pPr>
      <w:r>
        <w:t>This statement has no effect and is provided for Pro*C compatibility only.</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53" w:name="_Toc499033894"/>
      <w:r>
        <w:t>DELETE</w:t>
      </w:r>
      <w:bookmarkEnd w:id="53"/>
    </w:p>
    <w:p w:rsidR="00686086" w:rsidRDefault="00686086" w:rsidP="00686086">
      <w:pPr>
        <w:pStyle w:val="EDBTXTNormalWebBlack"/>
      </w:pPr>
      <w:r>
        <w:t xml:space="preserve">Use the </w:t>
      </w:r>
      <w:r>
        <w:rPr>
          <w:rStyle w:val="EDBTXTKeywordBlack"/>
        </w:rPr>
        <w:t>DELETE</w:t>
      </w:r>
      <w:r>
        <w:t xml:space="preserve"> statement to delete one or more rows from a table.  The syntax for the ECPGPlus </w:t>
      </w:r>
      <w:r>
        <w:rPr>
          <w:rStyle w:val="EDBTXTKeywordBlack"/>
        </w:rPr>
        <w:t>DELETE</w:t>
      </w:r>
      <w:r>
        <w:t xml:space="preserve"> statement is the same as the syntax for the SQL statement, but you can use parameter markers and host variables any place that an expression is allowed.  The syntax is:</w:t>
      </w:r>
    </w:p>
    <w:p w:rsidR="00686086" w:rsidRPr="005B04FC" w:rsidRDefault="00686086" w:rsidP="00686086">
      <w:pPr>
        <w:widowControl w:val="0"/>
        <w:autoSpaceDE w:val="0"/>
        <w:autoSpaceDN w:val="0"/>
        <w:adjustRightInd w:val="0"/>
        <w:ind w:left="720"/>
        <w:rPr>
          <w:rStyle w:val="EDBTXTKeywordBlack"/>
        </w:rPr>
      </w:pPr>
      <w:r>
        <w:rPr>
          <w:rStyle w:val="EDBTXTKeywordBlack"/>
        </w:rPr>
        <w:t xml:space="preserve">[FOR </w:t>
      </w:r>
      <w:r>
        <w:rPr>
          <w:rStyle w:val="EDBTXTKeywordBlack"/>
          <w:i/>
        </w:rPr>
        <w:t>exec</w:t>
      </w:r>
      <w:r w:rsidRPr="00BD0A83">
        <w:rPr>
          <w:rStyle w:val="EDBTXTKeywordBlack"/>
          <w:i/>
        </w:rPr>
        <w:t>_count</w:t>
      </w:r>
      <w:r>
        <w:rPr>
          <w:rStyle w:val="EDBTXTKeywordBlack"/>
        </w:rPr>
        <w:t>] DELETE FROM [ONLY</w:t>
      </w:r>
      <w:r w:rsidRPr="005B04FC">
        <w:rPr>
          <w:rStyle w:val="EDBTXTKeywordBlack"/>
        </w:rPr>
        <w:t xml:space="preserve">] </w:t>
      </w:r>
      <w:r w:rsidRPr="00961CE1">
        <w:rPr>
          <w:rStyle w:val="EDBTXTKeywordBlack"/>
          <w:i/>
        </w:rPr>
        <w:t>table</w:t>
      </w:r>
      <w:r>
        <w:rPr>
          <w:rStyle w:val="EDBTXTKeywordBlack"/>
        </w:rPr>
        <w:t xml:space="preserve"> [[AS</w:t>
      </w:r>
      <w:r w:rsidRPr="005B04FC">
        <w:rPr>
          <w:rStyle w:val="EDBTXTKeywordBlack"/>
        </w:rPr>
        <w:t xml:space="preserve">] </w:t>
      </w:r>
      <w:r w:rsidRPr="00961CE1">
        <w:rPr>
          <w:rStyle w:val="EDBTXTKeywordBlack"/>
          <w:i/>
        </w:rPr>
        <w:t>alias</w:t>
      </w:r>
      <w:r w:rsidRPr="005B04FC">
        <w:rPr>
          <w:rStyle w:val="EDBTXTKeywordBlack"/>
        </w:rPr>
        <w:t>]</w:t>
      </w:r>
    </w:p>
    <w:p w:rsidR="00686086" w:rsidRPr="005B04FC" w:rsidRDefault="00686086" w:rsidP="00686086">
      <w:pPr>
        <w:widowControl w:val="0"/>
        <w:autoSpaceDE w:val="0"/>
        <w:autoSpaceDN w:val="0"/>
        <w:adjustRightInd w:val="0"/>
        <w:ind w:left="720"/>
        <w:rPr>
          <w:rStyle w:val="EDBTXTKeywordBlack"/>
        </w:rPr>
      </w:pPr>
      <w:r>
        <w:rPr>
          <w:rStyle w:val="EDBTXTKeywordBlack"/>
        </w:rPr>
        <w:t xml:space="preserve">  [</w:t>
      </w:r>
      <w:r w:rsidRPr="005B04FC">
        <w:rPr>
          <w:rStyle w:val="EDBTXTKeywordBlack"/>
        </w:rPr>
        <w:t xml:space="preserve">USING </w:t>
      </w:r>
      <w:r w:rsidRPr="00961CE1">
        <w:rPr>
          <w:rStyle w:val="EDBTXTKeywordBlack"/>
          <w:i/>
        </w:rPr>
        <w:t>using</w:t>
      </w:r>
      <w:r w:rsidRPr="005B04FC">
        <w:rPr>
          <w:rStyle w:val="EDBTXTKeywordBlack"/>
        </w:rPr>
        <w:t>_</w:t>
      </w:r>
      <w:r w:rsidRPr="00961CE1">
        <w:rPr>
          <w:rStyle w:val="EDBTXTKeywordBlack"/>
          <w:i/>
        </w:rPr>
        <w:t>list</w:t>
      </w:r>
      <w:r w:rsidRPr="005B04FC">
        <w:rPr>
          <w:rStyle w:val="EDBTXTKeywordBlack"/>
        </w:rPr>
        <w:t>]</w:t>
      </w:r>
    </w:p>
    <w:p w:rsidR="00686086" w:rsidRPr="005B04FC" w:rsidRDefault="00686086" w:rsidP="00686086">
      <w:pPr>
        <w:widowControl w:val="0"/>
        <w:autoSpaceDE w:val="0"/>
        <w:autoSpaceDN w:val="0"/>
        <w:adjustRightInd w:val="0"/>
        <w:ind w:left="720"/>
        <w:rPr>
          <w:rStyle w:val="EDBTXTKeywordBlack"/>
        </w:rPr>
      </w:pPr>
      <w:r>
        <w:rPr>
          <w:rStyle w:val="EDBTXTKeywordBlack"/>
        </w:rPr>
        <w:t xml:space="preserve">  [</w:t>
      </w:r>
      <w:r w:rsidRPr="005B04FC">
        <w:rPr>
          <w:rStyle w:val="EDBTXTKeywordBlack"/>
        </w:rPr>
        <w:t xml:space="preserve">WHERE </w:t>
      </w:r>
      <w:r w:rsidRPr="00961CE1">
        <w:rPr>
          <w:rStyle w:val="EDBTXTKeywordBlack"/>
          <w:i/>
        </w:rPr>
        <w:t>condition</w:t>
      </w:r>
      <w:r w:rsidRPr="005B04FC">
        <w:rPr>
          <w:rStyle w:val="EDBTXTKeywordBlack"/>
        </w:rPr>
        <w:t xml:space="preserve"> | WHERE CURRENT OF </w:t>
      </w:r>
      <w:r w:rsidRPr="00961CE1">
        <w:rPr>
          <w:rStyle w:val="EDBTXTKeywordBlack"/>
          <w:i/>
        </w:rPr>
        <w:t>cursor</w:t>
      </w:r>
      <w:r w:rsidRPr="005B04FC">
        <w:rPr>
          <w:rStyle w:val="EDBTXTKeywordBlack"/>
        </w:rPr>
        <w:t>_</w:t>
      </w:r>
      <w:r w:rsidRPr="00961CE1">
        <w:rPr>
          <w:rStyle w:val="EDBTXTKeywordBlack"/>
          <w:i/>
        </w:rPr>
        <w:t>name</w:t>
      </w:r>
      <w:r w:rsidRPr="005B04FC">
        <w:rPr>
          <w:rStyle w:val="EDBTXTKeywordBlack"/>
        </w:rPr>
        <w:t>]</w:t>
      </w:r>
      <w:r>
        <w:rPr>
          <w:rStyle w:val="EDBTXTKeywordBlack"/>
        </w:rPr>
        <w:br/>
        <w:t xml:space="preserve">  [{</w:t>
      </w:r>
      <w:r w:rsidRPr="005B04FC">
        <w:rPr>
          <w:rStyle w:val="EDBTXTKeywordBlack"/>
        </w:rPr>
        <w:t>RETURNING</w:t>
      </w:r>
      <w:r>
        <w:rPr>
          <w:rStyle w:val="EDBTXTKeywordBlack"/>
        </w:rPr>
        <w:t>|RETURN}</w:t>
      </w:r>
      <w:r w:rsidRPr="00313A7B">
        <w:t xml:space="preserve"> </w:t>
      </w:r>
      <w:r w:rsidRPr="005B04FC">
        <w:rPr>
          <w:rStyle w:val="EDBTXTKeywordBlack"/>
        </w:rPr>
        <w:t>*</w:t>
      </w:r>
      <w:r w:rsidRPr="00313A7B">
        <w:t xml:space="preserve"> </w:t>
      </w:r>
      <w:r w:rsidRPr="005B04FC">
        <w:rPr>
          <w:rStyle w:val="EDBTXTKeywordBlack"/>
        </w:rPr>
        <w:t>|</w:t>
      </w:r>
      <w:r w:rsidRPr="00313A7B">
        <w:t xml:space="preserve"> </w:t>
      </w:r>
      <w:r w:rsidRPr="00961CE1">
        <w:rPr>
          <w:rStyle w:val="EDBTXTKeywordBlack"/>
          <w:i/>
        </w:rPr>
        <w:t>output</w:t>
      </w:r>
      <w:r w:rsidRPr="005B04FC">
        <w:rPr>
          <w:rStyle w:val="EDBTXTKeywordBlack"/>
        </w:rPr>
        <w:t>_</w:t>
      </w:r>
      <w:r w:rsidRPr="00961CE1">
        <w:rPr>
          <w:rStyle w:val="EDBTXTKeywordBlack"/>
          <w:i/>
        </w:rPr>
        <w:t>expression</w:t>
      </w:r>
      <w:r w:rsidRPr="00313A7B">
        <w:t xml:space="preserve"> </w:t>
      </w:r>
      <w:r w:rsidRPr="005B04FC">
        <w:rPr>
          <w:rStyle w:val="EDBTXTKeywordBlack"/>
        </w:rPr>
        <w:t>[[</w:t>
      </w:r>
      <w:r w:rsidRPr="00313A7B">
        <w:t xml:space="preserve"> </w:t>
      </w:r>
      <w:r w:rsidRPr="005B04FC">
        <w:rPr>
          <w:rStyle w:val="EDBTXTKeywordBlack"/>
        </w:rPr>
        <w:t>AS]</w:t>
      </w:r>
      <w:r w:rsidRPr="00313A7B">
        <w:t xml:space="preserve"> </w:t>
      </w:r>
      <w:r w:rsidRPr="00961CE1">
        <w:rPr>
          <w:rStyle w:val="EDBTXTKeywordBlack"/>
          <w:i/>
        </w:rPr>
        <w:t>output</w:t>
      </w:r>
      <w:r>
        <w:rPr>
          <w:rStyle w:val="EDBTXTKeywordBlack"/>
        </w:rPr>
        <w:t>_</w:t>
      </w:r>
      <w:r w:rsidRPr="00961CE1">
        <w:rPr>
          <w:rStyle w:val="EDBTXTKeywordBlack"/>
          <w:i/>
        </w:rPr>
        <w:t>name</w:t>
      </w:r>
      <w:r w:rsidRPr="005B04FC">
        <w:rPr>
          <w:rStyle w:val="EDBTXTKeywordBlack"/>
        </w:rPr>
        <w:t>]</w:t>
      </w:r>
      <w:r w:rsidRPr="00313A7B">
        <w:t xml:space="preserve"> </w:t>
      </w:r>
      <w:r>
        <w:rPr>
          <w:rStyle w:val="EDBTXTKeywordBlack"/>
        </w:rPr>
        <w:t>[,</w:t>
      </w:r>
      <w:r w:rsidRPr="00313A7B">
        <w:t xml:space="preserve"> </w:t>
      </w:r>
      <w:r w:rsidRPr="005B04FC">
        <w:rPr>
          <w:rStyle w:val="EDBTXTKeywordBlack"/>
        </w:rPr>
        <w:t>...]</w:t>
      </w:r>
      <w:r>
        <w:rPr>
          <w:rStyle w:val="EDBTXTKeywordBlack"/>
        </w:rPr>
        <w:t xml:space="preserve"> INTO </w:t>
      </w:r>
      <w:r>
        <w:rPr>
          <w:rStyle w:val="EDBTXTKeywordBlack"/>
          <w:i/>
        </w:rPr>
        <w:t>host_variable_list</w:t>
      </w:r>
      <w:r w:rsidRPr="00313A7B">
        <w:t xml:space="preserve"> </w:t>
      </w:r>
      <w:r w:rsidRPr="005B04FC">
        <w:rPr>
          <w:rStyle w:val="EDBTXTKeywordBlack"/>
        </w:rPr>
        <w:t>]</w:t>
      </w:r>
    </w:p>
    <w:p w:rsidR="00686086" w:rsidRDefault="00686086" w:rsidP="00686086">
      <w:pPr>
        <w:pStyle w:val="EDBTXTNormalWebBlackCharChar0"/>
      </w:pPr>
      <w:r>
        <w:t>Where:</w:t>
      </w:r>
    </w:p>
    <w:p w:rsidR="00686086" w:rsidRDefault="00686086" w:rsidP="00686086">
      <w:pPr>
        <w:pStyle w:val="EDBTXTNormalWebBlack"/>
      </w:pPr>
      <w:r w:rsidRPr="00FA365F">
        <w:t>In</w:t>
      </w:r>
      <w:r>
        <w:t xml:space="preserve">clude the </w:t>
      </w:r>
      <w:r w:rsidRPr="00C603F4">
        <w:rPr>
          <w:rStyle w:val="EDBTXTKeywordBlack"/>
        </w:rPr>
        <w:t>FOR</w:t>
      </w:r>
      <w:r w:rsidRPr="00C603F4">
        <w:t xml:space="preserve"> </w:t>
      </w:r>
      <w:r w:rsidRPr="00C603F4">
        <w:rPr>
          <w:rStyle w:val="EDBTXTKeywordBlack"/>
          <w:i/>
        </w:rPr>
        <w:t>exec_count</w:t>
      </w:r>
      <w:r>
        <w:t xml:space="preserve"> clause to specify the number of times the statement will execute; this clause is valid only if the </w:t>
      </w:r>
      <w:r>
        <w:rPr>
          <w:rStyle w:val="EDBTXTKeywordBlack"/>
        </w:rPr>
        <w:t>VALUES</w:t>
      </w:r>
      <w:r>
        <w:t xml:space="preserve"> clause references an array or a pointer to an array.</w:t>
      </w:r>
    </w:p>
    <w:p w:rsidR="00686086" w:rsidRPr="00D67D80" w:rsidRDefault="00686086" w:rsidP="00686086">
      <w:pPr>
        <w:pStyle w:val="EDBTXTNormalWebBlackCharChar0"/>
      </w:pPr>
      <w:r w:rsidRPr="00FA1B4F">
        <w:rPr>
          <w:rStyle w:val="EDBTXTKeywordBlack"/>
          <w:i/>
        </w:rPr>
        <w:t>table</w:t>
      </w:r>
      <w:r>
        <w:t xml:space="preserve"> is the</w:t>
      </w:r>
      <w:r w:rsidRPr="00D67D80">
        <w:t xml:space="preserve"> name (optionally schema-qualified) of a</w:t>
      </w:r>
      <w:r>
        <w:t>n existing table.</w:t>
      </w:r>
      <w:r w:rsidRPr="00D67D80">
        <w:t xml:space="preserve"> </w:t>
      </w:r>
      <w:r>
        <w:t xml:space="preserve"> Include the </w:t>
      </w:r>
      <w:r w:rsidRPr="006A7CB4">
        <w:rPr>
          <w:rStyle w:val="EDBTXTKeywordBlack"/>
        </w:rPr>
        <w:t>ONLY</w:t>
      </w:r>
      <w:r>
        <w:t xml:space="preserve"> clause to limit processing to the specified table; if you do not include the </w:t>
      </w:r>
      <w:r w:rsidRPr="00FA26A9">
        <w:rPr>
          <w:rStyle w:val="EDBTXTKeywordBlack"/>
        </w:rPr>
        <w:t>ONLY</w:t>
      </w:r>
      <w:r>
        <w:t xml:space="preserve"> clause</w:t>
      </w:r>
      <w:r w:rsidRPr="00D67D80">
        <w:t>, any tables inheriting from the named table are also processed.</w:t>
      </w:r>
    </w:p>
    <w:p w:rsidR="00686086" w:rsidRPr="00D67D80" w:rsidRDefault="00686086" w:rsidP="00686086">
      <w:pPr>
        <w:pStyle w:val="EDBTXTNormalWebBlackCharChar0"/>
      </w:pPr>
      <w:r w:rsidRPr="00FA1B4F">
        <w:rPr>
          <w:rStyle w:val="EDBTXTKeywordBlack"/>
          <w:i/>
        </w:rPr>
        <w:t>alias</w:t>
      </w:r>
      <w:r>
        <w:t xml:space="preserve"> is a substitute</w:t>
      </w:r>
      <w:r w:rsidRPr="00D67D80">
        <w:t xml:space="preserve"> name for the target table.</w:t>
      </w:r>
    </w:p>
    <w:p w:rsidR="00686086" w:rsidRPr="00D67D80" w:rsidRDefault="00686086" w:rsidP="00686086">
      <w:pPr>
        <w:pStyle w:val="EDBTXTNormalWebBlackCharChar0"/>
      </w:pPr>
      <w:r w:rsidRPr="004240F1">
        <w:rPr>
          <w:rStyle w:val="EDBTXTKeywordBlack"/>
          <w:i/>
        </w:rPr>
        <w:t>using_list</w:t>
      </w:r>
      <w:r>
        <w:t xml:space="preserve"> is a </w:t>
      </w:r>
      <w:r w:rsidRPr="00D67D80">
        <w:t xml:space="preserve">list of table expressions, allowing columns from other tables to appear in the </w:t>
      </w:r>
      <w:r w:rsidRPr="003A42D5">
        <w:rPr>
          <w:rStyle w:val="EDBTXTKeywordBlack"/>
        </w:rPr>
        <w:t>WHERE</w:t>
      </w:r>
      <w:r w:rsidRPr="00D67D80">
        <w:t xml:space="preserve"> condition.</w:t>
      </w:r>
    </w:p>
    <w:p w:rsidR="00686086" w:rsidRDefault="00686086" w:rsidP="00686086">
      <w:pPr>
        <w:pStyle w:val="EDBTXTNormalWebBlackCharChar0"/>
        <w:rPr>
          <w:rStyle w:val="EDBTXTKeywordBlack"/>
          <w:rFonts w:ascii="Times New Roman" w:hAnsi="Times New Roman" w:cs="Times New Roman"/>
          <w:color w:val="auto"/>
          <w:sz w:val="24"/>
          <w:szCs w:val="24"/>
        </w:rPr>
      </w:pPr>
      <w:r>
        <w:t xml:space="preserve">Include the </w:t>
      </w:r>
      <w:r w:rsidRPr="00F41AB7">
        <w:rPr>
          <w:rStyle w:val="EDBTXTKeywordBlack"/>
        </w:rPr>
        <w:t>WHERE</w:t>
      </w:r>
      <w:r>
        <w:t xml:space="preserve"> clause to specify which rows should be deleted.  If you do not include a </w:t>
      </w:r>
      <w:r w:rsidRPr="00847A75">
        <w:rPr>
          <w:rStyle w:val="EDBTXTKeywordBlack"/>
        </w:rPr>
        <w:t>WHERE</w:t>
      </w:r>
      <w:r>
        <w:t xml:space="preserve"> clause in the statement, </w:t>
      </w:r>
      <w:r w:rsidRPr="00847A75">
        <w:rPr>
          <w:rStyle w:val="EDBTXTKeywordBlack"/>
        </w:rPr>
        <w:t>DELETE</w:t>
      </w:r>
      <w:r>
        <w:t xml:space="preserve"> will delete all rows from the table, leaving the table definition intact</w:t>
      </w:r>
      <w:r w:rsidRPr="00C33462">
        <w:rPr>
          <w:color w:val="auto"/>
        </w:rPr>
        <w:t>.</w:t>
      </w:r>
      <w:r w:rsidRPr="00C33462">
        <w:rPr>
          <w:rStyle w:val="EDBTXTKeywordBlack"/>
          <w:rFonts w:ascii="Times New Roman" w:hAnsi="Times New Roman" w:cs="Times New Roman"/>
          <w:color w:val="auto"/>
          <w:sz w:val="24"/>
          <w:szCs w:val="24"/>
        </w:rPr>
        <w:t xml:space="preserve">  </w:t>
      </w:r>
    </w:p>
    <w:p w:rsidR="00686086" w:rsidRPr="00C33462" w:rsidRDefault="00686086" w:rsidP="00686086">
      <w:pPr>
        <w:pStyle w:val="EDBTXTNormalWebBlackCharChar0"/>
        <w:rPr>
          <w:color w:val="auto"/>
        </w:rPr>
      </w:pPr>
      <w:r w:rsidRPr="00C33462">
        <w:rPr>
          <w:rStyle w:val="EDBTXTKeywordBlack"/>
          <w:i/>
          <w:color w:val="auto"/>
        </w:rPr>
        <w:t>condition</w:t>
      </w:r>
      <w:r w:rsidRPr="00C33462">
        <w:rPr>
          <w:color w:val="auto"/>
        </w:rPr>
        <w:t xml:space="preserve"> is an expression</w:t>
      </w:r>
      <w:r>
        <w:rPr>
          <w:color w:val="auto"/>
        </w:rPr>
        <w:t>, host variable or parameter marker</w:t>
      </w:r>
      <w:r w:rsidRPr="00C33462">
        <w:rPr>
          <w:color w:val="auto"/>
        </w:rPr>
        <w:t xml:space="preserve"> that returns a value of type </w:t>
      </w:r>
      <w:r w:rsidRPr="00887D5B">
        <w:rPr>
          <w:rStyle w:val="EDBTXTKeywordBlack"/>
        </w:rPr>
        <w:t>BOOLEAN</w:t>
      </w:r>
      <w:r w:rsidRPr="00C33462">
        <w:rPr>
          <w:color w:val="auto"/>
        </w:rPr>
        <w:t xml:space="preserve">.  Those rows for which </w:t>
      </w:r>
      <w:r w:rsidRPr="00C33462">
        <w:rPr>
          <w:rStyle w:val="EDBTXTKeywordBlack"/>
          <w:i/>
          <w:color w:val="auto"/>
        </w:rPr>
        <w:t>condition</w:t>
      </w:r>
      <w:r w:rsidRPr="00C33462">
        <w:rPr>
          <w:color w:val="auto"/>
        </w:rPr>
        <w:t xml:space="preserve"> returns true will be deleted.</w:t>
      </w:r>
    </w:p>
    <w:p w:rsidR="00686086" w:rsidRPr="00D67D80" w:rsidRDefault="00686086" w:rsidP="00686086">
      <w:pPr>
        <w:pStyle w:val="EDBTXTNormalWebBlackCharChar0"/>
      </w:pPr>
      <w:r w:rsidRPr="003A42D5">
        <w:rPr>
          <w:rStyle w:val="EDBTXTKeywordBlack"/>
          <w:i/>
        </w:rPr>
        <w:t>cursor_name</w:t>
      </w:r>
      <w:r>
        <w:t xml:space="preserve"> is the name of the cursor to use in</w:t>
      </w:r>
      <w:r w:rsidRPr="00D67D80">
        <w:t xml:space="preserve"> </w:t>
      </w:r>
      <w:r>
        <w:t>the</w:t>
      </w:r>
      <w:r w:rsidRPr="00D67D80">
        <w:t xml:space="preserve"> </w:t>
      </w:r>
      <w:r w:rsidRPr="00A52688">
        <w:rPr>
          <w:rStyle w:val="EDBTXTKeywordBlack"/>
        </w:rPr>
        <w:t>WHERE</w:t>
      </w:r>
      <w:r w:rsidRPr="00D67D80">
        <w:t xml:space="preserve"> </w:t>
      </w:r>
      <w:r w:rsidRPr="00A52688">
        <w:rPr>
          <w:rStyle w:val="EDBTXTKeywordBlack"/>
        </w:rPr>
        <w:t>CURRENT</w:t>
      </w:r>
      <w:r w:rsidRPr="00D67D80">
        <w:t xml:space="preserve"> </w:t>
      </w:r>
      <w:r w:rsidRPr="00A52688">
        <w:rPr>
          <w:rStyle w:val="EDBTXTKeywordBlack"/>
        </w:rPr>
        <w:t>OF</w:t>
      </w:r>
      <w:r w:rsidRPr="00D67D80">
        <w:t xml:space="preserve"> </w:t>
      </w:r>
      <w:r>
        <w:t>clause; t</w:t>
      </w:r>
      <w:r w:rsidRPr="00D67D80">
        <w:t xml:space="preserve">he row to be deleted </w:t>
      </w:r>
      <w:r>
        <w:t>will be</w:t>
      </w:r>
      <w:r w:rsidRPr="00D67D80">
        <w:t xml:space="preserve"> the one most recently fetched from this cursor.</w:t>
      </w:r>
      <w:r>
        <w:t xml:space="preserve">  The cursor must be</w:t>
      </w:r>
      <w:r w:rsidRPr="00D67D80">
        <w:t xml:space="preserve"> a non-grouping query on the </w:t>
      </w:r>
      <w:r w:rsidRPr="00A52688">
        <w:rPr>
          <w:rStyle w:val="EDBTXTKeywordBlack"/>
        </w:rPr>
        <w:t>DELET</w:t>
      </w:r>
      <w:r>
        <w:rPr>
          <w:rStyle w:val="EDBTXTKeywordBlack"/>
        </w:rPr>
        <w:t>E</w:t>
      </w:r>
      <w:r>
        <w:t xml:space="preserve"> statement</w:t>
      </w:r>
      <w:r w:rsidRPr="00BE0257">
        <w:t>s</w:t>
      </w:r>
      <w:r w:rsidRPr="00D67D80">
        <w:t xml:space="preserve"> target table.</w:t>
      </w:r>
      <w:r>
        <w:t xml:space="preserve">  You cannot specify </w:t>
      </w:r>
      <w:r w:rsidRPr="00A52688">
        <w:rPr>
          <w:rStyle w:val="EDBTXTKeywordBlack"/>
        </w:rPr>
        <w:t>WHERE</w:t>
      </w:r>
      <w:r w:rsidRPr="00D67D80">
        <w:t xml:space="preserve"> </w:t>
      </w:r>
      <w:r w:rsidRPr="00A52688">
        <w:rPr>
          <w:rStyle w:val="EDBTXTKeywordBlack"/>
        </w:rPr>
        <w:t>CURRENT</w:t>
      </w:r>
      <w:r w:rsidRPr="00D67D80">
        <w:t xml:space="preserve"> </w:t>
      </w:r>
      <w:r w:rsidRPr="00A52688">
        <w:rPr>
          <w:rStyle w:val="EDBTXTKeywordBlack"/>
        </w:rPr>
        <w:t>OF</w:t>
      </w:r>
      <w:r w:rsidRPr="00D67D80">
        <w:t xml:space="preserve"> </w:t>
      </w:r>
      <w:r>
        <w:t xml:space="preserve">in a </w:t>
      </w:r>
      <w:r w:rsidRPr="00BE0257">
        <w:rPr>
          <w:rStyle w:val="EDBTXTKeywordBlack"/>
        </w:rPr>
        <w:t>DELETE</w:t>
      </w:r>
      <w:r>
        <w:t xml:space="preserve"> statement that includes</w:t>
      </w:r>
      <w:r w:rsidRPr="00D67D80">
        <w:t xml:space="preserve"> a Boolean condition.</w:t>
      </w:r>
    </w:p>
    <w:p w:rsidR="00686086" w:rsidRDefault="00686086" w:rsidP="00686086">
      <w:pPr>
        <w:pStyle w:val="EDBTXTNormalWebBlackCharChar0"/>
        <w:rPr>
          <w:rStyle w:val="EDBTXTKeywordBlack"/>
          <w:i/>
        </w:rPr>
      </w:pPr>
      <w:r>
        <w:t xml:space="preserve">The </w:t>
      </w:r>
      <w:r w:rsidRPr="007B28BB">
        <w:rPr>
          <w:rStyle w:val="EDBTXTKeywordBlack"/>
        </w:rPr>
        <w:t>RETURN</w:t>
      </w:r>
      <w:r>
        <w:t>/</w:t>
      </w:r>
      <w:r w:rsidRPr="007B28BB">
        <w:rPr>
          <w:rStyle w:val="EDBTXTKeywordBlack"/>
        </w:rPr>
        <w:t>RETURNING</w:t>
      </w:r>
      <w:r>
        <w:t xml:space="preserve"> clause specifies an </w:t>
      </w:r>
      <w:r w:rsidRPr="00786490">
        <w:rPr>
          <w:rStyle w:val="EDBTXTKeywordBlack"/>
          <w:i/>
        </w:rPr>
        <w:t>output</w:t>
      </w:r>
      <w:r>
        <w:t>_</w:t>
      </w:r>
      <w:r w:rsidRPr="007B28BB">
        <w:rPr>
          <w:rStyle w:val="EDBTXTKeywordBlack"/>
          <w:i/>
        </w:rPr>
        <w:t>expression</w:t>
      </w:r>
      <w:r>
        <w:t xml:space="preserve"> or </w:t>
      </w:r>
      <w:r w:rsidRPr="00786490">
        <w:rPr>
          <w:rStyle w:val="EDBTXTKeywordBlack"/>
          <w:i/>
        </w:rPr>
        <w:t>host</w:t>
      </w:r>
      <w:r w:rsidRPr="00786490">
        <w:rPr>
          <w:i/>
        </w:rPr>
        <w:t>_</w:t>
      </w:r>
      <w:r w:rsidRPr="00786490">
        <w:rPr>
          <w:rStyle w:val="EDBTXTKeywordBlack"/>
          <w:i/>
        </w:rPr>
        <w:t>variable</w:t>
      </w:r>
      <w:r w:rsidRPr="00786490">
        <w:rPr>
          <w:i/>
        </w:rPr>
        <w:t>_</w:t>
      </w:r>
      <w:r w:rsidRPr="00786490">
        <w:rPr>
          <w:rStyle w:val="EDBTXTKeywordBlack"/>
          <w:i/>
        </w:rPr>
        <w:t>list</w:t>
      </w:r>
      <w:r>
        <w:t xml:space="preserve"> that is returned by the </w:t>
      </w:r>
      <w:r w:rsidRPr="00786490">
        <w:rPr>
          <w:rStyle w:val="EDBTXTKeywordBlack"/>
        </w:rPr>
        <w:t>DELETE</w:t>
      </w:r>
      <w:r>
        <w:t xml:space="preserve"> command after each row is deleted:</w:t>
      </w:r>
    </w:p>
    <w:p w:rsidR="00686086" w:rsidRDefault="00686086" w:rsidP="00686086">
      <w:pPr>
        <w:pStyle w:val="EDBTXTNormalWebBlackCharChar0"/>
        <w:ind w:left="720"/>
      </w:pPr>
      <w:r w:rsidRPr="005748FA">
        <w:rPr>
          <w:rStyle w:val="EDBTXTKeywordBlack"/>
          <w:i/>
        </w:rPr>
        <w:lastRenderedPageBreak/>
        <w:t>output_expression</w:t>
      </w:r>
      <w:r w:rsidRPr="005748FA">
        <w:t xml:space="preserve"> is a</w:t>
      </w:r>
      <w:r w:rsidRPr="00D67D80">
        <w:t xml:space="preserve">n expression to be computed and returned by the </w:t>
      </w:r>
      <w:r w:rsidRPr="004D5EAB">
        <w:rPr>
          <w:rStyle w:val="EDBTXTKeywordBlack"/>
        </w:rPr>
        <w:t>DELETE</w:t>
      </w:r>
      <w:r w:rsidRPr="00D67D80">
        <w:t xml:space="preserve"> command after each row is deleted. </w:t>
      </w:r>
      <w:r>
        <w:t xml:space="preserve"> </w:t>
      </w:r>
      <w:r w:rsidRPr="00930289">
        <w:rPr>
          <w:rStyle w:val="EDBTXTKeywordBlack"/>
          <w:i/>
        </w:rPr>
        <w:t>output_name</w:t>
      </w:r>
      <w:r>
        <w:t xml:space="preserve"> is the name of the</w:t>
      </w:r>
      <w:r w:rsidRPr="00D67D80">
        <w:t xml:space="preserve"> returned column</w:t>
      </w:r>
      <w:r>
        <w:t>; include</w:t>
      </w:r>
      <w:r w:rsidRPr="00D67D80">
        <w:t xml:space="preserve"> </w:t>
      </w:r>
      <w:r w:rsidRPr="004D5EAB">
        <w:rPr>
          <w:rStyle w:val="EDBTXTKeywordBlack"/>
        </w:rPr>
        <w:t>*</w:t>
      </w:r>
      <w:r>
        <w:t xml:space="preserve"> to return all columns</w:t>
      </w:r>
      <w:r w:rsidRPr="00D67D80">
        <w:t>.</w:t>
      </w:r>
    </w:p>
    <w:p w:rsidR="00686086" w:rsidRDefault="00686086" w:rsidP="00686086">
      <w:pPr>
        <w:pStyle w:val="EDBTXTNormalWebBlackCharChar0"/>
        <w:ind w:left="720"/>
      </w:pPr>
      <w:r w:rsidRPr="00786490">
        <w:rPr>
          <w:rStyle w:val="EDBTXTKeywordBlack"/>
          <w:i/>
        </w:rPr>
        <w:t>host_variable_list</w:t>
      </w:r>
      <w:r>
        <w:t xml:space="preserve"> is a comma-separated list of host variables and optional indicator variables.  Each host variable receives a corresponding value from the </w:t>
      </w:r>
      <w:r w:rsidRPr="00786490">
        <w:rPr>
          <w:rStyle w:val="EDBTXTKeywordBlack"/>
        </w:rPr>
        <w:t>RETURNING</w:t>
      </w:r>
      <w:r>
        <w:t xml:space="preserve"> clause.</w:t>
      </w:r>
    </w:p>
    <w:p w:rsidR="00686086" w:rsidRPr="00D27E88" w:rsidRDefault="00686086" w:rsidP="00686086">
      <w:pPr>
        <w:pStyle w:val="EDBTXTNormalWebBlackCharChar0"/>
      </w:pPr>
      <w:r w:rsidRPr="00D27E88">
        <w:t xml:space="preserve">For example, </w:t>
      </w:r>
      <w:r>
        <w:t xml:space="preserve">the following statement deletes all rows from the </w:t>
      </w:r>
      <w:r w:rsidRPr="00D27E88">
        <w:rPr>
          <w:rStyle w:val="EDBTXTKeywordBlack"/>
        </w:rPr>
        <w:t>emp</w:t>
      </w:r>
      <w:r>
        <w:t xml:space="preserve"> table where the </w:t>
      </w:r>
      <w:r w:rsidRPr="00D27E88">
        <w:rPr>
          <w:rStyle w:val="EDBTXTKeywordBlack"/>
        </w:rPr>
        <w:t>sal</w:t>
      </w:r>
      <w:r>
        <w:t xml:space="preserve"> column contains a value greater than the value specified in the host variable, </w:t>
      </w:r>
      <w:r w:rsidRPr="00D27E88">
        <w:rPr>
          <w:rStyle w:val="EDBTXTKeywordBlack"/>
        </w:rPr>
        <w:t>:max_sal</w:t>
      </w:r>
      <w:r>
        <w:t>:</w:t>
      </w:r>
    </w:p>
    <w:p w:rsidR="00686086" w:rsidRPr="006A4C62" w:rsidRDefault="00686086" w:rsidP="00686086">
      <w:pPr>
        <w:pStyle w:val="EDBTXTNormalWebBlackCharChar0"/>
        <w:ind w:left="720"/>
        <w:rPr>
          <w:rFonts w:ascii="Courier New" w:hAnsi="Courier New" w:cs="Courier New"/>
          <w:sz w:val="22"/>
          <w:szCs w:val="20"/>
        </w:rPr>
      </w:pPr>
      <w:r w:rsidRPr="00A6441C">
        <w:rPr>
          <w:rStyle w:val="EDBTXTKeywordBlack"/>
        </w:rPr>
        <w:t>DELETE FROM emp WHERE sal &gt; :max_sal;</w:t>
      </w:r>
    </w:p>
    <w:p w:rsidR="00686086" w:rsidRDefault="00686086" w:rsidP="00686086">
      <w:pPr>
        <w:pStyle w:val="EDBTXTNormalWebBlack"/>
        <w:rPr>
          <w:lang w:val="en-US"/>
        </w:rPr>
      </w:pPr>
      <w:r>
        <w:t xml:space="preserve">For more information about using the </w:t>
      </w:r>
      <w:r>
        <w:rPr>
          <w:rStyle w:val="EDBTXTKeywordBlack"/>
        </w:rPr>
        <w:t>DELETE</w:t>
      </w:r>
      <w:r>
        <w:t xml:space="preserve"> statement, please see th</w:t>
      </w:r>
      <w:r w:rsidR="005F6DC9">
        <w:t>e PostgreSQL Core documentation</w:t>
      </w:r>
      <w:r>
        <w:t xml:space="preserve"> available at:</w:t>
      </w:r>
      <w:r w:rsidR="005F6DC9">
        <w:rPr>
          <w:lang w:val="en-US"/>
        </w:rPr>
        <w:t xml:space="preserve"> </w:t>
      </w:r>
    </w:p>
    <w:p w:rsidR="00686086" w:rsidRPr="005F6DC9" w:rsidRDefault="002B0CDE" w:rsidP="005F6DC9">
      <w:pPr>
        <w:pStyle w:val="EDBTXTNormalWebBlack"/>
        <w:jc w:val="center"/>
        <w:rPr>
          <w:lang w:val="en-US"/>
        </w:rPr>
      </w:pPr>
      <w:hyperlink r:id="rId23" w:history="1">
        <w:r w:rsidR="00335472">
          <w:rPr>
            <w:rStyle w:val="Hyperlink"/>
            <w:lang w:val="en-US"/>
          </w:rPr>
          <w:t>http://www.postgresql.org/docs/10/static/sql-delete.html</w:t>
        </w:r>
      </w:hyperlink>
    </w:p>
    <w:p w:rsidR="000533C8" w:rsidRPr="007E7EE7" w:rsidRDefault="000533C8" w:rsidP="000533C8">
      <w:pPr>
        <w:pStyle w:val="EDBHTMLPageBreak"/>
      </w:pPr>
    </w:p>
    <w:p w:rsidR="00686086" w:rsidRDefault="00686086" w:rsidP="00686086">
      <w:pPr>
        <w:pStyle w:val="Heading3"/>
      </w:pPr>
      <w:bookmarkStart w:id="54" w:name="_Toc499033895"/>
      <w:r>
        <w:t>DESCRIBE</w:t>
      </w:r>
      <w:bookmarkEnd w:id="54"/>
    </w:p>
    <w:p w:rsidR="00686086" w:rsidRDefault="00686086" w:rsidP="00686086">
      <w:pPr>
        <w:pStyle w:val="EDBTXTNormalWebBlack"/>
      </w:pPr>
      <w:r>
        <w:t xml:space="preserve">Use the </w:t>
      </w:r>
      <w:r w:rsidRPr="00DD51C7">
        <w:rPr>
          <w:rStyle w:val="EDBTXTKeywordBlack"/>
        </w:rPr>
        <w:t>DESCRIBE</w:t>
      </w:r>
      <w:r>
        <w:t xml:space="preserve"> statement to find the number of input values required by a prepared statement or the number of output values returned by a prepared statement.  The </w:t>
      </w:r>
      <w:r w:rsidRPr="005725B1">
        <w:rPr>
          <w:rStyle w:val="EDBTXTKeywordBlack"/>
        </w:rPr>
        <w:t>DESCRIBE</w:t>
      </w:r>
      <w:r>
        <w:t xml:space="preserve"> statement is used to analyze a SQL statement whose shape is unknown at the time you write your application.  </w:t>
      </w:r>
    </w:p>
    <w:p w:rsidR="00686086" w:rsidRDefault="00686086" w:rsidP="00686086">
      <w:pPr>
        <w:pStyle w:val="EDBTXTNormalWebBlack"/>
      </w:pPr>
      <w:r>
        <w:t xml:space="preserve">The </w:t>
      </w:r>
      <w:r w:rsidRPr="005725B1">
        <w:rPr>
          <w:rStyle w:val="EDBTXTKeywordBlack"/>
        </w:rPr>
        <w:t>DESCRIBE</w:t>
      </w:r>
      <w:r>
        <w:t xml:space="preserve"> statement populates an </w:t>
      </w:r>
      <w:r w:rsidRPr="005725B1">
        <w:rPr>
          <w:rStyle w:val="EDBTXTKeywordBlack"/>
        </w:rPr>
        <w:t>SQLDA</w:t>
      </w:r>
      <w:r>
        <w:t xml:space="preserve"> descriptor; to populate a SQL descriptor, use the </w:t>
      </w:r>
      <w:r w:rsidRPr="005725B1">
        <w:rPr>
          <w:rStyle w:val="EDBTXTKeywordBlack"/>
        </w:rPr>
        <w:t>ALLOCATE</w:t>
      </w:r>
      <w:r>
        <w:t xml:space="preserve"> </w:t>
      </w:r>
      <w:r w:rsidRPr="005725B1">
        <w:rPr>
          <w:rStyle w:val="EDBTXTKeywordBlack"/>
        </w:rPr>
        <w:t>DESCRIPTOR</w:t>
      </w:r>
      <w:r>
        <w:t xml:space="preserve"> and </w:t>
      </w:r>
      <w:r w:rsidRPr="005725B1">
        <w:rPr>
          <w:rStyle w:val="EDBTXTKeywordBlack"/>
        </w:rPr>
        <w:t>DESCRIBE…DESCRIPTOR</w:t>
      </w:r>
      <w:r>
        <w:t xml:space="preserve"> statements.</w:t>
      </w:r>
    </w:p>
    <w:p w:rsidR="00686086" w:rsidRDefault="00686086" w:rsidP="00686086">
      <w:pPr>
        <w:pStyle w:val="EDBTXTNormalWebBlack"/>
        <w:ind w:left="720"/>
        <w:rPr>
          <w:rStyle w:val="EDBTXTKeywordBlack"/>
          <w:i/>
        </w:rPr>
      </w:pPr>
      <w:r w:rsidRPr="00155770">
        <w:rPr>
          <w:rStyle w:val="EDBTXTKeywordBlack"/>
        </w:rPr>
        <w:t xml:space="preserve">EXEC SQL DESCRIBE BIND VARIABLES FOR </w:t>
      </w:r>
      <w:r w:rsidRPr="00155770">
        <w:rPr>
          <w:rStyle w:val="EDBTXTKeywordBlack"/>
          <w:i/>
        </w:rPr>
        <w:t>statement</w:t>
      </w:r>
      <w:r w:rsidRPr="00155770">
        <w:rPr>
          <w:rStyle w:val="EDBTXTKeywordBlack"/>
        </w:rPr>
        <w:t>_</w:t>
      </w:r>
      <w:r w:rsidRPr="00155770">
        <w:rPr>
          <w:rStyle w:val="EDBTXTKeywordBlack"/>
          <w:i/>
        </w:rPr>
        <w:t>name</w:t>
      </w:r>
      <w:r w:rsidRPr="00155770">
        <w:rPr>
          <w:rStyle w:val="EDBTXTKeywordBlack"/>
        </w:rPr>
        <w:t xml:space="preserve"> INTO </w:t>
      </w:r>
      <w:r>
        <w:rPr>
          <w:rStyle w:val="EDBTXTKeywordBlack"/>
          <w:i/>
        </w:rPr>
        <w:t>descriptor;</w:t>
      </w:r>
    </w:p>
    <w:p w:rsidR="00686086" w:rsidRPr="001708AC" w:rsidRDefault="00686086" w:rsidP="00686086">
      <w:pPr>
        <w:pStyle w:val="EDBTXTNormalWebBlack"/>
        <w:ind w:left="720"/>
      </w:pPr>
      <w:r w:rsidRPr="001708AC">
        <w:t>or</w:t>
      </w:r>
    </w:p>
    <w:p w:rsidR="00686086" w:rsidRPr="00A07F20" w:rsidRDefault="00686086" w:rsidP="00686086">
      <w:pPr>
        <w:pStyle w:val="EDBTXTNormalWebBlack"/>
        <w:ind w:left="720"/>
        <w:rPr>
          <w:rStyle w:val="EDBTXTKeywordBlack"/>
          <w:i/>
        </w:rPr>
      </w:pPr>
      <w:r>
        <w:rPr>
          <w:rStyle w:val="EDBTXTKeywordBlack"/>
        </w:rPr>
        <w:t xml:space="preserve">EXEC SQL DESCRIBE SELECT LIST FOR </w:t>
      </w:r>
      <w:r>
        <w:rPr>
          <w:rStyle w:val="EDBTXTKeywordBlack"/>
          <w:i/>
        </w:rPr>
        <w:t xml:space="preserve">statement_name </w:t>
      </w:r>
      <w:r>
        <w:rPr>
          <w:rStyle w:val="EDBTXTKeywordBlack"/>
        </w:rPr>
        <w:t xml:space="preserve">INTO </w:t>
      </w:r>
      <w:r>
        <w:rPr>
          <w:rStyle w:val="EDBTXTKeywordBlack"/>
          <w:i/>
        </w:rPr>
        <w:t>descriptor;</w:t>
      </w:r>
    </w:p>
    <w:p w:rsidR="00686086" w:rsidRDefault="00686086" w:rsidP="00686086">
      <w:pPr>
        <w:pStyle w:val="EDBTXTNormalWebBlack"/>
      </w:pPr>
      <w:r>
        <w:t>Where:</w:t>
      </w:r>
    </w:p>
    <w:p w:rsidR="00686086" w:rsidRPr="00144FF9" w:rsidRDefault="00686086" w:rsidP="00686086">
      <w:pPr>
        <w:pStyle w:val="EDBTXTNormalWebBlack"/>
        <w:rPr>
          <w:color w:val="auto"/>
        </w:rPr>
      </w:pPr>
      <w:r w:rsidRPr="00DF25B2">
        <w:rPr>
          <w:rStyle w:val="EDBTXTKeywordBlack"/>
          <w:i/>
        </w:rPr>
        <w:t>statement_name</w:t>
      </w:r>
      <w:r>
        <w:t xml:space="preserve"> is the identifier associated with a prepared SQL </w:t>
      </w:r>
      <w:r w:rsidRPr="00144FF9">
        <w:rPr>
          <w:color w:val="auto"/>
        </w:rPr>
        <w:t>statement or PL/SQL block.</w:t>
      </w:r>
    </w:p>
    <w:p w:rsidR="00686086" w:rsidRDefault="00686086" w:rsidP="00686086">
      <w:pPr>
        <w:pStyle w:val="EDBTXTNormalWebBlack"/>
      </w:pPr>
      <w:r>
        <w:rPr>
          <w:rStyle w:val="EDBTXTKeywordBlack"/>
          <w:i/>
        </w:rPr>
        <w:t>descriptor</w:t>
      </w:r>
      <w:r>
        <w:t xml:space="preserve"> is the name of C variable of type </w:t>
      </w:r>
      <w:r w:rsidRPr="00DD708D">
        <w:rPr>
          <w:rStyle w:val="EDBTXTKeywordBlack"/>
        </w:rPr>
        <w:t>SQLDA*</w:t>
      </w:r>
      <w:r>
        <w:t xml:space="preserve">. You must allocate the space for the descriptor by calling </w:t>
      </w:r>
      <w:r w:rsidRPr="00CF6733">
        <w:rPr>
          <w:rStyle w:val="EDBTXTKeywordBlack"/>
        </w:rPr>
        <w:t>sqlald()</w:t>
      </w:r>
      <w:r>
        <w:t xml:space="preserve"> (and initialize the descriptor) before executing the </w:t>
      </w:r>
      <w:r w:rsidRPr="001009D3">
        <w:rPr>
          <w:rStyle w:val="EDBTXTKeywordBlack"/>
        </w:rPr>
        <w:t>DESCRIBE</w:t>
      </w:r>
      <w:r>
        <w:t xml:space="preserve"> statement.</w:t>
      </w:r>
    </w:p>
    <w:p w:rsidR="00686086" w:rsidRDefault="00686086" w:rsidP="00686086">
      <w:pPr>
        <w:pStyle w:val="EDBTXTNormalWebBlack"/>
      </w:pPr>
      <w:r>
        <w:t xml:space="preserve">When you execute the first form of the </w:t>
      </w:r>
      <w:r w:rsidRPr="00DD51C7">
        <w:rPr>
          <w:rStyle w:val="EDBTXTKeywordBlack"/>
        </w:rPr>
        <w:t>DESCRIBE</w:t>
      </w:r>
      <w:r>
        <w:t xml:space="preserve"> statement, ECPG populates the given descriptor with a description of each </w:t>
      </w:r>
      <w:r w:rsidRPr="005232CE">
        <w:t>input</w:t>
      </w:r>
      <w:r>
        <w:rPr>
          <w:i/>
        </w:rPr>
        <w:t xml:space="preserve"> </w:t>
      </w:r>
      <w:r>
        <w:t xml:space="preserve">variable </w:t>
      </w:r>
      <w:r w:rsidRPr="005232CE">
        <w:rPr>
          <w:i/>
        </w:rPr>
        <w:t>required</w:t>
      </w:r>
      <w:r>
        <w:t xml:space="preserve"> by the statement.  For example, given two descriptors:</w:t>
      </w:r>
    </w:p>
    <w:p w:rsidR="00686086" w:rsidRDefault="00686086" w:rsidP="00686086">
      <w:pPr>
        <w:pStyle w:val="EDBTXTNormalWebBlack"/>
        <w:ind w:left="720"/>
        <w:rPr>
          <w:rStyle w:val="EDBTXTKeywordBlack"/>
        </w:rPr>
      </w:pPr>
      <w:r>
        <w:rPr>
          <w:rStyle w:val="EDBTXTKeywordBlack"/>
        </w:rPr>
        <w:t>SQLDA *</w:t>
      </w:r>
      <w:r w:rsidRPr="001708AC">
        <w:rPr>
          <w:rStyle w:val="EDBTXTKeywordBlack"/>
        </w:rPr>
        <w:t>query_values_in;</w:t>
      </w:r>
      <w:r>
        <w:rPr>
          <w:rStyle w:val="EDBTXTKeywordBlack"/>
        </w:rPr>
        <w:br/>
        <w:t>SQLDA</w:t>
      </w:r>
      <w:r w:rsidRPr="001708AC">
        <w:rPr>
          <w:rStyle w:val="EDBTXTKeywordBlack"/>
        </w:rPr>
        <w:t xml:space="preserve"> </w:t>
      </w:r>
      <w:r>
        <w:rPr>
          <w:rStyle w:val="EDBTXTKeywordBlack"/>
        </w:rPr>
        <w:t>*</w:t>
      </w:r>
      <w:r w:rsidRPr="001708AC">
        <w:rPr>
          <w:rStyle w:val="EDBTXTKeywordBlack"/>
        </w:rPr>
        <w:t>query_values_out;</w:t>
      </w:r>
    </w:p>
    <w:p w:rsidR="00686086" w:rsidRPr="00B716C9" w:rsidRDefault="00686086" w:rsidP="00686086">
      <w:pPr>
        <w:pStyle w:val="EDBTXTNormalWebBlack"/>
      </w:pPr>
      <w:r>
        <w:t xml:space="preserve">You might prepare a query that returns information from the </w:t>
      </w:r>
      <w:r w:rsidRPr="00742D1D">
        <w:rPr>
          <w:rStyle w:val="EDBTXTKeywordBlack"/>
        </w:rPr>
        <w:t>emp</w:t>
      </w:r>
      <w:r>
        <w:t xml:space="preserve"> table:</w:t>
      </w:r>
    </w:p>
    <w:p w:rsidR="00686086" w:rsidRPr="001708AC" w:rsidRDefault="00686086" w:rsidP="00686086">
      <w:pPr>
        <w:pStyle w:val="EDBTXTNormalWebBlack"/>
        <w:ind w:left="720"/>
        <w:rPr>
          <w:rStyle w:val="EDBTXTKeywordBlack"/>
        </w:rPr>
      </w:pPr>
      <w:r w:rsidRPr="001708AC">
        <w:rPr>
          <w:rStyle w:val="EDBTXTKeywordBlack"/>
        </w:rPr>
        <w:t>EXEC SQL PREPARE get_emp FROM</w:t>
      </w:r>
      <w:r>
        <w:rPr>
          <w:rStyle w:val="EDBTXTKeywordBlack"/>
        </w:rPr>
        <w:br/>
        <w:t xml:space="preserve">  </w:t>
      </w:r>
      <w:r w:rsidRPr="001708AC">
        <w:rPr>
          <w:rStyle w:val="EDBTXTKeywordBlack"/>
        </w:rPr>
        <w:t>"SELECT ename, empno, sal FROM emp WHERE empno = ?";</w:t>
      </w:r>
    </w:p>
    <w:p w:rsidR="00686086" w:rsidRDefault="00686086" w:rsidP="00686086">
      <w:pPr>
        <w:pStyle w:val="EDBTXTNormalWebBlack"/>
      </w:pPr>
      <w:r>
        <w:t xml:space="preserve">The command requires one input variable (for the parameter marker (?)).  </w:t>
      </w:r>
    </w:p>
    <w:p w:rsidR="00686086" w:rsidRPr="001708AC" w:rsidRDefault="00686086" w:rsidP="00686086">
      <w:pPr>
        <w:pStyle w:val="EDBTXTNormalWebBlack"/>
        <w:ind w:left="720"/>
        <w:rPr>
          <w:rStyle w:val="EDBTXTKeywordBlack"/>
        </w:rPr>
      </w:pPr>
      <w:r w:rsidRPr="001708AC">
        <w:rPr>
          <w:rStyle w:val="EDBTXTKeywordBlack"/>
        </w:rPr>
        <w:t xml:space="preserve">EXEC SQL DESCRIBE BIND VARIABLES </w:t>
      </w:r>
      <w:r>
        <w:rPr>
          <w:rStyle w:val="EDBTXTKeywordBlack"/>
        </w:rPr>
        <w:br/>
        <w:t xml:space="preserve">  </w:t>
      </w:r>
      <w:r w:rsidRPr="001708AC">
        <w:rPr>
          <w:rStyle w:val="EDBTXTKeywordBlack"/>
        </w:rPr>
        <w:t>FOR get_emp INTO query_values_in;</w:t>
      </w:r>
    </w:p>
    <w:p w:rsidR="00686086" w:rsidRDefault="00686086" w:rsidP="00686086">
      <w:pPr>
        <w:pStyle w:val="EDBTXTNormalWebBlack"/>
      </w:pPr>
      <w:r>
        <w:lastRenderedPageBreak/>
        <w:t>After describing the bind variables for this statement, you can examine the descriptor to find the number of variables required and the type of each variable.</w:t>
      </w:r>
    </w:p>
    <w:p w:rsidR="00686086" w:rsidRDefault="00686086" w:rsidP="00686086">
      <w:pPr>
        <w:pStyle w:val="EDBTXTNormalWebBlack"/>
      </w:pPr>
      <w:r>
        <w:t xml:space="preserve">When you execute the second form, ECPG populates the given descriptor with a description of each value </w:t>
      </w:r>
      <w:r w:rsidRPr="005232CE">
        <w:rPr>
          <w:i/>
        </w:rPr>
        <w:t>returned</w:t>
      </w:r>
      <w:r>
        <w:t xml:space="preserve"> by the statement.  For example, the following statement returns three values:</w:t>
      </w:r>
    </w:p>
    <w:p w:rsidR="00686086" w:rsidRPr="00E532CC" w:rsidRDefault="00686086" w:rsidP="00686086">
      <w:pPr>
        <w:pStyle w:val="EDBTXTNormalWebBlack"/>
        <w:ind w:left="720"/>
        <w:rPr>
          <w:rStyle w:val="EDBTXTKeywordBlack"/>
        </w:rPr>
      </w:pPr>
      <w:r w:rsidRPr="00E532CC">
        <w:rPr>
          <w:rStyle w:val="EDBTXTKeywordBlack"/>
        </w:rPr>
        <w:t xml:space="preserve">EXEC SQL DESCRIBE SELECT LIST </w:t>
      </w:r>
      <w:r>
        <w:rPr>
          <w:rStyle w:val="EDBTXTKeywordBlack"/>
        </w:rPr>
        <w:br/>
        <w:t xml:space="preserve">  </w:t>
      </w:r>
      <w:r w:rsidRPr="00E532CC">
        <w:rPr>
          <w:rStyle w:val="EDBTXTKeywordBlack"/>
        </w:rPr>
        <w:t>FOR get_emp  INTO query_values_out;</w:t>
      </w:r>
    </w:p>
    <w:p w:rsidR="00686086" w:rsidRDefault="00686086" w:rsidP="00686086">
      <w:pPr>
        <w:pStyle w:val="EDBTXTNormalWebBlack"/>
      </w:pPr>
      <w:r>
        <w:t>After describing the select list for this statement, you can examine the descriptor to find the number of returned values and the name and type of each value.</w:t>
      </w:r>
    </w:p>
    <w:p w:rsidR="00686086" w:rsidRPr="0004180E" w:rsidRDefault="00686086" w:rsidP="00686086">
      <w:pPr>
        <w:pStyle w:val="EDBTXTNormalWebBlack"/>
      </w:pPr>
      <w:r>
        <w:t xml:space="preserve">Before </w:t>
      </w:r>
      <w:r>
        <w:rPr>
          <w:i/>
        </w:rPr>
        <w:t xml:space="preserve">executing </w:t>
      </w:r>
      <w:r>
        <w:t>the statement, you must bind a variable for each input value and a variable for each output value.  The variables that you bind for the input values specify the actual values used by the statement.  The variables that you bind for the output values tell ECPGPlus where to put the values when you execute the statement.</w:t>
      </w:r>
    </w:p>
    <w:p w:rsidR="00686086" w:rsidRPr="008E5E6F" w:rsidRDefault="00686086" w:rsidP="00686086">
      <w:pPr>
        <w:pStyle w:val="EDBTXTNormalWebBlack"/>
        <w:rPr>
          <w:color w:val="auto"/>
        </w:rPr>
      </w:pPr>
      <w:r w:rsidRPr="008E5E6F">
        <w:rPr>
          <w:color w:val="auto"/>
        </w:rPr>
        <w:t xml:space="preserve">This is alternate Pro*C compatible syntax for the </w:t>
      </w:r>
      <w:r w:rsidRPr="008E5E6F">
        <w:rPr>
          <w:rStyle w:val="EDBTXTKeywordBlack"/>
          <w:color w:val="auto"/>
        </w:rPr>
        <w:t>DESCRIBE</w:t>
      </w:r>
      <w:r w:rsidRPr="008E5E6F">
        <w:rPr>
          <w:color w:val="auto"/>
        </w:rPr>
        <w:t xml:space="preserve"> </w:t>
      </w:r>
      <w:r w:rsidRPr="008E5E6F">
        <w:rPr>
          <w:rStyle w:val="EDBTXTKeywordBlack"/>
          <w:color w:val="auto"/>
        </w:rPr>
        <w:t>DESCRIPTOR</w:t>
      </w:r>
      <w:r w:rsidRPr="008E5E6F">
        <w:rPr>
          <w:color w:val="auto"/>
        </w:rPr>
        <w:t xml:space="preserve"> statement.</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55" w:name="_Toc499033896"/>
      <w:r>
        <w:t>DESCRIBE DESCRIPTOR</w:t>
      </w:r>
      <w:bookmarkEnd w:id="55"/>
    </w:p>
    <w:p w:rsidR="00686086" w:rsidRDefault="00686086" w:rsidP="00686086">
      <w:pPr>
        <w:pStyle w:val="EDBTXTNormalWebBlack"/>
      </w:pPr>
      <w:r>
        <w:t xml:space="preserve">Use the </w:t>
      </w:r>
      <w:r w:rsidRPr="00BD5083">
        <w:rPr>
          <w:rStyle w:val="EDBTXTKeywordBlack"/>
        </w:rPr>
        <w:t>DESCRIBE</w:t>
      </w:r>
      <w:r>
        <w:t xml:space="preserve"> </w:t>
      </w:r>
      <w:r w:rsidRPr="00BD5083">
        <w:rPr>
          <w:rStyle w:val="EDBTXTKeywordBlack"/>
        </w:rPr>
        <w:t>DESCRIPTOR</w:t>
      </w:r>
      <w:r>
        <w:t xml:space="preserve"> statement to retrieve information about a SQL statement, and store that information in a SQL descriptor.  Before using </w:t>
      </w:r>
      <w:r w:rsidRPr="00F001AD">
        <w:rPr>
          <w:rStyle w:val="EDBTXTKeywordBlack"/>
        </w:rPr>
        <w:t>DESCRIBE</w:t>
      </w:r>
      <w:r>
        <w:t xml:space="preserve"> </w:t>
      </w:r>
      <w:r w:rsidRPr="00F001AD">
        <w:rPr>
          <w:rStyle w:val="EDBTXTKeywordBlack"/>
        </w:rPr>
        <w:t>DESCRIPTOR</w:t>
      </w:r>
      <w:r>
        <w:t xml:space="preserve">, you must allocate the descriptor with the </w:t>
      </w:r>
      <w:r w:rsidRPr="00F001AD">
        <w:rPr>
          <w:rStyle w:val="EDBTXTKeywordBlack"/>
        </w:rPr>
        <w:t>ALLOCATE</w:t>
      </w:r>
      <w:r>
        <w:t xml:space="preserve"> </w:t>
      </w:r>
      <w:r w:rsidRPr="00F001AD">
        <w:rPr>
          <w:rStyle w:val="EDBTXTKeywordBlack"/>
        </w:rPr>
        <w:t>DESCRIPTOR</w:t>
      </w:r>
      <w:r>
        <w:t xml:space="preserve"> statement.  The syntax is:</w:t>
      </w:r>
    </w:p>
    <w:p w:rsidR="00686086" w:rsidRPr="00B24AD3" w:rsidRDefault="00686086" w:rsidP="00686086">
      <w:pPr>
        <w:pStyle w:val="EDBTXTNormalWebBlack"/>
        <w:ind w:left="720"/>
        <w:rPr>
          <w:rStyle w:val="EDBTXTKeywordBlack"/>
        </w:rPr>
      </w:pPr>
      <w:r w:rsidRPr="00B24AD3">
        <w:rPr>
          <w:rStyle w:val="EDBTXTKeywordBlack"/>
        </w:rPr>
        <w:t>EXEC</w:t>
      </w:r>
      <w:r w:rsidRPr="00B24AD3">
        <w:t xml:space="preserve"> </w:t>
      </w:r>
      <w:r w:rsidRPr="00B24AD3">
        <w:rPr>
          <w:rStyle w:val="EDBTXTKeywordBlack"/>
        </w:rPr>
        <w:t>SQL</w:t>
      </w:r>
      <w:r w:rsidRPr="00B24AD3">
        <w:t xml:space="preserve"> </w:t>
      </w:r>
      <w:r w:rsidRPr="00B24AD3">
        <w:rPr>
          <w:rStyle w:val="EDBTXTKeywordBlack"/>
        </w:rPr>
        <w:t>DESCRIBE</w:t>
      </w:r>
      <w:r w:rsidRPr="00B24AD3">
        <w:t xml:space="preserve"> </w:t>
      </w:r>
      <w:r>
        <w:rPr>
          <w:rStyle w:val="EDBTXTKeywordBlack"/>
        </w:rPr>
        <w:t>[INPUT</w:t>
      </w:r>
      <w:r w:rsidRPr="00B24AD3">
        <w:t xml:space="preserve"> </w:t>
      </w:r>
      <w:r>
        <w:rPr>
          <w:rStyle w:val="EDBTXTKeywordBlack"/>
        </w:rPr>
        <w:t>|</w:t>
      </w:r>
      <w:r w:rsidRPr="00B24AD3">
        <w:t xml:space="preserve"> </w:t>
      </w:r>
      <w:r>
        <w:rPr>
          <w:rStyle w:val="EDBTXTKeywordBlack"/>
        </w:rPr>
        <w:t>OUTPUT]</w:t>
      </w:r>
      <w:r w:rsidRPr="00B24AD3">
        <w:t xml:space="preserve"> </w:t>
      </w:r>
      <w:r w:rsidRPr="00B24AD3">
        <w:rPr>
          <w:rStyle w:val="EDBTXTKeywordBlack"/>
          <w:i/>
        </w:rPr>
        <w:t>statement</w:t>
      </w:r>
      <w:r>
        <w:rPr>
          <w:rStyle w:val="EDBTXTKeywordBlack"/>
        </w:rPr>
        <w:t>_</w:t>
      </w:r>
      <w:r w:rsidRPr="00B24AD3">
        <w:rPr>
          <w:rStyle w:val="EDBTXTKeywordBlack"/>
          <w:i/>
        </w:rPr>
        <w:t>identifier</w:t>
      </w:r>
      <w:r w:rsidRPr="00B24AD3">
        <w:rPr>
          <w:rStyle w:val="EDBTXTKeywordBlack"/>
        </w:rPr>
        <w:t xml:space="preserve"> </w:t>
      </w:r>
      <w:r w:rsidRPr="00B24AD3">
        <w:rPr>
          <w:rStyle w:val="EDBTXTKeywordBlack"/>
        </w:rPr>
        <w:br/>
        <w:t xml:space="preserve">  USING</w:t>
      </w:r>
      <w:r w:rsidRPr="00B24AD3">
        <w:t xml:space="preserve"> </w:t>
      </w:r>
      <w:r w:rsidRPr="00B24AD3">
        <w:rPr>
          <w:rStyle w:val="EDBTXTKeywordBlack"/>
        </w:rPr>
        <w:t>[SQL]</w:t>
      </w:r>
      <w:r w:rsidRPr="00B24AD3">
        <w:t xml:space="preserve"> </w:t>
      </w:r>
      <w:r w:rsidRPr="00B24AD3">
        <w:rPr>
          <w:rStyle w:val="EDBTXTKeywordBlack"/>
        </w:rPr>
        <w:t>DESCRIPTOR</w:t>
      </w:r>
      <w:r w:rsidRPr="00B24AD3">
        <w:t xml:space="preserve"> </w:t>
      </w:r>
      <w:r w:rsidRPr="00B24AD3">
        <w:rPr>
          <w:rStyle w:val="EDBTXTKeywordBlack"/>
          <w:i/>
        </w:rPr>
        <w:t>descriptor</w:t>
      </w:r>
      <w:r w:rsidRPr="00B24AD3">
        <w:rPr>
          <w:rStyle w:val="EDBTXTKeywordBlack"/>
        </w:rPr>
        <w:t>_</w:t>
      </w:r>
      <w:r w:rsidRPr="00B24AD3">
        <w:rPr>
          <w:rStyle w:val="EDBTXTKeywordBlack"/>
          <w:i/>
        </w:rPr>
        <w:t>name</w:t>
      </w:r>
      <w:r w:rsidRPr="00B24AD3">
        <w:rPr>
          <w:rStyle w:val="EDBTXTKeywordBlack"/>
        </w:rPr>
        <w:t>;</w:t>
      </w:r>
    </w:p>
    <w:p w:rsidR="00686086" w:rsidRDefault="00686086" w:rsidP="00686086">
      <w:pPr>
        <w:pStyle w:val="EDBTXTNormalWebBlack"/>
      </w:pPr>
      <w:r>
        <w:t>Where:</w:t>
      </w:r>
    </w:p>
    <w:p w:rsidR="00686086" w:rsidRDefault="00686086" w:rsidP="00686086">
      <w:pPr>
        <w:pStyle w:val="EDBTXTNormalWebBlack"/>
      </w:pPr>
      <w:r w:rsidRPr="00A723AC">
        <w:rPr>
          <w:rStyle w:val="EDBTXTKeywordBlack"/>
          <w:i/>
        </w:rPr>
        <w:t>statement_name</w:t>
      </w:r>
      <w:r>
        <w:t xml:space="preserve"> is the name of a prepared SQL statement.</w:t>
      </w:r>
    </w:p>
    <w:p w:rsidR="00686086" w:rsidRDefault="00686086" w:rsidP="00686086">
      <w:pPr>
        <w:pStyle w:val="EDBTXTNormalWebBlack"/>
      </w:pPr>
      <w:r w:rsidRPr="00A723AC">
        <w:rPr>
          <w:rStyle w:val="EDBTXTKeywordBlack"/>
          <w:i/>
        </w:rPr>
        <w:t>descriptor_name</w:t>
      </w:r>
      <w:r>
        <w:t xml:space="preserve"> is the name of the descriptor.  </w:t>
      </w:r>
      <w:r w:rsidRPr="004C6316">
        <w:rPr>
          <w:rStyle w:val="EDBTXTKeywordBlack"/>
          <w:i/>
        </w:rPr>
        <w:t>descriptor_name</w:t>
      </w:r>
      <w:r>
        <w:t xml:space="preserve"> can be a quoted string value or a host variable that contains the name of the descriptor.</w:t>
      </w:r>
    </w:p>
    <w:p w:rsidR="00686086" w:rsidRDefault="00686086" w:rsidP="00686086">
      <w:pPr>
        <w:pStyle w:val="EDBTXTNormalWebBlack"/>
      </w:pPr>
      <w:r>
        <w:t xml:space="preserve">If you include the </w:t>
      </w:r>
      <w:r w:rsidRPr="00B66F2E">
        <w:rPr>
          <w:rStyle w:val="EDBTXTKeywordBlack"/>
        </w:rPr>
        <w:t>INPUT</w:t>
      </w:r>
      <w:r>
        <w:t xml:space="preserve"> clause, ECPGPlus populates the given descriptor with a description of each </w:t>
      </w:r>
      <w:r w:rsidRPr="005232CE">
        <w:t>input</w:t>
      </w:r>
      <w:r>
        <w:rPr>
          <w:i/>
        </w:rPr>
        <w:t xml:space="preserve"> </w:t>
      </w:r>
      <w:r>
        <w:t xml:space="preserve">variable </w:t>
      </w:r>
      <w:r w:rsidRPr="005232CE">
        <w:rPr>
          <w:i/>
        </w:rPr>
        <w:t>required</w:t>
      </w:r>
      <w:r>
        <w:t xml:space="preserve"> by the statement.  </w:t>
      </w:r>
    </w:p>
    <w:p w:rsidR="00686086" w:rsidRDefault="00686086" w:rsidP="00686086">
      <w:pPr>
        <w:pStyle w:val="EDBTXTNormalWebBlack"/>
        <w:ind w:left="720"/>
      </w:pPr>
      <w:r>
        <w:t>For example, given two descriptors:</w:t>
      </w:r>
    </w:p>
    <w:p w:rsidR="00686086" w:rsidRDefault="00686086" w:rsidP="00686086">
      <w:pPr>
        <w:pStyle w:val="EDBTXTNormalWebBlack"/>
        <w:ind w:left="1440"/>
        <w:rPr>
          <w:rStyle w:val="EDBTXTKeywordBlack"/>
        </w:rPr>
      </w:pPr>
      <w:r>
        <w:rPr>
          <w:rStyle w:val="EDBTXTKeywordBlack"/>
        </w:rPr>
        <w:t xml:space="preserve">EXEC SQL ALLOCATE DESCRIPTOR </w:t>
      </w:r>
      <w:r w:rsidRPr="001708AC">
        <w:rPr>
          <w:rStyle w:val="EDBTXTKeywordBlack"/>
        </w:rPr>
        <w:t>query_values_in;</w:t>
      </w:r>
      <w:r>
        <w:rPr>
          <w:rStyle w:val="EDBTXTKeywordBlack"/>
        </w:rPr>
        <w:br/>
        <w:t xml:space="preserve">EXEC SQL ALLOCATE DESCRIPTOR </w:t>
      </w:r>
      <w:r w:rsidRPr="001708AC">
        <w:rPr>
          <w:rStyle w:val="EDBTXTKeywordBlack"/>
        </w:rPr>
        <w:t>query_values_out;</w:t>
      </w:r>
    </w:p>
    <w:p w:rsidR="00686086" w:rsidRPr="00B716C9" w:rsidRDefault="00686086" w:rsidP="00686086">
      <w:pPr>
        <w:pStyle w:val="EDBTXTNormalWebBlack"/>
        <w:ind w:left="720"/>
      </w:pPr>
      <w:r>
        <w:t xml:space="preserve">You might prepare a query that returns information from the </w:t>
      </w:r>
      <w:r w:rsidRPr="00742D1D">
        <w:rPr>
          <w:rStyle w:val="EDBTXTKeywordBlack"/>
        </w:rPr>
        <w:t>emp</w:t>
      </w:r>
      <w:r>
        <w:t xml:space="preserve"> table:</w:t>
      </w:r>
    </w:p>
    <w:p w:rsidR="00686086" w:rsidRPr="001708AC" w:rsidRDefault="00686086" w:rsidP="00686086">
      <w:pPr>
        <w:pStyle w:val="EDBTXTNormalWebBlack"/>
        <w:ind w:left="1440"/>
        <w:rPr>
          <w:rStyle w:val="EDBTXTKeywordBlack"/>
        </w:rPr>
      </w:pPr>
      <w:r w:rsidRPr="001708AC">
        <w:rPr>
          <w:rStyle w:val="EDBTXTKeywordBlack"/>
        </w:rPr>
        <w:t>EXEC SQL PREPARE get_emp FROM</w:t>
      </w:r>
      <w:r>
        <w:rPr>
          <w:rStyle w:val="EDBTXTKeywordBlack"/>
        </w:rPr>
        <w:br/>
        <w:t xml:space="preserve">  </w:t>
      </w:r>
      <w:r w:rsidRPr="001708AC">
        <w:rPr>
          <w:rStyle w:val="EDBTXTKeywordBlack"/>
        </w:rPr>
        <w:t>"SELECT ename, empno, sal FROM emp WHERE empno = ?";</w:t>
      </w:r>
    </w:p>
    <w:p w:rsidR="00686086" w:rsidRDefault="00686086" w:rsidP="00686086">
      <w:pPr>
        <w:pStyle w:val="EDBTXTNormalWebBlack"/>
        <w:ind w:left="720"/>
      </w:pPr>
      <w:r>
        <w:t>The command requires one input variable (for the parameter marker (</w:t>
      </w:r>
      <w:r w:rsidRPr="008B00B2">
        <w:rPr>
          <w:rStyle w:val="EDBTXTKeywordBlack"/>
        </w:rPr>
        <w:t>?</w:t>
      </w:r>
      <w:r>
        <w:t xml:space="preserve">)).  </w:t>
      </w:r>
    </w:p>
    <w:p w:rsidR="00686086" w:rsidRPr="001708AC" w:rsidRDefault="00686086" w:rsidP="00686086">
      <w:pPr>
        <w:pStyle w:val="EDBTXTNormalWebBlack"/>
        <w:ind w:left="1440"/>
        <w:rPr>
          <w:rStyle w:val="EDBTXTKeywordBlack"/>
        </w:rPr>
      </w:pPr>
      <w:r w:rsidRPr="001708AC">
        <w:rPr>
          <w:rStyle w:val="EDBTXTKeywordBlack"/>
        </w:rPr>
        <w:t xml:space="preserve">EXEC SQL DESCRIBE </w:t>
      </w:r>
      <w:r>
        <w:rPr>
          <w:rStyle w:val="EDBTXTKeywordBlack"/>
        </w:rPr>
        <w:t>INPUT</w:t>
      </w:r>
      <w:r w:rsidRPr="001708AC">
        <w:rPr>
          <w:rStyle w:val="EDBTXTKeywordBlack"/>
        </w:rPr>
        <w:t xml:space="preserve"> get_emp </w:t>
      </w:r>
      <w:r>
        <w:rPr>
          <w:rStyle w:val="EDBTXTKeywordBlack"/>
        </w:rPr>
        <w:t>USING</w:t>
      </w:r>
      <w:r w:rsidRPr="001708AC">
        <w:rPr>
          <w:rStyle w:val="EDBTXTKeywordBlack"/>
        </w:rPr>
        <w:t xml:space="preserve"> </w:t>
      </w:r>
      <w:r>
        <w:rPr>
          <w:rStyle w:val="EDBTXTKeywordBlack"/>
        </w:rPr>
        <w:t>'</w:t>
      </w:r>
      <w:r w:rsidRPr="001708AC">
        <w:rPr>
          <w:rStyle w:val="EDBTXTKeywordBlack"/>
        </w:rPr>
        <w:t>query_values_in</w:t>
      </w:r>
      <w:r>
        <w:rPr>
          <w:rStyle w:val="EDBTXTKeywordBlack"/>
        </w:rPr>
        <w:t>'</w:t>
      </w:r>
      <w:r w:rsidRPr="001708AC">
        <w:rPr>
          <w:rStyle w:val="EDBTXTKeywordBlack"/>
        </w:rPr>
        <w:t>;</w:t>
      </w:r>
    </w:p>
    <w:p w:rsidR="00686086" w:rsidRDefault="00686086" w:rsidP="00686086">
      <w:pPr>
        <w:pStyle w:val="EDBTXTNormalWebBlack"/>
        <w:ind w:left="720"/>
      </w:pPr>
      <w:r>
        <w:t xml:space="preserve">After describing the bind variables for this statement, you can examine the descriptor to find the number of variables required and the type of each variable.  </w:t>
      </w:r>
    </w:p>
    <w:p w:rsidR="00686086" w:rsidRDefault="00686086" w:rsidP="00686086">
      <w:pPr>
        <w:pStyle w:val="EDBTXTNormalWebBlack"/>
        <w:ind w:left="720"/>
      </w:pPr>
      <w:r>
        <w:t xml:space="preserve">If you do not specify the </w:t>
      </w:r>
      <w:r w:rsidRPr="000A3B20">
        <w:rPr>
          <w:rStyle w:val="EDBTXTKeywordBlack"/>
        </w:rPr>
        <w:t>INPUT</w:t>
      </w:r>
      <w:r>
        <w:t xml:space="preserve"> clause, </w:t>
      </w:r>
      <w:r w:rsidRPr="000A3B20">
        <w:rPr>
          <w:rStyle w:val="EDBTXTKeywordBlack"/>
        </w:rPr>
        <w:t>DESCRIBE</w:t>
      </w:r>
      <w:r>
        <w:t xml:space="preserve"> </w:t>
      </w:r>
      <w:r w:rsidRPr="000A3B20">
        <w:rPr>
          <w:rStyle w:val="EDBTXTKeywordBlack"/>
        </w:rPr>
        <w:t>DESCRIPTOR</w:t>
      </w:r>
      <w:r>
        <w:t xml:space="preserve"> populates the specified descriptor with the values returned by the statement.</w:t>
      </w:r>
    </w:p>
    <w:p w:rsidR="00686086" w:rsidRDefault="00686086" w:rsidP="00686086">
      <w:pPr>
        <w:pStyle w:val="EDBTXTNormalWebBlack"/>
      </w:pPr>
      <w:r>
        <w:t xml:space="preserve">If you include the </w:t>
      </w:r>
      <w:r w:rsidRPr="00D42E4E">
        <w:rPr>
          <w:rStyle w:val="EDBTXTKeywordBlack"/>
        </w:rPr>
        <w:t>OUTPUT</w:t>
      </w:r>
      <w:r>
        <w:t xml:space="preserve"> clause, ECPGPlus populates the given descriptor with a description of each value </w:t>
      </w:r>
      <w:r w:rsidRPr="005232CE">
        <w:rPr>
          <w:i/>
        </w:rPr>
        <w:t>returned</w:t>
      </w:r>
      <w:r>
        <w:t xml:space="preserve"> by the statement.  </w:t>
      </w:r>
    </w:p>
    <w:p w:rsidR="00AC68CD" w:rsidRDefault="00AC68CD" w:rsidP="00686086">
      <w:pPr>
        <w:pStyle w:val="EDBTXTNormalWebBlack"/>
        <w:ind w:left="720"/>
        <w:rPr>
          <w:lang w:val="en-US"/>
        </w:rPr>
      </w:pPr>
    </w:p>
    <w:p w:rsidR="00686086" w:rsidRDefault="00686086" w:rsidP="00686086">
      <w:pPr>
        <w:pStyle w:val="EDBTXTNormalWebBlack"/>
        <w:ind w:left="720"/>
      </w:pPr>
      <w:r>
        <w:lastRenderedPageBreak/>
        <w:t>For example, the following statement returns three values:</w:t>
      </w:r>
    </w:p>
    <w:p w:rsidR="00686086" w:rsidRPr="00E532CC" w:rsidRDefault="00686086" w:rsidP="00686086">
      <w:pPr>
        <w:pStyle w:val="EDBTXTNormalWebBlack"/>
        <w:ind w:left="1440"/>
        <w:rPr>
          <w:rStyle w:val="EDBTXTKeywordBlack"/>
        </w:rPr>
      </w:pPr>
      <w:r>
        <w:rPr>
          <w:rStyle w:val="EDBTXTKeywordBlack"/>
        </w:rPr>
        <w:t>EXEC</w:t>
      </w:r>
      <w:r w:rsidRPr="00D371AD">
        <w:t xml:space="preserve"> </w:t>
      </w:r>
      <w:r>
        <w:rPr>
          <w:rStyle w:val="EDBTXTKeywordBlack"/>
        </w:rPr>
        <w:t>SQL</w:t>
      </w:r>
      <w:r w:rsidRPr="00D371AD">
        <w:t xml:space="preserve"> </w:t>
      </w:r>
      <w:r>
        <w:rPr>
          <w:rStyle w:val="EDBTXTKeywordBlack"/>
        </w:rPr>
        <w:t>DESCRIBE</w:t>
      </w:r>
      <w:r w:rsidRPr="00D371AD">
        <w:t xml:space="preserve"> </w:t>
      </w:r>
      <w:r>
        <w:rPr>
          <w:rStyle w:val="EDBTXTKeywordBlack"/>
        </w:rPr>
        <w:t>OUTPUT</w:t>
      </w:r>
      <w:r w:rsidRPr="00D371AD">
        <w:t xml:space="preserve"> </w:t>
      </w:r>
      <w:r w:rsidRPr="00E532CC">
        <w:rPr>
          <w:rStyle w:val="EDBTXTKeywordBlack"/>
        </w:rPr>
        <w:t>FOR</w:t>
      </w:r>
      <w:r w:rsidRPr="00D371AD">
        <w:t xml:space="preserve"> </w:t>
      </w:r>
      <w:r w:rsidRPr="00E532CC">
        <w:rPr>
          <w:rStyle w:val="EDBTXTKeywordBlack"/>
        </w:rPr>
        <w:t>get_emp</w:t>
      </w:r>
      <w:r w:rsidRPr="00D371AD">
        <w:t xml:space="preserve"> </w:t>
      </w:r>
      <w:r>
        <w:rPr>
          <w:rStyle w:val="EDBTXTKeywordBlack"/>
        </w:rPr>
        <w:t>USING</w:t>
      </w:r>
      <w:r w:rsidRPr="00E532CC">
        <w:rPr>
          <w:rStyle w:val="EDBTXTKeywordBlack"/>
        </w:rPr>
        <w:t xml:space="preserve"> </w:t>
      </w:r>
      <w:r>
        <w:rPr>
          <w:rStyle w:val="EDBTXTKeywordBlack"/>
        </w:rPr>
        <w:t>'</w:t>
      </w:r>
      <w:r w:rsidRPr="00E532CC">
        <w:rPr>
          <w:rStyle w:val="EDBTXTKeywordBlack"/>
        </w:rPr>
        <w:t>query_values_out</w:t>
      </w:r>
      <w:r>
        <w:rPr>
          <w:rStyle w:val="EDBTXTKeywordBlack"/>
        </w:rPr>
        <w:t>'</w:t>
      </w:r>
      <w:r w:rsidRPr="00E532CC">
        <w:rPr>
          <w:rStyle w:val="EDBTXTKeywordBlack"/>
        </w:rPr>
        <w:t>;</w:t>
      </w:r>
    </w:p>
    <w:p w:rsidR="00686086" w:rsidRDefault="00686086" w:rsidP="00686086">
      <w:pPr>
        <w:pStyle w:val="EDBTXTNormalWebBlack"/>
        <w:ind w:left="720"/>
      </w:pPr>
      <w:r>
        <w:t>After describing the select list for this statement, you can examine the descriptor to find the number of returned values and the name and type of each value.</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56" w:name="_Toc499033897"/>
      <w:r>
        <w:t>DISCONNECT</w:t>
      </w:r>
      <w:bookmarkEnd w:id="56"/>
    </w:p>
    <w:p w:rsidR="00686086" w:rsidRDefault="00686086" w:rsidP="00686086">
      <w:pPr>
        <w:pStyle w:val="EDBTXTNormalWebBlack"/>
      </w:pPr>
      <w:r>
        <w:t xml:space="preserve">Use the </w:t>
      </w:r>
      <w:r w:rsidRPr="002465F3">
        <w:rPr>
          <w:rStyle w:val="EDBTXTKeywordBlack"/>
        </w:rPr>
        <w:t>DISCONNECT</w:t>
      </w:r>
      <w:r>
        <w:t xml:space="preserve"> statement to close the connection to the server.  The syntax is:</w:t>
      </w:r>
    </w:p>
    <w:p w:rsidR="00686086" w:rsidRPr="00784CB8" w:rsidRDefault="00686086" w:rsidP="00686086">
      <w:pPr>
        <w:pStyle w:val="EDBTXTNormalWebBlack"/>
        <w:ind w:left="720"/>
        <w:rPr>
          <w:rStyle w:val="EDBTXTKeywordBlack"/>
        </w:rPr>
      </w:pPr>
      <w:r>
        <w:rPr>
          <w:rStyle w:val="EDBTXTKeywordBlack"/>
        </w:rPr>
        <w:t>EXEC</w:t>
      </w:r>
      <w:r w:rsidRPr="00547DCD">
        <w:t xml:space="preserve"> </w:t>
      </w:r>
      <w:r w:rsidRPr="00784CB8">
        <w:rPr>
          <w:rStyle w:val="EDBTXTKeywordBlack"/>
        </w:rPr>
        <w:t>SQL</w:t>
      </w:r>
      <w:r w:rsidRPr="00547DCD">
        <w:t xml:space="preserve"> </w:t>
      </w:r>
      <w:r w:rsidRPr="00784CB8">
        <w:rPr>
          <w:rStyle w:val="EDBTXTKeywordBlack"/>
        </w:rPr>
        <w:t>DISCONNECT</w:t>
      </w:r>
      <w:r w:rsidRPr="00547DCD">
        <w:t xml:space="preserve"> </w:t>
      </w:r>
      <w:r w:rsidRPr="00784CB8">
        <w:rPr>
          <w:rStyle w:val="EDBTXTKeywordBlack"/>
        </w:rPr>
        <w:t>[</w:t>
      </w:r>
      <w:r>
        <w:rPr>
          <w:rStyle w:val="EDBTXTKeywordBlack"/>
          <w:i/>
        </w:rPr>
        <w:t>connection</w:t>
      </w:r>
      <w:r w:rsidRPr="00784CB8">
        <w:rPr>
          <w:rStyle w:val="EDBTXTKeywordBlack"/>
        </w:rPr>
        <w:t>_</w:t>
      </w:r>
      <w:r>
        <w:rPr>
          <w:rStyle w:val="EDBTXTKeywordBlack"/>
          <w:i/>
        </w:rPr>
        <w:t>name</w:t>
      </w:r>
      <w:r w:rsidRPr="00784CB8">
        <w:rPr>
          <w:rStyle w:val="EDBTXTKeywordBlack"/>
        </w:rPr>
        <w:t>]</w:t>
      </w:r>
      <w:r>
        <w:rPr>
          <w:rStyle w:val="EDBTXTKeywordBlack"/>
        </w:rPr>
        <w:t>[CURRENT][DEFAULT][ALL];</w:t>
      </w:r>
    </w:p>
    <w:p w:rsidR="00686086" w:rsidRDefault="00686086" w:rsidP="00686086">
      <w:pPr>
        <w:pStyle w:val="EDBTXTNormalWebBlack"/>
      </w:pPr>
      <w:r>
        <w:t>Where:</w:t>
      </w:r>
    </w:p>
    <w:p w:rsidR="00686086" w:rsidRDefault="00686086" w:rsidP="00686086">
      <w:pPr>
        <w:pStyle w:val="EDBTXTNormalWebBlack"/>
      </w:pPr>
      <w:r w:rsidRPr="00902791">
        <w:rPr>
          <w:rStyle w:val="EDBTXTKeywordBlack"/>
          <w:i/>
        </w:rPr>
        <w:t>connection_name</w:t>
      </w:r>
      <w:r>
        <w:t xml:space="preserve"> is the connection name specified in the </w:t>
      </w:r>
      <w:r w:rsidRPr="00AD138F">
        <w:rPr>
          <w:rStyle w:val="EDBTXTKeywordBlack"/>
        </w:rPr>
        <w:t>CONNECT</w:t>
      </w:r>
      <w:r>
        <w:t xml:space="preserve"> statement used to establish the connection.  If you do not specify a connection name, the current connection is closed.</w:t>
      </w:r>
    </w:p>
    <w:p w:rsidR="00686086" w:rsidRDefault="00686086" w:rsidP="00686086">
      <w:pPr>
        <w:pStyle w:val="EDBTXTNormalWebBlack"/>
      </w:pPr>
      <w:r>
        <w:t xml:space="preserve">Include the </w:t>
      </w:r>
      <w:r w:rsidRPr="004A750C">
        <w:rPr>
          <w:rStyle w:val="EDBTXTKeywordBlack"/>
        </w:rPr>
        <w:t>CURRENT</w:t>
      </w:r>
      <w:r>
        <w:t xml:space="preserve"> keyword to specify that ECPGPlus should close the most-recently used connection.</w:t>
      </w:r>
    </w:p>
    <w:p w:rsidR="00686086" w:rsidRDefault="00686086" w:rsidP="00686086">
      <w:pPr>
        <w:pStyle w:val="EDBTXTNormalWebBlack"/>
      </w:pPr>
      <w:r>
        <w:t xml:space="preserve">Include the </w:t>
      </w:r>
      <w:r w:rsidRPr="004A750C">
        <w:rPr>
          <w:rStyle w:val="EDBTXTKeywordBlack"/>
        </w:rPr>
        <w:t>DEFAULT</w:t>
      </w:r>
      <w:r>
        <w:t xml:space="preserve"> keyword to specify that ECPGPlus should close the connection named </w:t>
      </w:r>
      <w:r w:rsidRPr="0089331F">
        <w:rPr>
          <w:rStyle w:val="EDBTXTKeywordBlack"/>
        </w:rPr>
        <w:t>DEFAULT</w:t>
      </w:r>
      <w:r>
        <w:t xml:space="preserve">.  If you do not specify a name when opening a connection, ECPGPlus assigns the name, </w:t>
      </w:r>
      <w:r w:rsidRPr="0089331F">
        <w:rPr>
          <w:rStyle w:val="EDBTXTKeywordBlack"/>
        </w:rPr>
        <w:t>DEFAULT</w:t>
      </w:r>
      <w:r>
        <w:t>, to the connection.</w:t>
      </w:r>
    </w:p>
    <w:p w:rsidR="00686086" w:rsidRDefault="00686086" w:rsidP="00686086">
      <w:pPr>
        <w:pStyle w:val="EDBTXTNormalWebBlack"/>
      </w:pPr>
      <w:r>
        <w:t xml:space="preserve">Include the </w:t>
      </w:r>
      <w:r w:rsidRPr="00FB47FD">
        <w:rPr>
          <w:rStyle w:val="EDBTXTKeywordBlack"/>
        </w:rPr>
        <w:t>ALL</w:t>
      </w:r>
      <w:r>
        <w:t xml:space="preserve"> keyword to instruct ECPGPlus to close all active connections.</w:t>
      </w:r>
    </w:p>
    <w:p w:rsidR="00686086" w:rsidRDefault="00686086" w:rsidP="00686086">
      <w:pPr>
        <w:pStyle w:val="EDBTXTNormalWebBlack"/>
      </w:pPr>
      <w:r>
        <w:t xml:space="preserve">The following example creates a connection (named </w:t>
      </w:r>
      <w:r w:rsidRPr="006170AC">
        <w:rPr>
          <w:rStyle w:val="EDBTXTKeywordBlack"/>
        </w:rPr>
        <w:t>hr_connection</w:t>
      </w:r>
      <w:r>
        <w:t xml:space="preserve">) that connects to the </w:t>
      </w:r>
      <w:r w:rsidRPr="006170AC">
        <w:rPr>
          <w:rStyle w:val="EDBTXTKeywordBlack"/>
        </w:rPr>
        <w:t>hr</w:t>
      </w:r>
      <w:r>
        <w:t xml:space="preserve"> database, and then disconnects from the connection:</w:t>
      </w:r>
    </w:p>
    <w:p w:rsidR="00686086" w:rsidRPr="00C46DF0" w:rsidRDefault="00686086" w:rsidP="00686086">
      <w:pPr>
        <w:ind w:left="720"/>
        <w:rPr>
          <w:rStyle w:val="EDBTXTKeywordBlack"/>
        </w:rPr>
      </w:pPr>
      <w:r w:rsidRPr="00C46DF0">
        <w:rPr>
          <w:rStyle w:val="EDBTXTKeywordBlack"/>
        </w:rPr>
        <w:t>/* client.pgc*/</w:t>
      </w:r>
    </w:p>
    <w:p w:rsidR="00686086" w:rsidRPr="00C46DF0" w:rsidRDefault="00686086" w:rsidP="00686086">
      <w:pPr>
        <w:ind w:left="720"/>
        <w:rPr>
          <w:rStyle w:val="EDBTXTKeywordBlack"/>
        </w:rPr>
      </w:pPr>
      <w:r w:rsidRPr="00C46DF0">
        <w:rPr>
          <w:rStyle w:val="EDBTXTKeywordBlack"/>
        </w:rPr>
        <w:t>int main()</w:t>
      </w:r>
    </w:p>
    <w:p w:rsidR="00686086" w:rsidRPr="00C46DF0" w:rsidRDefault="00686086" w:rsidP="00686086">
      <w:pPr>
        <w:ind w:left="720"/>
        <w:rPr>
          <w:rStyle w:val="EDBTXTKeywordBlack"/>
        </w:rPr>
      </w:pPr>
      <w:r w:rsidRPr="00C46DF0">
        <w:rPr>
          <w:rStyle w:val="EDBTXTKeywordBlack"/>
        </w:rPr>
        <w:t>{</w:t>
      </w:r>
    </w:p>
    <w:p w:rsidR="00686086" w:rsidRPr="00C46DF0" w:rsidRDefault="00686086" w:rsidP="00686086">
      <w:pPr>
        <w:ind w:left="720"/>
        <w:rPr>
          <w:rStyle w:val="EDBTXTKeywordBlack"/>
        </w:rPr>
      </w:pPr>
      <w:r w:rsidRPr="00C46DF0">
        <w:rPr>
          <w:rStyle w:val="EDBTXTKeywordBlack"/>
        </w:rPr>
        <w:t xml:space="preserve">    EXEC SQL CONNECT TO hr AS connection_name;</w:t>
      </w:r>
    </w:p>
    <w:p w:rsidR="00686086" w:rsidRPr="00C46DF0" w:rsidRDefault="00686086" w:rsidP="00686086">
      <w:pPr>
        <w:ind w:left="720"/>
        <w:rPr>
          <w:rStyle w:val="EDBTXTKeywordBlack"/>
        </w:rPr>
      </w:pPr>
      <w:r w:rsidRPr="00C46DF0">
        <w:rPr>
          <w:rStyle w:val="EDBTXTKeywordBlack"/>
        </w:rPr>
        <w:t xml:space="preserve">    EXEC SQL DISCONNECT connection_name;</w:t>
      </w:r>
    </w:p>
    <w:p w:rsidR="00686086" w:rsidRPr="00C46DF0" w:rsidRDefault="00686086" w:rsidP="00686086">
      <w:pPr>
        <w:ind w:left="720"/>
        <w:rPr>
          <w:rStyle w:val="EDBTXTKeywordBlack"/>
        </w:rPr>
      </w:pPr>
      <w:r w:rsidRPr="00C46DF0">
        <w:rPr>
          <w:rStyle w:val="EDBTXTKeywordBlack"/>
        </w:rPr>
        <w:t xml:space="preserve">    return(0);</w:t>
      </w:r>
    </w:p>
    <w:p w:rsidR="00686086" w:rsidRPr="00C46DF0" w:rsidRDefault="00686086" w:rsidP="00686086">
      <w:pPr>
        <w:ind w:left="720"/>
        <w:rPr>
          <w:rStyle w:val="EDBTXTKeywordBlack"/>
        </w:rPr>
      </w:pPr>
      <w:r w:rsidRPr="00C46DF0">
        <w:rPr>
          <w:rStyle w:val="EDBTXTKeywordBlack"/>
        </w:rPr>
        <w:t>}</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57" w:name="_Toc499033898"/>
      <w:r>
        <w:t>EXECUTE</w:t>
      </w:r>
      <w:bookmarkEnd w:id="57"/>
    </w:p>
    <w:p w:rsidR="00686086" w:rsidRDefault="00686086" w:rsidP="00686086">
      <w:pPr>
        <w:pStyle w:val="EDBTXTNormalWebBlack"/>
      </w:pPr>
      <w:r>
        <w:t xml:space="preserve">Use the </w:t>
      </w:r>
      <w:r w:rsidRPr="00621F79">
        <w:rPr>
          <w:rStyle w:val="EDBTXTKeywordBlack"/>
        </w:rPr>
        <w:t>EXECUTE</w:t>
      </w:r>
      <w:r>
        <w:t xml:space="preserve"> statement to execute a statement previously prepared using an </w:t>
      </w:r>
      <w:r w:rsidRPr="00621F79">
        <w:rPr>
          <w:rStyle w:val="EDBTXTKeywordBlack"/>
        </w:rPr>
        <w:t>EXEC</w:t>
      </w:r>
      <w:r>
        <w:t xml:space="preserve"> </w:t>
      </w:r>
      <w:r w:rsidRPr="00621F79">
        <w:rPr>
          <w:rStyle w:val="EDBTXTKeywordBlack"/>
        </w:rPr>
        <w:t>SQL</w:t>
      </w:r>
      <w:r>
        <w:t xml:space="preserve"> </w:t>
      </w:r>
      <w:r w:rsidRPr="00621F79">
        <w:rPr>
          <w:rStyle w:val="EDBTXTKeywordBlack"/>
        </w:rPr>
        <w:t>PREPARE</w:t>
      </w:r>
      <w:r>
        <w:t xml:space="preserve"> statement.  The syntax is:</w:t>
      </w:r>
    </w:p>
    <w:p w:rsidR="00686086" w:rsidRPr="004A78A2" w:rsidRDefault="00686086" w:rsidP="00686086">
      <w:pPr>
        <w:pStyle w:val="EDBTXTNormalWebBlack"/>
        <w:ind w:left="720"/>
        <w:rPr>
          <w:rStyle w:val="EDBTXTKeywordBlack"/>
        </w:rPr>
      </w:pPr>
      <w:r w:rsidRPr="004A78A2">
        <w:rPr>
          <w:rStyle w:val="EDBTXTKeywordBlack"/>
        </w:rPr>
        <w:t>EXEC SQL [FOR</w:t>
      </w:r>
      <w:r>
        <w:rPr>
          <w:rStyle w:val="EDBTXTKeywordBlack"/>
        </w:rPr>
        <w:t xml:space="preserve"> </w:t>
      </w:r>
      <w:r w:rsidRPr="00584820">
        <w:rPr>
          <w:rStyle w:val="EDBTXTKeywordBlack"/>
          <w:i/>
        </w:rPr>
        <w:t>array</w:t>
      </w:r>
      <w:r>
        <w:rPr>
          <w:rStyle w:val="EDBTXTKeywordBlack"/>
        </w:rPr>
        <w:t>_</w:t>
      </w:r>
      <w:r w:rsidRPr="00584820">
        <w:rPr>
          <w:rStyle w:val="EDBTXTKeywordBlack"/>
          <w:i/>
        </w:rPr>
        <w:t>size</w:t>
      </w:r>
      <w:r w:rsidRPr="004A78A2">
        <w:rPr>
          <w:rStyle w:val="EDBTXTKeywordBlack"/>
        </w:rPr>
        <w:t xml:space="preserve">] EXECUTE </w:t>
      </w:r>
      <w:r w:rsidRPr="00AF3361">
        <w:rPr>
          <w:rStyle w:val="EDBTXTKeywordBlack"/>
          <w:i/>
        </w:rPr>
        <w:t>statement</w:t>
      </w:r>
      <w:r w:rsidRPr="004A78A2">
        <w:rPr>
          <w:rStyle w:val="EDBTXTKeywordBlack"/>
        </w:rPr>
        <w:t>_</w:t>
      </w:r>
      <w:r>
        <w:rPr>
          <w:rStyle w:val="EDBTXTKeywordBlack"/>
          <w:i/>
        </w:rPr>
        <w:t>name</w:t>
      </w:r>
      <w:r w:rsidRPr="004A78A2">
        <w:rPr>
          <w:rStyle w:val="EDBTXTKeywordBlack"/>
        </w:rPr>
        <w:t xml:space="preserve"> </w:t>
      </w:r>
      <w:r w:rsidRPr="004A78A2">
        <w:rPr>
          <w:rStyle w:val="EDBTXTKeywordBlack"/>
        </w:rPr>
        <w:br/>
        <w:t xml:space="preserve">  [USING {DESCRIPTOR </w:t>
      </w:r>
      <w:r w:rsidRPr="0044686D">
        <w:rPr>
          <w:rStyle w:val="EDBTXTKeywordBlack"/>
          <w:i/>
        </w:rPr>
        <w:t>SQLDA_descriptor</w:t>
      </w:r>
      <w:r w:rsidRPr="004A78A2">
        <w:rPr>
          <w:rStyle w:val="EDBTXTKeywordBlack"/>
        </w:rPr>
        <w:t xml:space="preserve"> </w:t>
      </w:r>
      <w:r w:rsidRPr="004A78A2">
        <w:rPr>
          <w:rStyle w:val="EDBTXTKeywordBlack"/>
        </w:rPr>
        <w:br/>
        <w:t xml:space="preserve">  </w:t>
      </w:r>
      <w:r>
        <w:rPr>
          <w:rStyle w:val="EDBTXTKeywordBlack"/>
        </w:rPr>
        <w:t>|</w:t>
      </w:r>
      <w:r w:rsidRPr="004A78A2">
        <w:rPr>
          <w:rStyle w:val="EDBTXTKeywordBlack"/>
        </w:rPr>
        <w:t>:</w:t>
      </w:r>
      <w:r w:rsidRPr="00B67A48">
        <w:rPr>
          <w:rStyle w:val="EDBTXTKeywordBlack"/>
          <w:i/>
        </w:rPr>
        <w:t>host_variable</w:t>
      </w:r>
      <w:r w:rsidRPr="004A78A2">
        <w:rPr>
          <w:rStyle w:val="EDBTXTKeywordBlack"/>
        </w:rPr>
        <w:t xml:space="preserve"> </w:t>
      </w:r>
      <w:r>
        <w:rPr>
          <w:rStyle w:val="EDBTXTKeywordBlack"/>
        </w:rPr>
        <w:t>[</w:t>
      </w:r>
      <w:r w:rsidRPr="004A78A2">
        <w:rPr>
          <w:rStyle w:val="EDBTXTKeywordBlack"/>
        </w:rPr>
        <w:t>[INDICATOR] :</w:t>
      </w:r>
      <w:r w:rsidRPr="00B67A48">
        <w:rPr>
          <w:rStyle w:val="EDBTXTKeywordBlack"/>
          <w:i/>
        </w:rPr>
        <w:t>indicator_variable</w:t>
      </w:r>
      <w:r w:rsidRPr="00200C20">
        <w:rPr>
          <w:rStyle w:val="EDBTXTKeywordBlack"/>
        </w:rPr>
        <w:t>]</w:t>
      </w:r>
      <w:r w:rsidRPr="004A78A2">
        <w:rPr>
          <w:rStyle w:val="EDBTXTKeywordBlack"/>
        </w:rPr>
        <w:t xml:space="preserve">}]; </w:t>
      </w:r>
    </w:p>
    <w:p w:rsidR="00686086" w:rsidRDefault="00686086" w:rsidP="00686086">
      <w:pPr>
        <w:pStyle w:val="EDBTXTNormalWebBlack"/>
      </w:pPr>
      <w:r>
        <w:t>Where:</w:t>
      </w:r>
    </w:p>
    <w:p w:rsidR="00686086" w:rsidRDefault="00686086" w:rsidP="00686086">
      <w:pPr>
        <w:pStyle w:val="EDBTXTNormalWebBlack"/>
      </w:pPr>
      <w:r w:rsidRPr="002404AA">
        <w:rPr>
          <w:rStyle w:val="EDBTXTKeywordBlack"/>
          <w:i/>
        </w:rPr>
        <w:t>array</w:t>
      </w:r>
      <w:r w:rsidRPr="002404AA">
        <w:rPr>
          <w:rStyle w:val="EDBTXTKeywordBlack"/>
        </w:rPr>
        <w:t>_</w:t>
      </w:r>
      <w:r w:rsidRPr="002404AA">
        <w:rPr>
          <w:rStyle w:val="EDBTXTKeywordBlack"/>
          <w:i/>
        </w:rPr>
        <w:t>size</w:t>
      </w:r>
      <w:r>
        <w:t xml:space="preserve"> is an integer value or a host variable that contains an integer value that specifies the number of rows to be processed.  If you omit the </w:t>
      </w:r>
      <w:r w:rsidRPr="002404AA">
        <w:rPr>
          <w:rStyle w:val="EDBTXTKeywordBlack"/>
        </w:rPr>
        <w:t>FOR</w:t>
      </w:r>
      <w:r>
        <w:t xml:space="preserve"> clause, the statement is executed once for each member of the array.</w:t>
      </w:r>
    </w:p>
    <w:p w:rsidR="00686086" w:rsidRDefault="00686086" w:rsidP="00686086">
      <w:pPr>
        <w:pStyle w:val="EDBTXTNormalWebBlack"/>
      </w:pPr>
      <w:r>
        <w:rPr>
          <w:rStyle w:val="EDBTXTKeywordBlack"/>
          <w:i/>
        </w:rPr>
        <w:t>statement_name</w:t>
      </w:r>
      <w:r>
        <w:t xml:space="preserve"> specifies the name assigned to the statement when the statement was created (using the </w:t>
      </w:r>
      <w:r w:rsidRPr="00166344">
        <w:rPr>
          <w:rStyle w:val="EDBTXTKeywordBlack"/>
        </w:rPr>
        <w:t>EXEC</w:t>
      </w:r>
      <w:r>
        <w:t xml:space="preserve"> </w:t>
      </w:r>
      <w:r w:rsidRPr="00166344">
        <w:rPr>
          <w:rStyle w:val="EDBTXTKeywordBlack"/>
        </w:rPr>
        <w:t>SQL</w:t>
      </w:r>
      <w:r>
        <w:t xml:space="preserve"> </w:t>
      </w:r>
      <w:r w:rsidRPr="00166344">
        <w:rPr>
          <w:rStyle w:val="EDBTXTKeywordBlack"/>
        </w:rPr>
        <w:t>PREPARE</w:t>
      </w:r>
      <w:r>
        <w:t xml:space="preserve"> statement).</w:t>
      </w:r>
    </w:p>
    <w:p w:rsidR="00686086" w:rsidRPr="00625CCA" w:rsidRDefault="00686086" w:rsidP="00686086">
      <w:pPr>
        <w:pStyle w:val="EDBTXTNormalWebBlack"/>
      </w:pPr>
      <w:r w:rsidRPr="00625CCA">
        <w:t xml:space="preserve">Include the </w:t>
      </w:r>
      <w:r w:rsidRPr="00625CCA">
        <w:rPr>
          <w:rStyle w:val="EDBTXTKeywordBlack"/>
        </w:rPr>
        <w:t>USING</w:t>
      </w:r>
      <w:r w:rsidRPr="00625CCA">
        <w:t xml:space="preserve"> clause to supply values for parameters within the prepared statement:</w:t>
      </w:r>
    </w:p>
    <w:p w:rsidR="00686086" w:rsidRDefault="00686086" w:rsidP="00686086">
      <w:pPr>
        <w:pStyle w:val="EDBTXTNormalWebBlack"/>
        <w:ind w:left="720"/>
      </w:pPr>
      <w:r w:rsidRPr="00625CCA">
        <w:t>Include</w:t>
      </w:r>
      <w:r>
        <w:t xml:space="preserve"> the</w:t>
      </w:r>
      <w:r w:rsidRPr="00625CCA">
        <w:t xml:space="preserve"> </w:t>
      </w:r>
      <w:r w:rsidRPr="00625CCA">
        <w:rPr>
          <w:rStyle w:val="EDBTXTKeywordBlack"/>
        </w:rPr>
        <w:t>DESCRIPTOR</w:t>
      </w:r>
      <w:r>
        <w:rPr>
          <w:rStyle w:val="EDBTXTKeywordBlack"/>
          <w:i/>
        </w:rPr>
        <w:t xml:space="preserve"> </w:t>
      </w:r>
      <w:r w:rsidRPr="00E07FCD">
        <w:rPr>
          <w:rStyle w:val="EDBTXTKeywordBlack"/>
          <w:i/>
        </w:rPr>
        <w:t>SQLDA_descriptor</w:t>
      </w:r>
      <w:r>
        <w:t xml:space="preserve"> clause to provide an SQLDA descriptor value for a parameter. </w:t>
      </w:r>
    </w:p>
    <w:p w:rsidR="00686086" w:rsidRPr="00DB2B09" w:rsidRDefault="00686086" w:rsidP="00686086">
      <w:pPr>
        <w:pStyle w:val="EDBTXTNormalWebBlack"/>
        <w:ind w:left="720"/>
      </w:pPr>
      <w:r w:rsidRPr="00A45F64">
        <w:t>Use</w:t>
      </w:r>
      <w:r>
        <w:t xml:space="preserve"> a</w:t>
      </w:r>
      <w:r w:rsidRPr="00A45F64">
        <w:t xml:space="preserve"> </w:t>
      </w:r>
      <w:r w:rsidRPr="00E07FCD">
        <w:rPr>
          <w:rStyle w:val="EDBTXTKeywordBlack"/>
          <w:i/>
        </w:rPr>
        <w:t>host_variable</w:t>
      </w:r>
      <w:r>
        <w:t xml:space="preserve"> (and an optional </w:t>
      </w:r>
      <w:r w:rsidRPr="00B02009">
        <w:rPr>
          <w:rStyle w:val="EDBTXTKeywordBlack"/>
          <w:i/>
        </w:rPr>
        <w:t>indicator_variable</w:t>
      </w:r>
      <w:r>
        <w:t>) to provide a user-specified value for a parameter.</w:t>
      </w:r>
    </w:p>
    <w:p w:rsidR="00686086" w:rsidRPr="00200C20" w:rsidRDefault="00686086" w:rsidP="00686086">
      <w:pPr>
        <w:pStyle w:val="EDBTXTNormalWebBlackCharChar0"/>
        <w:rPr>
          <w:color w:val="auto"/>
        </w:rPr>
      </w:pPr>
      <w:r w:rsidRPr="00200C20">
        <w:rPr>
          <w:color w:val="auto"/>
        </w:rPr>
        <w:t xml:space="preserve">The following example creates a prepared statement that inserts a record into the </w:t>
      </w:r>
      <w:r w:rsidRPr="00200C20">
        <w:rPr>
          <w:rStyle w:val="EDBTXTKeywordBlack"/>
          <w:color w:val="auto"/>
        </w:rPr>
        <w:t>emp</w:t>
      </w:r>
      <w:r w:rsidRPr="00200C20">
        <w:rPr>
          <w:color w:val="auto"/>
        </w:rPr>
        <w:t xml:space="preserve"> table:</w:t>
      </w:r>
    </w:p>
    <w:p w:rsidR="00686086" w:rsidRPr="00200C20" w:rsidRDefault="00686086" w:rsidP="00686086">
      <w:pPr>
        <w:widowControl w:val="0"/>
        <w:autoSpaceDE w:val="0"/>
        <w:autoSpaceDN w:val="0"/>
        <w:adjustRightInd w:val="0"/>
        <w:ind w:left="720"/>
        <w:rPr>
          <w:rStyle w:val="EDBTXTKeywordBlack"/>
          <w:color w:val="auto"/>
        </w:rPr>
      </w:pPr>
      <w:r w:rsidRPr="00200C20">
        <w:rPr>
          <w:rStyle w:val="EDBTXTKeywordBlack"/>
          <w:color w:val="auto"/>
        </w:rPr>
        <w:t>EXEC SQL PREPARE add_emp (numeric, text, text, numeric) AS</w:t>
      </w:r>
    </w:p>
    <w:p w:rsidR="00686086" w:rsidRPr="00200C20" w:rsidRDefault="00686086" w:rsidP="00686086">
      <w:pPr>
        <w:widowControl w:val="0"/>
        <w:autoSpaceDE w:val="0"/>
        <w:autoSpaceDN w:val="0"/>
        <w:adjustRightInd w:val="0"/>
        <w:ind w:left="720"/>
        <w:rPr>
          <w:rStyle w:val="EDBTXTKeywordBlack"/>
          <w:color w:val="auto"/>
        </w:rPr>
      </w:pPr>
      <w:r w:rsidRPr="00200C20">
        <w:rPr>
          <w:rStyle w:val="EDBTXTKeywordBlack"/>
          <w:color w:val="auto"/>
        </w:rPr>
        <w:t xml:space="preserve">    INSERT INTO emp VALUES($1, $2, $3, $4);</w:t>
      </w:r>
    </w:p>
    <w:p w:rsidR="00686086" w:rsidRPr="00200C20" w:rsidRDefault="00686086" w:rsidP="00686086">
      <w:pPr>
        <w:pStyle w:val="EDBTXTNormalWebBlackCharChar0"/>
        <w:rPr>
          <w:color w:val="auto"/>
        </w:rPr>
      </w:pPr>
      <w:r w:rsidRPr="00200C20">
        <w:rPr>
          <w:color w:val="auto"/>
        </w:rPr>
        <w:t>Each time you invoke the prepared statement, provide fresh parameter values for the statement:</w:t>
      </w:r>
    </w:p>
    <w:p w:rsidR="00686086" w:rsidRPr="00200C20" w:rsidRDefault="00686086" w:rsidP="00686086">
      <w:pPr>
        <w:widowControl w:val="0"/>
        <w:autoSpaceDE w:val="0"/>
        <w:autoSpaceDN w:val="0"/>
        <w:adjustRightInd w:val="0"/>
        <w:ind w:left="720"/>
        <w:rPr>
          <w:rStyle w:val="EDBTXTKeywordBlack"/>
          <w:color w:val="auto"/>
        </w:rPr>
      </w:pPr>
      <w:r w:rsidRPr="00200C20">
        <w:rPr>
          <w:rStyle w:val="EDBTXTKeywordBlack"/>
          <w:color w:val="auto"/>
        </w:rPr>
        <w:t>EXEC SQL EXECUTE add_emp USING 8000, 'DAWSON', 'CLERK', 7788;</w:t>
      </w:r>
    </w:p>
    <w:p w:rsidR="00686086" w:rsidRPr="00200C20" w:rsidRDefault="00686086" w:rsidP="00686086">
      <w:pPr>
        <w:widowControl w:val="0"/>
        <w:autoSpaceDE w:val="0"/>
        <w:autoSpaceDN w:val="0"/>
        <w:adjustRightInd w:val="0"/>
        <w:ind w:left="720"/>
        <w:rPr>
          <w:rFonts w:ascii="Courier New" w:hAnsi="Courier New" w:cs="Courier New"/>
          <w:sz w:val="22"/>
          <w:szCs w:val="20"/>
        </w:rPr>
      </w:pPr>
      <w:r w:rsidRPr="00200C20">
        <w:rPr>
          <w:rStyle w:val="EDBTXTKeywordBlack"/>
          <w:color w:val="auto"/>
        </w:rPr>
        <w:t>EXEC SQL EXECUTE add_emp USING 8001, 'EDWARDS', 'ANALYST', 7698;</w:t>
      </w:r>
    </w:p>
    <w:p w:rsidR="00686086" w:rsidRPr="00200C20" w:rsidRDefault="00686086" w:rsidP="00686086">
      <w:pPr>
        <w:pStyle w:val="EDBTXTNormalWebBlack"/>
        <w:rPr>
          <w:color w:val="auto"/>
        </w:rPr>
      </w:pPr>
    </w:p>
    <w:p w:rsidR="000533C8" w:rsidRPr="007E7EE7" w:rsidRDefault="000533C8" w:rsidP="000533C8">
      <w:pPr>
        <w:pStyle w:val="EDBHTMLPageBreak"/>
      </w:pPr>
    </w:p>
    <w:p w:rsidR="00686086" w:rsidRDefault="00686086" w:rsidP="00686086">
      <w:pPr>
        <w:pStyle w:val="Heading3"/>
      </w:pPr>
      <w:bookmarkStart w:id="58" w:name="_Toc499033899"/>
      <w:r>
        <w:t>EXECUTE DESCRIPTOR</w:t>
      </w:r>
      <w:bookmarkEnd w:id="58"/>
    </w:p>
    <w:p w:rsidR="00686086" w:rsidRDefault="00686086" w:rsidP="00686086">
      <w:pPr>
        <w:pStyle w:val="EDBTXTNormalWebBlack"/>
      </w:pPr>
      <w:r>
        <w:t xml:space="preserve">Use the </w:t>
      </w:r>
      <w:r w:rsidRPr="00621F79">
        <w:rPr>
          <w:rStyle w:val="EDBTXTKeywordBlack"/>
        </w:rPr>
        <w:t>EXECUTE</w:t>
      </w:r>
      <w:r>
        <w:t xml:space="preserve"> statement to execute a statement previously prepared by an </w:t>
      </w:r>
      <w:r w:rsidRPr="00621F79">
        <w:rPr>
          <w:rStyle w:val="EDBTXTKeywordBlack"/>
        </w:rPr>
        <w:t>EXEC</w:t>
      </w:r>
      <w:r>
        <w:t xml:space="preserve"> </w:t>
      </w:r>
      <w:r w:rsidRPr="00621F79">
        <w:rPr>
          <w:rStyle w:val="EDBTXTKeywordBlack"/>
        </w:rPr>
        <w:t>SQL</w:t>
      </w:r>
      <w:r>
        <w:t xml:space="preserve"> </w:t>
      </w:r>
      <w:r w:rsidRPr="00621F79">
        <w:rPr>
          <w:rStyle w:val="EDBTXTKeywordBlack"/>
        </w:rPr>
        <w:t>PREPARE</w:t>
      </w:r>
      <w:r>
        <w:t xml:space="preserve"> statement, using an SQL descriptor.  The syntax is:</w:t>
      </w:r>
    </w:p>
    <w:p w:rsidR="00686086" w:rsidRPr="00756F95" w:rsidRDefault="00686086" w:rsidP="00686086">
      <w:pPr>
        <w:pStyle w:val="EDBTXTNormalWebBlack"/>
        <w:ind w:left="720"/>
        <w:rPr>
          <w:rStyle w:val="EDBTXTKeywordBlack"/>
        </w:rPr>
      </w:pPr>
      <w:r w:rsidRPr="00756F95">
        <w:rPr>
          <w:rStyle w:val="EDBTXTKeywordBlack"/>
        </w:rPr>
        <w:t xml:space="preserve">EXEC SQL [FOR </w:t>
      </w:r>
      <w:r w:rsidRPr="00756F95">
        <w:rPr>
          <w:rStyle w:val="EDBTXTKeywordBlack"/>
          <w:i/>
        </w:rPr>
        <w:t>array_size</w:t>
      </w:r>
      <w:r w:rsidRPr="00756F95">
        <w:rPr>
          <w:rStyle w:val="EDBTXTKeywordBlack"/>
        </w:rPr>
        <w:t xml:space="preserve">] EXECUTE </w:t>
      </w:r>
      <w:r w:rsidRPr="00756F95">
        <w:rPr>
          <w:rStyle w:val="EDBTXTKeywordBlack"/>
          <w:i/>
        </w:rPr>
        <w:t>statement_identifier</w:t>
      </w:r>
      <w:r w:rsidRPr="00756F95">
        <w:rPr>
          <w:rStyle w:val="EDBTXTKeywordBlack"/>
        </w:rPr>
        <w:t xml:space="preserve"> </w:t>
      </w:r>
      <w:r>
        <w:rPr>
          <w:rStyle w:val="EDBTXTKeywordBlack"/>
        </w:rPr>
        <w:br/>
        <w:t xml:space="preserve">  [USING [SQL] DESCRIPTOR</w:t>
      </w:r>
      <w:r w:rsidRPr="00756F95">
        <w:rPr>
          <w:rStyle w:val="EDBTXTKeywordBlack"/>
        </w:rPr>
        <w:t xml:space="preserve"> </w:t>
      </w:r>
      <w:r w:rsidRPr="00756F95">
        <w:rPr>
          <w:rStyle w:val="EDBTXTKeywordBlack"/>
          <w:i/>
        </w:rPr>
        <w:t>descriptor_name</w:t>
      </w:r>
      <w:r>
        <w:rPr>
          <w:rStyle w:val="EDBTXTKeywordBlack"/>
        </w:rPr>
        <w:t>]</w:t>
      </w:r>
      <w:r>
        <w:rPr>
          <w:rStyle w:val="EDBTXTKeywordBlack"/>
        </w:rPr>
        <w:br/>
        <w:t xml:space="preserve">  [INTO [SQL] DESCRIPTOR </w:t>
      </w:r>
      <w:r w:rsidRPr="00A652EF">
        <w:rPr>
          <w:rStyle w:val="EDBTXTKeywordBlack"/>
          <w:i/>
        </w:rPr>
        <w:t>descriptor</w:t>
      </w:r>
      <w:r>
        <w:rPr>
          <w:rStyle w:val="EDBTXTKeywordBlack"/>
        </w:rPr>
        <w:t>_</w:t>
      </w:r>
      <w:r w:rsidRPr="00A652EF">
        <w:rPr>
          <w:rStyle w:val="EDBTXTKeywordBlack"/>
          <w:i/>
        </w:rPr>
        <w:t>name</w:t>
      </w:r>
      <w:r>
        <w:rPr>
          <w:rStyle w:val="EDBTXTKeywordBlack"/>
        </w:rPr>
        <w:t>];</w:t>
      </w:r>
    </w:p>
    <w:p w:rsidR="00686086" w:rsidRPr="00072031" w:rsidRDefault="00686086" w:rsidP="00686086">
      <w:pPr>
        <w:pStyle w:val="EDBTXTNormalWebBlack"/>
      </w:pPr>
      <w:r w:rsidRPr="00072031">
        <w:t>Where:</w:t>
      </w:r>
    </w:p>
    <w:p w:rsidR="00686086" w:rsidRDefault="00686086" w:rsidP="00686086">
      <w:pPr>
        <w:pStyle w:val="EDBTXTNormalWebBlack"/>
      </w:pPr>
      <w:r w:rsidRPr="002404AA">
        <w:rPr>
          <w:rStyle w:val="EDBTXTKeywordBlack"/>
          <w:i/>
        </w:rPr>
        <w:t>array</w:t>
      </w:r>
      <w:r w:rsidRPr="002404AA">
        <w:rPr>
          <w:rStyle w:val="EDBTXTKeywordBlack"/>
        </w:rPr>
        <w:t>_</w:t>
      </w:r>
      <w:r w:rsidRPr="002404AA">
        <w:rPr>
          <w:rStyle w:val="EDBTXTKeywordBlack"/>
          <w:i/>
        </w:rPr>
        <w:t>size</w:t>
      </w:r>
      <w:r>
        <w:t xml:space="preserve"> is an integer value or a host variable that contains an integer value that specifies the number of rows to be processed.  If you omit the </w:t>
      </w:r>
      <w:r w:rsidRPr="002404AA">
        <w:rPr>
          <w:rStyle w:val="EDBTXTKeywordBlack"/>
        </w:rPr>
        <w:t>FOR</w:t>
      </w:r>
      <w:r>
        <w:t xml:space="preserve"> clause, the statement is executed once for each member of the array.</w:t>
      </w:r>
    </w:p>
    <w:p w:rsidR="00686086" w:rsidRDefault="00686086" w:rsidP="00686086">
      <w:pPr>
        <w:pStyle w:val="EDBTXTNormalWebBlack"/>
      </w:pPr>
      <w:r w:rsidRPr="00166344">
        <w:rPr>
          <w:rStyle w:val="EDBTXTKeywordBlack"/>
          <w:i/>
        </w:rPr>
        <w:t>statement_identifier</w:t>
      </w:r>
      <w:r>
        <w:t xml:space="preserve"> specifies the identifier assigned to the statement with the </w:t>
      </w:r>
      <w:r w:rsidRPr="00166344">
        <w:rPr>
          <w:rStyle w:val="EDBTXTKeywordBlack"/>
        </w:rPr>
        <w:t>EXEC</w:t>
      </w:r>
      <w:r>
        <w:t xml:space="preserve"> </w:t>
      </w:r>
      <w:r w:rsidRPr="00166344">
        <w:rPr>
          <w:rStyle w:val="EDBTXTKeywordBlack"/>
        </w:rPr>
        <w:t>SQL</w:t>
      </w:r>
      <w:r>
        <w:t xml:space="preserve"> </w:t>
      </w:r>
      <w:r w:rsidRPr="00166344">
        <w:rPr>
          <w:rStyle w:val="EDBTXTKeywordBlack"/>
        </w:rPr>
        <w:t>PREPARE</w:t>
      </w:r>
      <w:r>
        <w:t xml:space="preserve"> statement.</w:t>
      </w:r>
    </w:p>
    <w:p w:rsidR="00686086" w:rsidRDefault="00686086" w:rsidP="00686086">
      <w:pPr>
        <w:pStyle w:val="EDBTXTNormalWebBlack"/>
      </w:pPr>
      <w:r>
        <w:t xml:space="preserve">Include the </w:t>
      </w:r>
      <w:r w:rsidRPr="00604D82">
        <w:rPr>
          <w:rStyle w:val="EDBTXTKeywordBlack"/>
        </w:rPr>
        <w:t>USING</w:t>
      </w:r>
      <w:r>
        <w:t xml:space="preserve"> clause to specify values for any input parameters required by the prepared statement. </w:t>
      </w:r>
    </w:p>
    <w:p w:rsidR="00686086" w:rsidRDefault="00686086" w:rsidP="00686086">
      <w:pPr>
        <w:pStyle w:val="EDBTXTNormalWebBlack"/>
      </w:pPr>
      <w:r>
        <w:t xml:space="preserve">Include the </w:t>
      </w:r>
      <w:r w:rsidRPr="00604D82">
        <w:rPr>
          <w:rStyle w:val="EDBTXTKeywordBlack"/>
        </w:rPr>
        <w:t>INTO</w:t>
      </w:r>
      <w:r>
        <w:t xml:space="preserve"> clause to specify a descriptor into which the </w:t>
      </w:r>
      <w:r w:rsidRPr="00604D82">
        <w:rPr>
          <w:rStyle w:val="EDBTXTKeywordBlack"/>
        </w:rPr>
        <w:t>EXECUTE</w:t>
      </w:r>
      <w:r>
        <w:t xml:space="preserve"> statement will write the results returned by the prepared statement.</w:t>
      </w:r>
    </w:p>
    <w:p w:rsidR="00686086" w:rsidRDefault="00686086" w:rsidP="00686086">
      <w:pPr>
        <w:pStyle w:val="EDBTXTNormalWebBlack"/>
      </w:pPr>
      <w:r w:rsidRPr="00D87D48">
        <w:rPr>
          <w:rStyle w:val="EDBTXTKeywordBlack"/>
          <w:i/>
        </w:rPr>
        <w:t>descriptor_name</w:t>
      </w:r>
      <w:r>
        <w:t xml:space="preserve"> specifies the name of a descriptor (as a single-quoted string literal), or a host variable that contains the name of a descriptor.</w:t>
      </w:r>
    </w:p>
    <w:p w:rsidR="00686086" w:rsidRDefault="00686086" w:rsidP="00686086">
      <w:pPr>
        <w:pStyle w:val="EDBTXTNormalWebBlack"/>
      </w:pPr>
      <w:r>
        <w:t xml:space="preserve">The following example executes the prepared statement, </w:t>
      </w:r>
      <w:r w:rsidRPr="00AE3D3F">
        <w:rPr>
          <w:rStyle w:val="EDBTXTKeywordBlack"/>
        </w:rPr>
        <w:t>give_raise</w:t>
      </w:r>
      <w:r>
        <w:t xml:space="preserve">, using the values contained in the descriptor </w:t>
      </w:r>
      <w:r w:rsidRPr="00C66825">
        <w:rPr>
          <w:rStyle w:val="EDBTXTKeywordBlack"/>
        </w:rPr>
        <w:t>stmtText</w:t>
      </w:r>
      <w:r w:rsidRPr="00C66825">
        <w:t>:</w:t>
      </w:r>
    </w:p>
    <w:p w:rsidR="00686086" w:rsidRDefault="00686086" w:rsidP="00686086">
      <w:pPr>
        <w:widowControl w:val="0"/>
        <w:autoSpaceDE w:val="0"/>
        <w:autoSpaceDN w:val="0"/>
        <w:adjustRightInd w:val="0"/>
        <w:ind w:left="720"/>
        <w:rPr>
          <w:rStyle w:val="EDBTXTKeywordBlack"/>
        </w:rPr>
      </w:pPr>
      <w:r>
        <w:rPr>
          <w:rStyle w:val="EDBTXTKeywordBlack"/>
        </w:rPr>
        <w:t>EXEC SQL PREPARE give_r</w:t>
      </w:r>
      <w:r w:rsidRPr="00F77838">
        <w:rPr>
          <w:rStyle w:val="EDBTXTKeywordBlack"/>
        </w:rPr>
        <w:t>aise FROM :stmtText;</w:t>
      </w:r>
      <w:r>
        <w:rPr>
          <w:rStyle w:val="EDBTXTKeywordBlack"/>
        </w:rPr>
        <w:t xml:space="preserve"> </w:t>
      </w:r>
    </w:p>
    <w:p w:rsidR="00686086" w:rsidRPr="004F309B" w:rsidRDefault="00686086" w:rsidP="00686086">
      <w:pPr>
        <w:widowControl w:val="0"/>
        <w:autoSpaceDE w:val="0"/>
        <w:autoSpaceDN w:val="0"/>
        <w:adjustRightInd w:val="0"/>
        <w:ind w:left="720"/>
        <w:rPr>
          <w:rStyle w:val="EDBTXTKeywordBlack"/>
          <w:color w:val="auto"/>
        </w:rPr>
      </w:pPr>
      <w:r w:rsidRPr="004F309B">
        <w:rPr>
          <w:rStyle w:val="EDBTXTKeywordBlack"/>
          <w:color w:val="auto"/>
        </w:rPr>
        <w:t>EXEC SQL EXECUTE give_raise USING DESCRIPTOR :stmtText;</w:t>
      </w:r>
    </w:p>
    <w:p w:rsidR="00686086" w:rsidRPr="00B067C4"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59" w:name="_Toc499033900"/>
      <w:r>
        <w:t>EXECUTE...END EXEC</w:t>
      </w:r>
      <w:bookmarkEnd w:id="59"/>
    </w:p>
    <w:p w:rsidR="00686086" w:rsidRPr="00EF5C74" w:rsidRDefault="00686086" w:rsidP="00686086">
      <w:pPr>
        <w:pStyle w:val="EDBTXTNormalWebBlack"/>
      </w:pPr>
      <w:r>
        <w:t xml:space="preserve">Use the </w:t>
      </w:r>
      <w:r w:rsidRPr="00606DAD">
        <w:rPr>
          <w:rStyle w:val="EDBTXTKeywordBlack"/>
        </w:rPr>
        <w:t>EXECUTE…END-EXEC</w:t>
      </w:r>
      <w:r>
        <w:t xml:space="preserve"> statement to embed an anonymous block into a client </w:t>
      </w:r>
      <w:r w:rsidRPr="00EF5C74">
        <w:t>application.  The syntax is:</w:t>
      </w:r>
    </w:p>
    <w:p w:rsidR="00686086" w:rsidRPr="00495C6F" w:rsidRDefault="00686086" w:rsidP="00686086">
      <w:pPr>
        <w:pStyle w:val="EDBTXTNormalWebBlack"/>
        <w:ind w:left="720"/>
        <w:rPr>
          <w:rStyle w:val="EDBTXTKeywordBlack"/>
        </w:rPr>
      </w:pPr>
      <w:r w:rsidRPr="00495C6F">
        <w:rPr>
          <w:rStyle w:val="EDBTXTKeywordBlack"/>
        </w:rPr>
        <w:t>EXEC</w:t>
      </w:r>
      <w:r w:rsidRPr="00495C6F">
        <w:t xml:space="preserve"> </w:t>
      </w:r>
      <w:r w:rsidRPr="00495C6F">
        <w:rPr>
          <w:rStyle w:val="EDBTXTKeywordBlack"/>
        </w:rPr>
        <w:t>S</w:t>
      </w:r>
      <w:r>
        <w:rPr>
          <w:rStyle w:val="EDBTXTKeywordBlack"/>
        </w:rPr>
        <w:t>QL</w:t>
      </w:r>
      <w:r w:rsidRPr="00495C6F">
        <w:t xml:space="preserve"> </w:t>
      </w:r>
      <w:r>
        <w:rPr>
          <w:rStyle w:val="EDBTXTKeywordBlack"/>
        </w:rPr>
        <w:t>[AT</w:t>
      </w:r>
      <w:r w:rsidRPr="00495C6F">
        <w:t xml:space="preserve"> </w:t>
      </w:r>
      <w:r w:rsidRPr="00495C6F">
        <w:rPr>
          <w:rStyle w:val="EDBTXTKeywordBlack"/>
          <w:i/>
        </w:rPr>
        <w:t>database_name</w:t>
      </w:r>
      <w:r w:rsidRPr="00495C6F">
        <w:rPr>
          <w:rStyle w:val="EDBTXTKeywordBlack"/>
        </w:rPr>
        <w:t>]</w:t>
      </w:r>
      <w:r w:rsidRPr="00495C6F">
        <w:t xml:space="preserve"> </w:t>
      </w:r>
      <w:r w:rsidRPr="00495C6F">
        <w:rPr>
          <w:rStyle w:val="EDBTXTKeywordBlack"/>
        </w:rPr>
        <w:t>EXECUTE</w:t>
      </w:r>
      <w:r w:rsidRPr="00495C6F">
        <w:t xml:space="preserve"> </w:t>
      </w:r>
      <w:r w:rsidRPr="00495C6F">
        <w:rPr>
          <w:rStyle w:val="EDBTXTKeywordBlack"/>
          <w:i/>
        </w:rPr>
        <w:t>anonymous_block</w:t>
      </w:r>
      <w:r w:rsidRPr="00495C6F">
        <w:t xml:space="preserve"> </w:t>
      </w:r>
      <w:r w:rsidRPr="00495C6F">
        <w:rPr>
          <w:rStyle w:val="EDBTXTKeywordBlack"/>
        </w:rPr>
        <w:t xml:space="preserve">END-EXEC; </w:t>
      </w:r>
    </w:p>
    <w:p w:rsidR="00686086" w:rsidRDefault="00686086" w:rsidP="00686086">
      <w:pPr>
        <w:pStyle w:val="EDBTXTNormalWebBlack"/>
      </w:pPr>
      <w:r>
        <w:t>Where:</w:t>
      </w:r>
    </w:p>
    <w:p w:rsidR="00686086" w:rsidRDefault="00686086" w:rsidP="00686086">
      <w:pPr>
        <w:pStyle w:val="EDBTXTNormalWebBlack"/>
      </w:pPr>
      <w:r w:rsidRPr="008C39C3">
        <w:rPr>
          <w:rStyle w:val="EDBTXTKeywordBlack"/>
          <w:i/>
        </w:rPr>
        <w:t>database_name</w:t>
      </w:r>
      <w:r>
        <w:t xml:space="preserve"> is the database identifier or a host variable that contains the database identifier.  If you omit the </w:t>
      </w:r>
      <w:r w:rsidRPr="008C39C3">
        <w:rPr>
          <w:rStyle w:val="EDBTXTKeywordBlack"/>
        </w:rPr>
        <w:t>AT</w:t>
      </w:r>
      <w:r>
        <w:t xml:space="preserve"> clause, the statement will be executed on the current default database.</w:t>
      </w:r>
    </w:p>
    <w:p w:rsidR="00686086" w:rsidRDefault="00686086" w:rsidP="00686086">
      <w:pPr>
        <w:pStyle w:val="EDBTXTNormalWebBlack"/>
      </w:pPr>
      <w:r w:rsidRPr="00606DAD">
        <w:rPr>
          <w:rStyle w:val="EDBTXTKeywordBlack"/>
          <w:i/>
        </w:rPr>
        <w:t>anonymous_block</w:t>
      </w:r>
      <w:r>
        <w:t xml:space="preserve"> is an inline sequence of PL/pgSQL or SPL statements and declarations.  You may include host variables and optional indicator variables within the block; each such variable is treated as an </w:t>
      </w:r>
      <w:r w:rsidRPr="004D235B">
        <w:rPr>
          <w:rStyle w:val="EDBTXTKeywordBlack"/>
        </w:rPr>
        <w:t>IN/OUT</w:t>
      </w:r>
      <w:r>
        <w:t xml:space="preserve"> value.</w:t>
      </w:r>
    </w:p>
    <w:p w:rsidR="00686086" w:rsidRPr="00872AB9" w:rsidRDefault="00686086" w:rsidP="00686086">
      <w:pPr>
        <w:pStyle w:val="EDBTXTNormalWebBlackCharChar0"/>
      </w:pPr>
      <w:r w:rsidRPr="00872AB9">
        <w:t>The following example executes an anonymous block:</w:t>
      </w:r>
    </w:p>
    <w:p w:rsidR="00686086" w:rsidRPr="00872AB9" w:rsidRDefault="00686086" w:rsidP="00686086">
      <w:pPr>
        <w:pStyle w:val="EDBTXTNormalWebBlackCharChar0"/>
        <w:ind w:left="720"/>
        <w:rPr>
          <w:rStyle w:val="EDBTXTKeywordBlack"/>
        </w:rPr>
      </w:pPr>
      <w:r w:rsidRPr="00872AB9">
        <w:rPr>
          <w:rStyle w:val="EDBTXTKeywordBlack"/>
        </w:rPr>
        <w:t>EXEC SQL EXECUTE </w:t>
      </w:r>
      <w:r>
        <w:rPr>
          <w:rStyle w:val="EDBTXTKeywordBlack"/>
        </w:rPr>
        <w:br/>
        <w:t xml:space="preserve">  </w:t>
      </w:r>
      <w:r w:rsidRPr="00872AB9">
        <w:rPr>
          <w:rStyle w:val="EDBTXTKeywordBlack"/>
        </w:rPr>
        <w:t>BEGIN</w:t>
      </w:r>
      <w:r>
        <w:rPr>
          <w:rStyle w:val="EDBTXTKeywordBlack"/>
        </w:rPr>
        <w:br/>
        <w:t xml:space="preserve">    </w:t>
      </w:r>
      <w:r w:rsidRPr="00872AB9">
        <w:rPr>
          <w:rStyle w:val="EDBTXTKeywordBlack"/>
        </w:rPr>
        <w:t>IF (current_user = :admin_user_name) THEN</w:t>
      </w:r>
      <w:r>
        <w:rPr>
          <w:rStyle w:val="EDBTXTKeywordBlack"/>
        </w:rPr>
        <w:br/>
        <w:t xml:space="preserve">      </w:t>
      </w:r>
      <w:r w:rsidRPr="00872AB9">
        <w:rPr>
          <w:rStyle w:val="EDBTXTKeywordBlack"/>
        </w:rPr>
        <w:t>DBMS_OUTPUT.PUT_LINE('You are an administrator');</w:t>
      </w:r>
      <w:r>
        <w:rPr>
          <w:rStyle w:val="EDBTXTKeywordBlack"/>
        </w:rPr>
        <w:br/>
        <w:t xml:space="preserve">    </w:t>
      </w:r>
      <w:r w:rsidRPr="00872AB9">
        <w:rPr>
          <w:rStyle w:val="EDBTXTKeywordBlack"/>
        </w:rPr>
        <w:t>END IF; </w:t>
      </w:r>
      <w:r>
        <w:rPr>
          <w:rStyle w:val="EDBTXTKeywordBlack"/>
        </w:rPr>
        <w:br/>
      </w:r>
      <w:r w:rsidRPr="00872AB9">
        <w:rPr>
          <w:rStyle w:val="EDBTXTKeywordBlack"/>
        </w:rPr>
        <w:t>END-EXEC;</w:t>
      </w:r>
    </w:p>
    <w:p w:rsidR="00686086" w:rsidRDefault="00686086" w:rsidP="00686086">
      <w:pPr>
        <w:pStyle w:val="EDBTXTNormalWebBlack"/>
      </w:pPr>
      <w:r>
        <w:t xml:space="preserve">Please Note: the </w:t>
      </w:r>
      <w:r w:rsidRPr="00BF1478">
        <w:rPr>
          <w:rStyle w:val="EDBTXTKeywordBlack"/>
        </w:rPr>
        <w:t>EXECUTE</w:t>
      </w:r>
      <w:r>
        <w:t>…</w:t>
      </w:r>
      <w:r w:rsidRPr="00BF1478">
        <w:rPr>
          <w:rStyle w:val="EDBTXTKeywordBlack"/>
        </w:rPr>
        <w:t>END</w:t>
      </w:r>
      <w:r>
        <w:t xml:space="preserve"> </w:t>
      </w:r>
      <w:r w:rsidRPr="00BF1478">
        <w:rPr>
          <w:rStyle w:val="EDBTXTKeywordBlack"/>
        </w:rPr>
        <w:t>EXEC</w:t>
      </w:r>
      <w:r>
        <w:t xml:space="preserve"> statement is supported only by Advanced Server.</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60" w:name="_Toc499033901"/>
      <w:r>
        <w:t>EXECUTE IMMEDIATE</w:t>
      </w:r>
      <w:bookmarkEnd w:id="60"/>
    </w:p>
    <w:p w:rsidR="00686086" w:rsidRDefault="00686086" w:rsidP="00686086">
      <w:pPr>
        <w:pStyle w:val="EDBTXTNormalWebBlack"/>
      </w:pPr>
      <w:r>
        <w:t xml:space="preserve">Use the </w:t>
      </w:r>
      <w:r w:rsidRPr="000E5FB6">
        <w:rPr>
          <w:rStyle w:val="EDBTXTKeywordBlack"/>
        </w:rPr>
        <w:t>EXECUTE</w:t>
      </w:r>
      <w:r>
        <w:t xml:space="preserve"> </w:t>
      </w:r>
      <w:r w:rsidRPr="000E5FB6">
        <w:rPr>
          <w:rStyle w:val="EDBTXTKeywordBlack"/>
        </w:rPr>
        <w:t>IMMEDIATE</w:t>
      </w:r>
      <w:r>
        <w:t xml:space="preserve"> statement to execute a string that contains a SQL command.  The syntax is:</w:t>
      </w:r>
    </w:p>
    <w:p w:rsidR="00686086" w:rsidRPr="00AF77B1" w:rsidRDefault="00686086" w:rsidP="00686086">
      <w:pPr>
        <w:pStyle w:val="EDBTXTNormalWebBlack"/>
        <w:ind w:left="720"/>
        <w:rPr>
          <w:rStyle w:val="EDBTXTKeywordBlack"/>
        </w:rPr>
      </w:pPr>
      <w:r w:rsidRPr="00AF77B1">
        <w:rPr>
          <w:rStyle w:val="EDBTXTKeywordBlack"/>
        </w:rPr>
        <w:t>EXEC</w:t>
      </w:r>
      <w:r w:rsidRPr="00AF77B1">
        <w:t xml:space="preserve"> </w:t>
      </w:r>
      <w:r w:rsidRPr="00AF77B1">
        <w:rPr>
          <w:rStyle w:val="EDBTXTKeywordBlack"/>
        </w:rPr>
        <w:t>SQL</w:t>
      </w:r>
      <w:r w:rsidRPr="00AF77B1">
        <w:t xml:space="preserve"> </w:t>
      </w:r>
      <w:r w:rsidRPr="00AF77B1">
        <w:rPr>
          <w:rStyle w:val="EDBTXTKeywordBlack"/>
        </w:rPr>
        <w:t>[AT</w:t>
      </w:r>
      <w:r w:rsidRPr="00AF77B1">
        <w:t xml:space="preserve"> </w:t>
      </w:r>
      <w:r w:rsidRPr="00AF77B1">
        <w:rPr>
          <w:rStyle w:val="EDBTXTKeywordBlack"/>
          <w:i/>
        </w:rPr>
        <w:t>database</w:t>
      </w:r>
      <w:r w:rsidRPr="00AF77B1">
        <w:rPr>
          <w:rStyle w:val="EDBTXTKeywordBlack"/>
        </w:rPr>
        <w:t>_</w:t>
      </w:r>
      <w:r w:rsidRPr="00AF77B1">
        <w:rPr>
          <w:rStyle w:val="EDBTXTKeywordBlack"/>
          <w:i/>
        </w:rPr>
        <w:t>name</w:t>
      </w:r>
      <w:r w:rsidRPr="00AF77B1">
        <w:rPr>
          <w:rStyle w:val="EDBTXTKeywordBlack"/>
        </w:rPr>
        <w:t>]</w:t>
      </w:r>
      <w:r w:rsidRPr="00AF77B1">
        <w:t xml:space="preserve"> </w:t>
      </w:r>
      <w:r w:rsidRPr="00AF77B1">
        <w:rPr>
          <w:rStyle w:val="EDBTXTKeywordBlack"/>
        </w:rPr>
        <w:t>EXECUTE</w:t>
      </w:r>
      <w:r w:rsidRPr="00AF77B1">
        <w:t xml:space="preserve"> </w:t>
      </w:r>
      <w:r w:rsidRPr="00AF77B1">
        <w:rPr>
          <w:rStyle w:val="EDBTXTKeywordBlack"/>
        </w:rPr>
        <w:t>IMMEDIATE</w:t>
      </w:r>
      <w:r w:rsidRPr="00AF77B1">
        <w:t xml:space="preserve"> </w:t>
      </w:r>
      <w:r>
        <w:rPr>
          <w:rStyle w:val="EDBTXTKeywordBlack"/>
          <w:i/>
        </w:rPr>
        <w:t>command</w:t>
      </w:r>
      <w:r w:rsidRPr="00AF77B1">
        <w:rPr>
          <w:rStyle w:val="EDBTXTKeywordBlack"/>
        </w:rPr>
        <w:t>_</w:t>
      </w:r>
      <w:r>
        <w:rPr>
          <w:rStyle w:val="EDBTXTKeywordBlack"/>
          <w:i/>
        </w:rPr>
        <w:t>text</w:t>
      </w:r>
      <w:r>
        <w:rPr>
          <w:rStyle w:val="EDBTXTKeywordBlack"/>
        </w:rPr>
        <w:t>;</w:t>
      </w:r>
    </w:p>
    <w:p w:rsidR="00686086" w:rsidRDefault="00686086" w:rsidP="00686086">
      <w:pPr>
        <w:pStyle w:val="EDBTXTNormalWebBlack"/>
      </w:pPr>
      <w:r>
        <w:t>Where:</w:t>
      </w:r>
    </w:p>
    <w:p w:rsidR="00686086" w:rsidRDefault="00686086" w:rsidP="00686086">
      <w:pPr>
        <w:pStyle w:val="EDBTXTNormalWebBlack"/>
      </w:pPr>
      <w:r w:rsidRPr="008C39C3">
        <w:rPr>
          <w:rStyle w:val="EDBTXTKeywordBlack"/>
          <w:i/>
        </w:rPr>
        <w:t>database_name</w:t>
      </w:r>
      <w:r>
        <w:t xml:space="preserve"> is the database identifier or a host variable that contains the database identifier.  If you omit the </w:t>
      </w:r>
      <w:r w:rsidRPr="008C39C3">
        <w:rPr>
          <w:rStyle w:val="EDBTXTKeywordBlack"/>
        </w:rPr>
        <w:t>AT</w:t>
      </w:r>
      <w:r>
        <w:t xml:space="preserve"> clause, the statement will be executed on the current default database.</w:t>
      </w:r>
    </w:p>
    <w:p w:rsidR="00686086" w:rsidRDefault="00686086" w:rsidP="00686086">
      <w:pPr>
        <w:pStyle w:val="EDBTXTNormalWebBlack"/>
      </w:pPr>
      <w:r w:rsidRPr="00497BA4">
        <w:rPr>
          <w:rStyle w:val="EDBTXTKeywordBlack"/>
          <w:i/>
        </w:rPr>
        <w:t>command_text</w:t>
      </w:r>
      <w:r>
        <w:t xml:space="preserve"> is the command executed by the </w:t>
      </w:r>
      <w:r w:rsidRPr="00497BA4">
        <w:rPr>
          <w:rStyle w:val="EDBTXTKeywordBlack"/>
        </w:rPr>
        <w:t>EXECUTE</w:t>
      </w:r>
      <w:r>
        <w:t xml:space="preserve"> </w:t>
      </w:r>
      <w:r w:rsidRPr="00497BA4">
        <w:rPr>
          <w:rStyle w:val="EDBTXTKeywordBlack"/>
        </w:rPr>
        <w:t>IMMEDIATE</w:t>
      </w:r>
      <w:r>
        <w:t xml:space="preserve"> statement.</w:t>
      </w:r>
    </w:p>
    <w:p w:rsidR="00686086" w:rsidRDefault="00686086" w:rsidP="00686086">
      <w:pPr>
        <w:pStyle w:val="EDBTXTNormalWebBlack"/>
      </w:pPr>
      <w:r>
        <w:t xml:space="preserve">This dynamic SQL statement is useful when you don't know the text of an SQL statement (ie., when writing a client application).  For example, a client application may prompt a (trusted) user for a statement to execute.  After the user provides the text of the statement as a string value, the statement is then executed with an </w:t>
      </w:r>
      <w:r w:rsidRPr="00DA4D31">
        <w:rPr>
          <w:rStyle w:val="EDBTXTKeywordBlack"/>
        </w:rPr>
        <w:t>EXECUTE</w:t>
      </w:r>
      <w:r>
        <w:t xml:space="preserve"> </w:t>
      </w:r>
      <w:r w:rsidRPr="00DA4D31">
        <w:rPr>
          <w:rStyle w:val="EDBTXTKeywordBlack"/>
        </w:rPr>
        <w:t>IMMEDIATE</w:t>
      </w:r>
      <w:r>
        <w:t xml:space="preserve"> command.</w:t>
      </w:r>
    </w:p>
    <w:p w:rsidR="00686086" w:rsidRDefault="00686086" w:rsidP="00686086">
      <w:pPr>
        <w:pStyle w:val="EDBTXTNormalWebBlack"/>
      </w:pPr>
      <w:r>
        <w:t xml:space="preserve">The statement text may not contain references to host variables.  If the statement may contain parameter markers or returns one or more values, you must use the </w:t>
      </w:r>
      <w:r w:rsidRPr="00DA4D31">
        <w:rPr>
          <w:rStyle w:val="EDBTXTKeywordBlack"/>
        </w:rPr>
        <w:t>PREPARE</w:t>
      </w:r>
      <w:r>
        <w:t xml:space="preserve"> and </w:t>
      </w:r>
      <w:r w:rsidRPr="00DA4D31">
        <w:rPr>
          <w:rStyle w:val="EDBTXTKeywordBlack"/>
        </w:rPr>
        <w:t>DESCRIBE</w:t>
      </w:r>
      <w:r>
        <w:t xml:space="preserve"> statements.</w:t>
      </w:r>
    </w:p>
    <w:p w:rsidR="00686086" w:rsidRDefault="00686086" w:rsidP="00686086">
      <w:pPr>
        <w:pStyle w:val="EDBTXTNormalWebBlack"/>
      </w:pPr>
      <w:r>
        <w:t xml:space="preserve">The following example executes the command </w:t>
      </w:r>
      <w:r w:rsidRPr="0067454C">
        <w:rPr>
          <w:color w:val="auto"/>
        </w:rPr>
        <w:t>contained</w:t>
      </w:r>
      <w:r>
        <w:t xml:space="preserve"> in the </w:t>
      </w:r>
      <w:r w:rsidRPr="002F0AD2">
        <w:rPr>
          <w:rStyle w:val="EDBTXTKeywordBlack"/>
        </w:rPr>
        <w:t>:command_text</w:t>
      </w:r>
      <w:r>
        <w:t xml:space="preserve"> host variable:</w:t>
      </w:r>
    </w:p>
    <w:p w:rsidR="00686086" w:rsidRDefault="00686086" w:rsidP="00686086">
      <w:pPr>
        <w:pStyle w:val="EDBTXTNormalWebBlack"/>
        <w:ind w:left="720"/>
        <w:rPr>
          <w:rStyle w:val="EDBTXTKeywordBlack"/>
        </w:rPr>
      </w:pPr>
      <w:r>
        <w:rPr>
          <w:rStyle w:val="EDBTXTKeywordBlack"/>
        </w:rPr>
        <w:t>EXEC SQL EXECUTE IMMEDIATE :command_text;</w:t>
      </w:r>
    </w:p>
    <w:p w:rsidR="00686086" w:rsidRPr="00D634F1" w:rsidRDefault="00686086" w:rsidP="00686086">
      <w:pPr>
        <w:pStyle w:val="EDBTXTNormalWebBlack"/>
        <w:rPr>
          <w:rStyle w:val="EDBTXTKeywordBlack"/>
        </w:rPr>
      </w:pPr>
    </w:p>
    <w:p w:rsidR="000533C8" w:rsidRPr="007E7EE7" w:rsidRDefault="000533C8" w:rsidP="000533C8">
      <w:pPr>
        <w:pStyle w:val="EDBHTMLPageBreak"/>
      </w:pPr>
    </w:p>
    <w:p w:rsidR="00686086" w:rsidRDefault="00686086" w:rsidP="00686086">
      <w:pPr>
        <w:pStyle w:val="Heading3"/>
      </w:pPr>
      <w:bookmarkStart w:id="61" w:name="_Toc499033902"/>
      <w:r>
        <w:t>FETCH</w:t>
      </w:r>
      <w:bookmarkEnd w:id="61"/>
    </w:p>
    <w:p w:rsidR="00686086" w:rsidRDefault="00686086" w:rsidP="00686086">
      <w:pPr>
        <w:pStyle w:val="EDBTXTNormalWebBlackCharChar0"/>
      </w:pPr>
      <w:r>
        <w:t xml:space="preserve">Use the </w:t>
      </w:r>
      <w:r w:rsidRPr="002758D1">
        <w:rPr>
          <w:rStyle w:val="EDBTXTKeywordBlack"/>
        </w:rPr>
        <w:t>FETCH</w:t>
      </w:r>
      <w:r>
        <w:t xml:space="preserve"> statement to return rows from a cursor into an SQLDA descriptor or a target list of host variables.  </w:t>
      </w:r>
      <w:r w:rsidRPr="00B16D20">
        <w:t xml:space="preserve">Before </w:t>
      </w:r>
      <w:r>
        <w:t xml:space="preserve">using a </w:t>
      </w:r>
      <w:r w:rsidRPr="002A2680">
        <w:rPr>
          <w:rStyle w:val="EDBTXTKeywordBlack"/>
        </w:rPr>
        <w:t>FETCH</w:t>
      </w:r>
      <w:r>
        <w:t xml:space="preserve"> statement to retrieve information from a cursor, you must prepare the cursor using </w:t>
      </w:r>
      <w:r w:rsidRPr="002A2680">
        <w:rPr>
          <w:rStyle w:val="EDBTXTKeywordBlack"/>
        </w:rPr>
        <w:t>DECLARE</w:t>
      </w:r>
      <w:r>
        <w:t xml:space="preserve"> and </w:t>
      </w:r>
      <w:r w:rsidRPr="002A2680">
        <w:rPr>
          <w:rStyle w:val="EDBTXTKeywordBlack"/>
        </w:rPr>
        <w:t>OPEN</w:t>
      </w:r>
      <w:r>
        <w:t xml:space="preserve"> statements.  The statement syntax is:</w:t>
      </w:r>
    </w:p>
    <w:p w:rsidR="00686086" w:rsidRPr="0023616E" w:rsidRDefault="00686086" w:rsidP="00686086">
      <w:pPr>
        <w:pStyle w:val="EDBTXTNormalWebBlackCharChar0"/>
        <w:ind w:left="720"/>
        <w:rPr>
          <w:rStyle w:val="EDBTXTKeywordBlack"/>
        </w:rPr>
      </w:pPr>
      <w:r w:rsidRPr="00B3584F">
        <w:rPr>
          <w:rStyle w:val="EDBTXTKeywordBlack"/>
        </w:rPr>
        <w:t>EXEC SQL</w:t>
      </w:r>
      <w:r w:rsidRPr="00490FA1">
        <w:t xml:space="preserve"> </w:t>
      </w:r>
      <w:r w:rsidRPr="00B3584F">
        <w:rPr>
          <w:rStyle w:val="EDBTXTKeywordBlack"/>
        </w:rPr>
        <w:t xml:space="preserve">[FOR </w:t>
      </w:r>
      <w:r w:rsidRPr="00830347">
        <w:rPr>
          <w:rStyle w:val="EDBTXTKeywordBlack"/>
          <w:i/>
        </w:rPr>
        <w:t>array_size</w:t>
      </w:r>
      <w:r w:rsidRPr="00B3584F">
        <w:rPr>
          <w:rStyle w:val="EDBTXTKeywordBlack"/>
        </w:rPr>
        <w:t>]</w:t>
      </w:r>
      <w:r w:rsidRPr="00490FA1">
        <w:t xml:space="preserve"> </w:t>
      </w:r>
      <w:r w:rsidRPr="00B3584F">
        <w:rPr>
          <w:rStyle w:val="EDBTXTKeywordBlack"/>
        </w:rPr>
        <w:t>FETCH</w:t>
      </w:r>
      <w:r w:rsidRPr="00490FA1">
        <w:t xml:space="preserve"> </w:t>
      </w:r>
      <w:r w:rsidRPr="00830347">
        <w:rPr>
          <w:rStyle w:val="EDBTXTKeywordBlack"/>
          <w:i/>
        </w:rPr>
        <w:t>cursor</w:t>
      </w:r>
      <w:r w:rsidRPr="00B3584F">
        <w:rPr>
          <w:rStyle w:val="EDBTXTKeywordBlack"/>
        </w:rPr>
        <w:t xml:space="preserve"> </w:t>
      </w:r>
      <w:r w:rsidRPr="00B3584F">
        <w:rPr>
          <w:rStyle w:val="EDBTXTKeywordBlack"/>
        </w:rPr>
        <w:br/>
        <w:t xml:space="preserve">  </w:t>
      </w:r>
      <w:r>
        <w:rPr>
          <w:rStyle w:val="EDBTXTKeywordBlack"/>
        </w:rPr>
        <w:t>{ U</w:t>
      </w:r>
      <w:r w:rsidRPr="00B3584F">
        <w:rPr>
          <w:rStyle w:val="EDBTXTKeywordBlack"/>
        </w:rPr>
        <w:t>SING</w:t>
      </w:r>
      <w:r w:rsidRPr="00490FA1">
        <w:t xml:space="preserve"> </w:t>
      </w:r>
      <w:r w:rsidRPr="00B3584F">
        <w:rPr>
          <w:rStyle w:val="EDBTXTKeywordBlack"/>
        </w:rPr>
        <w:t>DESCRIPTOR</w:t>
      </w:r>
      <w:r w:rsidRPr="00490FA1">
        <w:t xml:space="preserve"> </w:t>
      </w:r>
      <w:r w:rsidRPr="00830347">
        <w:rPr>
          <w:rStyle w:val="EDBTXTKeywordBlack"/>
          <w:i/>
        </w:rPr>
        <w:t>SQLDA_descriptor</w:t>
      </w:r>
      <w:r>
        <w:rPr>
          <w:rStyle w:val="EDBTXTKeywordBlack"/>
          <w:i/>
        </w:rPr>
        <w:t xml:space="preserve"> </w:t>
      </w:r>
      <w:r>
        <w:rPr>
          <w:rStyle w:val="EDBTXTKeywordBlack"/>
        </w:rPr>
        <w:t xml:space="preserve">}|{ INTO </w:t>
      </w:r>
      <w:r>
        <w:rPr>
          <w:rStyle w:val="EDBTXTKeywordBlack"/>
          <w:i/>
        </w:rPr>
        <w:t xml:space="preserve">target_list </w:t>
      </w:r>
      <w:r>
        <w:rPr>
          <w:rStyle w:val="EDBTXTKeywordBlack"/>
        </w:rPr>
        <w:t xml:space="preserve">};  </w:t>
      </w:r>
    </w:p>
    <w:p w:rsidR="00686086" w:rsidRDefault="00686086" w:rsidP="00686086">
      <w:pPr>
        <w:pStyle w:val="EDBTXTNormalWebBlackCharChar0"/>
      </w:pPr>
      <w:r>
        <w:t>Where:</w:t>
      </w:r>
    </w:p>
    <w:p w:rsidR="00686086" w:rsidRDefault="00686086" w:rsidP="00686086">
      <w:pPr>
        <w:pStyle w:val="EDBTXTNormalWebBlack"/>
      </w:pPr>
      <w:r w:rsidRPr="002404AA">
        <w:rPr>
          <w:rStyle w:val="EDBTXTKeywordBlack"/>
          <w:i/>
        </w:rPr>
        <w:t>array</w:t>
      </w:r>
      <w:r w:rsidRPr="002404AA">
        <w:rPr>
          <w:rStyle w:val="EDBTXTKeywordBlack"/>
        </w:rPr>
        <w:t>_</w:t>
      </w:r>
      <w:r w:rsidRPr="002404AA">
        <w:rPr>
          <w:rStyle w:val="EDBTXTKeywordBlack"/>
          <w:i/>
        </w:rPr>
        <w:t>size</w:t>
      </w:r>
      <w:r>
        <w:t xml:space="preserve"> is an integer value or a host variable that contains an integer value specifying the number of rows to fetch.  If you omit the </w:t>
      </w:r>
      <w:r w:rsidRPr="002404AA">
        <w:rPr>
          <w:rStyle w:val="EDBTXTKeywordBlack"/>
        </w:rPr>
        <w:t>FOR</w:t>
      </w:r>
      <w:r>
        <w:t xml:space="preserve"> clause, the statement is executed once for each member of the array.</w:t>
      </w:r>
    </w:p>
    <w:p w:rsidR="00686086" w:rsidRDefault="00686086" w:rsidP="00686086">
      <w:pPr>
        <w:pStyle w:val="EDBTXTNormalWebBlackCharChar0"/>
      </w:pPr>
      <w:r w:rsidRPr="00ED065C">
        <w:rPr>
          <w:rStyle w:val="EDBTXTKeywordBlack"/>
          <w:i/>
        </w:rPr>
        <w:t>cursor</w:t>
      </w:r>
      <w:r>
        <w:t xml:space="preserve"> is the name of the cursor from which rows are being fetched, or a host variable that contains the name of the cursor.</w:t>
      </w:r>
    </w:p>
    <w:p w:rsidR="00686086" w:rsidRDefault="00686086" w:rsidP="00686086">
      <w:pPr>
        <w:pStyle w:val="EDBTXTNormalWebBlack"/>
      </w:pPr>
      <w:r>
        <w:t xml:space="preserve">If you include a </w:t>
      </w:r>
      <w:r w:rsidRPr="00F149BC">
        <w:rPr>
          <w:rStyle w:val="EDBTXTKeywordBlack"/>
        </w:rPr>
        <w:t>USING</w:t>
      </w:r>
      <w:r>
        <w:t xml:space="preserve"> clause, the </w:t>
      </w:r>
      <w:r w:rsidRPr="00F149BC">
        <w:rPr>
          <w:rStyle w:val="EDBTXTKeywordBlack"/>
        </w:rPr>
        <w:t>FETCH</w:t>
      </w:r>
      <w:r>
        <w:t xml:space="preserve"> statement will populate the specified SQLDA descriptor with the values returned by the server.</w:t>
      </w:r>
    </w:p>
    <w:p w:rsidR="00686086" w:rsidRDefault="00686086" w:rsidP="00686086">
      <w:pPr>
        <w:pStyle w:val="EDBTXTNormalWebBlack"/>
      </w:pPr>
      <w:r>
        <w:t xml:space="preserve">If you include an </w:t>
      </w:r>
      <w:r w:rsidRPr="00F149BC">
        <w:rPr>
          <w:rStyle w:val="EDBTXTKeywordBlack"/>
        </w:rPr>
        <w:t>INTO</w:t>
      </w:r>
      <w:r>
        <w:t xml:space="preserve"> clause, the </w:t>
      </w:r>
      <w:r w:rsidRPr="00F149BC">
        <w:rPr>
          <w:rStyle w:val="EDBTXTKeywordBlack"/>
        </w:rPr>
        <w:t>FETCH</w:t>
      </w:r>
      <w:r>
        <w:t xml:space="preserve"> statement will populate the host variables (and optional indicator variables) specified in the </w:t>
      </w:r>
      <w:r w:rsidRPr="00F149BC">
        <w:rPr>
          <w:rStyle w:val="EDBTXTKeywordBlack"/>
        </w:rPr>
        <w:t>target_list</w:t>
      </w:r>
      <w:r>
        <w:t>.</w:t>
      </w:r>
    </w:p>
    <w:p w:rsidR="00686086" w:rsidRPr="00B16D20" w:rsidRDefault="00686086" w:rsidP="00686086">
      <w:pPr>
        <w:pStyle w:val="EDBTXTNormalWebBlackCharChar0"/>
      </w:pPr>
      <w:r>
        <w:t xml:space="preserve">The following code fragment declares a cursor named </w:t>
      </w:r>
      <w:r w:rsidRPr="005A07A4">
        <w:rPr>
          <w:rStyle w:val="EDBTXTKeywordBlack"/>
        </w:rPr>
        <w:t>employees</w:t>
      </w:r>
      <w:r>
        <w:t xml:space="preserve"> that retrieves the employee number, name and salary from the </w:t>
      </w:r>
      <w:r w:rsidRPr="005A07A4">
        <w:rPr>
          <w:rStyle w:val="EDBTXTKeywordBlack"/>
        </w:rPr>
        <w:t>emp</w:t>
      </w:r>
      <w:r>
        <w:t xml:space="preserve"> table:</w:t>
      </w:r>
    </w:p>
    <w:p w:rsidR="00686086" w:rsidRPr="002A2680" w:rsidRDefault="00686086" w:rsidP="00686086">
      <w:pPr>
        <w:widowControl w:val="0"/>
        <w:autoSpaceDE w:val="0"/>
        <w:autoSpaceDN w:val="0"/>
        <w:adjustRightInd w:val="0"/>
        <w:rPr>
          <w:rStyle w:val="EDBTXTKeywordBlack"/>
        </w:rPr>
      </w:pPr>
      <w:r w:rsidRPr="002A2680">
        <w:rPr>
          <w:rStyle w:val="EDBTXTKeywordBlack"/>
        </w:rPr>
        <w:t xml:space="preserve">    EXEC SQL DECLARE employees CURSOR FOR </w:t>
      </w:r>
    </w:p>
    <w:p w:rsidR="00686086" w:rsidRPr="002A2680" w:rsidRDefault="00686086" w:rsidP="00686086">
      <w:pPr>
        <w:widowControl w:val="0"/>
        <w:autoSpaceDE w:val="0"/>
        <w:autoSpaceDN w:val="0"/>
        <w:adjustRightInd w:val="0"/>
        <w:rPr>
          <w:rStyle w:val="EDBTXTKeywordBlack"/>
        </w:rPr>
      </w:pPr>
      <w:r w:rsidRPr="002A2680">
        <w:rPr>
          <w:rStyle w:val="EDBTXTKeywordBlack"/>
        </w:rPr>
        <w:t xml:space="preserve">     </w:t>
      </w:r>
      <w:r>
        <w:rPr>
          <w:rStyle w:val="EDBTXTKeywordBlack"/>
        </w:rPr>
        <w:t xml:space="preserve">  </w:t>
      </w:r>
      <w:r w:rsidRPr="002A2680">
        <w:rPr>
          <w:rStyle w:val="EDBTXTKeywordBlack"/>
        </w:rPr>
        <w:t xml:space="preserve"> SELECT empno, </w:t>
      </w:r>
      <w:r>
        <w:rPr>
          <w:rStyle w:val="EDBTXTKeywordBlack"/>
        </w:rPr>
        <w:t>ename, esal FROM emp</w:t>
      </w:r>
      <w:r w:rsidRPr="002A2680">
        <w:rPr>
          <w:rStyle w:val="EDBTXTKeywordBlack"/>
        </w:rPr>
        <w:t xml:space="preserve">; </w:t>
      </w:r>
    </w:p>
    <w:p w:rsidR="00686086" w:rsidRPr="002A2680" w:rsidRDefault="00686086" w:rsidP="00686086">
      <w:pPr>
        <w:widowControl w:val="0"/>
        <w:autoSpaceDE w:val="0"/>
        <w:autoSpaceDN w:val="0"/>
        <w:adjustRightInd w:val="0"/>
        <w:rPr>
          <w:rStyle w:val="EDBTXTKeywordBlack"/>
        </w:rPr>
      </w:pPr>
      <w:r w:rsidRPr="002A2680">
        <w:rPr>
          <w:rStyle w:val="EDBTXTKeywordBlack"/>
        </w:rPr>
        <w:t xml:space="preserve">    EXEC SQL OPEN emp_cursor;</w:t>
      </w:r>
    </w:p>
    <w:p w:rsidR="00686086" w:rsidRPr="00794D41" w:rsidRDefault="00686086" w:rsidP="00686086">
      <w:pPr>
        <w:widowControl w:val="0"/>
        <w:autoSpaceDE w:val="0"/>
        <w:autoSpaceDN w:val="0"/>
        <w:adjustRightInd w:val="0"/>
        <w:rPr>
          <w:rFonts w:ascii="Courier New" w:hAnsi="Courier New" w:cs="Courier New"/>
          <w:color w:val="000000"/>
          <w:sz w:val="22"/>
          <w:szCs w:val="20"/>
        </w:rPr>
      </w:pPr>
      <w:r w:rsidRPr="002A2680">
        <w:rPr>
          <w:rStyle w:val="EDBTXTKeywordBlack"/>
        </w:rPr>
        <w:t xml:space="preserve">    EXEC SQL F</w:t>
      </w:r>
      <w:r>
        <w:rPr>
          <w:rStyle w:val="EDBTXTKeywordBlack"/>
        </w:rPr>
        <w:t>ETCH emp_cursor INTO :emp_no</w:t>
      </w:r>
      <w:r w:rsidRPr="002A2680">
        <w:rPr>
          <w:rStyle w:val="EDBTXTKeywordBlack"/>
        </w:rPr>
        <w:t>, :</w:t>
      </w:r>
      <w:r>
        <w:rPr>
          <w:rStyle w:val="EDBTXTKeywordBlack"/>
        </w:rPr>
        <w:t>emp_name, :emp_sal;</w:t>
      </w:r>
    </w:p>
    <w:p w:rsidR="00686086" w:rsidRPr="00AD5989" w:rsidRDefault="00686086" w:rsidP="00686086">
      <w:pPr>
        <w:pStyle w:val="EDBTXTNormalWebBlackCharChar0"/>
      </w:pPr>
    </w:p>
    <w:p w:rsidR="000533C8" w:rsidRPr="007E7EE7" w:rsidRDefault="000533C8" w:rsidP="000533C8">
      <w:pPr>
        <w:pStyle w:val="EDBHTMLPageBreak"/>
      </w:pPr>
    </w:p>
    <w:p w:rsidR="00686086" w:rsidRDefault="00686086" w:rsidP="00686086">
      <w:pPr>
        <w:pStyle w:val="Heading3"/>
      </w:pPr>
      <w:bookmarkStart w:id="62" w:name="_Toc499033903"/>
      <w:r>
        <w:t>FETCH DESCRIPTOR</w:t>
      </w:r>
      <w:bookmarkEnd w:id="62"/>
    </w:p>
    <w:p w:rsidR="00686086" w:rsidRDefault="00686086" w:rsidP="00686086">
      <w:pPr>
        <w:pStyle w:val="EDBTXTNormalWebBlack"/>
      </w:pPr>
      <w:r>
        <w:t xml:space="preserve">Use the </w:t>
      </w:r>
      <w:r w:rsidRPr="00C20903">
        <w:rPr>
          <w:rStyle w:val="EDBTXTKeywordBlack"/>
        </w:rPr>
        <w:t>FETCH</w:t>
      </w:r>
      <w:r>
        <w:t xml:space="preserve"> </w:t>
      </w:r>
      <w:r w:rsidRPr="00C20903">
        <w:rPr>
          <w:rStyle w:val="EDBTXTKeywordBlack"/>
        </w:rPr>
        <w:t>DESCRIPTOR</w:t>
      </w:r>
      <w:r>
        <w:t xml:space="preserve"> statement to retrieve rows from a cursor into an SQL descriptor.  The syntax is:</w:t>
      </w:r>
    </w:p>
    <w:p w:rsidR="00686086" w:rsidRPr="002B774B" w:rsidRDefault="00686086" w:rsidP="00686086">
      <w:pPr>
        <w:pStyle w:val="EDBTXTNormalWebBlack"/>
        <w:ind w:left="720"/>
        <w:rPr>
          <w:rStyle w:val="EDBTXTKeywordBlack"/>
        </w:rPr>
      </w:pPr>
      <w:r w:rsidRPr="002B774B">
        <w:rPr>
          <w:rStyle w:val="EDBTXTKeywordBlack"/>
        </w:rPr>
        <w:t xml:space="preserve">EXEC SQL [FOR </w:t>
      </w:r>
      <w:r w:rsidRPr="00223ECC">
        <w:rPr>
          <w:rStyle w:val="EDBTXTKeywordBlack"/>
          <w:i/>
        </w:rPr>
        <w:t>array</w:t>
      </w:r>
      <w:r w:rsidRPr="002B774B">
        <w:rPr>
          <w:rStyle w:val="EDBTXTKeywordBlack"/>
        </w:rPr>
        <w:t>_</w:t>
      </w:r>
      <w:r w:rsidRPr="00223ECC">
        <w:rPr>
          <w:rStyle w:val="EDBTXTKeywordBlack"/>
          <w:i/>
        </w:rPr>
        <w:t>size</w:t>
      </w:r>
      <w:r w:rsidRPr="002B774B">
        <w:rPr>
          <w:rStyle w:val="EDBTXTKeywordBlack"/>
        </w:rPr>
        <w:t xml:space="preserve">] FETCH </w:t>
      </w:r>
      <w:r w:rsidRPr="00223ECC">
        <w:rPr>
          <w:rStyle w:val="EDBTXTKeywordBlack"/>
          <w:i/>
        </w:rPr>
        <w:t>cursor</w:t>
      </w:r>
      <w:r w:rsidRPr="002B774B">
        <w:rPr>
          <w:rStyle w:val="EDBTXTKeywordBlack"/>
        </w:rPr>
        <w:br/>
        <w:t xml:space="preserve">  INTO [SQL] DESCRIPTOR </w:t>
      </w:r>
      <w:r w:rsidRPr="00223ECC">
        <w:rPr>
          <w:rStyle w:val="EDBTXTKeywordBlack"/>
          <w:i/>
        </w:rPr>
        <w:t>descriptor</w:t>
      </w:r>
      <w:r w:rsidRPr="002B774B">
        <w:rPr>
          <w:rStyle w:val="EDBTXTKeywordBlack"/>
        </w:rPr>
        <w:t>_</w:t>
      </w:r>
      <w:r w:rsidRPr="00223ECC">
        <w:rPr>
          <w:rStyle w:val="EDBTXTKeywordBlack"/>
          <w:i/>
        </w:rPr>
        <w:t>name</w:t>
      </w:r>
      <w:r w:rsidRPr="002B774B">
        <w:rPr>
          <w:rStyle w:val="EDBTXTKeywordBlack"/>
        </w:rPr>
        <w:t>;</w:t>
      </w:r>
    </w:p>
    <w:p w:rsidR="00686086" w:rsidRDefault="00686086" w:rsidP="00686086">
      <w:pPr>
        <w:pStyle w:val="EDBTXTNormalWebBlackCharChar0"/>
      </w:pPr>
      <w:r>
        <w:t>Where:</w:t>
      </w:r>
    </w:p>
    <w:p w:rsidR="00686086" w:rsidRDefault="00686086" w:rsidP="00686086">
      <w:pPr>
        <w:pStyle w:val="EDBTXTNormalWebBlack"/>
      </w:pPr>
      <w:r w:rsidRPr="002404AA">
        <w:rPr>
          <w:rStyle w:val="EDBTXTKeywordBlack"/>
          <w:i/>
        </w:rPr>
        <w:t>array</w:t>
      </w:r>
      <w:r w:rsidRPr="002404AA">
        <w:rPr>
          <w:rStyle w:val="EDBTXTKeywordBlack"/>
        </w:rPr>
        <w:t>_</w:t>
      </w:r>
      <w:r w:rsidRPr="002404AA">
        <w:rPr>
          <w:rStyle w:val="EDBTXTKeywordBlack"/>
          <w:i/>
        </w:rPr>
        <w:t>size</w:t>
      </w:r>
      <w:r>
        <w:t xml:space="preserve"> is an integer value or a host variable that contains an integer value specifying the number of rows to fetch.  If you omit the </w:t>
      </w:r>
      <w:r w:rsidRPr="002404AA">
        <w:rPr>
          <w:rStyle w:val="EDBTXTKeywordBlack"/>
        </w:rPr>
        <w:t>FOR</w:t>
      </w:r>
      <w:r>
        <w:t xml:space="preserve"> clause, the statement is executed once for each member of the array.</w:t>
      </w:r>
    </w:p>
    <w:p w:rsidR="00686086" w:rsidRDefault="00686086" w:rsidP="00686086">
      <w:pPr>
        <w:pStyle w:val="EDBTXTNormalWebBlackCharChar0"/>
      </w:pPr>
      <w:r w:rsidRPr="00ED065C">
        <w:rPr>
          <w:rStyle w:val="EDBTXTKeywordBlack"/>
          <w:i/>
        </w:rPr>
        <w:t>cursor</w:t>
      </w:r>
      <w:r>
        <w:t xml:space="preserve"> is the name of the cursor from which rows are fetched, or a host variable that contains the name of the cursor.  The client must </w:t>
      </w:r>
      <w:r w:rsidRPr="006867B4">
        <w:rPr>
          <w:rStyle w:val="EDBTXTKeywordBlack"/>
        </w:rPr>
        <w:t>DECLARE</w:t>
      </w:r>
      <w:r>
        <w:t xml:space="preserve"> and </w:t>
      </w:r>
      <w:r w:rsidRPr="006867B4">
        <w:rPr>
          <w:rStyle w:val="EDBTXTKeywordBlack"/>
        </w:rPr>
        <w:t>OPEN</w:t>
      </w:r>
      <w:r>
        <w:t xml:space="preserve"> the cursor before calling the </w:t>
      </w:r>
      <w:r w:rsidRPr="006867B4">
        <w:rPr>
          <w:rStyle w:val="EDBTXTKeywordBlack"/>
        </w:rPr>
        <w:t>FETCH</w:t>
      </w:r>
      <w:r>
        <w:t xml:space="preserve"> </w:t>
      </w:r>
      <w:r w:rsidRPr="006867B4">
        <w:rPr>
          <w:rStyle w:val="EDBTXTKeywordBlack"/>
        </w:rPr>
        <w:t>DESCRIPTOR</w:t>
      </w:r>
      <w:r>
        <w:t xml:space="preserve"> statement.</w:t>
      </w:r>
    </w:p>
    <w:p w:rsidR="00686086" w:rsidRPr="0073441B" w:rsidRDefault="00686086" w:rsidP="00686086">
      <w:pPr>
        <w:pStyle w:val="EDBTXTNormalWebBlack"/>
        <w:rPr>
          <w:color w:val="auto"/>
        </w:rPr>
      </w:pPr>
      <w:r w:rsidRPr="0073441B">
        <w:rPr>
          <w:color w:val="auto"/>
        </w:rPr>
        <w:t xml:space="preserve">Include the </w:t>
      </w:r>
      <w:r w:rsidRPr="0073441B">
        <w:rPr>
          <w:rStyle w:val="EDBTXTKeywordBlack"/>
          <w:color w:val="auto"/>
        </w:rPr>
        <w:t>INTO</w:t>
      </w:r>
      <w:r w:rsidRPr="0073441B">
        <w:rPr>
          <w:color w:val="auto"/>
        </w:rPr>
        <w:t xml:space="preserve"> clause to specify an SQL descriptor into which the </w:t>
      </w:r>
      <w:r w:rsidRPr="0073441B">
        <w:rPr>
          <w:rStyle w:val="EDBTXTKeywordBlack"/>
          <w:color w:val="auto"/>
        </w:rPr>
        <w:t>EXECUTE</w:t>
      </w:r>
      <w:r w:rsidRPr="0073441B">
        <w:rPr>
          <w:color w:val="auto"/>
        </w:rPr>
        <w:t xml:space="preserve"> statement will write the results returned by the prepared statement.  </w:t>
      </w:r>
      <w:r w:rsidRPr="0073441B">
        <w:rPr>
          <w:rStyle w:val="EDBTXTKeywordBlack"/>
          <w:i/>
          <w:color w:val="auto"/>
        </w:rPr>
        <w:t>descriptor_name</w:t>
      </w:r>
      <w:r w:rsidRPr="0073441B">
        <w:rPr>
          <w:color w:val="auto"/>
        </w:rPr>
        <w:t xml:space="preserve"> specifies the name of a descriptor (as a single-quoted string literal), or a host variable that contains the name of a descriptor.  Prior to use, the descriptor must be allocated using an </w:t>
      </w:r>
      <w:r w:rsidRPr="0073441B">
        <w:rPr>
          <w:rStyle w:val="EDBTXTKeywordBlack"/>
          <w:color w:val="auto"/>
        </w:rPr>
        <w:t>ALLOCATE</w:t>
      </w:r>
      <w:r w:rsidRPr="0073441B">
        <w:rPr>
          <w:color w:val="auto"/>
        </w:rPr>
        <w:t xml:space="preserve"> </w:t>
      </w:r>
      <w:r w:rsidRPr="0073441B">
        <w:rPr>
          <w:rStyle w:val="EDBTXTKeywordBlack"/>
          <w:color w:val="auto"/>
        </w:rPr>
        <w:t>DESCRIPTOR</w:t>
      </w:r>
      <w:r w:rsidRPr="0073441B">
        <w:rPr>
          <w:color w:val="auto"/>
        </w:rPr>
        <w:t xml:space="preserve"> statement.  </w:t>
      </w:r>
    </w:p>
    <w:p w:rsidR="00686086" w:rsidRPr="00144FF9" w:rsidRDefault="00686086" w:rsidP="00686086">
      <w:pPr>
        <w:pStyle w:val="EDBTXTNormalWebBlack"/>
        <w:rPr>
          <w:color w:val="FF0000"/>
        </w:rPr>
      </w:pPr>
    </w:p>
    <w:p w:rsidR="00686086" w:rsidRDefault="00686086" w:rsidP="00686086">
      <w:pPr>
        <w:pStyle w:val="EDBTXTNormalWebBlack"/>
      </w:pPr>
      <w:r>
        <w:t xml:space="preserve">The following example allocates a descriptor named </w:t>
      </w:r>
      <w:r w:rsidRPr="006A3871">
        <w:rPr>
          <w:rStyle w:val="EDBTXTKeywordBlack"/>
        </w:rPr>
        <w:t>row_desc</w:t>
      </w:r>
      <w:r>
        <w:t xml:space="preserve"> that will hold the description and the values of a specific row in the result set.  It then d</w:t>
      </w:r>
      <w:r w:rsidRPr="009A7898">
        <w:t>eclare</w:t>
      </w:r>
      <w:r>
        <w:t>s and opens a cursor for a</w:t>
      </w:r>
      <w:r w:rsidRPr="009A7898">
        <w:t xml:space="preserve"> prepare</w:t>
      </w:r>
      <w:r>
        <w:t>d statement (</w:t>
      </w:r>
      <w:r w:rsidRPr="00466868">
        <w:rPr>
          <w:rStyle w:val="EDBTXTKeywordBlack"/>
        </w:rPr>
        <w:t>my_cursor</w:t>
      </w:r>
      <w:r>
        <w:t xml:space="preserve">), before looping through the rows in result set, using a </w:t>
      </w:r>
      <w:r w:rsidRPr="0084393F">
        <w:rPr>
          <w:rStyle w:val="EDBTXTKeywordBlack"/>
        </w:rPr>
        <w:t>FETCH</w:t>
      </w:r>
      <w:r w:rsidRPr="009F6E4C">
        <w:t xml:space="preserve"> </w:t>
      </w:r>
      <w:r>
        <w:t xml:space="preserve">to retrieve </w:t>
      </w:r>
      <w:r w:rsidRPr="009F6E4C">
        <w:t>the next row from the cursor into the descriptor:</w:t>
      </w:r>
    </w:p>
    <w:p w:rsidR="00686086" w:rsidRPr="00325EAB" w:rsidRDefault="00686086" w:rsidP="00686086">
      <w:pPr>
        <w:rPr>
          <w:rStyle w:val="EDBTXTKeywordBlack"/>
        </w:rPr>
      </w:pPr>
      <w:r w:rsidRPr="00325EAB">
        <w:rPr>
          <w:rStyle w:val="EDBTXTKeywordBlack"/>
        </w:rPr>
        <w:tab/>
        <w:t xml:space="preserve">EXEC SQL ALLOCATE DESCRIPTOR </w:t>
      </w:r>
      <w:r>
        <w:rPr>
          <w:rStyle w:val="EDBTXTKeywordBlack"/>
        </w:rPr>
        <w:t>'</w:t>
      </w:r>
      <w:r w:rsidRPr="00325EAB">
        <w:rPr>
          <w:rStyle w:val="EDBTXTKeywordBlack"/>
        </w:rPr>
        <w:t>row_desc</w:t>
      </w:r>
      <w:r>
        <w:rPr>
          <w:rStyle w:val="EDBTXTKeywordBlack"/>
        </w:rPr>
        <w:t>'</w:t>
      </w:r>
      <w:r w:rsidRPr="00325EAB">
        <w:rPr>
          <w:rStyle w:val="EDBTXTKeywordBlack"/>
        </w:rPr>
        <w:t>;</w:t>
      </w:r>
    </w:p>
    <w:p w:rsidR="00686086" w:rsidRPr="00325EAB" w:rsidRDefault="00686086" w:rsidP="00686086">
      <w:pPr>
        <w:rPr>
          <w:rStyle w:val="EDBTXTKeywordBlack"/>
        </w:rPr>
      </w:pPr>
      <w:r w:rsidRPr="00325EAB">
        <w:rPr>
          <w:rStyle w:val="EDBTXTKeywordBlack"/>
        </w:rPr>
        <w:tab/>
        <w:t>EXEC SQL DECLARE my_cursor CURSOR FOR query;</w:t>
      </w:r>
    </w:p>
    <w:p w:rsidR="00686086" w:rsidRDefault="00686086" w:rsidP="00686086">
      <w:pPr>
        <w:rPr>
          <w:rStyle w:val="EDBTXTKeywordBlack"/>
        </w:rPr>
      </w:pPr>
      <w:r w:rsidRPr="00325EAB">
        <w:rPr>
          <w:rStyle w:val="EDBTXTKeywordBlack"/>
        </w:rPr>
        <w:tab/>
        <w:t>EXEC SQL OPEN my_cursor;</w:t>
      </w:r>
    </w:p>
    <w:p w:rsidR="00686086" w:rsidRDefault="00686086" w:rsidP="00686086">
      <w:pPr>
        <w:rPr>
          <w:rStyle w:val="EDBTXTKeywordBlack"/>
        </w:rPr>
      </w:pPr>
    </w:p>
    <w:p w:rsidR="00686086" w:rsidRPr="00325EAB" w:rsidRDefault="00686086" w:rsidP="00686086">
      <w:pPr>
        <w:rPr>
          <w:rStyle w:val="EDBTXTKeywordBlack"/>
        </w:rPr>
      </w:pPr>
      <w:r w:rsidRPr="00325EAB">
        <w:rPr>
          <w:rStyle w:val="EDBTXTKeywordBlack"/>
        </w:rPr>
        <w:tab/>
        <w:t>for( row = 0; ; row++ )</w:t>
      </w:r>
    </w:p>
    <w:p w:rsidR="00686086" w:rsidRPr="00325EAB" w:rsidRDefault="00686086" w:rsidP="00686086">
      <w:pPr>
        <w:rPr>
          <w:rStyle w:val="EDBTXTKeywordBlack"/>
        </w:rPr>
      </w:pPr>
      <w:r w:rsidRPr="00325EAB">
        <w:rPr>
          <w:rStyle w:val="EDBTXTKeywordBlack"/>
        </w:rPr>
        <w:tab/>
        <w:t>{</w:t>
      </w:r>
    </w:p>
    <w:p w:rsidR="00686086" w:rsidRPr="00325EAB" w:rsidRDefault="00686086" w:rsidP="00686086">
      <w:pPr>
        <w:rPr>
          <w:rStyle w:val="EDBTXTKeywordBlack"/>
        </w:rPr>
      </w:pPr>
      <w:r w:rsidRPr="00325EAB">
        <w:rPr>
          <w:rStyle w:val="EDBTXTKeywordBlack"/>
        </w:rPr>
        <w:tab/>
        <w:t xml:space="preserve">  EXEC SQL BEGIN DECLARE SECTION;</w:t>
      </w:r>
    </w:p>
    <w:p w:rsidR="00686086" w:rsidRPr="00325EAB" w:rsidRDefault="00686086" w:rsidP="00686086">
      <w:pPr>
        <w:rPr>
          <w:rStyle w:val="EDBTXTKeywordBlack"/>
        </w:rPr>
      </w:pPr>
      <w:r w:rsidRPr="00325EAB">
        <w:rPr>
          <w:rStyle w:val="EDBTXTKeywordBlack"/>
        </w:rPr>
        <w:tab/>
        <w:t xml:space="preserve">    int     col;</w:t>
      </w:r>
    </w:p>
    <w:p w:rsidR="00686086" w:rsidRPr="00C438AA" w:rsidRDefault="00686086" w:rsidP="00686086">
      <w:pPr>
        <w:rPr>
          <w:rFonts w:ascii="Courier New" w:hAnsi="Courier New" w:cs="Courier New"/>
          <w:color w:val="000000"/>
          <w:sz w:val="22"/>
          <w:szCs w:val="20"/>
        </w:rPr>
      </w:pPr>
      <w:r w:rsidRPr="00325EAB">
        <w:rPr>
          <w:rStyle w:val="EDBTXTKeywordBlack"/>
        </w:rPr>
        <w:tab/>
        <w:t xml:space="preserve">  EXEC SQL END DECLARE SECTION;</w:t>
      </w:r>
    </w:p>
    <w:p w:rsidR="00686086" w:rsidRPr="0084393F" w:rsidRDefault="00686086" w:rsidP="00686086">
      <w:pPr>
        <w:rPr>
          <w:rFonts w:ascii="Courier New" w:hAnsi="Courier New" w:cs="Courier New"/>
          <w:color w:val="000000"/>
          <w:sz w:val="22"/>
          <w:szCs w:val="20"/>
        </w:rPr>
      </w:pPr>
      <w:r w:rsidRPr="00325EAB">
        <w:rPr>
          <w:rStyle w:val="EDBTXTKeywordBlack"/>
        </w:rPr>
        <w:tab/>
        <w:t xml:space="preserve">  EXEC SQL FE</w:t>
      </w:r>
      <w:r>
        <w:rPr>
          <w:rStyle w:val="EDBTXTKeywordBlack"/>
        </w:rPr>
        <w:t>TCH</w:t>
      </w:r>
      <w:r w:rsidRPr="00325EAB">
        <w:rPr>
          <w:rStyle w:val="EDBTXTKeywordBlack"/>
        </w:rPr>
        <w:t xml:space="preserve"> my_cursor INTO SQL DESCRIPTOR </w:t>
      </w:r>
      <w:r>
        <w:rPr>
          <w:rStyle w:val="EDBTXTKeywordBlack"/>
        </w:rPr>
        <w:t>'</w:t>
      </w:r>
      <w:r w:rsidRPr="00325EAB">
        <w:rPr>
          <w:rStyle w:val="EDBTXTKeywordBlack"/>
        </w:rPr>
        <w:t>row_desc</w:t>
      </w:r>
      <w:r>
        <w:rPr>
          <w:rStyle w:val="EDBTXTKeywordBlack"/>
        </w:rPr>
        <w:t>'</w:t>
      </w:r>
      <w:r w:rsidRPr="00325EAB">
        <w:rPr>
          <w:rStyle w:val="EDBTXTKeywordBlack"/>
        </w:rPr>
        <w:t>;</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63" w:name="_Toc499033904"/>
      <w:r>
        <w:t>GET DESCRIPTOR</w:t>
      </w:r>
      <w:bookmarkEnd w:id="63"/>
    </w:p>
    <w:p w:rsidR="00686086" w:rsidRDefault="00686086" w:rsidP="00686086">
      <w:pPr>
        <w:pStyle w:val="EDBTXTNormalWebBlack"/>
      </w:pPr>
      <w:r>
        <w:t xml:space="preserve">Use the </w:t>
      </w:r>
      <w:r w:rsidRPr="00115531">
        <w:rPr>
          <w:rStyle w:val="EDBTXTKeywordBlack"/>
        </w:rPr>
        <w:t>GET</w:t>
      </w:r>
      <w:r>
        <w:t xml:space="preserve"> </w:t>
      </w:r>
      <w:r w:rsidRPr="00115531">
        <w:rPr>
          <w:rStyle w:val="EDBTXTKeywordBlack"/>
        </w:rPr>
        <w:t>DESCRIPTOR</w:t>
      </w:r>
      <w:r>
        <w:t xml:space="preserve"> statement to retrieve information from a descriptor.  The </w:t>
      </w:r>
      <w:r w:rsidRPr="00BB21FF">
        <w:rPr>
          <w:rStyle w:val="EDBTXTKeywordBlack"/>
        </w:rPr>
        <w:t>GET</w:t>
      </w:r>
      <w:r>
        <w:t xml:space="preserve"> </w:t>
      </w:r>
      <w:r w:rsidRPr="00BB21FF">
        <w:rPr>
          <w:rStyle w:val="EDBTXTKeywordBlack"/>
        </w:rPr>
        <w:t>DESCRIPTOR</w:t>
      </w:r>
      <w:r>
        <w:t xml:space="preserve"> statement comes in two forms.  The first form returns the number of values (or columns) in the descriptor.  </w:t>
      </w:r>
    </w:p>
    <w:p w:rsidR="00686086" w:rsidRDefault="00686086" w:rsidP="00686086">
      <w:pPr>
        <w:pStyle w:val="EDBTXTNormalWebBlack"/>
        <w:ind w:left="720"/>
        <w:rPr>
          <w:rStyle w:val="EDBTXTKeywordBlack"/>
        </w:rPr>
      </w:pPr>
      <w:r>
        <w:rPr>
          <w:rStyle w:val="EDBTXTKeywordBlack"/>
        </w:rPr>
        <w:t>EXEC SQL</w:t>
      </w:r>
      <w:r w:rsidRPr="003514C5">
        <w:rPr>
          <w:rStyle w:val="EDBTXTKeywordBlack"/>
        </w:rPr>
        <w:t xml:space="preserve"> GE</w:t>
      </w:r>
      <w:r>
        <w:rPr>
          <w:rStyle w:val="EDBTXTKeywordBlack"/>
        </w:rPr>
        <w:t xml:space="preserve">T DESCRIPTOR </w:t>
      </w:r>
      <w:r w:rsidRPr="0009016D">
        <w:rPr>
          <w:rStyle w:val="EDBTXTKeywordBlack"/>
          <w:i/>
        </w:rPr>
        <w:t>descriptor</w:t>
      </w:r>
      <w:r w:rsidRPr="003514C5">
        <w:rPr>
          <w:rStyle w:val="EDBTXTKeywordBlack"/>
        </w:rPr>
        <w:t>_</w:t>
      </w:r>
      <w:r w:rsidRPr="0009016D">
        <w:rPr>
          <w:rStyle w:val="EDBTXTKeywordBlack"/>
          <w:i/>
        </w:rPr>
        <w:t>name</w:t>
      </w:r>
      <w:r w:rsidRPr="003514C5">
        <w:rPr>
          <w:rStyle w:val="EDBTXTKeywordBlack"/>
        </w:rPr>
        <w:t xml:space="preserve"> </w:t>
      </w:r>
      <w:r w:rsidRPr="003514C5">
        <w:rPr>
          <w:rStyle w:val="EDBTXTKeywordBlack"/>
        </w:rPr>
        <w:br/>
      </w:r>
      <w:r>
        <w:rPr>
          <w:rStyle w:val="EDBTXTKeywordBlack"/>
        </w:rPr>
        <w:t xml:space="preserve">  </w:t>
      </w:r>
      <w:r w:rsidRPr="003514C5">
        <w:rPr>
          <w:rStyle w:val="EDBTXTKeywordBlack"/>
        </w:rPr>
        <w:t>:</w:t>
      </w:r>
      <w:r w:rsidRPr="0009016D">
        <w:rPr>
          <w:rStyle w:val="EDBTXTKeywordBlack"/>
          <w:i/>
        </w:rPr>
        <w:t>host</w:t>
      </w:r>
      <w:r w:rsidRPr="003514C5">
        <w:rPr>
          <w:rStyle w:val="EDBTXTKeywordBlack"/>
        </w:rPr>
        <w:t>_</w:t>
      </w:r>
      <w:r w:rsidRPr="0009016D">
        <w:rPr>
          <w:rStyle w:val="EDBTXTKeywordBlack"/>
          <w:i/>
        </w:rPr>
        <w:t>var</w:t>
      </w:r>
      <w:r>
        <w:rPr>
          <w:rStyle w:val="EDBTXTKeywordBlack"/>
          <w:i/>
        </w:rPr>
        <w:t>iable</w:t>
      </w:r>
      <w:r w:rsidRPr="003514C5">
        <w:t xml:space="preserve"> </w:t>
      </w:r>
      <w:r w:rsidRPr="003514C5">
        <w:rPr>
          <w:rStyle w:val="EDBTXTKeywordBlack"/>
        </w:rPr>
        <w:t>=</w:t>
      </w:r>
      <w:r w:rsidRPr="003514C5">
        <w:t xml:space="preserve"> </w:t>
      </w:r>
      <w:r w:rsidRPr="003514C5">
        <w:rPr>
          <w:rStyle w:val="EDBTXTKeywordBlack"/>
        </w:rPr>
        <w:t>COUN</w:t>
      </w:r>
      <w:r>
        <w:rPr>
          <w:rStyle w:val="EDBTXTKeywordBlack"/>
        </w:rPr>
        <w:t>T</w:t>
      </w:r>
      <w:r w:rsidRPr="003514C5">
        <w:rPr>
          <w:rStyle w:val="EDBTXTKeywordBlack"/>
        </w:rPr>
        <w:t>;</w:t>
      </w:r>
    </w:p>
    <w:p w:rsidR="00686086" w:rsidRDefault="00686086" w:rsidP="00686086">
      <w:pPr>
        <w:pStyle w:val="EDBTXTNormalWebBlack"/>
        <w:rPr>
          <w:rStyle w:val="EDBTXTKeywordBlack"/>
        </w:rPr>
      </w:pPr>
      <w:r>
        <w:t xml:space="preserve">The second form returns information about a specific value (specified by the </w:t>
      </w:r>
      <w:r w:rsidRPr="00AB6E52">
        <w:rPr>
          <w:rStyle w:val="EDBTXTKeywordBlack"/>
        </w:rPr>
        <w:t xml:space="preserve">VALUE </w:t>
      </w:r>
      <w:r w:rsidRPr="00AB6E52">
        <w:rPr>
          <w:rStyle w:val="EDBTXTKeywordBlack"/>
          <w:i/>
        </w:rPr>
        <w:t>column</w:t>
      </w:r>
      <w:r>
        <w:rPr>
          <w:rStyle w:val="EDBTXTKeywordBlack"/>
        </w:rPr>
        <w:t>_</w:t>
      </w:r>
      <w:r w:rsidRPr="00AB6E52">
        <w:rPr>
          <w:rStyle w:val="EDBTXTKeywordBlack"/>
          <w:i/>
        </w:rPr>
        <w:t>number</w:t>
      </w:r>
      <w:r>
        <w:rPr>
          <w:i/>
        </w:rPr>
        <w:t xml:space="preserve"> </w:t>
      </w:r>
      <w:r w:rsidRPr="00345158">
        <w:t>clause</w:t>
      </w:r>
      <w:r>
        <w:t>).</w:t>
      </w:r>
    </w:p>
    <w:p w:rsidR="00686086" w:rsidRPr="001106D4" w:rsidRDefault="00686086" w:rsidP="00686086">
      <w:pPr>
        <w:pStyle w:val="EDBTXTNormalWebBlack"/>
        <w:ind w:left="720"/>
        <w:rPr>
          <w:rStyle w:val="EDBTXTKeywordBlack"/>
          <w:rFonts w:ascii="Times New Roman" w:hAnsi="Times New Roman" w:cs="Times New Roman"/>
          <w:sz w:val="24"/>
          <w:szCs w:val="24"/>
        </w:rPr>
      </w:pPr>
      <w:r>
        <w:rPr>
          <w:rStyle w:val="EDBTXTKeywordBlack"/>
        </w:rPr>
        <w:t xml:space="preserve">EXEC SQL [FOR </w:t>
      </w:r>
      <w:r w:rsidRPr="0009016D">
        <w:rPr>
          <w:rStyle w:val="EDBTXTKeywordBlack"/>
          <w:i/>
        </w:rPr>
        <w:t>array</w:t>
      </w:r>
      <w:r>
        <w:rPr>
          <w:rStyle w:val="EDBTXTKeywordBlack"/>
        </w:rPr>
        <w:t>_</w:t>
      </w:r>
      <w:r w:rsidRPr="0009016D">
        <w:rPr>
          <w:rStyle w:val="EDBTXTKeywordBlack"/>
          <w:i/>
        </w:rPr>
        <w:t>size</w:t>
      </w:r>
      <w:r w:rsidRPr="003514C5">
        <w:rPr>
          <w:rStyle w:val="EDBTXTKeywordBlack"/>
        </w:rPr>
        <w:t>] GE</w:t>
      </w:r>
      <w:r>
        <w:rPr>
          <w:rStyle w:val="EDBTXTKeywordBlack"/>
        </w:rPr>
        <w:t xml:space="preserve">T DESCRIPTOR </w:t>
      </w:r>
      <w:r w:rsidRPr="0009016D">
        <w:rPr>
          <w:rStyle w:val="EDBTXTKeywordBlack"/>
          <w:i/>
        </w:rPr>
        <w:t>descriptor</w:t>
      </w:r>
      <w:r w:rsidRPr="003514C5">
        <w:rPr>
          <w:rStyle w:val="EDBTXTKeywordBlack"/>
        </w:rPr>
        <w:t>_</w:t>
      </w:r>
      <w:r w:rsidRPr="0009016D">
        <w:rPr>
          <w:rStyle w:val="EDBTXTKeywordBlack"/>
          <w:i/>
        </w:rPr>
        <w:t>name</w:t>
      </w:r>
      <w:r w:rsidRPr="003514C5">
        <w:rPr>
          <w:rStyle w:val="EDBTXTKeywordBlack"/>
        </w:rPr>
        <w:t xml:space="preserve"> </w:t>
      </w:r>
      <w:r w:rsidRPr="003514C5">
        <w:rPr>
          <w:rStyle w:val="EDBTXTKeywordBlack"/>
        </w:rPr>
        <w:br/>
        <w:t xml:space="preserve">  VALUE</w:t>
      </w:r>
      <w:r w:rsidRPr="003514C5">
        <w:t xml:space="preserve"> </w:t>
      </w:r>
      <w:r w:rsidRPr="00AB6E52">
        <w:rPr>
          <w:rStyle w:val="EDBTXTKeywordBlack"/>
          <w:i/>
        </w:rPr>
        <w:t>column</w:t>
      </w:r>
      <w:r>
        <w:rPr>
          <w:i/>
        </w:rPr>
        <w:t>_</w:t>
      </w:r>
      <w:r w:rsidRPr="005204B4">
        <w:rPr>
          <w:rStyle w:val="EDBTXTKeywordBlack"/>
          <w:i/>
        </w:rPr>
        <w:t>number</w:t>
      </w:r>
      <w:r w:rsidRPr="003514C5">
        <w:t xml:space="preserve"> </w:t>
      </w:r>
      <w:r w:rsidRPr="003514C5">
        <w:rPr>
          <w:rStyle w:val="EDBTXTKeywordBlack"/>
        </w:rPr>
        <w:t>{:</w:t>
      </w:r>
      <w:r w:rsidRPr="0009016D">
        <w:rPr>
          <w:rStyle w:val="EDBTXTKeywordBlack"/>
          <w:i/>
        </w:rPr>
        <w:t>host</w:t>
      </w:r>
      <w:r w:rsidRPr="003514C5">
        <w:rPr>
          <w:rStyle w:val="EDBTXTKeywordBlack"/>
        </w:rPr>
        <w:t>_</w:t>
      </w:r>
      <w:r w:rsidRPr="0009016D">
        <w:rPr>
          <w:rStyle w:val="EDBTXTKeywordBlack"/>
          <w:i/>
        </w:rPr>
        <w:t>var</w:t>
      </w:r>
      <w:r>
        <w:rPr>
          <w:rStyle w:val="EDBTXTKeywordBlack"/>
          <w:i/>
        </w:rPr>
        <w:t>iable</w:t>
      </w:r>
      <w:r w:rsidRPr="003514C5">
        <w:t xml:space="preserve"> </w:t>
      </w:r>
      <w:r w:rsidRPr="003514C5">
        <w:rPr>
          <w:rStyle w:val="EDBTXTKeywordBlack"/>
        </w:rPr>
        <w:t>=</w:t>
      </w:r>
      <w:r w:rsidRPr="003514C5">
        <w:t xml:space="preserve"> </w:t>
      </w:r>
      <w:r>
        <w:rPr>
          <w:rStyle w:val="EDBTXTKeywordBlack"/>
          <w:i/>
        </w:rPr>
        <w:t>descriptor_i</w:t>
      </w:r>
      <w:r w:rsidRPr="0009016D">
        <w:rPr>
          <w:rStyle w:val="EDBTXTKeywordBlack"/>
          <w:i/>
        </w:rPr>
        <w:t>tem</w:t>
      </w:r>
      <w:r w:rsidRPr="003514C5">
        <w:t xml:space="preserve"> </w:t>
      </w:r>
      <w:r>
        <w:rPr>
          <w:rStyle w:val="EDBTXTKeywordBlack"/>
        </w:rPr>
        <w:t>{</w:t>
      </w:r>
      <w:r w:rsidRPr="003514C5">
        <w:rPr>
          <w:rStyle w:val="EDBTXTKeywordBlack"/>
        </w:rPr>
        <w:t>,</w:t>
      </w:r>
      <w:r>
        <w:rPr>
          <w:rStyle w:val="EDBTXTKeywordBlack"/>
        </w:rPr>
        <w:t>…}</w:t>
      </w:r>
      <w:r w:rsidRPr="003514C5">
        <w:rPr>
          <w:rStyle w:val="EDBTXTKeywordBlack"/>
        </w:rPr>
        <w:t>}</w:t>
      </w:r>
      <w:r>
        <w:rPr>
          <w:rStyle w:val="EDBTXTKeywordBlack"/>
        </w:rPr>
        <w:t>;</w:t>
      </w:r>
      <w:r w:rsidRPr="003514C5">
        <w:t xml:space="preserve"> </w:t>
      </w:r>
    </w:p>
    <w:p w:rsidR="00686086" w:rsidRPr="004418F7" w:rsidRDefault="00686086" w:rsidP="00686086">
      <w:pPr>
        <w:pStyle w:val="EDBTXTNormalWebBlack"/>
        <w:rPr>
          <w:color w:val="auto"/>
        </w:rPr>
      </w:pPr>
      <w:r w:rsidRPr="004418F7">
        <w:rPr>
          <w:color w:val="auto"/>
        </w:rPr>
        <w:t xml:space="preserve">Where: </w:t>
      </w:r>
    </w:p>
    <w:p w:rsidR="00686086" w:rsidRPr="004418F7" w:rsidRDefault="00686086" w:rsidP="00686086">
      <w:pPr>
        <w:pStyle w:val="EDBTXTNormalWebBlack"/>
        <w:rPr>
          <w:color w:val="auto"/>
        </w:rPr>
      </w:pPr>
      <w:r w:rsidRPr="004418F7">
        <w:rPr>
          <w:rStyle w:val="EDBTXTKeywordBlack"/>
          <w:i/>
          <w:color w:val="auto"/>
        </w:rPr>
        <w:t>array</w:t>
      </w:r>
      <w:r w:rsidRPr="004418F7">
        <w:rPr>
          <w:rStyle w:val="EDBTXTKeywordBlack"/>
          <w:color w:val="auto"/>
        </w:rPr>
        <w:t>_</w:t>
      </w:r>
      <w:r w:rsidRPr="004418F7">
        <w:rPr>
          <w:rStyle w:val="EDBTXTKeywordBlack"/>
          <w:i/>
          <w:color w:val="auto"/>
        </w:rPr>
        <w:t>size</w:t>
      </w:r>
      <w:r w:rsidRPr="004418F7">
        <w:rPr>
          <w:color w:val="auto"/>
        </w:rPr>
        <w:t xml:space="preserve"> is an integer value or a host variable that contains an integer value that specifies the number of rows to be processed.  If you specify an </w:t>
      </w:r>
      <w:r w:rsidRPr="004418F7">
        <w:rPr>
          <w:rStyle w:val="EDBTXTKeywordBlack"/>
          <w:color w:val="auto"/>
        </w:rPr>
        <w:t>array_size</w:t>
      </w:r>
      <w:r w:rsidRPr="004418F7">
        <w:rPr>
          <w:color w:val="auto"/>
        </w:rPr>
        <w:t xml:space="preserve">, the </w:t>
      </w:r>
      <w:r w:rsidRPr="004418F7">
        <w:rPr>
          <w:rStyle w:val="EDBTXTKeywordBlack"/>
          <w:color w:val="auto"/>
        </w:rPr>
        <w:t>host_variable</w:t>
      </w:r>
      <w:r w:rsidRPr="004418F7">
        <w:rPr>
          <w:color w:val="auto"/>
        </w:rPr>
        <w:t xml:space="preserve"> must be an array of that size; for example, if </w:t>
      </w:r>
      <w:r w:rsidRPr="004418F7">
        <w:rPr>
          <w:rStyle w:val="EDBTXTKeywordBlack"/>
          <w:color w:val="auto"/>
        </w:rPr>
        <w:t>array_size</w:t>
      </w:r>
      <w:r w:rsidRPr="004418F7">
        <w:rPr>
          <w:color w:val="auto"/>
        </w:rPr>
        <w:t xml:space="preserve"> is </w:t>
      </w:r>
      <w:r w:rsidRPr="004418F7">
        <w:rPr>
          <w:rStyle w:val="EDBTXTKeywordBlack"/>
          <w:color w:val="auto"/>
        </w:rPr>
        <w:t>10</w:t>
      </w:r>
      <w:r w:rsidRPr="004418F7">
        <w:rPr>
          <w:color w:val="auto"/>
        </w:rPr>
        <w:t xml:space="preserve">, </w:t>
      </w:r>
      <w:r w:rsidRPr="004418F7">
        <w:rPr>
          <w:rStyle w:val="EDBTXTKeywordBlack"/>
          <w:color w:val="auto"/>
        </w:rPr>
        <w:t>:host_variable</w:t>
      </w:r>
      <w:r w:rsidRPr="004418F7">
        <w:rPr>
          <w:color w:val="auto"/>
        </w:rPr>
        <w:t xml:space="preserve"> must be a 10-member array of </w:t>
      </w:r>
      <w:r w:rsidRPr="004418F7">
        <w:rPr>
          <w:rStyle w:val="EDBTXTKeywordBlack"/>
          <w:color w:val="auto"/>
        </w:rPr>
        <w:t>host_variables</w:t>
      </w:r>
      <w:r w:rsidRPr="004418F7">
        <w:rPr>
          <w:color w:val="auto"/>
        </w:rPr>
        <w:t xml:space="preserve">.  If you omit the </w:t>
      </w:r>
      <w:r w:rsidRPr="004418F7">
        <w:rPr>
          <w:rStyle w:val="EDBTXTKeywordBlack"/>
          <w:color w:val="auto"/>
        </w:rPr>
        <w:t>FOR</w:t>
      </w:r>
      <w:r w:rsidRPr="004418F7">
        <w:rPr>
          <w:color w:val="auto"/>
        </w:rPr>
        <w:t xml:space="preserve"> clause, the statement is executed once for each member of the array.</w:t>
      </w:r>
    </w:p>
    <w:p w:rsidR="00686086" w:rsidRDefault="00686086" w:rsidP="00686086">
      <w:pPr>
        <w:pStyle w:val="EDBTXTNormalWebBlack"/>
      </w:pPr>
      <w:r w:rsidRPr="00D87D48">
        <w:rPr>
          <w:rStyle w:val="EDBTXTKeywordBlack"/>
          <w:i/>
        </w:rPr>
        <w:t>descriptor_name</w:t>
      </w:r>
      <w:r>
        <w:t xml:space="preserve"> specifies the name of a descriptor (as a single-quoted string literal), or a host variable that contains the name of a descriptor.</w:t>
      </w:r>
    </w:p>
    <w:p w:rsidR="00686086" w:rsidRDefault="00686086" w:rsidP="00686086">
      <w:pPr>
        <w:pStyle w:val="EDBTXTNormalWebBlack"/>
      </w:pPr>
      <w:r>
        <w:t xml:space="preserve">Include the </w:t>
      </w:r>
      <w:r w:rsidRPr="005973A2">
        <w:rPr>
          <w:rStyle w:val="EDBTXTKeywordBlack"/>
        </w:rPr>
        <w:t>VALUE</w:t>
      </w:r>
      <w:r>
        <w:t xml:space="preserve"> clause to specify the information retrieved from the descriptor.</w:t>
      </w:r>
    </w:p>
    <w:p w:rsidR="00686086" w:rsidRDefault="00686086" w:rsidP="00686086">
      <w:pPr>
        <w:pStyle w:val="EDBTXTNormalWebBlack"/>
        <w:ind w:left="720"/>
      </w:pPr>
      <w:r>
        <w:rPr>
          <w:rStyle w:val="EDBTXTKeywordBlack"/>
          <w:i/>
        </w:rPr>
        <w:t>column_number</w:t>
      </w:r>
      <w:r>
        <w:t xml:space="preserve"> identifies the position of the variable within the descriptor.</w:t>
      </w:r>
    </w:p>
    <w:p w:rsidR="00686086" w:rsidRDefault="00686086" w:rsidP="00686086">
      <w:pPr>
        <w:pStyle w:val="EDBTXTNormalWebBlack"/>
        <w:ind w:left="720"/>
      </w:pPr>
      <w:r w:rsidRPr="00316497">
        <w:rPr>
          <w:rStyle w:val="EDBTXTKeywordBlack"/>
          <w:i/>
        </w:rPr>
        <w:t>host_variable</w:t>
      </w:r>
      <w:r>
        <w:t xml:space="preserve"> specifies the name of the host variable that will receive the value of the item.</w:t>
      </w:r>
    </w:p>
    <w:p w:rsidR="00686086" w:rsidRDefault="00686086" w:rsidP="00686086">
      <w:pPr>
        <w:pStyle w:val="EDBTXTNormalWebBlack"/>
        <w:ind w:left="720"/>
      </w:pPr>
      <w:r>
        <w:rPr>
          <w:rStyle w:val="EDBTXTKeywordBlack"/>
          <w:i/>
        </w:rPr>
        <w:t>descriptor_item</w:t>
      </w:r>
      <w:r>
        <w:t xml:space="preserve"> specifies the type of the retrieved descriptor item.  </w:t>
      </w:r>
    </w:p>
    <w:p w:rsidR="00686086" w:rsidRDefault="00686086" w:rsidP="00686086">
      <w:pPr>
        <w:pStyle w:val="EDBTXTNormalWebBlack"/>
      </w:pPr>
      <w:r>
        <w:t xml:space="preserve">ECPGPlus implements the following </w:t>
      </w:r>
      <w:r w:rsidRPr="007B7898">
        <w:rPr>
          <w:rStyle w:val="EDBTXTKeywordBlack"/>
          <w:i/>
        </w:rPr>
        <w:t>descriptor_item</w:t>
      </w:r>
      <w:r>
        <w:t xml:space="preserve"> types:</w:t>
      </w:r>
    </w:p>
    <w:p w:rsidR="00686086" w:rsidRPr="00A1231D" w:rsidRDefault="00686086" w:rsidP="00686086">
      <w:pPr>
        <w:numPr>
          <w:ilvl w:val="0"/>
          <w:numId w:val="7"/>
        </w:numPr>
        <w:rPr>
          <w:rStyle w:val="EDBTXTKeywordBlack"/>
        </w:rPr>
      </w:pPr>
      <w:r w:rsidRPr="00A1231D">
        <w:rPr>
          <w:rStyle w:val="EDBTXTKeywordBlack"/>
        </w:rPr>
        <w:t>TYPE</w:t>
      </w:r>
    </w:p>
    <w:p w:rsidR="00686086" w:rsidRPr="00A1231D" w:rsidRDefault="00686086" w:rsidP="00686086">
      <w:pPr>
        <w:numPr>
          <w:ilvl w:val="0"/>
          <w:numId w:val="7"/>
        </w:numPr>
        <w:rPr>
          <w:rStyle w:val="EDBTXTKeywordBlack"/>
        </w:rPr>
      </w:pPr>
      <w:r w:rsidRPr="00A1231D">
        <w:rPr>
          <w:rStyle w:val="EDBTXTKeywordBlack"/>
        </w:rPr>
        <w:t>LENGTH</w:t>
      </w:r>
    </w:p>
    <w:p w:rsidR="00686086" w:rsidRPr="00A1231D" w:rsidRDefault="00686086" w:rsidP="00686086">
      <w:pPr>
        <w:numPr>
          <w:ilvl w:val="0"/>
          <w:numId w:val="7"/>
        </w:numPr>
        <w:rPr>
          <w:rStyle w:val="EDBTXTKeywordBlack"/>
        </w:rPr>
      </w:pPr>
      <w:r w:rsidRPr="00A1231D">
        <w:rPr>
          <w:rStyle w:val="EDBTXTKeywordBlack"/>
        </w:rPr>
        <w:t>OCTET_LENGTH</w:t>
      </w:r>
    </w:p>
    <w:p w:rsidR="00686086" w:rsidRDefault="00686086" w:rsidP="00686086">
      <w:pPr>
        <w:numPr>
          <w:ilvl w:val="0"/>
          <w:numId w:val="7"/>
        </w:numPr>
        <w:rPr>
          <w:rStyle w:val="EDBTXTKeywordBlack"/>
        </w:rPr>
      </w:pPr>
      <w:r w:rsidRPr="00A1231D">
        <w:rPr>
          <w:rStyle w:val="EDBTXTKeywordBlack"/>
        </w:rPr>
        <w:t>RETURNED_LENGTH</w:t>
      </w:r>
    </w:p>
    <w:p w:rsidR="00686086" w:rsidRDefault="00686086" w:rsidP="00686086">
      <w:pPr>
        <w:numPr>
          <w:ilvl w:val="0"/>
          <w:numId w:val="7"/>
        </w:numPr>
        <w:rPr>
          <w:rStyle w:val="EDBTXTKeywordBlack"/>
        </w:rPr>
      </w:pPr>
      <w:r>
        <w:rPr>
          <w:rStyle w:val="EDBTXTKeywordBlack"/>
        </w:rPr>
        <w:t>RETURNED_OCTET_LENGTH</w:t>
      </w:r>
    </w:p>
    <w:p w:rsidR="00686086" w:rsidRDefault="00686086" w:rsidP="00686086">
      <w:pPr>
        <w:numPr>
          <w:ilvl w:val="0"/>
          <w:numId w:val="7"/>
        </w:numPr>
        <w:rPr>
          <w:rStyle w:val="EDBTXTKeywordBlack"/>
        </w:rPr>
      </w:pPr>
      <w:r>
        <w:rPr>
          <w:rStyle w:val="EDBTXTKeywordBlack"/>
        </w:rPr>
        <w:t>PRECISION</w:t>
      </w:r>
    </w:p>
    <w:p w:rsidR="00686086" w:rsidRPr="00A1231D" w:rsidRDefault="00686086" w:rsidP="00686086">
      <w:pPr>
        <w:numPr>
          <w:ilvl w:val="0"/>
          <w:numId w:val="7"/>
        </w:numPr>
        <w:rPr>
          <w:rStyle w:val="EDBTXTKeywordBlack"/>
        </w:rPr>
      </w:pPr>
      <w:r>
        <w:rPr>
          <w:rStyle w:val="EDBTXTKeywordBlack"/>
        </w:rPr>
        <w:t>SCALE</w:t>
      </w:r>
    </w:p>
    <w:p w:rsidR="00686086" w:rsidRPr="00A1231D" w:rsidRDefault="00686086" w:rsidP="00686086">
      <w:pPr>
        <w:numPr>
          <w:ilvl w:val="0"/>
          <w:numId w:val="7"/>
        </w:numPr>
        <w:rPr>
          <w:rStyle w:val="EDBTXTKeywordBlack"/>
        </w:rPr>
      </w:pPr>
      <w:r w:rsidRPr="00A1231D">
        <w:rPr>
          <w:rStyle w:val="EDBTXTKeywordBlack"/>
        </w:rPr>
        <w:lastRenderedPageBreak/>
        <w:t>NULLABLE</w:t>
      </w:r>
    </w:p>
    <w:p w:rsidR="00686086" w:rsidRPr="00A1231D" w:rsidRDefault="00686086" w:rsidP="00686086">
      <w:pPr>
        <w:numPr>
          <w:ilvl w:val="0"/>
          <w:numId w:val="7"/>
        </w:numPr>
        <w:rPr>
          <w:rStyle w:val="EDBTXTKeywordBlack"/>
        </w:rPr>
      </w:pPr>
      <w:r w:rsidRPr="00A1231D">
        <w:rPr>
          <w:rStyle w:val="EDBTXTKeywordBlack"/>
        </w:rPr>
        <w:t>INDICATOR</w:t>
      </w:r>
    </w:p>
    <w:p w:rsidR="00686086" w:rsidRPr="00A1231D" w:rsidRDefault="00686086" w:rsidP="00686086">
      <w:pPr>
        <w:numPr>
          <w:ilvl w:val="0"/>
          <w:numId w:val="7"/>
        </w:numPr>
        <w:rPr>
          <w:rStyle w:val="EDBTXTKeywordBlack"/>
        </w:rPr>
      </w:pPr>
      <w:r w:rsidRPr="00A1231D">
        <w:rPr>
          <w:rStyle w:val="EDBTXTKeywordBlack"/>
        </w:rPr>
        <w:t>DATA</w:t>
      </w:r>
    </w:p>
    <w:p w:rsidR="00686086" w:rsidRPr="00834BE4" w:rsidRDefault="00686086" w:rsidP="00686086">
      <w:pPr>
        <w:numPr>
          <w:ilvl w:val="0"/>
          <w:numId w:val="7"/>
        </w:numPr>
        <w:rPr>
          <w:rFonts w:ascii="Courier New" w:hAnsi="Courier New" w:cs="Courier New"/>
          <w:color w:val="000000"/>
          <w:sz w:val="22"/>
          <w:szCs w:val="20"/>
        </w:rPr>
      </w:pPr>
      <w:r w:rsidRPr="00A1231D">
        <w:rPr>
          <w:rStyle w:val="EDBTXTKeywordBlack"/>
        </w:rPr>
        <w:t>NAME</w:t>
      </w:r>
    </w:p>
    <w:p w:rsidR="00686086" w:rsidRDefault="00686086" w:rsidP="00686086">
      <w:pPr>
        <w:pStyle w:val="EDBTXTNormalWebBlack"/>
      </w:pPr>
      <w:r>
        <w:t xml:space="preserve">The following code fragment demonstrates using a </w:t>
      </w:r>
      <w:r w:rsidRPr="00DE589C">
        <w:rPr>
          <w:rStyle w:val="EDBTXTKeywordBlack"/>
        </w:rPr>
        <w:t>GET</w:t>
      </w:r>
      <w:r>
        <w:t xml:space="preserve"> </w:t>
      </w:r>
      <w:r w:rsidRPr="00DE589C">
        <w:rPr>
          <w:rStyle w:val="EDBTXTKeywordBlack"/>
        </w:rPr>
        <w:t>DESCRIPTOR</w:t>
      </w:r>
      <w:r>
        <w:t xml:space="preserve"> statement to obtain the number of columns entered in a user-provided string:</w:t>
      </w:r>
    </w:p>
    <w:p w:rsidR="00686086" w:rsidRPr="00325EAB" w:rsidRDefault="00686086" w:rsidP="00686086">
      <w:pPr>
        <w:rPr>
          <w:rStyle w:val="EDBTXTKeywordBlack"/>
        </w:rPr>
      </w:pPr>
      <w:r w:rsidRPr="00325EAB">
        <w:rPr>
          <w:rStyle w:val="EDBTXTKeywordBlack"/>
        </w:rPr>
        <w:t xml:space="preserve">  EXEC SQL ALLOCATE DESCRIPTOR parse_desc;</w:t>
      </w:r>
    </w:p>
    <w:p w:rsidR="00686086" w:rsidRDefault="00686086" w:rsidP="00686086">
      <w:pPr>
        <w:rPr>
          <w:rStyle w:val="EDBTXTKeywordBlack"/>
        </w:rPr>
      </w:pPr>
      <w:r w:rsidRPr="00325EAB">
        <w:rPr>
          <w:rStyle w:val="EDBTXTKeywordBlack"/>
        </w:rPr>
        <w:t xml:space="preserve">  EXEC SQL PREPARE query FROM :stmt;</w:t>
      </w:r>
    </w:p>
    <w:p w:rsidR="00686086" w:rsidRDefault="00686086" w:rsidP="00686086">
      <w:pPr>
        <w:rPr>
          <w:rStyle w:val="EDBTXTKeywordBlack"/>
        </w:rPr>
      </w:pPr>
      <w:r w:rsidRPr="00325EAB">
        <w:rPr>
          <w:rStyle w:val="EDBTXTKeywordBlack"/>
        </w:rPr>
        <w:t xml:space="preserve">  EXEC SQL DESCRIBE query INTO SQL DESCRIPTOR parse_desc;</w:t>
      </w:r>
    </w:p>
    <w:p w:rsidR="00686086" w:rsidRPr="00325EAB" w:rsidRDefault="00686086" w:rsidP="00686086">
      <w:pPr>
        <w:rPr>
          <w:rStyle w:val="EDBTXTKeywordBlack"/>
        </w:rPr>
      </w:pPr>
      <w:r w:rsidRPr="00325EAB">
        <w:rPr>
          <w:rStyle w:val="EDBTXTKeywordBlack"/>
        </w:rPr>
        <w:t xml:space="preserve">  EXEC SQL GET DESCRIPT</w:t>
      </w:r>
      <w:r>
        <w:rPr>
          <w:rStyle w:val="EDBTXTKeywordBlack"/>
        </w:rPr>
        <w:t>OR parse_desc :col_count = COUNT</w:t>
      </w:r>
      <w:r w:rsidRPr="00325EAB">
        <w:rPr>
          <w:rStyle w:val="EDBTXTKeywordBlack"/>
        </w:rPr>
        <w:t>;</w:t>
      </w:r>
    </w:p>
    <w:p w:rsidR="00686086" w:rsidRDefault="00686086" w:rsidP="00686086">
      <w:pPr>
        <w:pStyle w:val="EDBTXTNormalWebBlackCharChar0"/>
      </w:pPr>
      <w:r>
        <w:t xml:space="preserve">The example allocates an SQL descriptor (named </w:t>
      </w:r>
      <w:r w:rsidRPr="00686B64">
        <w:rPr>
          <w:rStyle w:val="EDBTXTKeywordBlack"/>
        </w:rPr>
        <w:t>parse_desc</w:t>
      </w:r>
      <w:r>
        <w:t xml:space="preserve">), before using a </w:t>
      </w:r>
      <w:r w:rsidRPr="00B26ABC">
        <w:rPr>
          <w:rStyle w:val="EDBTXTKeywordBlack"/>
        </w:rPr>
        <w:t>PREPARE</w:t>
      </w:r>
      <w:r>
        <w:t xml:space="preserve"> statement to syntax check the string provided by the user (</w:t>
      </w:r>
      <w:r w:rsidRPr="00686B64">
        <w:rPr>
          <w:rStyle w:val="EDBTXTKeywordBlack"/>
        </w:rPr>
        <w:t>:stmt</w:t>
      </w:r>
      <w:r>
        <w:t xml:space="preserve">).  A </w:t>
      </w:r>
      <w:r w:rsidRPr="00B26ABC">
        <w:rPr>
          <w:rStyle w:val="EDBTXTKeywordBlack"/>
        </w:rPr>
        <w:t>DESCRIBE</w:t>
      </w:r>
      <w:r>
        <w:t xml:space="preserve"> statement moves the user-provided string into the descriptor, </w:t>
      </w:r>
      <w:r w:rsidRPr="002F7C2C">
        <w:rPr>
          <w:rStyle w:val="EDBTXTKeywordBlack"/>
        </w:rPr>
        <w:t>parse_desc</w:t>
      </w:r>
      <w:r w:rsidRPr="00FF0FF1">
        <w:t xml:space="preserve">.  The </w:t>
      </w:r>
      <w:r>
        <w:t xml:space="preserve">call to </w:t>
      </w:r>
      <w:r w:rsidRPr="00692C57">
        <w:rPr>
          <w:rStyle w:val="EDBTXTKeywordBlack"/>
        </w:rPr>
        <w:t>EXEC</w:t>
      </w:r>
      <w:r>
        <w:t xml:space="preserve"> </w:t>
      </w:r>
      <w:r w:rsidRPr="00692C57">
        <w:rPr>
          <w:rStyle w:val="EDBTXTKeywordBlack"/>
        </w:rPr>
        <w:t>SQL</w:t>
      </w:r>
      <w:r>
        <w:t xml:space="preserve"> </w:t>
      </w:r>
      <w:r w:rsidRPr="00692C57">
        <w:rPr>
          <w:rStyle w:val="EDBTXTKeywordBlack"/>
        </w:rPr>
        <w:t>GET</w:t>
      </w:r>
      <w:r>
        <w:t xml:space="preserve"> </w:t>
      </w:r>
      <w:r w:rsidRPr="00692C57">
        <w:rPr>
          <w:rStyle w:val="EDBTXTKeywordBlack"/>
        </w:rPr>
        <w:t>DESCRIPTOR</w:t>
      </w:r>
      <w:r>
        <w:t xml:space="preserve"> interrogates the descriptor to discover the number of columns (</w:t>
      </w:r>
      <w:r w:rsidRPr="00692C57">
        <w:rPr>
          <w:rStyle w:val="EDBTXTKeywordBlack"/>
        </w:rPr>
        <w:t>:col_count</w:t>
      </w:r>
      <w:r>
        <w:t xml:space="preserve">) in the result set.  </w:t>
      </w:r>
    </w:p>
    <w:p w:rsidR="00686086" w:rsidRDefault="00686086" w:rsidP="00686086">
      <w:pPr>
        <w:pStyle w:val="EDBTXTNormalWebBlackCharChar0"/>
      </w:pPr>
    </w:p>
    <w:p w:rsidR="00686086" w:rsidRDefault="00686086" w:rsidP="00686086">
      <w:pPr>
        <w:pStyle w:val="EDBTXTNormalWebBlackCharChar0"/>
      </w:pPr>
    </w:p>
    <w:p w:rsidR="00686086" w:rsidRPr="006824D0" w:rsidRDefault="00686086" w:rsidP="00686086">
      <w:pPr>
        <w:pStyle w:val="EDBTXTNormalWebBlackCharChar0"/>
      </w:pPr>
    </w:p>
    <w:p w:rsidR="000533C8" w:rsidRPr="007E7EE7" w:rsidRDefault="000533C8" w:rsidP="000533C8">
      <w:pPr>
        <w:pStyle w:val="EDBHTMLPageBreak"/>
      </w:pPr>
    </w:p>
    <w:p w:rsidR="00686086" w:rsidRDefault="00686086" w:rsidP="00686086">
      <w:pPr>
        <w:pStyle w:val="Heading3"/>
      </w:pPr>
      <w:bookmarkStart w:id="64" w:name="_Toc499033905"/>
      <w:r>
        <w:t>INSERT</w:t>
      </w:r>
      <w:bookmarkEnd w:id="64"/>
    </w:p>
    <w:p w:rsidR="00686086" w:rsidRDefault="00686086" w:rsidP="00686086">
      <w:pPr>
        <w:pStyle w:val="EDBTXTNormalWebBlack"/>
      </w:pPr>
      <w:r>
        <w:t xml:space="preserve">Use the </w:t>
      </w:r>
      <w:r w:rsidRPr="00975F51">
        <w:rPr>
          <w:rStyle w:val="EDBTXTKeywordBlack"/>
        </w:rPr>
        <w:t>INSERT</w:t>
      </w:r>
      <w:r>
        <w:t xml:space="preserve"> statement to add one or more rows to a table.  The syntax for the ECPGPlus </w:t>
      </w:r>
      <w:r w:rsidRPr="001860E8">
        <w:rPr>
          <w:rStyle w:val="EDBTXTKeywordBlack"/>
        </w:rPr>
        <w:t>INSERT</w:t>
      </w:r>
      <w:r>
        <w:t xml:space="preserve"> statement is the same as the syntax for the SQL statement, but you can use parameter markers and host variables any place that a value is allowed.  The syntax is:</w:t>
      </w:r>
    </w:p>
    <w:p w:rsidR="00686086" w:rsidRPr="008550AE" w:rsidRDefault="00686086" w:rsidP="00686086">
      <w:pPr>
        <w:widowControl w:val="0"/>
        <w:autoSpaceDE w:val="0"/>
        <w:autoSpaceDN w:val="0"/>
        <w:adjustRightInd w:val="0"/>
        <w:ind w:left="720"/>
        <w:rPr>
          <w:rStyle w:val="EDBTXTKeywordBlack"/>
        </w:rPr>
      </w:pPr>
      <w:r>
        <w:rPr>
          <w:rStyle w:val="EDBTXTKeywordBlack"/>
        </w:rPr>
        <w:t xml:space="preserve">[FOR </w:t>
      </w:r>
      <w:r>
        <w:rPr>
          <w:rStyle w:val="EDBTXTKeywordBlack"/>
          <w:i/>
        </w:rPr>
        <w:t>exec</w:t>
      </w:r>
      <w:r w:rsidRPr="00BD0A83">
        <w:rPr>
          <w:rStyle w:val="EDBTXTKeywordBlack"/>
          <w:i/>
        </w:rPr>
        <w:t>_count</w:t>
      </w:r>
      <w:r>
        <w:rPr>
          <w:rStyle w:val="EDBTXTKeywordBlack"/>
        </w:rPr>
        <w:t xml:space="preserve">] INSERT INTO </w:t>
      </w:r>
      <w:r w:rsidRPr="00B55CE8">
        <w:rPr>
          <w:rStyle w:val="EDBTXTKeywordBlack"/>
          <w:i/>
        </w:rPr>
        <w:t>table</w:t>
      </w:r>
      <w:r>
        <w:rPr>
          <w:rStyle w:val="EDBTXTKeywordBlack"/>
        </w:rPr>
        <w:t xml:space="preserve"> [(</w:t>
      </w:r>
      <w:r w:rsidRPr="00B55CE8">
        <w:rPr>
          <w:rStyle w:val="EDBTXTKeywordBlack"/>
          <w:i/>
        </w:rPr>
        <w:t>column</w:t>
      </w:r>
      <w:r>
        <w:rPr>
          <w:rStyle w:val="EDBTXTKeywordBlack"/>
        </w:rPr>
        <w:t xml:space="preserve"> [,</w:t>
      </w:r>
      <w:r w:rsidRPr="00901A65">
        <w:t xml:space="preserve"> </w:t>
      </w:r>
      <w:r>
        <w:rPr>
          <w:rStyle w:val="EDBTXTKeywordBlack"/>
        </w:rPr>
        <w:t>...])</w:t>
      </w:r>
      <w:r w:rsidRPr="008550AE">
        <w:rPr>
          <w:rStyle w:val="EDBTXTKeywordBlack"/>
        </w:rPr>
        <w:t>]</w:t>
      </w:r>
    </w:p>
    <w:p w:rsidR="00686086" w:rsidRDefault="00686086" w:rsidP="00686086">
      <w:pPr>
        <w:widowControl w:val="0"/>
        <w:autoSpaceDE w:val="0"/>
        <w:autoSpaceDN w:val="0"/>
        <w:adjustRightInd w:val="0"/>
        <w:ind w:left="720"/>
      </w:pPr>
      <w:r>
        <w:rPr>
          <w:rStyle w:val="EDBTXTKeywordBlack"/>
        </w:rPr>
        <w:t xml:space="preserve">  {DEFAULT</w:t>
      </w:r>
      <w:r w:rsidRPr="00301DD6">
        <w:t xml:space="preserve"> </w:t>
      </w:r>
      <w:r>
        <w:rPr>
          <w:rStyle w:val="EDBTXTKeywordBlack"/>
        </w:rPr>
        <w:t>VALUES</w:t>
      </w:r>
      <w:r w:rsidRPr="008550AE">
        <w:t xml:space="preserve"> </w:t>
      </w:r>
      <w:r>
        <w:rPr>
          <w:rStyle w:val="EDBTXTKeywordBlack"/>
        </w:rPr>
        <w:t>|</w:t>
      </w:r>
      <w:r w:rsidRPr="008550AE">
        <w:t xml:space="preserve"> </w:t>
      </w:r>
    </w:p>
    <w:p w:rsidR="00686086" w:rsidRPr="008550AE" w:rsidRDefault="00686086" w:rsidP="00686086">
      <w:pPr>
        <w:widowControl w:val="0"/>
        <w:autoSpaceDE w:val="0"/>
        <w:autoSpaceDN w:val="0"/>
        <w:adjustRightInd w:val="0"/>
        <w:ind w:left="720"/>
        <w:rPr>
          <w:rStyle w:val="EDBTXTKeywordBlack"/>
        </w:rPr>
      </w:pPr>
      <w:r>
        <w:rPr>
          <w:rStyle w:val="EDBTXTKeywordBlack"/>
        </w:rPr>
        <w:t xml:space="preserve">   VALUES</w:t>
      </w:r>
      <w:r w:rsidRPr="008550AE">
        <w:t xml:space="preserve"> </w:t>
      </w:r>
      <w:r>
        <w:rPr>
          <w:rStyle w:val="EDBTXTKeywordBlack"/>
        </w:rPr>
        <w:t>({</w:t>
      </w:r>
      <w:r w:rsidRPr="00B55CE8">
        <w:rPr>
          <w:rStyle w:val="EDBTXTKeywordBlack"/>
          <w:i/>
        </w:rPr>
        <w:t>expression</w:t>
      </w:r>
      <w:r w:rsidRPr="00301DD6">
        <w:t xml:space="preserve"> </w:t>
      </w:r>
      <w:r w:rsidRPr="008550AE">
        <w:rPr>
          <w:rStyle w:val="EDBTXTKeywordBlack"/>
        </w:rPr>
        <w:t>|</w:t>
      </w:r>
      <w:r w:rsidRPr="00301DD6">
        <w:t xml:space="preserve"> </w:t>
      </w:r>
      <w:r w:rsidRPr="008550AE">
        <w:rPr>
          <w:rStyle w:val="EDBTXTKeywordBlack"/>
        </w:rPr>
        <w:t>DE</w:t>
      </w:r>
      <w:r>
        <w:rPr>
          <w:rStyle w:val="EDBTXTKeywordBlack"/>
        </w:rPr>
        <w:t>FAULT</w:t>
      </w:r>
      <w:r w:rsidRPr="008550AE">
        <w:rPr>
          <w:rStyle w:val="EDBTXTKeywordBlack"/>
        </w:rPr>
        <w:t>}</w:t>
      </w:r>
      <w:r w:rsidRPr="008550AE">
        <w:t xml:space="preserve"> </w:t>
      </w:r>
      <w:r>
        <w:rPr>
          <w:rStyle w:val="EDBTXTKeywordBlack"/>
        </w:rPr>
        <w:t>[,</w:t>
      </w:r>
      <w:r w:rsidRPr="00901A65">
        <w:t xml:space="preserve"> </w:t>
      </w:r>
      <w:r>
        <w:rPr>
          <w:rStyle w:val="EDBTXTKeywordBlack"/>
        </w:rPr>
        <w:t>...])</w:t>
      </w:r>
      <w:r w:rsidRPr="008550AE">
        <w:rPr>
          <w:rStyle w:val="EDBTXTKeywordBlack"/>
        </w:rPr>
        <w:t>[,</w:t>
      </w:r>
      <w:r w:rsidRPr="00901A65">
        <w:t xml:space="preserve"> </w:t>
      </w:r>
      <w:r w:rsidRPr="008550AE">
        <w:rPr>
          <w:rStyle w:val="EDBTXTKeywordBlack"/>
        </w:rPr>
        <w:t>...]</w:t>
      </w:r>
      <w:r w:rsidRPr="00301DD6">
        <w:t xml:space="preserve"> </w:t>
      </w:r>
      <w:r w:rsidRPr="008550AE">
        <w:rPr>
          <w:rStyle w:val="EDBTXTKeywordBlack"/>
        </w:rPr>
        <w:t>|</w:t>
      </w:r>
      <w:r w:rsidRPr="00301DD6">
        <w:t xml:space="preserve"> </w:t>
      </w:r>
      <w:r w:rsidRPr="00B55CE8">
        <w:rPr>
          <w:rStyle w:val="EDBTXTKeywordBlack"/>
          <w:i/>
        </w:rPr>
        <w:t>query</w:t>
      </w:r>
      <w:r w:rsidRPr="008550AE">
        <w:rPr>
          <w:rStyle w:val="EDBTXTKeywordBlack"/>
        </w:rPr>
        <w:t>}</w:t>
      </w:r>
    </w:p>
    <w:p w:rsidR="00686086" w:rsidRPr="008550AE" w:rsidRDefault="00686086" w:rsidP="00686086">
      <w:pPr>
        <w:widowControl w:val="0"/>
        <w:autoSpaceDE w:val="0"/>
        <w:autoSpaceDN w:val="0"/>
        <w:adjustRightInd w:val="0"/>
        <w:ind w:left="720"/>
        <w:rPr>
          <w:rStyle w:val="EDBTXTKeywordBlack"/>
        </w:rPr>
      </w:pPr>
      <w:r>
        <w:rPr>
          <w:rStyle w:val="EDBTXTKeywordBlack"/>
        </w:rPr>
        <w:t xml:space="preserve">  </w:t>
      </w:r>
      <w:r w:rsidRPr="008550AE">
        <w:rPr>
          <w:rStyle w:val="EDBTXTKeywordBlack"/>
        </w:rPr>
        <w:t>[RE</w:t>
      </w:r>
      <w:r>
        <w:rPr>
          <w:rStyle w:val="EDBTXTKeywordBlack"/>
        </w:rPr>
        <w:t>TURNING</w:t>
      </w:r>
      <w:r w:rsidRPr="00AA3989">
        <w:t xml:space="preserve"> </w:t>
      </w:r>
      <w:r>
        <w:rPr>
          <w:rStyle w:val="EDBTXTKeywordBlack"/>
        </w:rPr>
        <w:t>*</w:t>
      </w:r>
      <w:r w:rsidRPr="00AA3989">
        <w:t xml:space="preserve"> </w:t>
      </w:r>
      <w:r>
        <w:rPr>
          <w:rStyle w:val="EDBTXTKeywordBlack"/>
        </w:rPr>
        <w:t>|</w:t>
      </w:r>
      <w:r w:rsidRPr="00AA3989">
        <w:t xml:space="preserve"> </w:t>
      </w:r>
      <w:r w:rsidRPr="00B55CE8">
        <w:rPr>
          <w:rStyle w:val="EDBTXTKeywordBlack"/>
          <w:i/>
        </w:rPr>
        <w:t>output</w:t>
      </w:r>
      <w:r>
        <w:rPr>
          <w:rStyle w:val="EDBTXTKeywordBlack"/>
        </w:rPr>
        <w:t>_</w:t>
      </w:r>
      <w:r w:rsidRPr="00B55CE8">
        <w:rPr>
          <w:rStyle w:val="EDBTXTKeywordBlack"/>
          <w:i/>
        </w:rPr>
        <w:t>expression</w:t>
      </w:r>
      <w:r w:rsidRPr="00AA3989">
        <w:t xml:space="preserve"> </w:t>
      </w:r>
      <w:r>
        <w:rPr>
          <w:rStyle w:val="EDBTXTKeywordBlack"/>
        </w:rPr>
        <w:t>[[</w:t>
      </w:r>
      <w:r w:rsidRPr="00AA3989">
        <w:t xml:space="preserve"> </w:t>
      </w:r>
      <w:r>
        <w:rPr>
          <w:rStyle w:val="EDBTXTKeywordBlack"/>
        </w:rPr>
        <w:t>AS</w:t>
      </w:r>
      <w:r w:rsidRPr="00AA3989">
        <w:t xml:space="preserve"> </w:t>
      </w:r>
      <w:r>
        <w:rPr>
          <w:rStyle w:val="EDBTXTKeywordBlack"/>
        </w:rPr>
        <w:t>]</w:t>
      </w:r>
      <w:r w:rsidRPr="00AA3989">
        <w:t xml:space="preserve"> </w:t>
      </w:r>
      <w:r w:rsidRPr="00B55CE8">
        <w:rPr>
          <w:rStyle w:val="EDBTXTKeywordBlack"/>
          <w:i/>
        </w:rPr>
        <w:t>output</w:t>
      </w:r>
      <w:r>
        <w:rPr>
          <w:rStyle w:val="EDBTXTKeywordBlack"/>
        </w:rPr>
        <w:t>_</w:t>
      </w:r>
      <w:r w:rsidRPr="00B55CE8">
        <w:rPr>
          <w:rStyle w:val="EDBTXTKeywordBlack"/>
          <w:i/>
        </w:rPr>
        <w:t>name</w:t>
      </w:r>
      <w:r>
        <w:rPr>
          <w:rStyle w:val="EDBTXTKeywordBlack"/>
        </w:rPr>
        <w:t>]</w:t>
      </w:r>
      <w:r w:rsidRPr="00AA3989">
        <w:t xml:space="preserve"> </w:t>
      </w:r>
      <w:r>
        <w:rPr>
          <w:rStyle w:val="EDBTXTKeywordBlack"/>
        </w:rPr>
        <w:t>[,</w:t>
      </w:r>
      <w:r w:rsidRPr="00AA3989">
        <w:t xml:space="preserve"> </w:t>
      </w:r>
      <w:r>
        <w:rPr>
          <w:rStyle w:val="EDBTXTKeywordBlack"/>
        </w:rPr>
        <w:t>...]</w:t>
      </w:r>
      <w:r w:rsidRPr="008550AE">
        <w:rPr>
          <w:rStyle w:val="EDBTXTKeywordBlack"/>
        </w:rPr>
        <w:t>]</w:t>
      </w:r>
    </w:p>
    <w:p w:rsidR="00686086" w:rsidRPr="00AC68CD" w:rsidRDefault="00686086" w:rsidP="00686086">
      <w:pPr>
        <w:pStyle w:val="EDBTXTNormalWebBlackCharChar0"/>
        <w:rPr>
          <w:b/>
        </w:rPr>
      </w:pPr>
      <w:r w:rsidRPr="00AC68CD">
        <w:rPr>
          <w:b/>
        </w:rPr>
        <w:t>Where:</w:t>
      </w:r>
    </w:p>
    <w:p w:rsidR="00686086" w:rsidRDefault="00686086" w:rsidP="00686086">
      <w:pPr>
        <w:pStyle w:val="EDBTXTNormalWebBlack"/>
      </w:pPr>
      <w:r w:rsidRPr="00FA365F">
        <w:t>In</w:t>
      </w:r>
      <w:r>
        <w:t xml:space="preserve">clude the </w:t>
      </w:r>
      <w:r w:rsidRPr="00C603F4">
        <w:rPr>
          <w:rStyle w:val="EDBTXTKeywordBlack"/>
        </w:rPr>
        <w:t>FOR</w:t>
      </w:r>
      <w:r w:rsidRPr="00C603F4">
        <w:t xml:space="preserve"> </w:t>
      </w:r>
      <w:r w:rsidRPr="00C603F4">
        <w:rPr>
          <w:rStyle w:val="EDBTXTKeywordBlack"/>
          <w:i/>
        </w:rPr>
        <w:t>exec_count</w:t>
      </w:r>
      <w:r>
        <w:t xml:space="preserve"> clause to specify the number of times the statement will execute; this clause is valid only if the </w:t>
      </w:r>
      <w:r>
        <w:rPr>
          <w:rStyle w:val="EDBTXTKeywordBlack"/>
        </w:rPr>
        <w:t>VALUES</w:t>
      </w:r>
      <w:r>
        <w:t xml:space="preserve"> clause references an array or a pointer to an array.</w:t>
      </w:r>
    </w:p>
    <w:p w:rsidR="00686086" w:rsidRPr="005D7F36" w:rsidRDefault="00686086" w:rsidP="00686086">
      <w:pPr>
        <w:pStyle w:val="EDBTXTNormalWebBlackCharChar0"/>
        <w:rPr>
          <w:rFonts w:ascii="Courier New" w:hAnsi="Courier New" w:cs="Courier New"/>
          <w:sz w:val="22"/>
          <w:szCs w:val="20"/>
        </w:rPr>
      </w:pPr>
      <w:r w:rsidRPr="005D7F36">
        <w:rPr>
          <w:rStyle w:val="EDBTXTKeywordBlack"/>
          <w:i/>
        </w:rPr>
        <w:t>table</w:t>
      </w:r>
      <w:r w:rsidRPr="005D7F36">
        <w:t xml:space="preserve"> </w:t>
      </w:r>
      <w:r>
        <w:t>specifies</w:t>
      </w:r>
      <w:r w:rsidRPr="005D7F36">
        <w:t xml:space="preserve"> the (optionally schema-qualified)</w:t>
      </w:r>
      <w:r>
        <w:t xml:space="preserve"> </w:t>
      </w:r>
      <w:r w:rsidRPr="005D7F36">
        <w:t>nam</w:t>
      </w:r>
      <w:r>
        <w:t>e</w:t>
      </w:r>
      <w:r w:rsidRPr="005D7F36">
        <w:t xml:space="preserve"> of an existing table.</w:t>
      </w:r>
    </w:p>
    <w:p w:rsidR="00686086" w:rsidRPr="005D7F36" w:rsidRDefault="00686086" w:rsidP="00686086">
      <w:pPr>
        <w:pStyle w:val="EDBTXTNormalWebBlackCharChar0"/>
      </w:pPr>
      <w:r w:rsidRPr="007A74E3">
        <w:rPr>
          <w:rStyle w:val="EDBTXTKeywordBlack"/>
          <w:i/>
        </w:rPr>
        <w:t>column</w:t>
      </w:r>
      <w:r>
        <w:t xml:space="preserve"> is t</w:t>
      </w:r>
      <w:r w:rsidRPr="005D7F36">
        <w:t xml:space="preserve">he name of a column in </w:t>
      </w:r>
      <w:r>
        <w:t xml:space="preserve">the </w:t>
      </w:r>
      <w:r w:rsidRPr="005D7F36">
        <w:t xml:space="preserve">table. </w:t>
      </w:r>
      <w:r>
        <w:t xml:space="preserve"> </w:t>
      </w:r>
      <w:r w:rsidRPr="005D7F36">
        <w:t xml:space="preserve">The column name </w:t>
      </w:r>
      <w:r>
        <w:t>may</w:t>
      </w:r>
      <w:r w:rsidRPr="005D7F36">
        <w:t xml:space="preserve"> be qualified with a subfield na</w:t>
      </w:r>
      <w:r>
        <w:t>me or array subscript</w:t>
      </w:r>
      <w:r w:rsidRPr="005D7F36">
        <w:t xml:space="preserve">. </w:t>
      </w:r>
      <w:r>
        <w:t xml:space="preserve"> Specify the </w:t>
      </w:r>
      <w:r w:rsidRPr="00FA125A">
        <w:rPr>
          <w:rStyle w:val="EDBTXTKeywordBlack"/>
        </w:rPr>
        <w:t>DEFAULT</w:t>
      </w:r>
      <w:r w:rsidRPr="005D7F36">
        <w:t xml:space="preserve"> </w:t>
      </w:r>
      <w:r w:rsidRPr="00FA125A">
        <w:rPr>
          <w:rStyle w:val="EDBTXTKeywordBlack"/>
        </w:rPr>
        <w:t>VALUES</w:t>
      </w:r>
      <w:r>
        <w:t xml:space="preserve"> clause to use default values for all columns.</w:t>
      </w:r>
    </w:p>
    <w:p w:rsidR="00686086" w:rsidRPr="005D7F36" w:rsidRDefault="00686086" w:rsidP="00686086">
      <w:pPr>
        <w:pStyle w:val="EDBTXTNormalWebBlackCharChar0"/>
      </w:pPr>
      <w:r w:rsidRPr="00FA125A">
        <w:rPr>
          <w:rStyle w:val="EDBTXTKeywordBlack"/>
          <w:i/>
        </w:rPr>
        <w:t>expression</w:t>
      </w:r>
      <w:r>
        <w:t xml:space="preserve"> is the expression, </w:t>
      </w:r>
      <w:r w:rsidRPr="005D7F36">
        <w:t>value</w:t>
      </w:r>
      <w:r>
        <w:t>, host variable or parameter marker that will be</w:t>
      </w:r>
      <w:r w:rsidRPr="005D7F36">
        <w:t xml:space="preserve"> assign</w:t>
      </w:r>
      <w:r>
        <w:t>ed</w:t>
      </w:r>
      <w:r w:rsidRPr="005D7F36">
        <w:t xml:space="preserve"> to the corresponding column.</w:t>
      </w:r>
      <w:r>
        <w:t xml:space="preserve">  Specify </w:t>
      </w:r>
      <w:r w:rsidRPr="00F0531C">
        <w:rPr>
          <w:rStyle w:val="EDBTXTKeywordBlack"/>
        </w:rPr>
        <w:t>DEFAULT</w:t>
      </w:r>
      <w:r>
        <w:t xml:space="preserve"> to fill the</w:t>
      </w:r>
      <w:r w:rsidRPr="005D7F36">
        <w:t xml:space="preserve"> corresponding column</w:t>
      </w:r>
      <w:r>
        <w:t xml:space="preserve"> </w:t>
      </w:r>
      <w:r w:rsidRPr="005D7F36">
        <w:t>with its default value.</w:t>
      </w:r>
    </w:p>
    <w:p w:rsidR="00686086" w:rsidRPr="005D7F36" w:rsidRDefault="00686086" w:rsidP="00686086">
      <w:pPr>
        <w:pStyle w:val="EDBTXTNormalWebBlackCharChar0"/>
      </w:pPr>
      <w:r w:rsidRPr="00E33D10">
        <w:rPr>
          <w:rStyle w:val="EDBTXTKeywordBlack"/>
          <w:i/>
        </w:rPr>
        <w:t>query</w:t>
      </w:r>
      <w:r>
        <w:t xml:space="preserve"> specifies a </w:t>
      </w:r>
      <w:r w:rsidRPr="00E33D10">
        <w:rPr>
          <w:rStyle w:val="EDBTXTKeywordBlack"/>
        </w:rPr>
        <w:t>SELECT</w:t>
      </w:r>
      <w:r>
        <w:t xml:space="preserve"> statement</w:t>
      </w:r>
      <w:r w:rsidRPr="005D7F36">
        <w:t xml:space="preserve"> that supplies the row</w:t>
      </w:r>
      <w:r>
        <w:t>(</w:t>
      </w:r>
      <w:r w:rsidRPr="005D7F36">
        <w:t>s</w:t>
      </w:r>
      <w:r>
        <w:t>)</w:t>
      </w:r>
      <w:r w:rsidRPr="005D7F36">
        <w:t xml:space="preserve"> to be inserted</w:t>
      </w:r>
      <w:r>
        <w:t>.</w:t>
      </w:r>
    </w:p>
    <w:p w:rsidR="00686086" w:rsidRPr="005D7F36" w:rsidRDefault="00686086" w:rsidP="00686086">
      <w:pPr>
        <w:pStyle w:val="EDBTXTNormalWebBlackCharChar0"/>
      </w:pPr>
      <w:r w:rsidRPr="00E756BC">
        <w:rPr>
          <w:rStyle w:val="EDBTXTKeywordBlack"/>
          <w:i/>
        </w:rPr>
        <w:t>output_expression</w:t>
      </w:r>
      <w:r>
        <w:t xml:space="preserve"> is a</w:t>
      </w:r>
      <w:r w:rsidRPr="005D7F36">
        <w:t xml:space="preserve">n expression </w:t>
      </w:r>
      <w:r>
        <w:t>that will</w:t>
      </w:r>
      <w:r w:rsidRPr="005D7F36">
        <w:t xml:space="preserve"> be computed and returned by the </w:t>
      </w:r>
      <w:r w:rsidRPr="00E756BC">
        <w:rPr>
          <w:rStyle w:val="EDBTXTKeywordBlack"/>
        </w:rPr>
        <w:t>INSERT</w:t>
      </w:r>
      <w:r w:rsidRPr="005D7F36">
        <w:t xml:space="preserve"> command after each row is inserted. </w:t>
      </w:r>
      <w:r>
        <w:t xml:space="preserve"> The expression can refer to any column within </w:t>
      </w:r>
      <w:r w:rsidRPr="005D7F36">
        <w:t xml:space="preserve">the table. </w:t>
      </w:r>
      <w:r>
        <w:t xml:space="preserve"> Specify</w:t>
      </w:r>
      <w:r w:rsidRPr="005D7F36">
        <w:t xml:space="preserve"> </w:t>
      </w:r>
      <w:r w:rsidRPr="00274885">
        <w:rPr>
          <w:rStyle w:val="EDBTXTKeywordBlack"/>
        </w:rPr>
        <w:t>*</w:t>
      </w:r>
      <w:r w:rsidRPr="005D7F36">
        <w:t xml:space="preserve"> to return all columns of the inserted row(s).</w:t>
      </w:r>
    </w:p>
    <w:p w:rsidR="00686086" w:rsidRPr="005D7F36" w:rsidRDefault="00686086" w:rsidP="00686086">
      <w:pPr>
        <w:pStyle w:val="EDBTXTNormalWebBlackCharChar0"/>
      </w:pPr>
      <w:r w:rsidRPr="0046686D">
        <w:rPr>
          <w:rStyle w:val="EDBTXTKeywordBlack"/>
          <w:i/>
        </w:rPr>
        <w:t>output_name</w:t>
      </w:r>
      <w:r>
        <w:t xml:space="preserve"> specifies a</w:t>
      </w:r>
      <w:r w:rsidRPr="005D7F36">
        <w:t xml:space="preserve"> name to use for a returned column.</w:t>
      </w:r>
    </w:p>
    <w:p w:rsidR="00686086" w:rsidRDefault="00686086" w:rsidP="00686086">
      <w:pPr>
        <w:pStyle w:val="EDBTXTNormalWebBlack"/>
      </w:pPr>
      <w:r>
        <w:t xml:space="preserve">The following example adds a row to the </w:t>
      </w:r>
      <w:r w:rsidRPr="00B55CE8">
        <w:rPr>
          <w:rStyle w:val="EDBTXTKeywordBlack"/>
        </w:rPr>
        <w:t>employees</w:t>
      </w:r>
      <w:r>
        <w:t xml:space="preserve"> table:</w:t>
      </w:r>
    </w:p>
    <w:p w:rsidR="00686086" w:rsidRPr="00E62C7B" w:rsidRDefault="00686086" w:rsidP="00686086">
      <w:pPr>
        <w:widowControl w:val="0"/>
        <w:autoSpaceDE w:val="0"/>
        <w:autoSpaceDN w:val="0"/>
        <w:adjustRightInd w:val="0"/>
        <w:ind w:left="720"/>
        <w:rPr>
          <w:rStyle w:val="EDBTXTKeywordBlack"/>
        </w:rPr>
      </w:pPr>
      <w:r w:rsidRPr="00E62C7B">
        <w:rPr>
          <w:rStyle w:val="EDBTXTKeywordBlack"/>
        </w:rPr>
        <w:t>INSERT INTO emp (empno, ename, job, hiredate)</w:t>
      </w:r>
    </w:p>
    <w:p w:rsidR="00686086" w:rsidRPr="00E62C7B" w:rsidRDefault="00686086" w:rsidP="00686086">
      <w:pPr>
        <w:widowControl w:val="0"/>
        <w:autoSpaceDE w:val="0"/>
        <w:autoSpaceDN w:val="0"/>
        <w:adjustRightInd w:val="0"/>
        <w:ind w:left="720"/>
        <w:rPr>
          <w:rStyle w:val="EDBTXTKeywordBlack"/>
        </w:rPr>
      </w:pPr>
      <w:r w:rsidRPr="00E62C7B">
        <w:rPr>
          <w:rStyle w:val="EDBTXTKeywordBlack"/>
        </w:rPr>
        <w:t xml:space="preserve">    VALUES ('8400</w:t>
      </w:r>
      <w:r>
        <w:rPr>
          <w:rStyle w:val="EDBTXTKeywordBlack"/>
        </w:rPr>
        <w:t>', :ename</w:t>
      </w:r>
      <w:r w:rsidRPr="00E62C7B">
        <w:rPr>
          <w:rStyle w:val="EDBTXTKeywordBlack"/>
        </w:rPr>
        <w:t xml:space="preserve">, </w:t>
      </w:r>
      <w:r>
        <w:rPr>
          <w:rStyle w:val="EDBTXTKeywordBlack"/>
        </w:rPr>
        <w:t>'CLERK'</w:t>
      </w:r>
      <w:r w:rsidRPr="00E62C7B">
        <w:rPr>
          <w:rStyle w:val="EDBTXTKeywordBlack"/>
        </w:rPr>
        <w:t>, '2011-10-31');</w:t>
      </w:r>
    </w:p>
    <w:p w:rsidR="00686086" w:rsidRDefault="00686086" w:rsidP="00686086">
      <w:pPr>
        <w:pStyle w:val="EDBTXTNormalWebBlackCharChar0"/>
      </w:pPr>
      <w:r>
        <w:t xml:space="preserve">Note that the </w:t>
      </w:r>
      <w:r w:rsidRPr="00977831">
        <w:rPr>
          <w:rStyle w:val="EDBTXTKeywordBlack"/>
        </w:rPr>
        <w:t>INSERT</w:t>
      </w:r>
      <w:r>
        <w:t xml:space="preserve"> statement uses a host variable (:</w:t>
      </w:r>
      <w:r w:rsidRPr="00904677">
        <w:rPr>
          <w:rStyle w:val="EDBTXTKeywordBlack"/>
        </w:rPr>
        <w:t>ename</w:t>
      </w:r>
      <w:r>
        <w:t xml:space="preserve">)  to specify the value of the </w:t>
      </w:r>
      <w:r w:rsidRPr="00904677">
        <w:rPr>
          <w:rStyle w:val="EDBTXTKeywordBlack"/>
        </w:rPr>
        <w:t>ename</w:t>
      </w:r>
      <w:r>
        <w:t xml:space="preserve"> column.</w:t>
      </w:r>
    </w:p>
    <w:p w:rsidR="00686086" w:rsidRDefault="00686086" w:rsidP="00686086">
      <w:pPr>
        <w:pStyle w:val="EDBTXTNormalWebBlack"/>
        <w:rPr>
          <w:lang w:val="en-US"/>
        </w:rPr>
      </w:pPr>
      <w:r>
        <w:lastRenderedPageBreak/>
        <w:t xml:space="preserve">For more information about using the </w:t>
      </w:r>
      <w:r w:rsidRPr="004343E9">
        <w:rPr>
          <w:rStyle w:val="EDBTXTKeywordBlack"/>
        </w:rPr>
        <w:t>INSERT</w:t>
      </w:r>
      <w:r>
        <w:t xml:space="preserve"> statement, please see th</w:t>
      </w:r>
      <w:r w:rsidR="005F6DC9">
        <w:t>e PostgreSQL Core documentation</w:t>
      </w:r>
      <w:r>
        <w:t xml:space="preserve"> available at:</w:t>
      </w:r>
      <w:r w:rsidR="005C636C">
        <w:rPr>
          <w:lang w:val="en-US"/>
        </w:rPr>
        <w:t xml:space="preserve"> </w:t>
      </w:r>
    </w:p>
    <w:p w:rsidR="005F6DC9" w:rsidRPr="005C636C" w:rsidRDefault="002B0CDE" w:rsidP="005F6DC9">
      <w:pPr>
        <w:pStyle w:val="EDBTXTNormalWebBlack"/>
        <w:jc w:val="center"/>
        <w:rPr>
          <w:lang w:val="en-US"/>
        </w:rPr>
      </w:pPr>
      <w:hyperlink r:id="rId24" w:history="1">
        <w:r w:rsidR="00335472">
          <w:rPr>
            <w:rStyle w:val="Hyperlink"/>
            <w:lang w:val="en-US"/>
          </w:rPr>
          <w:t>http://www.postgresql.org/docs/10/static/sql-insert.html</w:t>
        </w:r>
      </w:hyperlink>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65" w:name="_Toc499033906"/>
      <w:r>
        <w:t>OPEN</w:t>
      </w:r>
      <w:bookmarkEnd w:id="65"/>
    </w:p>
    <w:p w:rsidR="00686086" w:rsidRDefault="00686086" w:rsidP="00686086">
      <w:pPr>
        <w:pStyle w:val="EDBTXTNormalWebBlack"/>
      </w:pPr>
      <w:r>
        <w:t xml:space="preserve">Use the </w:t>
      </w:r>
      <w:r w:rsidRPr="00C51914">
        <w:rPr>
          <w:rStyle w:val="EDBTXTKeywordBlack"/>
        </w:rPr>
        <w:t>OPEN</w:t>
      </w:r>
      <w:r>
        <w:t xml:space="preserve"> statement to open a cursor.  The syntax is:</w:t>
      </w:r>
    </w:p>
    <w:p w:rsidR="00686086" w:rsidRPr="00431D88" w:rsidRDefault="00686086" w:rsidP="00686086">
      <w:pPr>
        <w:pStyle w:val="EDBTXTNormalWebBlack"/>
        <w:ind w:left="720"/>
        <w:rPr>
          <w:rStyle w:val="EDBTXTKeywordBlack"/>
        </w:rPr>
      </w:pPr>
      <w:r w:rsidRPr="00431D88">
        <w:rPr>
          <w:rStyle w:val="EDBTXTKeywordBlack"/>
        </w:rPr>
        <w:t xml:space="preserve">EXEC SQL [FOR </w:t>
      </w:r>
      <w:r w:rsidRPr="00431D88">
        <w:rPr>
          <w:rStyle w:val="EDBTXTKeywordBlack"/>
          <w:i/>
        </w:rPr>
        <w:t>array</w:t>
      </w:r>
      <w:r w:rsidRPr="00431D88">
        <w:rPr>
          <w:rStyle w:val="EDBTXTKeywordBlack"/>
        </w:rPr>
        <w:t>_</w:t>
      </w:r>
      <w:r w:rsidRPr="00431D88">
        <w:rPr>
          <w:rStyle w:val="EDBTXTKeywordBlack"/>
          <w:i/>
        </w:rPr>
        <w:t>size</w:t>
      </w:r>
      <w:r w:rsidRPr="00431D88">
        <w:rPr>
          <w:rStyle w:val="EDBTXTKeywordBlack"/>
        </w:rPr>
        <w:t xml:space="preserve">] OPEN </w:t>
      </w:r>
      <w:r w:rsidRPr="00431D88">
        <w:rPr>
          <w:rStyle w:val="EDBTXTKeywordBlack"/>
          <w:i/>
        </w:rPr>
        <w:t>cursor</w:t>
      </w:r>
      <w:r>
        <w:rPr>
          <w:rStyle w:val="EDBTXTKeywordBlack"/>
          <w:i/>
        </w:rPr>
        <w:t xml:space="preserve"> </w:t>
      </w:r>
      <w:r>
        <w:rPr>
          <w:rStyle w:val="EDBTXTKeywordBlack"/>
        </w:rPr>
        <w:t xml:space="preserve">[USING </w:t>
      </w:r>
      <w:r>
        <w:rPr>
          <w:rStyle w:val="EDBTXTKeywordBlack"/>
          <w:i/>
        </w:rPr>
        <w:t>parameters</w:t>
      </w:r>
      <w:r>
        <w:rPr>
          <w:rStyle w:val="EDBTXTKeywordBlack"/>
        </w:rPr>
        <w:t>]</w:t>
      </w:r>
      <w:r w:rsidRPr="00431D88">
        <w:rPr>
          <w:rStyle w:val="EDBTXTKeywordBlack"/>
        </w:rPr>
        <w:t>;</w:t>
      </w:r>
    </w:p>
    <w:p w:rsidR="00686086" w:rsidRPr="003E7DBE" w:rsidRDefault="00686086" w:rsidP="00686086">
      <w:pPr>
        <w:pStyle w:val="EDBTXTNormalWebBlack"/>
        <w:ind w:left="720"/>
      </w:pPr>
      <w:r w:rsidRPr="003E7DBE">
        <w:t xml:space="preserve">Where </w:t>
      </w:r>
      <w:r w:rsidRPr="00A31DF9">
        <w:rPr>
          <w:rStyle w:val="EDBTXTKeywordBlack"/>
          <w:i/>
        </w:rPr>
        <w:t>parameters</w:t>
      </w:r>
      <w:r w:rsidRPr="003E7DBE">
        <w:t xml:space="preserve"> is </w:t>
      </w:r>
      <w:r>
        <w:t>one of the following</w:t>
      </w:r>
      <w:r w:rsidRPr="003E7DBE">
        <w:t>:</w:t>
      </w:r>
    </w:p>
    <w:p w:rsidR="00686086" w:rsidRDefault="00686086" w:rsidP="00686086">
      <w:pPr>
        <w:pStyle w:val="EDBTXTNormalWebBlack"/>
        <w:ind w:left="720"/>
        <w:rPr>
          <w:rStyle w:val="EDBTXTKeywordBlack"/>
        </w:rPr>
      </w:pPr>
      <w:r>
        <w:rPr>
          <w:rStyle w:val="EDBTXTKeywordBlack"/>
        </w:rPr>
        <w:t xml:space="preserve">  DESCRIPTOR </w:t>
      </w:r>
      <w:r w:rsidRPr="007907DF">
        <w:rPr>
          <w:rStyle w:val="EDBTXTKeywordBlack"/>
          <w:i/>
        </w:rPr>
        <w:t>SQLDA</w:t>
      </w:r>
      <w:r>
        <w:rPr>
          <w:rStyle w:val="EDBTXTKeywordBlack"/>
        </w:rPr>
        <w:t>_</w:t>
      </w:r>
      <w:r w:rsidRPr="007907DF">
        <w:rPr>
          <w:rStyle w:val="EDBTXTKeywordBlack"/>
          <w:i/>
        </w:rPr>
        <w:t>descriptor</w:t>
      </w:r>
      <w:r>
        <w:rPr>
          <w:rStyle w:val="EDBTXTKeywordBlack"/>
        </w:rPr>
        <w:br/>
      </w:r>
      <w:r w:rsidRPr="00CC6A6F">
        <w:t>or</w:t>
      </w:r>
      <w:r>
        <w:rPr>
          <w:rFonts w:ascii="Courier New" w:hAnsi="Courier New" w:cs="Courier New"/>
          <w:sz w:val="22"/>
          <w:szCs w:val="20"/>
        </w:rPr>
        <w:br/>
      </w:r>
      <w:r>
        <w:rPr>
          <w:rStyle w:val="EDBTXTKeywordBlack"/>
        </w:rPr>
        <w:t xml:space="preserve">  </w:t>
      </w:r>
      <w:r w:rsidRPr="007907DF">
        <w:rPr>
          <w:rStyle w:val="EDBTXTKeywordBlack"/>
          <w:i/>
        </w:rPr>
        <w:t>host</w:t>
      </w:r>
      <w:r>
        <w:rPr>
          <w:rStyle w:val="EDBTXTKeywordBlack"/>
        </w:rPr>
        <w:t>_</w:t>
      </w:r>
      <w:r w:rsidRPr="007907DF">
        <w:rPr>
          <w:rStyle w:val="EDBTXTKeywordBlack"/>
          <w:i/>
        </w:rPr>
        <w:t>variable</w:t>
      </w:r>
      <w:r>
        <w:rPr>
          <w:rStyle w:val="EDBTXTKeywordBlack"/>
        </w:rPr>
        <w:t xml:space="preserve"> [ [ INDICATOR ] </w:t>
      </w:r>
      <w:r w:rsidRPr="007907DF">
        <w:rPr>
          <w:rStyle w:val="EDBTXTKeywordBlack"/>
          <w:i/>
        </w:rPr>
        <w:t>indicator</w:t>
      </w:r>
      <w:r>
        <w:rPr>
          <w:rStyle w:val="EDBTXTKeywordBlack"/>
        </w:rPr>
        <w:t>_</w:t>
      </w:r>
      <w:r w:rsidRPr="007907DF">
        <w:rPr>
          <w:rStyle w:val="EDBTXTKeywordBlack"/>
          <w:i/>
        </w:rPr>
        <w:t>variable</w:t>
      </w:r>
      <w:r>
        <w:rPr>
          <w:rStyle w:val="EDBTXTKeywordBlack"/>
        </w:rPr>
        <w:t>, … ]</w:t>
      </w:r>
    </w:p>
    <w:p w:rsidR="00686086" w:rsidRDefault="00686086" w:rsidP="00686086">
      <w:pPr>
        <w:pStyle w:val="EDBTXTNormalWebBlack"/>
      </w:pPr>
      <w:r>
        <w:t>Where:</w:t>
      </w:r>
    </w:p>
    <w:p w:rsidR="00686086" w:rsidRDefault="00686086" w:rsidP="00686086">
      <w:pPr>
        <w:pStyle w:val="EDBTXTNormalWebBlack"/>
      </w:pPr>
      <w:r w:rsidRPr="002404AA">
        <w:rPr>
          <w:rStyle w:val="EDBTXTKeywordBlack"/>
          <w:i/>
        </w:rPr>
        <w:t>array</w:t>
      </w:r>
      <w:r w:rsidRPr="002404AA">
        <w:rPr>
          <w:rStyle w:val="EDBTXTKeywordBlack"/>
        </w:rPr>
        <w:t>_</w:t>
      </w:r>
      <w:r w:rsidRPr="002404AA">
        <w:rPr>
          <w:rStyle w:val="EDBTXTKeywordBlack"/>
          <w:i/>
        </w:rPr>
        <w:t>size</w:t>
      </w:r>
      <w:r>
        <w:t xml:space="preserve"> is an integer value or a host variable that contains an integer value specifying the number of rows to fetch.  If you omit the </w:t>
      </w:r>
      <w:r w:rsidRPr="002404AA">
        <w:rPr>
          <w:rStyle w:val="EDBTXTKeywordBlack"/>
        </w:rPr>
        <w:t>FOR</w:t>
      </w:r>
      <w:r>
        <w:t xml:space="preserve"> clause, the statement is executed once for each member of the array.</w:t>
      </w:r>
    </w:p>
    <w:p w:rsidR="00686086" w:rsidRDefault="00686086" w:rsidP="00686086">
      <w:pPr>
        <w:pStyle w:val="EDBTXTNormalWebBlack"/>
      </w:pPr>
      <w:r w:rsidRPr="00A71882">
        <w:rPr>
          <w:rStyle w:val="EDBTXTKeywordBlack"/>
          <w:i/>
        </w:rPr>
        <w:t>cursor</w:t>
      </w:r>
      <w:r>
        <w:t xml:space="preserve"> is the name of the cursor being opened.</w:t>
      </w:r>
    </w:p>
    <w:p w:rsidR="00686086" w:rsidRDefault="00686086" w:rsidP="00686086">
      <w:pPr>
        <w:pStyle w:val="EDBTXTNormalWebBlack"/>
      </w:pPr>
      <w:r w:rsidRPr="000E23ED">
        <w:rPr>
          <w:rStyle w:val="EDBTXTKeywordBlack"/>
          <w:i/>
        </w:rPr>
        <w:t>parameters</w:t>
      </w:r>
      <w:r>
        <w:t xml:space="preserve"> is either </w:t>
      </w:r>
      <w:r w:rsidRPr="000E23ED">
        <w:rPr>
          <w:rStyle w:val="EDBTXTKeywordBlack"/>
        </w:rPr>
        <w:t xml:space="preserve">DESCRIPTOR </w:t>
      </w:r>
      <w:r>
        <w:rPr>
          <w:rStyle w:val="EDBTXTKeywordBlack"/>
          <w:i/>
        </w:rPr>
        <w:t>SQLDA</w:t>
      </w:r>
      <w:r>
        <w:rPr>
          <w:rStyle w:val="EDBTXTKeywordBlack"/>
        </w:rPr>
        <w:t>_</w:t>
      </w:r>
      <w:r w:rsidRPr="005F453A">
        <w:rPr>
          <w:rStyle w:val="EDBTXTKeywordBlack"/>
          <w:i/>
        </w:rPr>
        <w:t>descriptor</w:t>
      </w:r>
      <w:r>
        <w:t xml:space="preserve"> or a comma-separated list of host </w:t>
      </w:r>
      <w:r w:rsidRPr="007907DF">
        <w:t>variable</w:t>
      </w:r>
      <w:r>
        <w:t xml:space="preserve">s (and optional indicator variables) that initialize the cursor.  If specifying an </w:t>
      </w:r>
      <w:r w:rsidRPr="005F453A">
        <w:rPr>
          <w:rStyle w:val="EDBTXTKeywordBlack"/>
          <w:i/>
        </w:rPr>
        <w:t>SQLDA_descriptor</w:t>
      </w:r>
      <w:r>
        <w:t xml:space="preserve">, the descriptor must be initialized with a </w:t>
      </w:r>
      <w:r w:rsidRPr="00217A0D">
        <w:rPr>
          <w:rStyle w:val="EDBTXTKeywordBlack"/>
        </w:rPr>
        <w:t>DESCRIBE</w:t>
      </w:r>
      <w:r>
        <w:t xml:space="preserve"> statement.  </w:t>
      </w:r>
    </w:p>
    <w:p w:rsidR="00686086" w:rsidRPr="00E835FE" w:rsidRDefault="00686086" w:rsidP="00686086">
      <w:pPr>
        <w:pStyle w:val="EDBTXTNormalWebBlack"/>
        <w:rPr>
          <w:color w:val="auto"/>
        </w:rPr>
      </w:pPr>
      <w:r w:rsidRPr="00E835FE">
        <w:rPr>
          <w:color w:val="auto"/>
        </w:rPr>
        <w:t xml:space="preserve">The </w:t>
      </w:r>
      <w:r w:rsidRPr="00E835FE">
        <w:rPr>
          <w:rStyle w:val="EDBTXTKeywordBlack"/>
          <w:color w:val="auto"/>
        </w:rPr>
        <w:t>OPEN</w:t>
      </w:r>
      <w:r w:rsidRPr="00E835FE">
        <w:rPr>
          <w:color w:val="auto"/>
        </w:rPr>
        <w:t xml:space="preserve"> statement initializes a cursor using the values provided in </w:t>
      </w:r>
      <w:r w:rsidRPr="00E835FE">
        <w:rPr>
          <w:rStyle w:val="EDBTXTKeywordBlack"/>
          <w:i/>
          <w:color w:val="auto"/>
        </w:rPr>
        <w:t>parameters</w:t>
      </w:r>
      <w:r w:rsidRPr="00E835FE">
        <w:rPr>
          <w:color w:val="auto"/>
        </w:rPr>
        <w:t>.  Once initialized, the cursor result set will remain unchanged unless the cursor is closed and re-opened.  A cursor is automatically closed when an application terminates.</w:t>
      </w:r>
    </w:p>
    <w:p w:rsidR="00686086" w:rsidRDefault="00686086" w:rsidP="00686086">
      <w:pPr>
        <w:pStyle w:val="EDBTXTNormalWebBlack"/>
      </w:pPr>
      <w:r w:rsidRPr="00E835FE">
        <w:rPr>
          <w:color w:val="auto"/>
        </w:rPr>
        <w:t xml:space="preserve">The following example declares a cursor named </w:t>
      </w:r>
      <w:r w:rsidRPr="00E835FE">
        <w:rPr>
          <w:rStyle w:val="EDBTXTKeywordBlack"/>
          <w:color w:val="auto"/>
        </w:rPr>
        <w:t>employees</w:t>
      </w:r>
      <w:r w:rsidRPr="00E835FE">
        <w:rPr>
          <w:color w:val="auto"/>
        </w:rPr>
        <w:t xml:space="preserve">, that queries the </w:t>
      </w:r>
      <w:r w:rsidRPr="00E835FE">
        <w:rPr>
          <w:rStyle w:val="EDBTXTKeywordBlack"/>
          <w:color w:val="auto"/>
        </w:rPr>
        <w:t>emp</w:t>
      </w:r>
      <w:r w:rsidRPr="00E835FE">
        <w:rPr>
          <w:color w:val="auto"/>
        </w:rPr>
        <w:t xml:space="preserve"> table,</w:t>
      </w:r>
      <w:r>
        <w:t xml:space="preserve"> returning the employee number, name, salary and commission of an employee whose name matches a user-supplied value (stored in the host variable, </w:t>
      </w:r>
      <w:r w:rsidRPr="00331819">
        <w:rPr>
          <w:rStyle w:val="EDBTXTKeywordBlack"/>
        </w:rPr>
        <w:t>:emp_name</w:t>
      </w:r>
      <w:r>
        <w:t>).</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EXEC SQL DECLARE employees CURSOR FOR</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SELECT</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empno, ename, sal, comm </w:t>
      </w:r>
    </w:p>
    <w:p w:rsidR="00686086" w:rsidRPr="00F1145F" w:rsidRDefault="00686086" w:rsidP="00686086">
      <w:pPr>
        <w:widowControl w:val="0"/>
        <w:autoSpaceDE w:val="0"/>
        <w:autoSpaceDN w:val="0"/>
        <w:adjustRightInd w:val="0"/>
        <w:rPr>
          <w:rStyle w:val="EDBTXTKeywordBlack"/>
        </w:rPr>
      </w:pPr>
      <w:r w:rsidRPr="00F1145F">
        <w:rPr>
          <w:rStyle w:val="EDBTXTKeywordBlack"/>
        </w:rPr>
        <w:t xml:space="preserve">    FROM </w:t>
      </w:r>
    </w:p>
    <w:p w:rsidR="00686086" w:rsidRDefault="00686086" w:rsidP="00686086">
      <w:pPr>
        <w:widowControl w:val="0"/>
        <w:autoSpaceDE w:val="0"/>
        <w:autoSpaceDN w:val="0"/>
        <w:adjustRightInd w:val="0"/>
        <w:rPr>
          <w:rStyle w:val="EDBTXTKeywordBlack"/>
        </w:rPr>
      </w:pPr>
      <w:r>
        <w:rPr>
          <w:rStyle w:val="EDBTXTKeywordBlack"/>
        </w:rPr>
        <w:t xml:space="preserve">      emp</w:t>
      </w:r>
    </w:p>
    <w:p w:rsidR="00686086" w:rsidRDefault="00686086" w:rsidP="00686086">
      <w:pPr>
        <w:widowControl w:val="0"/>
        <w:autoSpaceDE w:val="0"/>
        <w:autoSpaceDN w:val="0"/>
        <w:adjustRightInd w:val="0"/>
        <w:rPr>
          <w:rStyle w:val="EDBTXTKeywordBlack"/>
        </w:rPr>
      </w:pPr>
      <w:r>
        <w:rPr>
          <w:rStyle w:val="EDBTXTKeywordBlack"/>
        </w:rPr>
        <w:t xml:space="preserve">    WHERE ename = :emp_name;</w:t>
      </w:r>
    </w:p>
    <w:p w:rsidR="00686086" w:rsidRDefault="00686086" w:rsidP="00686086">
      <w:pPr>
        <w:widowControl w:val="0"/>
        <w:autoSpaceDE w:val="0"/>
        <w:autoSpaceDN w:val="0"/>
        <w:adjustRightInd w:val="0"/>
        <w:rPr>
          <w:rStyle w:val="EDBTXTKeywordBlack"/>
        </w:rPr>
      </w:pPr>
      <w:r>
        <w:rPr>
          <w:rStyle w:val="EDBTXTKeywordBlack"/>
        </w:rPr>
        <w:t xml:space="preserve">  EXEC SQL OPEN employees;</w:t>
      </w:r>
    </w:p>
    <w:p w:rsidR="00686086" w:rsidRPr="00F1145F" w:rsidRDefault="00686086" w:rsidP="00686086">
      <w:pPr>
        <w:widowControl w:val="0"/>
        <w:autoSpaceDE w:val="0"/>
        <w:autoSpaceDN w:val="0"/>
        <w:adjustRightInd w:val="0"/>
        <w:rPr>
          <w:rStyle w:val="EDBTXTKeywordBlack"/>
        </w:rPr>
      </w:pPr>
      <w:r>
        <w:rPr>
          <w:rStyle w:val="EDBTXTKeywordBlack"/>
        </w:rPr>
        <w:t>...</w:t>
      </w:r>
    </w:p>
    <w:p w:rsidR="00686086" w:rsidRDefault="00686086" w:rsidP="00686086">
      <w:pPr>
        <w:pStyle w:val="EDBTXTNormalWebBlack"/>
      </w:pPr>
      <w:r>
        <w:t xml:space="preserve">After declaring the cursor, the example uses an </w:t>
      </w:r>
      <w:r w:rsidRPr="00331819">
        <w:rPr>
          <w:rStyle w:val="EDBTXTKeywordBlack"/>
        </w:rPr>
        <w:t>OPEN</w:t>
      </w:r>
      <w:r>
        <w:t xml:space="preserve"> statement to make the contents of the cursor available to a client application.</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66" w:name="_Toc499033907"/>
      <w:r>
        <w:t>OPEN DESCRIPTOR</w:t>
      </w:r>
      <w:bookmarkEnd w:id="66"/>
    </w:p>
    <w:p w:rsidR="00686086" w:rsidRDefault="00686086" w:rsidP="00686086">
      <w:pPr>
        <w:pStyle w:val="EDBTXTNormalWebBlack"/>
      </w:pPr>
      <w:r>
        <w:t xml:space="preserve">Use the </w:t>
      </w:r>
      <w:r w:rsidRPr="00B02B8B">
        <w:rPr>
          <w:rStyle w:val="EDBTXTKeywordBlack"/>
        </w:rPr>
        <w:t>OPEN</w:t>
      </w:r>
      <w:r>
        <w:t xml:space="preserve"> </w:t>
      </w:r>
      <w:r w:rsidRPr="00B02B8B">
        <w:rPr>
          <w:rStyle w:val="EDBTXTKeywordBlack"/>
        </w:rPr>
        <w:t>DESCRIPT</w:t>
      </w:r>
      <w:r w:rsidRPr="001B4975">
        <w:rPr>
          <w:rStyle w:val="EDBTXTKeywordBlack"/>
          <w:color w:val="auto"/>
        </w:rPr>
        <w:t>OR</w:t>
      </w:r>
      <w:r w:rsidRPr="001B4975">
        <w:rPr>
          <w:color w:val="auto"/>
        </w:rPr>
        <w:t xml:space="preserve"> statement to open a </w:t>
      </w:r>
      <w:r>
        <w:rPr>
          <w:color w:val="auto"/>
        </w:rPr>
        <w:t>cursor with a SQL descriptor</w:t>
      </w:r>
      <w:r>
        <w:t>.  The syntax is:</w:t>
      </w:r>
    </w:p>
    <w:p w:rsidR="00686086" w:rsidRPr="00EC6B85" w:rsidRDefault="00686086" w:rsidP="00686086">
      <w:pPr>
        <w:pStyle w:val="EDBTXTNormalWebBlack"/>
        <w:ind w:left="720"/>
        <w:rPr>
          <w:rStyle w:val="EDBTXTKeywordBlack"/>
        </w:rPr>
      </w:pPr>
      <w:r w:rsidRPr="00EC6B85">
        <w:rPr>
          <w:rStyle w:val="EDBTXTKeywordBlack"/>
        </w:rPr>
        <w:t xml:space="preserve">EXEC SQL [FOR </w:t>
      </w:r>
      <w:r w:rsidRPr="00EC6B85">
        <w:rPr>
          <w:rStyle w:val="EDBTXTKeywordBlack"/>
          <w:i/>
        </w:rPr>
        <w:t>array</w:t>
      </w:r>
      <w:r w:rsidRPr="00EC6B85">
        <w:rPr>
          <w:rStyle w:val="EDBTXTKeywordBlack"/>
        </w:rPr>
        <w:t>_</w:t>
      </w:r>
      <w:r w:rsidRPr="00EC6B85">
        <w:rPr>
          <w:rStyle w:val="EDBTXTKeywordBlack"/>
          <w:i/>
        </w:rPr>
        <w:t>size</w:t>
      </w:r>
      <w:r w:rsidRPr="00EC6B85">
        <w:rPr>
          <w:rStyle w:val="EDBTXTKeywordBlack"/>
        </w:rPr>
        <w:t xml:space="preserve">] OPEN </w:t>
      </w:r>
      <w:r w:rsidRPr="00EC6B85">
        <w:rPr>
          <w:rStyle w:val="EDBTXTKeywordBlack"/>
          <w:i/>
        </w:rPr>
        <w:t>cursor</w:t>
      </w:r>
      <w:r w:rsidRPr="00EC6B85">
        <w:rPr>
          <w:rStyle w:val="EDBTXTKeywordBlack"/>
        </w:rPr>
        <w:br/>
        <w:t xml:space="preserve">  [USING [SQL] DESCRIPTOR </w:t>
      </w:r>
      <w:r w:rsidRPr="00EC6B85">
        <w:rPr>
          <w:rStyle w:val="EDBTXTKeywordBlack"/>
          <w:i/>
        </w:rPr>
        <w:t>descriptor</w:t>
      </w:r>
      <w:r w:rsidRPr="00EC6B85">
        <w:rPr>
          <w:rStyle w:val="EDBTXTKeywordBlack"/>
        </w:rPr>
        <w:t>_</w:t>
      </w:r>
      <w:r w:rsidRPr="00EC6B85">
        <w:rPr>
          <w:rStyle w:val="EDBTXTKeywordBlack"/>
          <w:i/>
        </w:rPr>
        <w:t>name</w:t>
      </w:r>
      <w:r w:rsidRPr="00F074BC">
        <w:rPr>
          <w:rStyle w:val="EDBTXTKeywordBlack"/>
        </w:rPr>
        <w:t>]</w:t>
      </w:r>
      <w:r w:rsidRPr="00EC6B85">
        <w:rPr>
          <w:rStyle w:val="EDBTXTKeywordBlack"/>
        </w:rPr>
        <w:br/>
        <w:t xml:space="preserve">  [INTO [SQL] DESCRIPTOR </w:t>
      </w:r>
      <w:r w:rsidRPr="00EC6B85">
        <w:rPr>
          <w:rStyle w:val="EDBTXTKeywordBlack"/>
          <w:i/>
        </w:rPr>
        <w:t>descriptor</w:t>
      </w:r>
      <w:r w:rsidRPr="00EC6B85">
        <w:rPr>
          <w:rStyle w:val="EDBTXTKeywordBlack"/>
        </w:rPr>
        <w:t>_</w:t>
      </w:r>
      <w:r w:rsidRPr="00EC6B85">
        <w:rPr>
          <w:rStyle w:val="EDBTXTKeywordBlack"/>
          <w:i/>
        </w:rPr>
        <w:t>name</w:t>
      </w:r>
      <w:r w:rsidRPr="00EC6B85">
        <w:rPr>
          <w:rStyle w:val="EDBTXTKeywordBlack"/>
        </w:rPr>
        <w:t>];</w:t>
      </w:r>
    </w:p>
    <w:p w:rsidR="00686086" w:rsidRDefault="00686086" w:rsidP="00686086">
      <w:pPr>
        <w:pStyle w:val="EDBTXTNormalWebBlack"/>
      </w:pPr>
      <w:r>
        <w:t>Where:</w:t>
      </w:r>
    </w:p>
    <w:p w:rsidR="00686086" w:rsidRDefault="00686086" w:rsidP="00686086">
      <w:pPr>
        <w:pStyle w:val="EDBTXTNormalWebBlack"/>
      </w:pPr>
      <w:r w:rsidRPr="002404AA">
        <w:rPr>
          <w:rStyle w:val="EDBTXTKeywordBlack"/>
          <w:i/>
        </w:rPr>
        <w:t>array</w:t>
      </w:r>
      <w:r w:rsidRPr="002404AA">
        <w:rPr>
          <w:rStyle w:val="EDBTXTKeywordBlack"/>
        </w:rPr>
        <w:t>_</w:t>
      </w:r>
      <w:r w:rsidRPr="002404AA">
        <w:rPr>
          <w:rStyle w:val="EDBTXTKeywordBlack"/>
          <w:i/>
        </w:rPr>
        <w:t>size</w:t>
      </w:r>
      <w:r>
        <w:t xml:space="preserve"> is an integer value or a host variable that contains an integer value specifying the number of rows to fetch.  If you omit the </w:t>
      </w:r>
      <w:r w:rsidRPr="002404AA">
        <w:rPr>
          <w:rStyle w:val="EDBTXTKeywordBlack"/>
        </w:rPr>
        <w:t>FOR</w:t>
      </w:r>
      <w:r>
        <w:t xml:space="preserve"> clause, the statement is executed once for each member of the array.</w:t>
      </w:r>
    </w:p>
    <w:p w:rsidR="00686086" w:rsidRPr="00BF14A6" w:rsidRDefault="00686086" w:rsidP="00686086">
      <w:pPr>
        <w:pStyle w:val="EDBTXTNormalWebBlack"/>
        <w:rPr>
          <w:rStyle w:val="EDBTXTKeywordBlack"/>
          <w:rFonts w:ascii="Times New Roman" w:hAnsi="Times New Roman" w:cs="Times New Roman"/>
          <w:sz w:val="24"/>
          <w:szCs w:val="24"/>
        </w:rPr>
      </w:pPr>
      <w:r w:rsidRPr="00A71882">
        <w:rPr>
          <w:rStyle w:val="EDBTXTKeywordBlack"/>
          <w:i/>
        </w:rPr>
        <w:t>cursor</w:t>
      </w:r>
      <w:r>
        <w:t xml:space="preserve"> is the name of the cursor being opened.</w:t>
      </w:r>
    </w:p>
    <w:p w:rsidR="00686086" w:rsidRDefault="00686086" w:rsidP="00686086">
      <w:pPr>
        <w:pStyle w:val="EDBTXTNormalWebBlack"/>
      </w:pPr>
      <w:r w:rsidRPr="00D87D48">
        <w:rPr>
          <w:rStyle w:val="EDBTXTKeywordBlack"/>
          <w:i/>
        </w:rPr>
        <w:t>descriptor_name</w:t>
      </w:r>
      <w:r>
        <w:t xml:space="preserve"> specifies the name of an SQL descriptor (in the form of a single-quoted string literal) or a host variable that contains the name of an SQL descriptor that contains the query that initializes the cursor.  </w:t>
      </w:r>
    </w:p>
    <w:p w:rsidR="00686086" w:rsidRPr="009A7898" w:rsidRDefault="00686086" w:rsidP="00686086">
      <w:pPr>
        <w:pStyle w:val="EDBTXTNormalWebBlackCharChar0"/>
      </w:pPr>
      <w:r>
        <w:t xml:space="preserve">For example, the following statement opens a cursor (named </w:t>
      </w:r>
      <w:r w:rsidRPr="00D351FA">
        <w:rPr>
          <w:rStyle w:val="EDBTXTKeywordBlack"/>
        </w:rPr>
        <w:t>emp_cursor</w:t>
      </w:r>
      <w:r>
        <w:t xml:space="preserve">), using the host variable, </w:t>
      </w:r>
      <w:r>
        <w:rPr>
          <w:rStyle w:val="EDBTXTKeywordBlack"/>
        </w:rPr>
        <w:t>:employees</w:t>
      </w:r>
      <w:r w:rsidRPr="001D0717">
        <w:t>:</w:t>
      </w:r>
    </w:p>
    <w:p w:rsidR="00686086" w:rsidRDefault="00686086" w:rsidP="00686086">
      <w:pPr>
        <w:rPr>
          <w:rStyle w:val="EDBTXTKeywordBlack"/>
        </w:rPr>
      </w:pPr>
      <w:r>
        <w:rPr>
          <w:rStyle w:val="EDBTXTKeywordBlack"/>
        </w:rPr>
        <w:tab/>
        <w:t>EXEC SQL OPEN emp_cursor USING DESCRIPTOR :employees</w:t>
      </w:r>
      <w:r w:rsidRPr="00325EAB">
        <w:rPr>
          <w:rStyle w:val="EDBTXTKeywordBlack"/>
        </w:rPr>
        <w:t>;</w:t>
      </w:r>
    </w:p>
    <w:p w:rsidR="00686086" w:rsidRPr="00906755" w:rsidRDefault="00686086" w:rsidP="00686086">
      <w:pPr>
        <w:rPr>
          <w:rFonts w:ascii="Courier New" w:hAnsi="Courier New" w:cs="Courier New"/>
          <w:color w:val="000000"/>
          <w:sz w:val="22"/>
          <w:szCs w:val="20"/>
        </w:rPr>
      </w:pPr>
    </w:p>
    <w:p w:rsidR="000533C8" w:rsidRPr="007E7EE7" w:rsidRDefault="000533C8" w:rsidP="000533C8">
      <w:pPr>
        <w:pStyle w:val="EDBHTMLPageBreak"/>
      </w:pPr>
    </w:p>
    <w:p w:rsidR="00686086" w:rsidRDefault="00686086" w:rsidP="00686086">
      <w:pPr>
        <w:pStyle w:val="Heading3"/>
      </w:pPr>
      <w:bookmarkStart w:id="67" w:name="_Toc499033908"/>
      <w:r>
        <w:t>PREPARE</w:t>
      </w:r>
      <w:bookmarkEnd w:id="67"/>
    </w:p>
    <w:p w:rsidR="00686086" w:rsidRPr="00801FCE" w:rsidRDefault="00686086" w:rsidP="00686086">
      <w:pPr>
        <w:pStyle w:val="EDBTXTNormalWebBlack"/>
        <w:rPr>
          <w:color w:val="auto"/>
        </w:rPr>
      </w:pPr>
      <w:r w:rsidRPr="00801FCE">
        <w:rPr>
          <w:color w:val="auto"/>
        </w:rPr>
        <w:t>Prepared statements are useful when a client application must perform a task multiple times; the statement is parsed, written and planned only once, rather than each time the statement is executed, saving repetitive processing time.</w:t>
      </w:r>
    </w:p>
    <w:p w:rsidR="00686086" w:rsidRDefault="00686086" w:rsidP="00686086">
      <w:pPr>
        <w:pStyle w:val="EDBTXTNormalWebBlack"/>
      </w:pPr>
      <w:r>
        <w:t xml:space="preserve">Use the </w:t>
      </w:r>
      <w:r w:rsidRPr="001D6A2F">
        <w:rPr>
          <w:rStyle w:val="EDBTXTKeywordBlack"/>
        </w:rPr>
        <w:t>PREPARE</w:t>
      </w:r>
      <w:r>
        <w:t xml:space="preserve"> statement to prepare an SQL statement or PL/pgSQL block for execution.  The statement is available in two forms; the first form is: </w:t>
      </w:r>
    </w:p>
    <w:p w:rsidR="00686086" w:rsidRPr="00930C01" w:rsidRDefault="00686086" w:rsidP="00686086">
      <w:pPr>
        <w:pStyle w:val="EDBTXTNormalWebBlack"/>
        <w:ind w:left="720"/>
        <w:rPr>
          <w:rStyle w:val="EDBTXTKeywordBlack"/>
        </w:rPr>
      </w:pPr>
      <w:r w:rsidRPr="00930C01">
        <w:rPr>
          <w:rStyle w:val="EDBTXTKeywordBlack"/>
        </w:rPr>
        <w:t xml:space="preserve">EXEC SQL [AT </w:t>
      </w:r>
      <w:r w:rsidRPr="00023C13">
        <w:rPr>
          <w:rStyle w:val="EDBTXTKeywordBlack"/>
          <w:i/>
        </w:rPr>
        <w:t>database</w:t>
      </w:r>
      <w:r w:rsidRPr="00930C01">
        <w:rPr>
          <w:rStyle w:val="EDBTXTKeywordBlack"/>
        </w:rPr>
        <w:t>_</w:t>
      </w:r>
      <w:r w:rsidRPr="00023C13">
        <w:rPr>
          <w:rStyle w:val="EDBTXTKeywordBlack"/>
          <w:i/>
        </w:rPr>
        <w:t>name</w:t>
      </w:r>
      <w:r w:rsidRPr="00930C01">
        <w:rPr>
          <w:rStyle w:val="EDBTXTKeywordBlack"/>
        </w:rPr>
        <w:t xml:space="preserve">] PREPARE </w:t>
      </w:r>
      <w:r w:rsidRPr="00023C13">
        <w:rPr>
          <w:rStyle w:val="EDBTXTKeywordBlack"/>
          <w:i/>
        </w:rPr>
        <w:t>statement</w:t>
      </w:r>
      <w:r w:rsidRPr="00930C01">
        <w:rPr>
          <w:rStyle w:val="EDBTXTKeywordBlack"/>
        </w:rPr>
        <w:t>_</w:t>
      </w:r>
      <w:r>
        <w:rPr>
          <w:rStyle w:val="EDBTXTKeywordBlack"/>
          <w:i/>
        </w:rPr>
        <w:t>name</w:t>
      </w:r>
      <w:r w:rsidRPr="00930C01">
        <w:rPr>
          <w:rStyle w:val="EDBTXTKeywordBlack"/>
        </w:rPr>
        <w:t xml:space="preserve"> </w:t>
      </w:r>
      <w:r>
        <w:rPr>
          <w:rStyle w:val="EDBTXTKeywordBlack"/>
        </w:rPr>
        <w:br/>
        <w:t xml:space="preserve">  </w:t>
      </w:r>
      <w:r w:rsidRPr="00930C01">
        <w:rPr>
          <w:rStyle w:val="EDBTXTKeywordBlack"/>
        </w:rPr>
        <w:t xml:space="preserve">FROM </w:t>
      </w:r>
      <w:r w:rsidRPr="00023C13">
        <w:rPr>
          <w:rStyle w:val="EDBTXTKeywordBlack"/>
          <w:i/>
        </w:rPr>
        <w:t>s</w:t>
      </w:r>
      <w:r>
        <w:rPr>
          <w:rStyle w:val="EDBTXTKeywordBlack"/>
          <w:i/>
        </w:rPr>
        <w:t>ql</w:t>
      </w:r>
      <w:r w:rsidRPr="00930C01">
        <w:rPr>
          <w:rStyle w:val="EDBTXTKeywordBlack"/>
        </w:rPr>
        <w:t>_</w:t>
      </w:r>
      <w:r>
        <w:rPr>
          <w:rStyle w:val="EDBTXTKeywordBlack"/>
          <w:i/>
        </w:rPr>
        <w:t>statement</w:t>
      </w:r>
      <w:r w:rsidRPr="00930C01">
        <w:rPr>
          <w:rStyle w:val="EDBTXTKeywordBlack"/>
        </w:rPr>
        <w:t>;</w:t>
      </w:r>
    </w:p>
    <w:p w:rsidR="00686086" w:rsidRDefault="00686086" w:rsidP="00686086">
      <w:pPr>
        <w:pStyle w:val="EDBTXTNormalWebBlack"/>
      </w:pPr>
      <w:r>
        <w:t>The second form is:</w:t>
      </w:r>
    </w:p>
    <w:p w:rsidR="00686086" w:rsidRPr="00930C01" w:rsidRDefault="00686086" w:rsidP="00686086">
      <w:pPr>
        <w:pStyle w:val="EDBTXTNormalWebBlack"/>
        <w:ind w:left="720"/>
        <w:rPr>
          <w:rStyle w:val="EDBTXTKeywordBlack"/>
        </w:rPr>
      </w:pPr>
      <w:r w:rsidRPr="00930C01">
        <w:rPr>
          <w:rStyle w:val="EDBTXTKeywordBlack"/>
        </w:rPr>
        <w:t xml:space="preserve">EXEC SQL [AT </w:t>
      </w:r>
      <w:r w:rsidRPr="00023C13">
        <w:rPr>
          <w:rStyle w:val="EDBTXTKeywordBlack"/>
          <w:i/>
        </w:rPr>
        <w:t>database</w:t>
      </w:r>
      <w:r w:rsidRPr="00930C01">
        <w:rPr>
          <w:rStyle w:val="EDBTXTKeywordBlack"/>
        </w:rPr>
        <w:t>_</w:t>
      </w:r>
      <w:r w:rsidRPr="00023C13">
        <w:rPr>
          <w:rStyle w:val="EDBTXTKeywordBlack"/>
          <w:i/>
        </w:rPr>
        <w:t>name</w:t>
      </w:r>
      <w:r w:rsidRPr="00930C01">
        <w:rPr>
          <w:rStyle w:val="EDBTXTKeywordBlack"/>
        </w:rPr>
        <w:t xml:space="preserve">] PREPARE </w:t>
      </w:r>
      <w:r w:rsidRPr="00023C13">
        <w:rPr>
          <w:rStyle w:val="EDBTXTKeywordBlack"/>
          <w:i/>
        </w:rPr>
        <w:t>statement</w:t>
      </w:r>
      <w:r w:rsidRPr="00930C01">
        <w:rPr>
          <w:rStyle w:val="EDBTXTKeywordBlack"/>
        </w:rPr>
        <w:t>_</w:t>
      </w:r>
      <w:r>
        <w:rPr>
          <w:rStyle w:val="EDBTXTKeywordBlack"/>
          <w:i/>
        </w:rPr>
        <w:t>name</w:t>
      </w:r>
      <w:r w:rsidRPr="00930C01">
        <w:rPr>
          <w:rStyle w:val="EDBTXTKeywordBlack"/>
        </w:rPr>
        <w:t xml:space="preserve"> </w:t>
      </w:r>
      <w:r>
        <w:rPr>
          <w:rStyle w:val="EDBTXTKeywordBlack"/>
        </w:rPr>
        <w:br/>
        <w:t xml:space="preserve">  AS</w:t>
      </w:r>
      <w:r w:rsidRPr="00930C01">
        <w:rPr>
          <w:rStyle w:val="EDBTXTKeywordBlack"/>
        </w:rPr>
        <w:t xml:space="preserve"> </w:t>
      </w:r>
      <w:r>
        <w:rPr>
          <w:rStyle w:val="EDBTXTKeywordBlack"/>
          <w:i/>
        </w:rPr>
        <w:t>sql</w:t>
      </w:r>
      <w:r w:rsidRPr="00930C01">
        <w:rPr>
          <w:rStyle w:val="EDBTXTKeywordBlack"/>
        </w:rPr>
        <w:t>_</w:t>
      </w:r>
      <w:r>
        <w:rPr>
          <w:rStyle w:val="EDBTXTKeywordBlack"/>
          <w:i/>
        </w:rPr>
        <w:t>statement</w:t>
      </w:r>
      <w:r w:rsidRPr="00930C01">
        <w:rPr>
          <w:rStyle w:val="EDBTXTKeywordBlack"/>
        </w:rPr>
        <w:t>;</w:t>
      </w:r>
    </w:p>
    <w:p w:rsidR="00686086" w:rsidRDefault="00686086" w:rsidP="00686086">
      <w:pPr>
        <w:pStyle w:val="EDBTXTNormalWebBlack"/>
      </w:pPr>
      <w:r>
        <w:t>Where:</w:t>
      </w:r>
    </w:p>
    <w:p w:rsidR="00686086" w:rsidRPr="002B4227" w:rsidRDefault="00686086" w:rsidP="00686086">
      <w:pPr>
        <w:pStyle w:val="EDBTXTNormalWebBlack"/>
        <w:rPr>
          <w:color w:val="auto"/>
        </w:rPr>
      </w:pPr>
      <w:r w:rsidRPr="008C39C3">
        <w:rPr>
          <w:rStyle w:val="EDBTXTKeywordBlack"/>
          <w:i/>
        </w:rPr>
        <w:t>database_name</w:t>
      </w:r>
      <w:r>
        <w:t xml:space="preserve"> is the database identifier or a host variable that contains the database identifier against which the statement will execute.  If you omit the </w:t>
      </w:r>
      <w:r w:rsidRPr="008C39C3">
        <w:rPr>
          <w:rStyle w:val="EDBTXTKeywordBlack"/>
        </w:rPr>
        <w:t>AT</w:t>
      </w:r>
      <w:r>
        <w:t xml:space="preserve"> clause, the </w:t>
      </w:r>
      <w:r w:rsidRPr="002B4227">
        <w:rPr>
          <w:color w:val="auto"/>
        </w:rPr>
        <w:t>statement will execute against the current default database.</w:t>
      </w:r>
    </w:p>
    <w:p w:rsidR="00686086" w:rsidRPr="002B4227" w:rsidRDefault="00686086" w:rsidP="00686086">
      <w:pPr>
        <w:pStyle w:val="EDBTXTNormalWebBlack"/>
        <w:rPr>
          <w:color w:val="auto"/>
        </w:rPr>
      </w:pPr>
      <w:r w:rsidRPr="002B4227">
        <w:rPr>
          <w:rStyle w:val="EDBTXTKeywordBlack"/>
          <w:i/>
          <w:color w:val="auto"/>
        </w:rPr>
        <w:t>statement_name</w:t>
      </w:r>
      <w:r w:rsidRPr="002B4227">
        <w:rPr>
          <w:color w:val="auto"/>
        </w:rPr>
        <w:t xml:space="preserve"> is the identifier associated with a prepared SQL statement or PL/SQL block.</w:t>
      </w:r>
    </w:p>
    <w:p w:rsidR="00686086" w:rsidRPr="002B4227" w:rsidRDefault="00686086" w:rsidP="00686086">
      <w:pPr>
        <w:pStyle w:val="EDBTXTNormalWebBlack"/>
        <w:rPr>
          <w:color w:val="auto"/>
        </w:rPr>
      </w:pPr>
      <w:r w:rsidRPr="002B4227">
        <w:rPr>
          <w:rStyle w:val="EDBTXTKeywordBlack"/>
          <w:i/>
          <w:color w:val="auto"/>
        </w:rPr>
        <w:t>sql</w:t>
      </w:r>
      <w:r w:rsidRPr="002B4227">
        <w:rPr>
          <w:color w:val="auto"/>
        </w:rPr>
        <w:t>_</w:t>
      </w:r>
      <w:r w:rsidRPr="002B4227">
        <w:rPr>
          <w:rStyle w:val="EDBTXTKeywordBlack"/>
          <w:i/>
          <w:color w:val="auto"/>
        </w:rPr>
        <w:t>statement</w:t>
      </w:r>
      <w:r w:rsidRPr="002B4227">
        <w:rPr>
          <w:color w:val="auto"/>
        </w:rPr>
        <w:t xml:space="preserve"> may take the form of a </w:t>
      </w:r>
      <w:r w:rsidRPr="002B4227">
        <w:rPr>
          <w:rStyle w:val="EDBTXTKeywordBlack"/>
          <w:color w:val="auto"/>
        </w:rPr>
        <w:t>SELECT</w:t>
      </w:r>
      <w:r w:rsidRPr="002B4227">
        <w:rPr>
          <w:color w:val="auto"/>
        </w:rPr>
        <w:t xml:space="preserve"> statement, a single-quoted string literal or host variable that contains the text of an SQL statement.</w:t>
      </w:r>
    </w:p>
    <w:p w:rsidR="00686086" w:rsidRPr="002B4227" w:rsidRDefault="00686086" w:rsidP="00686086">
      <w:pPr>
        <w:pStyle w:val="EDBTXTNormalWebBlack"/>
        <w:rPr>
          <w:color w:val="auto"/>
        </w:rPr>
      </w:pPr>
      <w:r w:rsidRPr="002B4227">
        <w:rPr>
          <w:color w:val="auto"/>
        </w:rPr>
        <w:t>To include variables within a prepared statement, substitute placeholders (</w:t>
      </w:r>
      <w:r w:rsidRPr="002B4227">
        <w:rPr>
          <w:rStyle w:val="EDBTXTKeywordBlack"/>
          <w:color w:val="auto"/>
        </w:rPr>
        <w:t>$1</w:t>
      </w:r>
      <w:r w:rsidRPr="002B4227">
        <w:rPr>
          <w:color w:val="auto"/>
        </w:rPr>
        <w:t xml:space="preserve">, </w:t>
      </w:r>
      <w:r w:rsidRPr="002B4227">
        <w:rPr>
          <w:rStyle w:val="EDBTXTKeywordBlack"/>
          <w:color w:val="auto"/>
        </w:rPr>
        <w:t>$2</w:t>
      </w:r>
      <w:r w:rsidRPr="002B4227">
        <w:rPr>
          <w:color w:val="auto"/>
        </w:rPr>
        <w:t xml:space="preserve">, </w:t>
      </w:r>
      <w:r w:rsidRPr="002B4227">
        <w:rPr>
          <w:rStyle w:val="EDBTXTKeywordBlack"/>
          <w:color w:val="auto"/>
        </w:rPr>
        <w:t>$3</w:t>
      </w:r>
      <w:r w:rsidRPr="002B4227">
        <w:rPr>
          <w:color w:val="auto"/>
        </w:rPr>
        <w:t xml:space="preserve">, etc.) for statement values that might change when you </w:t>
      </w:r>
      <w:r w:rsidRPr="002B4227">
        <w:rPr>
          <w:rStyle w:val="EDBTXTKeywordBlack"/>
          <w:color w:val="auto"/>
        </w:rPr>
        <w:t>PREPARE</w:t>
      </w:r>
      <w:r w:rsidRPr="002B4227">
        <w:rPr>
          <w:color w:val="auto"/>
        </w:rPr>
        <w:t xml:space="preserve"> the statement.  When you </w:t>
      </w:r>
      <w:r w:rsidRPr="002B4227">
        <w:rPr>
          <w:rStyle w:val="EDBTXTKeywordBlack"/>
          <w:color w:val="auto"/>
        </w:rPr>
        <w:t>EXECUTE</w:t>
      </w:r>
      <w:r w:rsidRPr="002B4227">
        <w:rPr>
          <w:color w:val="auto"/>
        </w:rPr>
        <w:t xml:space="preserve"> the statement, provide a value for each parameter.  The values must be provided in the order in which they will replace placeholders.</w:t>
      </w:r>
    </w:p>
    <w:p w:rsidR="00686086" w:rsidRPr="002B4227" w:rsidRDefault="00686086" w:rsidP="00686086">
      <w:pPr>
        <w:pStyle w:val="EDBTXTNormalWebBlackCharChar0"/>
        <w:rPr>
          <w:color w:val="auto"/>
        </w:rPr>
      </w:pPr>
      <w:r w:rsidRPr="002B4227">
        <w:rPr>
          <w:color w:val="auto"/>
        </w:rPr>
        <w:t xml:space="preserve">The following example creates a prepared statement </w:t>
      </w:r>
      <w:r>
        <w:rPr>
          <w:color w:val="auto"/>
        </w:rPr>
        <w:t xml:space="preserve">(named </w:t>
      </w:r>
      <w:r w:rsidRPr="00F83958">
        <w:rPr>
          <w:rStyle w:val="EDBTXTKeywordBlack"/>
        </w:rPr>
        <w:t>add_emp</w:t>
      </w:r>
      <w:r>
        <w:rPr>
          <w:color w:val="auto"/>
        </w:rPr>
        <w:t xml:space="preserve">) </w:t>
      </w:r>
      <w:r w:rsidRPr="002B4227">
        <w:rPr>
          <w:color w:val="auto"/>
        </w:rPr>
        <w:t xml:space="preserve">that inserts a record into the </w:t>
      </w:r>
      <w:r w:rsidRPr="002B4227">
        <w:rPr>
          <w:rStyle w:val="EDBTXTKeywordBlack"/>
          <w:color w:val="auto"/>
        </w:rPr>
        <w:t>emp</w:t>
      </w:r>
      <w:r w:rsidRPr="002B4227">
        <w:rPr>
          <w:color w:val="auto"/>
        </w:rPr>
        <w:t xml:space="preserve"> table:</w:t>
      </w:r>
    </w:p>
    <w:p w:rsidR="00686086" w:rsidRPr="002B4227" w:rsidRDefault="00686086" w:rsidP="00686086">
      <w:pPr>
        <w:widowControl w:val="0"/>
        <w:autoSpaceDE w:val="0"/>
        <w:autoSpaceDN w:val="0"/>
        <w:adjustRightInd w:val="0"/>
        <w:ind w:left="720"/>
        <w:rPr>
          <w:rStyle w:val="EDBTXTKeywordBlack"/>
          <w:color w:val="auto"/>
        </w:rPr>
      </w:pPr>
      <w:r w:rsidRPr="002B4227">
        <w:rPr>
          <w:rStyle w:val="EDBTXTKeywordBlack"/>
          <w:color w:val="auto"/>
        </w:rPr>
        <w:t xml:space="preserve">EXEC SQL </w:t>
      </w:r>
      <w:r>
        <w:rPr>
          <w:rStyle w:val="EDBTXTKeywordBlack"/>
          <w:color w:val="auto"/>
        </w:rPr>
        <w:t>PREPARE add_emp (int, text, text</w:t>
      </w:r>
      <w:r w:rsidRPr="002B4227">
        <w:rPr>
          <w:rStyle w:val="EDBTXTKeywordBlack"/>
          <w:color w:val="auto"/>
        </w:rPr>
        <w:t>, numeric) AS</w:t>
      </w:r>
    </w:p>
    <w:p w:rsidR="00686086" w:rsidRPr="002B4227" w:rsidRDefault="00686086" w:rsidP="00686086">
      <w:pPr>
        <w:widowControl w:val="0"/>
        <w:autoSpaceDE w:val="0"/>
        <w:autoSpaceDN w:val="0"/>
        <w:adjustRightInd w:val="0"/>
        <w:ind w:left="720"/>
        <w:rPr>
          <w:rStyle w:val="EDBTXTKeywordBlack"/>
          <w:color w:val="auto"/>
        </w:rPr>
      </w:pPr>
      <w:r w:rsidRPr="002B4227">
        <w:rPr>
          <w:rStyle w:val="EDBTXTKeywordBlack"/>
          <w:color w:val="auto"/>
        </w:rPr>
        <w:t xml:space="preserve">    INSERT INTO emp VALUES($1, $2, $3, $4);</w:t>
      </w:r>
    </w:p>
    <w:p w:rsidR="00686086" w:rsidRPr="002B4227" w:rsidRDefault="00686086" w:rsidP="00686086">
      <w:pPr>
        <w:pStyle w:val="EDBTXTNormalWebBlackCharChar0"/>
        <w:rPr>
          <w:color w:val="auto"/>
        </w:rPr>
      </w:pPr>
      <w:r w:rsidRPr="002B4227">
        <w:rPr>
          <w:color w:val="auto"/>
        </w:rPr>
        <w:t>Each time you invoke the statement, provide fresh parameter values for the statement:</w:t>
      </w:r>
    </w:p>
    <w:p w:rsidR="00686086" w:rsidRPr="002B4227" w:rsidRDefault="00686086" w:rsidP="00686086">
      <w:pPr>
        <w:widowControl w:val="0"/>
        <w:autoSpaceDE w:val="0"/>
        <w:autoSpaceDN w:val="0"/>
        <w:adjustRightInd w:val="0"/>
        <w:ind w:left="720"/>
        <w:rPr>
          <w:rStyle w:val="EDBTXTKeywordBlack"/>
          <w:color w:val="auto"/>
        </w:rPr>
      </w:pPr>
      <w:r>
        <w:rPr>
          <w:rStyle w:val="EDBTXTKeywordBlack"/>
          <w:color w:val="auto"/>
        </w:rPr>
        <w:t>EXEC SQL EXECUTE add_emp(8003</w:t>
      </w:r>
      <w:r w:rsidRPr="002B4227">
        <w:rPr>
          <w:rStyle w:val="EDBTXTKeywordBlack"/>
          <w:color w:val="auto"/>
        </w:rPr>
        <w:t>, '</w:t>
      </w:r>
      <w:r>
        <w:rPr>
          <w:rStyle w:val="EDBTXTKeywordBlack"/>
          <w:color w:val="auto"/>
        </w:rPr>
        <w:t>Davis', 'CLERK</w:t>
      </w:r>
      <w:r w:rsidRPr="002B4227">
        <w:rPr>
          <w:rStyle w:val="EDBTXTKeywordBlack"/>
          <w:color w:val="auto"/>
        </w:rPr>
        <w:t xml:space="preserve">', </w:t>
      </w:r>
      <w:r>
        <w:rPr>
          <w:rStyle w:val="EDBTXTKeywordBlack"/>
          <w:color w:val="auto"/>
        </w:rPr>
        <w:t>2000</w:t>
      </w:r>
      <w:r w:rsidRPr="002B4227">
        <w:rPr>
          <w:rStyle w:val="EDBTXTKeywordBlack"/>
          <w:color w:val="auto"/>
        </w:rPr>
        <w:t>.00);</w:t>
      </w:r>
    </w:p>
    <w:p w:rsidR="00686086" w:rsidRPr="002B4227" w:rsidRDefault="00686086" w:rsidP="00686086">
      <w:pPr>
        <w:widowControl w:val="0"/>
        <w:autoSpaceDE w:val="0"/>
        <w:autoSpaceDN w:val="0"/>
        <w:adjustRightInd w:val="0"/>
        <w:ind w:left="720"/>
        <w:rPr>
          <w:rFonts w:ascii="Courier New" w:hAnsi="Courier New" w:cs="Courier New"/>
          <w:sz w:val="22"/>
          <w:szCs w:val="20"/>
        </w:rPr>
      </w:pPr>
      <w:r w:rsidRPr="002B4227">
        <w:rPr>
          <w:rStyle w:val="EDBTXTKeywordBlack"/>
          <w:color w:val="auto"/>
        </w:rPr>
        <w:t xml:space="preserve">EXEC SQL </w:t>
      </w:r>
      <w:r>
        <w:rPr>
          <w:rStyle w:val="EDBTXTKeywordBlack"/>
          <w:color w:val="auto"/>
        </w:rPr>
        <w:t>EXECUTE add_emp(8004, 'Myer</w:t>
      </w:r>
      <w:r w:rsidRPr="002B4227">
        <w:rPr>
          <w:rStyle w:val="EDBTXTKeywordBlack"/>
          <w:color w:val="auto"/>
        </w:rPr>
        <w:t>', '</w:t>
      </w:r>
      <w:r>
        <w:rPr>
          <w:rStyle w:val="EDBTXTKeywordBlack"/>
          <w:color w:val="auto"/>
        </w:rPr>
        <w:t>CLERK</w:t>
      </w:r>
      <w:r w:rsidRPr="002B4227">
        <w:rPr>
          <w:rStyle w:val="EDBTXTKeywordBlack"/>
          <w:color w:val="auto"/>
        </w:rPr>
        <w:t>', 2</w:t>
      </w:r>
      <w:r>
        <w:rPr>
          <w:rStyle w:val="EDBTXTKeywordBlack"/>
          <w:color w:val="auto"/>
        </w:rPr>
        <w:t>0</w:t>
      </w:r>
      <w:r w:rsidRPr="002B4227">
        <w:rPr>
          <w:rStyle w:val="EDBTXTKeywordBlack"/>
          <w:color w:val="auto"/>
        </w:rPr>
        <w:t>00.00);</w:t>
      </w:r>
    </w:p>
    <w:p w:rsidR="00686086" w:rsidRPr="002B4227" w:rsidRDefault="00686086" w:rsidP="00686086">
      <w:pPr>
        <w:pStyle w:val="EDBTXTNormalWebBlack"/>
        <w:rPr>
          <w:color w:val="auto"/>
        </w:rPr>
      </w:pPr>
      <w:r w:rsidRPr="002B4227">
        <w:rPr>
          <w:color w:val="auto"/>
        </w:rPr>
        <w:lastRenderedPageBreak/>
        <w:t xml:space="preserve">Please note:  A client application must issue a </w:t>
      </w:r>
      <w:r w:rsidRPr="002B4227">
        <w:rPr>
          <w:rStyle w:val="EDBTXTKeywordBlack"/>
          <w:color w:val="auto"/>
        </w:rPr>
        <w:t>PREPARE</w:t>
      </w:r>
      <w:r w:rsidRPr="002B4227">
        <w:rPr>
          <w:color w:val="auto"/>
        </w:rPr>
        <w:t xml:space="preserve"> statement within each session in which a statement will be executed; prepared statements persist only for the duration of the current session.</w:t>
      </w:r>
    </w:p>
    <w:p w:rsidR="00686086" w:rsidRPr="002B4227" w:rsidRDefault="00686086" w:rsidP="00686086">
      <w:pPr>
        <w:pStyle w:val="EDBTXTNormalWebBlack"/>
        <w:rPr>
          <w:color w:val="auto"/>
        </w:rPr>
      </w:pPr>
    </w:p>
    <w:p w:rsidR="000533C8" w:rsidRPr="007E7EE7" w:rsidRDefault="000533C8" w:rsidP="000533C8">
      <w:pPr>
        <w:pStyle w:val="EDBHTMLPageBreak"/>
      </w:pPr>
    </w:p>
    <w:p w:rsidR="00686086" w:rsidRDefault="00686086" w:rsidP="00686086">
      <w:pPr>
        <w:pStyle w:val="Heading3"/>
      </w:pPr>
      <w:bookmarkStart w:id="68" w:name="_Toc499033909"/>
      <w:r>
        <w:t>ROLLBACK</w:t>
      </w:r>
      <w:bookmarkEnd w:id="68"/>
    </w:p>
    <w:p w:rsidR="00686086" w:rsidRDefault="00686086" w:rsidP="00686086">
      <w:pPr>
        <w:pStyle w:val="EDBTXTNormalWebBlack"/>
      </w:pPr>
      <w:r>
        <w:t xml:space="preserve">Use the </w:t>
      </w:r>
      <w:r w:rsidRPr="00AB403D">
        <w:rPr>
          <w:rStyle w:val="EDBTXTKeywordBlack"/>
        </w:rPr>
        <w:t>ROLLBACK</w:t>
      </w:r>
      <w:r>
        <w:t xml:space="preserve"> statement to abort the current transaction, and discard any updates made by the transaction.  The syntax is:</w:t>
      </w:r>
    </w:p>
    <w:p w:rsidR="00686086" w:rsidRPr="00093E0F" w:rsidRDefault="00686086" w:rsidP="00686086">
      <w:pPr>
        <w:pStyle w:val="EDBTXTNormalWebBlack"/>
        <w:ind w:left="720"/>
        <w:rPr>
          <w:rStyle w:val="EDBTXTKeywordBlack"/>
        </w:rPr>
      </w:pPr>
      <w:r w:rsidRPr="00093E0F">
        <w:rPr>
          <w:rStyle w:val="EDBTXTKeywordBlack"/>
        </w:rPr>
        <w:t xml:space="preserve">EXEC SQL [AT </w:t>
      </w:r>
      <w:r w:rsidRPr="00093E0F">
        <w:rPr>
          <w:rStyle w:val="EDBTXTKeywordBlack"/>
          <w:i/>
        </w:rPr>
        <w:t>database</w:t>
      </w:r>
      <w:r w:rsidRPr="00093E0F">
        <w:rPr>
          <w:rStyle w:val="EDBTXTKeywordBlack"/>
        </w:rPr>
        <w:t>_</w:t>
      </w:r>
      <w:r w:rsidRPr="00093E0F">
        <w:rPr>
          <w:rStyle w:val="EDBTXTKeywordBlack"/>
          <w:i/>
        </w:rPr>
        <w:t>name</w:t>
      </w:r>
      <w:r w:rsidRPr="00093E0F">
        <w:rPr>
          <w:rStyle w:val="EDBTXTKeywordBlack"/>
        </w:rPr>
        <w:t xml:space="preserve">] ROLLBACK [WORK] </w:t>
      </w:r>
      <w:r w:rsidRPr="00093E0F">
        <w:rPr>
          <w:rStyle w:val="EDBTXTKeywordBlack"/>
        </w:rPr>
        <w:br/>
        <w:t xml:space="preserve">  [ { TO [SAVEPOINT] </w:t>
      </w:r>
      <w:r w:rsidRPr="00093E0F">
        <w:rPr>
          <w:rStyle w:val="EDBTXTKeywordBlack"/>
          <w:i/>
        </w:rPr>
        <w:t>savepoint</w:t>
      </w:r>
      <w:r w:rsidRPr="00093E0F">
        <w:rPr>
          <w:rStyle w:val="EDBTXTKeywordBlack"/>
        </w:rPr>
        <w:t xml:space="preserve"> }</w:t>
      </w:r>
      <w:r>
        <w:rPr>
          <w:rStyle w:val="EDBTXTKeywordBlack"/>
        </w:rPr>
        <w:t xml:space="preserve"> </w:t>
      </w:r>
      <w:r w:rsidRPr="00093E0F">
        <w:rPr>
          <w:rStyle w:val="EDBTXTKeywordBlack"/>
        </w:rPr>
        <w:t>| RELEASE ]</w:t>
      </w:r>
    </w:p>
    <w:p w:rsidR="00686086" w:rsidRDefault="00686086" w:rsidP="00686086">
      <w:pPr>
        <w:pStyle w:val="EDBTXTNormalWebBlack"/>
      </w:pPr>
      <w:r>
        <w:t>Where:</w:t>
      </w:r>
    </w:p>
    <w:p w:rsidR="00686086" w:rsidRDefault="00686086" w:rsidP="00686086">
      <w:pPr>
        <w:pStyle w:val="EDBTXTNormalWebBlack"/>
      </w:pPr>
      <w:r w:rsidRPr="008C39C3">
        <w:rPr>
          <w:rStyle w:val="EDBTXTKeywordBlack"/>
          <w:i/>
        </w:rPr>
        <w:t>database_name</w:t>
      </w:r>
      <w:r>
        <w:t xml:space="preserve"> is the database identifier or a host variable that contains the database identifier against which the statement will execute.  If you omit the </w:t>
      </w:r>
      <w:r w:rsidRPr="008C39C3">
        <w:rPr>
          <w:rStyle w:val="EDBTXTKeywordBlack"/>
        </w:rPr>
        <w:t>AT</w:t>
      </w:r>
      <w:r>
        <w:t xml:space="preserve"> clause, the statement will execute against the current default database.</w:t>
      </w:r>
    </w:p>
    <w:p w:rsidR="00686086" w:rsidRDefault="00686086" w:rsidP="00686086">
      <w:pPr>
        <w:pStyle w:val="EDBTXTNormalWebBlack"/>
      </w:pPr>
      <w:r w:rsidRPr="00CC314A">
        <w:t>Include the</w:t>
      </w:r>
      <w:r>
        <w:t xml:space="preserve"> </w:t>
      </w:r>
      <w:r w:rsidRPr="00E118C4">
        <w:rPr>
          <w:rStyle w:val="EDBTXTKeywordBlack"/>
        </w:rPr>
        <w:t>TO</w:t>
      </w:r>
      <w:r>
        <w:t xml:space="preserve"> clause to abort any commands that were executed after the specified </w:t>
      </w:r>
      <w:r w:rsidRPr="00EE4D2A">
        <w:rPr>
          <w:rStyle w:val="EDBTXTKeywordBlack"/>
          <w:i/>
        </w:rPr>
        <w:t>savepoint</w:t>
      </w:r>
      <w:r>
        <w:t xml:space="preserve">; use the </w:t>
      </w:r>
      <w:r w:rsidRPr="00EE4D2A">
        <w:rPr>
          <w:rStyle w:val="EDBTXTKeywordBlack"/>
        </w:rPr>
        <w:t>SAVEPOINT</w:t>
      </w:r>
      <w:r>
        <w:t xml:space="preserve"> statement to define the </w:t>
      </w:r>
      <w:r w:rsidRPr="00EE4D2A">
        <w:rPr>
          <w:rStyle w:val="EDBTXTKeywordBlack"/>
          <w:i/>
        </w:rPr>
        <w:t>savepoint</w:t>
      </w:r>
      <w:r>
        <w:t xml:space="preserve">.  If you omit the </w:t>
      </w:r>
      <w:r w:rsidRPr="00E118C4">
        <w:rPr>
          <w:rStyle w:val="EDBTXTKeywordBlack"/>
        </w:rPr>
        <w:t>TO</w:t>
      </w:r>
      <w:r>
        <w:t xml:space="preserve"> clause, the </w:t>
      </w:r>
      <w:r w:rsidRPr="00AD0559">
        <w:rPr>
          <w:rStyle w:val="EDBTXTKeywordBlack"/>
        </w:rPr>
        <w:t>ROLLBACK</w:t>
      </w:r>
      <w:r>
        <w:t xml:space="preserve"> statement will abort the transaction, discarding all updates.</w:t>
      </w:r>
    </w:p>
    <w:p w:rsidR="00686086" w:rsidRDefault="00686086" w:rsidP="00686086">
      <w:pPr>
        <w:pStyle w:val="EDBTXTNormalWebBlack"/>
      </w:pPr>
      <w:r>
        <w:t xml:space="preserve">Include the </w:t>
      </w:r>
      <w:r w:rsidRPr="007A5E99">
        <w:rPr>
          <w:rStyle w:val="EDBTXTKeywordBlack"/>
        </w:rPr>
        <w:t>RELEASE</w:t>
      </w:r>
      <w:r>
        <w:t xml:space="preserve"> clause to cause the application to execute an </w:t>
      </w:r>
      <w:r w:rsidRPr="007A5E99">
        <w:rPr>
          <w:rStyle w:val="EDBTXTKeywordBlack"/>
        </w:rPr>
        <w:t>EXEC</w:t>
      </w:r>
      <w:r>
        <w:t xml:space="preserve"> </w:t>
      </w:r>
      <w:r w:rsidRPr="007A5E99">
        <w:rPr>
          <w:rStyle w:val="EDBTXTKeywordBlack"/>
        </w:rPr>
        <w:t>SQL</w:t>
      </w:r>
      <w:r>
        <w:t xml:space="preserve"> </w:t>
      </w:r>
      <w:r w:rsidRPr="007A5E99">
        <w:rPr>
          <w:rStyle w:val="EDBTXTKeywordBlack"/>
        </w:rPr>
        <w:t>COMMIT</w:t>
      </w:r>
      <w:r>
        <w:t xml:space="preserve"> </w:t>
      </w:r>
      <w:r w:rsidRPr="007A5E99">
        <w:rPr>
          <w:rStyle w:val="EDBTXTKeywordBlack"/>
        </w:rPr>
        <w:t>RELEASE</w:t>
      </w:r>
      <w:r>
        <w:t xml:space="preserve"> and close the connection.</w:t>
      </w:r>
    </w:p>
    <w:p w:rsidR="00686086" w:rsidRDefault="00686086" w:rsidP="00686086">
      <w:pPr>
        <w:pStyle w:val="EDBTXTNormalWebBlack"/>
      </w:pPr>
      <w:r>
        <w:t>Use the following statement to rollback a complete transaction:</w:t>
      </w:r>
    </w:p>
    <w:p w:rsidR="00686086" w:rsidRPr="001567E6" w:rsidRDefault="00686086" w:rsidP="00686086">
      <w:pPr>
        <w:pStyle w:val="EDBTXTNormalWebBlack"/>
        <w:ind w:left="720"/>
        <w:rPr>
          <w:rStyle w:val="EDBTXTKeywordBlack"/>
        </w:rPr>
      </w:pPr>
      <w:r w:rsidRPr="001567E6">
        <w:rPr>
          <w:rStyle w:val="EDBTXTKeywordBlack"/>
        </w:rPr>
        <w:t>EXEC SQL ROLLBACK;</w:t>
      </w:r>
    </w:p>
    <w:p w:rsidR="00686086" w:rsidRDefault="00686086" w:rsidP="00686086">
      <w:pPr>
        <w:pStyle w:val="EDBTXTNormalWebBlack"/>
      </w:pPr>
      <w:r>
        <w:t>Invoking this statement will abort the transaction, undoing all changes, erasing any savepoints, and releasing all transaction locks.  If you include a savepoint (</w:t>
      </w:r>
      <w:r w:rsidRPr="00F63C30">
        <w:rPr>
          <w:rStyle w:val="EDBTXTKeywordBlack"/>
        </w:rPr>
        <w:t>my_savepoint</w:t>
      </w:r>
      <w:r>
        <w:t xml:space="preserve"> in the following example):</w:t>
      </w:r>
    </w:p>
    <w:p w:rsidR="00686086" w:rsidRPr="001567E6" w:rsidRDefault="00686086" w:rsidP="00686086">
      <w:pPr>
        <w:pStyle w:val="EDBTXTNormalWebBlack"/>
        <w:ind w:left="720"/>
        <w:rPr>
          <w:rStyle w:val="EDBTXTKeywordBlack"/>
        </w:rPr>
      </w:pPr>
      <w:r w:rsidRPr="001567E6">
        <w:rPr>
          <w:rStyle w:val="EDBTXTKeywordBlack"/>
        </w:rPr>
        <w:t xml:space="preserve">EXEC SQL ROLLBACK TO SAVEPOINT </w:t>
      </w:r>
      <w:r w:rsidRPr="00F63C30">
        <w:rPr>
          <w:rStyle w:val="EDBTXTKeywordBlack"/>
        </w:rPr>
        <w:t>my_savepoint;</w:t>
      </w:r>
    </w:p>
    <w:p w:rsidR="00686086" w:rsidRDefault="00686086" w:rsidP="00686086">
      <w:pPr>
        <w:pStyle w:val="EDBTXTNormalWebBlack"/>
      </w:pPr>
      <w:r>
        <w:t xml:space="preserve">Only the portion of the transaction that occurred after the </w:t>
      </w:r>
      <w:r w:rsidRPr="00750C95">
        <w:rPr>
          <w:rStyle w:val="EDBTXTKeywordBlack"/>
        </w:rPr>
        <w:t>my_savepoint</w:t>
      </w:r>
      <w:r>
        <w:t xml:space="preserve"> is rolled back; </w:t>
      </w:r>
      <w:r w:rsidRPr="00292825">
        <w:rPr>
          <w:rStyle w:val="EDBTXTKeywordBlack"/>
        </w:rPr>
        <w:t>my_savepoint</w:t>
      </w:r>
      <w:r>
        <w:t xml:space="preserve"> is retained, but any savepoints created after </w:t>
      </w:r>
      <w:r w:rsidRPr="00292825">
        <w:rPr>
          <w:rStyle w:val="EDBTXTKeywordBlack"/>
        </w:rPr>
        <w:t>my_savepoint</w:t>
      </w:r>
      <w:r>
        <w:t xml:space="preserve"> will be erased.  </w:t>
      </w:r>
    </w:p>
    <w:p w:rsidR="00686086" w:rsidRDefault="00686086" w:rsidP="00686086">
      <w:pPr>
        <w:pStyle w:val="EDBTXTNormalWebBlack"/>
      </w:pPr>
      <w:r>
        <w:t xml:space="preserve">Rolling back to a specified savepoint releases all locks acquired after the savepoint.  </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69" w:name="_Toc499033910"/>
      <w:r>
        <w:t>SAVEPOINT</w:t>
      </w:r>
      <w:bookmarkEnd w:id="69"/>
    </w:p>
    <w:p w:rsidR="00686086" w:rsidRDefault="00686086" w:rsidP="00686086">
      <w:pPr>
        <w:pStyle w:val="EDBTXTNormalWebBlack"/>
      </w:pPr>
      <w:r>
        <w:t xml:space="preserve">Use the </w:t>
      </w:r>
      <w:r w:rsidRPr="00ED6837">
        <w:rPr>
          <w:rStyle w:val="EDBTXTKeywordBlack"/>
        </w:rPr>
        <w:t>SAVEPOINT</w:t>
      </w:r>
      <w:r>
        <w:t xml:space="preserve"> statement to define a </w:t>
      </w:r>
      <w:r w:rsidRPr="00ED6837">
        <w:rPr>
          <w:i/>
        </w:rPr>
        <w:t>savepoin</w:t>
      </w:r>
      <w:r>
        <w:rPr>
          <w:i/>
        </w:rPr>
        <w:t>t</w:t>
      </w:r>
      <w:r>
        <w:t xml:space="preserve">; a savepoint is a marker within a transaction.  You can use a </w:t>
      </w:r>
      <w:r w:rsidRPr="00ED6837">
        <w:rPr>
          <w:rStyle w:val="EDBTXTKeywordBlack"/>
        </w:rPr>
        <w:t>ROLLBACK</w:t>
      </w:r>
      <w:r>
        <w:t xml:space="preserve"> statement to abort the current transaction, returning the state of the server to its condition prior to the specified savepoint.  The syntax of a </w:t>
      </w:r>
      <w:r w:rsidRPr="00514607">
        <w:rPr>
          <w:rStyle w:val="EDBTXTKeywordBlack"/>
        </w:rPr>
        <w:t>SAVEPOINT</w:t>
      </w:r>
      <w:r>
        <w:t xml:space="preserve"> statement is:</w:t>
      </w:r>
    </w:p>
    <w:p w:rsidR="00686086" w:rsidRPr="00133E7F" w:rsidRDefault="00686086" w:rsidP="00686086">
      <w:pPr>
        <w:pStyle w:val="EDBTXTNormalWebBlack"/>
        <w:ind w:left="720"/>
        <w:rPr>
          <w:rStyle w:val="EDBTXTKeywordBlack"/>
        </w:rPr>
      </w:pPr>
      <w:r w:rsidRPr="00133E7F">
        <w:rPr>
          <w:rStyle w:val="EDBTXTKeywordBlack"/>
        </w:rPr>
        <w:t xml:space="preserve">EXEC SQL [AT </w:t>
      </w:r>
      <w:r w:rsidRPr="002B270D">
        <w:rPr>
          <w:rStyle w:val="EDBTXTKeywordBlack"/>
          <w:i/>
        </w:rPr>
        <w:t>database</w:t>
      </w:r>
      <w:r w:rsidRPr="00133E7F">
        <w:rPr>
          <w:rStyle w:val="EDBTXTKeywordBlack"/>
        </w:rPr>
        <w:t>_</w:t>
      </w:r>
      <w:r w:rsidRPr="002B270D">
        <w:rPr>
          <w:rStyle w:val="EDBTXTKeywordBlack"/>
          <w:i/>
        </w:rPr>
        <w:t>name</w:t>
      </w:r>
      <w:r w:rsidRPr="00133E7F">
        <w:rPr>
          <w:rStyle w:val="EDBTXTKeywordBlack"/>
        </w:rPr>
        <w:t xml:space="preserve">] SAVEPOINT </w:t>
      </w:r>
      <w:r w:rsidRPr="002B270D">
        <w:rPr>
          <w:rStyle w:val="EDBTXTKeywordBlack"/>
          <w:i/>
        </w:rPr>
        <w:t>savepoint</w:t>
      </w:r>
      <w:r>
        <w:rPr>
          <w:rStyle w:val="EDBTXTKeywordBlack"/>
          <w:i/>
        </w:rPr>
        <w:t>_name</w:t>
      </w:r>
    </w:p>
    <w:p w:rsidR="00686086" w:rsidRDefault="00686086" w:rsidP="00686086">
      <w:pPr>
        <w:pStyle w:val="EDBTXTNormalWebBlack"/>
      </w:pPr>
      <w:r>
        <w:t>Where:</w:t>
      </w:r>
    </w:p>
    <w:p w:rsidR="00686086" w:rsidRDefault="00686086" w:rsidP="00686086">
      <w:pPr>
        <w:pStyle w:val="EDBTXTNormalWebBlack"/>
      </w:pPr>
      <w:r w:rsidRPr="008C39C3">
        <w:rPr>
          <w:rStyle w:val="EDBTXTKeywordBlack"/>
          <w:i/>
        </w:rPr>
        <w:t>database_name</w:t>
      </w:r>
      <w:r>
        <w:t xml:space="preserve"> is the database identifier or a host variable that contains the database identifier against which the savepoint resides.  If you omit the </w:t>
      </w:r>
      <w:r w:rsidRPr="008C39C3">
        <w:rPr>
          <w:rStyle w:val="EDBTXTKeywordBlack"/>
        </w:rPr>
        <w:t>AT</w:t>
      </w:r>
      <w:r>
        <w:t xml:space="preserve"> clause, the statement will execute against the current default database.</w:t>
      </w:r>
    </w:p>
    <w:p w:rsidR="00686086" w:rsidRDefault="00686086" w:rsidP="00686086">
      <w:pPr>
        <w:pStyle w:val="EDBTXTNormalWebBlack"/>
      </w:pPr>
      <w:r w:rsidRPr="00C2001B">
        <w:rPr>
          <w:rStyle w:val="EDBTXTKeywordBlack"/>
          <w:i/>
        </w:rPr>
        <w:t>savepoint</w:t>
      </w:r>
      <w:r>
        <w:rPr>
          <w:rStyle w:val="EDBTXTKeywordBlack"/>
          <w:i/>
        </w:rPr>
        <w:t>_name</w:t>
      </w:r>
      <w:r>
        <w:t xml:space="preserve"> is the name of the savepoint.  If you re-use a </w:t>
      </w:r>
      <w:r w:rsidRPr="00EF4307">
        <w:rPr>
          <w:rStyle w:val="EDBTXTKeywordBlack"/>
          <w:i/>
        </w:rPr>
        <w:t>savepoint_name</w:t>
      </w:r>
      <w:r>
        <w:t xml:space="preserve">, the original savepoint is discarded.  </w:t>
      </w:r>
    </w:p>
    <w:p w:rsidR="00686086" w:rsidRDefault="00686086" w:rsidP="00686086">
      <w:pPr>
        <w:pStyle w:val="EDBTXTNormalWebBlack"/>
      </w:pPr>
      <w:r>
        <w:t xml:space="preserve">Savepoints can only be established within a transaction block.  A transaction block may contain multiple savepoints.  </w:t>
      </w:r>
    </w:p>
    <w:p w:rsidR="00686086" w:rsidRDefault="00686086" w:rsidP="00686086">
      <w:pPr>
        <w:pStyle w:val="EDBTXTNormalWebBlack"/>
      </w:pPr>
      <w:r>
        <w:t xml:space="preserve">To create a savepoint named </w:t>
      </w:r>
      <w:r w:rsidRPr="003C13AE">
        <w:rPr>
          <w:rStyle w:val="EDBTXTKeywordBlack"/>
        </w:rPr>
        <w:t>my_savepoint</w:t>
      </w:r>
      <w:r>
        <w:t>, include the statement:</w:t>
      </w:r>
    </w:p>
    <w:p w:rsidR="00686086" w:rsidRPr="003C13AE" w:rsidRDefault="00686086" w:rsidP="00686086">
      <w:pPr>
        <w:pStyle w:val="EDBTXTNormalWebBlack"/>
        <w:ind w:left="720"/>
        <w:rPr>
          <w:rStyle w:val="EDBTXTKeywordBlack"/>
        </w:rPr>
      </w:pPr>
      <w:r>
        <w:rPr>
          <w:rStyle w:val="EDBTXTKeywordBlack"/>
        </w:rPr>
        <w:t>EXEC SQL SAVEPOINT my_savepoint</w:t>
      </w:r>
      <w:r w:rsidRPr="003C13AE">
        <w:rPr>
          <w:rStyle w:val="EDBTXTKeywordBlack"/>
        </w:rPr>
        <w:t>;</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70" w:name="_Toc499033911"/>
      <w:r>
        <w:t>SELECT</w:t>
      </w:r>
      <w:bookmarkEnd w:id="70"/>
    </w:p>
    <w:p w:rsidR="00686086" w:rsidRDefault="00686086" w:rsidP="00686086">
      <w:pPr>
        <w:pStyle w:val="EDBTXTNormalWebBlack"/>
      </w:pPr>
      <w:r>
        <w:t xml:space="preserve">ECPGPlus extends support of the SQL </w:t>
      </w:r>
      <w:r w:rsidRPr="005727D6">
        <w:rPr>
          <w:rStyle w:val="EDBTXTKeywordBlack"/>
        </w:rPr>
        <w:t>SELECT</w:t>
      </w:r>
      <w:r>
        <w:t xml:space="preserve"> statement by providing the </w:t>
      </w:r>
      <w:r w:rsidRPr="008A39F0">
        <w:rPr>
          <w:rStyle w:val="EDBTXTKeywordBlack"/>
        </w:rPr>
        <w:t xml:space="preserve">INTO </w:t>
      </w:r>
      <w:r w:rsidRPr="008A39F0">
        <w:rPr>
          <w:rStyle w:val="EDBTXTKeywordBlack"/>
          <w:i/>
        </w:rPr>
        <w:t>host_variables</w:t>
      </w:r>
      <w:r>
        <w:t xml:space="preserve"> clause.  The clause allows you to select specified information from an Advanced Server database into a host variable.  The syntax for the </w:t>
      </w:r>
      <w:r w:rsidRPr="0047151E">
        <w:rPr>
          <w:rStyle w:val="EDBTXTKeywordBlack"/>
        </w:rPr>
        <w:t>SELECT</w:t>
      </w:r>
      <w:r>
        <w:t xml:space="preserve"> statement is:</w:t>
      </w:r>
    </w:p>
    <w:p w:rsidR="00686086" w:rsidRDefault="00686086" w:rsidP="00686086">
      <w:pPr>
        <w:widowControl w:val="0"/>
        <w:autoSpaceDE w:val="0"/>
        <w:autoSpaceDN w:val="0"/>
        <w:adjustRightInd w:val="0"/>
        <w:rPr>
          <w:rStyle w:val="EDBTXTKeywordBlack"/>
        </w:rPr>
      </w:pPr>
      <w:r>
        <w:rPr>
          <w:rStyle w:val="EDBTXTKeywordBlack"/>
        </w:rPr>
        <w:t xml:space="preserve">EXEC SQL [AT </w:t>
      </w:r>
      <w:r w:rsidRPr="007E2D65">
        <w:rPr>
          <w:rStyle w:val="EDBTXTKeywordBlack"/>
          <w:i/>
        </w:rPr>
        <w:t>database_name</w:t>
      </w:r>
      <w:r>
        <w:rPr>
          <w:rStyle w:val="EDBTXTKeywordBlack"/>
        </w:rPr>
        <w:t>]</w:t>
      </w:r>
    </w:p>
    <w:p w:rsidR="00686086" w:rsidRPr="004D5B59" w:rsidRDefault="00686086" w:rsidP="00686086">
      <w:pPr>
        <w:widowControl w:val="0"/>
        <w:autoSpaceDE w:val="0"/>
        <w:autoSpaceDN w:val="0"/>
        <w:adjustRightInd w:val="0"/>
        <w:rPr>
          <w:rStyle w:val="EDBTXTKeywordBlack"/>
        </w:rPr>
      </w:pPr>
      <w:r w:rsidRPr="004D5B59">
        <w:rPr>
          <w:rStyle w:val="EDBTXTKeywordBlack"/>
        </w:rPr>
        <w:t>SELECT</w:t>
      </w:r>
    </w:p>
    <w:p w:rsidR="00686086" w:rsidRPr="004D5B59" w:rsidRDefault="00686086" w:rsidP="00686086">
      <w:pPr>
        <w:widowControl w:val="0"/>
        <w:autoSpaceDE w:val="0"/>
        <w:autoSpaceDN w:val="0"/>
        <w:adjustRightInd w:val="0"/>
        <w:rPr>
          <w:rStyle w:val="EDBTXTKeywordBlack"/>
        </w:rPr>
      </w:pPr>
      <w:r w:rsidRPr="004D5B59">
        <w:rPr>
          <w:rStyle w:val="EDBTXTKeywordBlack"/>
        </w:rPr>
        <w:t xml:space="preserve">  [ </w:t>
      </w:r>
      <w:r w:rsidRPr="00A144C2">
        <w:rPr>
          <w:rStyle w:val="EDBTXTKeywordBlack"/>
          <w:i/>
        </w:rPr>
        <w:t>hint</w:t>
      </w:r>
      <w:r w:rsidRPr="004D5B59">
        <w:rPr>
          <w:rStyle w:val="EDBTXTKeywordBlack"/>
        </w:rPr>
        <w:t xml:space="preserve"> ]</w:t>
      </w:r>
    </w:p>
    <w:p w:rsidR="00686086" w:rsidRPr="004D5B59" w:rsidRDefault="00686086" w:rsidP="00686086">
      <w:pPr>
        <w:widowControl w:val="0"/>
        <w:autoSpaceDE w:val="0"/>
        <w:autoSpaceDN w:val="0"/>
        <w:adjustRightInd w:val="0"/>
        <w:rPr>
          <w:rStyle w:val="EDBTXTKeywordBlack"/>
        </w:rPr>
      </w:pPr>
      <w:r>
        <w:rPr>
          <w:rStyle w:val="EDBTXTKeywordBlack"/>
        </w:rPr>
        <w:t xml:space="preserve"> </w:t>
      </w:r>
      <w:r w:rsidRPr="004D5B59">
        <w:rPr>
          <w:rStyle w:val="EDBTXTKeywordBlack"/>
        </w:rPr>
        <w:t xml:space="preserve"> [ </w:t>
      </w:r>
      <w:r>
        <w:rPr>
          <w:rStyle w:val="EDBTXTKeywordBlack"/>
        </w:rPr>
        <w:t>ALL | DISTINCT [ ON(</w:t>
      </w:r>
      <w:r w:rsidRPr="00A144C2">
        <w:rPr>
          <w:rStyle w:val="EDBTXTKeywordBlack"/>
          <w:i/>
        </w:rPr>
        <w:t>expression</w:t>
      </w:r>
      <w:r>
        <w:rPr>
          <w:rStyle w:val="EDBTXTKeywordBlack"/>
        </w:rPr>
        <w:t>, ...)</w:t>
      </w:r>
      <w:r w:rsidRPr="004D5B59">
        <w:rPr>
          <w:rStyle w:val="EDBTXTKeywordBlack"/>
        </w:rPr>
        <w:t xml:space="preserve"> </w:t>
      </w:r>
      <w:r>
        <w:rPr>
          <w:rStyle w:val="EDBTXTKeywordBlack"/>
        </w:rPr>
        <w:t>]</w:t>
      </w:r>
      <w:r w:rsidRPr="004D5B59">
        <w:rPr>
          <w:rStyle w:val="EDBTXTKeywordBlack"/>
        </w:rPr>
        <w:t>]</w:t>
      </w:r>
    </w:p>
    <w:p w:rsidR="00686086" w:rsidRPr="004D5B59" w:rsidRDefault="00686086" w:rsidP="00686086">
      <w:pPr>
        <w:widowControl w:val="0"/>
        <w:autoSpaceDE w:val="0"/>
        <w:autoSpaceDN w:val="0"/>
        <w:adjustRightInd w:val="0"/>
        <w:rPr>
          <w:rStyle w:val="EDBTXTKeywordBlack"/>
        </w:rPr>
      </w:pPr>
      <w:r>
        <w:rPr>
          <w:rStyle w:val="EDBTXTKeywordBlack"/>
        </w:rPr>
        <w:t xml:space="preserve">  </w:t>
      </w:r>
      <w:r w:rsidRPr="00A144C2">
        <w:rPr>
          <w:rStyle w:val="EDBTXTKeywordBlack"/>
          <w:i/>
        </w:rPr>
        <w:t>select_list</w:t>
      </w:r>
      <w:r w:rsidRPr="004D5B59">
        <w:rPr>
          <w:rStyle w:val="EDBTXTKeywordBlack"/>
        </w:rPr>
        <w:t xml:space="preserve"> </w:t>
      </w:r>
      <w:r w:rsidRPr="00B605F7">
        <w:rPr>
          <w:rStyle w:val="EDBTXTKeywordBlack"/>
          <w:b/>
          <w:color w:val="auto"/>
        </w:rPr>
        <w:t xml:space="preserve">INTO </w:t>
      </w:r>
      <w:r w:rsidRPr="00D2426D">
        <w:rPr>
          <w:rStyle w:val="EDBTXTKeywordBlack"/>
          <w:b/>
          <w:i/>
          <w:color w:val="auto"/>
        </w:rPr>
        <w:t>host</w:t>
      </w:r>
      <w:r w:rsidRPr="00B605F7">
        <w:rPr>
          <w:rStyle w:val="EDBTXTKeywordBlack"/>
          <w:b/>
          <w:color w:val="auto"/>
        </w:rPr>
        <w:t>_</w:t>
      </w:r>
      <w:r w:rsidRPr="00D2426D">
        <w:rPr>
          <w:rStyle w:val="EDBTXTKeywordBlack"/>
          <w:b/>
          <w:i/>
          <w:color w:val="auto"/>
        </w:rPr>
        <w:t>variables</w:t>
      </w:r>
    </w:p>
    <w:p w:rsidR="00686086" w:rsidRPr="004D5B59" w:rsidRDefault="00686086" w:rsidP="00686086">
      <w:pPr>
        <w:widowControl w:val="0"/>
        <w:autoSpaceDE w:val="0"/>
        <w:autoSpaceDN w:val="0"/>
        <w:adjustRightInd w:val="0"/>
        <w:rPr>
          <w:rStyle w:val="EDBTXTKeywordBlack"/>
        </w:rPr>
      </w:pPr>
    </w:p>
    <w:p w:rsidR="00686086" w:rsidRPr="004D5B59" w:rsidRDefault="00686086" w:rsidP="00686086">
      <w:pPr>
        <w:widowControl w:val="0"/>
        <w:autoSpaceDE w:val="0"/>
        <w:autoSpaceDN w:val="0"/>
        <w:adjustRightInd w:val="0"/>
        <w:rPr>
          <w:rStyle w:val="EDBTXTKeywordBlack"/>
        </w:rPr>
      </w:pPr>
      <w:r w:rsidRPr="004D5B59">
        <w:rPr>
          <w:rStyle w:val="EDBTXTKeywordBlack"/>
        </w:rPr>
        <w:t xml:space="preserve">  </w:t>
      </w:r>
      <w:r>
        <w:rPr>
          <w:rStyle w:val="EDBTXTKeywordBlack"/>
        </w:rPr>
        <w:t xml:space="preserve">[ </w:t>
      </w:r>
      <w:r w:rsidRPr="004D5B59">
        <w:rPr>
          <w:rStyle w:val="EDBTXTKeywordBlack"/>
        </w:rPr>
        <w:t xml:space="preserve">FROM from_item [, </w:t>
      </w:r>
      <w:r w:rsidRPr="00A144C2">
        <w:rPr>
          <w:rStyle w:val="EDBTXTKeywordBlack"/>
          <w:i/>
        </w:rPr>
        <w:t>from_item</w:t>
      </w:r>
      <w:r w:rsidRPr="004D5B59">
        <w:rPr>
          <w:rStyle w:val="EDBTXTKeywordBlack"/>
        </w:rPr>
        <w:t xml:space="preserve"> ]...</w:t>
      </w:r>
      <w:r>
        <w:rPr>
          <w:rStyle w:val="EDBTXTKeywordBlack"/>
        </w:rPr>
        <w:t>]</w:t>
      </w:r>
    </w:p>
    <w:p w:rsidR="00686086" w:rsidRPr="004D5B59" w:rsidRDefault="00686086" w:rsidP="00686086">
      <w:pPr>
        <w:widowControl w:val="0"/>
        <w:autoSpaceDE w:val="0"/>
        <w:autoSpaceDN w:val="0"/>
        <w:adjustRightInd w:val="0"/>
        <w:rPr>
          <w:rStyle w:val="EDBTXTKeywordBlack"/>
        </w:rPr>
      </w:pPr>
      <w:r>
        <w:rPr>
          <w:rStyle w:val="EDBTXTKeywordBlack"/>
        </w:rPr>
        <w:t xml:space="preserve"> </w:t>
      </w:r>
      <w:r w:rsidRPr="004D5B59">
        <w:rPr>
          <w:rStyle w:val="EDBTXTKeywordBlack"/>
        </w:rPr>
        <w:t xml:space="preserve"> [ </w:t>
      </w:r>
      <w:r>
        <w:rPr>
          <w:rStyle w:val="EDBTXTKeywordBlack"/>
        </w:rPr>
        <w:t xml:space="preserve">WHERE </w:t>
      </w:r>
      <w:r>
        <w:rPr>
          <w:rStyle w:val="EDBTXTKeywordBlack"/>
          <w:i/>
        </w:rPr>
        <w:t>condition</w:t>
      </w:r>
      <w:r w:rsidRPr="004D5B59">
        <w:rPr>
          <w:rStyle w:val="EDBTXTKeywordBlack"/>
        </w:rPr>
        <w:t xml:space="preserve"> ]</w:t>
      </w:r>
    </w:p>
    <w:p w:rsidR="00686086" w:rsidRPr="004D5B59" w:rsidRDefault="00686086" w:rsidP="00686086">
      <w:pPr>
        <w:widowControl w:val="0"/>
        <w:autoSpaceDE w:val="0"/>
        <w:autoSpaceDN w:val="0"/>
        <w:adjustRightInd w:val="0"/>
        <w:rPr>
          <w:rStyle w:val="EDBTXTKeywordBlack"/>
        </w:rPr>
      </w:pPr>
      <w:r>
        <w:rPr>
          <w:rStyle w:val="EDBTXTKeywordBlack"/>
        </w:rPr>
        <w:t xml:space="preserve"> </w:t>
      </w:r>
      <w:r w:rsidRPr="004D5B59">
        <w:rPr>
          <w:rStyle w:val="EDBTXTKeywordBlack"/>
        </w:rPr>
        <w:t xml:space="preserve"> [ </w:t>
      </w:r>
      <w:r w:rsidRPr="005127F4">
        <w:rPr>
          <w:rStyle w:val="EDBTXTKeywordBlack"/>
          <w:i/>
        </w:rPr>
        <w:t>hierarchical</w:t>
      </w:r>
      <w:r w:rsidRPr="004D5B59">
        <w:rPr>
          <w:rStyle w:val="EDBTXTKeywordBlack"/>
        </w:rPr>
        <w:t>_</w:t>
      </w:r>
      <w:r w:rsidRPr="005127F4">
        <w:rPr>
          <w:rStyle w:val="EDBTXTKeywordBlack"/>
          <w:i/>
        </w:rPr>
        <w:t>query</w:t>
      </w:r>
      <w:r w:rsidRPr="004D5B59">
        <w:rPr>
          <w:rStyle w:val="EDBTXTKeywordBlack"/>
        </w:rPr>
        <w:t>_</w:t>
      </w:r>
      <w:r w:rsidRPr="005127F4">
        <w:rPr>
          <w:rStyle w:val="EDBTXTKeywordBlack"/>
          <w:i/>
        </w:rPr>
        <w:t>clause</w:t>
      </w:r>
      <w:r w:rsidRPr="004D5B59">
        <w:rPr>
          <w:rStyle w:val="EDBTXTKeywordBlack"/>
        </w:rPr>
        <w:t xml:space="preserve"> ]</w:t>
      </w:r>
    </w:p>
    <w:p w:rsidR="00686086" w:rsidRPr="004D5B59" w:rsidRDefault="00686086" w:rsidP="00686086">
      <w:pPr>
        <w:widowControl w:val="0"/>
        <w:autoSpaceDE w:val="0"/>
        <w:autoSpaceDN w:val="0"/>
        <w:adjustRightInd w:val="0"/>
        <w:rPr>
          <w:rStyle w:val="EDBTXTKeywordBlack"/>
        </w:rPr>
      </w:pPr>
      <w:r>
        <w:rPr>
          <w:rStyle w:val="EDBTXTKeywordBlack"/>
        </w:rPr>
        <w:t xml:space="preserve">  [ GROUP BY </w:t>
      </w:r>
      <w:r>
        <w:rPr>
          <w:rStyle w:val="EDBTXTKeywordBlack"/>
          <w:i/>
        </w:rPr>
        <w:t>expression</w:t>
      </w:r>
      <w:r>
        <w:rPr>
          <w:rStyle w:val="EDBTXTKeywordBlack"/>
        </w:rPr>
        <w:t xml:space="preserve"> [, ...]</w:t>
      </w:r>
      <w:r w:rsidRPr="004D5B59">
        <w:rPr>
          <w:rStyle w:val="EDBTXTKeywordBlack"/>
        </w:rPr>
        <w:t>]</w:t>
      </w:r>
    </w:p>
    <w:p w:rsidR="00686086" w:rsidRPr="004D5B59" w:rsidRDefault="00686086" w:rsidP="00686086">
      <w:pPr>
        <w:widowControl w:val="0"/>
        <w:autoSpaceDE w:val="0"/>
        <w:autoSpaceDN w:val="0"/>
        <w:adjustRightInd w:val="0"/>
        <w:rPr>
          <w:rStyle w:val="EDBTXTKeywordBlack"/>
        </w:rPr>
      </w:pPr>
      <w:r w:rsidRPr="004D5B59">
        <w:rPr>
          <w:rStyle w:val="EDBTXTKeywordBlack"/>
        </w:rPr>
        <w:t xml:space="preserve">  [ HAVING </w:t>
      </w:r>
      <w:r w:rsidRPr="005127F4">
        <w:rPr>
          <w:rStyle w:val="EDBTXTKeywordBlack"/>
          <w:i/>
        </w:rPr>
        <w:t>condition</w:t>
      </w:r>
      <w:r w:rsidRPr="004D5B59">
        <w:rPr>
          <w:rStyle w:val="EDBTXTKeywordBlack"/>
        </w:rPr>
        <w:t xml:space="preserve"> ]</w:t>
      </w:r>
    </w:p>
    <w:p w:rsidR="00686086" w:rsidRPr="004D5B59" w:rsidRDefault="00686086" w:rsidP="00686086">
      <w:pPr>
        <w:widowControl w:val="0"/>
        <w:autoSpaceDE w:val="0"/>
        <w:autoSpaceDN w:val="0"/>
        <w:adjustRightInd w:val="0"/>
        <w:rPr>
          <w:rStyle w:val="EDBTXTKeywordBlack"/>
        </w:rPr>
      </w:pPr>
      <w:r>
        <w:rPr>
          <w:rStyle w:val="EDBTXTKeywordBlack"/>
        </w:rPr>
        <w:t xml:space="preserve"> </w:t>
      </w:r>
      <w:r w:rsidRPr="004D5B59">
        <w:rPr>
          <w:rStyle w:val="EDBTXTKeywordBlack"/>
        </w:rPr>
        <w:t xml:space="preserve"> [ { UNION [ ALL ] | INTERSECT | MINUS } (</w:t>
      </w:r>
      <w:r w:rsidRPr="005127F4">
        <w:rPr>
          <w:rStyle w:val="EDBTXTKeywordBlack"/>
          <w:i/>
        </w:rPr>
        <w:t>subquery</w:t>
      </w:r>
      <w:r w:rsidRPr="004D5B59">
        <w:rPr>
          <w:rStyle w:val="EDBTXTKeywordBlack"/>
        </w:rPr>
        <w:t>) ]</w:t>
      </w:r>
    </w:p>
    <w:p w:rsidR="00686086" w:rsidRDefault="00686086" w:rsidP="00686086">
      <w:pPr>
        <w:widowControl w:val="0"/>
        <w:autoSpaceDE w:val="0"/>
        <w:autoSpaceDN w:val="0"/>
        <w:adjustRightInd w:val="0"/>
        <w:rPr>
          <w:rStyle w:val="EDBTXTKeywordBlack"/>
        </w:rPr>
      </w:pPr>
      <w:r>
        <w:rPr>
          <w:rStyle w:val="EDBTXTKeywordBlack"/>
        </w:rPr>
        <w:t xml:space="preserve">  </w:t>
      </w:r>
      <w:r w:rsidRPr="004D5B59">
        <w:rPr>
          <w:rStyle w:val="EDBTXTKeywordBlack"/>
        </w:rPr>
        <w:t xml:space="preserve">[ </w:t>
      </w:r>
      <w:r>
        <w:rPr>
          <w:rStyle w:val="EDBTXTKeywordBlack"/>
        </w:rPr>
        <w:t xml:space="preserve">ORDER BY </w:t>
      </w:r>
      <w:r>
        <w:rPr>
          <w:rStyle w:val="EDBTXTKeywordBlack"/>
          <w:i/>
        </w:rPr>
        <w:t xml:space="preserve">expression </w:t>
      </w:r>
      <w:r>
        <w:rPr>
          <w:rStyle w:val="EDBTXTKeywordBlack"/>
        </w:rPr>
        <w:t>[</w:t>
      </w:r>
      <w:r w:rsidRPr="00AF1E99">
        <w:rPr>
          <w:rStyle w:val="EDBTXTKeywordBlack"/>
          <w:i/>
        </w:rPr>
        <w:t>order_by_options</w:t>
      </w:r>
      <w:r>
        <w:rPr>
          <w:rStyle w:val="EDBTXTKeywordBlack"/>
        </w:rPr>
        <w:t>]</w:t>
      </w:r>
      <w:r w:rsidRPr="004D5B59">
        <w:rPr>
          <w:rStyle w:val="EDBTXTKeywordBlack"/>
        </w:rPr>
        <w:t>]</w:t>
      </w:r>
    </w:p>
    <w:p w:rsidR="00686086" w:rsidRDefault="00686086" w:rsidP="00686086">
      <w:pPr>
        <w:widowControl w:val="0"/>
        <w:autoSpaceDE w:val="0"/>
        <w:autoSpaceDN w:val="0"/>
        <w:adjustRightInd w:val="0"/>
        <w:rPr>
          <w:rStyle w:val="EDBTXTKeywordBlack"/>
        </w:rPr>
      </w:pPr>
      <w:r>
        <w:rPr>
          <w:rStyle w:val="EDBTXTKeywordBlack"/>
        </w:rPr>
        <w:t xml:space="preserve">  [ LIMIT { </w:t>
      </w:r>
      <w:r>
        <w:rPr>
          <w:rStyle w:val="EDBTXTKeywordBlack"/>
          <w:i/>
        </w:rPr>
        <w:t xml:space="preserve">count </w:t>
      </w:r>
      <w:r>
        <w:rPr>
          <w:rStyle w:val="EDBTXTKeywordBlack"/>
        </w:rPr>
        <w:t>| ALL }]</w:t>
      </w:r>
    </w:p>
    <w:p w:rsidR="00686086" w:rsidRPr="00E90435" w:rsidRDefault="00686086" w:rsidP="00686086">
      <w:pPr>
        <w:widowControl w:val="0"/>
        <w:autoSpaceDE w:val="0"/>
        <w:autoSpaceDN w:val="0"/>
        <w:adjustRightInd w:val="0"/>
        <w:rPr>
          <w:rStyle w:val="EDBTXTKeywordBlack"/>
        </w:rPr>
      </w:pPr>
      <w:r>
        <w:rPr>
          <w:rStyle w:val="EDBTXTKeywordBlack"/>
        </w:rPr>
        <w:t xml:space="preserve">  </w:t>
      </w:r>
      <w:r w:rsidRPr="00E90435">
        <w:rPr>
          <w:rStyle w:val="EDBTXTKeywordBlack"/>
        </w:rPr>
        <w:t>[ OFFSET start [ ROW | ROWS ] ]</w:t>
      </w:r>
    </w:p>
    <w:p w:rsidR="00686086" w:rsidRPr="00E90435" w:rsidRDefault="00686086" w:rsidP="00686086">
      <w:pPr>
        <w:widowControl w:val="0"/>
        <w:autoSpaceDE w:val="0"/>
        <w:autoSpaceDN w:val="0"/>
        <w:adjustRightInd w:val="0"/>
        <w:rPr>
          <w:rStyle w:val="EDBTXTKeywordBlack"/>
        </w:rPr>
      </w:pPr>
      <w:r>
        <w:rPr>
          <w:rStyle w:val="EDBTXTKeywordBlack"/>
        </w:rPr>
        <w:t xml:space="preserve">  </w:t>
      </w:r>
      <w:r w:rsidRPr="00E90435">
        <w:rPr>
          <w:rStyle w:val="EDBTXTKeywordBlack"/>
        </w:rPr>
        <w:t>[ FETCH { FIRST | NEXT }</w:t>
      </w:r>
      <w:r w:rsidRPr="00645A94">
        <w:t xml:space="preserve"> </w:t>
      </w:r>
      <w:r w:rsidRPr="00E90435">
        <w:rPr>
          <w:rStyle w:val="EDBTXTKeywordBlack"/>
        </w:rPr>
        <w:t>[ count ] { ROW | ROWS } ONLY ]</w:t>
      </w:r>
    </w:p>
    <w:p w:rsidR="00686086" w:rsidRPr="0047151E" w:rsidRDefault="00686086" w:rsidP="00686086">
      <w:pPr>
        <w:widowControl w:val="0"/>
        <w:autoSpaceDE w:val="0"/>
        <w:autoSpaceDN w:val="0"/>
        <w:adjustRightInd w:val="0"/>
        <w:rPr>
          <w:rFonts w:ascii="Courier New" w:hAnsi="Courier New" w:cs="Courier New"/>
          <w:color w:val="000000"/>
          <w:sz w:val="22"/>
          <w:szCs w:val="20"/>
        </w:rPr>
      </w:pPr>
      <w:r>
        <w:rPr>
          <w:rStyle w:val="EDBTXTKeywordBlack"/>
        </w:rPr>
        <w:t xml:space="preserve">  </w:t>
      </w:r>
      <w:r w:rsidRPr="00E90435">
        <w:rPr>
          <w:rStyle w:val="EDBTXTKeywordBlack"/>
        </w:rPr>
        <w:t>[ FOR { UPDATE | SHARE }</w:t>
      </w:r>
      <w:r w:rsidRPr="00E90435">
        <w:t xml:space="preserve"> </w:t>
      </w:r>
      <w:r w:rsidRPr="00E90435">
        <w:rPr>
          <w:rStyle w:val="EDBTXTKeywordBlack"/>
        </w:rPr>
        <w:t>[OF table_name</w:t>
      </w:r>
      <w:r w:rsidRPr="00E90435">
        <w:t xml:space="preserve"> </w:t>
      </w:r>
      <w:r>
        <w:rPr>
          <w:rStyle w:val="EDBTXTKeywordBlack"/>
        </w:rPr>
        <w:t>[, ...]][NOWAIT ][...]</w:t>
      </w:r>
      <w:r w:rsidRPr="00E90435">
        <w:rPr>
          <w:rStyle w:val="EDBTXTKeywordBlack"/>
        </w:rPr>
        <w:t>]</w:t>
      </w:r>
    </w:p>
    <w:p w:rsidR="00686086" w:rsidRDefault="00686086" w:rsidP="00686086">
      <w:pPr>
        <w:pStyle w:val="EDBTXTNormalWebBlackCharChar0"/>
      </w:pPr>
      <w:r w:rsidRPr="00645A94">
        <w:t>Where</w:t>
      </w:r>
      <w:r>
        <w:t>:</w:t>
      </w:r>
    </w:p>
    <w:p w:rsidR="00686086" w:rsidRDefault="00686086" w:rsidP="00686086">
      <w:pPr>
        <w:pStyle w:val="EDBTXTNormalWebBlack"/>
      </w:pPr>
      <w:r w:rsidRPr="00B40C42">
        <w:rPr>
          <w:rStyle w:val="EDBTXTKeywordBlack"/>
          <w:i/>
        </w:rPr>
        <w:t>d</w:t>
      </w:r>
      <w:r>
        <w:rPr>
          <w:rStyle w:val="EDBTXTKeywordBlack"/>
          <w:i/>
        </w:rPr>
        <w:t>ata</w:t>
      </w:r>
      <w:r w:rsidRPr="00B40C42">
        <w:rPr>
          <w:rStyle w:val="EDBTXTKeywordBlack"/>
          <w:i/>
        </w:rPr>
        <w:t>b</w:t>
      </w:r>
      <w:r>
        <w:rPr>
          <w:rStyle w:val="EDBTXTKeywordBlack"/>
          <w:i/>
        </w:rPr>
        <w:t>ase</w:t>
      </w:r>
      <w:r w:rsidRPr="00B40C42">
        <w:rPr>
          <w:rStyle w:val="EDBTXTKeywordBlack"/>
          <w:i/>
        </w:rPr>
        <w:t>_name</w:t>
      </w:r>
      <w:r>
        <w:t xml:space="preserve"> is the name of the database (or host variable that contains the name of the database) in which the table resides.  This value may take the form of an unquoted string literal, or of a host variable.</w:t>
      </w:r>
    </w:p>
    <w:p w:rsidR="00686086" w:rsidRPr="00645A94" w:rsidRDefault="00686086" w:rsidP="00686086">
      <w:pPr>
        <w:pStyle w:val="EDBTXTNormalWebBlackCharChar0"/>
      </w:pPr>
      <w:r w:rsidRPr="00293FE3">
        <w:rPr>
          <w:rStyle w:val="EDBTXTKeywordBlack"/>
          <w:i/>
        </w:rPr>
        <w:t>host_variables</w:t>
      </w:r>
      <w:r>
        <w:t xml:space="preserve"> is a list of host variables that will be populated by the </w:t>
      </w:r>
      <w:r w:rsidRPr="00293FE3">
        <w:rPr>
          <w:rStyle w:val="EDBTXTKeywordBlack"/>
        </w:rPr>
        <w:t>SELECT</w:t>
      </w:r>
      <w:r>
        <w:t xml:space="preserve"> statement.  If the </w:t>
      </w:r>
      <w:r w:rsidRPr="00623E9C">
        <w:rPr>
          <w:rStyle w:val="EDBTXTKeywordBlack"/>
        </w:rPr>
        <w:t>SELECT</w:t>
      </w:r>
      <w:r>
        <w:t xml:space="preserve"> statement returns more than a single row, </w:t>
      </w:r>
      <w:r w:rsidRPr="00FE04C0">
        <w:rPr>
          <w:rStyle w:val="EDBTXTKeywordBlack"/>
          <w:i/>
        </w:rPr>
        <w:t>host_variables</w:t>
      </w:r>
      <w:r>
        <w:t xml:space="preserve"> must be an array.  </w:t>
      </w:r>
    </w:p>
    <w:p w:rsidR="00686086" w:rsidRDefault="00686086" w:rsidP="00686086">
      <w:pPr>
        <w:pStyle w:val="EDBTXTNormalWebBlack"/>
        <w:rPr>
          <w:lang w:val="en-US"/>
        </w:rPr>
      </w:pPr>
      <w:r>
        <w:t xml:space="preserve">ECPGPlus provides support for the additional clauses of the SQL </w:t>
      </w:r>
      <w:r w:rsidRPr="00EA2A6C">
        <w:rPr>
          <w:rStyle w:val="EDBTXTKeywordBlack"/>
        </w:rPr>
        <w:t>SELECT</w:t>
      </w:r>
      <w:r>
        <w:t xml:space="preserve"> statement as documented in th</w:t>
      </w:r>
      <w:r w:rsidR="005F6DC9">
        <w:t>e PostgreSQL Core documentation</w:t>
      </w:r>
      <w:r>
        <w:t xml:space="preserve"> available at:</w:t>
      </w:r>
      <w:r w:rsidR="005C636C">
        <w:rPr>
          <w:lang w:val="en-US"/>
        </w:rPr>
        <w:t xml:space="preserve"> </w:t>
      </w:r>
    </w:p>
    <w:p w:rsidR="005F6DC9" w:rsidRPr="005C636C" w:rsidRDefault="002B0CDE" w:rsidP="005F6DC9">
      <w:pPr>
        <w:pStyle w:val="EDBTXTNormalWebBlack"/>
        <w:jc w:val="center"/>
        <w:rPr>
          <w:lang w:val="en-US"/>
        </w:rPr>
      </w:pPr>
      <w:hyperlink r:id="rId25" w:history="1">
        <w:r w:rsidR="00335472">
          <w:rPr>
            <w:rStyle w:val="Hyperlink"/>
            <w:lang w:val="en-US"/>
          </w:rPr>
          <w:t>http://www.postgresql.org/docs/10/static/sql-select.html</w:t>
        </w:r>
      </w:hyperlink>
    </w:p>
    <w:p w:rsidR="00686086" w:rsidRDefault="00686086" w:rsidP="00686086">
      <w:pPr>
        <w:pStyle w:val="EDBTXTNormalWebBlackCharChar0"/>
      </w:pPr>
      <w:r>
        <w:t xml:space="preserve">To use the </w:t>
      </w:r>
      <w:r w:rsidRPr="00854AB7">
        <w:rPr>
          <w:rStyle w:val="EDBTXTKeywordBlack"/>
        </w:rPr>
        <w:t>INTO</w:t>
      </w:r>
      <w:r w:rsidRPr="004778FE">
        <w:t xml:space="preserve"> </w:t>
      </w:r>
      <w:r w:rsidRPr="00854AB7">
        <w:rPr>
          <w:rStyle w:val="EDBTXTKeywordBlack"/>
          <w:i/>
        </w:rPr>
        <w:t>host_variables</w:t>
      </w:r>
      <w:r>
        <w:t xml:space="preserve"> clause, include the names of defined host variables when specifying the </w:t>
      </w:r>
      <w:r w:rsidRPr="00331340">
        <w:rPr>
          <w:rStyle w:val="EDBTXTKeywordBlack"/>
        </w:rPr>
        <w:t>SELECT</w:t>
      </w:r>
      <w:r>
        <w:t xml:space="preserve"> statement.  For example, the following </w:t>
      </w:r>
      <w:r w:rsidRPr="009556A1">
        <w:rPr>
          <w:rStyle w:val="EDBTXTKeywordBlack"/>
        </w:rPr>
        <w:t>SELECT</w:t>
      </w:r>
      <w:r>
        <w:t xml:space="preserve"> statement populates the </w:t>
      </w:r>
      <w:r w:rsidRPr="009556A1">
        <w:rPr>
          <w:rStyle w:val="EDBTXTKeywordBlack"/>
        </w:rPr>
        <w:t>:emp_name</w:t>
      </w:r>
      <w:r>
        <w:t xml:space="preserve"> and </w:t>
      </w:r>
      <w:r w:rsidRPr="009556A1">
        <w:rPr>
          <w:rStyle w:val="EDBTXTKeywordBlack"/>
        </w:rPr>
        <w:t>:emp_sal</w:t>
      </w:r>
      <w:r>
        <w:t xml:space="preserve"> host variables with a list of employee names and salaries:</w:t>
      </w:r>
    </w:p>
    <w:p w:rsidR="00686086" w:rsidRPr="00D15AD5" w:rsidRDefault="00686086" w:rsidP="00686086">
      <w:pPr>
        <w:pStyle w:val="EDBTXTNormalWebBlackCharChar0"/>
        <w:ind w:left="720"/>
        <w:rPr>
          <w:rFonts w:ascii="Courier New" w:hAnsi="Courier New" w:cs="Courier New"/>
          <w:sz w:val="22"/>
          <w:szCs w:val="20"/>
        </w:rPr>
      </w:pPr>
      <w:r>
        <w:rPr>
          <w:rStyle w:val="EDBTXTKeywordBlack"/>
        </w:rPr>
        <w:t xml:space="preserve">EXEC SQL </w:t>
      </w:r>
      <w:r w:rsidRPr="00331340">
        <w:rPr>
          <w:rStyle w:val="EDBTXTKeywordBlack"/>
        </w:rPr>
        <w:t xml:space="preserve">SELECT ename, sal </w:t>
      </w:r>
      <w:r>
        <w:rPr>
          <w:rStyle w:val="EDBTXTKeywordBlack"/>
        </w:rPr>
        <w:br/>
        <w:t xml:space="preserve">  </w:t>
      </w:r>
      <w:r w:rsidRPr="00331340">
        <w:rPr>
          <w:rStyle w:val="EDBTXTKeywordBlack"/>
        </w:rPr>
        <w:t xml:space="preserve">INTO :emp_name, :emp_sal </w:t>
      </w:r>
      <w:r>
        <w:rPr>
          <w:rStyle w:val="EDBTXTKeywordBlack"/>
        </w:rPr>
        <w:br/>
      </w:r>
      <w:r>
        <w:rPr>
          <w:rStyle w:val="EDBTXTKeywordBlack"/>
        </w:rPr>
        <w:lastRenderedPageBreak/>
        <w:t xml:space="preserve">  </w:t>
      </w:r>
      <w:r w:rsidRPr="00331340">
        <w:rPr>
          <w:rStyle w:val="EDBTXTKeywordBlack"/>
        </w:rPr>
        <w:t>FROM emp</w:t>
      </w:r>
      <w:r>
        <w:rPr>
          <w:rStyle w:val="EDBTXTKeywordBlack"/>
        </w:rPr>
        <w:br/>
        <w:t xml:space="preserve">  WHERE empno = 7988</w:t>
      </w:r>
      <w:r w:rsidRPr="00331340">
        <w:rPr>
          <w:rStyle w:val="EDBTXTKeywordBlack"/>
        </w:rPr>
        <w:t>;</w:t>
      </w:r>
    </w:p>
    <w:p w:rsidR="00686086" w:rsidRPr="004D5B59" w:rsidRDefault="00686086" w:rsidP="00686086">
      <w:pPr>
        <w:pStyle w:val="EDBTXTNormalWebBlackCharChar0"/>
      </w:pPr>
      <w:r>
        <w:t xml:space="preserve">The enhanced </w:t>
      </w:r>
      <w:r w:rsidRPr="00D16612">
        <w:rPr>
          <w:rStyle w:val="EDBTXTKeywordBlack"/>
        </w:rPr>
        <w:t>SELECT</w:t>
      </w:r>
      <w:r>
        <w:t xml:space="preserve"> statement also allows you to</w:t>
      </w:r>
      <w:r w:rsidRPr="004D5B59">
        <w:t xml:space="preserve"> include parameter markers (question marks) in any clause where a value would be permitted.</w:t>
      </w:r>
      <w:r>
        <w:t xml:space="preserve">  </w:t>
      </w:r>
      <w:r w:rsidRPr="004D5B59">
        <w:t>For example</w:t>
      </w:r>
      <w:r>
        <w:t xml:space="preserve">, the following query contains </w:t>
      </w:r>
      <w:r w:rsidRPr="004D5B59">
        <w:t>a para</w:t>
      </w:r>
      <w:r>
        <w:t xml:space="preserve">meter marker in the </w:t>
      </w:r>
      <w:r w:rsidRPr="00EA2A6C">
        <w:rPr>
          <w:rStyle w:val="EDBTXTKeywordBlack"/>
        </w:rPr>
        <w:t>WHERE</w:t>
      </w:r>
      <w:r>
        <w:t xml:space="preserve"> clause</w:t>
      </w:r>
      <w:r w:rsidRPr="004D5B59">
        <w:t>:</w:t>
      </w:r>
    </w:p>
    <w:p w:rsidR="00686086" w:rsidRPr="00EA2A6C" w:rsidRDefault="00686086" w:rsidP="00686086">
      <w:pPr>
        <w:pStyle w:val="EDBTXTNormalWebBlack"/>
        <w:ind w:left="720"/>
        <w:rPr>
          <w:rStyle w:val="EDBTXTKeywordBlack"/>
        </w:rPr>
      </w:pPr>
      <w:r w:rsidRPr="00EA2A6C">
        <w:rPr>
          <w:rStyle w:val="EDBTXTKeywordBlack"/>
        </w:rPr>
        <w:t>SELECT * FROM emp WHERE dept_no = ?;</w:t>
      </w:r>
    </w:p>
    <w:p w:rsidR="00686086" w:rsidRDefault="00686086" w:rsidP="00686086">
      <w:pPr>
        <w:pStyle w:val="EDBTXTNormalWebBlackCharChar0"/>
      </w:pPr>
      <w:r>
        <w:t xml:space="preserve">This </w:t>
      </w:r>
      <w:r>
        <w:rPr>
          <w:rStyle w:val="EDBTXTKeywordBlack"/>
        </w:rPr>
        <w:t>SELECT</w:t>
      </w:r>
      <w:r>
        <w:t xml:space="preserve"> statement allows you to provide a value at run-time for the </w:t>
      </w:r>
      <w:r w:rsidRPr="00AD1462">
        <w:rPr>
          <w:rStyle w:val="EDBTXTKeywordBlack"/>
        </w:rPr>
        <w:t>dept_no</w:t>
      </w:r>
      <w:r>
        <w:t xml:space="preserve"> parameter marker.</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71" w:name="_Toc499033912"/>
      <w:r>
        <w:t>SET CONNECTION</w:t>
      </w:r>
      <w:bookmarkEnd w:id="71"/>
    </w:p>
    <w:p w:rsidR="00686086" w:rsidRPr="001B58BC" w:rsidRDefault="00686086" w:rsidP="00686086">
      <w:pPr>
        <w:pStyle w:val="EDBTXTNormalWebBlackCharChar0"/>
        <w:rPr>
          <w:color w:val="auto"/>
        </w:rPr>
      </w:pPr>
      <w:r w:rsidRPr="001B58BC">
        <w:rPr>
          <w:color w:val="auto"/>
        </w:rPr>
        <w:t xml:space="preserve">There are (at least) </w:t>
      </w:r>
      <w:r>
        <w:rPr>
          <w:color w:val="auto"/>
        </w:rPr>
        <w:t>three</w:t>
      </w:r>
      <w:r w:rsidRPr="001B58BC">
        <w:rPr>
          <w:color w:val="auto"/>
        </w:rPr>
        <w:t xml:space="preserve"> reasons you may need more than one connection in a given client application:</w:t>
      </w:r>
    </w:p>
    <w:p w:rsidR="00686086" w:rsidRPr="001B58BC" w:rsidRDefault="00686086" w:rsidP="00686086">
      <w:pPr>
        <w:pStyle w:val="EDBTXTNormalWebBlackCharChar0"/>
        <w:numPr>
          <w:ilvl w:val="0"/>
          <w:numId w:val="25"/>
        </w:numPr>
        <w:rPr>
          <w:color w:val="auto"/>
        </w:rPr>
      </w:pPr>
      <w:r w:rsidRPr="001B58BC">
        <w:rPr>
          <w:color w:val="auto"/>
        </w:rPr>
        <w:t xml:space="preserve">You may want different privileges for different statements; </w:t>
      </w:r>
    </w:p>
    <w:p w:rsidR="00686086" w:rsidRDefault="00686086" w:rsidP="00686086">
      <w:pPr>
        <w:pStyle w:val="EDBTXTNormalWebBlackCharChar0"/>
        <w:numPr>
          <w:ilvl w:val="0"/>
          <w:numId w:val="25"/>
        </w:numPr>
        <w:rPr>
          <w:color w:val="auto"/>
        </w:rPr>
      </w:pPr>
      <w:r w:rsidRPr="001B58BC">
        <w:rPr>
          <w:color w:val="auto"/>
        </w:rPr>
        <w:t>You may need to interact with multiple databases within the same client.</w:t>
      </w:r>
    </w:p>
    <w:p w:rsidR="00686086" w:rsidRPr="001B58BC" w:rsidRDefault="00686086" w:rsidP="00686086">
      <w:pPr>
        <w:pStyle w:val="EDBTXTNormalWebBlackCharChar0"/>
        <w:numPr>
          <w:ilvl w:val="0"/>
          <w:numId w:val="25"/>
        </w:numPr>
        <w:rPr>
          <w:color w:val="auto"/>
        </w:rPr>
      </w:pPr>
      <w:r w:rsidRPr="001B58BC">
        <w:rPr>
          <w:color w:val="auto"/>
        </w:rPr>
        <w:t xml:space="preserve">Multiple threads of execution (within a client application) cannot share a connection concurrently.  </w:t>
      </w:r>
    </w:p>
    <w:p w:rsidR="00686086" w:rsidRDefault="00686086" w:rsidP="00686086">
      <w:pPr>
        <w:pStyle w:val="EDBTXTNormalWebBlackCharChar0"/>
      </w:pPr>
      <w:r>
        <w:t xml:space="preserve">The syntax for the </w:t>
      </w:r>
      <w:r w:rsidRPr="00427A38">
        <w:rPr>
          <w:rStyle w:val="EDBTXTKeywordBlack"/>
        </w:rPr>
        <w:t>SET</w:t>
      </w:r>
      <w:r>
        <w:t xml:space="preserve"> </w:t>
      </w:r>
      <w:r w:rsidRPr="00427A38">
        <w:rPr>
          <w:rStyle w:val="EDBTXTKeywordBlack"/>
        </w:rPr>
        <w:t>CONNECTION</w:t>
      </w:r>
      <w:r>
        <w:t xml:space="preserve"> statement is:</w:t>
      </w:r>
    </w:p>
    <w:p w:rsidR="00686086" w:rsidRPr="005A5635" w:rsidRDefault="00686086" w:rsidP="00686086">
      <w:pPr>
        <w:widowControl w:val="0"/>
        <w:autoSpaceDE w:val="0"/>
        <w:autoSpaceDN w:val="0"/>
        <w:adjustRightInd w:val="0"/>
        <w:ind w:left="720"/>
        <w:rPr>
          <w:rStyle w:val="EDBTXTKeywordBlack"/>
        </w:rPr>
      </w:pPr>
      <w:r w:rsidRPr="005A5635">
        <w:rPr>
          <w:rStyle w:val="EDBTXTKeywordBlack"/>
        </w:rPr>
        <w:t xml:space="preserve">EXEC SQL SET CONNECTION </w:t>
      </w:r>
      <w:r w:rsidRPr="00EC115D">
        <w:rPr>
          <w:rStyle w:val="EDBTXTKeywordBlack"/>
          <w:i/>
        </w:rPr>
        <w:t>connection</w:t>
      </w:r>
      <w:r>
        <w:rPr>
          <w:rStyle w:val="EDBTXTKeywordBlack"/>
        </w:rPr>
        <w:t>_</w:t>
      </w:r>
      <w:r w:rsidRPr="00EC115D">
        <w:rPr>
          <w:rStyle w:val="EDBTXTKeywordBlack"/>
          <w:i/>
        </w:rPr>
        <w:t>name</w:t>
      </w:r>
      <w:r w:rsidRPr="005A5635">
        <w:rPr>
          <w:rStyle w:val="EDBTXTKeywordBlack"/>
        </w:rPr>
        <w:t>;</w:t>
      </w:r>
    </w:p>
    <w:p w:rsidR="00686086" w:rsidRDefault="00686086" w:rsidP="00686086">
      <w:pPr>
        <w:pStyle w:val="EDBTXTNormalWebBlackCharChar0"/>
      </w:pPr>
      <w:r>
        <w:t>Where:</w:t>
      </w:r>
    </w:p>
    <w:p w:rsidR="00686086" w:rsidRDefault="00686086" w:rsidP="00686086">
      <w:pPr>
        <w:pStyle w:val="EDBTXTNormalWebBlackCharChar0"/>
      </w:pPr>
      <w:r w:rsidRPr="0030484B">
        <w:rPr>
          <w:rStyle w:val="EDBTXTKeywordBlack"/>
          <w:i/>
        </w:rPr>
        <w:t>connection_name</w:t>
      </w:r>
      <w:r>
        <w:t xml:space="preserve"> is the name of the connection to the database.  </w:t>
      </w:r>
    </w:p>
    <w:p w:rsidR="00686086" w:rsidRDefault="00686086" w:rsidP="00686086">
      <w:pPr>
        <w:pStyle w:val="EDBTXTNormalWebBlackCharChar0"/>
      </w:pPr>
      <w:r>
        <w:t xml:space="preserve">To use the </w:t>
      </w:r>
      <w:r w:rsidRPr="00EC115D">
        <w:rPr>
          <w:rStyle w:val="EDBTXTKeywordBlack"/>
        </w:rPr>
        <w:t>SET</w:t>
      </w:r>
      <w:r>
        <w:t xml:space="preserve"> </w:t>
      </w:r>
      <w:r w:rsidRPr="00EC115D">
        <w:rPr>
          <w:rStyle w:val="EDBTXTKeywordBlack"/>
        </w:rPr>
        <w:t>CONNECTION</w:t>
      </w:r>
      <w:r>
        <w:t xml:space="preserve"> statement, you should open the connection to the database using the second form of the </w:t>
      </w:r>
      <w:r w:rsidRPr="00EC115D">
        <w:rPr>
          <w:rStyle w:val="EDBTXTKeywordBlack"/>
        </w:rPr>
        <w:t>CONNECT</w:t>
      </w:r>
      <w:r>
        <w:t xml:space="preserve"> statement; include the </w:t>
      </w:r>
      <w:r w:rsidRPr="00EC115D">
        <w:rPr>
          <w:rStyle w:val="EDBTXTKeywordBlack"/>
        </w:rPr>
        <w:t>AS</w:t>
      </w:r>
      <w:r>
        <w:t xml:space="preserve"> clause to specify a </w:t>
      </w:r>
      <w:r w:rsidRPr="00EC115D">
        <w:rPr>
          <w:rStyle w:val="EDBTXTKeywordBlack"/>
          <w:i/>
        </w:rPr>
        <w:t>connection_name</w:t>
      </w:r>
      <w:r>
        <w:t xml:space="preserve">.  </w:t>
      </w:r>
    </w:p>
    <w:p w:rsidR="00686086" w:rsidRPr="00136415" w:rsidRDefault="00686086" w:rsidP="00686086">
      <w:pPr>
        <w:pStyle w:val="EDBTXTNormalWebBlackCharChar0"/>
        <w:rPr>
          <w:color w:val="auto"/>
        </w:rPr>
      </w:pPr>
      <w:r w:rsidRPr="00136415">
        <w:rPr>
          <w:color w:val="auto"/>
        </w:rPr>
        <w:t xml:space="preserve">By default, the current thread uses the current connection; use the </w:t>
      </w:r>
      <w:r w:rsidRPr="00136415">
        <w:rPr>
          <w:rStyle w:val="EDBTXTKeywordBlack"/>
          <w:color w:val="auto"/>
        </w:rPr>
        <w:t>SET</w:t>
      </w:r>
      <w:r w:rsidRPr="00136415">
        <w:rPr>
          <w:color w:val="auto"/>
        </w:rPr>
        <w:t xml:space="preserve"> </w:t>
      </w:r>
      <w:r w:rsidRPr="00136415">
        <w:rPr>
          <w:rStyle w:val="EDBTXTKeywordBlack"/>
          <w:color w:val="auto"/>
        </w:rPr>
        <w:t>CONNECTION</w:t>
      </w:r>
      <w:r w:rsidRPr="00136415">
        <w:rPr>
          <w:color w:val="auto"/>
        </w:rPr>
        <w:t xml:space="preserve"> statement to specify a default connection for the current thread to use.  The default connection is only used when you execute an </w:t>
      </w:r>
      <w:r w:rsidRPr="00136415">
        <w:rPr>
          <w:rStyle w:val="EDBTXTKeywordBlack"/>
          <w:color w:val="auto"/>
        </w:rPr>
        <w:t>EXEC</w:t>
      </w:r>
      <w:r w:rsidRPr="00136415">
        <w:rPr>
          <w:color w:val="auto"/>
        </w:rPr>
        <w:t xml:space="preserve"> </w:t>
      </w:r>
      <w:r w:rsidRPr="00136415">
        <w:rPr>
          <w:rStyle w:val="EDBTXTKeywordBlack"/>
          <w:color w:val="auto"/>
        </w:rPr>
        <w:t>SQL</w:t>
      </w:r>
      <w:r w:rsidRPr="00136415">
        <w:rPr>
          <w:color w:val="auto"/>
        </w:rPr>
        <w:t xml:space="preserve"> statement that does not explicitly specify a connection name.  For example, the following statement will use the default connection</w:t>
      </w:r>
      <w:r>
        <w:rPr>
          <w:color w:val="auto"/>
        </w:rPr>
        <w:t xml:space="preserve"> because it </w:t>
      </w:r>
      <w:r w:rsidRPr="00136415">
        <w:rPr>
          <w:color w:val="auto"/>
        </w:rPr>
        <w:t xml:space="preserve">does not include an </w:t>
      </w:r>
      <w:r w:rsidRPr="00C82011">
        <w:rPr>
          <w:rStyle w:val="EDBTXTKeywordBlack"/>
        </w:rPr>
        <w:t>AT</w:t>
      </w:r>
      <w:r w:rsidRPr="00C82011">
        <w:t xml:space="preserve"> </w:t>
      </w:r>
      <w:r>
        <w:rPr>
          <w:rStyle w:val="EDBTXTKeywordBlack"/>
          <w:i/>
        </w:rPr>
        <w:t>connection</w:t>
      </w:r>
      <w:r w:rsidRPr="00C82011">
        <w:rPr>
          <w:rStyle w:val="EDBTXTKeywordBlack"/>
        </w:rPr>
        <w:t>_</w:t>
      </w:r>
      <w:r w:rsidRPr="00C82011">
        <w:rPr>
          <w:rStyle w:val="EDBTXTKeywordBlack"/>
          <w:i/>
        </w:rPr>
        <w:t>name</w:t>
      </w:r>
      <w:r w:rsidRPr="00136415">
        <w:rPr>
          <w:color w:val="auto"/>
        </w:rPr>
        <w:t xml:space="preserve"> clause.  :</w:t>
      </w:r>
    </w:p>
    <w:p w:rsidR="00686086" w:rsidRPr="00136415" w:rsidRDefault="00686086" w:rsidP="00686086">
      <w:pPr>
        <w:pStyle w:val="EDBTXTNormalWebBlackCharChar0"/>
        <w:ind w:left="720"/>
        <w:rPr>
          <w:rStyle w:val="EDBTXTKeywordBlack"/>
          <w:color w:val="auto"/>
        </w:rPr>
      </w:pPr>
      <w:r w:rsidRPr="00136415">
        <w:rPr>
          <w:rStyle w:val="EDBTXTKeywordBlack"/>
          <w:color w:val="auto"/>
        </w:rPr>
        <w:t>EXEC SQL DELETE FROM emp;</w:t>
      </w:r>
    </w:p>
    <w:p w:rsidR="00686086" w:rsidRPr="00136415" w:rsidRDefault="00686086" w:rsidP="00686086">
      <w:pPr>
        <w:pStyle w:val="EDBTXTNormalWebBlackCharChar0"/>
        <w:rPr>
          <w:color w:val="auto"/>
        </w:rPr>
      </w:pPr>
      <w:r w:rsidRPr="00136415">
        <w:rPr>
          <w:color w:val="auto"/>
        </w:rPr>
        <w:t xml:space="preserve">This statement will </w:t>
      </w:r>
      <w:r>
        <w:rPr>
          <w:color w:val="auto"/>
        </w:rPr>
        <w:t xml:space="preserve">not use the default connection </w:t>
      </w:r>
      <w:r w:rsidRPr="00136415">
        <w:rPr>
          <w:color w:val="auto"/>
        </w:rPr>
        <w:t xml:space="preserve">because it specifies a connection name using the </w:t>
      </w:r>
      <w:r w:rsidRPr="00BC278D">
        <w:rPr>
          <w:rStyle w:val="EDBTXTKeywordBlack"/>
        </w:rPr>
        <w:t xml:space="preserve">AT </w:t>
      </w:r>
      <w:r>
        <w:rPr>
          <w:rStyle w:val="EDBTXTKeywordBlack"/>
          <w:i/>
        </w:rPr>
        <w:t>connection_name</w:t>
      </w:r>
      <w:r>
        <w:rPr>
          <w:color w:val="auto"/>
        </w:rPr>
        <w:t xml:space="preserve"> clause</w:t>
      </w:r>
      <w:r w:rsidRPr="00136415">
        <w:rPr>
          <w:color w:val="auto"/>
        </w:rPr>
        <w:t>:</w:t>
      </w:r>
    </w:p>
    <w:p w:rsidR="00686086" w:rsidRPr="00136415" w:rsidRDefault="00686086" w:rsidP="00686086">
      <w:pPr>
        <w:pStyle w:val="EDBTXTNormalWebBlackCharChar0"/>
        <w:ind w:left="720"/>
        <w:rPr>
          <w:rStyle w:val="EDBTXTKeywordBlack"/>
          <w:color w:val="auto"/>
        </w:rPr>
      </w:pPr>
      <w:r w:rsidRPr="00136415">
        <w:rPr>
          <w:color w:val="auto"/>
        </w:rPr>
        <w:t xml:space="preserve"> </w:t>
      </w:r>
      <w:r w:rsidRPr="00136415">
        <w:rPr>
          <w:rStyle w:val="EDBTXTKeywordBlack"/>
          <w:color w:val="auto"/>
        </w:rPr>
        <w:t>EXEC SQL AT acctg</w:t>
      </w:r>
      <w:r>
        <w:rPr>
          <w:rStyle w:val="EDBTXTKeywordBlack"/>
          <w:color w:val="auto"/>
        </w:rPr>
        <w:t>_conn</w:t>
      </w:r>
      <w:r w:rsidRPr="00136415">
        <w:rPr>
          <w:rStyle w:val="EDBTXTKeywordBlack"/>
          <w:color w:val="auto"/>
        </w:rPr>
        <w:t xml:space="preserve"> DELETE FROM emp;</w:t>
      </w:r>
    </w:p>
    <w:p w:rsidR="00686086" w:rsidRPr="00136415" w:rsidRDefault="00686086" w:rsidP="00686086">
      <w:pPr>
        <w:pStyle w:val="EDBTXTNormalWebBlackCharChar0"/>
        <w:rPr>
          <w:rStyle w:val="EDBTXTKeywordBlack"/>
          <w:rFonts w:ascii="Times New Roman" w:hAnsi="Times New Roman" w:cs="Times New Roman"/>
          <w:color w:val="auto"/>
          <w:sz w:val="24"/>
          <w:szCs w:val="24"/>
        </w:rPr>
      </w:pPr>
      <w:r w:rsidRPr="00136415">
        <w:rPr>
          <w:color w:val="auto"/>
        </w:rPr>
        <w:t>For example, a client application that creates and maintains multiple connections (such as):</w:t>
      </w:r>
    </w:p>
    <w:p w:rsidR="00686086" w:rsidRPr="00136415" w:rsidRDefault="00686086" w:rsidP="00686086">
      <w:pPr>
        <w:widowControl w:val="0"/>
        <w:autoSpaceDE w:val="0"/>
        <w:autoSpaceDN w:val="0"/>
        <w:adjustRightInd w:val="0"/>
        <w:ind w:left="720"/>
        <w:rPr>
          <w:rFonts w:ascii="Courier New" w:hAnsi="Courier New" w:cs="Courier New"/>
          <w:sz w:val="22"/>
          <w:szCs w:val="20"/>
        </w:rPr>
      </w:pPr>
      <w:r w:rsidRPr="00136415">
        <w:rPr>
          <w:rStyle w:val="EDBTXTKeywordBlack"/>
          <w:color w:val="auto"/>
        </w:rPr>
        <w:t xml:space="preserve">  EXEC SQL CONNECT TO edb AS acctg_conn</w:t>
      </w:r>
      <w:r w:rsidRPr="00136415">
        <w:rPr>
          <w:rStyle w:val="EDBTXTKeywordBlack"/>
          <w:color w:val="auto"/>
        </w:rPr>
        <w:br/>
        <w:t xml:space="preserve">    USER 'alice' IDENTIFIED BY 'acctpwd';</w:t>
      </w:r>
    </w:p>
    <w:p w:rsidR="00CC0ED9" w:rsidRDefault="00CC0ED9" w:rsidP="00686086">
      <w:pPr>
        <w:pStyle w:val="EDBTXTNormalWebBlack"/>
        <w:rPr>
          <w:color w:val="auto"/>
          <w:lang w:val="en-US"/>
        </w:rPr>
      </w:pPr>
    </w:p>
    <w:p w:rsidR="00686086" w:rsidRPr="00136415" w:rsidRDefault="00686086" w:rsidP="00686086">
      <w:pPr>
        <w:pStyle w:val="EDBTXTNormalWebBlack"/>
        <w:rPr>
          <w:color w:val="auto"/>
        </w:rPr>
      </w:pPr>
      <w:r w:rsidRPr="00136415">
        <w:rPr>
          <w:color w:val="auto"/>
        </w:rPr>
        <w:lastRenderedPageBreak/>
        <w:t>and</w:t>
      </w:r>
    </w:p>
    <w:p w:rsidR="00686086" w:rsidRPr="00136415" w:rsidRDefault="00686086" w:rsidP="00686086">
      <w:pPr>
        <w:widowControl w:val="0"/>
        <w:autoSpaceDE w:val="0"/>
        <w:autoSpaceDN w:val="0"/>
        <w:adjustRightInd w:val="0"/>
        <w:ind w:left="720"/>
        <w:rPr>
          <w:rFonts w:ascii="Courier New" w:hAnsi="Courier New" w:cs="Courier New"/>
          <w:sz w:val="22"/>
          <w:szCs w:val="20"/>
        </w:rPr>
      </w:pPr>
      <w:r w:rsidRPr="00136415">
        <w:rPr>
          <w:rStyle w:val="EDBTXTKeywordBlack"/>
          <w:color w:val="auto"/>
        </w:rPr>
        <w:t xml:space="preserve">  EXEC SQL CONNECT TO edb AS hr_conn</w:t>
      </w:r>
      <w:r w:rsidRPr="00136415">
        <w:rPr>
          <w:rStyle w:val="EDBTXTKeywordBlack"/>
          <w:color w:val="auto"/>
        </w:rPr>
        <w:br/>
        <w:t xml:space="preserve">    USER 'bob' IDENTIFIED BY 'hrpwd';</w:t>
      </w:r>
    </w:p>
    <w:p w:rsidR="00686086" w:rsidRPr="00136415" w:rsidRDefault="00686086" w:rsidP="00686086">
      <w:pPr>
        <w:pStyle w:val="EDBTXTNormalWebBlackCharChar0"/>
        <w:rPr>
          <w:color w:val="auto"/>
        </w:rPr>
      </w:pPr>
      <w:r w:rsidRPr="00136415">
        <w:rPr>
          <w:color w:val="auto"/>
        </w:rPr>
        <w:t xml:space="preserve">Can change between the connections with the </w:t>
      </w:r>
      <w:r w:rsidRPr="00136415">
        <w:rPr>
          <w:rStyle w:val="EDBTXTKeywordBlack"/>
          <w:color w:val="auto"/>
        </w:rPr>
        <w:t>SET</w:t>
      </w:r>
      <w:r w:rsidRPr="00136415">
        <w:rPr>
          <w:color w:val="auto"/>
        </w:rPr>
        <w:t xml:space="preserve"> </w:t>
      </w:r>
      <w:r w:rsidRPr="00136415">
        <w:rPr>
          <w:rStyle w:val="EDBTXTKeywordBlack"/>
          <w:color w:val="auto"/>
        </w:rPr>
        <w:t>CONNECTION</w:t>
      </w:r>
      <w:r w:rsidRPr="00136415">
        <w:rPr>
          <w:color w:val="auto"/>
        </w:rPr>
        <w:t xml:space="preserve"> statement:</w:t>
      </w:r>
    </w:p>
    <w:p w:rsidR="00686086" w:rsidRPr="00136415" w:rsidRDefault="00686086" w:rsidP="00686086">
      <w:pPr>
        <w:pStyle w:val="EDBTXTNormalWebBlackCharChar0"/>
        <w:ind w:left="720"/>
        <w:rPr>
          <w:rStyle w:val="EDBTXTKeywordBlack"/>
          <w:color w:val="auto"/>
        </w:rPr>
      </w:pPr>
      <w:r w:rsidRPr="00136415">
        <w:rPr>
          <w:rStyle w:val="EDBTXTKeywordBlack"/>
          <w:color w:val="auto"/>
        </w:rPr>
        <w:t>SET CONNECTION acctg_conn;</w:t>
      </w:r>
    </w:p>
    <w:p w:rsidR="00686086" w:rsidRPr="00136415" w:rsidRDefault="00686086" w:rsidP="00686086">
      <w:pPr>
        <w:pStyle w:val="EDBTXTNormalWebBlackCharChar0"/>
        <w:rPr>
          <w:color w:val="auto"/>
        </w:rPr>
      </w:pPr>
      <w:r w:rsidRPr="00136415">
        <w:rPr>
          <w:color w:val="auto"/>
        </w:rPr>
        <w:t>or</w:t>
      </w:r>
    </w:p>
    <w:p w:rsidR="00686086" w:rsidRPr="00136415" w:rsidRDefault="00686086" w:rsidP="00686086">
      <w:pPr>
        <w:pStyle w:val="EDBTXTNormalWebBlackCharChar0"/>
        <w:ind w:left="720"/>
        <w:rPr>
          <w:rStyle w:val="EDBTXTKeywordBlack"/>
          <w:color w:val="auto"/>
        </w:rPr>
      </w:pPr>
      <w:r w:rsidRPr="00136415">
        <w:rPr>
          <w:rStyle w:val="EDBTXTKeywordBlack"/>
          <w:color w:val="auto"/>
        </w:rPr>
        <w:t xml:space="preserve">SET CONNECTION hr_conn; </w:t>
      </w:r>
    </w:p>
    <w:p w:rsidR="00686086" w:rsidRPr="00136415" w:rsidRDefault="00686086" w:rsidP="00686086">
      <w:pPr>
        <w:pStyle w:val="EDBTXTNormalWebBlackCharChar0"/>
        <w:rPr>
          <w:color w:val="auto"/>
        </w:rPr>
      </w:pPr>
      <w:r w:rsidRPr="00136415">
        <w:rPr>
          <w:color w:val="auto"/>
        </w:rPr>
        <w:t xml:space="preserve">The server will use the privileges associated with the connection when determining the privileges available to the connecting client.  When using the </w:t>
      </w:r>
      <w:r w:rsidRPr="00136415">
        <w:rPr>
          <w:rStyle w:val="EDBTXTKeywordBlack"/>
          <w:color w:val="auto"/>
        </w:rPr>
        <w:t>acctg_conn</w:t>
      </w:r>
      <w:r w:rsidRPr="00136415">
        <w:rPr>
          <w:color w:val="auto"/>
        </w:rPr>
        <w:t xml:space="preserve"> connection, the client will have the privileges associated with the role, </w:t>
      </w:r>
      <w:r w:rsidRPr="00136415">
        <w:rPr>
          <w:rStyle w:val="EDBTXTKeywordBlack"/>
          <w:color w:val="auto"/>
        </w:rPr>
        <w:t>alice</w:t>
      </w:r>
      <w:r w:rsidRPr="00136415">
        <w:rPr>
          <w:color w:val="auto"/>
        </w:rPr>
        <w:t xml:space="preserve">; when connected using </w:t>
      </w:r>
      <w:r w:rsidRPr="00136415">
        <w:rPr>
          <w:rStyle w:val="EDBTXTKeywordBlack"/>
          <w:color w:val="auto"/>
        </w:rPr>
        <w:t>hr_conn</w:t>
      </w:r>
      <w:r w:rsidRPr="00136415">
        <w:rPr>
          <w:color w:val="auto"/>
        </w:rPr>
        <w:t xml:space="preserve">, the client will have the privileges associated with </w:t>
      </w:r>
      <w:r w:rsidRPr="00136415">
        <w:rPr>
          <w:rStyle w:val="EDBTXTKeywordBlack"/>
          <w:color w:val="auto"/>
        </w:rPr>
        <w:t>bob</w:t>
      </w:r>
      <w:r w:rsidRPr="00136415">
        <w:rPr>
          <w:color w:val="auto"/>
        </w:rPr>
        <w:t>.</w:t>
      </w:r>
    </w:p>
    <w:p w:rsidR="00686086" w:rsidRPr="00136415" w:rsidRDefault="00686086" w:rsidP="00686086">
      <w:pPr>
        <w:pStyle w:val="EDBTXTNormalWebBlackCharChar0"/>
        <w:rPr>
          <w:color w:val="auto"/>
        </w:rPr>
      </w:pPr>
    </w:p>
    <w:p w:rsidR="000533C8" w:rsidRPr="007E7EE7" w:rsidRDefault="000533C8" w:rsidP="000533C8">
      <w:pPr>
        <w:pStyle w:val="EDBHTMLPageBreak"/>
      </w:pPr>
    </w:p>
    <w:p w:rsidR="00686086" w:rsidRDefault="00686086" w:rsidP="00686086">
      <w:pPr>
        <w:pStyle w:val="Heading3"/>
      </w:pPr>
      <w:bookmarkStart w:id="72" w:name="_Toc499033913"/>
      <w:r>
        <w:t>SET DESCRIPTOR</w:t>
      </w:r>
      <w:bookmarkEnd w:id="72"/>
    </w:p>
    <w:p w:rsidR="00686086" w:rsidRDefault="00686086" w:rsidP="00686086">
      <w:pPr>
        <w:pStyle w:val="EDBTXTNormalWebBlack"/>
      </w:pPr>
      <w:r>
        <w:t xml:space="preserve">Use the </w:t>
      </w:r>
      <w:r w:rsidRPr="00185EB5">
        <w:rPr>
          <w:rStyle w:val="EDBTXTKeywordBlack"/>
        </w:rPr>
        <w:t>SET</w:t>
      </w:r>
      <w:r>
        <w:t xml:space="preserve"> </w:t>
      </w:r>
      <w:r w:rsidRPr="00185EB5">
        <w:rPr>
          <w:rStyle w:val="EDBTXTKeywordBlack"/>
        </w:rPr>
        <w:t>DESCRIPTOR</w:t>
      </w:r>
      <w:r>
        <w:t xml:space="preserve"> statement to assign a value to a descriptor area using information provided by the client application in the form of a host variable or an integer value.  The statement comes in two forms; the first form is:</w:t>
      </w:r>
    </w:p>
    <w:p w:rsidR="00686086" w:rsidRPr="0006042F" w:rsidRDefault="00686086" w:rsidP="00686086">
      <w:pPr>
        <w:pStyle w:val="EDBTXTNormalWebBlack"/>
        <w:ind w:left="720"/>
        <w:rPr>
          <w:rStyle w:val="EDBTXTKeywordBlack"/>
        </w:rPr>
      </w:pPr>
      <w:r w:rsidRPr="0006042F">
        <w:rPr>
          <w:rStyle w:val="EDBTXTKeywordBlack"/>
        </w:rPr>
        <w:t xml:space="preserve">EXEC SQL [FOR </w:t>
      </w:r>
      <w:r w:rsidRPr="00030A5D">
        <w:rPr>
          <w:rStyle w:val="EDBTXTKeywordBlack"/>
          <w:i/>
        </w:rPr>
        <w:t>array</w:t>
      </w:r>
      <w:r w:rsidRPr="0006042F">
        <w:rPr>
          <w:rStyle w:val="EDBTXTKeywordBlack"/>
        </w:rPr>
        <w:t>_</w:t>
      </w:r>
      <w:r w:rsidRPr="00030A5D">
        <w:rPr>
          <w:rStyle w:val="EDBTXTKeywordBlack"/>
          <w:i/>
        </w:rPr>
        <w:t>size</w:t>
      </w:r>
      <w:r w:rsidRPr="0006042F">
        <w:rPr>
          <w:rStyle w:val="EDBTXTKeywordBlack"/>
        </w:rPr>
        <w:t xml:space="preserve">] SET DESCRIPTOR </w:t>
      </w:r>
      <w:r w:rsidRPr="00863385">
        <w:rPr>
          <w:rStyle w:val="EDBTXTKeywordBlack"/>
          <w:i/>
        </w:rPr>
        <w:t>descriptor</w:t>
      </w:r>
      <w:r w:rsidRPr="0006042F">
        <w:rPr>
          <w:rStyle w:val="EDBTXTKeywordBlack"/>
        </w:rPr>
        <w:t>_</w:t>
      </w:r>
      <w:r w:rsidRPr="00863385">
        <w:rPr>
          <w:rStyle w:val="EDBTXTKeywordBlack"/>
          <w:i/>
        </w:rPr>
        <w:t>name</w:t>
      </w:r>
      <w:r>
        <w:rPr>
          <w:rStyle w:val="EDBTXTKeywordBlack"/>
        </w:rPr>
        <w:br/>
        <w:t xml:space="preserve"> </w:t>
      </w:r>
      <w:r w:rsidRPr="0006042F">
        <w:rPr>
          <w:rStyle w:val="EDBTXTKeywordBlack"/>
        </w:rPr>
        <w:t xml:space="preserve"> VALUE </w:t>
      </w:r>
      <w:r>
        <w:rPr>
          <w:rStyle w:val="EDBTXTKeywordBlack"/>
          <w:i/>
        </w:rPr>
        <w:t>column_number</w:t>
      </w:r>
      <w:r w:rsidRPr="0006042F">
        <w:rPr>
          <w:rStyle w:val="EDBTXTKeywordBlack"/>
        </w:rPr>
        <w:t xml:space="preserve"> </w:t>
      </w:r>
      <w:r w:rsidRPr="00185EB5">
        <w:rPr>
          <w:rStyle w:val="EDBTXTKeywordBlack"/>
          <w:i/>
        </w:rPr>
        <w:t>descriptor</w:t>
      </w:r>
      <w:r w:rsidRPr="0006042F">
        <w:rPr>
          <w:rStyle w:val="EDBTXTKeywordBlack"/>
        </w:rPr>
        <w:t>_</w:t>
      </w:r>
      <w:r>
        <w:rPr>
          <w:rStyle w:val="EDBTXTKeywordBlack"/>
          <w:i/>
        </w:rPr>
        <w:t>item</w:t>
      </w:r>
      <w:r w:rsidRPr="0006042F">
        <w:rPr>
          <w:rStyle w:val="EDBTXTKeywordBlack"/>
        </w:rPr>
        <w:t xml:space="preserve"> = </w:t>
      </w:r>
      <w:r w:rsidRPr="00185EB5">
        <w:rPr>
          <w:rStyle w:val="EDBTXTKeywordBlack"/>
          <w:i/>
        </w:rPr>
        <w:t>host</w:t>
      </w:r>
      <w:r w:rsidRPr="0006042F">
        <w:rPr>
          <w:rStyle w:val="EDBTXTKeywordBlack"/>
        </w:rPr>
        <w:t>_</w:t>
      </w:r>
      <w:r w:rsidRPr="00185EB5">
        <w:rPr>
          <w:rStyle w:val="EDBTXTKeywordBlack"/>
          <w:i/>
        </w:rPr>
        <w:t>variable</w:t>
      </w:r>
      <w:r w:rsidRPr="0006042F">
        <w:rPr>
          <w:rStyle w:val="EDBTXTKeywordBlack"/>
        </w:rPr>
        <w:t>;</w:t>
      </w:r>
    </w:p>
    <w:p w:rsidR="00686086" w:rsidRDefault="00686086" w:rsidP="00686086">
      <w:pPr>
        <w:pStyle w:val="EDBTXTNormalWebBlack"/>
      </w:pPr>
      <w:r>
        <w:t>The second form is:</w:t>
      </w:r>
    </w:p>
    <w:p w:rsidR="00686086" w:rsidRPr="0006042F" w:rsidRDefault="00686086" w:rsidP="00686086">
      <w:pPr>
        <w:pStyle w:val="EDBTXTNormalWebBlack"/>
        <w:ind w:left="720"/>
        <w:rPr>
          <w:rStyle w:val="EDBTXTKeywordBlack"/>
        </w:rPr>
      </w:pPr>
      <w:r w:rsidRPr="0006042F">
        <w:rPr>
          <w:rStyle w:val="EDBTXTKeywordBlack"/>
        </w:rPr>
        <w:t xml:space="preserve">EXEC SQL [FOR </w:t>
      </w:r>
      <w:r w:rsidRPr="00030A5D">
        <w:rPr>
          <w:rStyle w:val="EDBTXTKeywordBlack"/>
          <w:i/>
        </w:rPr>
        <w:t>array</w:t>
      </w:r>
      <w:r w:rsidRPr="0006042F">
        <w:rPr>
          <w:rStyle w:val="EDBTXTKeywordBlack"/>
        </w:rPr>
        <w:t>_</w:t>
      </w:r>
      <w:r w:rsidRPr="00030A5D">
        <w:rPr>
          <w:rStyle w:val="EDBTXTKeywordBlack"/>
          <w:i/>
        </w:rPr>
        <w:t>size</w:t>
      </w:r>
      <w:r w:rsidRPr="0006042F">
        <w:rPr>
          <w:rStyle w:val="EDBTXTKeywordBlack"/>
        </w:rPr>
        <w:t xml:space="preserve">] SET DESCRIPTOR </w:t>
      </w:r>
      <w:r w:rsidRPr="00863385">
        <w:rPr>
          <w:rStyle w:val="EDBTXTKeywordBlack"/>
          <w:i/>
        </w:rPr>
        <w:t>descriptor</w:t>
      </w:r>
      <w:r w:rsidRPr="0006042F">
        <w:rPr>
          <w:rStyle w:val="EDBTXTKeywordBlack"/>
        </w:rPr>
        <w:t>_</w:t>
      </w:r>
      <w:r w:rsidRPr="00863385">
        <w:rPr>
          <w:rStyle w:val="EDBTXTKeywordBlack"/>
          <w:i/>
        </w:rPr>
        <w:t>name</w:t>
      </w:r>
      <w:r>
        <w:rPr>
          <w:rStyle w:val="EDBTXTKeywordBlack"/>
        </w:rPr>
        <w:br/>
        <w:t xml:space="preserve"> </w:t>
      </w:r>
      <w:r w:rsidRPr="0006042F">
        <w:rPr>
          <w:rStyle w:val="EDBTXTKeywordBlack"/>
        </w:rPr>
        <w:t xml:space="preserve"> COUNT = integer;</w:t>
      </w:r>
    </w:p>
    <w:p w:rsidR="00686086" w:rsidRDefault="00686086" w:rsidP="00686086">
      <w:pPr>
        <w:pStyle w:val="EDBTXTNormalWebBlack"/>
      </w:pPr>
      <w:r>
        <w:t>Where:</w:t>
      </w:r>
    </w:p>
    <w:p w:rsidR="00686086" w:rsidRDefault="00686086" w:rsidP="00686086">
      <w:pPr>
        <w:pStyle w:val="EDBTXTNormalWebBlack"/>
      </w:pPr>
      <w:r w:rsidRPr="002404AA">
        <w:rPr>
          <w:rStyle w:val="EDBTXTKeywordBlack"/>
          <w:i/>
        </w:rPr>
        <w:t>array</w:t>
      </w:r>
      <w:r w:rsidRPr="002404AA">
        <w:rPr>
          <w:rStyle w:val="EDBTXTKeywordBlack"/>
        </w:rPr>
        <w:t>_</w:t>
      </w:r>
      <w:r w:rsidRPr="002404AA">
        <w:rPr>
          <w:rStyle w:val="EDBTXTKeywordBlack"/>
          <w:i/>
        </w:rPr>
        <w:t>size</w:t>
      </w:r>
      <w:r>
        <w:t xml:space="preserve"> is an integer value or a host variable that contains an integer value specifying the number of rows to fetch.  If you omit the </w:t>
      </w:r>
      <w:r w:rsidRPr="002404AA">
        <w:rPr>
          <w:rStyle w:val="EDBTXTKeywordBlack"/>
        </w:rPr>
        <w:t>FOR</w:t>
      </w:r>
      <w:r>
        <w:t xml:space="preserve"> clause, the statement is executed once for each member of the array.</w:t>
      </w:r>
    </w:p>
    <w:p w:rsidR="00686086" w:rsidRDefault="00686086" w:rsidP="00686086">
      <w:pPr>
        <w:pStyle w:val="EDBTXTNormalWebBlack"/>
      </w:pPr>
      <w:r w:rsidRPr="00D87D48">
        <w:rPr>
          <w:rStyle w:val="EDBTXTKeywordBlack"/>
          <w:i/>
        </w:rPr>
        <w:t>descriptor_name</w:t>
      </w:r>
      <w:r>
        <w:t xml:space="preserve"> specifies the name of a descriptor (as a single-quoted string literal), or a host variable that contains the name of a descriptor.</w:t>
      </w:r>
    </w:p>
    <w:p w:rsidR="00686086" w:rsidRDefault="00686086" w:rsidP="00686086">
      <w:pPr>
        <w:pStyle w:val="EDBTXTNormalWebBlack"/>
      </w:pPr>
      <w:r>
        <w:t xml:space="preserve">Include the </w:t>
      </w:r>
      <w:r w:rsidRPr="005973A2">
        <w:rPr>
          <w:rStyle w:val="EDBTXTKeywordBlack"/>
        </w:rPr>
        <w:t>VALUE</w:t>
      </w:r>
      <w:r>
        <w:t xml:space="preserve"> clause to describe the information stored in the descriptor.</w:t>
      </w:r>
    </w:p>
    <w:p w:rsidR="00686086" w:rsidRDefault="00686086" w:rsidP="00686086">
      <w:pPr>
        <w:pStyle w:val="EDBTXTNormalWebBlack"/>
        <w:ind w:left="720"/>
      </w:pPr>
      <w:r>
        <w:rPr>
          <w:rStyle w:val="EDBTXTKeywordBlack"/>
          <w:i/>
        </w:rPr>
        <w:t>column_number</w:t>
      </w:r>
      <w:r>
        <w:t xml:space="preserve"> identifies the position of the variable within the descriptor.</w:t>
      </w:r>
    </w:p>
    <w:p w:rsidR="00686086" w:rsidRDefault="00686086" w:rsidP="00686086">
      <w:pPr>
        <w:pStyle w:val="EDBTXTNormalWebBlack"/>
        <w:ind w:left="720"/>
      </w:pPr>
      <w:r>
        <w:rPr>
          <w:rStyle w:val="EDBTXTKeywordBlack"/>
          <w:i/>
        </w:rPr>
        <w:t>descriptor_item</w:t>
      </w:r>
      <w:r>
        <w:t xml:space="preserve"> specifies the type of the descriptor item.  </w:t>
      </w:r>
    </w:p>
    <w:p w:rsidR="00686086" w:rsidRDefault="00686086" w:rsidP="00686086">
      <w:pPr>
        <w:pStyle w:val="EDBTXTNormalWebBlack"/>
        <w:ind w:left="720"/>
      </w:pPr>
      <w:r w:rsidRPr="00316497">
        <w:rPr>
          <w:rStyle w:val="EDBTXTKeywordBlack"/>
          <w:i/>
        </w:rPr>
        <w:t>host_variable</w:t>
      </w:r>
      <w:r>
        <w:t xml:space="preserve"> specifies the name of the host variable that contains the value of the item.</w:t>
      </w:r>
    </w:p>
    <w:p w:rsidR="00686086" w:rsidRDefault="00686086" w:rsidP="00686086">
      <w:pPr>
        <w:pStyle w:val="EDBTXTNormalWebBlack"/>
      </w:pPr>
      <w:r>
        <w:t xml:space="preserve">ECPGPlus implements the following </w:t>
      </w:r>
      <w:r w:rsidRPr="007B7898">
        <w:rPr>
          <w:rStyle w:val="EDBTXTKeywordBlack"/>
          <w:i/>
        </w:rPr>
        <w:t>descriptor_item</w:t>
      </w:r>
      <w:r>
        <w:t xml:space="preserve"> types:</w:t>
      </w:r>
    </w:p>
    <w:p w:rsidR="00686086" w:rsidRPr="00971CA2" w:rsidRDefault="00686086" w:rsidP="00686086">
      <w:pPr>
        <w:numPr>
          <w:ilvl w:val="0"/>
          <w:numId w:val="8"/>
        </w:numPr>
        <w:rPr>
          <w:rStyle w:val="EDBTXTKeywordBlack"/>
        </w:rPr>
      </w:pPr>
      <w:r w:rsidRPr="00971CA2">
        <w:rPr>
          <w:rStyle w:val="EDBTXTKeywordBlack"/>
        </w:rPr>
        <w:t>TYPE</w:t>
      </w:r>
    </w:p>
    <w:p w:rsidR="00686086" w:rsidRPr="00971CA2" w:rsidRDefault="00686086" w:rsidP="00686086">
      <w:pPr>
        <w:numPr>
          <w:ilvl w:val="0"/>
          <w:numId w:val="8"/>
        </w:numPr>
        <w:rPr>
          <w:rStyle w:val="EDBTXTKeywordBlack"/>
        </w:rPr>
      </w:pPr>
      <w:r w:rsidRPr="00971CA2">
        <w:rPr>
          <w:rStyle w:val="EDBTXTKeywordBlack"/>
        </w:rPr>
        <w:t>LENGTH</w:t>
      </w:r>
    </w:p>
    <w:p w:rsidR="00686086" w:rsidRPr="00971CA2" w:rsidRDefault="00686086" w:rsidP="00686086">
      <w:pPr>
        <w:numPr>
          <w:ilvl w:val="0"/>
          <w:numId w:val="8"/>
        </w:numPr>
        <w:rPr>
          <w:rStyle w:val="EDBTXTKeywordBlack"/>
        </w:rPr>
      </w:pPr>
      <w:r w:rsidRPr="00971CA2">
        <w:rPr>
          <w:rStyle w:val="EDBTXTKeywordBlack"/>
        </w:rPr>
        <w:t>[REF] INDICATOR</w:t>
      </w:r>
    </w:p>
    <w:p w:rsidR="00686086" w:rsidRPr="00971CA2" w:rsidRDefault="00686086" w:rsidP="00686086">
      <w:pPr>
        <w:numPr>
          <w:ilvl w:val="0"/>
          <w:numId w:val="8"/>
        </w:numPr>
        <w:rPr>
          <w:rStyle w:val="EDBTXTKeywordBlack"/>
        </w:rPr>
      </w:pPr>
      <w:r w:rsidRPr="00971CA2">
        <w:rPr>
          <w:rStyle w:val="EDBTXTKeywordBlack"/>
        </w:rPr>
        <w:t>[REF] DATA</w:t>
      </w:r>
    </w:p>
    <w:p w:rsidR="00686086" w:rsidRPr="00971CA2" w:rsidRDefault="00686086" w:rsidP="00686086">
      <w:pPr>
        <w:numPr>
          <w:ilvl w:val="0"/>
          <w:numId w:val="8"/>
        </w:numPr>
        <w:rPr>
          <w:rStyle w:val="EDBTXTKeywordBlack"/>
        </w:rPr>
      </w:pPr>
      <w:r w:rsidRPr="00971CA2">
        <w:rPr>
          <w:rStyle w:val="EDBTXTKeywordBlack"/>
        </w:rPr>
        <w:t>[REF] RETURNED LENGTH</w:t>
      </w:r>
    </w:p>
    <w:p w:rsidR="00686086" w:rsidRDefault="00686086" w:rsidP="00686086">
      <w:pPr>
        <w:pStyle w:val="EDBTXTNormalWebBlack"/>
        <w:rPr>
          <w:color w:val="auto"/>
        </w:rPr>
      </w:pPr>
      <w:r>
        <w:t xml:space="preserve">For example, </w:t>
      </w:r>
      <w:r>
        <w:rPr>
          <w:color w:val="auto"/>
        </w:rPr>
        <w:t>a client application might prompt a user for a dynamically created query:</w:t>
      </w:r>
    </w:p>
    <w:p w:rsidR="00686086" w:rsidRPr="004B614B" w:rsidRDefault="00686086" w:rsidP="00686086">
      <w:pPr>
        <w:pStyle w:val="EDBTXTNormalWebBlack"/>
        <w:ind w:left="720"/>
        <w:rPr>
          <w:rFonts w:ascii="Courier New" w:hAnsi="Courier New" w:cs="Courier New"/>
          <w:sz w:val="22"/>
          <w:szCs w:val="20"/>
        </w:rPr>
      </w:pPr>
      <w:r>
        <w:rPr>
          <w:rStyle w:val="EDBTXTKeywordBlack"/>
        </w:rPr>
        <w:t>query_text = promptUser("Enter a query");</w:t>
      </w:r>
    </w:p>
    <w:p w:rsidR="00686086" w:rsidRPr="007C4385" w:rsidRDefault="00686086" w:rsidP="00686086">
      <w:pPr>
        <w:pStyle w:val="EDBTXTNormalWebBlack"/>
        <w:rPr>
          <w:color w:val="auto"/>
        </w:rPr>
      </w:pPr>
      <w:r w:rsidRPr="007C4385">
        <w:rPr>
          <w:color w:val="auto"/>
        </w:rPr>
        <w:lastRenderedPageBreak/>
        <w:t xml:space="preserve">To execute a dynamically created query, you must first </w:t>
      </w:r>
      <w:r w:rsidRPr="00B74FCC">
        <w:rPr>
          <w:i/>
          <w:color w:val="auto"/>
        </w:rPr>
        <w:t>prepare</w:t>
      </w:r>
      <w:r w:rsidRPr="007C4385">
        <w:rPr>
          <w:color w:val="auto"/>
        </w:rPr>
        <w:t xml:space="preserve"> the query (parsing and validating the syntax of the query), and then </w:t>
      </w:r>
      <w:r w:rsidRPr="007C4385">
        <w:rPr>
          <w:i/>
          <w:color w:val="auto"/>
        </w:rPr>
        <w:t xml:space="preserve">describe </w:t>
      </w:r>
      <w:r w:rsidRPr="007C4385">
        <w:rPr>
          <w:color w:val="auto"/>
        </w:rPr>
        <w:t xml:space="preserve">the </w:t>
      </w:r>
      <w:r w:rsidRPr="007C4385">
        <w:rPr>
          <w:i/>
          <w:color w:val="auto"/>
        </w:rPr>
        <w:t xml:space="preserve">input </w:t>
      </w:r>
      <w:r w:rsidRPr="007C4385">
        <w:rPr>
          <w:color w:val="auto"/>
        </w:rPr>
        <w:t xml:space="preserve">parameters found in the query using the </w:t>
      </w:r>
      <w:r w:rsidRPr="007C4385">
        <w:rPr>
          <w:rStyle w:val="EDBTXTKeywordBlack"/>
        </w:rPr>
        <w:t>EXEC</w:t>
      </w:r>
      <w:r w:rsidRPr="007C4385">
        <w:rPr>
          <w:color w:val="auto"/>
        </w:rPr>
        <w:t xml:space="preserve"> </w:t>
      </w:r>
      <w:r w:rsidRPr="007C4385">
        <w:rPr>
          <w:rStyle w:val="EDBTXTKeywordBlack"/>
        </w:rPr>
        <w:t>SQL</w:t>
      </w:r>
      <w:r w:rsidRPr="007C4385">
        <w:rPr>
          <w:color w:val="auto"/>
        </w:rPr>
        <w:t xml:space="preserve"> </w:t>
      </w:r>
      <w:r w:rsidRPr="007C4385">
        <w:rPr>
          <w:rStyle w:val="EDBTXTKeywordBlack"/>
        </w:rPr>
        <w:t>DESCRIBE</w:t>
      </w:r>
      <w:r w:rsidRPr="007C4385">
        <w:rPr>
          <w:color w:val="auto"/>
        </w:rPr>
        <w:t xml:space="preserve"> </w:t>
      </w:r>
      <w:r w:rsidRPr="007C4385">
        <w:rPr>
          <w:rStyle w:val="EDBTXTKeywordBlack"/>
        </w:rPr>
        <w:t>INPUT</w:t>
      </w:r>
      <w:r w:rsidRPr="007C4385">
        <w:rPr>
          <w:color w:val="auto"/>
        </w:rPr>
        <w:t xml:space="preserve"> statement.</w:t>
      </w:r>
    </w:p>
    <w:p w:rsidR="00686086" w:rsidRPr="009B4E9F" w:rsidRDefault="00686086" w:rsidP="00686086">
      <w:pPr>
        <w:ind w:left="720"/>
        <w:rPr>
          <w:rStyle w:val="EDBTXTKeywordBlack"/>
        </w:rPr>
      </w:pPr>
      <w:r w:rsidRPr="00325EAB">
        <w:rPr>
          <w:rStyle w:val="EDBTXTKeywordBlack"/>
        </w:rPr>
        <w:t>EXEC SQ</w:t>
      </w:r>
      <w:r>
        <w:rPr>
          <w:rStyle w:val="EDBTXTKeywordBlack"/>
        </w:rPr>
        <w:t>L ALLOCATE DESCRIPTOR query_params</w:t>
      </w:r>
      <w:r w:rsidRPr="00325EAB">
        <w:rPr>
          <w:rStyle w:val="EDBTXTKeywordBlack"/>
        </w:rPr>
        <w:t>;</w:t>
      </w:r>
      <w:r>
        <w:rPr>
          <w:rStyle w:val="EDBTXTKeywordBlack"/>
        </w:rPr>
        <w:br/>
      </w:r>
      <w:r w:rsidRPr="00E9703E">
        <w:rPr>
          <w:rStyle w:val="EDBTXTKeywordBlack"/>
        </w:rPr>
        <w:t xml:space="preserve">EXEC SQL PREPARE emp_query FROM </w:t>
      </w:r>
      <w:r>
        <w:rPr>
          <w:rStyle w:val="EDBTXTKeywordBlack"/>
        </w:rPr>
        <w:t>:query_text;</w:t>
      </w:r>
      <w:r>
        <w:rPr>
          <w:rStyle w:val="EDBTXTKeywordBlack"/>
        </w:rPr>
        <w:br/>
      </w:r>
      <w:r>
        <w:rPr>
          <w:rStyle w:val="EDBTXTKeywordBlack"/>
        </w:rPr>
        <w:br/>
      </w:r>
      <w:r w:rsidRPr="00E9703E">
        <w:rPr>
          <w:rStyle w:val="EDBTXTKeywordBlack"/>
        </w:rPr>
        <w:t xml:space="preserve">EXEC SQL DESCRIBE INPUT emp_query </w:t>
      </w:r>
      <w:r>
        <w:rPr>
          <w:rStyle w:val="EDBTXTKeywordBlack"/>
        </w:rPr>
        <w:br/>
        <w:t xml:space="preserve">  </w:t>
      </w:r>
      <w:r w:rsidRPr="00E9703E">
        <w:rPr>
          <w:rStyle w:val="EDBTXTKeywordBlack"/>
        </w:rPr>
        <w:t>USING SQL DESCRIPTOR 'query_params';</w:t>
      </w:r>
    </w:p>
    <w:p w:rsidR="00686086" w:rsidRDefault="00686086" w:rsidP="00686086">
      <w:pPr>
        <w:pStyle w:val="EDBTXTNormalWebBlack"/>
      </w:pPr>
      <w:r>
        <w:t xml:space="preserve">After describing the query, the </w:t>
      </w:r>
      <w:r w:rsidRPr="007C4385">
        <w:rPr>
          <w:rStyle w:val="EDBTXTKeywordBlack"/>
        </w:rPr>
        <w:t>query_params</w:t>
      </w:r>
      <w:r>
        <w:t xml:space="preserve"> descriptor contains information about each parameter required by the query.  </w:t>
      </w:r>
    </w:p>
    <w:p w:rsidR="00686086" w:rsidRDefault="00686086" w:rsidP="00686086">
      <w:pPr>
        <w:pStyle w:val="EDBTXTNormalWebBlack"/>
      </w:pPr>
      <w:r>
        <w:t>For this example, we'll assume that the user has entered:</w:t>
      </w:r>
      <w:r w:rsidRPr="00300B63">
        <w:t xml:space="preserve"> </w:t>
      </w:r>
    </w:p>
    <w:p w:rsidR="00686086" w:rsidRDefault="00686086" w:rsidP="00686086">
      <w:pPr>
        <w:pStyle w:val="EDBTXTNormalWebBlack"/>
        <w:ind w:left="720"/>
      </w:pPr>
      <w:r>
        <w:rPr>
          <w:rStyle w:val="EDBTXTKeywordBlack"/>
        </w:rPr>
        <w:t>SELECT ename FROM emp WHERE sal &gt; ? AND job = ?;</w:t>
      </w:r>
      <w:r>
        <w:t>,</w:t>
      </w:r>
    </w:p>
    <w:p w:rsidR="00686086" w:rsidRDefault="00686086" w:rsidP="00686086">
      <w:pPr>
        <w:pStyle w:val="EDBTXTNormalWebBlack"/>
      </w:pPr>
      <w:r>
        <w:t xml:space="preserve">In this case, the descriptor describes two parameters, one for </w:t>
      </w:r>
      <w:r w:rsidRPr="00C37348">
        <w:rPr>
          <w:rStyle w:val="EDBTXTKeywordBlack"/>
        </w:rPr>
        <w:t>sal &gt; ?</w:t>
      </w:r>
      <w:r>
        <w:t xml:space="preserve"> and one for </w:t>
      </w:r>
      <w:r w:rsidRPr="00C37348">
        <w:rPr>
          <w:rStyle w:val="EDBTXTKeywordBlack"/>
        </w:rPr>
        <w:t>job = ?</w:t>
      </w:r>
      <w:r>
        <w:t xml:space="preserve">.  </w:t>
      </w:r>
    </w:p>
    <w:p w:rsidR="00686086" w:rsidRDefault="00686086" w:rsidP="00686086">
      <w:pPr>
        <w:pStyle w:val="EDBTXTNormalWebBlack"/>
      </w:pPr>
      <w:r>
        <w:t xml:space="preserve">To discover the number of parameter markers (question marks) in the query (and therefore, the number of values you must provide before executing the query), use: </w:t>
      </w:r>
    </w:p>
    <w:p w:rsidR="00686086" w:rsidRDefault="00686086" w:rsidP="00686086">
      <w:pPr>
        <w:pStyle w:val="EDBTXTNormalWebBlack"/>
        <w:ind w:left="720"/>
      </w:pPr>
      <w:r w:rsidRPr="00C37348">
        <w:rPr>
          <w:rStyle w:val="EDBTXTKeywordBlack"/>
        </w:rPr>
        <w:t>EXEC SQL GET DESCRIPTOR … :host_variable = COUNT;</w:t>
      </w:r>
    </w:p>
    <w:p w:rsidR="00686086" w:rsidRDefault="00686086" w:rsidP="00686086">
      <w:pPr>
        <w:pStyle w:val="EDBTXTNormalWebBlack"/>
      </w:pPr>
      <w:r>
        <w:t xml:space="preserve">Then, you can use </w:t>
      </w:r>
      <w:r w:rsidRPr="00C37348">
        <w:rPr>
          <w:rStyle w:val="EDBTXTKeywordBlack"/>
        </w:rPr>
        <w:t>EXEC</w:t>
      </w:r>
      <w:r>
        <w:t xml:space="preserve"> </w:t>
      </w:r>
      <w:r w:rsidRPr="00C37348">
        <w:rPr>
          <w:rStyle w:val="EDBTXTKeywordBlack"/>
        </w:rPr>
        <w:t>SQL</w:t>
      </w:r>
      <w:r>
        <w:t xml:space="preserve"> </w:t>
      </w:r>
      <w:r w:rsidRPr="00C37348">
        <w:rPr>
          <w:rStyle w:val="EDBTXTKeywordBlack"/>
        </w:rPr>
        <w:t>GET</w:t>
      </w:r>
      <w:r>
        <w:t xml:space="preserve"> </w:t>
      </w:r>
      <w:r w:rsidRPr="00C37348">
        <w:rPr>
          <w:rStyle w:val="EDBTXTKeywordBlack"/>
        </w:rPr>
        <w:t>DESCRIPTOR</w:t>
      </w:r>
      <w:r>
        <w:t xml:space="preserve"> to retrieve the name of each parameter.  You can also use </w:t>
      </w:r>
      <w:r w:rsidRPr="00C37348">
        <w:rPr>
          <w:rStyle w:val="EDBTXTKeywordBlack"/>
        </w:rPr>
        <w:t>EXEC</w:t>
      </w:r>
      <w:r>
        <w:t xml:space="preserve"> </w:t>
      </w:r>
      <w:r w:rsidRPr="00C37348">
        <w:rPr>
          <w:rStyle w:val="EDBTXTKeywordBlack"/>
        </w:rPr>
        <w:t>SQL</w:t>
      </w:r>
      <w:r>
        <w:t xml:space="preserve"> </w:t>
      </w:r>
      <w:r w:rsidRPr="00C37348">
        <w:rPr>
          <w:rStyle w:val="EDBTXTKeywordBlack"/>
        </w:rPr>
        <w:t>GET</w:t>
      </w:r>
      <w:r>
        <w:t xml:space="preserve"> </w:t>
      </w:r>
      <w:r w:rsidRPr="00C37348">
        <w:rPr>
          <w:rStyle w:val="EDBTXTKeywordBlack"/>
        </w:rPr>
        <w:t>DESCRIPTOR</w:t>
      </w:r>
      <w:r>
        <w:t xml:space="preserve"> to retrieve the type of each parameter (along with the number of parameters) from the descriptor, or you can supply each </w:t>
      </w:r>
      <w:r>
        <w:rPr>
          <w:i/>
        </w:rPr>
        <w:t>value</w:t>
      </w:r>
      <w:r>
        <w:t xml:space="preserve"> in the form of a character string and ECPG will convert that string into the required data type.</w:t>
      </w:r>
    </w:p>
    <w:p w:rsidR="00686086" w:rsidRDefault="00686086" w:rsidP="00686086">
      <w:pPr>
        <w:pStyle w:val="EDBTXTNormalWebBlack"/>
      </w:pPr>
      <w:r>
        <w:t xml:space="preserve">The data type of the first parameter is </w:t>
      </w:r>
      <w:r w:rsidRPr="00EA60E9">
        <w:rPr>
          <w:rStyle w:val="EDBTXTKeywordBlack"/>
        </w:rPr>
        <w:t>numeric</w:t>
      </w:r>
      <w:r>
        <w:t xml:space="preserve">; the type of the second parameter is </w:t>
      </w:r>
      <w:r>
        <w:rPr>
          <w:rStyle w:val="EDBTXTKeywordBlack"/>
        </w:rPr>
        <w:t>varchar</w:t>
      </w:r>
      <w:r>
        <w:t xml:space="preserve">. The name of the first parameter is </w:t>
      </w:r>
      <w:r w:rsidRPr="00EA60E9">
        <w:rPr>
          <w:rStyle w:val="EDBTXTKeywordBlack"/>
        </w:rPr>
        <w:t>sal</w:t>
      </w:r>
      <w:r>
        <w:t xml:space="preserve">; the name of the second parameter is </w:t>
      </w:r>
      <w:r w:rsidRPr="00EA60E9">
        <w:rPr>
          <w:rStyle w:val="EDBTXTKeywordBlack"/>
        </w:rPr>
        <w:t>job</w:t>
      </w:r>
      <w:r>
        <w:t>.</w:t>
      </w:r>
    </w:p>
    <w:p w:rsidR="00686086" w:rsidRDefault="00686086" w:rsidP="00686086">
      <w:pPr>
        <w:pStyle w:val="EDBTXTNormalWebBlack"/>
      </w:pPr>
      <w:r>
        <w:t xml:space="preserve">Next, loop through each parameter, prompting the user for a value, and store those values in host variables. You can use </w:t>
      </w:r>
      <w:r w:rsidRPr="00C55381">
        <w:rPr>
          <w:rStyle w:val="EDBTXTKeywordBlack"/>
        </w:rPr>
        <w:t>GET DESCRIPTOR … COUNT</w:t>
      </w:r>
      <w:r>
        <w:t xml:space="preserve"> to find the number of parameters in the query.</w:t>
      </w:r>
    </w:p>
    <w:p w:rsidR="00686086" w:rsidRDefault="00686086" w:rsidP="00686086">
      <w:pPr>
        <w:pStyle w:val="EDBTXTNormalWebBlackCharChar0"/>
        <w:ind w:left="720"/>
      </w:pPr>
      <w:r w:rsidRPr="00FC06B7">
        <w:rPr>
          <w:rStyle w:val="EDBTXTKeywordBlack"/>
        </w:rPr>
        <w:t xml:space="preserve">EXEC SQL GET DESCRIPTOR 'query_params' </w:t>
      </w:r>
      <w:r>
        <w:rPr>
          <w:rStyle w:val="EDBTXTKeywordBlack"/>
        </w:rPr>
        <w:br/>
        <w:t xml:space="preserve">  </w:t>
      </w:r>
      <w:r w:rsidRPr="00FC06B7">
        <w:rPr>
          <w:rStyle w:val="EDBTXTKeywordBlack"/>
        </w:rPr>
        <w:t>:param_count = COUNT;</w:t>
      </w:r>
      <w:r w:rsidRPr="00FC06B7">
        <w:rPr>
          <w:rStyle w:val="EDBTXTKeywordBlack"/>
        </w:rPr>
        <w:br/>
      </w:r>
      <w:r w:rsidRPr="00FC06B7">
        <w:rPr>
          <w:rStyle w:val="EDBTXTKeywordBlack"/>
        </w:rPr>
        <w:br/>
        <w:t>for(param_number</w:t>
      </w:r>
      <w:r>
        <w:rPr>
          <w:rStyle w:val="EDBTXTKeywordBlack"/>
        </w:rPr>
        <w:t xml:space="preserve"> = 1</w:t>
      </w:r>
      <w:r w:rsidRPr="00FC06B7">
        <w:rPr>
          <w:rStyle w:val="EDBTXTKeywordBlack"/>
        </w:rPr>
        <w:t xml:space="preserve">; </w:t>
      </w:r>
      <w:r>
        <w:rPr>
          <w:rStyle w:val="EDBTXTKeywordBlack"/>
        </w:rPr>
        <w:br/>
        <w:t xml:space="preserve">    </w:t>
      </w:r>
      <w:r w:rsidRPr="00FC06B7">
        <w:rPr>
          <w:rStyle w:val="EDBTXTKeywordBlack"/>
        </w:rPr>
        <w:t xml:space="preserve">param_number &lt;= param_count; </w:t>
      </w:r>
      <w:r>
        <w:rPr>
          <w:rStyle w:val="EDBTXTKeywordBlack"/>
        </w:rPr>
        <w:br/>
        <w:t xml:space="preserve">    </w:t>
      </w:r>
      <w:r w:rsidRPr="00FC06B7">
        <w:rPr>
          <w:rStyle w:val="EDBTXTKeywordBlack"/>
        </w:rPr>
        <w:t>param_number++)</w:t>
      </w:r>
      <w:r w:rsidRPr="00FC06B7">
        <w:rPr>
          <w:rStyle w:val="EDBTXTKeywordBlack"/>
        </w:rPr>
        <w:br/>
        <w:t xml:space="preserve">{   </w:t>
      </w:r>
    </w:p>
    <w:p w:rsidR="00686086" w:rsidRPr="00C040DC" w:rsidRDefault="00686086" w:rsidP="00686086">
      <w:pPr>
        <w:pStyle w:val="EDBTXTNormalWebBlackCharChar0"/>
      </w:pPr>
      <w:r w:rsidRPr="00C040DC">
        <w:lastRenderedPageBreak/>
        <w:t xml:space="preserve">Use </w:t>
      </w:r>
      <w:r w:rsidRPr="007E59BE">
        <w:rPr>
          <w:rStyle w:val="EDBTXTKeywordBlack"/>
        </w:rPr>
        <w:t>GET</w:t>
      </w:r>
      <w:r w:rsidRPr="00C040DC">
        <w:t xml:space="preserve"> </w:t>
      </w:r>
      <w:r w:rsidRPr="007E59BE">
        <w:rPr>
          <w:rStyle w:val="EDBTXTKeywordBlack"/>
        </w:rPr>
        <w:t>DESCRIPTOR</w:t>
      </w:r>
      <w:r w:rsidRPr="00C040DC">
        <w:t xml:space="preserve"> to copy the name of the parameter into the </w:t>
      </w:r>
      <w:r w:rsidRPr="007E59BE">
        <w:rPr>
          <w:rStyle w:val="EDBTXTKeywordBlack"/>
        </w:rPr>
        <w:t>param_name</w:t>
      </w:r>
      <w:r w:rsidRPr="00C040DC">
        <w:t xml:space="preserve"> host variable:</w:t>
      </w:r>
    </w:p>
    <w:p w:rsidR="00686086" w:rsidRPr="00FC06B7" w:rsidRDefault="00686086" w:rsidP="00686086">
      <w:pPr>
        <w:pStyle w:val="EDBTXTNormalWebBlack"/>
        <w:ind w:left="720"/>
        <w:rPr>
          <w:rStyle w:val="EDBTXTKeywordBlack"/>
        </w:rPr>
      </w:pPr>
      <w:r w:rsidRPr="00FC06B7">
        <w:rPr>
          <w:rStyle w:val="EDBTXTKeywordBlack"/>
        </w:rPr>
        <w:t xml:space="preserve">   EXEC SQL GET DESCRIPTOR 'query_params' </w:t>
      </w:r>
      <w:r w:rsidRPr="00FC06B7">
        <w:rPr>
          <w:rStyle w:val="EDBTXTKeywordBlack"/>
        </w:rPr>
        <w:br/>
        <w:t xml:space="preserve">      VALUE :param_number :param_name = NAME;</w:t>
      </w:r>
      <w:r w:rsidRPr="00FC06B7">
        <w:rPr>
          <w:rStyle w:val="EDBTXTKeywordBlack"/>
        </w:rPr>
        <w:br/>
      </w:r>
      <w:r w:rsidRPr="00FC06B7">
        <w:rPr>
          <w:rStyle w:val="EDBTXTKeywordBlack"/>
        </w:rPr>
        <w:br/>
        <w:t xml:space="preserve">   reply = promptUser(param_name);</w:t>
      </w:r>
      <w:r w:rsidRPr="00FC06B7">
        <w:rPr>
          <w:rStyle w:val="EDBTXTKeywordBlack"/>
        </w:rPr>
        <w:br/>
        <w:t xml:space="preserve">   if (reply == NULL)</w:t>
      </w:r>
      <w:r w:rsidRPr="00FC06B7">
        <w:rPr>
          <w:rStyle w:val="EDBTXTKeywordBlack"/>
        </w:rPr>
        <w:br/>
        <w:t xml:space="preserve">    reply_ind = 1;  /* NULL */</w:t>
      </w:r>
      <w:r w:rsidRPr="00FC06B7">
        <w:rPr>
          <w:rStyle w:val="EDBTXTKeywordBlack"/>
        </w:rPr>
        <w:br/>
        <w:t>else</w:t>
      </w:r>
      <w:r w:rsidRPr="00FC06B7">
        <w:rPr>
          <w:rStyle w:val="EDBTXTKeywordBlack"/>
        </w:rPr>
        <w:br/>
        <w:t xml:space="preserve">    reply_ind = 0;  /* NOT NULL */</w:t>
      </w:r>
    </w:p>
    <w:p w:rsidR="00686086" w:rsidRDefault="00686086" w:rsidP="00686086">
      <w:pPr>
        <w:pStyle w:val="EDBTXTNormalWebBlack"/>
      </w:pPr>
      <w:r>
        <w:t xml:space="preserve">To associate a </w:t>
      </w:r>
      <w:r>
        <w:rPr>
          <w:i/>
        </w:rPr>
        <w:t>value</w:t>
      </w:r>
      <w:r>
        <w:t xml:space="preserve"> with each parameter, you use the </w:t>
      </w:r>
      <w:r w:rsidRPr="00EA60E9">
        <w:rPr>
          <w:rStyle w:val="EDBTXTKeywordBlack"/>
        </w:rPr>
        <w:t>EXEC</w:t>
      </w:r>
      <w:r>
        <w:t xml:space="preserve"> </w:t>
      </w:r>
      <w:r w:rsidRPr="00EA60E9">
        <w:rPr>
          <w:rStyle w:val="EDBTXTKeywordBlack"/>
        </w:rPr>
        <w:t>SQL</w:t>
      </w:r>
      <w:r>
        <w:t xml:space="preserve"> </w:t>
      </w:r>
      <w:r w:rsidRPr="00EA60E9">
        <w:rPr>
          <w:rStyle w:val="EDBTXTKeywordBlack"/>
        </w:rPr>
        <w:t>SET</w:t>
      </w:r>
      <w:r>
        <w:t xml:space="preserve"> </w:t>
      </w:r>
      <w:r w:rsidRPr="00EA60E9">
        <w:rPr>
          <w:rStyle w:val="EDBTXTKeywordBlack"/>
        </w:rPr>
        <w:t>DESCRIPTOR</w:t>
      </w:r>
      <w:r>
        <w:t xml:space="preserve"> statement.  For example:</w:t>
      </w:r>
    </w:p>
    <w:p w:rsidR="00686086" w:rsidRPr="00FC06B7" w:rsidRDefault="00686086" w:rsidP="00686086">
      <w:pPr>
        <w:pStyle w:val="EDBTXTNormalWebBlack"/>
        <w:ind w:left="720"/>
        <w:rPr>
          <w:rStyle w:val="EDBTXTKeywordBlack"/>
        </w:rPr>
      </w:pPr>
      <w:r w:rsidRPr="00FC06B7">
        <w:rPr>
          <w:rStyle w:val="EDBTXTKeywordBlack"/>
        </w:rPr>
        <w:t xml:space="preserve">  EXEC SQL SET DESCRIPTOR 'query_params' </w:t>
      </w:r>
      <w:r w:rsidRPr="00FC06B7">
        <w:rPr>
          <w:rStyle w:val="EDBTXTKeywordBlack"/>
        </w:rPr>
        <w:br/>
        <w:t xml:space="preserve">    VALUE :param_number DATA = :reply;</w:t>
      </w:r>
      <w:r w:rsidRPr="00FC06B7">
        <w:rPr>
          <w:rStyle w:val="EDBTXTKeywordBlack"/>
        </w:rPr>
        <w:br/>
        <w:t xml:space="preserve">  EXEC SQL SET DESCRIPTOR 'query_params' </w:t>
      </w:r>
      <w:r w:rsidRPr="00FC06B7">
        <w:rPr>
          <w:rStyle w:val="EDBTXTKeywordBlack"/>
        </w:rPr>
        <w:br/>
        <w:t xml:space="preserve">    VALUE :param_number INDICATOR = :reply_ind;</w:t>
      </w:r>
      <w:r w:rsidRPr="00FC06B7">
        <w:rPr>
          <w:rStyle w:val="EDBTXTKeywordBlack"/>
        </w:rPr>
        <w:br/>
        <w:t>}</w:t>
      </w:r>
    </w:p>
    <w:p w:rsidR="00686086" w:rsidRPr="004504D6" w:rsidRDefault="00686086" w:rsidP="00686086">
      <w:pPr>
        <w:pStyle w:val="EDBTXTNormalWebBlack"/>
      </w:pPr>
      <w:r>
        <w:t xml:space="preserve">Now, you can use the </w:t>
      </w:r>
      <w:r w:rsidRPr="007E59BE">
        <w:rPr>
          <w:rStyle w:val="EDBTXTKeywordBlack"/>
        </w:rPr>
        <w:t>EXEC</w:t>
      </w:r>
      <w:r>
        <w:t xml:space="preserve"> </w:t>
      </w:r>
      <w:r w:rsidRPr="007E59BE">
        <w:rPr>
          <w:rStyle w:val="EDBTXTKeywordBlack"/>
        </w:rPr>
        <w:t>SQL</w:t>
      </w:r>
      <w:r>
        <w:t xml:space="preserve"> </w:t>
      </w:r>
      <w:r w:rsidRPr="007E59BE">
        <w:rPr>
          <w:rStyle w:val="EDBTXTKeywordBlack"/>
        </w:rPr>
        <w:t>EXECUTE</w:t>
      </w:r>
      <w:r>
        <w:t xml:space="preserve"> </w:t>
      </w:r>
      <w:r w:rsidRPr="007E59BE">
        <w:rPr>
          <w:rStyle w:val="EDBTXTKeywordBlack"/>
        </w:rPr>
        <w:t>DESCRIPTOR</w:t>
      </w:r>
      <w:r>
        <w:t xml:space="preserve"> statement to execute the prepared statement on the server.</w:t>
      </w:r>
    </w:p>
    <w:p w:rsidR="00686086" w:rsidRDefault="00686086" w:rsidP="00686086">
      <w:pPr>
        <w:pStyle w:val="EDBTXTNormalWebBlack"/>
      </w:pPr>
    </w:p>
    <w:p w:rsidR="000533C8" w:rsidRPr="007E7EE7" w:rsidRDefault="000533C8" w:rsidP="000533C8">
      <w:pPr>
        <w:pStyle w:val="EDBHTMLPageBreak"/>
      </w:pPr>
    </w:p>
    <w:p w:rsidR="00686086" w:rsidRDefault="00686086" w:rsidP="00686086">
      <w:pPr>
        <w:pStyle w:val="Heading3"/>
      </w:pPr>
      <w:bookmarkStart w:id="73" w:name="_Toc499033914"/>
      <w:r>
        <w:t>UPDATE</w:t>
      </w:r>
      <w:bookmarkEnd w:id="73"/>
    </w:p>
    <w:p w:rsidR="00686086" w:rsidRDefault="00686086" w:rsidP="00686086">
      <w:pPr>
        <w:pStyle w:val="EDBTXTNormalWebBlack"/>
      </w:pPr>
      <w:r>
        <w:t xml:space="preserve">Use an </w:t>
      </w:r>
      <w:r w:rsidRPr="00CB6314">
        <w:rPr>
          <w:rStyle w:val="EDBTXTKeywordBlack"/>
        </w:rPr>
        <w:t>UPDATE</w:t>
      </w:r>
      <w:r>
        <w:t xml:space="preserve"> statement to modify the data stored in a table.  The syntax is:  </w:t>
      </w:r>
    </w:p>
    <w:p w:rsidR="00686086" w:rsidRPr="00F75A1E" w:rsidRDefault="00686086" w:rsidP="00686086">
      <w:pPr>
        <w:widowControl w:val="0"/>
        <w:autoSpaceDE w:val="0"/>
        <w:autoSpaceDN w:val="0"/>
        <w:adjustRightInd w:val="0"/>
        <w:rPr>
          <w:rStyle w:val="EDBTXTKeywordBlack"/>
        </w:rPr>
      </w:pPr>
      <w:r w:rsidRPr="00F75A1E">
        <w:rPr>
          <w:rStyle w:val="EDBTXTKeywordBlack"/>
        </w:rPr>
        <w:t xml:space="preserve">EXEC SQL </w:t>
      </w:r>
      <w:r>
        <w:rPr>
          <w:rStyle w:val="EDBTXTKeywordBlack"/>
        </w:rPr>
        <w:t xml:space="preserve">[AT </w:t>
      </w:r>
      <w:r w:rsidRPr="00FA365F">
        <w:rPr>
          <w:rStyle w:val="EDBTXTKeywordBlack"/>
          <w:i/>
        </w:rPr>
        <w:t>database_name</w:t>
      </w:r>
      <w:r>
        <w:rPr>
          <w:rStyle w:val="EDBTXTKeywordBlack"/>
        </w:rPr>
        <w:t xml:space="preserve">][FOR </w:t>
      </w:r>
      <w:r>
        <w:rPr>
          <w:rStyle w:val="EDBTXTKeywordBlack"/>
          <w:i/>
        </w:rPr>
        <w:t>exec</w:t>
      </w:r>
      <w:r w:rsidRPr="00FA365F">
        <w:rPr>
          <w:rStyle w:val="EDBTXTKeywordBlack"/>
          <w:i/>
        </w:rPr>
        <w:t>_</w:t>
      </w:r>
      <w:r>
        <w:rPr>
          <w:rStyle w:val="EDBTXTKeywordBlack"/>
          <w:i/>
        </w:rPr>
        <w:t>count</w:t>
      </w:r>
      <w:r>
        <w:rPr>
          <w:rStyle w:val="EDBTXTKeywordBlack"/>
        </w:rPr>
        <w:t xml:space="preserve">] </w:t>
      </w:r>
      <w:r>
        <w:rPr>
          <w:rStyle w:val="EDBTXTKeywordBlack"/>
        </w:rPr>
        <w:br/>
        <w:t xml:space="preserve">    </w:t>
      </w:r>
      <w:r w:rsidRPr="00F75A1E">
        <w:rPr>
          <w:rStyle w:val="EDBTXTKeywordBlack"/>
        </w:rPr>
        <w:t xml:space="preserve">UPDATE [ ONLY ] </w:t>
      </w:r>
      <w:r w:rsidRPr="003A014F">
        <w:rPr>
          <w:rStyle w:val="EDBTXTKeywordBlack"/>
          <w:i/>
        </w:rPr>
        <w:t>table</w:t>
      </w:r>
      <w:r w:rsidRPr="00F75A1E">
        <w:rPr>
          <w:rStyle w:val="EDBTXTKeywordBlack"/>
        </w:rPr>
        <w:t xml:space="preserve"> [ [ AS ] </w:t>
      </w:r>
      <w:r w:rsidRPr="003A014F">
        <w:rPr>
          <w:rStyle w:val="EDBTXTKeywordBlack"/>
          <w:i/>
        </w:rPr>
        <w:t>alias</w:t>
      </w:r>
      <w:r w:rsidRPr="00F75A1E">
        <w:rPr>
          <w:rStyle w:val="EDBTXTKeywordBlack"/>
        </w:rPr>
        <w:t xml:space="preserve"> ]</w:t>
      </w:r>
    </w:p>
    <w:p w:rsidR="00686086" w:rsidRPr="00F75A1E" w:rsidRDefault="00686086" w:rsidP="00686086">
      <w:pPr>
        <w:widowControl w:val="0"/>
        <w:autoSpaceDE w:val="0"/>
        <w:autoSpaceDN w:val="0"/>
        <w:adjustRightInd w:val="0"/>
        <w:rPr>
          <w:rStyle w:val="EDBTXTKeywordBlack"/>
        </w:rPr>
      </w:pPr>
      <w:r>
        <w:rPr>
          <w:rStyle w:val="EDBTXTKeywordBlack"/>
        </w:rPr>
        <w:t xml:space="preserve">    SET {</w:t>
      </w:r>
      <w:r w:rsidRPr="003A014F">
        <w:rPr>
          <w:rStyle w:val="EDBTXTKeywordBlack"/>
          <w:i/>
        </w:rPr>
        <w:t>column</w:t>
      </w:r>
      <w:r w:rsidRPr="00F75A1E">
        <w:rPr>
          <w:rStyle w:val="EDBTXTKeywordBlack"/>
        </w:rPr>
        <w:t xml:space="preserve"> = { </w:t>
      </w:r>
      <w:r w:rsidRPr="003A014F">
        <w:rPr>
          <w:rStyle w:val="EDBTXTKeywordBlack"/>
          <w:i/>
        </w:rPr>
        <w:t>expression</w:t>
      </w:r>
      <w:r w:rsidRPr="00F75A1E">
        <w:rPr>
          <w:rStyle w:val="EDBTXTKeywordBlack"/>
        </w:rPr>
        <w:t xml:space="preserve"> | DEFAULT } |</w:t>
      </w:r>
    </w:p>
    <w:p w:rsidR="00686086" w:rsidRPr="00F75A1E" w:rsidRDefault="00686086" w:rsidP="00686086">
      <w:pPr>
        <w:widowControl w:val="0"/>
        <w:autoSpaceDE w:val="0"/>
        <w:autoSpaceDN w:val="0"/>
        <w:adjustRightInd w:val="0"/>
        <w:rPr>
          <w:rStyle w:val="EDBTXTKeywordBlack"/>
        </w:rPr>
      </w:pPr>
      <w:r>
        <w:rPr>
          <w:rStyle w:val="EDBTXTKeywordBlack"/>
        </w:rPr>
        <w:t xml:space="preserve">        (</w:t>
      </w:r>
      <w:r w:rsidRPr="003A014F">
        <w:rPr>
          <w:rStyle w:val="EDBTXTKeywordBlack"/>
          <w:i/>
        </w:rPr>
        <w:t>column</w:t>
      </w:r>
      <w:r w:rsidRPr="00A97576">
        <w:t xml:space="preserve"> </w:t>
      </w:r>
      <w:r w:rsidRPr="00F75A1E">
        <w:rPr>
          <w:rStyle w:val="EDBTXTKeywordBlack"/>
        </w:rPr>
        <w:t>[,</w:t>
      </w:r>
      <w:r w:rsidRPr="00A97576">
        <w:t xml:space="preserve"> </w:t>
      </w:r>
      <w:r w:rsidRPr="00F75A1E">
        <w:rPr>
          <w:rStyle w:val="EDBTXTKeywordBlack"/>
        </w:rPr>
        <w:t>...])</w:t>
      </w:r>
      <w:r w:rsidRPr="00A97576">
        <w:t xml:space="preserve"> </w:t>
      </w:r>
      <w:r w:rsidRPr="00F75A1E">
        <w:rPr>
          <w:rStyle w:val="EDBTXTKeywordBlack"/>
        </w:rPr>
        <w:t>=</w:t>
      </w:r>
      <w:r w:rsidRPr="00A97576">
        <w:t xml:space="preserve"> </w:t>
      </w:r>
      <w:r w:rsidRPr="00F75A1E">
        <w:rPr>
          <w:rStyle w:val="EDBTXTKeywordBlack"/>
        </w:rPr>
        <w:t>({</w:t>
      </w:r>
      <w:r w:rsidRPr="00A97576">
        <w:t xml:space="preserve"> </w:t>
      </w:r>
      <w:r w:rsidRPr="003A014F">
        <w:rPr>
          <w:rStyle w:val="EDBTXTKeywordBlack"/>
          <w:i/>
        </w:rPr>
        <w:t>expression</w:t>
      </w:r>
      <w:r w:rsidRPr="00F75A1E">
        <w:rPr>
          <w:rStyle w:val="EDBTXTKeywordBlack"/>
        </w:rPr>
        <w:t>|DEFAULT</w:t>
      </w:r>
      <w:r w:rsidRPr="00A97576">
        <w:t xml:space="preserve"> </w:t>
      </w:r>
      <w:r w:rsidRPr="00F75A1E">
        <w:rPr>
          <w:rStyle w:val="EDBTXTKeywordBlack"/>
        </w:rPr>
        <w:t>}</w:t>
      </w:r>
      <w:r w:rsidRPr="00A97576">
        <w:t xml:space="preserve"> </w:t>
      </w:r>
      <w:r w:rsidRPr="00F75A1E">
        <w:rPr>
          <w:rStyle w:val="EDBTXTKeywordBlack"/>
        </w:rPr>
        <w:t>[,</w:t>
      </w:r>
      <w:r w:rsidRPr="00405744">
        <w:t xml:space="preserve"> </w:t>
      </w:r>
      <w:r>
        <w:rPr>
          <w:rStyle w:val="EDBTXTKeywordBlack"/>
        </w:rPr>
        <w:t>...])</w:t>
      </w:r>
      <w:r w:rsidRPr="00F75A1E">
        <w:rPr>
          <w:rStyle w:val="EDBTXTKeywordBlack"/>
        </w:rPr>
        <w:t>}</w:t>
      </w:r>
      <w:r w:rsidRPr="00405744">
        <w:t xml:space="preserve"> </w:t>
      </w:r>
      <w:r w:rsidRPr="00F75A1E">
        <w:rPr>
          <w:rStyle w:val="EDBTXTKeywordBlack"/>
        </w:rPr>
        <w:t>[, ...]</w:t>
      </w:r>
    </w:p>
    <w:p w:rsidR="00686086" w:rsidRPr="00F75A1E" w:rsidRDefault="00686086" w:rsidP="00686086">
      <w:pPr>
        <w:widowControl w:val="0"/>
        <w:autoSpaceDE w:val="0"/>
        <w:autoSpaceDN w:val="0"/>
        <w:adjustRightInd w:val="0"/>
        <w:rPr>
          <w:rStyle w:val="EDBTXTKeywordBlack"/>
        </w:rPr>
      </w:pPr>
      <w:r w:rsidRPr="00F75A1E">
        <w:rPr>
          <w:rStyle w:val="EDBTXTKeywordBlack"/>
        </w:rPr>
        <w:t xml:space="preserve">    [ FROM </w:t>
      </w:r>
      <w:r w:rsidRPr="003A014F">
        <w:rPr>
          <w:rStyle w:val="EDBTXTKeywordBlack"/>
          <w:i/>
        </w:rPr>
        <w:t>from_list</w:t>
      </w:r>
      <w:r w:rsidRPr="00F75A1E">
        <w:rPr>
          <w:rStyle w:val="EDBTXTKeywordBlack"/>
        </w:rPr>
        <w:t xml:space="preserve"> ]</w:t>
      </w:r>
    </w:p>
    <w:p w:rsidR="00686086" w:rsidRPr="00CA2F36" w:rsidRDefault="00686086" w:rsidP="00686086">
      <w:pPr>
        <w:widowControl w:val="0"/>
        <w:autoSpaceDE w:val="0"/>
        <w:autoSpaceDN w:val="0"/>
        <w:adjustRightInd w:val="0"/>
        <w:rPr>
          <w:rFonts w:ascii="Courier New" w:hAnsi="Courier New" w:cs="Courier New"/>
          <w:color w:val="000000"/>
          <w:sz w:val="22"/>
          <w:szCs w:val="20"/>
        </w:rPr>
      </w:pPr>
      <w:r w:rsidRPr="00F75A1E">
        <w:rPr>
          <w:rStyle w:val="EDBTXTKeywordBlack"/>
        </w:rPr>
        <w:t xml:space="preserve">    [ WHERE </w:t>
      </w:r>
      <w:r w:rsidRPr="003A014F">
        <w:rPr>
          <w:rStyle w:val="EDBTXTKeywordBlack"/>
          <w:i/>
        </w:rPr>
        <w:t>condition</w:t>
      </w:r>
      <w:r w:rsidRPr="00F75A1E">
        <w:rPr>
          <w:rStyle w:val="EDBTXTKeywordBlack"/>
        </w:rPr>
        <w:t xml:space="preserve"> | WHERE CURRENT</w:t>
      </w:r>
      <w:r w:rsidRPr="00405744">
        <w:t xml:space="preserve"> </w:t>
      </w:r>
      <w:r w:rsidRPr="00F75A1E">
        <w:rPr>
          <w:rStyle w:val="EDBTXTKeywordBlack"/>
        </w:rPr>
        <w:t>OF</w:t>
      </w:r>
      <w:r w:rsidRPr="00405744">
        <w:t xml:space="preserve"> </w:t>
      </w:r>
      <w:r w:rsidRPr="003A014F">
        <w:rPr>
          <w:rStyle w:val="EDBTXTKeywordBlack"/>
          <w:i/>
        </w:rPr>
        <w:t>cursor_name</w:t>
      </w:r>
      <w:r w:rsidRPr="00F75A1E">
        <w:rPr>
          <w:rStyle w:val="EDBTXTKeywordBlack"/>
        </w:rPr>
        <w:t xml:space="preserve"> ]</w:t>
      </w:r>
      <w:r>
        <w:rPr>
          <w:rStyle w:val="EDBTXTKeywordBlack"/>
        </w:rPr>
        <w:br/>
      </w:r>
      <w:r w:rsidRPr="00F75A1E">
        <w:rPr>
          <w:rStyle w:val="EDBTXTKeywordBlack"/>
        </w:rPr>
        <w:t xml:space="preserve">    [ RE</w:t>
      </w:r>
      <w:r>
        <w:rPr>
          <w:rStyle w:val="EDBTXTKeywordBlack"/>
        </w:rPr>
        <w:t>TURNING *</w:t>
      </w:r>
      <w:r w:rsidRPr="00405744">
        <w:t xml:space="preserve"> </w:t>
      </w:r>
      <w:r>
        <w:rPr>
          <w:rStyle w:val="EDBTXTKeywordBlack"/>
        </w:rPr>
        <w:t>|</w:t>
      </w:r>
      <w:r w:rsidRPr="00405744">
        <w:t xml:space="preserve"> </w:t>
      </w:r>
      <w:r w:rsidRPr="003A014F">
        <w:rPr>
          <w:rStyle w:val="EDBTXTKeywordBlack"/>
          <w:i/>
        </w:rPr>
        <w:t>output_expression</w:t>
      </w:r>
      <w:r w:rsidRPr="00405744">
        <w:t xml:space="preserve"> </w:t>
      </w:r>
      <w:r>
        <w:rPr>
          <w:rStyle w:val="EDBTXTKeywordBlack"/>
        </w:rPr>
        <w:t>[</w:t>
      </w:r>
      <w:r w:rsidRPr="00F75A1E">
        <w:rPr>
          <w:rStyle w:val="EDBTXTKeywordBlack"/>
        </w:rPr>
        <w:t>[</w:t>
      </w:r>
      <w:r w:rsidRPr="00405744">
        <w:t xml:space="preserve"> </w:t>
      </w:r>
      <w:r w:rsidRPr="00F75A1E">
        <w:rPr>
          <w:rStyle w:val="EDBTXTKeywordBlack"/>
        </w:rPr>
        <w:t>AS</w:t>
      </w:r>
      <w:r w:rsidRPr="00405744">
        <w:t xml:space="preserve"> </w:t>
      </w:r>
      <w:r w:rsidRPr="00F75A1E">
        <w:rPr>
          <w:rStyle w:val="EDBTXTKeywordBlack"/>
        </w:rPr>
        <w:t>]</w:t>
      </w:r>
      <w:r w:rsidRPr="00405744">
        <w:t xml:space="preserve"> </w:t>
      </w:r>
      <w:r w:rsidRPr="003A014F">
        <w:rPr>
          <w:rStyle w:val="EDBTXTKeywordBlack"/>
          <w:i/>
        </w:rPr>
        <w:t>output_name</w:t>
      </w:r>
      <w:r w:rsidRPr="00F75A1E">
        <w:rPr>
          <w:rStyle w:val="EDBTXTKeywordBlack"/>
        </w:rPr>
        <w:t>]</w:t>
      </w:r>
      <w:r w:rsidRPr="00405744">
        <w:t xml:space="preserve"> </w:t>
      </w:r>
      <w:r w:rsidRPr="00F75A1E">
        <w:rPr>
          <w:rStyle w:val="EDBTXTKeywordBlack"/>
        </w:rPr>
        <w:t>[,</w:t>
      </w:r>
      <w:r w:rsidRPr="00405744">
        <w:t xml:space="preserve"> </w:t>
      </w:r>
      <w:r w:rsidRPr="00F75A1E">
        <w:rPr>
          <w:rStyle w:val="EDBTXTKeywordBlack"/>
        </w:rPr>
        <w:t>...]</w:t>
      </w:r>
      <w:r w:rsidRPr="00405744">
        <w:t xml:space="preserve"> </w:t>
      </w:r>
      <w:r w:rsidRPr="00F75A1E">
        <w:rPr>
          <w:rStyle w:val="EDBTXTKeywordBlack"/>
        </w:rPr>
        <w:t>]</w:t>
      </w:r>
    </w:p>
    <w:p w:rsidR="00686086" w:rsidRPr="001E742A" w:rsidRDefault="00686086" w:rsidP="00686086">
      <w:pPr>
        <w:pStyle w:val="EDBTXTNormalWebBlack"/>
      </w:pPr>
      <w:r w:rsidRPr="001E742A">
        <w:t>Where:</w:t>
      </w:r>
    </w:p>
    <w:p w:rsidR="00686086" w:rsidRDefault="00686086" w:rsidP="00686086">
      <w:pPr>
        <w:pStyle w:val="EDBTXTNormalWebBlack"/>
      </w:pPr>
      <w:r w:rsidRPr="00B40C42">
        <w:rPr>
          <w:rStyle w:val="EDBTXTKeywordBlack"/>
          <w:i/>
        </w:rPr>
        <w:t>d</w:t>
      </w:r>
      <w:r>
        <w:rPr>
          <w:rStyle w:val="EDBTXTKeywordBlack"/>
          <w:i/>
        </w:rPr>
        <w:t>ata</w:t>
      </w:r>
      <w:r w:rsidRPr="00B40C42">
        <w:rPr>
          <w:rStyle w:val="EDBTXTKeywordBlack"/>
          <w:i/>
        </w:rPr>
        <w:t>b</w:t>
      </w:r>
      <w:r>
        <w:rPr>
          <w:rStyle w:val="EDBTXTKeywordBlack"/>
          <w:i/>
        </w:rPr>
        <w:t>ase</w:t>
      </w:r>
      <w:r w:rsidRPr="00B40C42">
        <w:rPr>
          <w:rStyle w:val="EDBTXTKeywordBlack"/>
          <w:i/>
        </w:rPr>
        <w:t>_name</w:t>
      </w:r>
      <w:r>
        <w:t xml:space="preserve"> is the name of the database (or host variable that contains the name of the database) in which the table resides.  This value may take the form of an unquoted string literal, or of a host variable.</w:t>
      </w:r>
    </w:p>
    <w:p w:rsidR="00686086" w:rsidRDefault="00686086" w:rsidP="00686086">
      <w:pPr>
        <w:pStyle w:val="EDBTXTNormalWebBlack"/>
      </w:pPr>
      <w:r w:rsidRPr="00FA365F">
        <w:t>In</w:t>
      </w:r>
      <w:r>
        <w:t xml:space="preserve">clude the </w:t>
      </w:r>
      <w:r w:rsidRPr="00C603F4">
        <w:rPr>
          <w:rStyle w:val="EDBTXTKeywordBlack"/>
        </w:rPr>
        <w:t>FOR</w:t>
      </w:r>
      <w:r w:rsidRPr="00C603F4">
        <w:t xml:space="preserve"> </w:t>
      </w:r>
      <w:r w:rsidRPr="00C603F4">
        <w:rPr>
          <w:rStyle w:val="EDBTXTKeywordBlack"/>
          <w:i/>
        </w:rPr>
        <w:t>exec_count</w:t>
      </w:r>
      <w:r>
        <w:t xml:space="preserve"> clause to specify the number of times the statement will execute; this clause is valid only if the </w:t>
      </w:r>
      <w:r w:rsidRPr="00C603F4">
        <w:rPr>
          <w:rStyle w:val="EDBTXTKeywordBlack"/>
        </w:rPr>
        <w:t>SET</w:t>
      </w:r>
      <w:r>
        <w:t xml:space="preserve"> or </w:t>
      </w:r>
      <w:r w:rsidRPr="00C603F4">
        <w:rPr>
          <w:rStyle w:val="EDBTXTKeywordBlack"/>
        </w:rPr>
        <w:t>WHERE</w:t>
      </w:r>
      <w:r>
        <w:t xml:space="preserve"> clause contains an array.</w:t>
      </w:r>
    </w:p>
    <w:p w:rsidR="00686086" w:rsidRDefault="00686086" w:rsidP="00686086">
      <w:pPr>
        <w:pStyle w:val="EDBTXTNormalWebBlack"/>
        <w:rPr>
          <w:lang w:val="en-US"/>
        </w:rPr>
      </w:pPr>
      <w:r>
        <w:t xml:space="preserve">ECPGPlus provides support for the additional clauses of the SQL </w:t>
      </w:r>
      <w:r>
        <w:rPr>
          <w:rStyle w:val="EDBTXTKeywordBlack"/>
        </w:rPr>
        <w:t>UPDATE</w:t>
      </w:r>
      <w:r>
        <w:t xml:space="preserve"> statement as documented in t</w:t>
      </w:r>
      <w:r w:rsidR="005B482E">
        <w:t>he PostgreSQL Core documentatio</w:t>
      </w:r>
      <w:r w:rsidR="005B482E">
        <w:rPr>
          <w:lang w:val="en-US"/>
        </w:rPr>
        <w:t>n</w:t>
      </w:r>
      <w:r>
        <w:t xml:space="preserve"> available at</w:t>
      </w:r>
      <w:r w:rsidR="005F6DC9">
        <w:rPr>
          <w:lang w:val="en-US"/>
        </w:rPr>
        <w:t>:</w:t>
      </w:r>
    </w:p>
    <w:p w:rsidR="005F6DC9" w:rsidRPr="005F6DC9" w:rsidRDefault="002B0CDE" w:rsidP="005F6DC9">
      <w:pPr>
        <w:pStyle w:val="EDBTXTNormalWebBlack"/>
        <w:jc w:val="center"/>
        <w:rPr>
          <w:lang w:val="en-US"/>
        </w:rPr>
      </w:pPr>
      <w:hyperlink r:id="rId26" w:history="1">
        <w:r w:rsidR="00335472">
          <w:rPr>
            <w:rStyle w:val="Hyperlink"/>
            <w:lang w:val="en-US"/>
          </w:rPr>
          <w:t>http://www.postgresql.org/docs/10/static/sql-update.html</w:t>
        </w:r>
      </w:hyperlink>
    </w:p>
    <w:p w:rsidR="00686086" w:rsidRPr="00182839" w:rsidRDefault="00686086" w:rsidP="00686086">
      <w:pPr>
        <w:pStyle w:val="EDBTXTNormalWebBlackCharChar0"/>
        <w:rPr>
          <w:color w:val="auto"/>
        </w:rPr>
      </w:pPr>
      <w:r w:rsidRPr="00182839">
        <w:rPr>
          <w:color w:val="auto"/>
        </w:rPr>
        <w:t xml:space="preserve">A host variable can be used in any clause that specifies a value.  To use a host variable, simply substitute a defined variable for any value associated with any of the documented </w:t>
      </w:r>
      <w:r w:rsidRPr="00182839">
        <w:rPr>
          <w:rStyle w:val="EDBTXTKeywordBlack"/>
          <w:color w:val="auto"/>
        </w:rPr>
        <w:t>UPDATE</w:t>
      </w:r>
      <w:r w:rsidRPr="00182839">
        <w:rPr>
          <w:color w:val="auto"/>
        </w:rPr>
        <w:t xml:space="preserve"> clauses.</w:t>
      </w:r>
    </w:p>
    <w:p w:rsidR="00686086" w:rsidRDefault="00686086" w:rsidP="00686086">
      <w:pPr>
        <w:pStyle w:val="EDBTXTNormalWebBlackCharChar0"/>
      </w:pPr>
      <w:r>
        <w:t xml:space="preserve">The following </w:t>
      </w:r>
      <w:r>
        <w:rPr>
          <w:rStyle w:val="EDBTXTKeywordBlack"/>
        </w:rPr>
        <w:t>UPDATE</w:t>
      </w:r>
      <w:r>
        <w:t xml:space="preserve"> statement changes the job description of an employee (identified by the </w:t>
      </w:r>
      <w:r w:rsidRPr="005C5D0B">
        <w:rPr>
          <w:rStyle w:val="EDBTXTKeywordBlack"/>
        </w:rPr>
        <w:t>:ename</w:t>
      </w:r>
      <w:r>
        <w:t xml:space="preserve"> host variable) to the value contained in the </w:t>
      </w:r>
      <w:r w:rsidRPr="005C5D0B">
        <w:rPr>
          <w:rStyle w:val="EDBTXTKeywordBlack"/>
        </w:rPr>
        <w:t>:new_job</w:t>
      </w:r>
      <w:r>
        <w:t xml:space="preserve"> host variable, and increases the employees salary, by multiplying the current salary by the value in the </w:t>
      </w:r>
      <w:r w:rsidRPr="005C5D0B">
        <w:rPr>
          <w:rStyle w:val="EDBTXTKeywordBlack"/>
        </w:rPr>
        <w:t>:</w:t>
      </w:r>
      <w:r>
        <w:rPr>
          <w:rStyle w:val="EDBTXTKeywordBlack"/>
        </w:rPr>
        <w:t>increase</w:t>
      </w:r>
      <w:r>
        <w:t xml:space="preserve"> host variable:</w:t>
      </w:r>
    </w:p>
    <w:p w:rsidR="00686086" w:rsidRPr="001E1350" w:rsidRDefault="00686086" w:rsidP="00686086">
      <w:pPr>
        <w:pStyle w:val="EDBTXTNormalWebBlack"/>
        <w:ind w:left="720"/>
        <w:rPr>
          <w:rFonts w:ascii="Courier New" w:hAnsi="Courier New" w:cs="Courier New"/>
          <w:sz w:val="22"/>
          <w:szCs w:val="20"/>
        </w:rPr>
      </w:pPr>
      <w:r>
        <w:rPr>
          <w:rStyle w:val="EDBTXTKeywordBlack"/>
        </w:rPr>
        <w:t>EXEC SQL UPDATE emp</w:t>
      </w:r>
      <w:r w:rsidRPr="00EA2A6C">
        <w:rPr>
          <w:rStyle w:val="EDBTXTKeywordBlack"/>
        </w:rPr>
        <w:t xml:space="preserve"> </w:t>
      </w:r>
      <w:r>
        <w:rPr>
          <w:rStyle w:val="EDBTXTKeywordBlack"/>
        </w:rPr>
        <w:br/>
        <w:t xml:space="preserve">  SET job = :new_job, sal = sal * :increase</w:t>
      </w:r>
      <w:r>
        <w:rPr>
          <w:rStyle w:val="EDBTXTKeywordBlack"/>
        </w:rPr>
        <w:br/>
        <w:t xml:space="preserve">  WHERE ename = :ename</w:t>
      </w:r>
      <w:r w:rsidRPr="00EA2A6C">
        <w:rPr>
          <w:rStyle w:val="EDBTXTKeywordBlack"/>
        </w:rPr>
        <w:t>;</w:t>
      </w:r>
    </w:p>
    <w:p w:rsidR="00686086" w:rsidRDefault="00686086" w:rsidP="00686086">
      <w:pPr>
        <w:pStyle w:val="EDBTXTNormalWebBlackCharChar0"/>
      </w:pPr>
      <w:r>
        <w:t xml:space="preserve">The enhanced </w:t>
      </w:r>
      <w:r>
        <w:rPr>
          <w:rStyle w:val="EDBTXTKeywordBlack"/>
        </w:rPr>
        <w:t>UPDATE</w:t>
      </w:r>
      <w:r>
        <w:t xml:space="preserve"> statement also allows you to</w:t>
      </w:r>
      <w:r w:rsidRPr="004D5B59">
        <w:t xml:space="preserve"> include parameter markers (question marks) in any clause where a</w:t>
      </w:r>
      <w:r>
        <w:t>n input</w:t>
      </w:r>
      <w:r w:rsidRPr="004D5B59">
        <w:t xml:space="preserve"> value would be permitted.</w:t>
      </w:r>
      <w:r>
        <w:t xml:space="preserve">  </w:t>
      </w:r>
      <w:r w:rsidRPr="004D5B59">
        <w:t>For example</w:t>
      </w:r>
      <w:r>
        <w:t xml:space="preserve">, we can write the same update statement with </w:t>
      </w:r>
      <w:r w:rsidRPr="004D5B59">
        <w:t>a para</w:t>
      </w:r>
      <w:r>
        <w:t xml:space="preserve">meter marker in the </w:t>
      </w:r>
      <w:r w:rsidRPr="00EA2A6C">
        <w:rPr>
          <w:rStyle w:val="EDBTXTKeywordBlack"/>
        </w:rPr>
        <w:t>WHERE</w:t>
      </w:r>
      <w:r>
        <w:t xml:space="preserve"> clause</w:t>
      </w:r>
      <w:r w:rsidRPr="004D5B59">
        <w:t>:</w:t>
      </w:r>
    </w:p>
    <w:p w:rsidR="00686086" w:rsidRPr="00EA2A6C" w:rsidRDefault="00686086" w:rsidP="00686086">
      <w:pPr>
        <w:pStyle w:val="EDBTXTNormalWebBlack"/>
        <w:ind w:left="720"/>
        <w:rPr>
          <w:rStyle w:val="EDBTXTKeywordBlack"/>
        </w:rPr>
      </w:pPr>
      <w:r>
        <w:rPr>
          <w:rStyle w:val="EDBTXTKeywordBlack"/>
        </w:rPr>
        <w:lastRenderedPageBreak/>
        <w:t>EXEC SQL UPDATE emp</w:t>
      </w:r>
      <w:r w:rsidRPr="00EA2A6C">
        <w:rPr>
          <w:rStyle w:val="EDBTXTKeywordBlack"/>
        </w:rPr>
        <w:t xml:space="preserve"> </w:t>
      </w:r>
      <w:r>
        <w:rPr>
          <w:rStyle w:val="EDBTXTKeywordBlack"/>
        </w:rPr>
        <w:br/>
        <w:t xml:space="preserve">  SET job = ?, sal = sal * ?</w:t>
      </w:r>
      <w:r>
        <w:rPr>
          <w:rStyle w:val="EDBTXTKeywordBlack"/>
        </w:rPr>
        <w:br/>
        <w:t xml:space="preserve">  WHERE ename = :ename</w:t>
      </w:r>
      <w:r w:rsidRPr="00EA2A6C">
        <w:rPr>
          <w:rStyle w:val="EDBTXTKeywordBlack"/>
        </w:rPr>
        <w:t>;</w:t>
      </w:r>
    </w:p>
    <w:p w:rsidR="00686086" w:rsidRDefault="00686086" w:rsidP="00686086">
      <w:pPr>
        <w:pStyle w:val="EDBTXTNormalWebBlackCharChar0"/>
      </w:pPr>
      <w:r>
        <w:t xml:space="preserve">This </w:t>
      </w:r>
      <w:r w:rsidRPr="00584DCB">
        <w:rPr>
          <w:rStyle w:val="EDBTXTKeywordBlack"/>
        </w:rPr>
        <w:t>UPDATE</w:t>
      </w:r>
      <w:r>
        <w:t xml:space="preserve"> statement could allow you to prompt the user for a new value for the </w:t>
      </w:r>
      <w:r w:rsidRPr="00584DCB">
        <w:rPr>
          <w:rStyle w:val="EDBTXTKeywordBlack"/>
        </w:rPr>
        <w:t>job</w:t>
      </w:r>
      <w:r>
        <w:t xml:space="preserve"> column and provide the amount by which the </w:t>
      </w:r>
      <w:r w:rsidRPr="00584DCB">
        <w:rPr>
          <w:rStyle w:val="EDBTXTKeywordBlack"/>
        </w:rPr>
        <w:t>sal</w:t>
      </w:r>
      <w:r>
        <w:t xml:space="preserve"> column is incremented for the employee specified by </w:t>
      </w:r>
      <w:r w:rsidRPr="006D2AC0">
        <w:rPr>
          <w:rStyle w:val="EDBTXTKeywordBlack"/>
        </w:rPr>
        <w:t>:ename</w:t>
      </w:r>
      <w:r>
        <w:t>.</w:t>
      </w:r>
    </w:p>
    <w:p w:rsidR="00686086" w:rsidRPr="00FA365F" w:rsidRDefault="00686086" w:rsidP="00686086">
      <w:pPr>
        <w:pStyle w:val="EDBTXTNormalWebBlackCharChar0"/>
      </w:pPr>
    </w:p>
    <w:p w:rsidR="000533C8" w:rsidRPr="007E7EE7" w:rsidRDefault="000533C8" w:rsidP="000533C8">
      <w:pPr>
        <w:pStyle w:val="EDBHTMLPageBreak"/>
      </w:pPr>
    </w:p>
    <w:p w:rsidR="00686086" w:rsidRDefault="00686086" w:rsidP="00686086">
      <w:pPr>
        <w:pStyle w:val="Heading3"/>
      </w:pPr>
      <w:bookmarkStart w:id="74" w:name="_Toc499033915"/>
      <w:r>
        <w:t>WHENEVER</w:t>
      </w:r>
      <w:bookmarkEnd w:id="74"/>
    </w:p>
    <w:p w:rsidR="00686086" w:rsidRPr="00296989" w:rsidRDefault="00686086" w:rsidP="00686086">
      <w:pPr>
        <w:pStyle w:val="EDBTXTNormalWebBlack"/>
      </w:pPr>
      <w:r>
        <w:t xml:space="preserve">Use the </w:t>
      </w:r>
      <w:r w:rsidRPr="006157E4">
        <w:rPr>
          <w:rStyle w:val="EDBTXTKeywordBlack"/>
        </w:rPr>
        <w:t>WHENEVER</w:t>
      </w:r>
      <w:r>
        <w:t xml:space="preserve"> statement to specify the action taken by a client application when it encounters an SQL error or warning.  The syntax is:</w:t>
      </w:r>
    </w:p>
    <w:p w:rsidR="00686086" w:rsidRPr="00D93F4F" w:rsidRDefault="00686086" w:rsidP="00686086">
      <w:pPr>
        <w:pStyle w:val="EDBTXTNormalWebBlack"/>
        <w:ind w:left="720"/>
        <w:rPr>
          <w:rStyle w:val="EDBTXTKeywordBlack"/>
        </w:rPr>
      </w:pPr>
      <w:r w:rsidRPr="00D93F4F">
        <w:rPr>
          <w:rStyle w:val="EDBTXTKeywordBlack"/>
        </w:rPr>
        <w:t>EXEC</w:t>
      </w:r>
      <w:r>
        <w:rPr>
          <w:rStyle w:val="EDBTXTKeywordBlack"/>
        </w:rPr>
        <w:t xml:space="preserve"> SQL WHENEVER </w:t>
      </w:r>
      <w:r w:rsidRPr="00315FF9">
        <w:rPr>
          <w:rStyle w:val="EDBTXTKeywordBlack"/>
          <w:i/>
        </w:rPr>
        <w:t>condition</w:t>
      </w:r>
      <w:r>
        <w:rPr>
          <w:rStyle w:val="EDBTXTKeywordBlack"/>
        </w:rPr>
        <w:t xml:space="preserve"> </w:t>
      </w:r>
      <w:r w:rsidRPr="00315FF9">
        <w:rPr>
          <w:rStyle w:val="EDBTXTKeywordBlack"/>
          <w:i/>
        </w:rPr>
        <w:t>action</w:t>
      </w:r>
      <w:r w:rsidRPr="00D93F4F">
        <w:rPr>
          <w:rStyle w:val="EDBTXTKeywordBlack"/>
        </w:rPr>
        <w:t>;</w:t>
      </w:r>
    </w:p>
    <w:p w:rsidR="00686086" w:rsidRDefault="00686086" w:rsidP="00686086">
      <w:pPr>
        <w:pStyle w:val="EDBTXTNormalWebBlack"/>
      </w:pPr>
      <w:r>
        <w:t xml:space="preserve">The following table describes the different </w:t>
      </w:r>
      <w:r w:rsidRPr="00985385">
        <w:t>condition</w:t>
      </w:r>
      <w:r>
        <w:t xml:space="preserve">s that might trigger an </w:t>
      </w:r>
      <w:r w:rsidRPr="0087602C">
        <w:rPr>
          <w:rStyle w:val="EDBTXTKeywordBlack"/>
          <w:i/>
        </w:rPr>
        <w:t>action</w:t>
      </w:r>
      <w:r w:rsidRPr="00985385">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90"/>
        <w:gridCol w:w="5958"/>
      </w:tblGrid>
      <w:tr w:rsidR="00686086" w:rsidRPr="007940A0">
        <w:tc>
          <w:tcPr>
            <w:tcW w:w="2790" w:type="dxa"/>
          </w:tcPr>
          <w:p w:rsidR="00686086" w:rsidRPr="0078109C" w:rsidRDefault="00686086" w:rsidP="00686086">
            <w:pPr>
              <w:pStyle w:val="EDBTBLHDR10ptBoldBlackCentered"/>
              <w:rPr>
                <w:rStyle w:val="EDBTBLKeyword9ptBlack"/>
                <w:rFonts w:ascii="Times New Roman" w:eastAsia="Cambria" w:hAnsi="Times New Roman" w:cs="Times New Roman"/>
                <w:sz w:val="20"/>
              </w:rPr>
            </w:pPr>
            <w:r>
              <w:rPr>
                <w:rStyle w:val="EDBTBLKeyword9ptBlack"/>
                <w:rFonts w:ascii="Times New Roman" w:eastAsia="Cambria" w:hAnsi="Times New Roman" w:cs="Times New Roman"/>
                <w:sz w:val="20"/>
              </w:rPr>
              <w:t>C</w:t>
            </w:r>
            <w:r w:rsidRPr="0078109C">
              <w:rPr>
                <w:rStyle w:val="EDBTBLKeyword9ptBlack"/>
                <w:rFonts w:ascii="Times New Roman" w:eastAsia="Cambria" w:hAnsi="Times New Roman" w:cs="Times New Roman"/>
                <w:sz w:val="20"/>
              </w:rPr>
              <w:t>ondition</w:t>
            </w:r>
          </w:p>
        </w:tc>
        <w:tc>
          <w:tcPr>
            <w:tcW w:w="5958" w:type="dxa"/>
          </w:tcPr>
          <w:p w:rsidR="00686086" w:rsidRPr="00110237" w:rsidRDefault="00686086" w:rsidP="00686086">
            <w:pPr>
              <w:pStyle w:val="EDBTBLHDR10ptBoldBlackCentered"/>
              <w:rPr>
                <w:rFonts w:ascii="Cambria" w:eastAsia="Cambria" w:hAnsi="Cambria"/>
              </w:rPr>
            </w:pPr>
            <w:r w:rsidRPr="00110237">
              <w:rPr>
                <w:rFonts w:ascii="Cambria" w:eastAsia="Cambria" w:hAnsi="Cambria"/>
              </w:rPr>
              <w:t>Description</w:t>
            </w:r>
          </w:p>
        </w:tc>
      </w:tr>
      <w:tr w:rsidR="00686086" w:rsidRPr="007940A0">
        <w:tc>
          <w:tcPr>
            <w:tcW w:w="2790" w:type="dxa"/>
          </w:tcPr>
          <w:p w:rsidR="00686086" w:rsidRPr="00110237" w:rsidRDefault="00686086" w:rsidP="00686086">
            <w:pPr>
              <w:rPr>
                <w:rStyle w:val="EDBTBLKeyword9ptBlack"/>
                <w:rFonts w:eastAsia="Cambria"/>
              </w:rPr>
            </w:pPr>
            <w:r w:rsidRPr="00110237">
              <w:rPr>
                <w:rStyle w:val="EDBTBLKeyword9ptBlack"/>
                <w:rFonts w:eastAsia="Cambria"/>
              </w:rPr>
              <w:t xml:space="preserve">NOT FOUND </w:t>
            </w:r>
          </w:p>
        </w:tc>
        <w:tc>
          <w:tcPr>
            <w:tcW w:w="5958" w:type="dxa"/>
          </w:tcPr>
          <w:p w:rsidR="00686086" w:rsidRPr="00110237" w:rsidRDefault="00686086" w:rsidP="00686086">
            <w:pPr>
              <w:rPr>
                <w:rStyle w:val="EDBTBLTXT10ptBlack"/>
                <w:rFonts w:ascii="Cambria" w:eastAsia="Cambria" w:hAnsi="Cambria"/>
              </w:rPr>
            </w:pPr>
            <w:r w:rsidRPr="00110237">
              <w:rPr>
                <w:rStyle w:val="EDBTBLTXT10ptBlack"/>
                <w:rFonts w:ascii="Cambria" w:eastAsia="Cambria" w:hAnsi="Cambria"/>
              </w:rPr>
              <w:t xml:space="preserve">The server returns a </w:t>
            </w:r>
            <w:r w:rsidRPr="00110237">
              <w:rPr>
                <w:rStyle w:val="EDBTBLKeyword9ptBlack"/>
                <w:rFonts w:eastAsia="Cambria"/>
              </w:rPr>
              <w:t>NOT FOUND</w:t>
            </w:r>
            <w:r w:rsidRPr="00110237">
              <w:rPr>
                <w:rStyle w:val="EDBTBLTXT10ptBlack"/>
                <w:rFonts w:ascii="Cambria" w:eastAsia="Cambria" w:hAnsi="Cambria"/>
              </w:rPr>
              <w:t xml:space="preserve"> condition when it encounters a </w:t>
            </w:r>
            <w:r w:rsidRPr="00110237">
              <w:rPr>
                <w:rStyle w:val="EDBTBLKeyword9ptBlack"/>
                <w:rFonts w:eastAsia="Cambria"/>
              </w:rPr>
              <w:t>SELECT</w:t>
            </w:r>
            <w:r w:rsidRPr="00110237">
              <w:rPr>
                <w:rStyle w:val="EDBTBLTXT10ptBlack"/>
                <w:rFonts w:ascii="Cambria" w:eastAsia="Cambria" w:hAnsi="Cambria"/>
              </w:rPr>
              <w:t xml:space="preserve"> that returns no rows, or when a </w:t>
            </w:r>
            <w:r w:rsidRPr="00110237">
              <w:rPr>
                <w:rStyle w:val="EDBTBLKeyword9ptBlack"/>
                <w:rFonts w:eastAsia="Cambria"/>
              </w:rPr>
              <w:t>FETCH</w:t>
            </w:r>
            <w:r w:rsidRPr="00110237">
              <w:rPr>
                <w:rStyle w:val="EDBTBLTXT10ptBlack"/>
                <w:rFonts w:ascii="Cambria" w:eastAsia="Cambria" w:hAnsi="Cambria"/>
              </w:rPr>
              <w:t xml:space="preserve"> reaches the end of a result set.</w:t>
            </w:r>
          </w:p>
        </w:tc>
      </w:tr>
      <w:tr w:rsidR="00686086" w:rsidRPr="007940A0">
        <w:tc>
          <w:tcPr>
            <w:tcW w:w="2790" w:type="dxa"/>
          </w:tcPr>
          <w:p w:rsidR="00686086" w:rsidRPr="00110237" w:rsidRDefault="00686086" w:rsidP="00686086">
            <w:pPr>
              <w:rPr>
                <w:rStyle w:val="EDBTBLKeyword9ptBlack"/>
                <w:rFonts w:eastAsia="Cambria"/>
              </w:rPr>
            </w:pPr>
            <w:r w:rsidRPr="00110237">
              <w:rPr>
                <w:rStyle w:val="EDBTBLKeyword9ptBlack"/>
                <w:rFonts w:eastAsia="Cambria"/>
              </w:rPr>
              <w:t xml:space="preserve">SQLERROR </w:t>
            </w:r>
          </w:p>
        </w:tc>
        <w:tc>
          <w:tcPr>
            <w:tcW w:w="5958" w:type="dxa"/>
          </w:tcPr>
          <w:p w:rsidR="00686086" w:rsidRPr="00110237" w:rsidRDefault="00686086" w:rsidP="00686086">
            <w:pPr>
              <w:rPr>
                <w:rStyle w:val="EDBTBLTXT10ptBlack"/>
                <w:rFonts w:ascii="Cambria" w:eastAsia="Cambria" w:hAnsi="Cambria"/>
              </w:rPr>
            </w:pPr>
            <w:r w:rsidRPr="00110237">
              <w:rPr>
                <w:rStyle w:val="EDBTBLTXT10ptBlack"/>
                <w:rFonts w:ascii="Cambria" w:eastAsia="Cambria" w:hAnsi="Cambria"/>
              </w:rPr>
              <w:t xml:space="preserve">The server returns an </w:t>
            </w:r>
            <w:r w:rsidRPr="00110237">
              <w:rPr>
                <w:rStyle w:val="EDBTBLKeyword9ptBlack"/>
                <w:rFonts w:eastAsia="Cambria"/>
              </w:rPr>
              <w:t>SQLERROR</w:t>
            </w:r>
            <w:r w:rsidRPr="00110237">
              <w:rPr>
                <w:rStyle w:val="EDBTBLTXT10ptBlack"/>
                <w:rFonts w:ascii="Cambria" w:eastAsia="Cambria" w:hAnsi="Cambria"/>
              </w:rPr>
              <w:t xml:space="preserve"> condition when it encounters a serious error returned by an SQL statement.</w:t>
            </w:r>
          </w:p>
        </w:tc>
      </w:tr>
      <w:tr w:rsidR="00686086" w:rsidRPr="007940A0">
        <w:tc>
          <w:tcPr>
            <w:tcW w:w="2790" w:type="dxa"/>
          </w:tcPr>
          <w:p w:rsidR="00686086" w:rsidRPr="00110237" w:rsidRDefault="00686086" w:rsidP="00686086">
            <w:pPr>
              <w:rPr>
                <w:rStyle w:val="EDBTBLKeyword9ptBlack"/>
                <w:rFonts w:eastAsia="Cambria"/>
              </w:rPr>
            </w:pPr>
            <w:r w:rsidRPr="00110237">
              <w:rPr>
                <w:rStyle w:val="EDBTBLKeyword9ptBlack"/>
                <w:rFonts w:eastAsia="Cambria"/>
              </w:rPr>
              <w:t xml:space="preserve">SQLWARNING </w:t>
            </w:r>
          </w:p>
        </w:tc>
        <w:tc>
          <w:tcPr>
            <w:tcW w:w="5958" w:type="dxa"/>
          </w:tcPr>
          <w:p w:rsidR="00686086" w:rsidRPr="00110237" w:rsidRDefault="00686086" w:rsidP="00686086">
            <w:pPr>
              <w:rPr>
                <w:rStyle w:val="EDBTBLTXT10ptBlack"/>
                <w:rFonts w:ascii="Cambria" w:eastAsia="Cambria" w:hAnsi="Cambria"/>
              </w:rPr>
            </w:pPr>
            <w:r w:rsidRPr="00110237">
              <w:rPr>
                <w:rStyle w:val="EDBTBLTXT10ptBlack"/>
                <w:rFonts w:ascii="Cambria" w:eastAsia="Cambria" w:hAnsi="Cambria"/>
              </w:rPr>
              <w:t xml:space="preserve">The server returns an </w:t>
            </w:r>
            <w:r w:rsidRPr="00110237">
              <w:rPr>
                <w:rStyle w:val="EDBTBLKeyword9ptBlack"/>
                <w:rFonts w:eastAsia="Cambria"/>
              </w:rPr>
              <w:t>SQLWARNING</w:t>
            </w:r>
            <w:r w:rsidRPr="00110237">
              <w:rPr>
                <w:rStyle w:val="EDBTBLTXT10ptBlack"/>
                <w:rFonts w:ascii="Cambria" w:eastAsia="Cambria" w:hAnsi="Cambria"/>
              </w:rPr>
              <w:t xml:space="preserve"> condition when it encounters a non-fatal warning returned by an SQL statement.</w:t>
            </w:r>
          </w:p>
        </w:tc>
      </w:tr>
    </w:tbl>
    <w:p w:rsidR="00686086" w:rsidRDefault="00686086" w:rsidP="00686086">
      <w:pPr>
        <w:pStyle w:val="EDBTXTNormalWebBlack"/>
      </w:pPr>
      <w:r>
        <w:t xml:space="preserve">The following table describes the actions that result from a client encountering a </w:t>
      </w:r>
      <w:r w:rsidRPr="0087602C">
        <w:rPr>
          <w:rStyle w:val="EDBTXTKeywordBlack"/>
          <w:i/>
        </w:rPr>
        <w:t>condition</w:t>
      </w:r>
      <w: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90"/>
        <w:gridCol w:w="5958"/>
      </w:tblGrid>
      <w:tr w:rsidR="00686086" w:rsidRPr="00342F05">
        <w:tc>
          <w:tcPr>
            <w:tcW w:w="2790" w:type="dxa"/>
          </w:tcPr>
          <w:p w:rsidR="00686086" w:rsidRPr="00F4025D" w:rsidRDefault="00686086" w:rsidP="00686086">
            <w:pPr>
              <w:pStyle w:val="EDBTBLHDR10ptBoldBlackCentered"/>
              <w:rPr>
                <w:rStyle w:val="EDBTBLVariable9ptBlack"/>
                <w:rFonts w:ascii="Times New Roman" w:eastAsia="Cambria" w:hAnsi="Times New Roman" w:cs="Times New Roman"/>
                <w:i w:val="0"/>
                <w:iCs w:val="0"/>
                <w:sz w:val="20"/>
              </w:rPr>
            </w:pPr>
            <w:r>
              <w:rPr>
                <w:rStyle w:val="EDBTBLVariable9ptBlack"/>
                <w:rFonts w:ascii="Times New Roman" w:eastAsia="Cambria" w:hAnsi="Times New Roman" w:cs="Times New Roman"/>
                <w:i w:val="0"/>
                <w:iCs w:val="0"/>
                <w:sz w:val="20"/>
              </w:rPr>
              <w:t>A</w:t>
            </w:r>
            <w:r w:rsidRPr="00F4025D">
              <w:rPr>
                <w:rStyle w:val="EDBTBLVariable9ptBlack"/>
                <w:rFonts w:ascii="Times New Roman" w:eastAsia="Cambria" w:hAnsi="Times New Roman" w:cs="Times New Roman"/>
                <w:i w:val="0"/>
                <w:iCs w:val="0"/>
                <w:sz w:val="20"/>
              </w:rPr>
              <w:t>ction</w:t>
            </w:r>
          </w:p>
        </w:tc>
        <w:tc>
          <w:tcPr>
            <w:tcW w:w="5958" w:type="dxa"/>
          </w:tcPr>
          <w:p w:rsidR="00686086" w:rsidRPr="00110237" w:rsidRDefault="00686086" w:rsidP="00686086">
            <w:pPr>
              <w:pStyle w:val="EDBTBLHDR10ptBoldBlackCentered"/>
              <w:rPr>
                <w:rFonts w:ascii="Cambria" w:eastAsia="Cambria" w:hAnsi="Cambria"/>
              </w:rPr>
            </w:pPr>
            <w:r w:rsidRPr="00110237">
              <w:rPr>
                <w:rFonts w:ascii="Cambria" w:eastAsia="Cambria" w:hAnsi="Cambria"/>
              </w:rPr>
              <w:t>Description</w:t>
            </w:r>
          </w:p>
        </w:tc>
      </w:tr>
      <w:tr w:rsidR="00686086" w:rsidRPr="00342F05">
        <w:tc>
          <w:tcPr>
            <w:tcW w:w="2790" w:type="dxa"/>
          </w:tcPr>
          <w:p w:rsidR="00686086" w:rsidRPr="00110237" w:rsidRDefault="00686086" w:rsidP="00686086">
            <w:pPr>
              <w:rPr>
                <w:rStyle w:val="EDBTBLKeyword9ptBlack"/>
                <w:rFonts w:eastAsia="Cambria"/>
              </w:rPr>
            </w:pPr>
            <w:r w:rsidRPr="00110237">
              <w:rPr>
                <w:rStyle w:val="EDBTBLKeyword9ptBlack"/>
                <w:rFonts w:eastAsia="Cambria"/>
              </w:rPr>
              <w:t xml:space="preserve">CALL </w:t>
            </w:r>
            <w:r w:rsidRPr="00110237">
              <w:rPr>
                <w:rStyle w:val="EDBTBLKeyword9ptBlack"/>
                <w:rFonts w:eastAsia="Cambria"/>
                <w:i/>
              </w:rPr>
              <w:t>function</w:t>
            </w:r>
            <w:r w:rsidRPr="00092ED5">
              <w:rPr>
                <w:rStyle w:val="EDBTBLKeyword9ptBlack"/>
                <w:rFonts w:eastAsia="Cambria"/>
              </w:rPr>
              <w:t>[(</w:t>
            </w:r>
            <w:r>
              <w:rPr>
                <w:rStyle w:val="EDBTBLKeyword9ptBlack"/>
                <w:rFonts w:eastAsia="Cambria"/>
              </w:rPr>
              <w:t>[</w:t>
            </w:r>
            <w:r>
              <w:rPr>
                <w:rStyle w:val="EDBTBLKeyword9ptBlack"/>
                <w:rFonts w:eastAsia="Cambria"/>
                <w:i/>
              </w:rPr>
              <w:t>args</w:t>
            </w:r>
            <w:r w:rsidRPr="0016066B">
              <w:rPr>
                <w:rStyle w:val="EDBTBLKeyword9ptBlack"/>
                <w:rFonts w:eastAsia="Cambria"/>
              </w:rPr>
              <w:t>]</w:t>
            </w:r>
            <w:r w:rsidRPr="00092ED5">
              <w:rPr>
                <w:rStyle w:val="EDBTBLKeyword9ptBlack"/>
                <w:rFonts w:eastAsia="Cambria"/>
              </w:rPr>
              <w:t>)]</w:t>
            </w:r>
          </w:p>
        </w:tc>
        <w:tc>
          <w:tcPr>
            <w:tcW w:w="5958" w:type="dxa"/>
          </w:tcPr>
          <w:p w:rsidR="00686086" w:rsidRPr="00110237" w:rsidRDefault="00686086" w:rsidP="00686086">
            <w:pPr>
              <w:rPr>
                <w:rStyle w:val="EDBTBLTXT10ptBlack"/>
                <w:rFonts w:ascii="Cambria" w:eastAsia="Cambria" w:hAnsi="Cambria"/>
              </w:rPr>
            </w:pPr>
            <w:r w:rsidRPr="00110237">
              <w:rPr>
                <w:rStyle w:val="EDBTBLTXT10ptBlack"/>
                <w:rFonts w:ascii="Cambria" w:eastAsia="Cambria" w:hAnsi="Cambria"/>
              </w:rPr>
              <w:t xml:space="preserve">Instructs the client application to call the named </w:t>
            </w:r>
            <w:r w:rsidRPr="00110237">
              <w:rPr>
                <w:rStyle w:val="EDBTBLKeyword9ptBlack"/>
                <w:rFonts w:eastAsia="Cambria"/>
                <w:i/>
              </w:rPr>
              <w:t>function</w:t>
            </w:r>
            <w:r w:rsidRPr="00110237">
              <w:rPr>
                <w:rStyle w:val="EDBTBLTXT10ptBlack"/>
                <w:rFonts w:ascii="Cambria" w:eastAsia="Cambria" w:hAnsi="Cambria"/>
              </w:rPr>
              <w:t>.</w:t>
            </w:r>
          </w:p>
        </w:tc>
      </w:tr>
      <w:tr w:rsidR="00686086" w:rsidRPr="00342F05">
        <w:tc>
          <w:tcPr>
            <w:tcW w:w="2790" w:type="dxa"/>
          </w:tcPr>
          <w:p w:rsidR="00686086" w:rsidRPr="00110237" w:rsidRDefault="00686086" w:rsidP="00686086">
            <w:pPr>
              <w:rPr>
                <w:rStyle w:val="EDBTBLKeyword9ptBlack"/>
                <w:rFonts w:eastAsia="Cambria"/>
              </w:rPr>
            </w:pPr>
            <w:r w:rsidRPr="00110237">
              <w:rPr>
                <w:rStyle w:val="EDBTBLKeyword9ptBlack"/>
                <w:rFonts w:eastAsia="Cambria"/>
              </w:rPr>
              <w:t>CONTINUE</w:t>
            </w:r>
          </w:p>
        </w:tc>
        <w:tc>
          <w:tcPr>
            <w:tcW w:w="5958" w:type="dxa"/>
          </w:tcPr>
          <w:p w:rsidR="00686086" w:rsidRPr="00110237" w:rsidRDefault="00686086" w:rsidP="00686086">
            <w:pPr>
              <w:rPr>
                <w:rStyle w:val="EDBTBLTXT10ptBlack"/>
                <w:rFonts w:ascii="Cambria" w:eastAsia="Cambria" w:hAnsi="Cambria"/>
              </w:rPr>
            </w:pPr>
            <w:r w:rsidRPr="00110237">
              <w:rPr>
                <w:rStyle w:val="EDBTBLTXT10ptBlack"/>
                <w:rFonts w:ascii="Cambria" w:eastAsia="Cambria" w:hAnsi="Cambria"/>
              </w:rPr>
              <w:t>Instructs the client application to proceed to the next statement.</w:t>
            </w:r>
          </w:p>
        </w:tc>
      </w:tr>
      <w:tr w:rsidR="00686086" w:rsidRPr="00342F05">
        <w:tc>
          <w:tcPr>
            <w:tcW w:w="2790" w:type="dxa"/>
          </w:tcPr>
          <w:p w:rsidR="00686086" w:rsidRPr="00110237" w:rsidRDefault="00686086" w:rsidP="00686086">
            <w:pPr>
              <w:rPr>
                <w:rStyle w:val="EDBTBLKeyword9ptBlack"/>
                <w:rFonts w:eastAsia="Cambria"/>
              </w:rPr>
            </w:pPr>
            <w:r w:rsidRPr="00110237">
              <w:rPr>
                <w:rStyle w:val="EDBTBLKeyword9ptBlack"/>
                <w:rFonts w:eastAsia="Cambria"/>
              </w:rPr>
              <w:t>DO BREAK</w:t>
            </w:r>
          </w:p>
        </w:tc>
        <w:tc>
          <w:tcPr>
            <w:tcW w:w="5958" w:type="dxa"/>
          </w:tcPr>
          <w:p w:rsidR="00686086" w:rsidRPr="00110237" w:rsidRDefault="00686086" w:rsidP="00686086">
            <w:pPr>
              <w:rPr>
                <w:rStyle w:val="EDBTBLTXT10ptBlack"/>
                <w:rFonts w:ascii="Cambria" w:eastAsia="Cambria" w:hAnsi="Cambria"/>
              </w:rPr>
            </w:pPr>
            <w:r w:rsidRPr="00110237">
              <w:rPr>
                <w:rStyle w:val="EDBTBLTXT10ptBlack"/>
                <w:rFonts w:ascii="Cambria" w:eastAsia="Cambria" w:hAnsi="Cambria"/>
              </w:rPr>
              <w:t xml:space="preserve">Instructs the client application to a C break statement.  A break statement may appear in a </w:t>
            </w:r>
            <w:r w:rsidRPr="00110237">
              <w:rPr>
                <w:rStyle w:val="EDBTBLKeyword9ptBlack"/>
                <w:rFonts w:eastAsia="Cambria"/>
              </w:rPr>
              <w:t>loop</w:t>
            </w:r>
            <w:r w:rsidRPr="00110237">
              <w:rPr>
                <w:rStyle w:val="EDBTBLTXT10ptBlack"/>
                <w:rFonts w:ascii="Cambria" w:eastAsia="Cambria" w:hAnsi="Cambria"/>
              </w:rPr>
              <w:t xml:space="preserve"> or a </w:t>
            </w:r>
            <w:r w:rsidRPr="00110237">
              <w:rPr>
                <w:rStyle w:val="EDBTBLKeyword9ptBlack"/>
                <w:rFonts w:eastAsia="Cambria"/>
              </w:rPr>
              <w:t>switch</w:t>
            </w:r>
            <w:r w:rsidRPr="00110237">
              <w:rPr>
                <w:rStyle w:val="EDBTBLTXT10ptBlack"/>
                <w:rFonts w:ascii="Cambria" w:eastAsia="Cambria" w:hAnsi="Cambria"/>
              </w:rPr>
              <w:t xml:space="preserve"> statement.  If executed, the break statement terminate the </w:t>
            </w:r>
            <w:r w:rsidRPr="00110237">
              <w:rPr>
                <w:rStyle w:val="EDBTBLKeyword9ptBlack"/>
                <w:rFonts w:eastAsia="Cambria"/>
              </w:rPr>
              <w:t>loop</w:t>
            </w:r>
            <w:r w:rsidRPr="00110237">
              <w:rPr>
                <w:rStyle w:val="EDBTBLTXT10ptBlack"/>
                <w:rFonts w:ascii="Cambria" w:eastAsia="Cambria" w:hAnsi="Cambria"/>
              </w:rPr>
              <w:t xml:space="preserve"> or the </w:t>
            </w:r>
            <w:r w:rsidRPr="00110237">
              <w:rPr>
                <w:rStyle w:val="EDBTBLKeyword9ptBlack"/>
                <w:rFonts w:eastAsia="Cambria"/>
              </w:rPr>
              <w:t>switch</w:t>
            </w:r>
            <w:r w:rsidRPr="00110237">
              <w:rPr>
                <w:rStyle w:val="EDBTBLTXT10ptBlack"/>
                <w:rFonts w:ascii="Cambria" w:eastAsia="Cambria" w:hAnsi="Cambria"/>
              </w:rPr>
              <w:t xml:space="preserve"> statement..</w:t>
            </w:r>
          </w:p>
        </w:tc>
      </w:tr>
      <w:tr w:rsidR="00686086" w:rsidRPr="00342F05">
        <w:tc>
          <w:tcPr>
            <w:tcW w:w="2790" w:type="dxa"/>
          </w:tcPr>
          <w:p w:rsidR="00686086" w:rsidRPr="00110237" w:rsidRDefault="00686086" w:rsidP="00686086">
            <w:pPr>
              <w:rPr>
                <w:rStyle w:val="EDBTBLKeyword9ptBlack"/>
                <w:rFonts w:eastAsia="Cambria"/>
              </w:rPr>
            </w:pPr>
            <w:r w:rsidRPr="00110237">
              <w:rPr>
                <w:rStyle w:val="EDBTBLKeyword9ptBlack"/>
                <w:rFonts w:eastAsia="Cambria"/>
              </w:rPr>
              <w:t>DO CONTINUE</w:t>
            </w:r>
          </w:p>
        </w:tc>
        <w:tc>
          <w:tcPr>
            <w:tcW w:w="5958" w:type="dxa"/>
          </w:tcPr>
          <w:p w:rsidR="00686086" w:rsidRPr="00110237" w:rsidRDefault="00686086" w:rsidP="00686086">
            <w:pPr>
              <w:rPr>
                <w:rStyle w:val="EDBTBLTXT10ptBlack"/>
                <w:rFonts w:ascii="Cambria" w:eastAsia="Cambria" w:hAnsi="Cambria"/>
              </w:rPr>
            </w:pPr>
            <w:r w:rsidRPr="00110237">
              <w:rPr>
                <w:rStyle w:val="EDBTBLTXT10ptBlack"/>
                <w:rFonts w:ascii="Cambria" w:eastAsia="Cambria" w:hAnsi="Cambria"/>
              </w:rPr>
              <w:t xml:space="preserve">Instructs the client application to emit a C </w:t>
            </w:r>
            <w:r w:rsidRPr="00110237">
              <w:rPr>
                <w:rStyle w:val="EDBTBLKeyword9ptBlack"/>
                <w:rFonts w:eastAsia="Cambria"/>
              </w:rPr>
              <w:t>continue</w:t>
            </w:r>
            <w:r w:rsidRPr="00110237">
              <w:rPr>
                <w:rStyle w:val="EDBTBLTXT10ptBlack"/>
                <w:rFonts w:ascii="Cambria" w:eastAsia="Cambria" w:hAnsi="Cambria"/>
              </w:rPr>
              <w:t xml:space="preserve"> statement.  A </w:t>
            </w:r>
            <w:r w:rsidRPr="00110237">
              <w:rPr>
                <w:rStyle w:val="EDBTBLKeyword9ptBlack"/>
                <w:rFonts w:eastAsia="Cambria"/>
              </w:rPr>
              <w:t>continue</w:t>
            </w:r>
            <w:r w:rsidRPr="00110237">
              <w:rPr>
                <w:rStyle w:val="EDBTBLTXT10ptBlack"/>
                <w:rFonts w:ascii="Cambria" w:eastAsia="Cambria" w:hAnsi="Cambria"/>
              </w:rPr>
              <w:t xml:space="preserve"> statement may only exist within a loop, and if executed, will cause the flow of control to return to the top of the loop.</w:t>
            </w:r>
          </w:p>
        </w:tc>
      </w:tr>
      <w:tr w:rsidR="00686086" w:rsidRPr="00342F05">
        <w:tc>
          <w:tcPr>
            <w:tcW w:w="2790" w:type="dxa"/>
          </w:tcPr>
          <w:p w:rsidR="00686086" w:rsidRPr="00110237" w:rsidRDefault="00686086" w:rsidP="00686086">
            <w:pPr>
              <w:rPr>
                <w:rStyle w:val="EDBTBLKeyword9ptBlack"/>
                <w:rFonts w:eastAsia="Cambria"/>
              </w:rPr>
            </w:pPr>
            <w:r w:rsidRPr="00110237">
              <w:rPr>
                <w:rStyle w:val="EDBTBLKeyword9ptBlack"/>
                <w:rFonts w:eastAsia="Cambria"/>
              </w:rPr>
              <w:t xml:space="preserve">DO </w:t>
            </w:r>
            <w:r w:rsidRPr="00110237">
              <w:rPr>
                <w:rStyle w:val="EDBTBLKeyword9ptBlack"/>
                <w:rFonts w:eastAsia="Cambria"/>
                <w:i/>
              </w:rPr>
              <w:t>function</w:t>
            </w:r>
            <w:r w:rsidRPr="0016066B">
              <w:rPr>
                <w:rStyle w:val="EDBTBLKeyword9ptBlack"/>
                <w:rFonts w:eastAsia="Cambria"/>
              </w:rPr>
              <w:t>([</w:t>
            </w:r>
            <w:r>
              <w:rPr>
                <w:rStyle w:val="EDBTBLKeyword9ptBlack"/>
                <w:rFonts w:eastAsia="Cambria"/>
                <w:i/>
              </w:rPr>
              <w:t>args</w:t>
            </w:r>
            <w:r w:rsidRPr="0016066B">
              <w:rPr>
                <w:rStyle w:val="EDBTBLKeyword9ptBlack"/>
                <w:rFonts w:eastAsia="Cambria"/>
              </w:rPr>
              <w:t>])</w:t>
            </w:r>
          </w:p>
        </w:tc>
        <w:tc>
          <w:tcPr>
            <w:tcW w:w="5958" w:type="dxa"/>
          </w:tcPr>
          <w:p w:rsidR="00686086" w:rsidRPr="00110237" w:rsidRDefault="00686086" w:rsidP="00686086">
            <w:pPr>
              <w:rPr>
                <w:rStyle w:val="EDBTBLTXT10ptBlack"/>
                <w:rFonts w:ascii="Cambria" w:eastAsia="Cambria" w:hAnsi="Cambria"/>
              </w:rPr>
            </w:pPr>
            <w:r w:rsidRPr="00110237">
              <w:rPr>
                <w:rStyle w:val="EDBTBLTXT10ptBlack"/>
                <w:rFonts w:ascii="Cambria" w:eastAsia="Cambria" w:hAnsi="Cambria"/>
              </w:rPr>
              <w:t xml:space="preserve">Instructs the client application to call the named </w:t>
            </w:r>
            <w:r w:rsidRPr="00110237">
              <w:rPr>
                <w:rStyle w:val="EDBTBLKeyword9ptBlack"/>
                <w:rFonts w:eastAsia="Cambria"/>
                <w:i/>
              </w:rPr>
              <w:t>function</w:t>
            </w:r>
            <w:r w:rsidRPr="00110237">
              <w:rPr>
                <w:rStyle w:val="EDBTBLTXT10ptBlack"/>
                <w:rFonts w:ascii="Cambria" w:eastAsia="Cambria" w:hAnsi="Cambria"/>
              </w:rPr>
              <w:t>.</w:t>
            </w:r>
          </w:p>
        </w:tc>
      </w:tr>
      <w:tr w:rsidR="00686086" w:rsidRPr="00342F05">
        <w:tc>
          <w:tcPr>
            <w:tcW w:w="2790" w:type="dxa"/>
          </w:tcPr>
          <w:p w:rsidR="00686086" w:rsidRPr="00110237" w:rsidRDefault="00686086" w:rsidP="00686086">
            <w:pPr>
              <w:rPr>
                <w:rStyle w:val="EDBTBLKeyword9ptBlack"/>
                <w:rFonts w:eastAsia="Cambria"/>
              </w:rPr>
            </w:pPr>
            <w:r w:rsidRPr="00110237">
              <w:rPr>
                <w:rStyle w:val="EDBTBLKeyword9ptBlack"/>
                <w:rFonts w:eastAsia="Cambria"/>
              </w:rPr>
              <w:t xml:space="preserve">GOTO </w:t>
            </w:r>
            <w:r w:rsidRPr="00110237">
              <w:rPr>
                <w:rStyle w:val="EDBTBLKeyword9ptBlack"/>
                <w:rFonts w:eastAsia="Cambria"/>
                <w:i/>
              </w:rPr>
              <w:t>label</w:t>
            </w:r>
            <w:r w:rsidRPr="00110237">
              <w:rPr>
                <w:rStyle w:val="EDBTBLTXT10ptBlack"/>
                <w:rFonts w:ascii="Cambria" w:eastAsia="Cambria" w:hAnsi="Cambria"/>
              </w:rPr>
              <w:t xml:space="preserve"> or </w:t>
            </w:r>
            <w:r w:rsidRPr="00110237">
              <w:rPr>
                <w:rStyle w:val="EDBTBLTXT10ptBlack"/>
                <w:rFonts w:ascii="Cambria" w:eastAsia="Cambria" w:hAnsi="Cambria"/>
              </w:rPr>
              <w:br/>
            </w:r>
            <w:r w:rsidRPr="00110237">
              <w:rPr>
                <w:rStyle w:val="EDBTBLKeyword9ptBlack"/>
                <w:rFonts w:eastAsia="Cambria"/>
              </w:rPr>
              <w:t xml:space="preserve">GO TO </w:t>
            </w:r>
            <w:r w:rsidRPr="00110237">
              <w:rPr>
                <w:rStyle w:val="EDBTBLKeyword9ptBlack"/>
                <w:rFonts w:eastAsia="Cambria"/>
                <w:i/>
              </w:rPr>
              <w:t>label</w:t>
            </w:r>
          </w:p>
        </w:tc>
        <w:tc>
          <w:tcPr>
            <w:tcW w:w="5958" w:type="dxa"/>
          </w:tcPr>
          <w:p w:rsidR="00686086" w:rsidRPr="00110237" w:rsidRDefault="00686086" w:rsidP="00686086">
            <w:pPr>
              <w:rPr>
                <w:rStyle w:val="EDBTBLTXT10ptBlack"/>
                <w:rFonts w:ascii="Cambria" w:eastAsia="Cambria" w:hAnsi="Cambria"/>
              </w:rPr>
            </w:pPr>
            <w:r w:rsidRPr="00110237">
              <w:rPr>
                <w:rStyle w:val="EDBTBLTXT10ptBlack"/>
                <w:rFonts w:ascii="Cambria" w:eastAsia="Cambria" w:hAnsi="Cambria"/>
              </w:rPr>
              <w:t xml:space="preserve">Instructs the client application to proceed to the statement that contains the </w:t>
            </w:r>
            <w:r w:rsidRPr="00110237">
              <w:rPr>
                <w:rStyle w:val="EDBTBLKeyword9ptBlack"/>
                <w:rFonts w:eastAsia="Cambria"/>
                <w:i/>
              </w:rPr>
              <w:t>label</w:t>
            </w:r>
            <w:r w:rsidRPr="00110237">
              <w:rPr>
                <w:rStyle w:val="EDBTBLTXT10ptBlack"/>
                <w:rFonts w:ascii="Cambria" w:eastAsia="Cambria" w:hAnsi="Cambria"/>
              </w:rPr>
              <w:t>.</w:t>
            </w:r>
          </w:p>
        </w:tc>
      </w:tr>
      <w:tr w:rsidR="00686086" w:rsidRPr="00342F05">
        <w:tc>
          <w:tcPr>
            <w:tcW w:w="2790" w:type="dxa"/>
          </w:tcPr>
          <w:p w:rsidR="00686086" w:rsidRPr="00110237" w:rsidRDefault="00686086" w:rsidP="00686086">
            <w:pPr>
              <w:rPr>
                <w:rStyle w:val="EDBTBLKeyword9ptBlack"/>
                <w:rFonts w:eastAsia="Cambria"/>
              </w:rPr>
            </w:pPr>
            <w:r w:rsidRPr="00110237">
              <w:rPr>
                <w:rStyle w:val="EDBTBLKeyword9ptBlack"/>
                <w:rFonts w:eastAsia="Cambria"/>
              </w:rPr>
              <w:t>SQLPRINT</w:t>
            </w:r>
          </w:p>
        </w:tc>
        <w:tc>
          <w:tcPr>
            <w:tcW w:w="5958" w:type="dxa"/>
          </w:tcPr>
          <w:p w:rsidR="00686086" w:rsidRPr="00110237" w:rsidRDefault="00686086" w:rsidP="00686086">
            <w:pPr>
              <w:rPr>
                <w:rStyle w:val="EDBTBLTXT10ptBlack"/>
                <w:rFonts w:ascii="Cambria" w:eastAsia="Cambria" w:hAnsi="Cambria"/>
              </w:rPr>
            </w:pPr>
            <w:r w:rsidRPr="00110237">
              <w:rPr>
                <w:rStyle w:val="EDBTBLTXT10ptBlack"/>
                <w:rFonts w:ascii="Cambria" w:eastAsia="Cambria" w:hAnsi="Cambria"/>
              </w:rPr>
              <w:t>Instructs the client application to print a message to standard error.</w:t>
            </w:r>
          </w:p>
        </w:tc>
      </w:tr>
      <w:tr w:rsidR="00686086" w:rsidRPr="00342F05">
        <w:tc>
          <w:tcPr>
            <w:tcW w:w="2790" w:type="dxa"/>
          </w:tcPr>
          <w:p w:rsidR="00686086" w:rsidRPr="00110237" w:rsidRDefault="00686086" w:rsidP="00686086">
            <w:pPr>
              <w:rPr>
                <w:rStyle w:val="EDBTBLKeyword9ptBlack"/>
                <w:rFonts w:eastAsia="Cambria"/>
              </w:rPr>
            </w:pPr>
            <w:r w:rsidRPr="00110237">
              <w:rPr>
                <w:rStyle w:val="EDBTBLKeyword9ptBlack"/>
                <w:rFonts w:eastAsia="Cambria"/>
              </w:rPr>
              <w:t>STOP</w:t>
            </w:r>
          </w:p>
        </w:tc>
        <w:tc>
          <w:tcPr>
            <w:tcW w:w="5958" w:type="dxa"/>
          </w:tcPr>
          <w:p w:rsidR="00686086" w:rsidRPr="00110237" w:rsidRDefault="00686086" w:rsidP="00686086">
            <w:pPr>
              <w:rPr>
                <w:rStyle w:val="EDBTBLTXT10ptBlack"/>
                <w:rFonts w:ascii="Cambria" w:eastAsia="Cambria" w:hAnsi="Cambria"/>
              </w:rPr>
            </w:pPr>
            <w:r w:rsidRPr="00110237">
              <w:rPr>
                <w:rStyle w:val="EDBTBLTXT10ptBlack"/>
                <w:rFonts w:ascii="Cambria" w:eastAsia="Cambria" w:hAnsi="Cambria"/>
              </w:rPr>
              <w:t>Instructs the client application to stop execution.</w:t>
            </w:r>
          </w:p>
        </w:tc>
      </w:tr>
    </w:tbl>
    <w:p w:rsidR="00686086" w:rsidRPr="009C7878" w:rsidRDefault="00686086" w:rsidP="00686086">
      <w:pPr>
        <w:pStyle w:val="EDBTXTNormalWebBlackCharChar0"/>
        <w:rPr>
          <w:color w:val="auto"/>
        </w:rPr>
      </w:pPr>
      <w:r w:rsidRPr="009C7878">
        <w:rPr>
          <w:color w:val="auto"/>
        </w:rPr>
        <w:t>The following code fragment prints a message if the client application encounters a warning, and aborts the application if it encounters an error:</w:t>
      </w:r>
    </w:p>
    <w:p w:rsidR="00686086" w:rsidRPr="009C7878" w:rsidRDefault="00686086" w:rsidP="00686086">
      <w:pPr>
        <w:widowControl w:val="0"/>
        <w:autoSpaceDE w:val="0"/>
        <w:autoSpaceDN w:val="0"/>
        <w:adjustRightInd w:val="0"/>
        <w:ind w:left="720"/>
        <w:rPr>
          <w:rStyle w:val="EDBTXTKeywordBlack"/>
          <w:color w:val="auto"/>
        </w:rPr>
      </w:pPr>
      <w:r w:rsidRPr="009C7878">
        <w:rPr>
          <w:rStyle w:val="EDBTXTKeywordBlack"/>
          <w:color w:val="auto"/>
        </w:rPr>
        <w:t>EXEC SQL WHENEVER SQLWARNING SQLPRINT;</w:t>
      </w:r>
    </w:p>
    <w:p w:rsidR="00686086" w:rsidRPr="009C7878" w:rsidRDefault="00686086" w:rsidP="00686086">
      <w:pPr>
        <w:widowControl w:val="0"/>
        <w:autoSpaceDE w:val="0"/>
        <w:autoSpaceDN w:val="0"/>
        <w:adjustRightInd w:val="0"/>
        <w:ind w:left="720"/>
        <w:rPr>
          <w:rStyle w:val="EDBTXTKeywordBlack"/>
          <w:color w:val="auto"/>
        </w:rPr>
      </w:pPr>
      <w:r w:rsidRPr="009C7878">
        <w:rPr>
          <w:rStyle w:val="EDBTXTKeywordBlack"/>
          <w:color w:val="auto"/>
        </w:rPr>
        <w:t>EXEC SQL WHENEVER SQLERROR STOP;</w:t>
      </w:r>
    </w:p>
    <w:p w:rsidR="00686086" w:rsidRPr="009C7878" w:rsidRDefault="00686086" w:rsidP="00686086">
      <w:pPr>
        <w:pStyle w:val="EDBTXTNormalWebBlack"/>
        <w:rPr>
          <w:color w:val="auto"/>
        </w:rPr>
      </w:pPr>
      <w:r w:rsidRPr="009C7878">
        <w:rPr>
          <w:color w:val="auto"/>
        </w:rPr>
        <w:t xml:space="preserve">Include the following code to specify that a client should continue processing after warning a user of a problem: </w:t>
      </w:r>
    </w:p>
    <w:p w:rsidR="00686086" w:rsidRPr="009C7878" w:rsidRDefault="00686086" w:rsidP="00686086">
      <w:pPr>
        <w:widowControl w:val="0"/>
        <w:autoSpaceDE w:val="0"/>
        <w:autoSpaceDN w:val="0"/>
        <w:adjustRightInd w:val="0"/>
        <w:ind w:left="720"/>
        <w:rPr>
          <w:rStyle w:val="EDBTXTKeywordBlack"/>
          <w:color w:val="auto"/>
        </w:rPr>
      </w:pPr>
      <w:r w:rsidRPr="009C7878">
        <w:rPr>
          <w:rStyle w:val="EDBTXTKeywordBlack"/>
          <w:color w:val="auto"/>
        </w:rPr>
        <w:lastRenderedPageBreak/>
        <w:t>EXEC SQL WHENEVER SQLWARNING SQLPRINT;</w:t>
      </w:r>
    </w:p>
    <w:p w:rsidR="00686086" w:rsidRPr="009C7878" w:rsidRDefault="00686086" w:rsidP="00686086">
      <w:pPr>
        <w:pStyle w:val="EDBTXTNormalWebBlack"/>
        <w:rPr>
          <w:color w:val="auto"/>
        </w:rPr>
      </w:pPr>
      <w:r w:rsidRPr="009C7878">
        <w:rPr>
          <w:color w:val="auto"/>
        </w:rPr>
        <w:t>Include the following code to call a function if a query returns no rows, or when a cursor reaches the end of a result set:</w:t>
      </w:r>
    </w:p>
    <w:p w:rsidR="00686086" w:rsidRPr="009C7878" w:rsidRDefault="00686086" w:rsidP="00686086">
      <w:pPr>
        <w:widowControl w:val="0"/>
        <w:autoSpaceDE w:val="0"/>
        <w:autoSpaceDN w:val="0"/>
        <w:adjustRightInd w:val="0"/>
        <w:ind w:left="720"/>
        <w:rPr>
          <w:rStyle w:val="EDBTXTKeywordBlack"/>
          <w:color w:val="auto"/>
        </w:rPr>
      </w:pPr>
      <w:r w:rsidRPr="009C7878">
        <w:rPr>
          <w:rStyle w:val="EDBTXTKeywordBlack"/>
          <w:color w:val="auto"/>
        </w:rPr>
        <w:t>EXEC SQL WHENEVER NOT FOUND CALL error_handler(__LINE__);</w:t>
      </w:r>
    </w:p>
    <w:p w:rsidR="00686086" w:rsidRPr="009C7878" w:rsidRDefault="00686086" w:rsidP="00686086">
      <w:pPr>
        <w:widowControl w:val="0"/>
        <w:autoSpaceDE w:val="0"/>
        <w:autoSpaceDN w:val="0"/>
        <w:adjustRightInd w:val="0"/>
        <w:ind w:left="720"/>
        <w:rPr>
          <w:rStyle w:val="EDBTXTKeywordBlack"/>
          <w:color w:val="auto"/>
        </w:rPr>
      </w:pPr>
    </w:p>
    <w:p w:rsidR="00686086" w:rsidRDefault="00686086" w:rsidP="00686086">
      <w:pPr>
        <w:pStyle w:val="EDBTXTNormalWebBlack"/>
        <w:rPr>
          <w:color w:val="auto"/>
        </w:rPr>
      </w:pPr>
    </w:p>
    <w:p w:rsidR="00686086" w:rsidRDefault="00686086" w:rsidP="00686086">
      <w:pPr>
        <w:pStyle w:val="EDBTXTNormalWebBlack"/>
        <w:rPr>
          <w:color w:val="auto"/>
        </w:rPr>
      </w:pPr>
    </w:p>
    <w:sectPr w:rsidR="00686086" w:rsidSect="00686086">
      <w:headerReference w:type="even" r:id="rId27"/>
      <w:headerReference w:type="default" r:id="rId28"/>
      <w:headerReference w:type="first" r:id="rId29"/>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370" w:rsidRDefault="00E22370">
      <w:r>
        <w:separator/>
      </w:r>
    </w:p>
  </w:endnote>
  <w:endnote w:type="continuationSeparator" w:id="0">
    <w:p w:rsidR="00E22370" w:rsidRDefault="00E22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0CDE" w:rsidRDefault="002B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5A23">
      <w:rPr>
        <w:rStyle w:val="PageNumber"/>
        <w:noProof/>
      </w:rPr>
      <w:t>4</w:t>
    </w:r>
    <w:r>
      <w:rPr>
        <w:rStyle w:val="PageNumber"/>
      </w:rPr>
      <w:fldChar w:fldCharType="end"/>
    </w:r>
  </w:p>
  <w:p w:rsidR="002B0CDE" w:rsidRDefault="002B0CDE" w:rsidP="00686086">
    <w:pPr>
      <w:pStyle w:val="Footer"/>
      <w:ind w:right="360"/>
      <w:rPr>
        <w:rFonts w:ascii="Arial" w:hAnsi="Arial"/>
        <w:sz w:val="18"/>
      </w:rPr>
    </w:pPr>
    <w:r>
      <w:rPr>
        <w:rFonts w:ascii="Arial" w:hAnsi="Arial"/>
        <w:sz w:val="18"/>
        <w:lang w:eastAsia="ar-SA"/>
      </w:rPr>
      <w:t>Copyright © 2012</w:t>
    </w:r>
    <w:r>
      <w:rPr>
        <w:rFonts w:ascii="Arial" w:hAnsi="Arial"/>
        <w:sz w:val="18"/>
        <w:lang w:val="en-US" w:eastAsia="ar-SA"/>
      </w:rPr>
      <w:t xml:space="preserve"> - 2017</w:t>
    </w:r>
    <w:r w:rsidRPr="0064308B">
      <w:rPr>
        <w:rFonts w:ascii="Arial" w:hAnsi="Arial"/>
        <w:sz w:val="18"/>
        <w:lang w:eastAsia="ar-SA"/>
      </w:rPr>
      <w:t xml:space="preserve"> EnterpriseDB Corporation.  All rights reserved.</w:t>
    </w:r>
  </w:p>
  <w:p w:rsidR="002B0CDE" w:rsidRDefault="002B0CDE">
    <w:pPr>
      <w:pStyle w:val="Footer"/>
      <w:ind w:right="360"/>
      <w:rPr>
        <w:rFonts w:ascii="Arial" w:hAnsi="Arial"/>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370" w:rsidRDefault="00E22370">
      <w:r>
        <w:separator/>
      </w:r>
    </w:p>
  </w:footnote>
  <w:footnote w:type="continuationSeparator" w:id="0">
    <w:p w:rsidR="00E22370" w:rsidRDefault="00E223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06.05pt;height:203pt;rotation:315;z-index:-251655168;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margin-left:0;margin-top:0;width:406.05pt;height:203pt;rotation:315;z-index:-251636736;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Header"/>
      <w:jc w:val="right"/>
      <w:rPr>
        <w:rFonts w:ascii="Arial" w:hAnsi="Arial"/>
        <w:sz w:val="22"/>
      </w:rPr>
    </w:pPr>
    <w:r w:rsidRPr="00DD2ABA">
      <w:rPr>
        <w:rFonts w:ascii="Arial" w:hAnsi="Arial"/>
        <w:sz w:val="22"/>
      </w:rPr>
      <w:t>EDB Postgres Advanced Server</w:t>
    </w:r>
    <w:r>
      <w:rPr>
        <w:rFonts w:ascii="Arial" w:hAnsi="Arial"/>
        <w:sz w:val="22"/>
        <w:lang w:val="en-US"/>
      </w:rPr>
      <w:t xml:space="preserve"> </w:t>
    </w:r>
    <w:r>
      <w:rPr>
        <w:rFonts w:ascii="Arial" w:hAnsi="Arial"/>
        <w:sz w:val="22"/>
      </w:rPr>
      <w:t xml:space="preserve">ECPGPlus </w:t>
    </w:r>
    <w:r w:rsidRPr="00073564">
      <w:rPr>
        <w:rFonts w:ascii="Arial" w:hAnsi="Arial"/>
        <w:sz w:val="22"/>
      </w:rPr>
      <w:t>Guide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38784;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Pr="00073564" w:rsidRDefault="002B0CDE" w:rsidP="00686086">
    <w:pPr>
      <w:pStyle w:val="Header"/>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Header"/>
      <w:jc w:val="right"/>
      <w:rPr>
        <w:rFonts w:ascii="Arial" w:hAnsi="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06.05pt;height:203pt;rotation:315;z-index:-251649024;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rsidP="00686086">
    <w:pPr>
      <w:pStyle w:val="Header"/>
      <w:jc w:val="right"/>
      <w:rPr>
        <w:rFonts w:ascii="Arial" w:hAnsi="Arial"/>
        <w:sz w:val="22"/>
      </w:rPr>
    </w:pPr>
    <w:r w:rsidRPr="00DD2ABA">
      <w:rPr>
        <w:rFonts w:ascii="Arial" w:hAnsi="Arial"/>
        <w:sz w:val="22"/>
      </w:rPr>
      <w:t>EDB Postgres Advanced Server</w:t>
    </w:r>
    <w:r>
      <w:rPr>
        <w:rFonts w:ascii="Arial" w:hAnsi="Arial"/>
        <w:sz w:val="22"/>
        <w:lang w:val="en-US"/>
      </w:rPr>
      <w:t xml:space="preserve"> </w:t>
    </w:r>
    <w:r>
      <w:rPr>
        <w:rFonts w:ascii="Arial" w:hAnsi="Arial"/>
        <w:sz w:val="22"/>
      </w:rPr>
      <w:t xml:space="preserve">ECPGPlus </w:t>
    </w:r>
    <w:r w:rsidRPr="000B47A4">
      <w:rPr>
        <w:rFonts w:ascii="Arial" w:hAnsi="Arial"/>
        <w:sz w:val="22"/>
      </w:rPr>
      <w:t>Guide</w:t>
    </w:r>
  </w:p>
  <w:p w:rsidR="002B0CDE" w:rsidRPr="00073564" w:rsidRDefault="002B0CDE" w:rsidP="00686086">
    <w:pPr>
      <w:pStyle w:val="Header"/>
      <w:jc w:val="right"/>
      <w:rPr>
        <w:rFonts w:ascii="Arial" w:hAnsi="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06.05pt;height:203pt;rotation:315;z-index:-251651072;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406.05pt;height:203pt;rotation:315;z-index:-251642880;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Header"/>
      <w:jc w:val="right"/>
      <w:rPr>
        <w:rFonts w:ascii="Arial" w:hAnsi="Arial"/>
        <w:sz w:val="22"/>
      </w:rPr>
    </w:pPr>
    <w:r w:rsidRPr="00DD2ABA">
      <w:rPr>
        <w:rFonts w:ascii="Arial" w:hAnsi="Arial"/>
        <w:sz w:val="22"/>
      </w:rPr>
      <w:t>EDB Postgres Advanced Server</w:t>
    </w:r>
    <w:r>
      <w:rPr>
        <w:rFonts w:ascii="Arial" w:hAnsi="Arial"/>
        <w:sz w:val="22"/>
        <w:lang w:val="en-US"/>
      </w:rPr>
      <w:t xml:space="preserve"> </w:t>
    </w:r>
    <w:r>
      <w:rPr>
        <w:rFonts w:ascii="Arial" w:hAnsi="Arial"/>
        <w:sz w:val="22"/>
      </w:rPr>
      <w:t xml:space="preserve">ECPGPlus </w:t>
    </w:r>
    <w:r w:rsidRPr="00073564">
      <w:rPr>
        <w:rFonts w:ascii="Arial" w:hAnsi="Arial"/>
        <w:sz w:val="22"/>
      </w:rPr>
      <w:t>Guide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CDE" w:rsidRDefault="002B0C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406.05pt;height:203pt;rotation:315;z-index:-251644928;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33" type="#_x0000_t75" style="width:8.25pt;height:8.25pt" o:bullet="t">
        <v:imagedata r:id="rId1" o:title="bullet"/>
      </v:shape>
    </w:pict>
  </w:numPicBullet>
  <w:numPicBullet w:numPicBulletId="1">
    <w:pict>
      <v:shape id="_x0000_i2534" type="#_x0000_t75" style="width:3in;height:3in" o:bullet="t"/>
    </w:pict>
  </w:numPicBullet>
  <w:numPicBullet w:numPicBulletId="2">
    <w:pict>
      <v:shape id="_x0000_i2535" type="#_x0000_t75" style="width:3in;height:3in" o:bullet="t"/>
    </w:pict>
  </w:numPicBullet>
  <w:numPicBullet w:numPicBulletId="3">
    <w:pict>
      <v:shape id="_x0000_i2536" type="#_x0000_t75" style="width:3in;height:3in" o:bullet="t"/>
    </w:pict>
  </w:numPicBullet>
  <w:numPicBullet w:numPicBulletId="4">
    <w:pict>
      <v:shape id="_x0000_i2537" type="#_x0000_t75" style="width:3in;height:3in" o:bullet="t"/>
    </w:pict>
  </w:numPicBullet>
  <w:abstractNum w:abstractNumId="0">
    <w:nsid w:val="00000001"/>
    <w:multiLevelType w:val="multilevel"/>
    <w:tmpl w:val="9ACE474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12"/>
    <w:lvl w:ilvl="0">
      <w:start w:val="1"/>
      <w:numFmt w:val="bullet"/>
      <w:lvlText w:val=""/>
      <w:lvlJc w:val="left"/>
      <w:pPr>
        <w:tabs>
          <w:tab w:val="num" w:pos="720"/>
        </w:tabs>
        <w:ind w:left="720" w:hanging="360"/>
      </w:pPr>
      <w:rPr>
        <w:rFonts w:ascii="Wingdings" w:hAnsi="Wingdings" w:cs="PMingLiU"/>
        <w:sz w:val="18"/>
        <w:szCs w:val="18"/>
      </w:rPr>
    </w:lvl>
    <w:lvl w:ilvl="1">
      <w:start w:val="1"/>
      <w:numFmt w:val="bullet"/>
      <w:lvlText w:val=""/>
      <w:lvlJc w:val="left"/>
      <w:pPr>
        <w:tabs>
          <w:tab w:val="num" w:pos="1080"/>
        </w:tabs>
        <w:ind w:left="1080" w:hanging="360"/>
      </w:pPr>
      <w:rPr>
        <w:rFonts w:ascii="Wingdings 2" w:hAnsi="Wingdings 2" w:cs="PMingLiU"/>
        <w:sz w:val="18"/>
        <w:szCs w:val="18"/>
      </w:rPr>
    </w:lvl>
    <w:lvl w:ilvl="2">
      <w:start w:val="1"/>
      <w:numFmt w:val="bullet"/>
      <w:lvlText w:val="■"/>
      <w:lvlJc w:val="left"/>
      <w:pPr>
        <w:tabs>
          <w:tab w:val="num" w:pos="1440"/>
        </w:tabs>
        <w:ind w:left="1440" w:hanging="360"/>
      </w:pPr>
      <w:rPr>
        <w:rFonts w:ascii="StarSymbol" w:hAnsi="StarSymbol" w:cs="PMingLiU"/>
        <w:sz w:val="18"/>
        <w:szCs w:val="18"/>
      </w:rPr>
    </w:lvl>
    <w:lvl w:ilvl="3">
      <w:start w:val="1"/>
      <w:numFmt w:val="bullet"/>
      <w:lvlText w:val=""/>
      <w:lvlJc w:val="left"/>
      <w:pPr>
        <w:tabs>
          <w:tab w:val="num" w:pos="1800"/>
        </w:tabs>
        <w:ind w:left="1800" w:hanging="360"/>
      </w:pPr>
      <w:rPr>
        <w:rFonts w:ascii="Wingdings" w:hAnsi="Wingdings" w:cs="PMingLiU"/>
        <w:sz w:val="18"/>
        <w:szCs w:val="18"/>
      </w:rPr>
    </w:lvl>
    <w:lvl w:ilvl="4">
      <w:start w:val="1"/>
      <w:numFmt w:val="bullet"/>
      <w:lvlText w:val=""/>
      <w:lvlJc w:val="left"/>
      <w:pPr>
        <w:tabs>
          <w:tab w:val="num" w:pos="2160"/>
        </w:tabs>
        <w:ind w:left="2160" w:hanging="360"/>
      </w:pPr>
      <w:rPr>
        <w:rFonts w:ascii="Wingdings 2" w:hAnsi="Wingdings 2" w:cs="PMingLiU"/>
        <w:sz w:val="18"/>
        <w:szCs w:val="18"/>
      </w:rPr>
    </w:lvl>
    <w:lvl w:ilvl="5">
      <w:start w:val="1"/>
      <w:numFmt w:val="bullet"/>
      <w:lvlText w:val="■"/>
      <w:lvlJc w:val="left"/>
      <w:pPr>
        <w:tabs>
          <w:tab w:val="num" w:pos="2520"/>
        </w:tabs>
        <w:ind w:left="2520" w:hanging="360"/>
      </w:pPr>
      <w:rPr>
        <w:rFonts w:ascii="StarSymbol" w:hAnsi="StarSymbol" w:cs="PMingLiU"/>
        <w:sz w:val="18"/>
        <w:szCs w:val="18"/>
      </w:rPr>
    </w:lvl>
    <w:lvl w:ilvl="6">
      <w:start w:val="1"/>
      <w:numFmt w:val="bullet"/>
      <w:lvlText w:val=""/>
      <w:lvlJc w:val="left"/>
      <w:pPr>
        <w:tabs>
          <w:tab w:val="num" w:pos="2880"/>
        </w:tabs>
        <w:ind w:left="2880" w:hanging="360"/>
      </w:pPr>
      <w:rPr>
        <w:rFonts w:ascii="Wingdings" w:hAnsi="Wingdings" w:cs="PMingLiU"/>
        <w:sz w:val="18"/>
        <w:szCs w:val="18"/>
      </w:rPr>
    </w:lvl>
    <w:lvl w:ilvl="7">
      <w:start w:val="1"/>
      <w:numFmt w:val="bullet"/>
      <w:lvlText w:val=""/>
      <w:lvlJc w:val="left"/>
      <w:pPr>
        <w:tabs>
          <w:tab w:val="num" w:pos="3240"/>
        </w:tabs>
        <w:ind w:left="3240" w:hanging="360"/>
      </w:pPr>
      <w:rPr>
        <w:rFonts w:ascii="Wingdings 2" w:hAnsi="Wingdings 2" w:cs="PMingLiU"/>
        <w:sz w:val="18"/>
        <w:szCs w:val="18"/>
      </w:rPr>
    </w:lvl>
    <w:lvl w:ilvl="8">
      <w:start w:val="1"/>
      <w:numFmt w:val="bullet"/>
      <w:lvlText w:val="■"/>
      <w:lvlJc w:val="left"/>
      <w:pPr>
        <w:tabs>
          <w:tab w:val="num" w:pos="3600"/>
        </w:tabs>
        <w:ind w:left="3600" w:hanging="360"/>
      </w:pPr>
      <w:rPr>
        <w:rFonts w:ascii="StarSymbol" w:hAnsi="StarSymbol" w:cs="PMingLiU"/>
        <w:sz w:val="18"/>
        <w:szCs w:val="18"/>
      </w:rPr>
    </w:lvl>
  </w:abstractNum>
  <w:abstractNum w:abstractNumId="3">
    <w:nsid w:val="00000004"/>
    <w:multiLevelType w:val="singleLevel"/>
    <w:tmpl w:val="00000004"/>
    <w:name w:val="WW8Num14"/>
    <w:lvl w:ilvl="0">
      <w:start w:val="1"/>
      <w:numFmt w:val="bullet"/>
      <w:lvlText w:val=""/>
      <w:lvlJc w:val="left"/>
      <w:pPr>
        <w:tabs>
          <w:tab w:val="num" w:pos="720"/>
        </w:tabs>
        <w:ind w:left="720" w:hanging="360"/>
      </w:pPr>
      <w:rPr>
        <w:rFonts w:ascii="Symbol" w:hAnsi="Symbol"/>
        <w:color w:val="000000"/>
      </w:rPr>
    </w:lvl>
  </w:abstractNum>
  <w:abstractNum w:abstractNumId="4">
    <w:nsid w:val="00000005"/>
    <w:multiLevelType w:val="singleLevel"/>
    <w:tmpl w:val="00000005"/>
    <w:name w:val="WW8Num15"/>
    <w:lvl w:ilvl="0">
      <w:start w:val="1"/>
      <w:numFmt w:val="bullet"/>
      <w:lvlText w:val=""/>
      <w:lvlJc w:val="left"/>
      <w:pPr>
        <w:tabs>
          <w:tab w:val="num" w:pos="720"/>
        </w:tabs>
        <w:ind w:left="720" w:hanging="360"/>
      </w:pPr>
      <w:rPr>
        <w:rFonts w:ascii="Symbol" w:hAnsi="Symbol"/>
        <w:color w:val="000000"/>
      </w:rPr>
    </w:lvl>
  </w:abstractNum>
  <w:abstractNum w:abstractNumId="5">
    <w:nsid w:val="00000006"/>
    <w:multiLevelType w:val="singleLevel"/>
    <w:tmpl w:val="00000006"/>
    <w:name w:val="WW8Num16"/>
    <w:lvl w:ilvl="0">
      <w:start w:val="1"/>
      <w:numFmt w:val="bullet"/>
      <w:lvlText w:val=""/>
      <w:lvlJc w:val="left"/>
      <w:pPr>
        <w:tabs>
          <w:tab w:val="num" w:pos="720"/>
        </w:tabs>
        <w:ind w:left="720" w:hanging="360"/>
      </w:pPr>
      <w:rPr>
        <w:rFonts w:ascii="Symbol" w:hAnsi="Symbol"/>
        <w:color w:val="000000"/>
      </w:rPr>
    </w:lvl>
  </w:abstractNum>
  <w:abstractNum w:abstractNumId="6">
    <w:nsid w:val="00000007"/>
    <w:multiLevelType w:val="singleLevel"/>
    <w:tmpl w:val="00000007"/>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20"/>
    <w:lvl w:ilvl="0">
      <w:start w:val="1"/>
      <w:numFmt w:val="bullet"/>
      <w:lvlText w:val=""/>
      <w:lvlJc w:val="left"/>
      <w:pPr>
        <w:tabs>
          <w:tab w:val="num" w:pos="720"/>
        </w:tabs>
        <w:ind w:left="720" w:hanging="360"/>
      </w:pPr>
      <w:rPr>
        <w:rFonts w:ascii="Symbol" w:hAnsi="Symbol"/>
        <w:color w:val="000000"/>
      </w:rPr>
    </w:lvl>
  </w:abstractNum>
  <w:abstractNum w:abstractNumId="8">
    <w:nsid w:val="00000009"/>
    <w:multiLevelType w:val="singleLevel"/>
    <w:tmpl w:val="00000009"/>
    <w:name w:val="WW8Num21"/>
    <w:lvl w:ilvl="0">
      <w:start w:val="1"/>
      <w:numFmt w:val="bullet"/>
      <w:lvlText w:val=""/>
      <w:lvlJc w:val="left"/>
      <w:pPr>
        <w:tabs>
          <w:tab w:val="num" w:pos="720"/>
        </w:tabs>
        <w:ind w:left="720" w:hanging="360"/>
      </w:pPr>
      <w:rPr>
        <w:rFonts w:ascii="Symbol" w:hAnsi="Symbol"/>
        <w:color w:val="000000"/>
      </w:rPr>
    </w:lvl>
  </w:abstractNum>
  <w:abstractNum w:abstractNumId="9">
    <w:nsid w:val="0000000A"/>
    <w:multiLevelType w:val="singleLevel"/>
    <w:tmpl w:val="0000000A"/>
    <w:name w:val="WW8Num24"/>
    <w:lvl w:ilvl="0">
      <w:start w:val="1"/>
      <w:numFmt w:val="bullet"/>
      <w:lvlText w:val=""/>
      <w:lvlJc w:val="left"/>
      <w:pPr>
        <w:tabs>
          <w:tab w:val="num" w:pos="720"/>
        </w:tabs>
        <w:ind w:left="720" w:hanging="360"/>
      </w:pPr>
      <w:rPr>
        <w:rFonts w:ascii="Symbol" w:hAnsi="Symbol"/>
        <w:color w:val="000000"/>
      </w:rPr>
    </w:lvl>
  </w:abstractNum>
  <w:abstractNum w:abstractNumId="10">
    <w:nsid w:val="0000000B"/>
    <w:multiLevelType w:val="singleLevel"/>
    <w:tmpl w:val="0000000B"/>
    <w:name w:val="WW8Num25"/>
    <w:lvl w:ilvl="0">
      <w:start w:val="1"/>
      <w:numFmt w:val="bullet"/>
      <w:lvlText w:val=""/>
      <w:lvlJc w:val="left"/>
      <w:pPr>
        <w:tabs>
          <w:tab w:val="num" w:pos="720"/>
        </w:tabs>
        <w:ind w:left="720" w:hanging="360"/>
      </w:pPr>
      <w:rPr>
        <w:rFonts w:ascii="Symbol" w:hAnsi="Symbol"/>
        <w:color w:val="000000"/>
      </w:rPr>
    </w:lvl>
  </w:abstractNum>
  <w:abstractNum w:abstractNumId="11">
    <w:nsid w:val="0000000C"/>
    <w:multiLevelType w:val="singleLevel"/>
    <w:tmpl w:val="0000000C"/>
    <w:name w:val="WW8Num28"/>
    <w:lvl w:ilvl="0">
      <w:start w:val="1"/>
      <w:numFmt w:val="decimal"/>
      <w:lvlText w:val="%1."/>
      <w:lvlJc w:val="left"/>
      <w:pPr>
        <w:tabs>
          <w:tab w:val="num" w:pos="720"/>
        </w:tabs>
        <w:ind w:left="720" w:hanging="360"/>
      </w:pPr>
    </w:lvl>
  </w:abstractNum>
  <w:abstractNum w:abstractNumId="12">
    <w:nsid w:val="0000000D"/>
    <w:multiLevelType w:val="singleLevel"/>
    <w:tmpl w:val="0000000D"/>
    <w:name w:val="WW8Num29"/>
    <w:lvl w:ilvl="0">
      <w:start w:val="1"/>
      <w:numFmt w:val="bullet"/>
      <w:lvlText w:val=""/>
      <w:lvlJc w:val="left"/>
      <w:pPr>
        <w:tabs>
          <w:tab w:val="num" w:pos="720"/>
        </w:tabs>
        <w:ind w:left="720" w:hanging="360"/>
      </w:pPr>
      <w:rPr>
        <w:rFonts w:ascii="Symbol" w:hAnsi="Symbol"/>
        <w:color w:val="000000"/>
      </w:rPr>
    </w:lvl>
  </w:abstractNum>
  <w:abstractNum w:abstractNumId="13">
    <w:nsid w:val="0000000E"/>
    <w:multiLevelType w:val="singleLevel"/>
    <w:tmpl w:val="0000000E"/>
    <w:name w:val="WW8Num31"/>
    <w:lvl w:ilvl="0">
      <w:start w:val="1"/>
      <w:numFmt w:val="bullet"/>
      <w:lvlText w:val=""/>
      <w:lvlJc w:val="left"/>
      <w:pPr>
        <w:tabs>
          <w:tab w:val="num" w:pos="720"/>
        </w:tabs>
        <w:ind w:left="720" w:hanging="360"/>
      </w:pPr>
      <w:rPr>
        <w:rFonts w:ascii="Symbol" w:hAnsi="Symbol"/>
        <w:color w:val="000000"/>
      </w:rPr>
    </w:lvl>
  </w:abstractNum>
  <w:abstractNum w:abstractNumId="14">
    <w:nsid w:val="0000000F"/>
    <w:multiLevelType w:val="singleLevel"/>
    <w:tmpl w:val="0000000F"/>
    <w:name w:val="WW8Num35"/>
    <w:lvl w:ilvl="0">
      <w:start w:val="1"/>
      <w:numFmt w:val="decimal"/>
      <w:lvlText w:val="%1."/>
      <w:lvlJc w:val="left"/>
      <w:pPr>
        <w:tabs>
          <w:tab w:val="num" w:pos="720"/>
        </w:tabs>
        <w:ind w:left="720" w:hanging="360"/>
      </w:pPr>
    </w:lvl>
  </w:abstractNum>
  <w:abstractNum w:abstractNumId="15">
    <w:nsid w:val="00000010"/>
    <w:multiLevelType w:val="singleLevel"/>
    <w:tmpl w:val="00000010"/>
    <w:name w:val="WW8Num36"/>
    <w:lvl w:ilvl="0">
      <w:start w:val="1"/>
      <w:numFmt w:val="bullet"/>
      <w:lvlText w:val=""/>
      <w:lvlJc w:val="left"/>
      <w:pPr>
        <w:tabs>
          <w:tab w:val="num" w:pos="720"/>
        </w:tabs>
        <w:ind w:left="720" w:hanging="360"/>
      </w:pPr>
      <w:rPr>
        <w:rFonts w:ascii="Symbol" w:hAnsi="Symbol"/>
        <w:color w:val="000000"/>
      </w:rPr>
    </w:lvl>
  </w:abstractNum>
  <w:abstractNum w:abstractNumId="16">
    <w:nsid w:val="00000011"/>
    <w:multiLevelType w:val="singleLevel"/>
    <w:tmpl w:val="00000011"/>
    <w:name w:val="WW8Num37"/>
    <w:lvl w:ilvl="0">
      <w:start w:val="1"/>
      <w:numFmt w:val="bullet"/>
      <w:lvlText w:val=""/>
      <w:lvlJc w:val="left"/>
      <w:pPr>
        <w:tabs>
          <w:tab w:val="num" w:pos="720"/>
        </w:tabs>
        <w:ind w:left="720" w:hanging="360"/>
      </w:pPr>
      <w:rPr>
        <w:rFonts w:ascii="Symbol" w:hAnsi="Symbol"/>
        <w:color w:val="000000"/>
      </w:rPr>
    </w:lvl>
  </w:abstractNum>
  <w:abstractNum w:abstractNumId="17">
    <w:nsid w:val="00000012"/>
    <w:multiLevelType w:val="singleLevel"/>
    <w:tmpl w:val="00000012"/>
    <w:name w:val="WW8Num39"/>
    <w:lvl w:ilvl="0">
      <w:start w:val="1"/>
      <w:numFmt w:val="bullet"/>
      <w:lvlText w:val=""/>
      <w:lvlJc w:val="left"/>
      <w:pPr>
        <w:tabs>
          <w:tab w:val="num" w:pos="720"/>
        </w:tabs>
        <w:ind w:left="720" w:hanging="360"/>
      </w:pPr>
      <w:rPr>
        <w:rFonts w:ascii="Symbol" w:hAnsi="Symbol"/>
        <w:color w:val="000000"/>
      </w:rPr>
    </w:lvl>
  </w:abstractNum>
  <w:abstractNum w:abstractNumId="18">
    <w:nsid w:val="00000013"/>
    <w:multiLevelType w:val="singleLevel"/>
    <w:tmpl w:val="00000013"/>
    <w:name w:val="WW8Num41"/>
    <w:lvl w:ilvl="0">
      <w:start w:val="1"/>
      <w:numFmt w:val="bullet"/>
      <w:lvlText w:val=""/>
      <w:lvlJc w:val="left"/>
      <w:pPr>
        <w:tabs>
          <w:tab w:val="num" w:pos="720"/>
        </w:tabs>
        <w:ind w:left="720" w:hanging="360"/>
      </w:pPr>
      <w:rPr>
        <w:rFonts w:ascii="Symbol" w:hAnsi="Symbol"/>
        <w:color w:val="000000"/>
      </w:rPr>
    </w:lvl>
  </w:abstractNum>
  <w:abstractNum w:abstractNumId="19">
    <w:nsid w:val="00000014"/>
    <w:multiLevelType w:val="singleLevel"/>
    <w:tmpl w:val="00000014"/>
    <w:name w:val="WW8Num45"/>
    <w:lvl w:ilvl="0">
      <w:start w:val="1"/>
      <w:numFmt w:val="bullet"/>
      <w:lvlText w:val=""/>
      <w:lvlJc w:val="left"/>
      <w:pPr>
        <w:tabs>
          <w:tab w:val="num" w:pos="720"/>
        </w:tabs>
        <w:ind w:left="720" w:hanging="360"/>
      </w:pPr>
      <w:rPr>
        <w:rFonts w:ascii="Symbol" w:hAnsi="Symbol"/>
        <w:color w:val="000000"/>
      </w:rPr>
    </w:lvl>
  </w:abstractNum>
  <w:abstractNum w:abstractNumId="20">
    <w:nsid w:val="00000015"/>
    <w:multiLevelType w:val="singleLevel"/>
    <w:tmpl w:val="00000015"/>
    <w:name w:val="WW8Num46"/>
    <w:lvl w:ilvl="0">
      <w:start w:val="1"/>
      <w:numFmt w:val="bullet"/>
      <w:lvlText w:val=""/>
      <w:lvlJc w:val="left"/>
      <w:pPr>
        <w:tabs>
          <w:tab w:val="num" w:pos="720"/>
        </w:tabs>
        <w:ind w:left="720" w:hanging="360"/>
      </w:pPr>
      <w:rPr>
        <w:rFonts w:ascii="Symbol" w:hAnsi="Symbol"/>
        <w:color w:val="000000"/>
      </w:rPr>
    </w:lvl>
  </w:abstractNum>
  <w:abstractNum w:abstractNumId="21">
    <w:nsid w:val="00000016"/>
    <w:multiLevelType w:val="singleLevel"/>
    <w:tmpl w:val="00000016"/>
    <w:name w:val="WW8Num47"/>
    <w:lvl w:ilvl="0">
      <w:start w:val="1"/>
      <w:numFmt w:val="bullet"/>
      <w:lvlText w:val=""/>
      <w:lvlJc w:val="left"/>
      <w:pPr>
        <w:tabs>
          <w:tab w:val="num" w:pos="720"/>
        </w:tabs>
        <w:ind w:left="720" w:hanging="360"/>
      </w:pPr>
      <w:rPr>
        <w:rFonts w:ascii="Symbol" w:hAnsi="Symbol"/>
        <w:color w:val="000000"/>
      </w:rPr>
    </w:lvl>
  </w:abstractNum>
  <w:abstractNum w:abstractNumId="22">
    <w:nsid w:val="00000017"/>
    <w:multiLevelType w:val="singleLevel"/>
    <w:tmpl w:val="00000017"/>
    <w:name w:val="WW8Num49"/>
    <w:lvl w:ilvl="0">
      <w:start w:val="1"/>
      <w:numFmt w:val="bullet"/>
      <w:lvlText w:val=""/>
      <w:lvlJc w:val="left"/>
      <w:pPr>
        <w:tabs>
          <w:tab w:val="num" w:pos="720"/>
        </w:tabs>
        <w:ind w:left="720" w:hanging="360"/>
      </w:pPr>
      <w:rPr>
        <w:rFonts w:ascii="Symbol" w:hAnsi="Symbol"/>
        <w:color w:val="000000"/>
      </w:rPr>
    </w:lvl>
  </w:abstractNum>
  <w:abstractNum w:abstractNumId="23">
    <w:nsid w:val="00000018"/>
    <w:multiLevelType w:val="singleLevel"/>
    <w:tmpl w:val="00000018"/>
    <w:name w:val="WW8Num51"/>
    <w:lvl w:ilvl="0">
      <w:start w:val="1"/>
      <w:numFmt w:val="bullet"/>
      <w:lvlText w:val=""/>
      <w:lvlJc w:val="left"/>
      <w:pPr>
        <w:tabs>
          <w:tab w:val="num" w:pos="720"/>
        </w:tabs>
        <w:ind w:left="720" w:hanging="360"/>
      </w:pPr>
      <w:rPr>
        <w:rFonts w:ascii="Symbol" w:hAnsi="Symbol"/>
        <w:color w:val="000000"/>
      </w:rPr>
    </w:lvl>
  </w:abstractNum>
  <w:abstractNum w:abstractNumId="24">
    <w:nsid w:val="00000019"/>
    <w:multiLevelType w:val="singleLevel"/>
    <w:tmpl w:val="00000019"/>
    <w:name w:val="WW8Num54"/>
    <w:lvl w:ilvl="0">
      <w:start w:val="1"/>
      <w:numFmt w:val="bullet"/>
      <w:lvlText w:val=""/>
      <w:lvlJc w:val="left"/>
      <w:pPr>
        <w:tabs>
          <w:tab w:val="num" w:pos="720"/>
        </w:tabs>
        <w:ind w:left="720" w:hanging="360"/>
      </w:pPr>
      <w:rPr>
        <w:rFonts w:ascii="Symbol" w:hAnsi="Symbol"/>
        <w:color w:val="000000"/>
      </w:rPr>
    </w:lvl>
  </w:abstractNum>
  <w:abstractNum w:abstractNumId="25">
    <w:nsid w:val="0000001B"/>
    <w:multiLevelType w:val="singleLevel"/>
    <w:tmpl w:val="0000001B"/>
    <w:name w:val="WW8Num56"/>
    <w:lvl w:ilvl="0">
      <w:start w:val="1"/>
      <w:numFmt w:val="bullet"/>
      <w:lvlText w:val=""/>
      <w:lvlJc w:val="left"/>
      <w:pPr>
        <w:tabs>
          <w:tab w:val="num" w:pos="720"/>
        </w:tabs>
        <w:ind w:left="720" w:hanging="360"/>
      </w:pPr>
      <w:rPr>
        <w:rFonts w:ascii="Symbol" w:hAnsi="Symbol"/>
        <w:color w:val="000000"/>
      </w:rPr>
    </w:lvl>
  </w:abstractNum>
  <w:abstractNum w:abstractNumId="26">
    <w:nsid w:val="0000001C"/>
    <w:multiLevelType w:val="singleLevel"/>
    <w:tmpl w:val="0000001C"/>
    <w:name w:val="WW8Num57"/>
    <w:lvl w:ilvl="0">
      <w:start w:val="1"/>
      <w:numFmt w:val="bullet"/>
      <w:lvlText w:val=""/>
      <w:lvlJc w:val="left"/>
      <w:pPr>
        <w:tabs>
          <w:tab w:val="num" w:pos="720"/>
        </w:tabs>
        <w:ind w:left="720" w:hanging="360"/>
      </w:pPr>
      <w:rPr>
        <w:rFonts w:ascii="Symbol" w:hAnsi="Symbol"/>
        <w:color w:val="000000"/>
      </w:rPr>
    </w:lvl>
  </w:abstractNum>
  <w:abstractNum w:abstractNumId="27">
    <w:nsid w:val="0000001D"/>
    <w:multiLevelType w:val="singleLevel"/>
    <w:tmpl w:val="0000001D"/>
    <w:name w:val="WW8Num58"/>
    <w:lvl w:ilvl="0">
      <w:start w:val="1"/>
      <w:numFmt w:val="bullet"/>
      <w:lvlText w:val=""/>
      <w:lvlJc w:val="left"/>
      <w:pPr>
        <w:tabs>
          <w:tab w:val="num" w:pos="720"/>
        </w:tabs>
        <w:ind w:left="720" w:hanging="360"/>
      </w:pPr>
      <w:rPr>
        <w:rFonts w:ascii="Symbol" w:hAnsi="Symbol"/>
        <w:color w:val="000000"/>
      </w:rPr>
    </w:lvl>
  </w:abstractNum>
  <w:abstractNum w:abstractNumId="28">
    <w:nsid w:val="0000001E"/>
    <w:multiLevelType w:val="singleLevel"/>
    <w:tmpl w:val="0000001E"/>
    <w:name w:val="WW8Num61"/>
    <w:lvl w:ilvl="0">
      <w:start w:val="1"/>
      <w:numFmt w:val="bullet"/>
      <w:lvlText w:val=""/>
      <w:lvlJc w:val="left"/>
      <w:pPr>
        <w:tabs>
          <w:tab w:val="num" w:pos="720"/>
        </w:tabs>
        <w:ind w:left="720" w:hanging="360"/>
      </w:pPr>
      <w:rPr>
        <w:rFonts w:ascii="Symbol" w:hAnsi="Symbol"/>
        <w:color w:val="000000"/>
      </w:rPr>
    </w:lvl>
  </w:abstractNum>
  <w:abstractNum w:abstractNumId="29">
    <w:nsid w:val="0000001F"/>
    <w:multiLevelType w:val="multilevel"/>
    <w:tmpl w:val="0000001F"/>
    <w:name w:val="WW8Num63"/>
    <w:lvl w:ilvl="0">
      <w:start w:val="1"/>
      <w:numFmt w:val="bullet"/>
      <w:lvlText w:val=""/>
      <w:lvlJc w:val="left"/>
      <w:pPr>
        <w:tabs>
          <w:tab w:val="num" w:pos="720"/>
        </w:tabs>
        <w:ind w:left="720" w:hanging="360"/>
      </w:pPr>
      <w:rPr>
        <w:rFonts w:ascii="Wingdings" w:hAnsi="Wingdings"/>
        <w:color w:val="00000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20"/>
    <w:multiLevelType w:val="singleLevel"/>
    <w:tmpl w:val="00000020"/>
    <w:name w:val="WW8Num67"/>
    <w:lvl w:ilvl="0">
      <w:start w:val="1"/>
      <w:numFmt w:val="bullet"/>
      <w:lvlText w:val=""/>
      <w:lvlJc w:val="left"/>
      <w:pPr>
        <w:tabs>
          <w:tab w:val="num" w:pos="720"/>
        </w:tabs>
        <w:ind w:left="720" w:hanging="360"/>
      </w:pPr>
      <w:rPr>
        <w:rFonts w:ascii="Symbol" w:hAnsi="Symbol"/>
      </w:rPr>
    </w:lvl>
  </w:abstractNum>
  <w:abstractNum w:abstractNumId="31">
    <w:nsid w:val="00000021"/>
    <w:multiLevelType w:val="singleLevel"/>
    <w:tmpl w:val="00000021"/>
    <w:name w:val="WW8Num71"/>
    <w:lvl w:ilvl="0">
      <w:start w:val="1"/>
      <w:numFmt w:val="bullet"/>
      <w:lvlText w:val=""/>
      <w:lvlJc w:val="left"/>
      <w:pPr>
        <w:tabs>
          <w:tab w:val="num" w:pos="720"/>
        </w:tabs>
        <w:ind w:left="720" w:hanging="360"/>
      </w:pPr>
      <w:rPr>
        <w:rFonts w:ascii="Symbol" w:hAnsi="Symbol"/>
        <w:color w:val="000000"/>
      </w:rPr>
    </w:lvl>
  </w:abstractNum>
  <w:abstractNum w:abstractNumId="32">
    <w:nsid w:val="00000022"/>
    <w:multiLevelType w:val="singleLevel"/>
    <w:tmpl w:val="00000022"/>
    <w:name w:val="WW8Num75"/>
    <w:lvl w:ilvl="0">
      <w:start w:val="1"/>
      <w:numFmt w:val="decimal"/>
      <w:lvlText w:val="%1."/>
      <w:lvlJc w:val="left"/>
      <w:pPr>
        <w:tabs>
          <w:tab w:val="num" w:pos="720"/>
        </w:tabs>
        <w:ind w:left="720" w:hanging="360"/>
      </w:pPr>
    </w:lvl>
  </w:abstractNum>
  <w:abstractNum w:abstractNumId="33">
    <w:nsid w:val="00000023"/>
    <w:multiLevelType w:val="singleLevel"/>
    <w:tmpl w:val="00000023"/>
    <w:name w:val="WW8Num76"/>
    <w:lvl w:ilvl="0">
      <w:start w:val="1"/>
      <w:numFmt w:val="bullet"/>
      <w:lvlText w:val=""/>
      <w:lvlJc w:val="left"/>
      <w:pPr>
        <w:tabs>
          <w:tab w:val="num" w:pos="720"/>
        </w:tabs>
        <w:ind w:left="720" w:hanging="360"/>
      </w:pPr>
      <w:rPr>
        <w:rFonts w:ascii="Symbol" w:hAnsi="Symbol"/>
        <w:color w:val="000000"/>
      </w:rPr>
    </w:lvl>
  </w:abstractNum>
  <w:abstractNum w:abstractNumId="34">
    <w:nsid w:val="00000024"/>
    <w:multiLevelType w:val="singleLevel"/>
    <w:tmpl w:val="00000024"/>
    <w:name w:val="WW8Num86"/>
    <w:lvl w:ilvl="0">
      <w:start w:val="1"/>
      <w:numFmt w:val="bullet"/>
      <w:lvlText w:val=""/>
      <w:lvlJc w:val="left"/>
      <w:pPr>
        <w:tabs>
          <w:tab w:val="num" w:pos="720"/>
        </w:tabs>
        <w:ind w:left="720" w:hanging="360"/>
      </w:pPr>
      <w:rPr>
        <w:rFonts w:ascii="Symbol" w:hAnsi="Symbol"/>
      </w:rPr>
    </w:lvl>
  </w:abstractNum>
  <w:abstractNum w:abstractNumId="35">
    <w:nsid w:val="00000025"/>
    <w:multiLevelType w:val="singleLevel"/>
    <w:tmpl w:val="00000025"/>
    <w:name w:val="WW8Num87"/>
    <w:lvl w:ilvl="0">
      <w:start w:val="1"/>
      <w:numFmt w:val="bullet"/>
      <w:lvlText w:val=""/>
      <w:lvlJc w:val="left"/>
      <w:pPr>
        <w:tabs>
          <w:tab w:val="num" w:pos="720"/>
        </w:tabs>
        <w:ind w:left="720" w:hanging="360"/>
      </w:pPr>
      <w:rPr>
        <w:rFonts w:ascii="Symbol" w:hAnsi="Symbol"/>
        <w:color w:val="000000"/>
      </w:rPr>
    </w:lvl>
  </w:abstractNum>
  <w:abstractNum w:abstractNumId="36">
    <w:nsid w:val="00000026"/>
    <w:multiLevelType w:val="singleLevel"/>
    <w:tmpl w:val="00000026"/>
    <w:name w:val="WW8Num89"/>
    <w:lvl w:ilvl="0">
      <w:start w:val="1"/>
      <w:numFmt w:val="bullet"/>
      <w:lvlText w:val=""/>
      <w:lvlJc w:val="left"/>
      <w:pPr>
        <w:tabs>
          <w:tab w:val="num" w:pos="720"/>
        </w:tabs>
        <w:ind w:left="720" w:hanging="360"/>
      </w:pPr>
      <w:rPr>
        <w:rFonts w:ascii="Symbol" w:hAnsi="Symbol"/>
        <w:color w:val="000000"/>
      </w:rPr>
    </w:lvl>
  </w:abstractNum>
  <w:abstractNum w:abstractNumId="37">
    <w:nsid w:val="00000027"/>
    <w:multiLevelType w:val="singleLevel"/>
    <w:tmpl w:val="00000027"/>
    <w:name w:val="WW8Num91"/>
    <w:lvl w:ilvl="0">
      <w:start w:val="1"/>
      <w:numFmt w:val="bullet"/>
      <w:lvlText w:val=""/>
      <w:lvlJc w:val="left"/>
      <w:pPr>
        <w:tabs>
          <w:tab w:val="num" w:pos="720"/>
        </w:tabs>
        <w:ind w:left="720" w:hanging="360"/>
      </w:pPr>
      <w:rPr>
        <w:rFonts w:ascii="Symbol" w:hAnsi="Symbol"/>
        <w:color w:val="000000"/>
      </w:rPr>
    </w:lvl>
  </w:abstractNum>
  <w:abstractNum w:abstractNumId="38">
    <w:nsid w:val="00000028"/>
    <w:multiLevelType w:val="singleLevel"/>
    <w:tmpl w:val="00000028"/>
    <w:name w:val="WW8Num95"/>
    <w:lvl w:ilvl="0">
      <w:start w:val="1"/>
      <w:numFmt w:val="bullet"/>
      <w:lvlText w:val=""/>
      <w:lvlJc w:val="left"/>
      <w:pPr>
        <w:tabs>
          <w:tab w:val="num" w:pos="720"/>
        </w:tabs>
        <w:ind w:left="720" w:hanging="360"/>
      </w:pPr>
      <w:rPr>
        <w:rFonts w:ascii="Symbol" w:hAnsi="Symbol"/>
        <w:color w:val="000000"/>
      </w:rPr>
    </w:lvl>
  </w:abstractNum>
  <w:abstractNum w:abstractNumId="39">
    <w:nsid w:val="00000029"/>
    <w:multiLevelType w:val="singleLevel"/>
    <w:tmpl w:val="00000029"/>
    <w:name w:val="WW8Num98"/>
    <w:lvl w:ilvl="0">
      <w:start w:val="1"/>
      <w:numFmt w:val="bullet"/>
      <w:lvlText w:val=""/>
      <w:lvlJc w:val="left"/>
      <w:pPr>
        <w:tabs>
          <w:tab w:val="num" w:pos="720"/>
        </w:tabs>
        <w:ind w:left="720" w:hanging="360"/>
      </w:pPr>
      <w:rPr>
        <w:rFonts w:ascii="Symbol" w:hAnsi="Symbol"/>
        <w:color w:val="000000"/>
      </w:rPr>
    </w:lvl>
  </w:abstractNum>
  <w:abstractNum w:abstractNumId="40">
    <w:nsid w:val="0000002A"/>
    <w:multiLevelType w:val="singleLevel"/>
    <w:tmpl w:val="0000002A"/>
    <w:name w:val="WW8Num99"/>
    <w:lvl w:ilvl="0">
      <w:start w:val="1"/>
      <w:numFmt w:val="bullet"/>
      <w:lvlText w:val=""/>
      <w:lvlJc w:val="left"/>
      <w:pPr>
        <w:tabs>
          <w:tab w:val="num" w:pos="720"/>
        </w:tabs>
        <w:ind w:left="720" w:hanging="360"/>
      </w:pPr>
      <w:rPr>
        <w:rFonts w:ascii="Symbol" w:hAnsi="Symbol"/>
        <w:color w:val="000000"/>
      </w:rPr>
    </w:lvl>
  </w:abstractNum>
  <w:abstractNum w:abstractNumId="41">
    <w:nsid w:val="0000002B"/>
    <w:multiLevelType w:val="singleLevel"/>
    <w:tmpl w:val="0000002B"/>
    <w:name w:val="WW8Num100"/>
    <w:lvl w:ilvl="0">
      <w:start w:val="1"/>
      <w:numFmt w:val="bullet"/>
      <w:lvlText w:val=""/>
      <w:lvlJc w:val="left"/>
      <w:pPr>
        <w:tabs>
          <w:tab w:val="num" w:pos="720"/>
        </w:tabs>
        <w:ind w:left="720" w:hanging="360"/>
      </w:pPr>
      <w:rPr>
        <w:rFonts w:ascii="Symbol" w:hAnsi="Symbol"/>
        <w:color w:val="000000"/>
      </w:rPr>
    </w:lvl>
  </w:abstractNum>
  <w:abstractNum w:abstractNumId="42">
    <w:nsid w:val="0000002C"/>
    <w:multiLevelType w:val="singleLevel"/>
    <w:tmpl w:val="0000002C"/>
    <w:name w:val="WW8Num101"/>
    <w:lvl w:ilvl="0">
      <w:start w:val="1"/>
      <w:numFmt w:val="bullet"/>
      <w:lvlText w:val=""/>
      <w:lvlJc w:val="left"/>
      <w:pPr>
        <w:tabs>
          <w:tab w:val="num" w:pos="720"/>
        </w:tabs>
        <w:ind w:left="720" w:hanging="360"/>
      </w:pPr>
      <w:rPr>
        <w:rFonts w:ascii="Symbol" w:hAnsi="Symbol"/>
        <w:color w:val="000000"/>
      </w:rPr>
    </w:lvl>
  </w:abstractNum>
  <w:abstractNum w:abstractNumId="43">
    <w:nsid w:val="0000002D"/>
    <w:multiLevelType w:val="singleLevel"/>
    <w:tmpl w:val="0000002D"/>
    <w:name w:val="WW8Num103"/>
    <w:lvl w:ilvl="0">
      <w:start w:val="1"/>
      <w:numFmt w:val="bullet"/>
      <w:lvlText w:val=""/>
      <w:lvlJc w:val="left"/>
      <w:pPr>
        <w:tabs>
          <w:tab w:val="num" w:pos="720"/>
        </w:tabs>
        <w:ind w:left="720" w:hanging="360"/>
      </w:pPr>
      <w:rPr>
        <w:rFonts w:ascii="Symbol" w:hAnsi="Symbol"/>
        <w:color w:val="000000"/>
      </w:rPr>
    </w:lvl>
  </w:abstractNum>
  <w:abstractNum w:abstractNumId="44">
    <w:nsid w:val="00E924AB"/>
    <w:multiLevelType w:val="hybridMultilevel"/>
    <w:tmpl w:val="E5FC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16E7D41"/>
    <w:multiLevelType w:val="hybridMultilevel"/>
    <w:tmpl w:val="1034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4804488"/>
    <w:multiLevelType w:val="hybridMultilevel"/>
    <w:tmpl w:val="BC30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6AE6DCE"/>
    <w:multiLevelType w:val="hybridMultilevel"/>
    <w:tmpl w:val="9CA4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7643ABE"/>
    <w:multiLevelType w:val="hybridMultilevel"/>
    <w:tmpl w:val="ABD6B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0D274DA"/>
    <w:multiLevelType w:val="hybridMultilevel"/>
    <w:tmpl w:val="2F5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3247814"/>
    <w:multiLevelType w:val="hybridMultilevel"/>
    <w:tmpl w:val="BD643376"/>
    <w:lvl w:ilvl="0" w:tplc="00000007">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9C2545F"/>
    <w:multiLevelType w:val="hybridMultilevel"/>
    <w:tmpl w:val="2E606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EBE0915"/>
    <w:multiLevelType w:val="hybridMultilevel"/>
    <w:tmpl w:val="1874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D9F6E3F"/>
    <w:multiLevelType w:val="hybridMultilevel"/>
    <w:tmpl w:val="7CAE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ED442CC"/>
    <w:multiLevelType w:val="multilevel"/>
    <w:tmpl w:val="9B966B40"/>
    <w:styleLink w:val="StyleEDBOutlinenumbered10ptBlackOutlinenumbered"/>
    <w:lvl w:ilvl="0">
      <w:start w:val="1"/>
      <w:numFmt w:val="bullet"/>
      <w:lvlText w:val=""/>
      <w:lvlPicBulletId w:val="0"/>
      <w:lvlJc w:val="left"/>
      <w:pPr>
        <w:tabs>
          <w:tab w:val="num" w:pos="720"/>
        </w:tabs>
        <w:ind w:left="720" w:hanging="360"/>
      </w:pPr>
      <w:rPr>
        <w:rFonts w:ascii="Wingdings" w:hAnsi="Wingdings"/>
        <w:color w:val="000000"/>
        <w:sz w:val="22"/>
      </w:rPr>
    </w:lvl>
    <w:lvl w:ilvl="1">
      <w:start w:val="1"/>
      <w:numFmt w:val="bullet"/>
      <w:lvlText w:val=""/>
      <w:lvlPicBulletId w:val="3"/>
      <w:lvlJc w:val="left"/>
      <w:pPr>
        <w:tabs>
          <w:tab w:val="num" w:pos="1440"/>
        </w:tabs>
        <w:ind w:left="1440" w:hanging="360"/>
      </w:pPr>
      <w:rPr>
        <w:rFonts w:ascii="Wingdings" w:hAnsi="Wingdings" w:hint="default"/>
        <w:sz w:val="20"/>
      </w:rPr>
    </w:lvl>
    <w:lvl w:ilvl="2">
      <w:start w:val="1"/>
      <w:numFmt w:val="bullet"/>
      <w:lvlText w:val=""/>
      <w:lvlPicBulletId w:val="4"/>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305C6858"/>
    <w:multiLevelType w:val="hybridMultilevel"/>
    <w:tmpl w:val="6E84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0A577DD"/>
    <w:multiLevelType w:val="hybridMultilevel"/>
    <w:tmpl w:val="746C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1EF6477"/>
    <w:multiLevelType w:val="hybridMultilevel"/>
    <w:tmpl w:val="FED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55E22F3"/>
    <w:multiLevelType w:val="hybridMultilevel"/>
    <w:tmpl w:val="04A81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3DCF7BDE"/>
    <w:multiLevelType w:val="hybridMultilevel"/>
    <w:tmpl w:val="6A06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E6E552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1">
    <w:nsid w:val="48A659EA"/>
    <w:multiLevelType w:val="hybridMultilevel"/>
    <w:tmpl w:val="5EF68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4BDE4225"/>
    <w:multiLevelType w:val="hybridMultilevel"/>
    <w:tmpl w:val="78446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4E567A9A"/>
    <w:multiLevelType w:val="hybridMultilevel"/>
    <w:tmpl w:val="7B36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F3F618A"/>
    <w:multiLevelType w:val="hybridMultilevel"/>
    <w:tmpl w:val="6D14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00E79F6"/>
    <w:multiLevelType w:val="hybridMultilevel"/>
    <w:tmpl w:val="59E2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DEF7237"/>
    <w:multiLevelType w:val="hybridMultilevel"/>
    <w:tmpl w:val="F6248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61BA75CC"/>
    <w:multiLevelType w:val="multilevel"/>
    <w:tmpl w:val="9B966B40"/>
    <w:styleLink w:val="EDBOutlinenumbered10ptBlack"/>
    <w:lvl w:ilvl="0">
      <w:start w:val="1"/>
      <w:numFmt w:val="bullet"/>
      <w:lvlText w:val=""/>
      <w:lvlPicBulletId w:val="0"/>
      <w:lvlJc w:val="left"/>
      <w:pPr>
        <w:tabs>
          <w:tab w:val="num" w:pos="720"/>
        </w:tabs>
        <w:ind w:left="720" w:hanging="360"/>
      </w:pPr>
      <w:rPr>
        <w:rFonts w:ascii="Wingdings" w:hAnsi="Wingdings"/>
        <w:color w:val="000000"/>
      </w:rPr>
    </w:lvl>
    <w:lvl w:ilvl="1">
      <w:start w:val="1"/>
      <w:numFmt w:val="bullet"/>
      <w:lvlText w:val=""/>
      <w:lvlPicBulletId w:val="1"/>
      <w:lvlJc w:val="left"/>
      <w:pPr>
        <w:tabs>
          <w:tab w:val="num" w:pos="1440"/>
        </w:tabs>
        <w:ind w:left="1440" w:hanging="360"/>
      </w:pPr>
      <w:rPr>
        <w:rFonts w:ascii="Wingdings" w:hAnsi="Wingdings" w:hint="default"/>
        <w:sz w:val="20"/>
      </w:rPr>
    </w:lvl>
    <w:lvl w:ilvl="2">
      <w:start w:val="1"/>
      <w:numFmt w:val="bullet"/>
      <w:lvlText w:val=""/>
      <w:lvlPicBulletId w:val="2"/>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nsid w:val="624365A1"/>
    <w:multiLevelType w:val="hybridMultilevel"/>
    <w:tmpl w:val="4D763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67A91EBD"/>
    <w:multiLevelType w:val="hybridMultilevel"/>
    <w:tmpl w:val="CBBA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8CC2017"/>
    <w:multiLevelType w:val="hybridMultilevel"/>
    <w:tmpl w:val="7DA22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6A7A1D2A"/>
    <w:multiLevelType w:val="hybridMultilevel"/>
    <w:tmpl w:val="FDC06326"/>
    <w:lvl w:ilvl="0" w:tplc="00000007">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D2D30B6"/>
    <w:multiLevelType w:val="hybridMultilevel"/>
    <w:tmpl w:val="E9560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6F7935DD"/>
    <w:multiLevelType w:val="hybridMultilevel"/>
    <w:tmpl w:val="3C585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71E528AB"/>
    <w:multiLevelType w:val="hybridMultilevel"/>
    <w:tmpl w:val="C882D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76BD7CB8"/>
    <w:multiLevelType w:val="hybridMultilevel"/>
    <w:tmpl w:val="C59C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67"/>
  </w:num>
  <w:num w:numId="4">
    <w:abstractNumId w:val="54"/>
  </w:num>
  <w:num w:numId="5">
    <w:abstractNumId w:val="72"/>
  </w:num>
  <w:num w:numId="6">
    <w:abstractNumId w:val="45"/>
  </w:num>
  <w:num w:numId="7">
    <w:abstractNumId w:val="63"/>
  </w:num>
  <w:num w:numId="8">
    <w:abstractNumId w:val="56"/>
  </w:num>
  <w:num w:numId="9">
    <w:abstractNumId w:val="61"/>
  </w:num>
  <w:num w:numId="10">
    <w:abstractNumId w:val="46"/>
  </w:num>
  <w:num w:numId="11">
    <w:abstractNumId w:val="51"/>
  </w:num>
  <w:num w:numId="12">
    <w:abstractNumId w:val="53"/>
  </w:num>
  <w:num w:numId="13">
    <w:abstractNumId w:val="64"/>
  </w:num>
  <w:num w:numId="14">
    <w:abstractNumId w:val="62"/>
  </w:num>
  <w:num w:numId="15">
    <w:abstractNumId w:val="74"/>
  </w:num>
  <w:num w:numId="16">
    <w:abstractNumId w:val="68"/>
  </w:num>
  <w:num w:numId="17">
    <w:abstractNumId w:val="48"/>
  </w:num>
  <w:num w:numId="18">
    <w:abstractNumId w:val="57"/>
  </w:num>
  <w:num w:numId="19">
    <w:abstractNumId w:val="59"/>
  </w:num>
  <w:num w:numId="20">
    <w:abstractNumId w:val="49"/>
  </w:num>
  <w:num w:numId="21">
    <w:abstractNumId w:val="69"/>
  </w:num>
  <w:num w:numId="22">
    <w:abstractNumId w:val="70"/>
  </w:num>
  <w:num w:numId="23">
    <w:abstractNumId w:val="55"/>
  </w:num>
  <w:num w:numId="24">
    <w:abstractNumId w:val="73"/>
  </w:num>
  <w:num w:numId="25">
    <w:abstractNumId w:val="75"/>
  </w:num>
  <w:num w:numId="26">
    <w:abstractNumId w:val="52"/>
  </w:num>
  <w:num w:numId="27">
    <w:abstractNumId w:val="65"/>
  </w:num>
  <w:num w:numId="28">
    <w:abstractNumId w:val="47"/>
  </w:num>
  <w:num w:numId="29">
    <w:abstractNumId w:val="6"/>
  </w:num>
  <w:num w:numId="30">
    <w:abstractNumId w:val="14"/>
  </w:num>
  <w:num w:numId="31">
    <w:abstractNumId w:val="58"/>
  </w:num>
  <w:num w:numId="32">
    <w:abstractNumId w:val="71"/>
  </w:num>
  <w:num w:numId="33">
    <w:abstractNumId w:val="50"/>
  </w:num>
  <w:num w:numId="34">
    <w:abstractNumId w:val="44"/>
  </w:num>
  <w:num w:numId="35">
    <w:abstractNumId w:val="66"/>
  </w:num>
  <w:num w:numId="3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60"/>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5E3"/>
    <w:rsid w:val="0000104C"/>
    <w:rsid w:val="00050283"/>
    <w:rsid w:val="000533C8"/>
    <w:rsid w:val="0006366B"/>
    <w:rsid w:val="00076E83"/>
    <w:rsid w:val="000806CC"/>
    <w:rsid w:val="00094E69"/>
    <w:rsid w:val="000F0943"/>
    <w:rsid w:val="0010163D"/>
    <w:rsid w:val="0011013C"/>
    <w:rsid w:val="00152A9D"/>
    <w:rsid w:val="00186CEF"/>
    <w:rsid w:val="001962C6"/>
    <w:rsid w:val="001A3124"/>
    <w:rsid w:val="001C7F7C"/>
    <w:rsid w:val="001E08D6"/>
    <w:rsid w:val="001E48EF"/>
    <w:rsid w:val="00214D26"/>
    <w:rsid w:val="002348BE"/>
    <w:rsid w:val="0028750A"/>
    <w:rsid w:val="002A6C7E"/>
    <w:rsid w:val="002B0CDE"/>
    <w:rsid w:val="002C7359"/>
    <w:rsid w:val="002D1E3B"/>
    <w:rsid w:val="002E5E0B"/>
    <w:rsid w:val="002F4E4E"/>
    <w:rsid w:val="00314489"/>
    <w:rsid w:val="00323E2C"/>
    <w:rsid w:val="00330B46"/>
    <w:rsid w:val="00332085"/>
    <w:rsid w:val="00335472"/>
    <w:rsid w:val="00343C76"/>
    <w:rsid w:val="00362CC5"/>
    <w:rsid w:val="00396B9A"/>
    <w:rsid w:val="003C08E0"/>
    <w:rsid w:val="003E2E18"/>
    <w:rsid w:val="003F3E26"/>
    <w:rsid w:val="00432E17"/>
    <w:rsid w:val="00443CE6"/>
    <w:rsid w:val="004A2B05"/>
    <w:rsid w:val="004C456C"/>
    <w:rsid w:val="004F0BD8"/>
    <w:rsid w:val="00500D22"/>
    <w:rsid w:val="005A1ED2"/>
    <w:rsid w:val="005B482E"/>
    <w:rsid w:val="005C636C"/>
    <w:rsid w:val="005C6D50"/>
    <w:rsid w:val="005E0328"/>
    <w:rsid w:val="005F6DC9"/>
    <w:rsid w:val="006138F4"/>
    <w:rsid w:val="006145F1"/>
    <w:rsid w:val="0061587D"/>
    <w:rsid w:val="00616BAC"/>
    <w:rsid w:val="0064334F"/>
    <w:rsid w:val="00684518"/>
    <w:rsid w:val="00686086"/>
    <w:rsid w:val="0069442A"/>
    <w:rsid w:val="006A1514"/>
    <w:rsid w:val="006A4D06"/>
    <w:rsid w:val="006B2582"/>
    <w:rsid w:val="00722ABD"/>
    <w:rsid w:val="00730CA7"/>
    <w:rsid w:val="00731716"/>
    <w:rsid w:val="00794140"/>
    <w:rsid w:val="007B103F"/>
    <w:rsid w:val="007C5A23"/>
    <w:rsid w:val="007E7EE7"/>
    <w:rsid w:val="00841F87"/>
    <w:rsid w:val="00865ECA"/>
    <w:rsid w:val="00890300"/>
    <w:rsid w:val="00917300"/>
    <w:rsid w:val="009356DD"/>
    <w:rsid w:val="00974058"/>
    <w:rsid w:val="009C4A1F"/>
    <w:rsid w:val="009D1722"/>
    <w:rsid w:val="009F014A"/>
    <w:rsid w:val="00A035D8"/>
    <w:rsid w:val="00A65EFD"/>
    <w:rsid w:val="00A73587"/>
    <w:rsid w:val="00A804B0"/>
    <w:rsid w:val="00AA0F3C"/>
    <w:rsid w:val="00AC68CD"/>
    <w:rsid w:val="00AE0C55"/>
    <w:rsid w:val="00AF0171"/>
    <w:rsid w:val="00B64D95"/>
    <w:rsid w:val="00B86612"/>
    <w:rsid w:val="00B909EA"/>
    <w:rsid w:val="00BB164A"/>
    <w:rsid w:val="00BD7B15"/>
    <w:rsid w:val="00BF4D86"/>
    <w:rsid w:val="00C16B18"/>
    <w:rsid w:val="00C20635"/>
    <w:rsid w:val="00C228F7"/>
    <w:rsid w:val="00C30A48"/>
    <w:rsid w:val="00C5336E"/>
    <w:rsid w:val="00C55998"/>
    <w:rsid w:val="00C92A1C"/>
    <w:rsid w:val="00C955E3"/>
    <w:rsid w:val="00CC0ED9"/>
    <w:rsid w:val="00CC3B08"/>
    <w:rsid w:val="00CF1596"/>
    <w:rsid w:val="00CF7A5C"/>
    <w:rsid w:val="00D53ABD"/>
    <w:rsid w:val="00D53C66"/>
    <w:rsid w:val="00D92E6C"/>
    <w:rsid w:val="00DB30DD"/>
    <w:rsid w:val="00DC3849"/>
    <w:rsid w:val="00DD09A1"/>
    <w:rsid w:val="00DD2ABA"/>
    <w:rsid w:val="00DE194D"/>
    <w:rsid w:val="00DE2742"/>
    <w:rsid w:val="00DF13C6"/>
    <w:rsid w:val="00E22370"/>
    <w:rsid w:val="00E35208"/>
    <w:rsid w:val="00E6372D"/>
    <w:rsid w:val="00EA0F90"/>
    <w:rsid w:val="00EC680F"/>
    <w:rsid w:val="00EE26A2"/>
    <w:rsid w:val="00EE732F"/>
    <w:rsid w:val="00F15BE3"/>
    <w:rsid w:val="00F473FB"/>
    <w:rsid w:val="00F67C10"/>
    <w:rsid w:val="00F83326"/>
    <w:rsid w:val="00FF3C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Emphasis" w:qFormat="1"/>
    <w:lsdException w:name="Book Title" w:qFormat="1"/>
    <w:lsdException w:name="TOC Heading" w:semiHidden="1" w:unhideWhenUsed="1" w:qFormat="1"/>
  </w:latentStyles>
  <w:style w:type="paragraph" w:default="1" w:styleId="Normal">
    <w:name w:val="Normal"/>
    <w:qFormat/>
    <w:rsid w:val="007E7EE7"/>
    <w:rPr>
      <w:sz w:val="24"/>
      <w:szCs w:val="24"/>
    </w:rPr>
  </w:style>
  <w:style w:type="paragraph" w:styleId="Heading1">
    <w:name w:val="heading 1"/>
    <w:basedOn w:val="Default"/>
    <w:next w:val="Textbody"/>
    <w:link w:val="Heading1Char"/>
    <w:qFormat/>
    <w:rsid w:val="00292ABD"/>
    <w:pPr>
      <w:pageBreakBefore/>
      <w:numPr>
        <w:numId w:val="36"/>
      </w:numPr>
      <w:spacing w:before="280" w:after="280"/>
      <w:outlineLvl w:val="0"/>
    </w:pPr>
    <w:rPr>
      <w:rFonts w:ascii="Arial" w:hAnsi="Arial"/>
      <w:b/>
      <w:bCs/>
      <w:kern w:val="1"/>
      <w:sz w:val="48"/>
      <w:szCs w:val="48"/>
      <w:lang w:val="x-none" w:eastAsia="ar-SA"/>
    </w:rPr>
  </w:style>
  <w:style w:type="paragraph" w:styleId="Heading2">
    <w:name w:val="heading 2"/>
    <w:basedOn w:val="Default"/>
    <w:next w:val="Default"/>
    <w:link w:val="Heading2Char"/>
    <w:qFormat/>
    <w:rsid w:val="00316144"/>
    <w:pPr>
      <w:keepNext/>
      <w:numPr>
        <w:ilvl w:val="1"/>
        <w:numId w:val="36"/>
      </w:numPr>
      <w:spacing w:before="240" w:after="60"/>
      <w:outlineLvl w:val="1"/>
    </w:pPr>
    <w:rPr>
      <w:rFonts w:ascii="Arial" w:hAnsi="Arial"/>
      <w:b/>
      <w:bCs/>
      <w:i/>
      <w:iCs/>
      <w:sz w:val="28"/>
      <w:szCs w:val="28"/>
      <w:lang w:val="x-none" w:eastAsia="x-none"/>
    </w:rPr>
  </w:style>
  <w:style w:type="paragraph" w:styleId="Heading3">
    <w:name w:val="heading 3"/>
    <w:basedOn w:val="Default"/>
    <w:next w:val="Default"/>
    <w:link w:val="Heading3Char"/>
    <w:qFormat/>
    <w:rsid w:val="00ED528E"/>
    <w:pPr>
      <w:keepNext/>
      <w:numPr>
        <w:ilvl w:val="2"/>
        <w:numId w:val="36"/>
      </w:numPr>
      <w:spacing w:before="240" w:after="60"/>
      <w:outlineLvl w:val="2"/>
    </w:pPr>
    <w:rPr>
      <w:rFonts w:ascii="Arial" w:hAnsi="Arial"/>
      <w:b/>
      <w:bCs/>
      <w:sz w:val="26"/>
      <w:szCs w:val="26"/>
      <w:lang w:val="x-none" w:eastAsia="x-none"/>
    </w:rPr>
  </w:style>
  <w:style w:type="paragraph" w:styleId="Heading4">
    <w:name w:val="heading 4"/>
    <w:basedOn w:val="Default"/>
    <w:next w:val="Default"/>
    <w:link w:val="Heading4Char"/>
    <w:qFormat/>
    <w:rsid w:val="00ED528E"/>
    <w:pPr>
      <w:keepNext/>
      <w:numPr>
        <w:ilvl w:val="3"/>
        <w:numId w:val="36"/>
      </w:numPr>
      <w:spacing w:before="240" w:after="60"/>
      <w:outlineLvl w:val="3"/>
    </w:pPr>
    <w:rPr>
      <w:b/>
      <w:bCs/>
      <w:sz w:val="28"/>
      <w:szCs w:val="28"/>
      <w:lang w:val="x-none" w:eastAsia="x-none"/>
    </w:rPr>
  </w:style>
  <w:style w:type="paragraph" w:styleId="Heading5">
    <w:name w:val="heading 5"/>
    <w:basedOn w:val="Default"/>
    <w:next w:val="Default"/>
    <w:link w:val="Heading5Char"/>
    <w:qFormat/>
    <w:rsid w:val="00ED528E"/>
    <w:pPr>
      <w:numPr>
        <w:ilvl w:val="4"/>
        <w:numId w:val="36"/>
      </w:numPr>
      <w:spacing w:before="240" w:after="60"/>
      <w:outlineLvl w:val="4"/>
    </w:pPr>
    <w:rPr>
      <w:b/>
      <w:bCs/>
      <w:i/>
      <w:iCs/>
      <w:sz w:val="26"/>
      <w:szCs w:val="26"/>
      <w:lang w:val="x-none" w:eastAsia="x-none"/>
    </w:rPr>
  </w:style>
  <w:style w:type="paragraph" w:styleId="Heading6">
    <w:name w:val="heading 6"/>
    <w:basedOn w:val="Default"/>
    <w:next w:val="Default"/>
    <w:link w:val="Heading6Char"/>
    <w:rsid w:val="00ED528E"/>
    <w:pPr>
      <w:numPr>
        <w:ilvl w:val="5"/>
        <w:numId w:val="36"/>
      </w:numPr>
      <w:spacing w:before="240" w:after="60"/>
      <w:outlineLvl w:val="5"/>
    </w:pPr>
    <w:rPr>
      <w:b/>
      <w:bCs/>
      <w:sz w:val="22"/>
      <w:szCs w:val="22"/>
      <w:lang w:val="x-none" w:eastAsia="x-none"/>
    </w:rPr>
  </w:style>
  <w:style w:type="paragraph" w:styleId="Heading7">
    <w:name w:val="heading 7"/>
    <w:basedOn w:val="Default"/>
    <w:next w:val="Default"/>
    <w:link w:val="Heading7Char"/>
    <w:rsid w:val="00ED528E"/>
    <w:pPr>
      <w:numPr>
        <w:ilvl w:val="6"/>
        <w:numId w:val="36"/>
      </w:numPr>
      <w:spacing w:before="240" w:after="60"/>
      <w:outlineLvl w:val="6"/>
    </w:pPr>
    <w:rPr>
      <w:lang w:val="x-none" w:eastAsia="x-none"/>
    </w:rPr>
  </w:style>
  <w:style w:type="paragraph" w:styleId="Heading8">
    <w:name w:val="heading 8"/>
    <w:basedOn w:val="Default"/>
    <w:next w:val="Default"/>
    <w:link w:val="Heading8Char"/>
    <w:rsid w:val="00ED528E"/>
    <w:pPr>
      <w:numPr>
        <w:ilvl w:val="7"/>
        <w:numId w:val="36"/>
      </w:numPr>
      <w:spacing w:before="240" w:after="60"/>
      <w:outlineLvl w:val="7"/>
    </w:pPr>
    <w:rPr>
      <w:i/>
      <w:iCs/>
      <w:lang w:val="x-none" w:eastAsia="x-none"/>
    </w:rPr>
  </w:style>
  <w:style w:type="paragraph" w:styleId="Heading9">
    <w:name w:val="heading 9"/>
    <w:basedOn w:val="Default"/>
    <w:next w:val="Default"/>
    <w:link w:val="Heading9Char"/>
    <w:rsid w:val="00ED528E"/>
    <w:pPr>
      <w:numPr>
        <w:ilvl w:val="8"/>
        <w:numId w:val="36"/>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rsid w:val="00ED528E"/>
    <w:pPr>
      <w:suppressAutoHyphens/>
    </w:pPr>
    <w:rPr>
      <w:sz w:val="24"/>
      <w:szCs w:val="24"/>
    </w:rPr>
  </w:style>
  <w:style w:type="character" w:customStyle="1" w:styleId="Absatz-Standardschriftart">
    <w:name w:val="Absatz-Standardschriftart"/>
    <w:rsid w:val="00ED528E"/>
  </w:style>
  <w:style w:type="character" w:customStyle="1" w:styleId="WW8Num5z0">
    <w:name w:val="WW8Num5z0"/>
    <w:rsid w:val="00ED528E"/>
    <w:rPr>
      <w:rFonts w:ascii="Symbol" w:hAnsi="Symbol"/>
    </w:rPr>
  </w:style>
  <w:style w:type="character" w:customStyle="1" w:styleId="WW8Num6z0">
    <w:name w:val="WW8Num6z0"/>
    <w:rsid w:val="00ED528E"/>
    <w:rPr>
      <w:rFonts w:ascii="Symbol" w:hAnsi="Symbol"/>
    </w:rPr>
  </w:style>
  <w:style w:type="character" w:customStyle="1" w:styleId="WW8Num7z0">
    <w:name w:val="WW8Num7z0"/>
    <w:rsid w:val="00ED528E"/>
    <w:rPr>
      <w:rFonts w:ascii="Symbol" w:hAnsi="Symbol"/>
    </w:rPr>
  </w:style>
  <w:style w:type="character" w:customStyle="1" w:styleId="WW8Num8z0">
    <w:name w:val="WW8Num8z0"/>
    <w:rsid w:val="00ED528E"/>
    <w:rPr>
      <w:rFonts w:ascii="Symbol" w:hAnsi="Symbol"/>
    </w:rPr>
  </w:style>
  <w:style w:type="character" w:customStyle="1" w:styleId="WW8Num10z0">
    <w:name w:val="WW8Num10z0"/>
    <w:rsid w:val="00ED528E"/>
    <w:rPr>
      <w:rFonts w:ascii="Symbol" w:hAnsi="Symbol"/>
    </w:rPr>
  </w:style>
  <w:style w:type="character" w:customStyle="1" w:styleId="WW8Num12z0">
    <w:name w:val="WW8Num12z0"/>
    <w:rsid w:val="00ED528E"/>
    <w:rPr>
      <w:rFonts w:ascii="Wingdings" w:hAnsi="Wingdings" w:cs="StarSymbol"/>
      <w:sz w:val="18"/>
      <w:szCs w:val="18"/>
    </w:rPr>
  </w:style>
  <w:style w:type="character" w:customStyle="1" w:styleId="WW8Num12z1">
    <w:name w:val="WW8Num12z1"/>
    <w:rsid w:val="00ED528E"/>
    <w:rPr>
      <w:rFonts w:ascii="Wingdings 2" w:hAnsi="Wingdings 2" w:cs="StarSymbol"/>
      <w:sz w:val="18"/>
      <w:szCs w:val="18"/>
    </w:rPr>
  </w:style>
  <w:style w:type="character" w:customStyle="1" w:styleId="WW8Num12z2">
    <w:name w:val="WW8Num12z2"/>
    <w:rsid w:val="00ED528E"/>
    <w:rPr>
      <w:rFonts w:ascii="StarSymbol" w:hAnsi="StarSymbol" w:cs="StarSymbol"/>
      <w:sz w:val="18"/>
      <w:szCs w:val="18"/>
    </w:rPr>
  </w:style>
  <w:style w:type="character" w:customStyle="1" w:styleId="WW8Num14z0">
    <w:name w:val="WW8Num14z0"/>
    <w:rsid w:val="00ED528E"/>
    <w:rPr>
      <w:rFonts w:ascii="Symbol" w:hAnsi="Symbol"/>
      <w:color w:val="000000"/>
    </w:rPr>
  </w:style>
  <w:style w:type="character" w:customStyle="1" w:styleId="WW8Num15z0">
    <w:name w:val="WW8Num15z0"/>
    <w:rsid w:val="00ED528E"/>
    <w:rPr>
      <w:rFonts w:ascii="Symbol" w:hAnsi="Symbol"/>
      <w:color w:val="000000"/>
    </w:rPr>
  </w:style>
  <w:style w:type="character" w:customStyle="1" w:styleId="WW8Num16z0">
    <w:name w:val="WW8Num16z0"/>
    <w:rsid w:val="00ED528E"/>
    <w:rPr>
      <w:rFonts w:ascii="Symbol" w:hAnsi="Symbol"/>
      <w:color w:val="000000"/>
    </w:rPr>
  </w:style>
  <w:style w:type="character" w:customStyle="1" w:styleId="WW8Num17z0">
    <w:name w:val="WW8Num17z0"/>
    <w:rsid w:val="00ED528E"/>
    <w:rPr>
      <w:rFonts w:ascii="Symbol" w:hAnsi="Symbol"/>
    </w:rPr>
  </w:style>
  <w:style w:type="character" w:customStyle="1" w:styleId="WW8Num17z1">
    <w:name w:val="WW8Num17z1"/>
    <w:rsid w:val="00ED528E"/>
    <w:rPr>
      <w:rFonts w:ascii="Courier New" w:hAnsi="Courier New" w:cs="Courier New"/>
    </w:rPr>
  </w:style>
  <w:style w:type="character" w:customStyle="1" w:styleId="WW8Num17z2">
    <w:name w:val="WW8Num17z2"/>
    <w:rsid w:val="00ED528E"/>
    <w:rPr>
      <w:rFonts w:ascii="Wingdings" w:hAnsi="Wingdings"/>
    </w:rPr>
  </w:style>
  <w:style w:type="character" w:customStyle="1" w:styleId="WW8Num18z0">
    <w:name w:val="WW8Num18z0"/>
    <w:rsid w:val="00ED528E"/>
    <w:rPr>
      <w:rFonts w:ascii="Wingdings" w:hAnsi="Wingdings"/>
      <w:sz w:val="20"/>
    </w:rPr>
  </w:style>
  <w:style w:type="character" w:customStyle="1" w:styleId="WW8Num19z0">
    <w:name w:val="WW8Num19z0"/>
    <w:rsid w:val="00ED528E"/>
    <w:rPr>
      <w:rFonts w:ascii="Wingdings" w:hAnsi="Wingdings"/>
      <w:color w:val="000000"/>
    </w:rPr>
  </w:style>
  <w:style w:type="character" w:customStyle="1" w:styleId="WW8Num19z1">
    <w:name w:val="WW8Num19z1"/>
    <w:rsid w:val="00ED528E"/>
    <w:rPr>
      <w:rFonts w:ascii="Wingdings" w:hAnsi="Wingdings"/>
      <w:sz w:val="20"/>
    </w:rPr>
  </w:style>
  <w:style w:type="character" w:customStyle="1" w:styleId="WW8Num20z0">
    <w:name w:val="WW8Num20z0"/>
    <w:rsid w:val="00ED528E"/>
    <w:rPr>
      <w:rFonts w:ascii="Symbol" w:hAnsi="Symbol"/>
      <w:color w:val="000000"/>
    </w:rPr>
  </w:style>
  <w:style w:type="character" w:customStyle="1" w:styleId="WW8Num21z0">
    <w:name w:val="WW8Num21z0"/>
    <w:rsid w:val="00ED528E"/>
    <w:rPr>
      <w:rFonts w:ascii="Symbol" w:hAnsi="Symbol"/>
      <w:color w:val="000000"/>
    </w:rPr>
  </w:style>
  <w:style w:type="character" w:customStyle="1" w:styleId="WW8Num23z0">
    <w:name w:val="WW8Num23z0"/>
    <w:rsid w:val="00ED528E"/>
    <w:rPr>
      <w:rFonts w:ascii="Wingdings" w:hAnsi="Wingdings"/>
      <w:sz w:val="20"/>
    </w:rPr>
  </w:style>
  <w:style w:type="character" w:customStyle="1" w:styleId="WW8Num24z0">
    <w:name w:val="WW8Num24z0"/>
    <w:rsid w:val="00ED528E"/>
    <w:rPr>
      <w:rFonts w:ascii="Symbol" w:hAnsi="Symbol"/>
      <w:color w:val="000000"/>
    </w:rPr>
  </w:style>
  <w:style w:type="character" w:customStyle="1" w:styleId="WW8Num25z0">
    <w:name w:val="WW8Num25z0"/>
    <w:rsid w:val="00ED528E"/>
    <w:rPr>
      <w:rFonts w:ascii="Symbol" w:hAnsi="Symbol"/>
      <w:color w:val="000000"/>
    </w:rPr>
  </w:style>
  <w:style w:type="character" w:customStyle="1" w:styleId="WW8Num26z0">
    <w:name w:val="WW8Num26z0"/>
    <w:rsid w:val="00ED528E"/>
    <w:rPr>
      <w:rFonts w:ascii="Wingdings" w:hAnsi="Wingdings"/>
      <w:sz w:val="20"/>
    </w:rPr>
  </w:style>
  <w:style w:type="character" w:customStyle="1" w:styleId="WW8Num27z0">
    <w:name w:val="WW8Num27z0"/>
    <w:rsid w:val="00ED528E"/>
    <w:rPr>
      <w:rFonts w:ascii="Wingdings" w:hAnsi="Wingdings"/>
      <w:color w:val="000000"/>
    </w:rPr>
  </w:style>
  <w:style w:type="character" w:customStyle="1" w:styleId="WW8Num27z1">
    <w:name w:val="WW8Num27z1"/>
    <w:rsid w:val="00ED528E"/>
    <w:rPr>
      <w:rFonts w:ascii="Wingdings" w:hAnsi="Wingdings"/>
      <w:sz w:val="20"/>
    </w:rPr>
  </w:style>
  <w:style w:type="character" w:customStyle="1" w:styleId="WW8Num29z0">
    <w:name w:val="WW8Num29z0"/>
    <w:rsid w:val="00ED528E"/>
    <w:rPr>
      <w:rFonts w:ascii="Symbol" w:hAnsi="Symbol"/>
      <w:color w:val="000000"/>
    </w:rPr>
  </w:style>
  <w:style w:type="character" w:customStyle="1" w:styleId="WW8Num30z0">
    <w:name w:val="WW8Num30z0"/>
    <w:rsid w:val="00ED528E"/>
    <w:rPr>
      <w:rFonts w:ascii="Wingdings" w:hAnsi="Wingdings"/>
      <w:color w:val="000000"/>
    </w:rPr>
  </w:style>
  <w:style w:type="character" w:customStyle="1" w:styleId="WW8Num30z1">
    <w:name w:val="WW8Num30z1"/>
    <w:rsid w:val="00ED528E"/>
    <w:rPr>
      <w:rFonts w:ascii="Wingdings" w:hAnsi="Wingdings"/>
      <w:sz w:val="20"/>
    </w:rPr>
  </w:style>
  <w:style w:type="character" w:customStyle="1" w:styleId="WW8Num31z0">
    <w:name w:val="WW8Num31z0"/>
    <w:rsid w:val="00ED528E"/>
    <w:rPr>
      <w:rFonts w:ascii="Symbol" w:hAnsi="Symbol"/>
      <w:color w:val="000000"/>
    </w:rPr>
  </w:style>
  <w:style w:type="character" w:customStyle="1" w:styleId="WW8Num33z0">
    <w:name w:val="WW8Num33z0"/>
    <w:rsid w:val="00ED528E"/>
    <w:rPr>
      <w:rFonts w:ascii="Wingdings" w:hAnsi="Wingdings"/>
      <w:color w:val="000000"/>
    </w:rPr>
  </w:style>
  <w:style w:type="character" w:customStyle="1" w:styleId="WW8Num33z1">
    <w:name w:val="WW8Num33z1"/>
    <w:rsid w:val="00ED528E"/>
    <w:rPr>
      <w:rFonts w:ascii="Wingdings" w:hAnsi="Wingdings"/>
      <w:sz w:val="20"/>
    </w:rPr>
  </w:style>
  <w:style w:type="character" w:customStyle="1" w:styleId="WW8Num36z0">
    <w:name w:val="WW8Num36z0"/>
    <w:rsid w:val="00ED528E"/>
    <w:rPr>
      <w:rFonts w:ascii="Symbol" w:hAnsi="Symbol"/>
      <w:color w:val="000000"/>
    </w:rPr>
  </w:style>
  <w:style w:type="character" w:customStyle="1" w:styleId="WW8Num37z0">
    <w:name w:val="WW8Num37z0"/>
    <w:rsid w:val="00ED528E"/>
    <w:rPr>
      <w:rFonts w:ascii="Symbol" w:hAnsi="Symbol"/>
      <w:color w:val="000000"/>
    </w:rPr>
  </w:style>
  <w:style w:type="character" w:customStyle="1" w:styleId="WW8Num38z0">
    <w:name w:val="WW8Num38z0"/>
    <w:rsid w:val="00ED528E"/>
    <w:rPr>
      <w:rFonts w:ascii="Wingdings" w:hAnsi="Wingdings"/>
      <w:color w:val="000000"/>
    </w:rPr>
  </w:style>
  <w:style w:type="character" w:customStyle="1" w:styleId="WW8Num38z1">
    <w:name w:val="WW8Num38z1"/>
    <w:rsid w:val="00ED528E"/>
    <w:rPr>
      <w:rFonts w:ascii="Wingdings" w:hAnsi="Wingdings"/>
      <w:sz w:val="20"/>
    </w:rPr>
  </w:style>
  <w:style w:type="character" w:customStyle="1" w:styleId="WW8Num39z0">
    <w:name w:val="WW8Num39z0"/>
    <w:rsid w:val="00ED528E"/>
    <w:rPr>
      <w:rFonts w:ascii="Symbol" w:hAnsi="Symbol"/>
      <w:color w:val="000000"/>
    </w:rPr>
  </w:style>
  <w:style w:type="character" w:customStyle="1" w:styleId="WW8Num40z0">
    <w:name w:val="WW8Num40z0"/>
    <w:rsid w:val="00ED528E"/>
    <w:rPr>
      <w:rFonts w:ascii="Wingdings" w:hAnsi="Wingdings"/>
      <w:color w:val="000000"/>
      <w:sz w:val="22"/>
    </w:rPr>
  </w:style>
  <w:style w:type="character" w:customStyle="1" w:styleId="WW8Num40z1">
    <w:name w:val="WW8Num40z1"/>
    <w:rsid w:val="00ED528E"/>
    <w:rPr>
      <w:rFonts w:ascii="Wingdings" w:hAnsi="Wingdings"/>
      <w:sz w:val="20"/>
    </w:rPr>
  </w:style>
  <w:style w:type="character" w:customStyle="1" w:styleId="WW8Num41z0">
    <w:name w:val="WW8Num41z0"/>
    <w:rsid w:val="00ED528E"/>
    <w:rPr>
      <w:rFonts w:ascii="Symbol" w:hAnsi="Symbol"/>
      <w:color w:val="000000"/>
    </w:rPr>
  </w:style>
  <w:style w:type="character" w:customStyle="1" w:styleId="WW8Num42z0">
    <w:name w:val="WW8Num42z0"/>
    <w:rsid w:val="00ED528E"/>
    <w:rPr>
      <w:rFonts w:ascii="Symbol" w:hAnsi="Symbol"/>
    </w:rPr>
  </w:style>
  <w:style w:type="character" w:customStyle="1" w:styleId="WW8Num42z1">
    <w:name w:val="WW8Num42z1"/>
    <w:rsid w:val="00ED528E"/>
    <w:rPr>
      <w:rFonts w:ascii="Courier New" w:hAnsi="Courier New" w:cs="Courier New"/>
    </w:rPr>
  </w:style>
  <w:style w:type="character" w:customStyle="1" w:styleId="WW8Num42z2">
    <w:name w:val="WW8Num42z2"/>
    <w:rsid w:val="00ED528E"/>
    <w:rPr>
      <w:rFonts w:ascii="Wingdings" w:hAnsi="Wingdings"/>
    </w:rPr>
  </w:style>
  <w:style w:type="character" w:customStyle="1" w:styleId="WW8Num43z0">
    <w:name w:val="WW8Num43z0"/>
    <w:rsid w:val="00ED528E"/>
    <w:rPr>
      <w:rFonts w:ascii="Wingdings" w:hAnsi="Wingdings"/>
      <w:sz w:val="20"/>
    </w:rPr>
  </w:style>
  <w:style w:type="character" w:customStyle="1" w:styleId="WW8Num44z0">
    <w:name w:val="WW8Num44z0"/>
    <w:rsid w:val="00ED528E"/>
    <w:rPr>
      <w:rFonts w:ascii="Wingdings" w:hAnsi="Wingdings"/>
      <w:color w:val="000000"/>
      <w:sz w:val="22"/>
    </w:rPr>
  </w:style>
  <w:style w:type="character" w:customStyle="1" w:styleId="WW8Num44z1">
    <w:name w:val="WW8Num44z1"/>
    <w:rsid w:val="00ED528E"/>
    <w:rPr>
      <w:rFonts w:ascii="Wingdings" w:hAnsi="Wingdings"/>
      <w:sz w:val="20"/>
    </w:rPr>
  </w:style>
  <w:style w:type="character" w:customStyle="1" w:styleId="WW8Num45z0">
    <w:name w:val="WW8Num45z0"/>
    <w:rsid w:val="00ED528E"/>
    <w:rPr>
      <w:rFonts w:ascii="Symbol" w:hAnsi="Symbol"/>
      <w:color w:val="000000"/>
    </w:rPr>
  </w:style>
  <w:style w:type="character" w:customStyle="1" w:styleId="WW8Num46z0">
    <w:name w:val="WW8Num46z0"/>
    <w:rsid w:val="00ED528E"/>
    <w:rPr>
      <w:rFonts w:ascii="Symbol" w:hAnsi="Symbol"/>
      <w:color w:val="000000"/>
    </w:rPr>
  </w:style>
  <w:style w:type="character" w:customStyle="1" w:styleId="WW8Num47z0">
    <w:name w:val="WW8Num47z0"/>
    <w:rsid w:val="00ED528E"/>
    <w:rPr>
      <w:rFonts w:ascii="Symbol" w:hAnsi="Symbol"/>
      <w:color w:val="000000"/>
    </w:rPr>
  </w:style>
  <w:style w:type="character" w:customStyle="1" w:styleId="WW8Num48z0">
    <w:name w:val="WW8Num48z0"/>
    <w:rsid w:val="00ED528E"/>
    <w:rPr>
      <w:rFonts w:ascii="Wingdings" w:hAnsi="Wingdings"/>
      <w:sz w:val="20"/>
    </w:rPr>
  </w:style>
  <w:style w:type="character" w:customStyle="1" w:styleId="WW8Num49z0">
    <w:name w:val="WW8Num49z0"/>
    <w:rsid w:val="00ED528E"/>
    <w:rPr>
      <w:rFonts w:ascii="Symbol" w:hAnsi="Symbol"/>
      <w:color w:val="000000"/>
    </w:rPr>
  </w:style>
  <w:style w:type="character" w:customStyle="1" w:styleId="WW8Num50z0">
    <w:name w:val="WW8Num50z0"/>
    <w:rsid w:val="00ED528E"/>
    <w:rPr>
      <w:rFonts w:ascii="Symbol" w:hAnsi="Symbol"/>
    </w:rPr>
  </w:style>
  <w:style w:type="character" w:customStyle="1" w:styleId="WW8Num50z1">
    <w:name w:val="WW8Num50z1"/>
    <w:rsid w:val="00ED528E"/>
    <w:rPr>
      <w:rFonts w:ascii="Courier New" w:hAnsi="Courier New" w:cs="Courier New"/>
    </w:rPr>
  </w:style>
  <w:style w:type="character" w:customStyle="1" w:styleId="WW8Num50z2">
    <w:name w:val="WW8Num50z2"/>
    <w:rsid w:val="00ED528E"/>
    <w:rPr>
      <w:rFonts w:ascii="Wingdings" w:hAnsi="Wingdings"/>
    </w:rPr>
  </w:style>
  <w:style w:type="character" w:customStyle="1" w:styleId="WW8Num51z0">
    <w:name w:val="WW8Num51z0"/>
    <w:rsid w:val="00ED528E"/>
    <w:rPr>
      <w:rFonts w:ascii="Symbol" w:hAnsi="Symbol"/>
      <w:color w:val="000000"/>
    </w:rPr>
  </w:style>
  <w:style w:type="character" w:customStyle="1" w:styleId="WW8Num52z0">
    <w:name w:val="WW8Num52z0"/>
    <w:rsid w:val="00ED528E"/>
    <w:rPr>
      <w:rFonts w:ascii="Wingdings" w:hAnsi="Wingdings"/>
      <w:sz w:val="20"/>
    </w:rPr>
  </w:style>
  <w:style w:type="character" w:customStyle="1" w:styleId="WW8Num53z0">
    <w:name w:val="WW8Num53z0"/>
    <w:rsid w:val="00ED528E"/>
    <w:rPr>
      <w:rFonts w:ascii="Wingdings" w:hAnsi="Wingdings"/>
      <w:color w:val="000000"/>
    </w:rPr>
  </w:style>
  <w:style w:type="character" w:customStyle="1" w:styleId="WW8Num53z1">
    <w:name w:val="WW8Num53z1"/>
    <w:rsid w:val="00ED528E"/>
    <w:rPr>
      <w:rFonts w:ascii="Wingdings" w:hAnsi="Wingdings"/>
      <w:sz w:val="20"/>
    </w:rPr>
  </w:style>
  <w:style w:type="character" w:customStyle="1" w:styleId="WW8Num54z0">
    <w:name w:val="WW8Num54z0"/>
    <w:rsid w:val="00ED528E"/>
    <w:rPr>
      <w:rFonts w:ascii="Symbol" w:hAnsi="Symbol"/>
      <w:color w:val="000000"/>
    </w:rPr>
  </w:style>
  <w:style w:type="character" w:customStyle="1" w:styleId="WW8Num55z1">
    <w:name w:val="WW8Num55z1"/>
    <w:rsid w:val="00ED528E"/>
    <w:rPr>
      <w:rFonts w:ascii="Courier New" w:hAnsi="Courier New" w:cs="Courier New"/>
    </w:rPr>
  </w:style>
  <w:style w:type="character" w:customStyle="1" w:styleId="WW8Num55z2">
    <w:name w:val="WW8Num55z2"/>
    <w:rsid w:val="00ED528E"/>
    <w:rPr>
      <w:rFonts w:ascii="Wingdings" w:hAnsi="Wingdings"/>
    </w:rPr>
  </w:style>
  <w:style w:type="character" w:customStyle="1" w:styleId="WW8Num55z3">
    <w:name w:val="WW8Num55z3"/>
    <w:rsid w:val="00ED528E"/>
    <w:rPr>
      <w:rFonts w:ascii="Symbol" w:hAnsi="Symbol"/>
    </w:rPr>
  </w:style>
  <w:style w:type="character" w:customStyle="1" w:styleId="WW8Num56z0">
    <w:name w:val="WW8Num56z0"/>
    <w:rsid w:val="00ED528E"/>
    <w:rPr>
      <w:rFonts w:ascii="Symbol" w:hAnsi="Symbol"/>
      <w:color w:val="000000"/>
    </w:rPr>
  </w:style>
  <w:style w:type="character" w:customStyle="1" w:styleId="WW8Num57z0">
    <w:name w:val="WW8Num57z0"/>
    <w:rsid w:val="00ED528E"/>
    <w:rPr>
      <w:rFonts w:ascii="Symbol" w:hAnsi="Symbol"/>
      <w:color w:val="000000"/>
    </w:rPr>
  </w:style>
  <w:style w:type="character" w:customStyle="1" w:styleId="WW8Num58z0">
    <w:name w:val="WW8Num58z0"/>
    <w:rsid w:val="00ED528E"/>
    <w:rPr>
      <w:rFonts w:ascii="Symbol" w:hAnsi="Symbol"/>
      <w:color w:val="000000"/>
    </w:rPr>
  </w:style>
  <w:style w:type="character" w:customStyle="1" w:styleId="WW8Num59z0">
    <w:name w:val="WW8Num59z0"/>
    <w:rsid w:val="00ED528E"/>
    <w:rPr>
      <w:rFonts w:ascii="Wingdings" w:hAnsi="Wingdings"/>
      <w:sz w:val="20"/>
    </w:rPr>
  </w:style>
  <w:style w:type="character" w:customStyle="1" w:styleId="WW8Num60z0">
    <w:name w:val="WW8Num60z0"/>
    <w:rsid w:val="00ED528E"/>
    <w:rPr>
      <w:rFonts w:ascii="Wingdings" w:hAnsi="Wingdings"/>
      <w:sz w:val="20"/>
    </w:rPr>
  </w:style>
  <w:style w:type="character" w:customStyle="1" w:styleId="WW8Num61z0">
    <w:name w:val="WW8Num61z0"/>
    <w:rsid w:val="00ED528E"/>
    <w:rPr>
      <w:rFonts w:ascii="Symbol" w:hAnsi="Symbol"/>
      <w:color w:val="000000"/>
    </w:rPr>
  </w:style>
  <w:style w:type="character" w:customStyle="1" w:styleId="WW8Num62z0">
    <w:name w:val="WW8Num62z0"/>
    <w:rsid w:val="00ED528E"/>
    <w:rPr>
      <w:rFonts w:ascii="Symbol" w:hAnsi="Symbol"/>
    </w:rPr>
  </w:style>
  <w:style w:type="character" w:customStyle="1" w:styleId="WW8Num62z1">
    <w:name w:val="WW8Num62z1"/>
    <w:rsid w:val="00ED528E"/>
    <w:rPr>
      <w:rFonts w:ascii="Courier New" w:hAnsi="Courier New" w:cs="Courier New"/>
    </w:rPr>
  </w:style>
  <w:style w:type="character" w:customStyle="1" w:styleId="WW8Num62z2">
    <w:name w:val="WW8Num62z2"/>
    <w:rsid w:val="00ED528E"/>
    <w:rPr>
      <w:rFonts w:ascii="Wingdings" w:hAnsi="Wingdings"/>
    </w:rPr>
  </w:style>
  <w:style w:type="character" w:customStyle="1" w:styleId="WW8Num63z0">
    <w:name w:val="WW8Num63z0"/>
    <w:rsid w:val="00ED528E"/>
    <w:rPr>
      <w:rFonts w:ascii="Wingdings" w:hAnsi="Wingdings"/>
      <w:color w:val="000000"/>
    </w:rPr>
  </w:style>
  <w:style w:type="character" w:customStyle="1" w:styleId="WW8Num63z1">
    <w:name w:val="WW8Num63z1"/>
    <w:rsid w:val="00ED528E"/>
    <w:rPr>
      <w:rFonts w:ascii="Wingdings" w:hAnsi="Wingdings"/>
      <w:sz w:val="20"/>
    </w:rPr>
  </w:style>
  <w:style w:type="character" w:customStyle="1" w:styleId="WW8Num64z0">
    <w:name w:val="WW8Num64z0"/>
    <w:rsid w:val="00ED528E"/>
    <w:rPr>
      <w:rFonts w:ascii="Symbol" w:hAnsi="Symbol"/>
    </w:rPr>
  </w:style>
  <w:style w:type="character" w:customStyle="1" w:styleId="WW8Num64z1">
    <w:name w:val="WW8Num64z1"/>
    <w:rsid w:val="00ED528E"/>
    <w:rPr>
      <w:rFonts w:ascii="Courier New" w:hAnsi="Courier New" w:cs="Courier New"/>
    </w:rPr>
  </w:style>
  <w:style w:type="character" w:customStyle="1" w:styleId="WW8Num64z2">
    <w:name w:val="WW8Num64z2"/>
    <w:rsid w:val="00ED528E"/>
    <w:rPr>
      <w:rFonts w:ascii="Wingdings" w:hAnsi="Wingdings"/>
    </w:rPr>
  </w:style>
  <w:style w:type="character" w:customStyle="1" w:styleId="WW8Num65z0">
    <w:name w:val="WW8Num65z0"/>
    <w:rsid w:val="00ED528E"/>
    <w:rPr>
      <w:rFonts w:ascii="Wingdings" w:hAnsi="Wingdings"/>
      <w:sz w:val="20"/>
    </w:rPr>
  </w:style>
  <w:style w:type="character" w:customStyle="1" w:styleId="WW8Num66z0">
    <w:name w:val="WW8Num66z0"/>
    <w:rsid w:val="00ED528E"/>
    <w:rPr>
      <w:rFonts w:ascii="Wingdings" w:hAnsi="Wingdings"/>
      <w:sz w:val="20"/>
    </w:rPr>
  </w:style>
  <w:style w:type="character" w:customStyle="1" w:styleId="WW8Num67z0">
    <w:name w:val="WW8Num67z0"/>
    <w:rsid w:val="00ED528E"/>
    <w:rPr>
      <w:rFonts w:ascii="Symbol" w:hAnsi="Symbol"/>
    </w:rPr>
  </w:style>
  <w:style w:type="character" w:customStyle="1" w:styleId="WW8Num67z1">
    <w:name w:val="WW8Num67z1"/>
    <w:rsid w:val="00ED528E"/>
    <w:rPr>
      <w:rFonts w:ascii="Courier New" w:hAnsi="Courier New" w:cs="Courier New"/>
    </w:rPr>
  </w:style>
  <w:style w:type="character" w:customStyle="1" w:styleId="WW8Num67z2">
    <w:name w:val="WW8Num67z2"/>
    <w:rsid w:val="00ED528E"/>
    <w:rPr>
      <w:rFonts w:ascii="Wingdings" w:hAnsi="Wingdings"/>
    </w:rPr>
  </w:style>
  <w:style w:type="character" w:customStyle="1" w:styleId="WW8Num68z0">
    <w:name w:val="WW8Num68z0"/>
    <w:rsid w:val="00ED528E"/>
    <w:rPr>
      <w:rFonts w:ascii="Wingdings" w:hAnsi="Wingdings"/>
      <w:color w:val="000000"/>
      <w:sz w:val="22"/>
    </w:rPr>
  </w:style>
  <w:style w:type="character" w:customStyle="1" w:styleId="WW8Num68z1">
    <w:name w:val="WW8Num68z1"/>
    <w:rsid w:val="00ED528E"/>
    <w:rPr>
      <w:rFonts w:ascii="Wingdings" w:hAnsi="Wingdings"/>
      <w:sz w:val="20"/>
    </w:rPr>
  </w:style>
  <w:style w:type="character" w:customStyle="1" w:styleId="WW8Num69z0">
    <w:name w:val="WW8Num69z0"/>
    <w:rsid w:val="00ED528E"/>
    <w:rPr>
      <w:rFonts w:ascii="Symbol" w:hAnsi="Symbol"/>
    </w:rPr>
  </w:style>
  <w:style w:type="character" w:customStyle="1" w:styleId="WW8Num69z1">
    <w:name w:val="WW8Num69z1"/>
    <w:rsid w:val="00ED528E"/>
    <w:rPr>
      <w:rFonts w:ascii="Courier New" w:hAnsi="Courier New" w:cs="Courier New"/>
    </w:rPr>
  </w:style>
  <w:style w:type="character" w:customStyle="1" w:styleId="WW8Num69z2">
    <w:name w:val="WW8Num69z2"/>
    <w:rsid w:val="00ED528E"/>
    <w:rPr>
      <w:rFonts w:ascii="Wingdings" w:hAnsi="Wingdings"/>
    </w:rPr>
  </w:style>
  <w:style w:type="character" w:customStyle="1" w:styleId="WW8Num70z0">
    <w:name w:val="WW8Num70z0"/>
    <w:rsid w:val="00ED528E"/>
    <w:rPr>
      <w:rFonts w:ascii="Wingdings" w:hAnsi="Wingdings"/>
      <w:sz w:val="20"/>
    </w:rPr>
  </w:style>
  <w:style w:type="character" w:customStyle="1" w:styleId="WW8Num71z0">
    <w:name w:val="WW8Num71z0"/>
    <w:rsid w:val="00ED528E"/>
    <w:rPr>
      <w:rFonts w:ascii="Symbol" w:hAnsi="Symbol"/>
      <w:color w:val="000000"/>
    </w:rPr>
  </w:style>
  <w:style w:type="character" w:customStyle="1" w:styleId="WW8Num72z0">
    <w:name w:val="WW8Num72z0"/>
    <w:rsid w:val="00ED528E"/>
    <w:rPr>
      <w:rFonts w:ascii="Wingdings" w:hAnsi="Wingdings"/>
      <w:sz w:val="20"/>
    </w:rPr>
  </w:style>
  <w:style w:type="character" w:customStyle="1" w:styleId="WW8Num73z0">
    <w:name w:val="WW8Num73z0"/>
    <w:rsid w:val="00ED528E"/>
    <w:rPr>
      <w:rFonts w:ascii="Wingdings" w:hAnsi="Wingdings"/>
      <w:sz w:val="20"/>
    </w:rPr>
  </w:style>
  <w:style w:type="character" w:customStyle="1" w:styleId="WW8Num74z0">
    <w:name w:val="WW8Num74z0"/>
    <w:rsid w:val="00ED528E"/>
    <w:rPr>
      <w:rFonts w:ascii="Wingdings" w:hAnsi="Wingdings"/>
      <w:color w:val="000000"/>
      <w:sz w:val="20"/>
    </w:rPr>
  </w:style>
  <w:style w:type="character" w:customStyle="1" w:styleId="WW8Num74z1">
    <w:name w:val="WW8Num74z1"/>
    <w:rsid w:val="00ED528E"/>
    <w:rPr>
      <w:rFonts w:ascii="Wingdings" w:hAnsi="Wingdings"/>
      <w:sz w:val="20"/>
    </w:rPr>
  </w:style>
  <w:style w:type="character" w:customStyle="1" w:styleId="WW8Num76z0">
    <w:name w:val="WW8Num76z0"/>
    <w:rsid w:val="00ED528E"/>
    <w:rPr>
      <w:rFonts w:ascii="Symbol" w:hAnsi="Symbol"/>
      <w:color w:val="000000"/>
    </w:rPr>
  </w:style>
  <w:style w:type="character" w:customStyle="1" w:styleId="WW8Num77z0">
    <w:name w:val="WW8Num77z0"/>
    <w:rsid w:val="00ED528E"/>
    <w:rPr>
      <w:rFonts w:ascii="Wingdings" w:hAnsi="Wingdings"/>
      <w:sz w:val="20"/>
    </w:rPr>
  </w:style>
  <w:style w:type="character" w:customStyle="1" w:styleId="WW8Num78z0">
    <w:name w:val="WW8Num78z0"/>
    <w:rsid w:val="00ED528E"/>
    <w:rPr>
      <w:rFonts w:ascii="Wingdings" w:hAnsi="Wingdings"/>
      <w:sz w:val="20"/>
    </w:rPr>
  </w:style>
  <w:style w:type="character" w:customStyle="1" w:styleId="WW8Num79z0">
    <w:name w:val="WW8Num79z0"/>
    <w:rsid w:val="00ED528E"/>
    <w:rPr>
      <w:rFonts w:ascii="Wingdings" w:hAnsi="Wingdings"/>
      <w:color w:val="000000"/>
    </w:rPr>
  </w:style>
  <w:style w:type="character" w:customStyle="1" w:styleId="WW8Num79z1">
    <w:name w:val="WW8Num79z1"/>
    <w:rsid w:val="00ED528E"/>
    <w:rPr>
      <w:rFonts w:ascii="Wingdings" w:hAnsi="Wingdings"/>
      <w:sz w:val="20"/>
    </w:rPr>
  </w:style>
  <w:style w:type="character" w:customStyle="1" w:styleId="WW8Num80z0">
    <w:name w:val="WW8Num80z0"/>
    <w:rsid w:val="00ED528E"/>
    <w:rPr>
      <w:rFonts w:ascii="Wingdings" w:hAnsi="Wingdings"/>
      <w:sz w:val="20"/>
    </w:rPr>
  </w:style>
  <w:style w:type="character" w:customStyle="1" w:styleId="WW8Num81z0">
    <w:name w:val="WW8Num81z0"/>
    <w:rsid w:val="00ED528E"/>
    <w:rPr>
      <w:rFonts w:ascii="Wingdings" w:hAnsi="Wingdings"/>
      <w:sz w:val="20"/>
    </w:rPr>
  </w:style>
  <w:style w:type="character" w:customStyle="1" w:styleId="WW8Num82z0">
    <w:name w:val="WW8Num82z0"/>
    <w:rsid w:val="00ED528E"/>
    <w:rPr>
      <w:rFonts w:ascii="Wingdings" w:hAnsi="Wingdings"/>
      <w:sz w:val="20"/>
    </w:rPr>
  </w:style>
  <w:style w:type="character" w:customStyle="1" w:styleId="WW8Num83z0">
    <w:name w:val="WW8Num83z0"/>
    <w:rsid w:val="00ED528E"/>
    <w:rPr>
      <w:rFonts w:ascii="Symbol" w:eastAsia="Times New Roman" w:hAnsi="Symbol" w:cs="Times New Roman"/>
    </w:rPr>
  </w:style>
  <w:style w:type="character" w:customStyle="1" w:styleId="WW8Num83z1">
    <w:name w:val="WW8Num83z1"/>
    <w:rsid w:val="00ED528E"/>
    <w:rPr>
      <w:rFonts w:ascii="Courier New" w:hAnsi="Courier New" w:cs="Courier New"/>
    </w:rPr>
  </w:style>
  <w:style w:type="character" w:customStyle="1" w:styleId="WW8Num83z2">
    <w:name w:val="WW8Num83z2"/>
    <w:rsid w:val="00ED528E"/>
    <w:rPr>
      <w:rFonts w:ascii="Wingdings" w:hAnsi="Wingdings"/>
    </w:rPr>
  </w:style>
  <w:style w:type="character" w:customStyle="1" w:styleId="WW8Num83z3">
    <w:name w:val="WW8Num83z3"/>
    <w:rsid w:val="00ED528E"/>
    <w:rPr>
      <w:rFonts w:ascii="Symbol" w:hAnsi="Symbol"/>
    </w:rPr>
  </w:style>
  <w:style w:type="character" w:customStyle="1" w:styleId="WW8Num84z0">
    <w:name w:val="WW8Num84z0"/>
    <w:rsid w:val="00ED528E"/>
    <w:rPr>
      <w:rFonts w:ascii="Wingdings" w:hAnsi="Wingdings"/>
      <w:color w:val="000000"/>
    </w:rPr>
  </w:style>
  <w:style w:type="character" w:customStyle="1" w:styleId="WW8Num84z1">
    <w:name w:val="WW8Num84z1"/>
    <w:rsid w:val="00ED528E"/>
    <w:rPr>
      <w:rFonts w:ascii="Wingdings" w:hAnsi="Wingdings"/>
      <w:sz w:val="20"/>
    </w:rPr>
  </w:style>
  <w:style w:type="character" w:customStyle="1" w:styleId="WW8Num85z0">
    <w:name w:val="WW8Num85z0"/>
    <w:rsid w:val="00ED528E"/>
    <w:rPr>
      <w:rFonts w:ascii="Wingdings" w:hAnsi="Wingdings"/>
      <w:color w:val="000000"/>
    </w:rPr>
  </w:style>
  <w:style w:type="character" w:customStyle="1" w:styleId="WW8Num85z1">
    <w:name w:val="WW8Num85z1"/>
    <w:rsid w:val="00ED528E"/>
    <w:rPr>
      <w:rFonts w:ascii="Wingdings" w:hAnsi="Wingdings"/>
      <w:sz w:val="20"/>
    </w:rPr>
  </w:style>
  <w:style w:type="character" w:customStyle="1" w:styleId="WW8Num86z0">
    <w:name w:val="WW8Num86z0"/>
    <w:rsid w:val="00ED528E"/>
    <w:rPr>
      <w:rFonts w:ascii="Symbol" w:hAnsi="Symbol"/>
    </w:rPr>
  </w:style>
  <w:style w:type="character" w:customStyle="1" w:styleId="WW8Num86z1">
    <w:name w:val="WW8Num86z1"/>
    <w:rsid w:val="00ED528E"/>
    <w:rPr>
      <w:rFonts w:ascii="Courier New" w:hAnsi="Courier New" w:cs="Courier New"/>
    </w:rPr>
  </w:style>
  <w:style w:type="character" w:customStyle="1" w:styleId="WW8Num86z2">
    <w:name w:val="WW8Num86z2"/>
    <w:rsid w:val="00ED528E"/>
    <w:rPr>
      <w:rFonts w:ascii="Wingdings" w:hAnsi="Wingdings"/>
    </w:rPr>
  </w:style>
  <w:style w:type="character" w:customStyle="1" w:styleId="WW8Num87z0">
    <w:name w:val="WW8Num87z0"/>
    <w:rsid w:val="00ED528E"/>
    <w:rPr>
      <w:rFonts w:ascii="Symbol" w:hAnsi="Symbol"/>
      <w:color w:val="000000"/>
    </w:rPr>
  </w:style>
  <w:style w:type="character" w:customStyle="1" w:styleId="WW8Num88z0">
    <w:name w:val="WW8Num88z0"/>
    <w:rsid w:val="00ED528E"/>
    <w:rPr>
      <w:rFonts w:ascii="Wingdings" w:hAnsi="Wingdings"/>
      <w:sz w:val="20"/>
    </w:rPr>
  </w:style>
  <w:style w:type="character" w:customStyle="1" w:styleId="WW8Num89z0">
    <w:name w:val="WW8Num89z0"/>
    <w:rsid w:val="00ED528E"/>
    <w:rPr>
      <w:rFonts w:ascii="Symbol" w:hAnsi="Symbol"/>
      <w:color w:val="000000"/>
    </w:rPr>
  </w:style>
  <w:style w:type="character" w:customStyle="1" w:styleId="WW8Num91z0">
    <w:name w:val="WW8Num91z0"/>
    <w:rsid w:val="00ED528E"/>
    <w:rPr>
      <w:rFonts w:ascii="Symbol" w:hAnsi="Symbol"/>
      <w:color w:val="000000"/>
    </w:rPr>
  </w:style>
  <w:style w:type="character" w:customStyle="1" w:styleId="WW8Num92z0">
    <w:name w:val="WW8Num92z0"/>
    <w:rsid w:val="00ED528E"/>
    <w:rPr>
      <w:rFonts w:ascii="Wingdings" w:hAnsi="Wingdings"/>
      <w:color w:val="000000"/>
    </w:rPr>
  </w:style>
  <w:style w:type="character" w:customStyle="1" w:styleId="WW8Num92z1">
    <w:name w:val="WW8Num92z1"/>
    <w:rsid w:val="00ED528E"/>
    <w:rPr>
      <w:rFonts w:ascii="Wingdings" w:hAnsi="Wingdings"/>
      <w:sz w:val="20"/>
    </w:rPr>
  </w:style>
  <w:style w:type="character" w:customStyle="1" w:styleId="WW8Num93z0">
    <w:name w:val="WW8Num93z0"/>
    <w:rsid w:val="00ED528E"/>
    <w:rPr>
      <w:rFonts w:ascii="Wingdings" w:hAnsi="Wingdings"/>
      <w:color w:val="000000"/>
      <w:sz w:val="22"/>
    </w:rPr>
  </w:style>
  <w:style w:type="character" w:customStyle="1" w:styleId="WW8Num93z1">
    <w:name w:val="WW8Num93z1"/>
    <w:rsid w:val="00ED528E"/>
    <w:rPr>
      <w:rFonts w:ascii="Wingdings" w:hAnsi="Wingdings"/>
      <w:sz w:val="20"/>
    </w:rPr>
  </w:style>
  <w:style w:type="character" w:customStyle="1" w:styleId="WW8Num94z0">
    <w:name w:val="WW8Num94z0"/>
    <w:rsid w:val="00ED528E"/>
    <w:rPr>
      <w:rFonts w:ascii="Wingdings" w:hAnsi="Wingdings"/>
      <w:color w:val="000000"/>
    </w:rPr>
  </w:style>
  <w:style w:type="character" w:customStyle="1" w:styleId="WW8Num94z1">
    <w:name w:val="WW8Num94z1"/>
    <w:rsid w:val="00ED528E"/>
    <w:rPr>
      <w:rFonts w:ascii="Wingdings" w:hAnsi="Wingdings"/>
      <w:sz w:val="20"/>
    </w:rPr>
  </w:style>
  <w:style w:type="character" w:customStyle="1" w:styleId="WW8Num95z0">
    <w:name w:val="WW8Num95z0"/>
    <w:rsid w:val="00ED528E"/>
    <w:rPr>
      <w:rFonts w:ascii="Symbol" w:hAnsi="Symbol"/>
      <w:color w:val="000000"/>
    </w:rPr>
  </w:style>
  <w:style w:type="character" w:customStyle="1" w:styleId="WW8Num96z0">
    <w:name w:val="WW8Num96z0"/>
    <w:rsid w:val="00ED528E"/>
    <w:rPr>
      <w:rFonts w:ascii="Wingdings" w:hAnsi="Wingdings"/>
      <w:sz w:val="20"/>
    </w:rPr>
  </w:style>
  <w:style w:type="character" w:customStyle="1" w:styleId="WW8Num98z0">
    <w:name w:val="WW8Num98z0"/>
    <w:rsid w:val="00ED528E"/>
    <w:rPr>
      <w:rFonts w:ascii="Symbol" w:hAnsi="Symbol"/>
      <w:color w:val="000000"/>
    </w:rPr>
  </w:style>
  <w:style w:type="character" w:customStyle="1" w:styleId="WW8Num99z0">
    <w:name w:val="WW8Num99z0"/>
    <w:rsid w:val="00ED528E"/>
    <w:rPr>
      <w:rFonts w:ascii="Symbol" w:hAnsi="Symbol"/>
      <w:color w:val="000000"/>
    </w:rPr>
  </w:style>
  <w:style w:type="character" w:customStyle="1" w:styleId="WW8Num100z0">
    <w:name w:val="WW8Num100z0"/>
    <w:rsid w:val="00ED528E"/>
    <w:rPr>
      <w:rFonts w:ascii="Symbol" w:hAnsi="Symbol"/>
      <w:color w:val="000000"/>
    </w:rPr>
  </w:style>
  <w:style w:type="character" w:customStyle="1" w:styleId="WW8Num101z0">
    <w:name w:val="WW8Num101z0"/>
    <w:rsid w:val="00ED528E"/>
    <w:rPr>
      <w:rFonts w:ascii="Symbol" w:hAnsi="Symbol"/>
      <w:color w:val="000000"/>
    </w:rPr>
  </w:style>
  <w:style w:type="character" w:customStyle="1" w:styleId="WW8Num102z0">
    <w:name w:val="WW8Num102z0"/>
    <w:rsid w:val="00ED528E"/>
    <w:rPr>
      <w:rFonts w:ascii="Wingdings" w:hAnsi="Wingdings"/>
      <w:sz w:val="20"/>
    </w:rPr>
  </w:style>
  <w:style w:type="character" w:customStyle="1" w:styleId="WW8Num103z0">
    <w:name w:val="WW8Num103z0"/>
    <w:rsid w:val="00ED528E"/>
    <w:rPr>
      <w:rFonts w:ascii="Symbol" w:hAnsi="Symbol"/>
      <w:color w:val="000000"/>
    </w:rPr>
  </w:style>
  <w:style w:type="character" w:customStyle="1" w:styleId="InternetLink">
    <w:name w:val="Internet Link"/>
    <w:rsid w:val="00ED528E"/>
    <w:rPr>
      <w:color w:val="000066"/>
      <w:u w:val="single"/>
    </w:rPr>
  </w:style>
  <w:style w:type="character" w:customStyle="1" w:styleId="productname">
    <w:name w:val="productname"/>
    <w:basedOn w:val="DefaultParagraphFont"/>
    <w:rsid w:val="00ED528E"/>
  </w:style>
  <w:style w:type="character" w:customStyle="1" w:styleId="EDBapplication">
    <w:name w:val="EDB application"/>
    <w:basedOn w:val="DefaultParagraphFont"/>
    <w:rsid w:val="00ED528E"/>
  </w:style>
  <w:style w:type="character" w:customStyle="1" w:styleId="EDBproductnameBlack">
    <w:name w:val="EDB productname + Black"/>
    <w:rsid w:val="00ED528E"/>
    <w:rPr>
      <w:color w:val="000000"/>
    </w:rPr>
  </w:style>
  <w:style w:type="character" w:customStyle="1" w:styleId="ORAproductname">
    <w:name w:val="ORA productname"/>
    <w:rsid w:val="00ED528E"/>
    <w:rPr>
      <w:color w:val="000000"/>
    </w:rPr>
  </w:style>
  <w:style w:type="character" w:styleId="HTMLTypewriter">
    <w:name w:val="HTML Typewriter"/>
    <w:rsid w:val="00ED528E"/>
    <w:rPr>
      <w:rFonts w:ascii="Courier New" w:eastAsia="Times New Roman" w:hAnsi="Courier New" w:cs="Courier New"/>
      <w:sz w:val="22"/>
      <w:szCs w:val="20"/>
    </w:rPr>
  </w:style>
  <w:style w:type="character" w:styleId="HTMLVariable">
    <w:name w:val="HTML Variable"/>
    <w:rsid w:val="00ED528E"/>
    <w:rPr>
      <w:rFonts w:ascii="Courier New" w:hAnsi="Courier New" w:cs="Courier New"/>
      <w:i/>
      <w:iCs/>
      <w:sz w:val="22"/>
    </w:rPr>
  </w:style>
  <w:style w:type="character" w:customStyle="1" w:styleId="optional">
    <w:name w:val="optional"/>
    <w:basedOn w:val="DefaultParagraphFont"/>
    <w:rsid w:val="00ED528E"/>
  </w:style>
  <w:style w:type="character" w:customStyle="1" w:styleId="Quote1">
    <w:name w:val="Quote1"/>
    <w:basedOn w:val="DefaultParagraphFont"/>
    <w:rsid w:val="00ED528E"/>
  </w:style>
  <w:style w:type="character" w:customStyle="1" w:styleId="bold">
    <w:name w:val="bold"/>
    <w:basedOn w:val="DefaultParagraphFont"/>
    <w:rsid w:val="00ED528E"/>
  </w:style>
  <w:style w:type="character" w:customStyle="1" w:styleId="HTMLPreformattedChar">
    <w:name w:val="HTML Preformatted Char"/>
    <w:uiPriority w:val="99"/>
    <w:rsid w:val="00ED528E"/>
    <w:rPr>
      <w:rFonts w:ascii="Courier New" w:hAnsi="Courier New" w:cs="Courier New"/>
      <w:noProof w:val="0"/>
      <w:lang w:val="en-US" w:eastAsia="ar-SA" w:bidi="ar-SA"/>
    </w:rPr>
  </w:style>
  <w:style w:type="character" w:customStyle="1" w:styleId="Emphasis1">
    <w:name w:val="Emphasis1"/>
    <w:rsid w:val="00ED528E"/>
    <w:rPr>
      <w:sz w:val="18"/>
      <w:szCs w:val="18"/>
    </w:rPr>
  </w:style>
  <w:style w:type="character" w:styleId="HTMLCode">
    <w:name w:val="HTML Code"/>
    <w:rsid w:val="00ED528E"/>
    <w:rPr>
      <w:rFonts w:ascii="Courier New" w:eastAsia="Times New Roman" w:hAnsi="Courier New" w:cs="Courier New"/>
      <w:sz w:val="20"/>
      <w:szCs w:val="20"/>
    </w:rPr>
  </w:style>
  <w:style w:type="character" w:customStyle="1" w:styleId="NormalWebChar">
    <w:name w:val="Normal (Web) Char"/>
    <w:rsid w:val="00ED528E"/>
    <w:rPr>
      <w:noProof w:val="0"/>
      <w:sz w:val="24"/>
      <w:szCs w:val="24"/>
      <w:lang w:val="en-US" w:eastAsia="ar-SA" w:bidi="ar-SA"/>
    </w:rPr>
  </w:style>
  <w:style w:type="character" w:customStyle="1" w:styleId="VisitedInternetLink">
    <w:name w:val="Visited Internet Link"/>
    <w:rsid w:val="00ED528E"/>
    <w:rPr>
      <w:color w:val="800080"/>
      <w:u w:val="single"/>
    </w:rPr>
  </w:style>
  <w:style w:type="character" w:customStyle="1" w:styleId="footnote">
    <w:name w:val="footnote"/>
    <w:basedOn w:val="DefaultParagraphFont"/>
    <w:rsid w:val="00ED528E"/>
  </w:style>
  <w:style w:type="character" w:customStyle="1" w:styleId="EDBTXTKeywordBlack">
    <w:name w:val="EDB TXT Keyword + Black"/>
    <w:qFormat/>
    <w:rsid w:val="00ED528E"/>
    <w:rPr>
      <w:rFonts w:ascii="Courier New" w:eastAsia="Times New Roman" w:hAnsi="Courier New" w:cs="Courier New"/>
      <w:color w:val="000000"/>
      <w:sz w:val="22"/>
      <w:szCs w:val="20"/>
    </w:rPr>
  </w:style>
  <w:style w:type="character" w:customStyle="1" w:styleId="EDBSYNTXPreformattedBlackCharCharChar">
    <w:name w:val="EDB SYNTX Preformatted + Black Char Char Char"/>
    <w:rsid w:val="00ED528E"/>
    <w:rPr>
      <w:rFonts w:ascii="Courier New" w:hAnsi="Courier New" w:cs="Courier New"/>
      <w:noProof w:val="0"/>
      <w:color w:val="000000"/>
      <w:sz w:val="22"/>
      <w:lang w:val="en-US" w:eastAsia="ar-SA" w:bidi="ar-SA"/>
    </w:rPr>
  </w:style>
  <w:style w:type="character" w:customStyle="1" w:styleId="EDBTXTVariable11ptBlack">
    <w:name w:val="EDB TXT Variable + 11 pt Black"/>
    <w:rsid w:val="00ED528E"/>
    <w:rPr>
      <w:rFonts w:ascii="Courier New" w:hAnsi="Courier New" w:cs="Courier New"/>
      <w:i/>
      <w:iCs/>
      <w:color w:val="000000"/>
      <w:sz w:val="22"/>
      <w:szCs w:val="22"/>
    </w:rPr>
  </w:style>
  <w:style w:type="character" w:customStyle="1" w:styleId="EDBTBLVariable9ptBlack">
    <w:name w:val="EDB TBL Variable + 9 pt Black"/>
    <w:rsid w:val="00ED528E"/>
    <w:rPr>
      <w:rFonts w:ascii="Courier New" w:hAnsi="Courier New" w:cs="Courier New"/>
      <w:i/>
      <w:iCs/>
      <w:color w:val="000000"/>
      <w:sz w:val="18"/>
      <w:szCs w:val="18"/>
    </w:rPr>
  </w:style>
  <w:style w:type="character" w:customStyle="1" w:styleId="EDBTBLKeyword9ptBlack">
    <w:name w:val="EDB TBL Keyword + 9 pt Black"/>
    <w:rsid w:val="00ED528E"/>
    <w:rPr>
      <w:rFonts w:ascii="Courier New" w:eastAsia="Times New Roman" w:hAnsi="Courier New" w:cs="Courier New"/>
      <w:color w:val="000000"/>
      <w:sz w:val="18"/>
      <w:szCs w:val="18"/>
    </w:rPr>
  </w:style>
  <w:style w:type="character" w:customStyle="1" w:styleId="EDBTXTNormalWebBlackCharCharChar">
    <w:name w:val="EDB TXT Normal (Web) + Black Char Char Char"/>
    <w:rsid w:val="00ED528E"/>
    <w:rPr>
      <w:noProof w:val="0"/>
      <w:color w:val="000000"/>
      <w:sz w:val="24"/>
      <w:szCs w:val="24"/>
      <w:lang w:val="en-US" w:eastAsia="ar-SA" w:bidi="ar-SA"/>
    </w:rPr>
  </w:style>
  <w:style w:type="character" w:customStyle="1" w:styleId="EDBapplicationBlack">
    <w:name w:val="EDB application + Black"/>
    <w:rsid w:val="00ED528E"/>
    <w:rPr>
      <w:color w:val="000000"/>
    </w:rPr>
  </w:style>
  <w:style w:type="character" w:customStyle="1" w:styleId="EDBTERMNormalWebItalicBlackChar">
    <w:name w:val="EDB TERM Normal (Web) + Italic Black Char"/>
    <w:rsid w:val="00ED528E"/>
    <w:rPr>
      <w:i/>
      <w:iCs/>
      <w:noProof w:val="0"/>
      <w:color w:val="000000"/>
      <w:sz w:val="24"/>
      <w:szCs w:val="24"/>
      <w:lang w:val="en-US" w:eastAsia="ar-SA" w:bidi="ar-SA"/>
    </w:rPr>
  </w:style>
  <w:style w:type="character" w:customStyle="1" w:styleId="EDBTBLTXT10ptBlack">
    <w:name w:val="EDB TBL TXT 10 pt Black"/>
    <w:rsid w:val="00ED528E"/>
    <w:rPr>
      <w:color w:val="000000"/>
      <w:sz w:val="20"/>
    </w:rPr>
  </w:style>
  <w:style w:type="character" w:customStyle="1" w:styleId="EDBTXTEmphasisNormalWebBoldBlackCharChar">
    <w:name w:val="EDB TXT Emphasis Normal (Web) + Bold Black Char Char"/>
    <w:rsid w:val="00ED528E"/>
    <w:rPr>
      <w:b/>
      <w:bCs/>
      <w:noProof w:val="0"/>
      <w:color w:val="000000"/>
      <w:sz w:val="24"/>
      <w:szCs w:val="24"/>
      <w:lang w:val="en-US" w:eastAsia="ar-SA" w:bidi="ar-SA"/>
    </w:rPr>
  </w:style>
  <w:style w:type="character" w:customStyle="1" w:styleId="EDBTXTTermNormalWebBlackItalicCharCharChar">
    <w:name w:val="EDB TXT Term Normal (Web) + Black + Italic Char Char Char"/>
    <w:rsid w:val="00ED528E"/>
    <w:rPr>
      <w:i/>
      <w:iCs/>
      <w:noProof w:val="0"/>
      <w:color w:val="000000"/>
      <w:sz w:val="24"/>
      <w:szCs w:val="24"/>
      <w:lang w:val="en-US" w:eastAsia="ar-SA" w:bidi="ar-SA"/>
    </w:rPr>
  </w:style>
  <w:style w:type="character" w:customStyle="1" w:styleId="application">
    <w:name w:val="application"/>
    <w:rsid w:val="00ED528E"/>
    <w:rPr>
      <w:sz w:val="18"/>
      <w:szCs w:val="18"/>
    </w:rPr>
  </w:style>
  <w:style w:type="character" w:customStyle="1" w:styleId="EDBAcronym">
    <w:name w:val="EDB Acronym"/>
    <w:basedOn w:val="DefaultParagraphFont"/>
    <w:rsid w:val="00ED528E"/>
  </w:style>
  <w:style w:type="character" w:styleId="HTMLAcronym">
    <w:name w:val="HTML Acronym"/>
    <w:basedOn w:val="DefaultParagraphFont"/>
    <w:rsid w:val="00ED528E"/>
  </w:style>
  <w:style w:type="character" w:customStyle="1" w:styleId="StrongEmphasis">
    <w:name w:val="Strong Emphasis"/>
    <w:rsid w:val="00ED528E"/>
    <w:rPr>
      <w:b/>
      <w:bCs/>
    </w:rPr>
  </w:style>
  <w:style w:type="character" w:styleId="PageNumber">
    <w:name w:val="page number"/>
    <w:rsid w:val="00686787"/>
    <w:rPr>
      <w:sz w:val="18"/>
    </w:rPr>
  </w:style>
  <w:style w:type="character" w:customStyle="1" w:styleId="EDBTitle">
    <w:name w:val="EDB Title"/>
    <w:rsid w:val="00ED528E"/>
    <w:rPr>
      <w:rFonts w:ascii="Arial" w:hAnsi="Arial"/>
      <w:b/>
      <w:bCs/>
      <w:color w:val="000000"/>
      <w:sz w:val="44"/>
      <w:szCs w:val="52"/>
    </w:rPr>
  </w:style>
  <w:style w:type="character" w:customStyle="1" w:styleId="WW-EDBTXTNormalWebBlackCharCharChar">
    <w:name w:val="WW-EDB TXT Normal (Web) + Black Char Char Char"/>
    <w:rsid w:val="00ED528E"/>
    <w:rPr>
      <w:noProof w:val="0"/>
      <w:color w:val="000000"/>
      <w:sz w:val="24"/>
      <w:szCs w:val="24"/>
      <w:lang w:val="en-US" w:eastAsia="ar-SA" w:bidi="ar-SA"/>
    </w:rPr>
  </w:style>
  <w:style w:type="character" w:customStyle="1" w:styleId="WW-EDBTXTEmphasisNormalWebBoldBlackCharChar">
    <w:name w:val="WW-EDB TXT Emphasis Normal (Web) + Bold Black Char Char"/>
    <w:rsid w:val="00ED528E"/>
    <w:rPr>
      <w:b/>
      <w:bCs/>
      <w:noProof w:val="0"/>
      <w:color w:val="000000"/>
      <w:sz w:val="24"/>
      <w:szCs w:val="24"/>
      <w:lang w:val="en-US" w:eastAsia="ar-SA" w:bidi="ar-SA"/>
    </w:rPr>
  </w:style>
  <w:style w:type="character" w:customStyle="1" w:styleId="EDBTXTNormalWebBlackChar1">
    <w:name w:val="EDB TXT Normal (Web) + Black Char1"/>
    <w:rsid w:val="00ED528E"/>
    <w:rPr>
      <w:noProof w:val="0"/>
      <w:color w:val="000000"/>
      <w:sz w:val="24"/>
      <w:szCs w:val="24"/>
      <w:lang w:val="en-US" w:eastAsia="ar-SA" w:bidi="ar-SA"/>
    </w:rPr>
  </w:style>
  <w:style w:type="character" w:customStyle="1" w:styleId="EDBTXTNormalWebBlackCharChar">
    <w:name w:val="EDB TXT Normal (Web) + Black Char Char"/>
    <w:rsid w:val="00ED528E"/>
    <w:rPr>
      <w:noProof w:val="0"/>
      <w:color w:val="000000"/>
      <w:sz w:val="24"/>
      <w:szCs w:val="24"/>
      <w:lang w:val="en-US" w:eastAsia="ar-SA" w:bidi="ar-SA"/>
    </w:rPr>
  </w:style>
  <w:style w:type="character" w:customStyle="1" w:styleId="WW-EDBSYNTXPreformattedBlackCharCharChar">
    <w:name w:val="WW-EDB SYNTX Preformatted + Black Char Char Char"/>
    <w:rsid w:val="00ED528E"/>
    <w:rPr>
      <w:rFonts w:ascii="Courier New" w:hAnsi="Courier New" w:cs="Courier New"/>
      <w:noProof w:val="0"/>
      <w:color w:val="000000"/>
      <w:sz w:val="22"/>
      <w:lang w:val="en-US" w:eastAsia="ar-SA" w:bidi="ar-SA"/>
    </w:rPr>
  </w:style>
  <w:style w:type="character" w:styleId="Emphasis">
    <w:name w:val="Emphasis"/>
    <w:qFormat/>
    <w:rsid w:val="00ED528E"/>
    <w:rPr>
      <w:i/>
      <w:iCs/>
    </w:rPr>
  </w:style>
  <w:style w:type="character" w:customStyle="1" w:styleId="TitleChar">
    <w:name w:val="Title Char"/>
    <w:rsid w:val="00ED528E"/>
    <w:rPr>
      <w:rFonts w:ascii="Cambria" w:eastAsia="Times New Roman" w:hAnsi="Cambria" w:cs="Times New Roman"/>
      <w:b/>
      <w:bCs/>
      <w:kern w:val="1"/>
      <w:sz w:val="32"/>
      <w:szCs w:val="32"/>
    </w:rPr>
  </w:style>
  <w:style w:type="character" w:customStyle="1" w:styleId="TABLEOFCONTENTSHEADERChar">
    <w:name w:val="TABLEOFCONTENTSHEADER Char"/>
    <w:rsid w:val="00ED528E"/>
    <w:rPr>
      <w:noProof w:val="0"/>
      <w:sz w:val="24"/>
      <w:szCs w:val="24"/>
      <w:lang w:val="en-US" w:eastAsia="ar-SA" w:bidi="ar-SA"/>
    </w:rPr>
  </w:style>
  <w:style w:type="paragraph" w:customStyle="1" w:styleId="Heading">
    <w:name w:val="Heading"/>
    <w:basedOn w:val="Default"/>
    <w:next w:val="Textbody"/>
    <w:rsid w:val="00ED528E"/>
    <w:pPr>
      <w:keepNext/>
      <w:spacing w:before="240" w:after="120"/>
    </w:pPr>
    <w:rPr>
      <w:rFonts w:ascii="Arial" w:eastAsia="Arial" w:hAnsi="Arial" w:cs="Tahoma"/>
      <w:sz w:val="28"/>
      <w:szCs w:val="28"/>
    </w:rPr>
  </w:style>
  <w:style w:type="paragraph" w:customStyle="1" w:styleId="Textbody">
    <w:name w:val="Text body"/>
    <w:basedOn w:val="Default"/>
    <w:link w:val="TextbodyChar"/>
    <w:rsid w:val="00ED528E"/>
    <w:pPr>
      <w:spacing w:after="120"/>
    </w:pPr>
    <w:rPr>
      <w:lang w:val="x-none" w:eastAsia="x-none"/>
    </w:rPr>
  </w:style>
  <w:style w:type="paragraph" w:styleId="List">
    <w:name w:val="List"/>
    <w:basedOn w:val="Textbody"/>
    <w:rsid w:val="00ED528E"/>
    <w:rPr>
      <w:rFonts w:cs="Tahoma"/>
    </w:rPr>
  </w:style>
  <w:style w:type="paragraph" w:styleId="Caption">
    <w:name w:val="caption"/>
    <w:basedOn w:val="Default"/>
    <w:next w:val="Default"/>
    <w:qFormat/>
    <w:rsid w:val="00ED528E"/>
    <w:pPr>
      <w:spacing w:before="120" w:after="120"/>
    </w:pPr>
    <w:rPr>
      <w:b/>
      <w:bCs/>
      <w:sz w:val="20"/>
      <w:szCs w:val="20"/>
    </w:rPr>
  </w:style>
  <w:style w:type="paragraph" w:customStyle="1" w:styleId="Index">
    <w:name w:val="Index"/>
    <w:basedOn w:val="Default"/>
    <w:rsid w:val="00ED528E"/>
    <w:pPr>
      <w:suppressLineNumbers/>
    </w:pPr>
    <w:rPr>
      <w:rFonts w:cs="Tahoma"/>
    </w:rPr>
  </w:style>
  <w:style w:type="paragraph" w:styleId="NormalWeb">
    <w:name w:val="Normal (Web)"/>
    <w:basedOn w:val="Default"/>
    <w:link w:val="NormalWebChar1"/>
    <w:rsid w:val="00ED528E"/>
    <w:pPr>
      <w:spacing w:before="280" w:after="280"/>
    </w:pPr>
    <w:rPr>
      <w:lang w:val="x-none" w:eastAsia="x-none"/>
    </w:rPr>
  </w:style>
  <w:style w:type="paragraph" w:styleId="HTMLPreformatted">
    <w:name w:val="HTML Preformatted"/>
    <w:basedOn w:val="Default"/>
    <w:link w:val="HTMLPreformattedChar1"/>
    <w:rsid w:val="00ED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paragraph" w:styleId="BalloonText">
    <w:name w:val="Balloon Text"/>
    <w:basedOn w:val="Default"/>
    <w:link w:val="BalloonTextChar"/>
    <w:rsid w:val="00ED528E"/>
    <w:rPr>
      <w:rFonts w:ascii="Tahoma" w:hAnsi="Tahoma"/>
      <w:sz w:val="16"/>
      <w:szCs w:val="16"/>
      <w:lang w:val="x-none" w:eastAsia="x-none"/>
    </w:rPr>
  </w:style>
  <w:style w:type="paragraph" w:customStyle="1" w:styleId="Contents1">
    <w:name w:val="Contents 1"/>
    <w:basedOn w:val="Default"/>
    <w:next w:val="Default"/>
    <w:uiPriority w:val="39"/>
    <w:rsid w:val="00ED528E"/>
  </w:style>
  <w:style w:type="paragraph" w:customStyle="1" w:styleId="Contents2">
    <w:name w:val="Contents 2"/>
    <w:basedOn w:val="Default"/>
    <w:next w:val="Default"/>
    <w:uiPriority w:val="39"/>
    <w:rsid w:val="00ED528E"/>
    <w:pPr>
      <w:ind w:left="240"/>
    </w:pPr>
  </w:style>
  <w:style w:type="paragraph" w:customStyle="1" w:styleId="Contents3">
    <w:name w:val="Contents 3"/>
    <w:basedOn w:val="Default"/>
    <w:next w:val="Default"/>
    <w:uiPriority w:val="39"/>
    <w:rsid w:val="00ED528E"/>
    <w:pPr>
      <w:ind w:left="480"/>
    </w:pPr>
  </w:style>
  <w:style w:type="paragraph" w:customStyle="1" w:styleId="Contents4">
    <w:name w:val="Contents 4"/>
    <w:basedOn w:val="Default"/>
    <w:next w:val="Default"/>
    <w:uiPriority w:val="39"/>
    <w:rsid w:val="00ED528E"/>
    <w:pPr>
      <w:ind w:left="720"/>
    </w:pPr>
  </w:style>
  <w:style w:type="paragraph" w:customStyle="1" w:styleId="Contents5">
    <w:name w:val="Contents 5"/>
    <w:basedOn w:val="Default"/>
    <w:next w:val="Default"/>
    <w:uiPriority w:val="39"/>
    <w:rsid w:val="00ED528E"/>
    <w:pPr>
      <w:ind w:left="960"/>
    </w:pPr>
  </w:style>
  <w:style w:type="paragraph" w:customStyle="1" w:styleId="Contents6">
    <w:name w:val="Contents 6"/>
    <w:basedOn w:val="Default"/>
    <w:next w:val="Default"/>
    <w:uiPriority w:val="39"/>
    <w:rsid w:val="00ED528E"/>
    <w:pPr>
      <w:ind w:left="1200"/>
    </w:pPr>
  </w:style>
  <w:style w:type="paragraph" w:customStyle="1" w:styleId="Contents7">
    <w:name w:val="Contents 7"/>
    <w:basedOn w:val="Default"/>
    <w:next w:val="Default"/>
    <w:uiPriority w:val="39"/>
    <w:rsid w:val="00ED528E"/>
    <w:pPr>
      <w:ind w:left="1440"/>
    </w:pPr>
  </w:style>
  <w:style w:type="paragraph" w:customStyle="1" w:styleId="Contents8">
    <w:name w:val="Contents 8"/>
    <w:basedOn w:val="Default"/>
    <w:next w:val="Default"/>
    <w:uiPriority w:val="39"/>
    <w:rsid w:val="00ED528E"/>
    <w:pPr>
      <w:ind w:left="1680"/>
    </w:pPr>
  </w:style>
  <w:style w:type="paragraph" w:customStyle="1" w:styleId="Contents9">
    <w:name w:val="Contents 9"/>
    <w:basedOn w:val="Default"/>
    <w:next w:val="Default"/>
    <w:uiPriority w:val="39"/>
    <w:rsid w:val="00ED528E"/>
    <w:pPr>
      <w:ind w:left="1920"/>
    </w:pPr>
  </w:style>
  <w:style w:type="paragraph" w:customStyle="1" w:styleId="EDBEXCourierNew9ptCustomColorRGB4649146Left01">
    <w:name w:val="EDB EX Courier New 9 pt Custom Color(RGB(4649146)) Left:  0.1..."/>
    <w:basedOn w:val="Default"/>
    <w:rsid w:val="00ED528E"/>
    <w:pPr>
      <w:shd w:val="clear" w:color="auto" w:fill="F0F0F0"/>
      <w:ind w:left="240"/>
    </w:pPr>
    <w:rPr>
      <w:rFonts w:ascii="Courier New" w:hAnsi="Courier New"/>
      <w:color w:val="2E3192"/>
      <w:sz w:val="18"/>
      <w:szCs w:val="20"/>
    </w:rPr>
  </w:style>
  <w:style w:type="paragraph" w:customStyle="1" w:styleId="EDBSYNTXPreformattedBlackCharChar">
    <w:name w:val="EDB SYNTX Preformatted + Black Char Char"/>
    <w:basedOn w:val="HTMLPreformatted"/>
    <w:rsid w:val="00ED528E"/>
    <w:rPr>
      <w:color w:val="000000"/>
      <w:sz w:val="22"/>
    </w:rPr>
  </w:style>
  <w:style w:type="paragraph" w:customStyle="1" w:styleId="EDBSYNTXPreformattedBlackLeft033">
    <w:name w:val="EDB SYNTX Preformatted + Black Left:  0.33&quot;"/>
    <w:basedOn w:val="HTMLPreformatted"/>
    <w:rsid w:val="00ED528E"/>
    <w:pPr>
      <w:ind w:left="480"/>
    </w:pPr>
    <w:rPr>
      <w:color w:val="000000"/>
      <w:sz w:val="22"/>
    </w:rPr>
  </w:style>
  <w:style w:type="paragraph" w:customStyle="1" w:styleId="EDBSYNTXPreformattedLeft033">
    <w:name w:val="EDB SYNTX Preformatted + Left:  0.33&quot;"/>
    <w:basedOn w:val="HTMLPreformatted"/>
    <w:rsid w:val="00ED528E"/>
    <w:pPr>
      <w:ind w:left="480"/>
    </w:pPr>
    <w:rPr>
      <w:sz w:val="22"/>
    </w:rPr>
  </w:style>
  <w:style w:type="paragraph" w:customStyle="1" w:styleId="EDBTXTNormalWebBlackCharChar0">
    <w:name w:val="EDB TXT Normal (Web) + Black Char Char"/>
    <w:basedOn w:val="NormalWeb"/>
    <w:link w:val="EDBTXTNormalWebBlackCharCharChar1"/>
    <w:qFormat/>
    <w:rsid w:val="00ED528E"/>
    <w:rPr>
      <w:color w:val="000000"/>
    </w:rPr>
  </w:style>
  <w:style w:type="paragraph" w:customStyle="1" w:styleId="EDBTERMNormalWebItalicBlack">
    <w:name w:val="EDB TERM Normal (Web) + Italic Black"/>
    <w:basedOn w:val="NormalWeb"/>
    <w:rsid w:val="00ED528E"/>
    <w:rPr>
      <w:i/>
      <w:iCs/>
      <w:color w:val="000000"/>
    </w:rPr>
  </w:style>
  <w:style w:type="paragraph" w:customStyle="1" w:styleId="EDBTBLHDR10ptBoldBlackCentered">
    <w:name w:val="EDB TBL HDR 10 pt Bold Black Centered"/>
    <w:basedOn w:val="Default"/>
    <w:rsid w:val="00ED528E"/>
    <w:pPr>
      <w:jc w:val="center"/>
    </w:pPr>
    <w:rPr>
      <w:b/>
      <w:bCs/>
      <w:color w:val="000000"/>
      <w:sz w:val="20"/>
      <w:szCs w:val="20"/>
    </w:rPr>
  </w:style>
  <w:style w:type="paragraph" w:customStyle="1" w:styleId="EDBTXTIndentNormalWebLeft05">
    <w:name w:val="EDB TXT Indent Normal (Web) + Left:  0.5&quot;"/>
    <w:basedOn w:val="NormalWeb"/>
    <w:rsid w:val="00ED528E"/>
    <w:pPr>
      <w:ind w:left="720"/>
    </w:pPr>
    <w:rPr>
      <w:szCs w:val="20"/>
    </w:rPr>
  </w:style>
  <w:style w:type="paragraph" w:customStyle="1" w:styleId="EDBTXTEmphasisNormalWebBoldBlackChar">
    <w:name w:val="EDB TXT Emphasis Normal (Web) + Bold Black Char"/>
    <w:basedOn w:val="NormalWeb"/>
    <w:link w:val="EDBTXTEmphasisNormalWebBoldBlackCharChar1"/>
    <w:rsid w:val="00ED528E"/>
    <w:rPr>
      <w:b/>
      <w:bCs/>
      <w:color w:val="000000"/>
    </w:rPr>
  </w:style>
  <w:style w:type="paragraph" w:customStyle="1" w:styleId="EDBTXTTermNormalWebBlackItalicCharChar">
    <w:name w:val="EDB TXT Term Normal (Web) + Black + Italic Char Char"/>
    <w:basedOn w:val="EDBTXTNormalWebBlackCharChar0"/>
    <w:rsid w:val="00ED528E"/>
    <w:rPr>
      <w:i/>
      <w:iCs/>
    </w:rPr>
  </w:style>
  <w:style w:type="paragraph" w:styleId="Header">
    <w:name w:val="header"/>
    <w:basedOn w:val="Default"/>
    <w:link w:val="HeaderChar"/>
    <w:uiPriority w:val="99"/>
    <w:rsid w:val="00ED528E"/>
    <w:pPr>
      <w:tabs>
        <w:tab w:val="center" w:pos="4320"/>
        <w:tab w:val="right" w:pos="8640"/>
      </w:tabs>
    </w:pPr>
    <w:rPr>
      <w:lang w:val="x-none" w:eastAsia="x-none"/>
    </w:rPr>
  </w:style>
  <w:style w:type="paragraph" w:styleId="Footer">
    <w:name w:val="footer"/>
    <w:basedOn w:val="Default"/>
    <w:link w:val="FooterChar"/>
    <w:rsid w:val="00157592"/>
    <w:pPr>
      <w:tabs>
        <w:tab w:val="center" w:pos="4320"/>
        <w:tab w:val="right" w:pos="8640"/>
      </w:tabs>
    </w:pPr>
    <w:rPr>
      <w:sz w:val="22"/>
      <w:lang w:val="x-none" w:eastAsia="x-none"/>
    </w:rPr>
  </w:style>
  <w:style w:type="paragraph" w:customStyle="1" w:styleId="literallayout">
    <w:name w:val="literallayout"/>
    <w:basedOn w:val="Default"/>
    <w:rsid w:val="00ED528E"/>
    <w:pPr>
      <w:spacing w:before="280" w:after="280"/>
    </w:pPr>
    <w:rPr>
      <w:sz w:val="18"/>
      <w:szCs w:val="18"/>
    </w:rPr>
  </w:style>
  <w:style w:type="paragraph" w:customStyle="1" w:styleId="Heading3Page">
    <w:name w:val="Heading 3 Page"/>
    <w:basedOn w:val="Heading3"/>
    <w:rsid w:val="00ED528E"/>
    <w:pPr>
      <w:pageBreakBefore/>
      <w:numPr>
        <w:numId w:val="0"/>
      </w:numPr>
      <w:outlineLvl w:val="9"/>
    </w:pPr>
  </w:style>
  <w:style w:type="paragraph" w:customStyle="1" w:styleId="style1">
    <w:name w:val="style1"/>
    <w:basedOn w:val="Default"/>
    <w:rsid w:val="00ED528E"/>
    <w:pPr>
      <w:spacing w:before="280" w:after="280"/>
    </w:pPr>
  </w:style>
  <w:style w:type="paragraph" w:customStyle="1" w:styleId="style3">
    <w:name w:val="style3"/>
    <w:basedOn w:val="Default"/>
    <w:rsid w:val="00ED528E"/>
    <w:pPr>
      <w:spacing w:before="280" w:after="280"/>
    </w:pPr>
  </w:style>
  <w:style w:type="paragraph" w:customStyle="1" w:styleId="EDBTXTNormalWebBlack">
    <w:name w:val="EDB TXT Normal (Web) + Black"/>
    <w:basedOn w:val="NormalWeb"/>
    <w:rsid w:val="00ED528E"/>
    <w:rPr>
      <w:color w:val="000000"/>
    </w:rPr>
  </w:style>
  <w:style w:type="paragraph" w:customStyle="1" w:styleId="EDBTXTNormalWebBlackChar">
    <w:name w:val="EDB TXT Normal (Web) + Black Char"/>
    <w:basedOn w:val="NormalWeb"/>
    <w:rsid w:val="00ED528E"/>
    <w:rPr>
      <w:color w:val="000000"/>
    </w:rPr>
  </w:style>
  <w:style w:type="paragraph" w:customStyle="1" w:styleId="SubtleEmphasis1">
    <w:name w:val="Subtle Emphasis1"/>
    <w:basedOn w:val="Default"/>
    <w:uiPriority w:val="34"/>
    <w:rsid w:val="00ED528E"/>
    <w:pPr>
      <w:spacing w:after="200" w:line="276" w:lineRule="auto"/>
      <w:ind w:left="720"/>
    </w:pPr>
    <w:rPr>
      <w:rFonts w:ascii="Calibri" w:eastAsia="Calibri" w:hAnsi="Calibri"/>
      <w:sz w:val="22"/>
      <w:szCs w:val="22"/>
    </w:rPr>
  </w:style>
  <w:style w:type="paragraph" w:styleId="Title">
    <w:name w:val="Title"/>
    <w:basedOn w:val="Default"/>
    <w:next w:val="Default"/>
    <w:link w:val="TitleChar1"/>
    <w:rsid w:val="00ED528E"/>
    <w:pPr>
      <w:spacing w:before="240" w:after="60"/>
      <w:jc w:val="center"/>
    </w:pPr>
    <w:rPr>
      <w:rFonts w:ascii="Cambria" w:hAnsi="Cambria"/>
      <w:b/>
      <w:bCs/>
      <w:kern w:val="1"/>
      <w:sz w:val="32"/>
      <w:szCs w:val="32"/>
    </w:rPr>
  </w:style>
  <w:style w:type="paragraph" w:styleId="Subtitle">
    <w:name w:val="Subtitle"/>
    <w:basedOn w:val="Heading"/>
    <w:next w:val="Textbody"/>
    <w:rsid w:val="00ED528E"/>
    <w:pPr>
      <w:jc w:val="center"/>
    </w:pPr>
    <w:rPr>
      <w:i/>
      <w:iCs/>
    </w:rPr>
  </w:style>
  <w:style w:type="paragraph" w:customStyle="1" w:styleId="TABLEOFCONTENTSHEADER">
    <w:name w:val="TABLEOFCONTENTSHEADER"/>
    <w:basedOn w:val="NormalWeb"/>
    <w:rsid w:val="00ED528E"/>
    <w:pPr>
      <w:jc w:val="center"/>
    </w:pPr>
  </w:style>
  <w:style w:type="paragraph" w:customStyle="1" w:styleId="Contents10">
    <w:name w:val="Contents 10"/>
    <w:basedOn w:val="Index"/>
    <w:rsid w:val="00ED528E"/>
    <w:pPr>
      <w:tabs>
        <w:tab w:val="right" w:leader="dot" w:pos="9972"/>
      </w:tabs>
      <w:ind w:left="2547"/>
    </w:pPr>
  </w:style>
  <w:style w:type="paragraph" w:customStyle="1" w:styleId="Framecontents">
    <w:name w:val="Frame contents"/>
    <w:basedOn w:val="Textbody"/>
    <w:rsid w:val="00ED528E"/>
  </w:style>
  <w:style w:type="paragraph" w:customStyle="1" w:styleId="TableContents">
    <w:name w:val="Table Contents"/>
    <w:basedOn w:val="Default"/>
    <w:rsid w:val="00ED528E"/>
    <w:pPr>
      <w:suppressLineNumbers/>
    </w:pPr>
  </w:style>
  <w:style w:type="paragraph" w:customStyle="1" w:styleId="TableHeading">
    <w:name w:val="Table Heading"/>
    <w:basedOn w:val="TableContents"/>
    <w:rsid w:val="00ED528E"/>
    <w:pPr>
      <w:jc w:val="center"/>
    </w:pPr>
    <w:rPr>
      <w:b/>
      <w:bCs/>
    </w:rPr>
  </w:style>
  <w:style w:type="paragraph" w:styleId="DocumentMap">
    <w:name w:val="Document Map"/>
    <w:basedOn w:val="Default"/>
    <w:link w:val="DocumentMapChar"/>
    <w:uiPriority w:val="99"/>
    <w:rsid w:val="00972BE7"/>
    <w:rPr>
      <w:rFonts w:ascii="Lucida Grande" w:hAnsi="Lucida Grande"/>
      <w:lang w:val="x-none" w:eastAsia="x-none"/>
    </w:rPr>
  </w:style>
  <w:style w:type="character" w:customStyle="1" w:styleId="DocumentMapChar">
    <w:name w:val="Document Map Char"/>
    <w:link w:val="DocumentMap"/>
    <w:uiPriority w:val="99"/>
    <w:rsid w:val="00972BE7"/>
    <w:rPr>
      <w:rFonts w:ascii="Lucida Grande" w:hAnsi="Lucida Grande"/>
      <w:sz w:val="24"/>
      <w:szCs w:val="24"/>
    </w:rPr>
  </w:style>
  <w:style w:type="paragraph" w:styleId="MacroText">
    <w:name w:val="macro"/>
    <w:link w:val="MacroTextChar"/>
    <w:rsid w:val="00871497"/>
    <w:pPr>
      <w:tabs>
        <w:tab w:val="left" w:pos="576"/>
        <w:tab w:val="left" w:pos="1152"/>
        <w:tab w:val="left" w:pos="1728"/>
        <w:tab w:val="left" w:pos="2304"/>
        <w:tab w:val="left" w:pos="2880"/>
        <w:tab w:val="left" w:pos="3456"/>
        <w:tab w:val="left" w:pos="4032"/>
      </w:tabs>
    </w:pPr>
    <w:rPr>
      <w:rFonts w:ascii="Courier" w:eastAsia="Times" w:hAnsi="Courier"/>
      <w:sz w:val="24"/>
      <w:szCs w:val="24"/>
    </w:rPr>
  </w:style>
  <w:style w:type="character" w:customStyle="1" w:styleId="MacroTextChar">
    <w:name w:val="Macro Text Char"/>
    <w:link w:val="MacroText"/>
    <w:rsid w:val="00871497"/>
    <w:rPr>
      <w:rFonts w:ascii="Courier" w:eastAsia="Times" w:hAnsi="Courier"/>
      <w:sz w:val="24"/>
      <w:szCs w:val="24"/>
      <w:lang w:val="en-US" w:eastAsia="en-US" w:bidi="ar-SA"/>
    </w:rPr>
  </w:style>
  <w:style w:type="character" w:customStyle="1" w:styleId="BodyTextChar">
    <w:name w:val="Body Text Char"/>
    <w:rsid w:val="00871497"/>
    <w:rPr>
      <w:rFonts w:ascii="Times" w:eastAsia="Times" w:hAnsi="Times" w:cs="Times New Roman"/>
      <w:sz w:val="24"/>
    </w:rPr>
  </w:style>
  <w:style w:type="paragraph" w:styleId="BodyTextFirstIndent">
    <w:name w:val="Body Text First Indent"/>
    <w:basedOn w:val="Textbody"/>
    <w:link w:val="BodyTextFirstIndentChar"/>
    <w:rsid w:val="00871497"/>
    <w:pPr>
      <w:suppressAutoHyphens w:val="0"/>
      <w:ind w:firstLine="210"/>
    </w:pPr>
  </w:style>
  <w:style w:type="character" w:customStyle="1" w:styleId="TextbodyChar">
    <w:name w:val="Text body Char"/>
    <w:link w:val="Textbody"/>
    <w:rsid w:val="00871497"/>
    <w:rPr>
      <w:sz w:val="24"/>
      <w:szCs w:val="24"/>
    </w:rPr>
  </w:style>
  <w:style w:type="character" w:customStyle="1" w:styleId="BodyTextFirstIndentChar">
    <w:name w:val="Body Text First Indent Char"/>
    <w:link w:val="BodyTextFirstIndent"/>
    <w:rsid w:val="00871497"/>
    <w:rPr>
      <w:sz w:val="24"/>
      <w:szCs w:val="24"/>
    </w:rPr>
  </w:style>
  <w:style w:type="character" w:customStyle="1" w:styleId="Code">
    <w:name w:val="Code"/>
    <w:rsid w:val="00871497"/>
    <w:rPr>
      <w:rFonts w:ascii="Courier" w:hAnsi="Courier"/>
    </w:rPr>
  </w:style>
  <w:style w:type="character" w:customStyle="1" w:styleId="FooterChar">
    <w:name w:val="Footer Char"/>
    <w:link w:val="Footer"/>
    <w:rsid w:val="00157592"/>
    <w:rPr>
      <w:sz w:val="22"/>
      <w:szCs w:val="24"/>
    </w:rPr>
  </w:style>
  <w:style w:type="character" w:customStyle="1" w:styleId="HeaderChar">
    <w:name w:val="Header Char"/>
    <w:link w:val="Header"/>
    <w:uiPriority w:val="99"/>
    <w:rsid w:val="00871497"/>
    <w:rPr>
      <w:sz w:val="24"/>
      <w:szCs w:val="24"/>
    </w:rPr>
  </w:style>
  <w:style w:type="character" w:customStyle="1" w:styleId="Heading1Char">
    <w:name w:val="Heading 1 Char"/>
    <w:link w:val="Heading1"/>
    <w:rsid w:val="00871497"/>
    <w:rPr>
      <w:rFonts w:ascii="Arial" w:hAnsi="Arial"/>
      <w:b/>
      <w:bCs/>
      <w:kern w:val="1"/>
      <w:sz w:val="48"/>
      <w:szCs w:val="48"/>
      <w:lang w:val="x-none" w:eastAsia="ar-SA"/>
    </w:rPr>
  </w:style>
  <w:style w:type="character" w:customStyle="1" w:styleId="Heading2Char">
    <w:name w:val="Heading 2 Char"/>
    <w:link w:val="Heading2"/>
    <w:rsid w:val="00316144"/>
    <w:rPr>
      <w:rFonts w:ascii="Arial" w:hAnsi="Arial"/>
      <w:b/>
      <w:bCs/>
      <w:i/>
      <w:iCs/>
      <w:sz w:val="28"/>
      <w:szCs w:val="28"/>
      <w:lang w:val="x-none" w:eastAsia="x-none"/>
    </w:rPr>
  </w:style>
  <w:style w:type="character" w:customStyle="1" w:styleId="Heading3Char">
    <w:name w:val="Heading 3 Char"/>
    <w:link w:val="Heading3"/>
    <w:rsid w:val="00871497"/>
    <w:rPr>
      <w:rFonts w:ascii="Arial" w:hAnsi="Arial"/>
      <w:b/>
      <w:bCs/>
      <w:sz w:val="26"/>
      <w:szCs w:val="26"/>
      <w:lang w:val="x-none" w:eastAsia="x-none"/>
    </w:rPr>
  </w:style>
  <w:style w:type="character" w:customStyle="1" w:styleId="Heading4Char">
    <w:name w:val="Heading 4 Char"/>
    <w:link w:val="Heading4"/>
    <w:rsid w:val="00871497"/>
    <w:rPr>
      <w:b/>
      <w:bCs/>
      <w:sz w:val="28"/>
      <w:szCs w:val="28"/>
      <w:lang w:val="x-none" w:eastAsia="x-none"/>
    </w:rPr>
  </w:style>
  <w:style w:type="character" w:customStyle="1" w:styleId="Heading5Char">
    <w:name w:val="Heading 5 Char"/>
    <w:link w:val="Heading5"/>
    <w:rsid w:val="00871497"/>
    <w:rPr>
      <w:b/>
      <w:bCs/>
      <w:i/>
      <w:iCs/>
      <w:sz w:val="26"/>
      <w:szCs w:val="26"/>
      <w:lang w:val="x-none" w:eastAsia="x-none"/>
    </w:rPr>
  </w:style>
  <w:style w:type="character" w:customStyle="1" w:styleId="Heading6Char">
    <w:name w:val="Heading 6 Char"/>
    <w:link w:val="Heading6"/>
    <w:rsid w:val="00871497"/>
    <w:rPr>
      <w:b/>
      <w:bCs/>
      <w:sz w:val="22"/>
      <w:szCs w:val="22"/>
      <w:lang w:val="x-none" w:eastAsia="x-none"/>
    </w:rPr>
  </w:style>
  <w:style w:type="character" w:customStyle="1" w:styleId="Heading7Char">
    <w:name w:val="Heading 7 Char"/>
    <w:link w:val="Heading7"/>
    <w:rsid w:val="00871497"/>
    <w:rPr>
      <w:sz w:val="24"/>
      <w:szCs w:val="24"/>
      <w:lang w:val="x-none" w:eastAsia="x-none"/>
    </w:rPr>
  </w:style>
  <w:style w:type="table" w:styleId="TableGrid">
    <w:name w:val="Table Grid"/>
    <w:basedOn w:val="TableNormal"/>
    <w:rsid w:val="00871497"/>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Default"/>
    <w:link w:val="BodyTextIndentChar"/>
    <w:rsid w:val="008714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jc w:val="both"/>
    </w:pPr>
    <w:rPr>
      <w:rFonts w:ascii="TimesNewRomanPSMT" w:hAnsi="TimesNewRomanPSMT"/>
      <w:lang w:val="x-none" w:eastAsia="x-none"/>
    </w:rPr>
  </w:style>
  <w:style w:type="character" w:customStyle="1" w:styleId="BodyTextIndentChar">
    <w:name w:val="Body Text Indent Char"/>
    <w:link w:val="BodyTextIndent"/>
    <w:rsid w:val="00871497"/>
    <w:rPr>
      <w:rFonts w:ascii="TimesNewRomanPSMT" w:hAnsi="TimesNewRomanPSMT"/>
      <w:sz w:val="24"/>
      <w:szCs w:val="24"/>
    </w:rPr>
  </w:style>
  <w:style w:type="character" w:customStyle="1" w:styleId="Heading8Char">
    <w:name w:val="Heading 8 Char"/>
    <w:link w:val="Heading8"/>
    <w:rsid w:val="00871497"/>
    <w:rPr>
      <w:i/>
      <w:iCs/>
      <w:sz w:val="24"/>
      <w:szCs w:val="24"/>
      <w:lang w:val="x-none" w:eastAsia="x-none"/>
    </w:rPr>
  </w:style>
  <w:style w:type="character" w:customStyle="1" w:styleId="Heading9Char">
    <w:name w:val="Heading 9 Char"/>
    <w:link w:val="Heading9"/>
    <w:rsid w:val="00871497"/>
    <w:rPr>
      <w:rFonts w:ascii="Arial" w:hAnsi="Arial"/>
      <w:sz w:val="22"/>
      <w:szCs w:val="22"/>
      <w:lang w:val="x-none" w:eastAsia="x-none"/>
    </w:rPr>
  </w:style>
  <w:style w:type="character" w:customStyle="1" w:styleId="BalloonTextChar">
    <w:name w:val="Balloon Text Char"/>
    <w:link w:val="BalloonText"/>
    <w:rsid w:val="00871497"/>
    <w:rPr>
      <w:rFonts w:ascii="Tahoma" w:hAnsi="Tahoma" w:cs="Tahoma"/>
      <w:sz w:val="16"/>
      <w:szCs w:val="16"/>
    </w:rPr>
  </w:style>
  <w:style w:type="character" w:customStyle="1" w:styleId="HTMLPreformattedChar1">
    <w:name w:val="HTML Preformatted Char1"/>
    <w:link w:val="HTMLPreformatted"/>
    <w:rsid w:val="00871497"/>
    <w:rPr>
      <w:rFonts w:ascii="Courier New" w:hAnsi="Courier New" w:cs="Courier New"/>
    </w:rPr>
  </w:style>
  <w:style w:type="character" w:customStyle="1" w:styleId="NormalWebChar1">
    <w:name w:val="Normal (Web) Char1"/>
    <w:link w:val="NormalWeb"/>
    <w:rsid w:val="00871497"/>
    <w:rPr>
      <w:sz w:val="24"/>
      <w:szCs w:val="24"/>
    </w:rPr>
  </w:style>
  <w:style w:type="numbering" w:customStyle="1" w:styleId="EDBOutlinenumbered10ptBlack">
    <w:name w:val="EDB Outline numbered 10 pt Black"/>
    <w:basedOn w:val="NoList"/>
    <w:rsid w:val="00871497"/>
    <w:pPr>
      <w:numPr>
        <w:numId w:val="3"/>
      </w:numPr>
    </w:pPr>
  </w:style>
  <w:style w:type="character" w:customStyle="1" w:styleId="EDBTERMNormalWebItalicBlackCharChar">
    <w:name w:val="EDB TERM Normal (Web) + Italic Black Char Char"/>
    <w:rsid w:val="00871497"/>
    <w:rPr>
      <w:sz w:val="24"/>
      <w:szCs w:val="24"/>
    </w:rPr>
  </w:style>
  <w:style w:type="paragraph" w:customStyle="1" w:styleId="EDBTXTTermNormalWebBlackItalicChar">
    <w:name w:val="EDB TXT Term Normal (Web) + Black + Italic Char"/>
    <w:basedOn w:val="EDBTXTNormalWebBlackCharChar0"/>
    <w:rsid w:val="00871497"/>
    <w:pPr>
      <w:suppressAutoHyphens w:val="0"/>
      <w:spacing w:before="100" w:beforeAutospacing="1" w:after="100" w:afterAutospacing="1"/>
    </w:pPr>
    <w:rPr>
      <w:i/>
      <w:iCs/>
    </w:rPr>
  </w:style>
  <w:style w:type="numbering" w:customStyle="1" w:styleId="StyleEDBOutlinenumbered10ptBlackOutlinenumbered">
    <w:name w:val="Style EDB Outline numbered 10 pt Black + Outline numbered ..."/>
    <w:basedOn w:val="NoList"/>
    <w:rsid w:val="00871497"/>
    <w:pPr>
      <w:numPr>
        <w:numId w:val="4"/>
      </w:numPr>
    </w:pPr>
  </w:style>
  <w:style w:type="paragraph" w:customStyle="1" w:styleId="EDBSYNTXPreformattedBlack">
    <w:name w:val="EDB SYNTX Preformatted + Black"/>
    <w:basedOn w:val="HTMLPreformatted"/>
    <w:link w:val="EDBSYNTXPreformattedBlackChar"/>
    <w:rsid w:val="00871497"/>
    <w:pPr>
      <w:suppressAutoHyphens w:val="0"/>
    </w:pPr>
  </w:style>
  <w:style w:type="paragraph" w:customStyle="1" w:styleId="EDBTXTEmphasisNormalWebBoldBlack">
    <w:name w:val="EDB TXT Emphasis Normal (Web) + Bold Black"/>
    <w:basedOn w:val="NormalWeb"/>
    <w:rsid w:val="00871497"/>
    <w:pPr>
      <w:suppressAutoHyphens w:val="0"/>
      <w:spacing w:before="100" w:beforeAutospacing="1" w:after="100" w:afterAutospacing="1"/>
    </w:pPr>
  </w:style>
  <w:style w:type="paragraph" w:customStyle="1" w:styleId="EDBTXTTermNormalWebBlackItalic">
    <w:name w:val="EDB TXT Term Normal (Web) + Black + Italic"/>
    <w:basedOn w:val="EDBTXTNormalWebBlack"/>
    <w:rsid w:val="00871497"/>
    <w:pPr>
      <w:suppressAutoHyphens w:val="0"/>
      <w:spacing w:before="100" w:beforeAutospacing="1" w:after="100" w:afterAutospacing="1"/>
    </w:pPr>
    <w:rPr>
      <w:i/>
      <w:iCs/>
    </w:rPr>
  </w:style>
  <w:style w:type="character" w:customStyle="1" w:styleId="EDBSYNTXPreformattedBlackChar">
    <w:name w:val="EDB SYNTX Preformatted + Black Char"/>
    <w:link w:val="EDBSYNTXPreformattedBlack"/>
    <w:rsid w:val="00871497"/>
    <w:rPr>
      <w:rFonts w:ascii="Courier New" w:hAnsi="Courier New" w:cs="Courier New"/>
    </w:rPr>
  </w:style>
  <w:style w:type="paragraph" w:styleId="FootnoteText">
    <w:name w:val="footnote text"/>
    <w:basedOn w:val="Default"/>
    <w:link w:val="FootnoteTextChar"/>
    <w:rsid w:val="00871497"/>
    <w:pPr>
      <w:suppressAutoHyphens w:val="0"/>
    </w:pPr>
    <w:rPr>
      <w:sz w:val="20"/>
      <w:szCs w:val="20"/>
    </w:rPr>
  </w:style>
  <w:style w:type="character" w:customStyle="1" w:styleId="FootnoteTextChar">
    <w:name w:val="Footnote Text Char"/>
    <w:basedOn w:val="Absatz-Standardschriftart"/>
    <w:link w:val="FootnoteText"/>
    <w:rsid w:val="00871497"/>
  </w:style>
  <w:style w:type="character" w:styleId="FootnoteReference">
    <w:name w:val="footnote reference"/>
    <w:rsid w:val="00871497"/>
    <w:rPr>
      <w:vertAlign w:val="superscript"/>
    </w:rPr>
  </w:style>
  <w:style w:type="paragraph" w:styleId="TOC2">
    <w:name w:val="toc 2"/>
    <w:basedOn w:val="Normal"/>
    <w:next w:val="Normal"/>
    <w:autoRedefine/>
    <w:uiPriority w:val="39"/>
    <w:rsid w:val="00285518"/>
    <w:pPr>
      <w:spacing w:after="100"/>
      <w:ind w:left="240"/>
    </w:pPr>
  </w:style>
  <w:style w:type="paragraph" w:styleId="TOC1">
    <w:name w:val="toc 1"/>
    <w:basedOn w:val="Normal"/>
    <w:next w:val="Normal"/>
    <w:autoRedefine/>
    <w:uiPriority w:val="39"/>
    <w:rsid w:val="00285518"/>
    <w:pPr>
      <w:spacing w:after="100"/>
    </w:pPr>
  </w:style>
  <w:style w:type="paragraph" w:styleId="TOC3">
    <w:name w:val="toc 3"/>
    <w:basedOn w:val="Normal"/>
    <w:next w:val="Normal"/>
    <w:autoRedefine/>
    <w:uiPriority w:val="39"/>
    <w:rsid w:val="00A725E7"/>
    <w:pPr>
      <w:tabs>
        <w:tab w:val="left" w:pos="1200"/>
        <w:tab w:val="right" w:leader="dot" w:pos="8630"/>
      </w:tabs>
      <w:spacing w:after="100"/>
      <w:ind w:left="480"/>
    </w:pPr>
    <w:rPr>
      <w:noProof/>
    </w:rPr>
  </w:style>
  <w:style w:type="paragraph" w:styleId="TOC4">
    <w:name w:val="toc 4"/>
    <w:basedOn w:val="Normal"/>
    <w:next w:val="Normal"/>
    <w:autoRedefine/>
    <w:uiPriority w:val="39"/>
    <w:rsid w:val="005D1550"/>
    <w:pPr>
      <w:spacing w:after="100"/>
      <w:ind w:left="720"/>
    </w:pPr>
  </w:style>
  <w:style w:type="paragraph" w:styleId="TOC5">
    <w:name w:val="toc 5"/>
    <w:basedOn w:val="Normal"/>
    <w:next w:val="Normal"/>
    <w:autoRedefine/>
    <w:uiPriority w:val="39"/>
    <w:unhideWhenUsed/>
    <w:rsid w:val="00B20E9E"/>
    <w:pPr>
      <w:spacing w:after="100"/>
      <w:ind w:left="960"/>
    </w:pPr>
    <w:rPr>
      <w:rFonts w:ascii="Cambria" w:hAnsi="Cambria"/>
    </w:rPr>
  </w:style>
  <w:style w:type="paragraph" w:styleId="TOC6">
    <w:name w:val="toc 6"/>
    <w:basedOn w:val="Normal"/>
    <w:next w:val="Normal"/>
    <w:autoRedefine/>
    <w:uiPriority w:val="39"/>
    <w:unhideWhenUsed/>
    <w:rsid w:val="00B20E9E"/>
    <w:pPr>
      <w:spacing w:after="100"/>
      <w:ind w:left="1200"/>
    </w:pPr>
    <w:rPr>
      <w:rFonts w:ascii="Cambria" w:hAnsi="Cambria"/>
    </w:rPr>
  </w:style>
  <w:style w:type="paragraph" w:styleId="TOC7">
    <w:name w:val="toc 7"/>
    <w:basedOn w:val="Normal"/>
    <w:next w:val="Normal"/>
    <w:autoRedefine/>
    <w:uiPriority w:val="39"/>
    <w:unhideWhenUsed/>
    <w:rsid w:val="00B20E9E"/>
    <w:pPr>
      <w:spacing w:after="100"/>
      <w:ind w:left="1440"/>
    </w:pPr>
    <w:rPr>
      <w:rFonts w:ascii="Cambria" w:hAnsi="Cambria"/>
    </w:rPr>
  </w:style>
  <w:style w:type="paragraph" w:styleId="TOC8">
    <w:name w:val="toc 8"/>
    <w:basedOn w:val="Normal"/>
    <w:next w:val="Normal"/>
    <w:autoRedefine/>
    <w:uiPriority w:val="39"/>
    <w:unhideWhenUsed/>
    <w:rsid w:val="00B20E9E"/>
    <w:pPr>
      <w:spacing w:after="100"/>
      <w:ind w:left="1680"/>
    </w:pPr>
    <w:rPr>
      <w:rFonts w:ascii="Cambria" w:hAnsi="Cambria"/>
    </w:rPr>
  </w:style>
  <w:style w:type="paragraph" w:styleId="TOC9">
    <w:name w:val="toc 9"/>
    <w:basedOn w:val="Normal"/>
    <w:next w:val="Normal"/>
    <w:autoRedefine/>
    <w:uiPriority w:val="39"/>
    <w:unhideWhenUsed/>
    <w:rsid w:val="00B20E9E"/>
    <w:pPr>
      <w:spacing w:after="100"/>
      <w:ind w:left="1920"/>
    </w:pPr>
    <w:rPr>
      <w:rFonts w:ascii="Cambria" w:hAnsi="Cambria"/>
    </w:rPr>
  </w:style>
  <w:style w:type="paragraph" w:customStyle="1" w:styleId="MediumList2-Accent51">
    <w:name w:val="Medium List 2 - Accent 51"/>
    <w:link w:val="MediumList2-Accent5Char"/>
    <w:rsid w:val="00457070"/>
    <w:rPr>
      <w:rFonts w:ascii="PMingLiU" w:hAnsi="PMingLiU"/>
      <w:sz w:val="22"/>
      <w:szCs w:val="22"/>
    </w:rPr>
  </w:style>
  <w:style w:type="character" w:customStyle="1" w:styleId="MediumList2-Accent5Char">
    <w:name w:val="Medium List 2 - Accent 5 Char"/>
    <w:link w:val="MediumList2-Accent51"/>
    <w:rsid w:val="00457070"/>
    <w:rPr>
      <w:rFonts w:ascii="PMingLiU" w:hAnsi="PMingLiU"/>
      <w:sz w:val="22"/>
      <w:szCs w:val="22"/>
      <w:lang w:val="en-US" w:eastAsia="en-US" w:bidi="ar-SA"/>
    </w:rPr>
  </w:style>
  <w:style w:type="character" w:styleId="Hyperlink">
    <w:name w:val="Hyperlink"/>
    <w:uiPriority w:val="99"/>
    <w:rsid w:val="00344430"/>
    <w:rPr>
      <w:color w:val="0000FF"/>
      <w:u w:val="single"/>
    </w:rPr>
  </w:style>
  <w:style w:type="character" w:styleId="FollowedHyperlink">
    <w:name w:val="FollowedHyperlink"/>
    <w:rsid w:val="0095484A"/>
    <w:rPr>
      <w:color w:val="800080"/>
      <w:u w:val="single"/>
    </w:rPr>
  </w:style>
  <w:style w:type="paragraph" w:customStyle="1" w:styleId="EDBCoverLogo">
    <w:name w:val="EDB Cover Logo"/>
    <w:basedOn w:val="EDBTXTNormalWebBlackCharChar0"/>
    <w:link w:val="EDBCoverLogoChar"/>
    <w:qFormat/>
    <w:rsid w:val="00362CC5"/>
    <w:pPr>
      <w:jc w:val="right"/>
    </w:pPr>
  </w:style>
  <w:style w:type="paragraph" w:customStyle="1" w:styleId="EDBCoverName">
    <w:name w:val="EDB Cover Name"/>
    <w:basedOn w:val="Title"/>
    <w:link w:val="EDBCoverNameChar"/>
    <w:qFormat/>
    <w:rsid w:val="00362CC5"/>
    <w:pPr>
      <w:jc w:val="right"/>
    </w:pPr>
  </w:style>
  <w:style w:type="character" w:customStyle="1" w:styleId="EDBTXTNormalWebBlackCharCharChar1">
    <w:name w:val="EDB TXT Normal (Web) + Black Char Char Char1"/>
    <w:link w:val="EDBTXTNormalWebBlackCharChar0"/>
    <w:rsid w:val="00362CC5"/>
    <w:rPr>
      <w:color w:val="000000"/>
      <w:sz w:val="24"/>
      <w:szCs w:val="24"/>
      <w:lang w:val="x-none" w:eastAsia="x-none"/>
    </w:rPr>
  </w:style>
  <w:style w:type="character" w:customStyle="1" w:styleId="EDBCoverLogoChar">
    <w:name w:val="EDB Cover Logo Char"/>
    <w:link w:val="EDBCoverLogo"/>
    <w:rsid w:val="00362CC5"/>
    <w:rPr>
      <w:color w:val="000000"/>
      <w:sz w:val="24"/>
      <w:szCs w:val="24"/>
      <w:lang w:val="x-none" w:eastAsia="x-none"/>
    </w:rPr>
  </w:style>
  <w:style w:type="paragraph" w:customStyle="1" w:styleId="EDBCoverProductDate">
    <w:name w:val="EDB Cover Product + Date"/>
    <w:basedOn w:val="EDBTXTEmphasisNormalWebBoldBlackChar"/>
    <w:link w:val="EDBCoverProductDateChar"/>
    <w:qFormat/>
    <w:rsid w:val="00362CC5"/>
    <w:pPr>
      <w:jc w:val="right"/>
    </w:pPr>
    <w:rPr>
      <w:rFonts w:ascii="Arial" w:hAnsi="Arial" w:cs="Arial"/>
      <w:sz w:val="32"/>
      <w:szCs w:val="32"/>
      <w:lang w:eastAsia="ar-SA"/>
    </w:rPr>
  </w:style>
  <w:style w:type="character" w:customStyle="1" w:styleId="DefaultChar">
    <w:name w:val="Default Char"/>
    <w:link w:val="Default"/>
    <w:rsid w:val="00362CC5"/>
    <w:rPr>
      <w:sz w:val="24"/>
      <w:szCs w:val="24"/>
    </w:rPr>
  </w:style>
  <w:style w:type="character" w:customStyle="1" w:styleId="TitleChar1">
    <w:name w:val="Title Char1"/>
    <w:link w:val="Title"/>
    <w:rsid w:val="00362CC5"/>
    <w:rPr>
      <w:rFonts w:ascii="Cambria" w:hAnsi="Cambria"/>
      <w:b/>
      <w:bCs/>
      <w:kern w:val="1"/>
      <w:sz w:val="32"/>
      <w:szCs w:val="32"/>
    </w:rPr>
  </w:style>
  <w:style w:type="character" w:customStyle="1" w:styleId="EDBCoverNameChar">
    <w:name w:val="EDB Cover Name Char"/>
    <w:link w:val="EDBCoverName"/>
    <w:rsid w:val="00362CC5"/>
    <w:rPr>
      <w:rFonts w:ascii="Cambria" w:hAnsi="Cambria"/>
      <w:b/>
      <w:bCs/>
      <w:kern w:val="1"/>
      <w:sz w:val="32"/>
      <w:szCs w:val="32"/>
    </w:rPr>
  </w:style>
  <w:style w:type="paragraph" w:customStyle="1" w:styleId="EDBCoverVersionCopyright">
    <w:name w:val="EDB Cover Version + Copyright"/>
    <w:basedOn w:val="EDBTXTEmphasisNormalWebBoldBlackChar"/>
    <w:link w:val="EDBCoverVersionCopyrightChar"/>
    <w:qFormat/>
    <w:rsid w:val="00362CC5"/>
    <w:pPr>
      <w:jc w:val="right"/>
    </w:pPr>
    <w:rPr>
      <w:lang w:eastAsia="ar-SA"/>
    </w:rPr>
  </w:style>
  <w:style w:type="character" w:customStyle="1" w:styleId="EDBTXTEmphasisNormalWebBoldBlackCharChar1">
    <w:name w:val="EDB TXT Emphasis Normal (Web) + Bold Black Char Char1"/>
    <w:link w:val="EDBTXTEmphasisNormalWebBoldBlackChar"/>
    <w:rsid w:val="00362CC5"/>
    <w:rPr>
      <w:b/>
      <w:bCs/>
      <w:color w:val="000000"/>
      <w:sz w:val="24"/>
      <w:szCs w:val="24"/>
      <w:lang w:val="x-none" w:eastAsia="x-none"/>
    </w:rPr>
  </w:style>
  <w:style w:type="character" w:customStyle="1" w:styleId="EDBCoverProductDateChar">
    <w:name w:val="EDB Cover Product + Date Char"/>
    <w:link w:val="EDBCoverProductDate"/>
    <w:rsid w:val="00362CC5"/>
    <w:rPr>
      <w:rFonts w:ascii="Arial" w:hAnsi="Arial" w:cs="Arial"/>
      <w:b/>
      <w:bCs/>
      <w:color w:val="000000"/>
      <w:sz w:val="32"/>
      <w:szCs w:val="32"/>
      <w:lang w:val="x-none" w:eastAsia="ar-SA"/>
    </w:rPr>
  </w:style>
  <w:style w:type="paragraph" w:customStyle="1" w:styleId="EDBCoverAddress">
    <w:name w:val="EDB Cover Address"/>
    <w:basedOn w:val="EDBTXTNormalWebBlackCharChar0"/>
    <w:link w:val="EDBCoverAddressChar"/>
    <w:qFormat/>
    <w:rsid w:val="00362CC5"/>
    <w:rPr>
      <w:sz w:val="20"/>
    </w:rPr>
  </w:style>
  <w:style w:type="character" w:customStyle="1" w:styleId="EDBCoverVersionCopyrightChar">
    <w:name w:val="EDB Cover Version + Copyright Char"/>
    <w:link w:val="EDBCoverVersionCopyright"/>
    <w:rsid w:val="00362CC5"/>
    <w:rPr>
      <w:b/>
      <w:bCs/>
      <w:color w:val="000000"/>
      <w:sz w:val="24"/>
      <w:szCs w:val="24"/>
      <w:lang w:val="x-none" w:eastAsia="ar-SA"/>
    </w:rPr>
  </w:style>
  <w:style w:type="paragraph" w:customStyle="1" w:styleId="EDBCoverTOC">
    <w:name w:val="EDB Cover TOC"/>
    <w:basedOn w:val="EDBTXTNormalWebBlackCharChar0"/>
    <w:link w:val="EDBCoverTOCChar"/>
    <w:qFormat/>
    <w:rsid w:val="00362CC5"/>
    <w:rPr>
      <w:lang w:eastAsia="ar-SA"/>
    </w:rPr>
  </w:style>
  <w:style w:type="character" w:customStyle="1" w:styleId="EDBCoverAddressChar">
    <w:name w:val="EDB Cover Address Char"/>
    <w:link w:val="EDBCoverAddress"/>
    <w:rsid w:val="00362CC5"/>
    <w:rPr>
      <w:color w:val="000000"/>
      <w:sz w:val="24"/>
      <w:szCs w:val="24"/>
      <w:lang w:val="x-none" w:eastAsia="x-none"/>
    </w:rPr>
  </w:style>
  <w:style w:type="character" w:customStyle="1" w:styleId="EDBCoverTOCChar">
    <w:name w:val="EDB Cover TOC Char"/>
    <w:link w:val="EDBCoverTOC"/>
    <w:rsid w:val="00362CC5"/>
    <w:rPr>
      <w:color w:val="000000"/>
      <w:sz w:val="24"/>
      <w:szCs w:val="24"/>
      <w:lang w:val="x-none" w:eastAsia="ar-SA"/>
    </w:rPr>
  </w:style>
  <w:style w:type="paragraph" w:customStyle="1" w:styleId="EDBHTMLPageBreak">
    <w:name w:val="EDB HTML Page Break"/>
    <w:basedOn w:val="EDBTXTNormalWebBlack"/>
    <w:next w:val="Normal"/>
    <w:qFormat/>
    <w:rsid w:val="007E7EE7"/>
    <w:pPr>
      <w:pageBreakBefore/>
      <w:spacing w:before="120"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Emphasis" w:qFormat="1"/>
    <w:lsdException w:name="Book Title" w:qFormat="1"/>
    <w:lsdException w:name="TOC Heading" w:semiHidden="1" w:unhideWhenUsed="1" w:qFormat="1"/>
  </w:latentStyles>
  <w:style w:type="paragraph" w:default="1" w:styleId="Normal">
    <w:name w:val="Normal"/>
    <w:qFormat/>
    <w:rsid w:val="007E7EE7"/>
    <w:rPr>
      <w:sz w:val="24"/>
      <w:szCs w:val="24"/>
    </w:rPr>
  </w:style>
  <w:style w:type="paragraph" w:styleId="Heading1">
    <w:name w:val="heading 1"/>
    <w:basedOn w:val="Default"/>
    <w:next w:val="Textbody"/>
    <w:link w:val="Heading1Char"/>
    <w:qFormat/>
    <w:rsid w:val="00292ABD"/>
    <w:pPr>
      <w:pageBreakBefore/>
      <w:numPr>
        <w:numId w:val="36"/>
      </w:numPr>
      <w:spacing w:before="280" w:after="280"/>
      <w:outlineLvl w:val="0"/>
    </w:pPr>
    <w:rPr>
      <w:rFonts w:ascii="Arial" w:hAnsi="Arial"/>
      <w:b/>
      <w:bCs/>
      <w:kern w:val="1"/>
      <w:sz w:val="48"/>
      <w:szCs w:val="48"/>
      <w:lang w:val="x-none" w:eastAsia="ar-SA"/>
    </w:rPr>
  </w:style>
  <w:style w:type="paragraph" w:styleId="Heading2">
    <w:name w:val="heading 2"/>
    <w:basedOn w:val="Default"/>
    <w:next w:val="Default"/>
    <w:link w:val="Heading2Char"/>
    <w:qFormat/>
    <w:rsid w:val="00316144"/>
    <w:pPr>
      <w:keepNext/>
      <w:numPr>
        <w:ilvl w:val="1"/>
        <w:numId w:val="36"/>
      </w:numPr>
      <w:spacing w:before="240" w:after="60"/>
      <w:outlineLvl w:val="1"/>
    </w:pPr>
    <w:rPr>
      <w:rFonts w:ascii="Arial" w:hAnsi="Arial"/>
      <w:b/>
      <w:bCs/>
      <w:i/>
      <w:iCs/>
      <w:sz w:val="28"/>
      <w:szCs w:val="28"/>
      <w:lang w:val="x-none" w:eastAsia="x-none"/>
    </w:rPr>
  </w:style>
  <w:style w:type="paragraph" w:styleId="Heading3">
    <w:name w:val="heading 3"/>
    <w:basedOn w:val="Default"/>
    <w:next w:val="Default"/>
    <w:link w:val="Heading3Char"/>
    <w:qFormat/>
    <w:rsid w:val="00ED528E"/>
    <w:pPr>
      <w:keepNext/>
      <w:numPr>
        <w:ilvl w:val="2"/>
        <w:numId w:val="36"/>
      </w:numPr>
      <w:spacing w:before="240" w:after="60"/>
      <w:outlineLvl w:val="2"/>
    </w:pPr>
    <w:rPr>
      <w:rFonts w:ascii="Arial" w:hAnsi="Arial"/>
      <w:b/>
      <w:bCs/>
      <w:sz w:val="26"/>
      <w:szCs w:val="26"/>
      <w:lang w:val="x-none" w:eastAsia="x-none"/>
    </w:rPr>
  </w:style>
  <w:style w:type="paragraph" w:styleId="Heading4">
    <w:name w:val="heading 4"/>
    <w:basedOn w:val="Default"/>
    <w:next w:val="Default"/>
    <w:link w:val="Heading4Char"/>
    <w:qFormat/>
    <w:rsid w:val="00ED528E"/>
    <w:pPr>
      <w:keepNext/>
      <w:numPr>
        <w:ilvl w:val="3"/>
        <w:numId w:val="36"/>
      </w:numPr>
      <w:spacing w:before="240" w:after="60"/>
      <w:outlineLvl w:val="3"/>
    </w:pPr>
    <w:rPr>
      <w:b/>
      <w:bCs/>
      <w:sz w:val="28"/>
      <w:szCs w:val="28"/>
      <w:lang w:val="x-none" w:eastAsia="x-none"/>
    </w:rPr>
  </w:style>
  <w:style w:type="paragraph" w:styleId="Heading5">
    <w:name w:val="heading 5"/>
    <w:basedOn w:val="Default"/>
    <w:next w:val="Default"/>
    <w:link w:val="Heading5Char"/>
    <w:qFormat/>
    <w:rsid w:val="00ED528E"/>
    <w:pPr>
      <w:numPr>
        <w:ilvl w:val="4"/>
        <w:numId w:val="36"/>
      </w:numPr>
      <w:spacing w:before="240" w:after="60"/>
      <w:outlineLvl w:val="4"/>
    </w:pPr>
    <w:rPr>
      <w:b/>
      <w:bCs/>
      <w:i/>
      <w:iCs/>
      <w:sz w:val="26"/>
      <w:szCs w:val="26"/>
      <w:lang w:val="x-none" w:eastAsia="x-none"/>
    </w:rPr>
  </w:style>
  <w:style w:type="paragraph" w:styleId="Heading6">
    <w:name w:val="heading 6"/>
    <w:basedOn w:val="Default"/>
    <w:next w:val="Default"/>
    <w:link w:val="Heading6Char"/>
    <w:rsid w:val="00ED528E"/>
    <w:pPr>
      <w:numPr>
        <w:ilvl w:val="5"/>
        <w:numId w:val="36"/>
      </w:numPr>
      <w:spacing w:before="240" w:after="60"/>
      <w:outlineLvl w:val="5"/>
    </w:pPr>
    <w:rPr>
      <w:b/>
      <w:bCs/>
      <w:sz w:val="22"/>
      <w:szCs w:val="22"/>
      <w:lang w:val="x-none" w:eastAsia="x-none"/>
    </w:rPr>
  </w:style>
  <w:style w:type="paragraph" w:styleId="Heading7">
    <w:name w:val="heading 7"/>
    <w:basedOn w:val="Default"/>
    <w:next w:val="Default"/>
    <w:link w:val="Heading7Char"/>
    <w:rsid w:val="00ED528E"/>
    <w:pPr>
      <w:numPr>
        <w:ilvl w:val="6"/>
        <w:numId w:val="36"/>
      </w:numPr>
      <w:spacing w:before="240" w:after="60"/>
      <w:outlineLvl w:val="6"/>
    </w:pPr>
    <w:rPr>
      <w:lang w:val="x-none" w:eastAsia="x-none"/>
    </w:rPr>
  </w:style>
  <w:style w:type="paragraph" w:styleId="Heading8">
    <w:name w:val="heading 8"/>
    <w:basedOn w:val="Default"/>
    <w:next w:val="Default"/>
    <w:link w:val="Heading8Char"/>
    <w:rsid w:val="00ED528E"/>
    <w:pPr>
      <w:numPr>
        <w:ilvl w:val="7"/>
        <w:numId w:val="36"/>
      </w:numPr>
      <w:spacing w:before="240" w:after="60"/>
      <w:outlineLvl w:val="7"/>
    </w:pPr>
    <w:rPr>
      <w:i/>
      <w:iCs/>
      <w:lang w:val="x-none" w:eastAsia="x-none"/>
    </w:rPr>
  </w:style>
  <w:style w:type="paragraph" w:styleId="Heading9">
    <w:name w:val="heading 9"/>
    <w:basedOn w:val="Default"/>
    <w:next w:val="Default"/>
    <w:link w:val="Heading9Char"/>
    <w:rsid w:val="00ED528E"/>
    <w:pPr>
      <w:numPr>
        <w:ilvl w:val="8"/>
        <w:numId w:val="36"/>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rsid w:val="00ED528E"/>
    <w:pPr>
      <w:suppressAutoHyphens/>
    </w:pPr>
    <w:rPr>
      <w:sz w:val="24"/>
      <w:szCs w:val="24"/>
    </w:rPr>
  </w:style>
  <w:style w:type="character" w:customStyle="1" w:styleId="Absatz-Standardschriftart">
    <w:name w:val="Absatz-Standardschriftart"/>
    <w:rsid w:val="00ED528E"/>
  </w:style>
  <w:style w:type="character" w:customStyle="1" w:styleId="WW8Num5z0">
    <w:name w:val="WW8Num5z0"/>
    <w:rsid w:val="00ED528E"/>
    <w:rPr>
      <w:rFonts w:ascii="Symbol" w:hAnsi="Symbol"/>
    </w:rPr>
  </w:style>
  <w:style w:type="character" w:customStyle="1" w:styleId="WW8Num6z0">
    <w:name w:val="WW8Num6z0"/>
    <w:rsid w:val="00ED528E"/>
    <w:rPr>
      <w:rFonts w:ascii="Symbol" w:hAnsi="Symbol"/>
    </w:rPr>
  </w:style>
  <w:style w:type="character" w:customStyle="1" w:styleId="WW8Num7z0">
    <w:name w:val="WW8Num7z0"/>
    <w:rsid w:val="00ED528E"/>
    <w:rPr>
      <w:rFonts w:ascii="Symbol" w:hAnsi="Symbol"/>
    </w:rPr>
  </w:style>
  <w:style w:type="character" w:customStyle="1" w:styleId="WW8Num8z0">
    <w:name w:val="WW8Num8z0"/>
    <w:rsid w:val="00ED528E"/>
    <w:rPr>
      <w:rFonts w:ascii="Symbol" w:hAnsi="Symbol"/>
    </w:rPr>
  </w:style>
  <w:style w:type="character" w:customStyle="1" w:styleId="WW8Num10z0">
    <w:name w:val="WW8Num10z0"/>
    <w:rsid w:val="00ED528E"/>
    <w:rPr>
      <w:rFonts w:ascii="Symbol" w:hAnsi="Symbol"/>
    </w:rPr>
  </w:style>
  <w:style w:type="character" w:customStyle="1" w:styleId="WW8Num12z0">
    <w:name w:val="WW8Num12z0"/>
    <w:rsid w:val="00ED528E"/>
    <w:rPr>
      <w:rFonts w:ascii="Wingdings" w:hAnsi="Wingdings" w:cs="StarSymbol"/>
      <w:sz w:val="18"/>
      <w:szCs w:val="18"/>
    </w:rPr>
  </w:style>
  <w:style w:type="character" w:customStyle="1" w:styleId="WW8Num12z1">
    <w:name w:val="WW8Num12z1"/>
    <w:rsid w:val="00ED528E"/>
    <w:rPr>
      <w:rFonts w:ascii="Wingdings 2" w:hAnsi="Wingdings 2" w:cs="StarSymbol"/>
      <w:sz w:val="18"/>
      <w:szCs w:val="18"/>
    </w:rPr>
  </w:style>
  <w:style w:type="character" w:customStyle="1" w:styleId="WW8Num12z2">
    <w:name w:val="WW8Num12z2"/>
    <w:rsid w:val="00ED528E"/>
    <w:rPr>
      <w:rFonts w:ascii="StarSymbol" w:hAnsi="StarSymbol" w:cs="StarSymbol"/>
      <w:sz w:val="18"/>
      <w:szCs w:val="18"/>
    </w:rPr>
  </w:style>
  <w:style w:type="character" w:customStyle="1" w:styleId="WW8Num14z0">
    <w:name w:val="WW8Num14z0"/>
    <w:rsid w:val="00ED528E"/>
    <w:rPr>
      <w:rFonts w:ascii="Symbol" w:hAnsi="Symbol"/>
      <w:color w:val="000000"/>
    </w:rPr>
  </w:style>
  <w:style w:type="character" w:customStyle="1" w:styleId="WW8Num15z0">
    <w:name w:val="WW8Num15z0"/>
    <w:rsid w:val="00ED528E"/>
    <w:rPr>
      <w:rFonts w:ascii="Symbol" w:hAnsi="Symbol"/>
      <w:color w:val="000000"/>
    </w:rPr>
  </w:style>
  <w:style w:type="character" w:customStyle="1" w:styleId="WW8Num16z0">
    <w:name w:val="WW8Num16z0"/>
    <w:rsid w:val="00ED528E"/>
    <w:rPr>
      <w:rFonts w:ascii="Symbol" w:hAnsi="Symbol"/>
      <w:color w:val="000000"/>
    </w:rPr>
  </w:style>
  <w:style w:type="character" w:customStyle="1" w:styleId="WW8Num17z0">
    <w:name w:val="WW8Num17z0"/>
    <w:rsid w:val="00ED528E"/>
    <w:rPr>
      <w:rFonts w:ascii="Symbol" w:hAnsi="Symbol"/>
    </w:rPr>
  </w:style>
  <w:style w:type="character" w:customStyle="1" w:styleId="WW8Num17z1">
    <w:name w:val="WW8Num17z1"/>
    <w:rsid w:val="00ED528E"/>
    <w:rPr>
      <w:rFonts w:ascii="Courier New" w:hAnsi="Courier New" w:cs="Courier New"/>
    </w:rPr>
  </w:style>
  <w:style w:type="character" w:customStyle="1" w:styleId="WW8Num17z2">
    <w:name w:val="WW8Num17z2"/>
    <w:rsid w:val="00ED528E"/>
    <w:rPr>
      <w:rFonts w:ascii="Wingdings" w:hAnsi="Wingdings"/>
    </w:rPr>
  </w:style>
  <w:style w:type="character" w:customStyle="1" w:styleId="WW8Num18z0">
    <w:name w:val="WW8Num18z0"/>
    <w:rsid w:val="00ED528E"/>
    <w:rPr>
      <w:rFonts w:ascii="Wingdings" w:hAnsi="Wingdings"/>
      <w:sz w:val="20"/>
    </w:rPr>
  </w:style>
  <w:style w:type="character" w:customStyle="1" w:styleId="WW8Num19z0">
    <w:name w:val="WW8Num19z0"/>
    <w:rsid w:val="00ED528E"/>
    <w:rPr>
      <w:rFonts w:ascii="Wingdings" w:hAnsi="Wingdings"/>
      <w:color w:val="000000"/>
    </w:rPr>
  </w:style>
  <w:style w:type="character" w:customStyle="1" w:styleId="WW8Num19z1">
    <w:name w:val="WW8Num19z1"/>
    <w:rsid w:val="00ED528E"/>
    <w:rPr>
      <w:rFonts w:ascii="Wingdings" w:hAnsi="Wingdings"/>
      <w:sz w:val="20"/>
    </w:rPr>
  </w:style>
  <w:style w:type="character" w:customStyle="1" w:styleId="WW8Num20z0">
    <w:name w:val="WW8Num20z0"/>
    <w:rsid w:val="00ED528E"/>
    <w:rPr>
      <w:rFonts w:ascii="Symbol" w:hAnsi="Symbol"/>
      <w:color w:val="000000"/>
    </w:rPr>
  </w:style>
  <w:style w:type="character" w:customStyle="1" w:styleId="WW8Num21z0">
    <w:name w:val="WW8Num21z0"/>
    <w:rsid w:val="00ED528E"/>
    <w:rPr>
      <w:rFonts w:ascii="Symbol" w:hAnsi="Symbol"/>
      <w:color w:val="000000"/>
    </w:rPr>
  </w:style>
  <w:style w:type="character" w:customStyle="1" w:styleId="WW8Num23z0">
    <w:name w:val="WW8Num23z0"/>
    <w:rsid w:val="00ED528E"/>
    <w:rPr>
      <w:rFonts w:ascii="Wingdings" w:hAnsi="Wingdings"/>
      <w:sz w:val="20"/>
    </w:rPr>
  </w:style>
  <w:style w:type="character" w:customStyle="1" w:styleId="WW8Num24z0">
    <w:name w:val="WW8Num24z0"/>
    <w:rsid w:val="00ED528E"/>
    <w:rPr>
      <w:rFonts w:ascii="Symbol" w:hAnsi="Symbol"/>
      <w:color w:val="000000"/>
    </w:rPr>
  </w:style>
  <w:style w:type="character" w:customStyle="1" w:styleId="WW8Num25z0">
    <w:name w:val="WW8Num25z0"/>
    <w:rsid w:val="00ED528E"/>
    <w:rPr>
      <w:rFonts w:ascii="Symbol" w:hAnsi="Symbol"/>
      <w:color w:val="000000"/>
    </w:rPr>
  </w:style>
  <w:style w:type="character" w:customStyle="1" w:styleId="WW8Num26z0">
    <w:name w:val="WW8Num26z0"/>
    <w:rsid w:val="00ED528E"/>
    <w:rPr>
      <w:rFonts w:ascii="Wingdings" w:hAnsi="Wingdings"/>
      <w:sz w:val="20"/>
    </w:rPr>
  </w:style>
  <w:style w:type="character" w:customStyle="1" w:styleId="WW8Num27z0">
    <w:name w:val="WW8Num27z0"/>
    <w:rsid w:val="00ED528E"/>
    <w:rPr>
      <w:rFonts w:ascii="Wingdings" w:hAnsi="Wingdings"/>
      <w:color w:val="000000"/>
    </w:rPr>
  </w:style>
  <w:style w:type="character" w:customStyle="1" w:styleId="WW8Num27z1">
    <w:name w:val="WW8Num27z1"/>
    <w:rsid w:val="00ED528E"/>
    <w:rPr>
      <w:rFonts w:ascii="Wingdings" w:hAnsi="Wingdings"/>
      <w:sz w:val="20"/>
    </w:rPr>
  </w:style>
  <w:style w:type="character" w:customStyle="1" w:styleId="WW8Num29z0">
    <w:name w:val="WW8Num29z0"/>
    <w:rsid w:val="00ED528E"/>
    <w:rPr>
      <w:rFonts w:ascii="Symbol" w:hAnsi="Symbol"/>
      <w:color w:val="000000"/>
    </w:rPr>
  </w:style>
  <w:style w:type="character" w:customStyle="1" w:styleId="WW8Num30z0">
    <w:name w:val="WW8Num30z0"/>
    <w:rsid w:val="00ED528E"/>
    <w:rPr>
      <w:rFonts w:ascii="Wingdings" w:hAnsi="Wingdings"/>
      <w:color w:val="000000"/>
    </w:rPr>
  </w:style>
  <w:style w:type="character" w:customStyle="1" w:styleId="WW8Num30z1">
    <w:name w:val="WW8Num30z1"/>
    <w:rsid w:val="00ED528E"/>
    <w:rPr>
      <w:rFonts w:ascii="Wingdings" w:hAnsi="Wingdings"/>
      <w:sz w:val="20"/>
    </w:rPr>
  </w:style>
  <w:style w:type="character" w:customStyle="1" w:styleId="WW8Num31z0">
    <w:name w:val="WW8Num31z0"/>
    <w:rsid w:val="00ED528E"/>
    <w:rPr>
      <w:rFonts w:ascii="Symbol" w:hAnsi="Symbol"/>
      <w:color w:val="000000"/>
    </w:rPr>
  </w:style>
  <w:style w:type="character" w:customStyle="1" w:styleId="WW8Num33z0">
    <w:name w:val="WW8Num33z0"/>
    <w:rsid w:val="00ED528E"/>
    <w:rPr>
      <w:rFonts w:ascii="Wingdings" w:hAnsi="Wingdings"/>
      <w:color w:val="000000"/>
    </w:rPr>
  </w:style>
  <w:style w:type="character" w:customStyle="1" w:styleId="WW8Num33z1">
    <w:name w:val="WW8Num33z1"/>
    <w:rsid w:val="00ED528E"/>
    <w:rPr>
      <w:rFonts w:ascii="Wingdings" w:hAnsi="Wingdings"/>
      <w:sz w:val="20"/>
    </w:rPr>
  </w:style>
  <w:style w:type="character" w:customStyle="1" w:styleId="WW8Num36z0">
    <w:name w:val="WW8Num36z0"/>
    <w:rsid w:val="00ED528E"/>
    <w:rPr>
      <w:rFonts w:ascii="Symbol" w:hAnsi="Symbol"/>
      <w:color w:val="000000"/>
    </w:rPr>
  </w:style>
  <w:style w:type="character" w:customStyle="1" w:styleId="WW8Num37z0">
    <w:name w:val="WW8Num37z0"/>
    <w:rsid w:val="00ED528E"/>
    <w:rPr>
      <w:rFonts w:ascii="Symbol" w:hAnsi="Symbol"/>
      <w:color w:val="000000"/>
    </w:rPr>
  </w:style>
  <w:style w:type="character" w:customStyle="1" w:styleId="WW8Num38z0">
    <w:name w:val="WW8Num38z0"/>
    <w:rsid w:val="00ED528E"/>
    <w:rPr>
      <w:rFonts w:ascii="Wingdings" w:hAnsi="Wingdings"/>
      <w:color w:val="000000"/>
    </w:rPr>
  </w:style>
  <w:style w:type="character" w:customStyle="1" w:styleId="WW8Num38z1">
    <w:name w:val="WW8Num38z1"/>
    <w:rsid w:val="00ED528E"/>
    <w:rPr>
      <w:rFonts w:ascii="Wingdings" w:hAnsi="Wingdings"/>
      <w:sz w:val="20"/>
    </w:rPr>
  </w:style>
  <w:style w:type="character" w:customStyle="1" w:styleId="WW8Num39z0">
    <w:name w:val="WW8Num39z0"/>
    <w:rsid w:val="00ED528E"/>
    <w:rPr>
      <w:rFonts w:ascii="Symbol" w:hAnsi="Symbol"/>
      <w:color w:val="000000"/>
    </w:rPr>
  </w:style>
  <w:style w:type="character" w:customStyle="1" w:styleId="WW8Num40z0">
    <w:name w:val="WW8Num40z0"/>
    <w:rsid w:val="00ED528E"/>
    <w:rPr>
      <w:rFonts w:ascii="Wingdings" w:hAnsi="Wingdings"/>
      <w:color w:val="000000"/>
      <w:sz w:val="22"/>
    </w:rPr>
  </w:style>
  <w:style w:type="character" w:customStyle="1" w:styleId="WW8Num40z1">
    <w:name w:val="WW8Num40z1"/>
    <w:rsid w:val="00ED528E"/>
    <w:rPr>
      <w:rFonts w:ascii="Wingdings" w:hAnsi="Wingdings"/>
      <w:sz w:val="20"/>
    </w:rPr>
  </w:style>
  <w:style w:type="character" w:customStyle="1" w:styleId="WW8Num41z0">
    <w:name w:val="WW8Num41z0"/>
    <w:rsid w:val="00ED528E"/>
    <w:rPr>
      <w:rFonts w:ascii="Symbol" w:hAnsi="Symbol"/>
      <w:color w:val="000000"/>
    </w:rPr>
  </w:style>
  <w:style w:type="character" w:customStyle="1" w:styleId="WW8Num42z0">
    <w:name w:val="WW8Num42z0"/>
    <w:rsid w:val="00ED528E"/>
    <w:rPr>
      <w:rFonts w:ascii="Symbol" w:hAnsi="Symbol"/>
    </w:rPr>
  </w:style>
  <w:style w:type="character" w:customStyle="1" w:styleId="WW8Num42z1">
    <w:name w:val="WW8Num42z1"/>
    <w:rsid w:val="00ED528E"/>
    <w:rPr>
      <w:rFonts w:ascii="Courier New" w:hAnsi="Courier New" w:cs="Courier New"/>
    </w:rPr>
  </w:style>
  <w:style w:type="character" w:customStyle="1" w:styleId="WW8Num42z2">
    <w:name w:val="WW8Num42z2"/>
    <w:rsid w:val="00ED528E"/>
    <w:rPr>
      <w:rFonts w:ascii="Wingdings" w:hAnsi="Wingdings"/>
    </w:rPr>
  </w:style>
  <w:style w:type="character" w:customStyle="1" w:styleId="WW8Num43z0">
    <w:name w:val="WW8Num43z0"/>
    <w:rsid w:val="00ED528E"/>
    <w:rPr>
      <w:rFonts w:ascii="Wingdings" w:hAnsi="Wingdings"/>
      <w:sz w:val="20"/>
    </w:rPr>
  </w:style>
  <w:style w:type="character" w:customStyle="1" w:styleId="WW8Num44z0">
    <w:name w:val="WW8Num44z0"/>
    <w:rsid w:val="00ED528E"/>
    <w:rPr>
      <w:rFonts w:ascii="Wingdings" w:hAnsi="Wingdings"/>
      <w:color w:val="000000"/>
      <w:sz w:val="22"/>
    </w:rPr>
  </w:style>
  <w:style w:type="character" w:customStyle="1" w:styleId="WW8Num44z1">
    <w:name w:val="WW8Num44z1"/>
    <w:rsid w:val="00ED528E"/>
    <w:rPr>
      <w:rFonts w:ascii="Wingdings" w:hAnsi="Wingdings"/>
      <w:sz w:val="20"/>
    </w:rPr>
  </w:style>
  <w:style w:type="character" w:customStyle="1" w:styleId="WW8Num45z0">
    <w:name w:val="WW8Num45z0"/>
    <w:rsid w:val="00ED528E"/>
    <w:rPr>
      <w:rFonts w:ascii="Symbol" w:hAnsi="Symbol"/>
      <w:color w:val="000000"/>
    </w:rPr>
  </w:style>
  <w:style w:type="character" w:customStyle="1" w:styleId="WW8Num46z0">
    <w:name w:val="WW8Num46z0"/>
    <w:rsid w:val="00ED528E"/>
    <w:rPr>
      <w:rFonts w:ascii="Symbol" w:hAnsi="Symbol"/>
      <w:color w:val="000000"/>
    </w:rPr>
  </w:style>
  <w:style w:type="character" w:customStyle="1" w:styleId="WW8Num47z0">
    <w:name w:val="WW8Num47z0"/>
    <w:rsid w:val="00ED528E"/>
    <w:rPr>
      <w:rFonts w:ascii="Symbol" w:hAnsi="Symbol"/>
      <w:color w:val="000000"/>
    </w:rPr>
  </w:style>
  <w:style w:type="character" w:customStyle="1" w:styleId="WW8Num48z0">
    <w:name w:val="WW8Num48z0"/>
    <w:rsid w:val="00ED528E"/>
    <w:rPr>
      <w:rFonts w:ascii="Wingdings" w:hAnsi="Wingdings"/>
      <w:sz w:val="20"/>
    </w:rPr>
  </w:style>
  <w:style w:type="character" w:customStyle="1" w:styleId="WW8Num49z0">
    <w:name w:val="WW8Num49z0"/>
    <w:rsid w:val="00ED528E"/>
    <w:rPr>
      <w:rFonts w:ascii="Symbol" w:hAnsi="Symbol"/>
      <w:color w:val="000000"/>
    </w:rPr>
  </w:style>
  <w:style w:type="character" w:customStyle="1" w:styleId="WW8Num50z0">
    <w:name w:val="WW8Num50z0"/>
    <w:rsid w:val="00ED528E"/>
    <w:rPr>
      <w:rFonts w:ascii="Symbol" w:hAnsi="Symbol"/>
    </w:rPr>
  </w:style>
  <w:style w:type="character" w:customStyle="1" w:styleId="WW8Num50z1">
    <w:name w:val="WW8Num50z1"/>
    <w:rsid w:val="00ED528E"/>
    <w:rPr>
      <w:rFonts w:ascii="Courier New" w:hAnsi="Courier New" w:cs="Courier New"/>
    </w:rPr>
  </w:style>
  <w:style w:type="character" w:customStyle="1" w:styleId="WW8Num50z2">
    <w:name w:val="WW8Num50z2"/>
    <w:rsid w:val="00ED528E"/>
    <w:rPr>
      <w:rFonts w:ascii="Wingdings" w:hAnsi="Wingdings"/>
    </w:rPr>
  </w:style>
  <w:style w:type="character" w:customStyle="1" w:styleId="WW8Num51z0">
    <w:name w:val="WW8Num51z0"/>
    <w:rsid w:val="00ED528E"/>
    <w:rPr>
      <w:rFonts w:ascii="Symbol" w:hAnsi="Symbol"/>
      <w:color w:val="000000"/>
    </w:rPr>
  </w:style>
  <w:style w:type="character" w:customStyle="1" w:styleId="WW8Num52z0">
    <w:name w:val="WW8Num52z0"/>
    <w:rsid w:val="00ED528E"/>
    <w:rPr>
      <w:rFonts w:ascii="Wingdings" w:hAnsi="Wingdings"/>
      <w:sz w:val="20"/>
    </w:rPr>
  </w:style>
  <w:style w:type="character" w:customStyle="1" w:styleId="WW8Num53z0">
    <w:name w:val="WW8Num53z0"/>
    <w:rsid w:val="00ED528E"/>
    <w:rPr>
      <w:rFonts w:ascii="Wingdings" w:hAnsi="Wingdings"/>
      <w:color w:val="000000"/>
    </w:rPr>
  </w:style>
  <w:style w:type="character" w:customStyle="1" w:styleId="WW8Num53z1">
    <w:name w:val="WW8Num53z1"/>
    <w:rsid w:val="00ED528E"/>
    <w:rPr>
      <w:rFonts w:ascii="Wingdings" w:hAnsi="Wingdings"/>
      <w:sz w:val="20"/>
    </w:rPr>
  </w:style>
  <w:style w:type="character" w:customStyle="1" w:styleId="WW8Num54z0">
    <w:name w:val="WW8Num54z0"/>
    <w:rsid w:val="00ED528E"/>
    <w:rPr>
      <w:rFonts w:ascii="Symbol" w:hAnsi="Symbol"/>
      <w:color w:val="000000"/>
    </w:rPr>
  </w:style>
  <w:style w:type="character" w:customStyle="1" w:styleId="WW8Num55z1">
    <w:name w:val="WW8Num55z1"/>
    <w:rsid w:val="00ED528E"/>
    <w:rPr>
      <w:rFonts w:ascii="Courier New" w:hAnsi="Courier New" w:cs="Courier New"/>
    </w:rPr>
  </w:style>
  <w:style w:type="character" w:customStyle="1" w:styleId="WW8Num55z2">
    <w:name w:val="WW8Num55z2"/>
    <w:rsid w:val="00ED528E"/>
    <w:rPr>
      <w:rFonts w:ascii="Wingdings" w:hAnsi="Wingdings"/>
    </w:rPr>
  </w:style>
  <w:style w:type="character" w:customStyle="1" w:styleId="WW8Num55z3">
    <w:name w:val="WW8Num55z3"/>
    <w:rsid w:val="00ED528E"/>
    <w:rPr>
      <w:rFonts w:ascii="Symbol" w:hAnsi="Symbol"/>
    </w:rPr>
  </w:style>
  <w:style w:type="character" w:customStyle="1" w:styleId="WW8Num56z0">
    <w:name w:val="WW8Num56z0"/>
    <w:rsid w:val="00ED528E"/>
    <w:rPr>
      <w:rFonts w:ascii="Symbol" w:hAnsi="Symbol"/>
      <w:color w:val="000000"/>
    </w:rPr>
  </w:style>
  <w:style w:type="character" w:customStyle="1" w:styleId="WW8Num57z0">
    <w:name w:val="WW8Num57z0"/>
    <w:rsid w:val="00ED528E"/>
    <w:rPr>
      <w:rFonts w:ascii="Symbol" w:hAnsi="Symbol"/>
      <w:color w:val="000000"/>
    </w:rPr>
  </w:style>
  <w:style w:type="character" w:customStyle="1" w:styleId="WW8Num58z0">
    <w:name w:val="WW8Num58z0"/>
    <w:rsid w:val="00ED528E"/>
    <w:rPr>
      <w:rFonts w:ascii="Symbol" w:hAnsi="Symbol"/>
      <w:color w:val="000000"/>
    </w:rPr>
  </w:style>
  <w:style w:type="character" w:customStyle="1" w:styleId="WW8Num59z0">
    <w:name w:val="WW8Num59z0"/>
    <w:rsid w:val="00ED528E"/>
    <w:rPr>
      <w:rFonts w:ascii="Wingdings" w:hAnsi="Wingdings"/>
      <w:sz w:val="20"/>
    </w:rPr>
  </w:style>
  <w:style w:type="character" w:customStyle="1" w:styleId="WW8Num60z0">
    <w:name w:val="WW8Num60z0"/>
    <w:rsid w:val="00ED528E"/>
    <w:rPr>
      <w:rFonts w:ascii="Wingdings" w:hAnsi="Wingdings"/>
      <w:sz w:val="20"/>
    </w:rPr>
  </w:style>
  <w:style w:type="character" w:customStyle="1" w:styleId="WW8Num61z0">
    <w:name w:val="WW8Num61z0"/>
    <w:rsid w:val="00ED528E"/>
    <w:rPr>
      <w:rFonts w:ascii="Symbol" w:hAnsi="Symbol"/>
      <w:color w:val="000000"/>
    </w:rPr>
  </w:style>
  <w:style w:type="character" w:customStyle="1" w:styleId="WW8Num62z0">
    <w:name w:val="WW8Num62z0"/>
    <w:rsid w:val="00ED528E"/>
    <w:rPr>
      <w:rFonts w:ascii="Symbol" w:hAnsi="Symbol"/>
    </w:rPr>
  </w:style>
  <w:style w:type="character" w:customStyle="1" w:styleId="WW8Num62z1">
    <w:name w:val="WW8Num62z1"/>
    <w:rsid w:val="00ED528E"/>
    <w:rPr>
      <w:rFonts w:ascii="Courier New" w:hAnsi="Courier New" w:cs="Courier New"/>
    </w:rPr>
  </w:style>
  <w:style w:type="character" w:customStyle="1" w:styleId="WW8Num62z2">
    <w:name w:val="WW8Num62z2"/>
    <w:rsid w:val="00ED528E"/>
    <w:rPr>
      <w:rFonts w:ascii="Wingdings" w:hAnsi="Wingdings"/>
    </w:rPr>
  </w:style>
  <w:style w:type="character" w:customStyle="1" w:styleId="WW8Num63z0">
    <w:name w:val="WW8Num63z0"/>
    <w:rsid w:val="00ED528E"/>
    <w:rPr>
      <w:rFonts w:ascii="Wingdings" w:hAnsi="Wingdings"/>
      <w:color w:val="000000"/>
    </w:rPr>
  </w:style>
  <w:style w:type="character" w:customStyle="1" w:styleId="WW8Num63z1">
    <w:name w:val="WW8Num63z1"/>
    <w:rsid w:val="00ED528E"/>
    <w:rPr>
      <w:rFonts w:ascii="Wingdings" w:hAnsi="Wingdings"/>
      <w:sz w:val="20"/>
    </w:rPr>
  </w:style>
  <w:style w:type="character" w:customStyle="1" w:styleId="WW8Num64z0">
    <w:name w:val="WW8Num64z0"/>
    <w:rsid w:val="00ED528E"/>
    <w:rPr>
      <w:rFonts w:ascii="Symbol" w:hAnsi="Symbol"/>
    </w:rPr>
  </w:style>
  <w:style w:type="character" w:customStyle="1" w:styleId="WW8Num64z1">
    <w:name w:val="WW8Num64z1"/>
    <w:rsid w:val="00ED528E"/>
    <w:rPr>
      <w:rFonts w:ascii="Courier New" w:hAnsi="Courier New" w:cs="Courier New"/>
    </w:rPr>
  </w:style>
  <w:style w:type="character" w:customStyle="1" w:styleId="WW8Num64z2">
    <w:name w:val="WW8Num64z2"/>
    <w:rsid w:val="00ED528E"/>
    <w:rPr>
      <w:rFonts w:ascii="Wingdings" w:hAnsi="Wingdings"/>
    </w:rPr>
  </w:style>
  <w:style w:type="character" w:customStyle="1" w:styleId="WW8Num65z0">
    <w:name w:val="WW8Num65z0"/>
    <w:rsid w:val="00ED528E"/>
    <w:rPr>
      <w:rFonts w:ascii="Wingdings" w:hAnsi="Wingdings"/>
      <w:sz w:val="20"/>
    </w:rPr>
  </w:style>
  <w:style w:type="character" w:customStyle="1" w:styleId="WW8Num66z0">
    <w:name w:val="WW8Num66z0"/>
    <w:rsid w:val="00ED528E"/>
    <w:rPr>
      <w:rFonts w:ascii="Wingdings" w:hAnsi="Wingdings"/>
      <w:sz w:val="20"/>
    </w:rPr>
  </w:style>
  <w:style w:type="character" w:customStyle="1" w:styleId="WW8Num67z0">
    <w:name w:val="WW8Num67z0"/>
    <w:rsid w:val="00ED528E"/>
    <w:rPr>
      <w:rFonts w:ascii="Symbol" w:hAnsi="Symbol"/>
    </w:rPr>
  </w:style>
  <w:style w:type="character" w:customStyle="1" w:styleId="WW8Num67z1">
    <w:name w:val="WW8Num67z1"/>
    <w:rsid w:val="00ED528E"/>
    <w:rPr>
      <w:rFonts w:ascii="Courier New" w:hAnsi="Courier New" w:cs="Courier New"/>
    </w:rPr>
  </w:style>
  <w:style w:type="character" w:customStyle="1" w:styleId="WW8Num67z2">
    <w:name w:val="WW8Num67z2"/>
    <w:rsid w:val="00ED528E"/>
    <w:rPr>
      <w:rFonts w:ascii="Wingdings" w:hAnsi="Wingdings"/>
    </w:rPr>
  </w:style>
  <w:style w:type="character" w:customStyle="1" w:styleId="WW8Num68z0">
    <w:name w:val="WW8Num68z0"/>
    <w:rsid w:val="00ED528E"/>
    <w:rPr>
      <w:rFonts w:ascii="Wingdings" w:hAnsi="Wingdings"/>
      <w:color w:val="000000"/>
      <w:sz w:val="22"/>
    </w:rPr>
  </w:style>
  <w:style w:type="character" w:customStyle="1" w:styleId="WW8Num68z1">
    <w:name w:val="WW8Num68z1"/>
    <w:rsid w:val="00ED528E"/>
    <w:rPr>
      <w:rFonts w:ascii="Wingdings" w:hAnsi="Wingdings"/>
      <w:sz w:val="20"/>
    </w:rPr>
  </w:style>
  <w:style w:type="character" w:customStyle="1" w:styleId="WW8Num69z0">
    <w:name w:val="WW8Num69z0"/>
    <w:rsid w:val="00ED528E"/>
    <w:rPr>
      <w:rFonts w:ascii="Symbol" w:hAnsi="Symbol"/>
    </w:rPr>
  </w:style>
  <w:style w:type="character" w:customStyle="1" w:styleId="WW8Num69z1">
    <w:name w:val="WW8Num69z1"/>
    <w:rsid w:val="00ED528E"/>
    <w:rPr>
      <w:rFonts w:ascii="Courier New" w:hAnsi="Courier New" w:cs="Courier New"/>
    </w:rPr>
  </w:style>
  <w:style w:type="character" w:customStyle="1" w:styleId="WW8Num69z2">
    <w:name w:val="WW8Num69z2"/>
    <w:rsid w:val="00ED528E"/>
    <w:rPr>
      <w:rFonts w:ascii="Wingdings" w:hAnsi="Wingdings"/>
    </w:rPr>
  </w:style>
  <w:style w:type="character" w:customStyle="1" w:styleId="WW8Num70z0">
    <w:name w:val="WW8Num70z0"/>
    <w:rsid w:val="00ED528E"/>
    <w:rPr>
      <w:rFonts w:ascii="Wingdings" w:hAnsi="Wingdings"/>
      <w:sz w:val="20"/>
    </w:rPr>
  </w:style>
  <w:style w:type="character" w:customStyle="1" w:styleId="WW8Num71z0">
    <w:name w:val="WW8Num71z0"/>
    <w:rsid w:val="00ED528E"/>
    <w:rPr>
      <w:rFonts w:ascii="Symbol" w:hAnsi="Symbol"/>
      <w:color w:val="000000"/>
    </w:rPr>
  </w:style>
  <w:style w:type="character" w:customStyle="1" w:styleId="WW8Num72z0">
    <w:name w:val="WW8Num72z0"/>
    <w:rsid w:val="00ED528E"/>
    <w:rPr>
      <w:rFonts w:ascii="Wingdings" w:hAnsi="Wingdings"/>
      <w:sz w:val="20"/>
    </w:rPr>
  </w:style>
  <w:style w:type="character" w:customStyle="1" w:styleId="WW8Num73z0">
    <w:name w:val="WW8Num73z0"/>
    <w:rsid w:val="00ED528E"/>
    <w:rPr>
      <w:rFonts w:ascii="Wingdings" w:hAnsi="Wingdings"/>
      <w:sz w:val="20"/>
    </w:rPr>
  </w:style>
  <w:style w:type="character" w:customStyle="1" w:styleId="WW8Num74z0">
    <w:name w:val="WW8Num74z0"/>
    <w:rsid w:val="00ED528E"/>
    <w:rPr>
      <w:rFonts w:ascii="Wingdings" w:hAnsi="Wingdings"/>
      <w:color w:val="000000"/>
      <w:sz w:val="20"/>
    </w:rPr>
  </w:style>
  <w:style w:type="character" w:customStyle="1" w:styleId="WW8Num74z1">
    <w:name w:val="WW8Num74z1"/>
    <w:rsid w:val="00ED528E"/>
    <w:rPr>
      <w:rFonts w:ascii="Wingdings" w:hAnsi="Wingdings"/>
      <w:sz w:val="20"/>
    </w:rPr>
  </w:style>
  <w:style w:type="character" w:customStyle="1" w:styleId="WW8Num76z0">
    <w:name w:val="WW8Num76z0"/>
    <w:rsid w:val="00ED528E"/>
    <w:rPr>
      <w:rFonts w:ascii="Symbol" w:hAnsi="Symbol"/>
      <w:color w:val="000000"/>
    </w:rPr>
  </w:style>
  <w:style w:type="character" w:customStyle="1" w:styleId="WW8Num77z0">
    <w:name w:val="WW8Num77z0"/>
    <w:rsid w:val="00ED528E"/>
    <w:rPr>
      <w:rFonts w:ascii="Wingdings" w:hAnsi="Wingdings"/>
      <w:sz w:val="20"/>
    </w:rPr>
  </w:style>
  <w:style w:type="character" w:customStyle="1" w:styleId="WW8Num78z0">
    <w:name w:val="WW8Num78z0"/>
    <w:rsid w:val="00ED528E"/>
    <w:rPr>
      <w:rFonts w:ascii="Wingdings" w:hAnsi="Wingdings"/>
      <w:sz w:val="20"/>
    </w:rPr>
  </w:style>
  <w:style w:type="character" w:customStyle="1" w:styleId="WW8Num79z0">
    <w:name w:val="WW8Num79z0"/>
    <w:rsid w:val="00ED528E"/>
    <w:rPr>
      <w:rFonts w:ascii="Wingdings" w:hAnsi="Wingdings"/>
      <w:color w:val="000000"/>
    </w:rPr>
  </w:style>
  <w:style w:type="character" w:customStyle="1" w:styleId="WW8Num79z1">
    <w:name w:val="WW8Num79z1"/>
    <w:rsid w:val="00ED528E"/>
    <w:rPr>
      <w:rFonts w:ascii="Wingdings" w:hAnsi="Wingdings"/>
      <w:sz w:val="20"/>
    </w:rPr>
  </w:style>
  <w:style w:type="character" w:customStyle="1" w:styleId="WW8Num80z0">
    <w:name w:val="WW8Num80z0"/>
    <w:rsid w:val="00ED528E"/>
    <w:rPr>
      <w:rFonts w:ascii="Wingdings" w:hAnsi="Wingdings"/>
      <w:sz w:val="20"/>
    </w:rPr>
  </w:style>
  <w:style w:type="character" w:customStyle="1" w:styleId="WW8Num81z0">
    <w:name w:val="WW8Num81z0"/>
    <w:rsid w:val="00ED528E"/>
    <w:rPr>
      <w:rFonts w:ascii="Wingdings" w:hAnsi="Wingdings"/>
      <w:sz w:val="20"/>
    </w:rPr>
  </w:style>
  <w:style w:type="character" w:customStyle="1" w:styleId="WW8Num82z0">
    <w:name w:val="WW8Num82z0"/>
    <w:rsid w:val="00ED528E"/>
    <w:rPr>
      <w:rFonts w:ascii="Wingdings" w:hAnsi="Wingdings"/>
      <w:sz w:val="20"/>
    </w:rPr>
  </w:style>
  <w:style w:type="character" w:customStyle="1" w:styleId="WW8Num83z0">
    <w:name w:val="WW8Num83z0"/>
    <w:rsid w:val="00ED528E"/>
    <w:rPr>
      <w:rFonts w:ascii="Symbol" w:eastAsia="Times New Roman" w:hAnsi="Symbol" w:cs="Times New Roman"/>
    </w:rPr>
  </w:style>
  <w:style w:type="character" w:customStyle="1" w:styleId="WW8Num83z1">
    <w:name w:val="WW8Num83z1"/>
    <w:rsid w:val="00ED528E"/>
    <w:rPr>
      <w:rFonts w:ascii="Courier New" w:hAnsi="Courier New" w:cs="Courier New"/>
    </w:rPr>
  </w:style>
  <w:style w:type="character" w:customStyle="1" w:styleId="WW8Num83z2">
    <w:name w:val="WW8Num83z2"/>
    <w:rsid w:val="00ED528E"/>
    <w:rPr>
      <w:rFonts w:ascii="Wingdings" w:hAnsi="Wingdings"/>
    </w:rPr>
  </w:style>
  <w:style w:type="character" w:customStyle="1" w:styleId="WW8Num83z3">
    <w:name w:val="WW8Num83z3"/>
    <w:rsid w:val="00ED528E"/>
    <w:rPr>
      <w:rFonts w:ascii="Symbol" w:hAnsi="Symbol"/>
    </w:rPr>
  </w:style>
  <w:style w:type="character" w:customStyle="1" w:styleId="WW8Num84z0">
    <w:name w:val="WW8Num84z0"/>
    <w:rsid w:val="00ED528E"/>
    <w:rPr>
      <w:rFonts w:ascii="Wingdings" w:hAnsi="Wingdings"/>
      <w:color w:val="000000"/>
    </w:rPr>
  </w:style>
  <w:style w:type="character" w:customStyle="1" w:styleId="WW8Num84z1">
    <w:name w:val="WW8Num84z1"/>
    <w:rsid w:val="00ED528E"/>
    <w:rPr>
      <w:rFonts w:ascii="Wingdings" w:hAnsi="Wingdings"/>
      <w:sz w:val="20"/>
    </w:rPr>
  </w:style>
  <w:style w:type="character" w:customStyle="1" w:styleId="WW8Num85z0">
    <w:name w:val="WW8Num85z0"/>
    <w:rsid w:val="00ED528E"/>
    <w:rPr>
      <w:rFonts w:ascii="Wingdings" w:hAnsi="Wingdings"/>
      <w:color w:val="000000"/>
    </w:rPr>
  </w:style>
  <w:style w:type="character" w:customStyle="1" w:styleId="WW8Num85z1">
    <w:name w:val="WW8Num85z1"/>
    <w:rsid w:val="00ED528E"/>
    <w:rPr>
      <w:rFonts w:ascii="Wingdings" w:hAnsi="Wingdings"/>
      <w:sz w:val="20"/>
    </w:rPr>
  </w:style>
  <w:style w:type="character" w:customStyle="1" w:styleId="WW8Num86z0">
    <w:name w:val="WW8Num86z0"/>
    <w:rsid w:val="00ED528E"/>
    <w:rPr>
      <w:rFonts w:ascii="Symbol" w:hAnsi="Symbol"/>
    </w:rPr>
  </w:style>
  <w:style w:type="character" w:customStyle="1" w:styleId="WW8Num86z1">
    <w:name w:val="WW8Num86z1"/>
    <w:rsid w:val="00ED528E"/>
    <w:rPr>
      <w:rFonts w:ascii="Courier New" w:hAnsi="Courier New" w:cs="Courier New"/>
    </w:rPr>
  </w:style>
  <w:style w:type="character" w:customStyle="1" w:styleId="WW8Num86z2">
    <w:name w:val="WW8Num86z2"/>
    <w:rsid w:val="00ED528E"/>
    <w:rPr>
      <w:rFonts w:ascii="Wingdings" w:hAnsi="Wingdings"/>
    </w:rPr>
  </w:style>
  <w:style w:type="character" w:customStyle="1" w:styleId="WW8Num87z0">
    <w:name w:val="WW8Num87z0"/>
    <w:rsid w:val="00ED528E"/>
    <w:rPr>
      <w:rFonts w:ascii="Symbol" w:hAnsi="Symbol"/>
      <w:color w:val="000000"/>
    </w:rPr>
  </w:style>
  <w:style w:type="character" w:customStyle="1" w:styleId="WW8Num88z0">
    <w:name w:val="WW8Num88z0"/>
    <w:rsid w:val="00ED528E"/>
    <w:rPr>
      <w:rFonts w:ascii="Wingdings" w:hAnsi="Wingdings"/>
      <w:sz w:val="20"/>
    </w:rPr>
  </w:style>
  <w:style w:type="character" w:customStyle="1" w:styleId="WW8Num89z0">
    <w:name w:val="WW8Num89z0"/>
    <w:rsid w:val="00ED528E"/>
    <w:rPr>
      <w:rFonts w:ascii="Symbol" w:hAnsi="Symbol"/>
      <w:color w:val="000000"/>
    </w:rPr>
  </w:style>
  <w:style w:type="character" w:customStyle="1" w:styleId="WW8Num91z0">
    <w:name w:val="WW8Num91z0"/>
    <w:rsid w:val="00ED528E"/>
    <w:rPr>
      <w:rFonts w:ascii="Symbol" w:hAnsi="Symbol"/>
      <w:color w:val="000000"/>
    </w:rPr>
  </w:style>
  <w:style w:type="character" w:customStyle="1" w:styleId="WW8Num92z0">
    <w:name w:val="WW8Num92z0"/>
    <w:rsid w:val="00ED528E"/>
    <w:rPr>
      <w:rFonts w:ascii="Wingdings" w:hAnsi="Wingdings"/>
      <w:color w:val="000000"/>
    </w:rPr>
  </w:style>
  <w:style w:type="character" w:customStyle="1" w:styleId="WW8Num92z1">
    <w:name w:val="WW8Num92z1"/>
    <w:rsid w:val="00ED528E"/>
    <w:rPr>
      <w:rFonts w:ascii="Wingdings" w:hAnsi="Wingdings"/>
      <w:sz w:val="20"/>
    </w:rPr>
  </w:style>
  <w:style w:type="character" w:customStyle="1" w:styleId="WW8Num93z0">
    <w:name w:val="WW8Num93z0"/>
    <w:rsid w:val="00ED528E"/>
    <w:rPr>
      <w:rFonts w:ascii="Wingdings" w:hAnsi="Wingdings"/>
      <w:color w:val="000000"/>
      <w:sz w:val="22"/>
    </w:rPr>
  </w:style>
  <w:style w:type="character" w:customStyle="1" w:styleId="WW8Num93z1">
    <w:name w:val="WW8Num93z1"/>
    <w:rsid w:val="00ED528E"/>
    <w:rPr>
      <w:rFonts w:ascii="Wingdings" w:hAnsi="Wingdings"/>
      <w:sz w:val="20"/>
    </w:rPr>
  </w:style>
  <w:style w:type="character" w:customStyle="1" w:styleId="WW8Num94z0">
    <w:name w:val="WW8Num94z0"/>
    <w:rsid w:val="00ED528E"/>
    <w:rPr>
      <w:rFonts w:ascii="Wingdings" w:hAnsi="Wingdings"/>
      <w:color w:val="000000"/>
    </w:rPr>
  </w:style>
  <w:style w:type="character" w:customStyle="1" w:styleId="WW8Num94z1">
    <w:name w:val="WW8Num94z1"/>
    <w:rsid w:val="00ED528E"/>
    <w:rPr>
      <w:rFonts w:ascii="Wingdings" w:hAnsi="Wingdings"/>
      <w:sz w:val="20"/>
    </w:rPr>
  </w:style>
  <w:style w:type="character" w:customStyle="1" w:styleId="WW8Num95z0">
    <w:name w:val="WW8Num95z0"/>
    <w:rsid w:val="00ED528E"/>
    <w:rPr>
      <w:rFonts w:ascii="Symbol" w:hAnsi="Symbol"/>
      <w:color w:val="000000"/>
    </w:rPr>
  </w:style>
  <w:style w:type="character" w:customStyle="1" w:styleId="WW8Num96z0">
    <w:name w:val="WW8Num96z0"/>
    <w:rsid w:val="00ED528E"/>
    <w:rPr>
      <w:rFonts w:ascii="Wingdings" w:hAnsi="Wingdings"/>
      <w:sz w:val="20"/>
    </w:rPr>
  </w:style>
  <w:style w:type="character" w:customStyle="1" w:styleId="WW8Num98z0">
    <w:name w:val="WW8Num98z0"/>
    <w:rsid w:val="00ED528E"/>
    <w:rPr>
      <w:rFonts w:ascii="Symbol" w:hAnsi="Symbol"/>
      <w:color w:val="000000"/>
    </w:rPr>
  </w:style>
  <w:style w:type="character" w:customStyle="1" w:styleId="WW8Num99z0">
    <w:name w:val="WW8Num99z0"/>
    <w:rsid w:val="00ED528E"/>
    <w:rPr>
      <w:rFonts w:ascii="Symbol" w:hAnsi="Symbol"/>
      <w:color w:val="000000"/>
    </w:rPr>
  </w:style>
  <w:style w:type="character" w:customStyle="1" w:styleId="WW8Num100z0">
    <w:name w:val="WW8Num100z0"/>
    <w:rsid w:val="00ED528E"/>
    <w:rPr>
      <w:rFonts w:ascii="Symbol" w:hAnsi="Symbol"/>
      <w:color w:val="000000"/>
    </w:rPr>
  </w:style>
  <w:style w:type="character" w:customStyle="1" w:styleId="WW8Num101z0">
    <w:name w:val="WW8Num101z0"/>
    <w:rsid w:val="00ED528E"/>
    <w:rPr>
      <w:rFonts w:ascii="Symbol" w:hAnsi="Symbol"/>
      <w:color w:val="000000"/>
    </w:rPr>
  </w:style>
  <w:style w:type="character" w:customStyle="1" w:styleId="WW8Num102z0">
    <w:name w:val="WW8Num102z0"/>
    <w:rsid w:val="00ED528E"/>
    <w:rPr>
      <w:rFonts w:ascii="Wingdings" w:hAnsi="Wingdings"/>
      <w:sz w:val="20"/>
    </w:rPr>
  </w:style>
  <w:style w:type="character" w:customStyle="1" w:styleId="WW8Num103z0">
    <w:name w:val="WW8Num103z0"/>
    <w:rsid w:val="00ED528E"/>
    <w:rPr>
      <w:rFonts w:ascii="Symbol" w:hAnsi="Symbol"/>
      <w:color w:val="000000"/>
    </w:rPr>
  </w:style>
  <w:style w:type="character" w:customStyle="1" w:styleId="InternetLink">
    <w:name w:val="Internet Link"/>
    <w:rsid w:val="00ED528E"/>
    <w:rPr>
      <w:color w:val="000066"/>
      <w:u w:val="single"/>
    </w:rPr>
  </w:style>
  <w:style w:type="character" w:customStyle="1" w:styleId="productname">
    <w:name w:val="productname"/>
    <w:basedOn w:val="DefaultParagraphFont"/>
    <w:rsid w:val="00ED528E"/>
  </w:style>
  <w:style w:type="character" w:customStyle="1" w:styleId="EDBapplication">
    <w:name w:val="EDB application"/>
    <w:basedOn w:val="DefaultParagraphFont"/>
    <w:rsid w:val="00ED528E"/>
  </w:style>
  <w:style w:type="character" w:customStyle="1" w:styleId="EDBproductnameBlack">
    <w:name w:val="EDB productname + Black"/>
    <w:rsid w:val="00ED528E"/>
    <w:rPr>
      <w:color w:val="000000"/>
    </w:rPr>
  </w:style>
  <w:style w:type="character" w:customStyle="1" w:styleId="ORAproductname">
    <w:name w:val="ORA productname"/>
    <w:rsid w:val="00ED528E"/>
    <w:rPr>
      <w:color w:val="000000"/>
    </w:rPr>
  </w:style>
  <w:style w:type="character" w:styleId="HTMLTypewriter">
    <w:name w:val="HTML Typewriter"/>
    <w:rsid w:val="00ED528E"/>
    <w:rPr>
      <w:rFonts w:ascii="Courier New" w:eastAsia="Times New Roman" w:hAnsi="Courier New" w:cs="Courier New"/>
      <w:sz w:val="22"/>
      <w:szCs w:val="20"/>
    </w:rPr>
  </w:style>
  <w:style w:type="character" w:styleId="HTMLVariable">
    <w:name w:val="HTML Variable"/>
    <w:rsid w:val="00ED528E"/>
    <w:rPr>
      <w:rFonts w:ascii="Courier New" w:hAnsi="Courier New" w:cs="Courier New"/>
      <w:i/>
      <w:iCs/>
      <w:sz w:val="22"/>
    </w:rPr>
  </w:style>
  <w:style w:type="character" w:customStyle="1" w:styleId="optional">
    <w:name w:val="optional"/>
    <w:basedOn w:val="DefaultParagraphFont"/>
    <w:rsid w:val="00ED528E"/>
  </w:style>
  <w:style w:type="character" w:customStyle="1" w:styleId="Quote1">
    <w:name w:val="Quote1"/>
    <w:basedOn w:val="DefaultParagraphFont"/>
    <w:rsid w:val="00ED528E"/>
  </w:style>
  <w:style w:type="character" w:customStyle="1" w:styleId="bold">
    <w:name w:val="bold"/>
    <w:basedOn w:val="DefaultParagraphFont"/>
    <w:rsid w:val="00ED528E"/>
  </w:style>
  <w:style w:type="character" w:customStyle="1" w:styleId="HTMLPreformattedChar">
    <w:name w:val="HTML Preformatted Char"/>
    <w:uiPriority w:val="99"/>
    <w:rsid w:val="00ED528E"/>
    <w:rPr>
      <w:rFonts w:ascii="Courier New" w:hAnsi="Courier New" w:cs="Courier New"/>
      <w:noProof w:val="0"/>
      <w:lang w:val="en-US" w:eastAsia="ar-SA" w:bidi="ar-SA"/>
    </w:rPr>
  </w:style>
  <w:style w:type="character" w:customStyle="1" w:styleId="Emphasis1">
    <w:name w:val="Emphasis1"/>
    <w:rsid w:val="00ED528E"/>
    <w:rPr>
      <w:sz w:val="18"/>
      <w:szCs w:val="18"/>
    </w:rPr>
  </w:style>
  <w:style w:type="character" w:styleId="HTMLCode">
    <w:name w:val="HTML Code"/>
    <w:rsid w:val="00ED528E"/>
    <w:rPr>
      <w:rFonts w:ascii="Courier New" w:eastAsia="Times New Roman" w:hAnsi="Courier New" w:cs="Courier New"/>
      <w:sz w:val="20"/>
      <w:szCs w:val="20"/>
    </w:rPr>
  </w:style>
  <w:style w:type="character" w:customStyle="1" w:styleId="NormalWebChar">
    <w:name w:val="Normal (Web) Char"/>
    <w:rsid w:val="00ED528E"/>
    <w:rPr>
      <w:noProof w:val="0"/>
      <w:sz w:val="24"/>
      <w:szCs w:val="24"/>
      <w:lang w:val="en-US" w:eastAsia="ar-SA" w:bidi="ar-SA"/>
    </w:rPr>
  </w:style>
  <w:style w:type="character" w:customStyle="1" w:styleId="VisitedInternetLink">
    <w:name w:val="Visited Internet Link"/>
    <w:rsid w:val="00ED528E"/>
    <w:rPr>
      <w:color w:val="800080"/>
      <w:u w:val="single"/>
    </w:rPr>
  </w:style>
  <w:style w:type="character" w:customStyle="1" w:styleId="footnote">
    <w:name w:val="footnote"/>
    <w:basedOn w:val="DefaultParagraphFont"/>
    <w:rsid w:val="00ED528E"/>
  </w:style>
  <w:style w:type="character" w:customStyle="1" w:styleId="EDBTXTKeywordBlack">
    <w:name w:val="EDB TXT Keyword + Black"/>
    <w:qFormat/>
    <w:rsid w:val="00ED528E"/>
    <w:rPr>
      <w:rFonts w:ascii="Courier New" w:eastAsia="Times New Roman" w:hAnsi="Courier New" w:cs="Courier New"/>
      <w:color w:val="000000"/>
      <w:sz w:val="22"/>
      <w:szCs w:val="20"/>
    </w:rPr>
  </w:style>
  <w:style w:type="character" w:customStyle="1" w:styleId="EDBSYNTXPreformattedBlackCharCharChar">
    <w:name w:val="EDB SYNTX Preformatted + Black Char Char Char"/>
    <w:rsid w:val="00ED528E"/>
    <w:rPr>
      <w:rFonts w:ascii="Courier New" w:hAnsi="Courier New" w:cs="Courier New"/>
      <w:noProof w:val="0"/>
      <w:color w:val="000000"/>
      <w:sz w:val="22"/>
      <w:lang w:val="en-US" w:eastAsia="ar-SA" w:bidi="ar-SA"/>
    </w:rPr>
  </w:style>
  <w:style w:type="character" w:customStyle="1" w:styleId="EDBTXTVariable11ptBlack">
    <w:name w:val="EDB TXT Variable + 11 pt Black"/>
    <w:rsid w:val="00ED528E"/>
    <w:rPr>
      <w:rFonts w:ascii="Courier New" w:hAnsi="Courier New" w:cs="Courier New"/>
      <w:i/>
      <w:iCs/>
      <w:color w:val="000000"/>
      <w:sz w:val="22"/>
      <w:szCs w:val="22"/>
    </w:rPr>
  </w:style>
  <w:style w:type="character" w:customStyle="1" w:styleId="EDBTBLVariable9ptBlack">
    <w:name w:val="EDB TBL Variable + 9 pt Black"/>
    <w:rsid w:val="00ED528E"/>
    <w:rPr>
      <w:rFonts w:ascii="Courier New" w:hAnsi="Courier New" w:cs="Courier New"/>
      <w:i/>
      <w:iCs/>
      <w:color w:val="000000"/>
      <w:sz w:val="18"/>
      <w:szCs w:val="18"/>
    </w:rPr>
  </w:style>
  <w:style w:type="character" w:customStyle="1" w:styleId="EDBTBLKeyword9ptBlack">
    <w:name w:val="EDB TBL Keyword + 9 pt Black"/>
    <w:rsid w:val="00ED528E"/>
    <w:rPr>
      <w:rFonts w:ascii="Courier New" w:eastAsia="Times New Roman" w:hAnsi="Courier New" w:cs="Courier New"/>
      <w:color w:val="000000"/>
      <w:sz w:val="18"/>
      <w:szCs w:val="18"/>
    </w:rPr>
  </w:style>
  <w:style w:type="character" w:customStyle="1" w:styleId="EDBTXTNormalWebBlackCharCharChar">
    <w:name w:val="EDB TXT Normal (Web) + Black Char Char Char"/>
    <w:rsid w:val="00ED528E"/>
    <w:rPr>
      <w:noProof w:val="0"/>
      <w:color w:val="000000"/>
      <w:sz w:val="24"/>
      <w:szCs w:val="24"/>
      <w:lang w:val="en-US" w:eastAsia="ar-SA" w:bidi="ar-SA"/>
    </w:rPr>
  </w:style>
  <w:style w:type="character" w:customStyle="1" w:styleId="EDBapplicationBlack">
    <w:name w:val="EDB application + Black"/>
    <w:rsid w:val="00ED528E"/>
    <w:rPr>
      <w:color w:val="000000"/>
    </w:rPr>
  </w:style>
  <w:style w:type="character" w:customStyle="1" w:styleId="EDBTERMNormalWebItalicBlackChar">
    <w:name w:val="EDB TERM Normal (Web) + Italic Black Char"/>
    <w:rsid w:val="00ED528E"/>
    <w:rPr>
      <w:i/>
      <w:iCs/>
      <w:noProof w:val="0"/>
      <w:color w:val="000000"/>
      <w:sz w:val="24"/>
      <w:szCs w:val="24"/>
      <w:lang w:val="en-US" w:eastAsia="ar-SA" w:bidi="ar-SA"/>
    </w:rPr>
  </w:style>
  <w:style w:type="character" w:customStyle="1" w:styleId="EDBTBLTXT10ptBlack">
    <w:name w:val="EDB TBL TXT 10 pt Black"/>
    <w:rsid w:val="00ED528E"/>
    <w:rPr>
      <w:color w:val="000000"/>
      <w:sz w:val="20"/>
    </w:rPr>
  </w:style>
  <w:style w:type="character" w:customStyle="1" w:styleId="EDBTXTEmphasisNormalWebBoldBlackCharChar">
    <w:name w:val="EDB TXT Emphasis Normal (Web) + Bold Black Char Char"/>
    <w:rsid w:val="00ED528E"/>
    <w:rPr>
      <w:b/>
      <w:bCs/>
      <w:noProof w:val="0"/>
      <w:color w:val="000000"/>
      <w:sz w:val="24"/>
      <w:szCs w:val="24"/>
      <w:lang w:val="en-US" w:eastAsia="ar-SA" w:bidi="ar-SA"/>
    </w:rPr>
  </w:style>
  <w:style w:type="character" w:customStyle="1" w:styleId="EDBTXTTermNormalWebBlackItalicCharCharChar">
    <w:name w:val="EDB TXT Term Normal (Web) + Black + Italic Char Char Char"/>
    <w:rsid w:val="00ED528E"/>
    <w:rPr>
      <w:i/>
      <w:iCs/>
      <w:noProof w:val="0"/>
      <w:color w:val="000000"/>
      <w:sz w:val="24"/>
      <w:szCs w:val="24"/>
      <w:lang w:val="en-US" w:eastAsia="ar-SA" w:bidi="ar-SA"/>
    </w:rPr>
  </w:style>
  <w:style w:type="character" w:customStyle="1" w:styleId="application">
    <w:name w:val="application"/>
    <w:rsid w:val="00ED528E"/>
    <w:rPr>
      <w:sz w:val="18"/>
      <w:szCs w:val="18"/>
    </w:rPr>
  </w:style>
  <w:style w:type="character" w:customStyle="1" w:styleId="EDBAcronym">
    <w:name w:val="EDB Acronym"/>
    <w:basedOn w:val="DefaultParagraphFont"/>
    <w:rsid w:val="00ED528E"/>
  </w:style>
  <w:style w:type="character" w:styleId="HTMLAcronym">
    <w:name w:val="HTML Acronym"/>
    <w:basedOn w:val="DefaultParagraphFont"/>
    <w:rsid w:val="00ED528E"/>
  </w:style>
  <w:style w:type="character" w:customStyle="1" w:styleId="StrongEmphasis">
    <w:name w:val="Strong Emphasis"/>
    <w:rsid w:val="00ED528E"/>
    <w:rPr>
      <w:b/>
      <w:bCs/>
    </w:rPr>
  </w:style>
  <w:style w:type="character" w:styleId="PageNumber">
    <w:name w:val="page number"/>
    <w:rsid w:val="00686787"/>
    <w:rPr>
      <w:sz w:val="18"/>
    </w:rPr>
  </w:style>
  <w:style w:type="character" w:customStyle="1" w:styleId="EDBTitle">
    <w:name w:val="EDB Title"/>
    <w:rsid w:val="00ED528E"/>
    <w:rPr>
      <w:rFonts w:ascii="Arial" w:hAnsi="Arial"/>
      <w:b/>
      <w:bCs/>
      <w:color w:val="000000"/>
      <w:sz w:val="44"/>
      <w:szCs w:val="52"/>
    </w:rPr>
  </w:style>
  <w:style w:type="character" w:customStyle="1" w:styleId="WW-EDBTXTNormalWebBlackCharCharChar">
    <w:name w:val="WW-EDB TXT Normal (Web) + Black Char Char Char"/>
    <w:rsid w:val="00ED528E"/>
    <w:rPr>
      <w:noProof w:val="0"/>
      <w:color w:val="000000"/>
      <w:sz w:val="24"/>
      <w:szCs w:val="24"/>
      <w:lang w:val="en-US" w:eastAsia="ar-SA" w:bidi="ar-SA"/>
    </w:rPr>
  </w:style>
  <w:style w:type="character" w:customStyle="1" w:styleId="WW-EDBTXTEmphasisNormalWebBoldBlackCharChar">
    <w:name w:val="WW-EDB TXT Emphasis Normal (Web) + Bold Black Char Char"/>
    <w:rsid w:val="00ED528E"/>
    <w:rPr>
      <w:b/>
      <w:bCs/>
      <w:noProof w:val="0"/>
      <w:color w:val="000000"/>
      <w:sz w:val="24"/>
      <w:szCs w:val="24"/>
      <w:lang w:val="en-US" w:eastAsia="ar-SA" w:bidi="ar-SA"/>
    </w:rPr>
  </w:style>
  <w:style w:type="character" w:customStyle="1" w:styleId="EDBTXTNormalWebBlackChar1">
    <w:name w:val="EDB TXT Normal (Web) + Black Char1"/>
    <w:rsid w:val="00ED528E"/>
    <w:rPr>
      <w:noProof w:val="0"/>
      <w:color w:val="000000"/>
      <w:sz w:val="24"/>
      <w:szCs w:val="24"/>
      <w:lang w:val="en-US" w:eastAsia="ar-SA" w:bidi="ar-SA"/>
    </w:rPr>
  </w:style>
  <w:style w:type="character" w:customStyle="1" w:styleId="EDBTXTNormalWebBlackCharChar">
    <w:name w:val="EDB TXT Normal (Web) + Black Char Char"/>
    <w:rsid w:val="00ED528E"/>
    <w:rPr>
      <w:noProof w:val="0"/>
      <w:color w:val="000000"/>
      <w:sz w:val="24"/>
      <w:szCs w:val="24"/>
      <w:lang w:val="en-US" w:eastAsia="ar-SA" w:bidi="ar-SA"/>
    </w:rPr>
  </w:style>
  <w:style w:type="character" w:customStyle="1" w:styleId="WW-EDBSYNTXPreformattedBlackCharCharChar">
    <w:name w:val="WW-EDB SYNTX Preformatted + Black Char Char Char"/>
    <w:rsid w:val="00ED528E"/>
    <w:rPr>
      <w:rFonts w:ascii="Courier New" w:hAnsi="Courier New" w:cs="Courier New"/>
      <w:noProof w:val="0"/>
      <w:color w:val="000000"/>
      <w:sz w:val="22"/>
      <w:lang w:val="en-US" w:eastAsia="ar-SA" w:bidi="ar-SA"/>
    </w:rPr>
  </w:style>
  <w:style w:type="character" w:styleId="Emphasis">
    <w:name w:val="Emphasis"/>
    <w:qFormat/>
    <w:rsid w:val="00ED528E"/>
    <w:rPr>
      <w:i/>
      <w:iCs/>
    </w:rPr>
  </w:style>
  <w:style w:type="character" w:customStyle="1" w:styleId="TitleChar">
    <w:name w:val="Title Char"/>
    <w:rsid w:val="00ED528E"/>
    <w:rPr>
      <w:rFonts w:ascii="Cambria" w:eastAsia="Times New Roman" w:hAnsi="Cambria" w:cs="Times New Roman"/>
      <w:b/>
      <w:bCs/>
      <w:kern w:val="1"/>
      <w:sz w:val="32"/>
      <w:szCs w:val="32"/>
    </w:rPr>
  </w:style>
  <w:style w:type="character" w:customStyle="1" w:styleId="TABLEOFCONTENTSHEADERChar">
    <w:name w:val="TABLEOFCONTENTSHEADER Char"/>
    <w:rsid w:val="00ED528E"/>
    <w:rPr>
      <w:noProof w:val="0"/>
      <w:sz w:val="24"/>
      <w:szCs w:val="24"/>
      <w:lang w:val="en-US" w:eastAsia="ar-SA" w:bidi="ar-SA"/>
    </w:rPr>
  </w:style>
  <w:style w:type="paragraph" w:customStyle="1" w:styleId="Heading">
    <w:name w:val="Heading"/>
    <w:basedOn w:val="Default"/>
    <w:next w:val="Textbody"/>
    <w:rsid w:val="00ED528E"/>
    <w:pPr>
      <w:keepNext/>
      <w:spacing w:before="240" w:after="120"/>
    </w:pPr>
    <w:rPr>
      <w:rFonts w:ascii="Arial" w:eastAsia="Arial" w:hAnsi="Arial" w:cs="Tahoma"/>
      <w:sz w:val="28"/>
      <w:szCs w:val="28"/>
    </w:rPr>
  </w:style>
  <w:style w:type="paragraph" w:customStyle="1" w:styleId="Textbody">
    <w:name w:val="Text body"/>
    <w:basedOn w:val="Default"/>
    <w:link w:val="TextbodyChar"/>
    <w:rsid w:val="00ED528E"/>
    <w:pPr>
      <w:spacing w:after="120"/>
    </w:pPr>
    <w:rPr>
      <w:lang w:val="x-none" w:eastAsia="x-none"/>
    </w:rPr>
  </w:style>
  <w:style w:type="paragraph" w:styleId="List">
    <w:name w:val="List"/>
    <w:basedOn w:val="Textbody"/>
    <w:rsid w:val="00ED528E"/>
    <w:rPr>
      <w:rFonts w:cs="Tahoma"/>
    </w:rPr>
  </w:style>
  <w:style w:type="paragraph" w:styleId="Caption">
    <w:name w:val="caption"/>
    <w:basedOn w:val="Default"/>
    <w:next w:val="Default"/>
    <w:qFormat/>
    <w:rsid w:val="00ED528E"/>
    <w:pPr>
      <w:spacing w:before="120" w:after="120"/>
    </w:pPr>
    <w:rPr>
      <w:b/>
      <w:bCs/>
      <w:sz w:val="20"/>
      <w:szCs w:val="20"/>
    </w:rPr>
  </w:style>
  <w:style w:type="paragraph" w:customStyle="1" w:styleId="Index">
    <w:name w:val="Index"/>
    <w:basedOn w:val="Default"/>
    <w:rsid w:val="00ED528E"/>
    <w:pPr>
      <w:suppressLineNumbers/>
    </w:pPr>
    <w:rPr>
      <w:rFonts w:cs="Tahoma"/>
    </w:rPr>
  </w:style>
  <w:style w:type="paragraph" w:styleId="NormalWeb">
    <w:name w:val="Normal (Web)"/>
    <w:basedOn w:val="Default"/>
    <w:link w:val="NormalWebChar1"/>
    <w:rsid w:val="00ED528E"/>
    <w:pPr>
      <w:spacing w:before="280" w:after="280"/>
    </w:pPr>
    <w:rPr>
      <w:lang w:val="x-none" w:eastAsia="x-none"/>
    </w:rPr>
  </w:style>
  <w:style w:type="paragraph" w:styleId="HTMLPreformatted">
    <w:name w:val="HTML Preformatted"/>
    <w:basedOn w:val="Default"/>
    <w:link w:val="HTMLPreformattedChar1"/>
    <w:rsid w:val="00ED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paragraph" w:styleId="BalloonText">
    <w:name w:val="Balloon Text"/>
    <w:basedOn w:val="Default"/>
    <w:link w:val="BalloonTextChar"/>
    <w:rsid w:val="00ED528E"/>
    <w:rPr>
      <w:rFonts w:ascii="Tahoma" w:hAnsi="Tahoma"/>
      <w:sz w:val="16"/>
      <w:szCs w:val="16"/>
      <w:lang w:val="x-none" w:eastAsia="x-none"/>
    </w:rPr>
  </w:style>
  <w:style w:type="paragraph" w:customStyle="1" w:styleId="Contents1">
    <w:name w:val="Contents 1"/>
    <w:basedOn w:val="Default"/>
    <w:next w:val="Default"/>
    <w:uiPriority w:val="39"/>
    <w:rsid w:val="00ED528E"/>
  </w:style>
  <w:style w:type="paragraph" w:customStyle="1" w:styleId="Contents2">
    <w:name w:val="Contents 2"/>
    <w:basedOn w:val="Default"/>
    <w:next w:val="Default"/>
    <w:uiPriority w:val="39"/>
    <w:rsid w:val="00ED528E"/>
    <w:pPr>
      <w:ind w:left="240"/>
    </w:pPr>
  </w:style>
  <w:style w:type="paragraph" w:customStyle="1" w:styleId="Contents3">
    <w:name w:val="Contents 3"/>
    <w:basedOn w:val="Default"/>
    <w:next w:val="Default"/>
    <w:uiPriority w:val="39"/>
    <w:rsid w:val="00ED528E"/>
    <w:pPr>
      <w:ind w:left="480"/>
    </w:pPr>
  </w:style>
  <w:style w:type="paragraph" w:customStyle="1" w:styleId="Contents4">
    <w:name w:val="Contents 4"/>
    <w:basedOn w:val="Default"/>
    <w:next w:val="Default"/>
    <w:uiPriority w:val="39"/>
    <w:rsid w:val="00ED528E"/>
    <w:pPr>
      <w:ind w:left="720"/>
    </w:pPr>
  </w:style>
  <w:style w:type="paragraph" w:customStyle="1" w:styleId="Contents5">
    <w:name w:val="Contents 5"/>
    <w:basedOn w:val="Default"/>
    <w:next w:val="Default"/>
    <w:uiPriority w:val="39"/>
    <w:rsid w:val="00ED528E"/>
    <w:pPr>
      <w:ind w:left="960"/>
    </w:pPr>
  </w:style>
  <w:style w:type="paragraph" w:customStyle="1" w:styleId="Contents6">
    <w:name w:val="Contents 6"/>
    <w:basedOn w:val="Default"/>
    <w:next w:val="Default"/>
    <w:uiPriority w:val="39"/>
    <w:rsid w:val="00ED528E"/>
    <w:pPr>
      <w:ind w:left="1200"/>
    </w:pPr>
  </w:style>
  <w:style w:type="paragraph" w:customStyle="1" w:styleId="Contents7">
    <w:name w:val="Contents 7"/>
    <w:basedOn w:val="Default"/>
    <w:next w:val="Default"/>
    <w:uiPriority w:val="39"/>
    <w:rsid w:val="00ED528E"/>
    <w:pPr>
      <w:ind w:left="1440"/>
    </w:pPr>
  </w:style>
  <w:style w:type="paragraph" w:customStyle="1" w:styleId="Contents8">
    <w:name w:val="Contents 8"/>
    <w:basedOn w:val="Default"/>
    <w:next w:val="Default"/>
    <w:uiPriority w:val="39"/>
    <w:rsid w:val="00ED528E"/>
    <w:pPr>
      <w:ind w:left="1680"/>
    </w:pPr>
  </w:style>
  <w:style w:type="paragraph" w:customStyle="1" w:styleId="Contents9">
    <w:name w:val="Contents 9"/>
    <w:basedOn w:val="Default"/>
    <w:next w:val="Default"/>
    <w:uiPriority w:val="39"/>
    <w:rsid w:val="00ED528E"/>
    <w:pPr>
      <w:ind w:left="1920"/>
    </w:pPr>
  </w:style>
  <w:style w:type="paragraph" w:customStyle="1" w:styleId="EDBEXCourierNew9ptCustomColorRGB4649146Left01">
    <w:name w:val="EDB EX Courier New 9 pt Custom Color(RGB(4649146)) Left:  0.1..."/>
    <w:basedOn w:val="Default"/>
    <w:rsid w:val="00ED528E"/>
    <w:pPr>
      <w:shd w:val="clear" w:color="auto" w:fill="F0F0F0"/>
      <w:ind w:left="240"/>
    </w:pPr>
    <w:rPr>
      <w:rFonts w:ascii="Courier New" w:hAnsi="Courier New"/>
      <w:color w:val="2E3192"/>
      <w:sz w:val="18"/>
      <w:szCs w:val="20"/>
    </w:rPr>
  </w:style>
  <w:style w:type="paragraph" w:customStyle="1" w:styleId="EDBSYNTXPreformattedBlackCharChar">
    <w:name w:val="EDB SYNTX Preformatted + Black Char Char"/>
    <w:basedOn w:val="HTMLPreformatted"/>
    <w:rsid w:val="00ED528E"/>
    <w:rPr>
      <w:color w:val="000000"/>
      <w:sz w:val="22"/>
    </w:rPr>
  </w:style>
  <w:style w:type="paragraph" w:customStyle="1" w:styleId="EDBSYNTXPreformattedBlackLeft033">
    <w:name w:val="EDB SYNTX Preformatted + Black Left:  0.33&quot;"/>
    <w:basedOn w:val="HTMLPreformatted"/>
    <w:rsid w:val="00ED528E"/>
    <w:pPr>
      <w:ind w:left="480"/>
    </w:pPr>
    <w:rPr>
      <w:color w:val="000000"/>
      <w:sz w:val="22"/>
    </w:rPr>
  </w:style>
  <w:style w:type="paragraph" w:customStyle="1" w:styleId="EDBSYNTXPreformattedLeft033">
    <w:name w:val="EDB SYNTX Preformatted + Left:  0.33&quot;"/>
    <w:basedOn w:val="HTMLPreformatted"/>
    <w:rsid w:val="00ED528E"/>
    <w:pPr>
      <w:ind w:left="480"/>
    </w:pPr>
    <w:rPr>
      <w:sz w:val="22"/>
    </w:rPr>
  </w:style>
  <w:style w:type="paragraph" w:customStyle="1" w:styleId="EDBTXTNormalWebBlackCharChar0">
    <w:name w:val="EDB TXT Normal (Web) + Black Char Char"/>
    <w:basedOn w:val="NormalWeb"/>
    <w:link w:val="EDBTXTNormalWebBlackCharCharChar1"/>
    <w:qFormat/>
    <w:rsid w:val="00ED528E"/>
    <w:rPr>
      <w:color w:val="000000"/>
    </w:rPr>
  </w:style>
  <w:style w:type="paragraph" w:customStyle="1" w:styleId="EDBTERMNormalWebItalicBlack">
    <w:name w:val="EDB TERM Normal (Web) + Italic Black"/>
    <w:basedOn w:val="NormalWeb"/>
    <w:rsid w:val="00ED528E"/>
    <w:rPr>
      <w:i/>
      <w:iCs/>
      <w:color w:val="000000"/>
    </w:rPr>
  </w:style>
  <w:style w:type="paragraph" w:customStyle="1" w:styleId="EDBTBLHDR10ptBoldBlackCentered">
    <w:name w:val="EDB TBL HDR 10 pt Bold Black Centered"/>
    <w:basedOn w:val="Default"/>
    <w:rsid w:val="00ED528E"/>
    <w:pPr>
      <w:jc w:val="center"/>
    </w:pPr>
    <w:rPr>
      <w:b/>
      <w:bCs/>
      <w:color w:val="000000"/>
      <w:sz w:val="20"/>
      <w:szCs w:val="20"/>
    </w:rPr>
  </w:style>
  <w:style w:type="paragraph" w:customStyle="1" w:styleId="EDBTXTIndentNormalWebLeft05">
    <w:name w:val="EDB TXT Indent Normal (Web) + Left:  0.5&quot;"/>
    <w:basedOn w:val="NormalWeb"/>
    <w:rsid w:val="00ED528E"/>
    <w:pPr>
      <w:ind w:left="720"/>
    </w:pPr>
    <w:rPr>
      <w:szCs w:val="20"/>
    </w:rPr>
  </w:style>
  <w:style w:type="paragraph" w:customStyle="1" w:styleId="EDBTXTEmphasisNormalWebBoldBlackChar">
    <w:name w:val="EDB TXT Emphasis Normal (Web) + Bold Black Char"/>
    <w:basedOn w:val="NormalWeb"/>
    <w:link w:val="EDBTXTEmphasisNormalWebBoldBlackCharChar1"/>
    <w:rsid w:val="00ED528E"/>
    <w:rPr>
      <w:b/>
      <w:bCs/>
      <w:color w:val="000000"/>
    </w:rPr>
  </w:style>
  <w:style w:type="paragraph" w:customStyle="1" w:styleId="EDBTXTTermNormalWebBlackItalicCharChar">
    <w:name w:val="EDB TXT Term Normal (Web) + Black + Italic Char Char"/>
    <w:basedOn w:val="EDBTXTNormalWebBlackCharChar0"/>
    <w:rsid w:val="00ED528E"/>
    <w:rPr>
      <w:i/>
      <w:iCs/>
    </w:rPr>
  </w:style>
  <w:style w:type="paragraph" w:styleId="Header">
    <w:name w:val="header"/>
    <w:basedOn w:val="Default"/>
    <w:link w:val="HeaderChar"/>
    <w:uiPriority w:val="99"/>
    <w:rsid w:val="00ED528E"/>
    <w:pPr>
      <w:tabs>
        <w:tab w:val="center" w:pos="4320"/>
        <w:tab w:val="right" w:pos="8640"/>
      </w:tabs>
    </w:pPr>
    <w:rPr>
      <w:lang w:val="x-none" w:eastAsia="x-none"/>
    </w:rPr>
  </w:style>
  <w:style w:type="paragraph" w:styleId="Footer">
    <w:name w:val="footer"/>
    <w:basedOn w:val="Default"/>
    <w:link w:val="FooterChar"/>
    <w:rsid w:val="00157592"/>
    <w:pPr>
      <w:tabs>
        <w:tab w:val="center" w:pos="4320"/>
        <w:tab w:val="right" w:pos="8640"/>
      </w:tabs>
    </w:pPr>
    <w:rPr>
      <w:sz w:val="22"/>
      <w:lang w:val="x-none" w:eastAsia="x-none"/>
    </w:rPr>
  </w:style>
  <w:style w:type="paragraph" w:customStyle="1" w:styleId="literallayout">
    <w:name w:val="literallayout"/>
    <w:basedOn w:val="Default"/>
    <w:rsid w:val="00ED528E"/>
    <w:pPr>
      <w:spacing w:before="280" w:after="280"/>
    </w:pPr>
    <w:rPr>
      <w:sz w:val="18"/>
      <w:szCs w:val="18"/>
    </w:rPr>
  </w:style>
  <w:style w:type="paragraph" w:customStyle="1" w:styleId="Heading3Page">
    <w:name w:val="Heading 3 Page"/>
    <w:basedOn w:val="Heading3"/>
    <w:rsid w:val="00ED528E"/>
    <w:pPr>
      <w:pageBreakBefore/>
      <w:numPr>
        <w:numId w:val="0"/>
      </w:numPr>
      <w:outlineLvl w:val="9"/>
    </w:pPr>
  </w:style>
  <w:style w:type="paragraph" w:customStyle="1" w:styleId="style1">
    <w:name w:val="style1"/>
    <w:basedOn w:val="Default"/>
    <w:rsid w:val="00ED528E"/>
    <w:pPr>
      <w:spacing w:before="280" w:after="280"/>
    </w:pPr>
  </w:style>
  <w:style w:type="paragraph" w:customStyle="1" w:styleId="style3">
    <w:name w:val="style3"/>
    <w:basedOn w:val="Default"/>
    <w:rsid w:val="00ED528E"/>
    <w:pPr>
      <w:spacing w:before="280" w:after="280"/>
    </w:pPr>
  </w:style>
  <w:style w:type="paragraph" w:customStyle="1" w:styleId="EDBTXTNormalWebBlack">
    <w:name w:val="EDB TXT Normal (Web) + Black"/>
    <w:basedOn w:val="NormalWeb"/>
    <w:rsid w:val="00ED528E"/>
    <w:rPr>
      <w:color w:val="000000"/>
    </w:rPr>
  </w:style>
  <w:style w:type="paragraph" w:customStyle="1" w:styleId="EDBTXTNormalWebBlackChar">
    <w:name w:val="EDB TXT Normal (Web) + Black Char"/>
    <w:basedOn w:val="NormalWeb"/>
    <w:rsid w:val="00ED528E"/>
    <w:rPr>
      <w:color w:val="000000"/>
    </w:rPr>
  </w:style>
  <w:style w:type="paragraph" w:customStyle="1" w:styleId="SubtleEmphasis1">
    <w:name w:val="Subtle Emphasis1"/>
    <w:basedOn w:val="Default"/>
    <w:uiPriority w:val="34"/>
    <w:rsid w:val="00ED528E"/>
    <w:pPr>
      <w:spacing w:after="200" w:line="276" w:lineRule="auto"/>
      <w:ind w:left="720"/>
    </w:pPr>
    <w:rPr>
      <w:rFonts w:ascii="Calibri" w:eastAsia="Calibri" w:hAnsi="Calibri"/>
      <w:sz w:val="22"/>
      <w:szCs w:val="22"/>
    </w:rPr>
  </w:style>
  <w:style w:type="paragraph" w:styleId="Title">
    <w:name w:val="Title"/>
    <w:basedOn w:val="Default"/>
    <w:next w:val="Default"/>
    <w:link w:val="TitleChar1"/>
    <w:rsid w:val="00ED528E"/>
    <w:pPr>
      <w:spacing w:before="240" w:after="60"/>
      <w:jc w:val="center"/>
    </w:pPr>
    <w:rPr>
      <w:rFonts w:ascii="Cambria" w:hAnsi="Cambria"/>
      <w:b/>
      <w:bCs/>
      <w:kern w:val="1"/>
      <w:sz w:val="32"/>
      <w:szCs w:val="32"/>
    </w:rPr>
  </w:style>
  <w:style w:type="paragraph" w:styleId="Subtitle">
    <w:name w:val="Subtitle"/>
    <w:basedOn w:val="Heading"/>
    <w:next w:val="Textbody"/>
    <w:rsid w:val="00ED528E"/>
    <w:pPr>
      <w:jc w:val="center"/>
    </w:pPr>
    <w:rPr>
      <w:i/>
      <w:iCs/>
    </w:rPr>
  </w:style>
  <w:style w:type="paragraph" w:customStyle="1" w:styleId="TABLEOFCONTENTSHEADER">
    <w:name w:val="TABLEOFCONTENTSHEADER"/>
    <w:basedOn w:val="NormalWeb"/>
    <w:rsid w:val="00ED528E"/>
    <w:pPr>
      <w:jc w:val="center"/>
    </w:pPr>
  </w:style>
  <w:style w:type="paragraph" w:customStyle="1" w:styleId="Contents10">
    <w:name w:val="Contents 10"/>
    <w:basedOn w:val="Index"/>
    <w:rsid w:val="00ED528E"/>
    <w:pPr>
      <w:tabs>
        <w:tab w:val="right" w:leader="dot" w:pos="9972"/>
      </w:tabs>
      <w:ind w:left="2547"/>
    </w:pPr>
  </w:style>
  <w:style w:type="paragraph" w:customStyle="1" w:styleId="Framecontents">
    <w:name w:val="Frame contents"/>
    <w:basedOn w:val="Textbody"/>
    <w:rsid w:val="00ED528E"/>
  </w:style>
  <w:style w:type="paragraph" w:customStyle="1" w:styleId="TableContents">
    <w:name w:val="Table Contents"/>
    <w:basedOn w:val="Default"/>
    <w:rsid w:val="00ED528E"/>
    <w:pPr>
      <w:suppressLineNumbers/>
    </w:pPr>
  </w:style>
  <w:style w:type="paragraph" w:customStyle="1" w:styleId="TableHeading">
    <w:name w:val="Table Heading"/>
    <w:basedOn w:val="TableContents"/>
    <w:rsid w:val="00ED528E"/>
    <w:pPr>
      <w:jc w:val="center"/>
    </w:pPr>
    <w:rPr>
      <w:b/>
      <w:bCs/>
    </w:rPr>
  </w:style>
  <w:style w:type="paragraph" w:styleId="DocumentMap">
    <w:name w:val="Document Map"/>
    <w:basedOn w:val="Default"/>
    <w:link w:val="DocumentMapChar"/>
    <w:uiPriority w:val="99"/>
    <w:rsid w:val="00972BE7"/>
    <w:rPr>
      <w:rFonts w:ascii="Lucida Grande" w:hAnsi="Lucida Grande"/>
      <w:lang w:val="x-none" w:eastAsia="x-none"/>
    </w:rPr>
  </w:style>
  <w:style w:type="character" w:customStyle="1" w:styleId="DocumentMapChar">
    <w:name w:val="Document Map Char"/>
    <w:link w:val="DocumentMap"/>
    <w:uiPriority w:val="99"/>
    <w:rsid w:val="00972BE7"/>
    <w:rPr>
      <w:rFonts w:ascii="Lucida Grande" w:hAnsi="Lucida Grande"/>
      <w:sz w:val="24"/>
      <w:szCs w:val="24"/>
    </w:rPr>
  </w:style>
  <w:style w:type="paragraph" w:styleId="MacroText">
    <w:name w:val="macro"/>
    <w:link w:val="MacroTextChar"/>
    <w:rsid w:val="00871497"/>
    <w:pPr>
      <w:tabs>
        <w:tab w:val="left" w:pos="576"/>
        <w:tab w:val="left" w:pos="1152"/>
        <w:tab w:val="left" w:pos="1728"/>
        <w:tab w:val="left" w:pos="2304"/>
        <w:tab w:val="left" w:pos="2880"/>
        <w:tab w:val="left" w:pos="3456"/>
        <w:tab w:val="left" w:pos="4032"/>
      </w:tabs>
    </w:pPr>
    <w:rPr>
      <w:rFonts w:ascii="Courier" w:eastAsia="Times" w:hAnsi="Courier"/>
      <w:sz w:val="24"/>
      <w:szCs w:val="24"/>
    </w:rPr>
  </w:style>
  <w:style w:type="character" w:customStyle="1" w:styleId="MacroTextChar">
    <w:name w:val="Macro Text Char"/>
    <w:link w:val="MacroText"/>
    <w:rsid w:val="00871497"/>
    <w:rPr>
      <w:rFonts w:ascii="Courier" w:eastAsia="Times" w:hAnsi="Courier"/>
      <w:sz w:val="24"/>
      <w:szCs w:val="24"/>
      <w:lang w:val="en-US" w:eastAsia="en-US" w:bidi="ar-SA"/>
    </w:rPr>
  </w:style>
  <w:style w:type="character" w:customStyle="1" w:styleId="BodyTextChar">
    <w:name w:val="Body Text Char"/>
    <w:rsid w:val="00871497"/>
    <w:rPr>
      <w:rFonts w:ascii="Times" w:eastAsia="Times" w:hAnsi="Times" w:cs="Times New Roman"/>
      <w:sz w:val="24"/>
    </w:rPr>
  </w:style>
  <w:style w:type="paragraph" w:styleId="BodyTextFirstIndent">
    <w:name w:val="Body Text First Indent"/>
    <w:basedOn w:val="Textbody"/>
    <w:link w:val="BodyTextFirstIndentChar"/>
    <w:rsid w:val="00871497"/>
    <w:pPr>
      <w:suppressAutoHyphens w:val="0"/>
      <w:ind w:firstLine="210"/>
    </w:pPr>
  </w:style>
  <w:style w:type="character" w:customStyle="1" w:styleId="TextbodyChar">
    <w:name w:val="Text body Char"/>
    <w:link w:val="Textbody"/>
    <w:rsid w:val="00871497"/>
    <w:rPr>
      <w:sz w:val="24"/>
      <w:szCs w:val="24"/>
    </w:rPr>
  </w:style>
  <w:style w:type="character" w:customStyle="1" w:styleId="BodyTextFirstIndentChar">
    <w:name w:val="Body Text First Indent Char"/>
    <w:link w:val="BodyTextFirstIndent"/>
    <w:rsid w:val="00871497"/>
    <w:rPr>
      <w:sz w:val="24"/>
      <w:szCs w:val="24"/>
    </w:rPr>
  </w:style>
  <w:style w:type="character" w:customStyle="1" w:styleId="Code">
    <w:name w:val="Code"/>
    <w:rsid w:val="00871497"/>
    <w:rPr>
      <w:rFonts w:ascii="Courier" w:hAnsi="Courier"/>
    </w:rPr>
  </w:style>
  <w:style w:type="character" w:customStyle="1" w:styleId="FooterChar">
    <w:name w:val="Footer Char"/>
    <w:link w:val="Footer"/>
    <w:rsid w:val="00157592"/>
    <w:rPr>
      <w:sz w:val="22"/>
      <w:szCs w:val="24"/>
    </w:rPr>
  </w:style>
  <w:style w:type="character" w:customStyle="1" w:styleId="HeaderChar">
    <w:name w:val="Header Char"/>
    <w:link w:val="Header"/>
    <w:uiPriority w:val="99"/>
    <w:rsid w:val="00871497"/>
    <w:rPr>
      <w:sz w:val="24"/>
      <w:szCs w:val="24"/>
    </w:rPr>
  </w:style>
  <w:style w:type="character" w:customStyle="1" w:styleId="Heading1Char">
    <w:name w:val="Heading 1 Char"/>
    <w:link w:val="Heading1"/>
    <w:rsid w:val="00871497"/>
    <w:rPr>
      <w:rFonts w:ascii="Arial" w:hAnsi="Arial"/>
      <w:b/>
      <w:bCs/>
      <w:kern w:val="1"/>
      <w:sz w:val="48"/>
      <w:szCs w:val="48"/>
      <w:lang w:val="x-none" w:eastAsia="ar-SA"/>
    </w:rPr>
  </w:style>
  <w:style w:type="character" w:customStyle="1" w:styleId="Heading2Char">
    <w:name w:val="Heading 2 Char"/>
    <w:link w:val="Heading2"/>
    <w:rsid w:val="00316144"/>
    <w:rPr>
      <w:rFonts w:ascii="Arial" w:hAnsi="Arial"/>
      <w:b/>
      <w:bCs/>
      <w:i/>
      <w:iCs/>
      <w:sz w:val="28"/>
      <w:szCs w:val="28"/>
      <w:lang w:val="x-none" w:eastAsia="x-none"/>
    </w:rPr>
  </w:style>
  <w:style w:type="character" w:customStyle="1" w:styleId="Heading3Char">
    <w:name w:val="Heading 3 Char"/>
    <w:link w:val="Heading3"/>
    <w:rsid w:val="00871497"/>
    <w:rPr>
      <w:rFonts w:ascii="Arial" w:hAnsi="Arial"/>
      <w:b/>
      <w:bCs/>
      <w:sz w:val="26"/>
      <w:szCs w:val="26"/>
      <w:lang w:val="x-none" w:eastAsia="x-none"/>
    </w:rPr>
  </w:style>
  <w:style w:type="character" w:customStyle="1" w:styleId="Heading4Char">
    <w:name w:val="Heading 4 Char"/>
    <w:link w:val="Heading4"/>
    <w:rsid w:val="00871497"/>
    <w:rPr>
      <w:b/>
      <w:bCs/>
      <w:sz w:val="28"/>
      <w:szCs w:val="28"/>
      <w:lang w:val="x-none" w:eastAsia="x-none"/>
    </w:rPr>
  </w:style>
  <w:style w:type="character" w:customStyle="1" w:styleId="Heading5Char">
    <w:name w:val="Heading 5 Char"/>
    <w:link w:val="Heading5"/>
    <w:rsid w:val="00871497"/>
    <w:rPr>
      <w:b/>
      <w:bCs/>
      <w:i/>
      <w:iCs/>
      <w:sz w:val="26"/>
      <w:szCs w:val="26"/>
      <w:lang w:val="x-none" w:eastAsia="x-none"/>
    </w:rPr>
  </w:style>
  <w:style w:type="character" w:customStyle="1" w:styleId="Heading6Char">
    <w:name w:val="Heading 6 Char"/>
    <w:link w:val="Heading6"/>
    <w:rsid w:val="00871497"/>
    <w:rPr>
      <w:b/>
      <w:bCs/>
      <w:sz w:val="22"/>
      <w:szCs w:val="22"/>
      <w:lang w:val="x-none" w:eastAsia="x-none"/>
    </w:rPr>
  </w:style>
  <w:style w:type="character" w:customStyle="1" w:styleId="Heading7Char">
    <w:name w:val="Heading 7 Char"/>
    <w:link w:val="Heading7"/>
    <w:rsid w:val="00871497"/>
    <w:rPr>
      <w:sz w:val="24"/>
      <w:szCs w:val="24"/>
      <w:lang w:val="x-none" w:eastAsia="x-none"/>
    </w:rPr>
  </w:style>
  <w:style w:type="table" w:styleId="TableGrid">
    <w:name w:val="Table Grid"/>
    <w:basedOn w:val="TableNormal"/>
    <w:rsid w:val="00871497"/>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Default"/>
    <w:link w:val="BodyTextIndentChar"/>
    <w:rsid w:val="008714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jc w:val="both"/>
    </w:pPr>
    <w:rPr>
      <w:rFonts w:ascii="TimesNewRomanPSMT" w:hAnsi="TimesNewRomanPSMT"/>
      <w:lang w:val="x-none" w:eastAsia="x-none"/>
    </w:rPr>
  </w:style>
  <w:style w:type="character" w:customStyle="1" w:styleId="BodyTextIndentChar">
    <w:name w:val="Body Text Indent Char"/>
    <w:link w:val="BodyTextIndent"/>
    <w:rsid w:val="00871497"/>
    <w:rPr>
      <w:rFonts w:ascii="TimesNewRomanPSMT" w:hAnsi="TimesNewRomanPSMT"/>
      <w:sz w:val="24"/>
      <w:szCs w:val="24"/>
    </w:rPr>
  </w:style>
  <w:style w:type="character" w:customStyle="1" w:styleId="Heading8Char">
    <w:name w:val="Heading 8 Char"/>
    <w:link w:val="Heading8"/>
    <w:rsid w:val="00871497"/>
    <w:rPr>
      <w:i/>
      <w:iCs/>
      <w:sz w:val="24"/>
      <w:szCs w:val="24"/>
      <w:lang w:val="x-none" w:eastAsia="x-none"/>
    </w:rPr>
  </w:style>
  <w:style w:type="character" w:customStyle="1" w:styleId="Heading9Char">
    <w:name w:val="Heading 9 Char"/>
    <w:link w:val="Heading9"/>
    <w:rsid w:val="00871497"/>
    <w:rPr>
      <w:rFonts w:ascii="Arial" w:hAnsi="Arial"/>
      <w:sz w:val="22"/>
      <w:szCs w:val="22"/>
      <w:lang w:val="x-none" w:eastAsia="x-none"/>
    </w:rPr>
  </w:style>
  <w:style w:type="character" w:customStyle="1" w:styleId="BalloonTextChar">
    <w:name w:val="Balloon Text Char"/>
    <w:link w:val="BalloonText"/>
    <w:rsid w:val="00871497"/>
    <w:rPr>
      <w:rFonts w:ascii="Tahoma" w:hAnsi="Tahoma" w:cs="Tahoma"/>
      <w:sz w:val="16"/>
      <w:szCs w:val="16"/>
    </w:rPr>
  </w:style>
  <w:style w:type="character" w:customStyle="1" w:styleId="HTMLPreformattedChar1">
    <w:name w:val="HTML Preformatted Char1"/>
    <w:link w:val="HTMLPreformatted"/>
    <w:rsid w:val="00871497"/>
    <w:rPr>
      <w:rFonts w:ascii="Courier New" w:hAnsi="Courier New" w:cs="Courier New"/>
    </w:rPr>
  </w:style>
  <w:style w:type="character" w:customStyle="1" w:styleId="NormalWebChar1">
    <w:name w:val="Normal (Web) Char1"/>
    <w:link w:val="NormalWeb"/>
    <w:rsid w:val="00871497"/>
    <w:rPr>
      <w:sz w:val="24"/>
      <w:szCs w:val="24"/>
    </w:rPr>
  </w:style>
  <w:style w:type="numbering" w:customStyle="1" w:styleId="EDBOutlinenumbered10ptBlack">
    <w:name w:val="EDB Outline numbered 10 pt Black"/>
    <w:basedOn w:val="NoList"/>
    <w:rsid w:val="00871497"/>
    <w:pPr>
      <w:numPr>
        <w:numId w:val="3"/>
      </w:numPr>
    </w:pPr>
  </w:style>
  <w:style w:type="character" w:customStyle="1" w:styleId="EDBTERMNormalWebItalicBlackCharChar">
    <w:name w:val="EDB TERM Normal (Web) + Italic Black Char Char"/>
    <w:rsid w:val="00871497"/>
    <w:rPr>
      <w:sz w:val="24"/>
      <w:szCs w:val="24"/>
    </w:rPr>
  </w:style>
  <w:style w:type="paragraph" w:customStyle="1" w:styleId="EDBTXTTermNormalWebBlackItalicChar">
    <w:name w:val="EDB TXT Term Normal (Web) + Black + Italic Char"/>
    <w:basedOn w:val="EDBTXTNormalWebBlackCharChar0"/>
    <w:rsid w:val="00871497"/>
    <w:pPr>
      <w:suppressAutoHyphens w:val="0"/>
      <w:spacing w:before="100" w:beforeAutospacing="1" w:after="100" w:afterAutospacing="1"/>
    </w:pPr>
    <w:rPr>
      <w:i/>
      <w:iCs/>
    </w:rPr>
  </w:style>
  <w:style w:type="numbering" w:customStyle="1" w:styleId="StyleEDBOutlinenumbered10ptBlackOutlinenumbered">
    <w:name w:val="Style EDB Outline numbered 10 pt Black + Outline numbered ..."/>
    <w:basedOn w:val="NoList"/>
    <w:rsid w:val="00871497"/>
    <w:pPr>
      <w:numPr>
        <w:numId w:val="4"/>
      </w:numPr>
    </w:pPr>
  </w:style>
  <w:style w:type="paragraph" w:customStyle="1" w:styleId="EDBSYNTXPreformattedBlack">
    <w:name w:val="EDB SYNTX Preformatted + Black"/>
    <w:basedOn w:val="HTMLPreformatted"/>
    <w:link w:val="EDBSYNTXPreformattedBlackChar"/>
    <w:rsid w:val="00871497"/>
    <w:pPr>
      <w:suppressAutoHyphens w:val="0"/>
    </w:pPr>
  </w:style>
  <w:style w:type="paragraph" w:customStyle="1" w:styleId="EDBTXTEmphasisNormalWebBoldBlack">
    <w:name w:val="EDB TXT Emphasis Normal (Web) + Bold Black"/>
    <w:basedOn w:val="NormalWeb"/>
    <w:rsid w:val="00871497"/>
    <w:pPr>
      <w:suppressAutoHyphens w:val="0"/>
      <w:spacing w:before="100" w:beforeAutospacing="1" w:after="100" w:afterAutospacing="1"/>
    </w:pPr>
  </w:style>
  <w:style w:type="paragraph" w:customStyle="1" w:styleId="EDBTXTTermNormalWebBlackItalic">
    <w:name w:val="EDB TXT Term Normal (Web) + Black + Italic"/>
    <w:basedOn w:val="EDBTXTNormalWebBlack"/>
    <w:rsid w:val="00871497"/>
    <w:pPr>
      <w:suppressAutoHyphens w:val="0"/>
      <w:spacing w:before="100" w:beforeAutospacing="1" w:after="100" w:afterAutospacing="1"/>
    </w:pPr>
    <w:rPr>
      <w:i/>
      <w:iCs/>
    </w:rPr>
  </w:style>
  <w:style w:type="character" w:customStyle="1" w:styleId="EDBSYNTXPreformattedBlackChar">
    <w:name w:val="EDB SYNTX Preformatted + Black Char"/>
    <w:link w:val="EDBSYNTXPreformattedBlack"/>
    <w:rsid w:val="00871497"/>
    <w:rPr>
      <w:rFonts w:ascii="Courier New" w:hAnsi="Courier New" w:cs="Courier New"/>
    </w:rPr>
  </w:style>
  <w:style w:type="paragraph" w:styleId="FootnoteText">
    <w:name w:val="footnote text"/>
    <w:basedOn w:val="Default"/>
    <w:link w:val="FootnoteTextChar"/>
    <w:rsid w:val="00871497"/>
    <w:pPr>
      <w:suppressAutoHyphens w:val="0"/>
    </w:pPr>
    <w:rPr>
      <w:sz w:val="20"/>
      <w:szCs w:val="20"/>
    </w:rPr>
  </w:style>
  <w:style w:type="character" w:customStyle="1" w:styleId="FootnoteTextChar">
    <w:name w:val="Footnote Text Char"/>
    <w:basedOn w:val="Absatz-Standardschriftart"/>
    <w:link w:val="FootnoteText"/>
    <w:rsid w:val="00871497"/>
  </w:style>
  <w:style w:type="character" w:styleId="FootnoteReference">
    <w:name w:val="footnote reference"/>
    <w:rsid w:val="00871497"/>
    <w:rPr>
      <w:vertAlign w:val="superscript"/>
    </w:rPr>
  </w:style>
  <w:style w:type="paragraph" w:styleId="TOC2">
    <w:name w:val="toc 2"/>
    <w:basedOn w:val="Normal"/>
    <w:next w:val="Normal"/>
    <w:autoRedefine/>
    <w:uiPriority w:val="39"/>
    <w:rsid w:val="00285518"/>
    <w:pPr>
      <w:spacing w:after="100"/>
      <w:ind w:left="240"/>
    </w:pPr>
  </w:style>
  <w:style w:type="paragraph" w:styleId="TOC1">
    <w:name w:val="toc 1"/>
    <w:basedOn w:val="Normal"/>
    <w:next w:val="Normal"/>
    <w:autoRedefine/>
    <w:uiPriority w:val="39"/>
    <w:rsid w:val="00285518"/>
    <w:pPr>
      <w:spacing w:after="100"/>
    </w:pPr>
  </w:style>
  <w:style w:type="paragraph" w:styleId="TOC3">
    <w:name w:val="toc 3"/>
    <w:basedOn w:val="Normal"/>
    <w:next w:val="Normal"/>
    <w:autoRedefine/>
    <w:uiPriority w:val="39"/>
    <w:rsid w:val="00A725E7"/>
    <w:pPr>
      <w:tabs>
        <w:tab w:val="left" w:pos="1200"/>
        <w:tab w:val="right" w:leader="dot" w:pos="8630"/>
      </w:tabs>
      <w:spacing w:after="100"/>
      <w:ind w:left="480"/>
    </w:pPr>
    <w:rPr>
      <w:noProof/>
    </w:rPr>
  </w:style>
  <w:style w:type="paragraph" w:styleId="TOC4">
    <w:name w:val="toc 4"/>
    <w:basedOn w:val="Normal"/>
    <w:next w:val="Normal"/>
    <w:autoRedefine/>
    <w:uiPriority w:val="39"/>
    <w:rsid w:val="005D1550"/>
    <w:pPr>
      <w:spacing w:after="100"/>
      <w:ind w:left="720"/>
    </w:pPr>
  </w:style>
  <w:style w:type="paragraph" w:styleId="TOC5">
    <w:name w:val="toc 5"/>
    <w:basedOn w:val="Normal"/>
    <w:next w:val="Normal"/>
    <w:autoRedefine/>
    <w:uiPriority w:val="39"/>
    <w:unhideWhenUsed/>
    <w:rsid w:val="00B20E9E"/>
    <w:pPr>
      <w:spacing w:after="100"/>
      <w:ind w:left="960"/>
    </w:pPr>
    <w:rPr>
      <w:rFonts w:ascii="Cambria" w:hAnsi="Cambria"/>
    </w:rPr>
  </w:style>
  <w:style w:type="paragraph" w:styleId="TOC6">
    <w:name w:val="toc 6"/>
    <w:basedOn w:val="Normal"/>
    <w:next w:val="Normal"/>
    <w:autoRedefine/>
    <w:uiPriority w:val="39"/>
    <w:unhideWhenUsed/>
    <w:rsid w:val="00B20E9E"/>
    <w:pPr>
      <w:spacing w:after="100"/>
      <w:ind w:left="1200"/>
    </w:pPr>
    <w:rPr>
      <w:rFonts w:ascii="Cambria" w:hAnsi="Cambria"/>
    </w:rPr>
  </w:style>
  <w:style w:type="paragraph" w:styleId="TOC7">
    <w:name w:val="toc 7"/>
    <w:basedOn w:val="Normal"/>
    <w:next w:val="Normal"/>
    <w:autoRedefine/>
    <w:uiPriority w:val="39"/>
    <w:unhideWhenUsed/>
    <w:rsid w:val="00B20E9E"/>
    <w:pPr>
      <w:spacing w:after="100"/>
      <w:ind w:left="1440"/>
    </w:pPr>
    <w:rPr>
      <w:rFonts w:ascii="Cambria" w:hAnsi="Cambria"/>
    </w:rPr>
  </w:style>
  <w:style w:type="paragraph" w:styleId="TOC8">
    <w:name w:val="toc 8"/>
    <w:basedOn w:val="Normal"/>
    <w:next w:val="Normal"/>
    <w:autoRedefine/>
    <w:uiPriority w:val="39"/>
    <w:unhideWhenUsed/>
    <w:rsid w:val="00B20E9E"/>
    <w:pPr>
      <w:spacing w:after="100"/>
      <w:ind w:left="1680"/>
    </w:pPr>
    <w:rPr>
      <w:rFonts w:ascii="Cambria" w:hAnsi="Cambria"/>
    </w:rPr>
  </w:style>
  <w:style w:type="paragraph" w:styleId="TOC9">
    <w:name w:val="toc 9"/>
    <w:basedOn w:val="Normal"/>
    <w:next w:val="Normal"/>
    <w:autoRedefine/>
    <w:uiPriority w:val="39"/>
    <w:unhideWhenUsed/>
    <w:rsid w:val="00B20E9E"/>
    <w:pPr>
      <w:spacing w:after="100"/>
      <w:ind w:left="1920"/>
    </w:pPr>
    <w:rPr>
      <w:rFonts w:ascii="Cambria" w:hAnsi="Cambria"/>
    </w:rPr>
  </w:style>
  <w:style w:type="paragraph" w:customStyle="1" w:styleId="MediumList2-Accent51">
    <w:name w:val="Medium List 2 - Accent 51"/>
    <w:link w:val="MediumList2-Accent5Char"/>
    <w:rsid w:val="00457070"/>
    <w:rPr>
      <w:rFonts w:ascii="PMingLiU" w:hAnsi="PMingLiU"/>
      <w:sz w:val="22"/>
      <w:szCs w:val="22"/>
    </w:rPr>
  </w:style>
  <w:style w:type="character" w:customStyle="1" w:styleId="MediumList2-Accent5Char">
    <w:name w:val="Medium List 2 - Accent 5 Char"/>
    <w:link w:val="MediumList2-Accent51"/>
    <w:rsid w:val="00457070"/>
    <w:rPr>
      <w:rFonts w:ascii="PMingLiU" w:hAnsi="PMingLiU"/>
      <w:sz w:val="22"/>
      <w:szCs w:val="22"/>
      <w:lang w:val="en-US" w:eastAsia="en-US" w:bidi="ar-SA"/>
    </w:rPr>
  </w:style>
  <w:style w:type="character" w:styleId="Hyperlink">
    <w:name w:val="Hyperlink"/>
    <w:uiPriority w:val="99"/>
    <w:rsid w:val="00344430"/>
    <w:rPr>
      <w:color w:val="0000FF"/>
      <w:u w:val="single"/>
    </w:rPr>
  </w:style>
  <w:style w:type="character" w:styleId="FollowedHyperlink">
    <w:name w:val="FollowedHyperlink"/>
    <w:rsid w:val="0095484A"/>
    <w:rPr>
      <w:color w:val="800080"/>
      <w:u w:val="single"/>
    </w:rPr>
  </w:style>
  <w:style w:type="paragraph" w:customStyle="1" w:styleId="EDBCoverLogo">
    <w:name w:val="EDB Cover Logo"/>
    <w:basedOn w:val="EDBTXTNormalWebBlackCharChar0"/>
    <w:link w:val="EDBCoverLogoChar"/>
    <w:qFormat/>
    <w:rsid w:val="00362CC5"/>
    <w:pPr>
      <w:jc w:val="right"/>
    </w:pPr>
  </w:style>
  <w:style w:type="paragraph" w:customStyle="1" w:styleId="EDBCoverName">
    <w:name w:val="EDB Cover Name"/>
    <w:basedOn w:val="Title"/>
    <w:link w:val="EDBCoverNameChar"/>
    <w:qFormat/>
    <w:rsid w:val="00362CC5"/>
    <w:pPr>
      <w:jc w:val="right"/>
    </w:pPr>
  </w:style>
  <w:style w:type="character" w:customStyle="1" w:styleId="EDBTXTNormalWebBlackCharCharChar1">
    <w:name w:val="EDB TXT Normal (Web) + Black Char Char Char1"/>
    <w:link w:val="EDBTXTNormalWebBlackCharChar0"/>
    <w:rsid w:val="00362CC5"/>
    <w:rPr>
      <w:color w:val="000000"/>
      <w:sz w:val="24"/>
      <w:szCs w:val="24"/>
      <w:lang w:val="x-none" w:eastAsia="x-none"/>
    </w:rPr>
  </w:style>
  <w:style w:type="character" w:customStyle="1" w:styleId="EDBCoverLogoChar">
    <w:name w:val="EDB Cover Logo Char"/>
    <w:link w:val="EDBCoverLogo"/>
    <w:rsid w:val="00362CC5"/>
    <w:rPr>
      <w:color w:val="000000"/>
      <w:sz w:val="24"/>
      <w:szCs w:val="24"/>
      <w:lang w:val="x-none" w:eastAsia="x-none"/>
    </w:rPr>
  </w:style>
  <w:style w:type="paragraph" w:customStyle="1" w:styleId="EDBCoverProductDate">
    <w:name w:val="EDB Cover Product + Date"/>
    <w:basedOn w:val="EDBTXTEmphasisNormalWebBoldBlackChar"/>
    <w:link w:val="EDBCoverProductDateChar"/>
    <w:qFormat/>
    <w:rsid w:val="00362CC5"/>
    <w:pPr>
      <w:jc w:val="right"/>
    </w:pPr>
    <w:rPr>
      <w:rFonts w:ascii="Arial" w:hAnsi="Arial" w:cs="Arial"/>
      <w:sz w:val="32"/>
      <w:szCs w:val="32"/>
      <w:lang w:eastAsia="ar-SA"/>
    </w:rPr>
  </w:style>
  <w:style w:type="character" w:customStyle="1" w:styleId="DefaultChar">
    <w:name w:val="Default Char"/>
    <w:link w:val="Default"/>
    <w:rsid w:val="00362CC5"/>
    <w:rPr>
      <w:sz w:val="24"/>
      <w:szCs w:val="24"/>
    </w:rPr>
  </w:style>
  <w:style w:type="character" w:customStyle="1" w:styleId="TitleChar1">
    <w:name w:val="Title Char1"/>
    <w:link w:val="Title"/>
    <w:rsid w:val="00362CC5"/>
    <w:rPr>
      <w:rFonts w:ascii="Cambria" w:hAnsi="Cambria"/>
      <w:b/>
      <w:bCs/>
      <w:kern w:val="1"/>
      <w:sz w:val="32"/>
      <w:szCs w:val="32"/>
    </w:rPr>
  </w:style>
  <w:style w:type="character" w:customStyle="1" w:styleId="EDBCoverNameChar">
    <w:name w:val="EDB Cover Name Char"/>
    <w:link w:val="EDBCoverName"/>
    <w:rsid w:val="00362CC5"/>
    <w:rPr>
      <w:rFonts w:ascii="Cambria" w:hAnsi="Cambria"/>
      <w:b/>
      <w:bCs/>
      <w:kern w:val="1"/>
      <w:sz w:val="32"/>
      <w:szCs w:val="32"/>
    </w:rPr>
  </w:style>
  <w:style w:type="paragraph" w:customStyle="1" w:styleId="EDBCoverVersionCopyright">
    <w:name w:val="EDB Cover Version + Copyright"/>
    <w:basedOn w:val="EDBTXTEmphasisNormalWebBoldBlackChar"/>
    <w:link w:val="EDBCoverVersionCopyrightChar"/>
    <w:qFormat/>
    <w:rsid w:val="00362CC5"/>
    <w:pPr>
      <w:jc w:val="right"/>
    </w:pPr>
    <w:rPr>
      <w:lang w:eastAsia="ar-SA"/>
    </w:rPr>
  </w:style>
  <w:style w:type="character" w:customStyle="1" w:styleId="EDBTXTEmphasisNormalWebBoldBlackCharChar1">
    <w:name w:val="EDB TXT Emphasis Normal (Web) + Bold Black Char Char1"/>
    <w:link w:val="EDBTXTEmphasisNormalWebBoldBlackChar"/>
    <w:rsid w:val="00362CC5"/>
    <w:rPr>
      <w:b/>
      <w:bCs/>
      <w:color w:val="000000"/>
      <w:sz w:val="24"/>
      <w:szCs w:val="24"/>
      <w:lang w:val="x-none" w:eastAsia="x-none"/>
    </w:rPr>
  </w:style>
  <w:style w:type="character" w:customStyle="1" w:styleId="EDBCoverProductDateChar">
    <w:name w:val="EDB Cover Product + Date Char"/>
    <w:link w:val="EDBCoverProductDate"/>
    <w:rsid w:val="00362CC5"/>
    <w:rPr>
      <w:rFonts w:ascii="Arial" w:hAnsi="Arial" w:cs="Arial"/>
      <w:b/>
      <w:bCs/>
      <w:color w:val="000000"/>
      <w:sz w:val="32"/>
      <w:szCs w:val="32"/>
      <w:lang w:val="x-none" w:eastAsia="ar-SA"/>
    </w:rPr>
  </w:style>
  <w:style w:type="paragraph" w:customStyle="1" w:styleId="EDBCoverAddress">
    <w:name w:val="EDB Cover Address"/>
    <w:basedOn w:val="EDBTXTNormalWebBlackCharChar0"/>
    <w:link w:val="EDBCoverAddressChar"/>
    <w:qFormat/>
    <w:rsid w:val="00362CC5"/>
    <w:rPr>
      <w:sz w:val="20"/>
    </w:rPr>
  </w:style>
  <w:style w:type="character" w:customStyle="1" w:styleId="EDBCoverVersionCopyrightChar">
    <w:name w:val="EDB Cover Version + Copyright Char"/>
    <w:link w:val="EDBCoverVersionCopyright"/>
    <w:rsid w:val="00362CC5"/>
    <w:rPr>
      <w:b/>
      <w:bCs/>
      <w:color w:val="000000"/>
      <w:sz w:val="24"/>
      <w:szCs w:val="24"/>
      <w:lang w:val="x-none" w:eastAsia="ar-SA"/>
    </w:rPr>
  </w:style>
  <w:style w:type="paragraph" w:customStyle="1" w:styleId="EDBCoverTOC">
    <w:name w:val="EDB Cover TOC"/>
    <w:basedOn w:val="EDBTXTNormalWebBlackCharChar0"/>
    <w:link w:val="EDBCoverTOCChar"/>
    <w:qFormat/>
    <w:rsid w:val="00362CC5"/>
    <w:rPr>
      <w:lang w:eastAsia="ar-SA"/>
    </w:rPr>
  </w:style>
  <w:style w:type="character" w:customStyle="1" w:styleId="EDBCoverAddressChar">
    <w:name w:val="EDB Cover Address Char"/>
    <w:link w:val="EDBCoverAddress"/>
    <w:rsid w:val="00362CC5"/>
    <w:rPr>
      <w:color w:val="000000"/>
      <w:sz w:val="24"/>
      <w:szCs w:val="24"/>
      <w:lang w:val="x-none" w:eastAsia="x-none"/>
    </w:rPr>
  </w:style>
  <w:style w:type="character" w:customStyle="1" w:styleId="EDBCoverTOCChar">
    <w:name w:val="EDB Cover TOC Char"/>
    <w:link w:val="EDBCoverTOC"/>
    <w:rsid w:val="00362CC5"/>
    <w:rPr>
      <w:color w:val="000000"/>
      <w:sz w:val="24"/>
      <w:szCs w:val="24"/>
      <w:lang w:val="x-none" w:eastAsia="ar-SA"/>
    </w:rPr>
  </w:style>
  <w:style w:type="paragraph" w:customStyle="1" w:styleId="EDBHTMLPageBreak">
    <w:name w:val="EDB HTML Page Break"/>
    <w:basedOn w:val="EDBTXTNormalWebBlack"/>
    <w:next w:val="Normal"/>
    <w:qFormat/>
    <w:rsid w:val="007E7EE7"/>
    <w:pPr>
      <w:pageBreakBefore/>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yperlink" Target="http://www.postgresql.org/docs/10/static/sql-update.html"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www.postgresql.org/docs/10/static/sql-select.html" TargetMode="Externa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postgresql.org/docs/10/static/sql-insert.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postgresql.org/docs/10/static/sql-delete.html" TargetMode="Externa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postgresql.org/docs/10/static/sql-commands.html" TargetMode="External"/><Relationship Id="rId27" Type="http://schemas.openxmlformats.org/officeDocument/2006/relationships/header" Target="header10.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1301</TotalTime>
  <Pages>118</Pages>
  <Words>22789</Words>
  <Characters>129899</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EDB Postgres Advanced Server ECPG Plus Guide</vt:lpstr>
    </vt:vector>
  </TitlesOfParts>
  <Company/>
  <LinksUpToDate>false</LinksUpToDate>
  <CharactersWithSpaces>152384</CharactersWithSpaces>
  <SharedDoc>false</SharedDoc>
  <HyperlinkBase/>
  <HLinks>
    <vt:vector size="96" baseType="variant">
      <vt:variant>
        <vt:i4>4128885</vt:i4>
      </vt:variant>
      <vt:variant>
        <vt:i4>216</vt:i4>
      </vt:variant>
      <vt:variant>
        <vt:i4>0</vt:i4>
      </vt:variant>
      <vt:variant>
        <vt:i4>5</vt:i4>
      </vt:variant>
      <vt:variant>
        <vt:lpwstr>http://www.enterprisedb.com/docs/en/9.3/pg/sql-update.html</vt:lpwstr>
      </vt:variant>
      <vt:variant>
        <vt:lpwstr/>
      </vt:variant>
      <vt:variant>
        <vt:i4>2490485</vt:i4>
      </vt:variant>
      <vt:variant>
        <vt:i4>213</vt:i4>
      </vt:variant>
      <vt:variant>
        <vt:i4>0</vt:i4>
      </vt:variant>
      <vt:variant>
        <vt:i4>5</vt:i4>
      </vt:variant>
      <vt:variant>
        <vt:lpwstr>http://www.enterprisedb.com/docs/en/9.3/pg/sql-select.html</vt:lpwstr>
      </vt:variant>
      <vt:variant>
        <vt:lpwstr/>
      </vt:variant>
      <vt:variant>
        <vt:i4>3276926</vt:i4>
      </vt:variant>
      <vt:variant>
        <vt:i4>210</vt:i4>
      </vt:variant>
      <vt:variant>
        <vt:i4>0</vt:i4>
      </vt:variant>
      <vt:variant>
        <vt:i4>5</vt:i4>
      </vt:variant>
      <vt:variant>
        <vt:lpwstr>http://www.enterprisedb.com/docs/en/9.3/pg/sql-insert.html</vt:lpwstr>
      </vt:variant>
      <vt:variant>
        <vt:lpwstr/>
      </vt:variant>
      <vt:variant>
        <vt:i4>2490468</vt:i4>
      </vt:variant>
      <vt:variant>
        <vt:i4>207</vt:i4>
      </vt:variant>
      <vt:variant>
        <vt:i4>0</vt:i4>
      </vt:variant>
      <vt:variant>
        <vt:i4>5</vt:i4>
      </vt:variant>
      <vt:variant>
        <vt:lpwstr>http://www.enterprisedb.com/docs/en/9.3/pg/sql-delete.html</vt:lpwstr>
      </vt:variant>
      <vt:variant>
        <vt:lpwstr/>
      </vt:variant>
      <vt:variant>
        <vt:i4>5308446</vt:i4>
      </vt:variant>
      <vt:variant>
        <vt:i4>204</vt:i4>
      </vt:variant>
      <vt:variant>
        <vt:i4>0</vt:i4>
      </vt:variant>
      <vt:variant>
        <vt:i4>5</vt:i4>
      </vt:variant>
      <vt:variant>
        <vt:lpwstr>http://www.enterprisedb.com/docs/en/9.3/pg/sql-commands.html</vt:lpwstr>
      </vt:variant>
      <vt:variant>
        <vt:lpwstr/>
      </vt:variant>
      <vt:variant>
        <vt:i4>8126533</vt:i4>
      </vt:variant>
      <vt:variant>
        <vt:i4>201</vt:i4>
      </vt:variant>
      <vt:variant>
        <vt:i4>0</vt:i4>
      </vt:variant>
      <vt:variant>
        <vt:i4>5</vt:i4>
      </vt:variant>
      <vt:variant>
        <vt:lpwstr/>
      </vt:variant>
      <vt:variant>
        <vt:lpwstr>_Declaring_Host_Variables_1</vt:lpwstr>
      </vt:variant>
      <vt:variant>
        <vt:i4>917510</vt:i4>
      </vt:variant>
      <vt:variant>
        <vt:i4>198</vt:i4>
      </vt:variant>
      <vt:variant>
        <vt:i4>0</vt:i4>
      </vt:variant>
      <vt:variant>
        <vt:i4>5</vt:i4>
      </vt:variant>
      <vt:variant>
        <vt:lpwstr/>
      </vt:variant>
      <vt:variant>
        <vt:lpwstr>_Type_Codes_1</vt:lpwstr>
      </vt:variant>
      <vt:variant>
        <vt:i4>4653095</vt:i4>
      </vt:variant>
      <vt:variant>
        <vt:i4>195</vt:i4>
      </vt:variant>
      <vt:variant>
        <vt:i4>0</vt:i4>
      </vt:variant>
      <vt:variant>
        <vt:i4>5</vt:i4>
      </vt:variant>
      <vt:variant>
        <vt:lpwstr/>
      </vt:variant>
      <vt:variant>
        <vt:lpwstr>_Example_-_Executing</vt:lpwstr>
      </vt:variant>
      <vt:variant>
        <vt:i4>852010</vt:i4>
      </vt:variant>
      <vt:variant>
        <vt:i4>192</vt:i4>
      </vt:variant>
      <vt:variant>
        <vt:i4>0</vt:i4>
      </vt:variant>
      <vt:variant>
        <vt:i4>5</vt:i4>
      </vt:variant>
      <vt:variant>
        <vt:lpwstr>http://www.enterprisedb.com/documentation/english</vt:lpwstr>
      </vt:variant>
      <vt:variant>
        <vt:lpwstr/>
      </vt:variant>
      <vt:variant>
        <vt:i4>2883706</vt:i4>
      </vt:variant>
      <vt:variant>
        <vt:i4>189</vt:i4>
      </vt:variant>
      <vt:variant>
        <vt:i4>0</vt:i4>
      </vt:variant>
      <vt:variant>
        <vt:i4>5</vt:i4>
      </vt:variant>
      <vt:variant>
        <vt:lpwstr/>
      </vt:variant>
      <vt:variant>
        <vt:lpwstr>_The_SQLDA_Structure_1</vt:lpwstr>
      </vt:variant>
      <vt:variant>
        <vt:i4>5308471</vt:i4>
      </vt:variant>
      <vt:variant>
        <vt:i4>186</vt:i4>
      </vt:variant>
      <vt:variant>
        <vt:i4>0</vt:i4>
      </vt:variant>
      <vt:variant>
        <vt:i4>5</vt:i4>
      </vt:variant>
      <vt:variant>
        <vt:lpwstr/>
      </vt:variant>
      <vt:variant>
        <vt:lpwstr>_Type_Codes</vt:lpwstr>
      </vt:variant>
      <vt:variant>
        <vt:i4>1900581</vt:i4>
      </vt:variant>
      <vt:variant>
        <vt:i4>183</vt:i4>
      </vt:variant>
      <vt:variant>
        <vt:i4>0</vt:i4>
      </vt:variant>
      <vt:variant>
        <vt:i4>5</vt:i4>
      </vt:variant>
      <vt:variant>
        <vt:lpwstr/>
      </vt:variant>
      <vt:variant>
        <vt:lpwstr>_The_SQLDA_Structure</vt:lpwstr>
      </vt:variant>
      <vt:variant>
        <vt:i4>983117</vt:i4>
      </vt:variant>
      <vt:variant>
        <vt:i4>180</vt:i4>
      </vt:variant>
      <vt:variant>
        <vt:i4>0</vt:i4>
      </vt:variant>
      <vt:variant>
        <vt:i4>5</vt:i4>
      </vt:variant>
      <vt:variant>
        <vt:lpwstr/>
      </vt:variant>
      <vt:variant>
        <vt:lpwstr>_Supported_C_Data</vt:lpwstr>
      </vt:variant>
      <vt:variant>
        <vt:i4>2293876</vt:i4>
      </vt:variant>
      <vt:variant>
        <vt:i4>177</vt:i4>
      </vt:variant>
      <vt:variant>
        <vt:i4>0</vt:i4>
      </vt:variant>
      <vt:variant>
        <vt:i4>5</vt:i4>
      </vt:variant>
      <vt:variant>
        <vt:lpwstr/>
      </vt:variant>
      <vt:variant>
        <vt:lpwstr>_Declaring_Host_Variables</vt:lpwstr>
      </vt:variant>
      <vt:variant>
        <vt:i4>4653147</vt:i4>
      </vt:variant>
      <vt:variant>
        <vt:i4>2048</vt:i4>
      </vt:variant>
      <vt:variant>
        <vt:i4>1025</vt:i4>
      </vt:variant>
      <vt:variant>
        <vt:i4>1</vt:i4>
      </vt:variant>
      <vt:variant>
        <vt:lpwstr>new_EDB-logo-4c</vt:lpwstr>
      </vt:variant>
      <vt:variant>
        <vt:lpwstr/>
      </vt:variant>
      <vt:variant>
        <vt:i4>67</vt:i4>
      </vt:variant>
      <vt:variant>
        <vt:i4>9090</vt:i4>
      </vt:variant>
      <vt:variant>
        <vt:i4>1026</vt:i4>
      </vt:variant>
      <vt:variant>
        <vt:i4>1</vt:i4>
      </vt:variant>
      <vt:variant>
        <vt:lpwstr>ecpg_path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EDB Postgres Advanced Server ECPG Plus Guide</dc:title>
  <dc:creator>Susan Douglas</dc:creator>
  <cp:lastModifiedBy>Windows User</cp:lastModifiedBy>
  <cp:revision>36</cp:revision>
  <cp:lastPrinted>2017-11-21T18:22:00Z</cp:lastPrinted>
  <dcterms:created xsi:type="dcterms:W3CDTF">2016-08-19T15:11:00Z</dcterms:created>
  <dcterms:modified xsi:type="dcterms:W3CDTF">2017-11-21T18:25:00Z</dcterms:modified>
</cp:coreProperties>
</file>